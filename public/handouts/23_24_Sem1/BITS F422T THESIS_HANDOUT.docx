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AFC0B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CO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>RSE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HAN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>TS</w:t>
      </w:r>
      <w:r w:rsidRPr="00821F5D">
        <w:rPr>
          <w:rFonts w:eastAsia="Calibri"/>
          <w:b/>
          <w:spacing w:val="-4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AND GUIDE</w:t>
      </w:r>
      <w:r w:rsidRPr="00821F5D">
        <w:rPr>
          <w:rFonts w:eastAsia="Calibri"/>
          <w:b/>
          <w:spacing w:val="-1"/>
          <w:sz w:val="24"/>
          <w:szCs w:val="24"/>
        </w:rPr>
        <w:t>L</w:t>
      </w:r>
      <w:r w:rsidRPr="00821F5D">
        <w:rPr>
          <w:rFonts w:eastAsia="Calibri"/>
          <w:b/>
          <w:sz w:val="24"/>
          <w:szCs w:val="24"/>
        </w:rPr>
        <w:t>IN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S</w:t>
      </w:r>
    </w:p>
    <w:p w14:paraId="00740313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DA6918B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A2A70B0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R</w:t>
      </w:r>
    </w:p>
    <w:p w14:paraId="49320A98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1FCD506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2292111A" w14:textId="77777777" w:rsidR="00554BD5" w:rsidRPr="00821F5D" w:rsidRDefault="00C36D13" w:rsidP="00836DFD">
      <w:pPr>
        <w:ind w:firstLine="349"/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FIRST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z w:val="24"/>
          <w:szCs w:val="24"/>
        </w:rPr>
        <w:t>EGREE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2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HESIS</w:t>
      </w:r>
    </w:p>
    <w:p w14:paraId="58A6E730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160006FD" w14:textId="77777777" w:rsidR="00554BD5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(Co</w:t>
      </w:r>
      <w:r w:rsidRPr="00821F5D">
        <w:rPr>
          <w:rFonts w:eastAsia="Calibri"/>
          <w:b/>
          <w:spacing w:val="1"/>
          <w:sz w:val="24"/>
          <w:szCs w:val="24"/>
        </w:rPr>
        <w:t>ur</w:t>
      </w:r>
      <w:r w:rsidRPr="00821F5D">
        <w:rPr>
          <w:rFonts w:eastAsia="Calibri"/>
          <w:b/>
          <w:sz w:val="24"/>
          <w:szCs w:val="24"/>
        </w:rPr>
        <w:t xml:space="preserve">se 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>u</w:t>
      </w: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s: BI</w:t>
      </w:r>
      <w:r w:rsidRPr="00821F5D">
        <w:rPr>
          <w:rFonts w:eastAsia="Calibri"/>
          <w:b/>
          <w:spacing w:val="2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="0066001D" w:rsidRPr="00821F5D">
        <w:rPr>
          <w:rFonts w:eastAsia="Calibri"/>
          <w:b/>
          <w:sz w:val="24"/>
          <w:szCs w:val="24"/>
        </w:rPr>
        <w:t>F</w:t>
      </w:r>
      <w:r w:rsidR="00603AA4" w:rsidRPr="00821F5D">
        <w:rPr>
          <w:rFonts w:eastAsia="Calibri"/>
          <w:b/>
          <w:sz w:val="24"/>
          <w:szCs w:val="24"/>
        </w:rPr>
        <w:t>421T/</w:t>
      </w:r>
      <w:r w:rsidR="0066001D" w:rsidRPr="00821F5D">
        <w:rPr>
          <w:rFonts w:eastAsia="Calibri"/>
          <w:b/>
          <w:sz w:val="24"/>
          <w:szCs w:val="24"/>
        </w:rPr>
        <w:t>BITS F</w:t>
      </w:r>
      <w:r w:rsidR="00603AA4" w:rsidRPr="00821F5D">
        <w:rPr>
          <w:rFonts w:eastAsia="Calibri"/>
          <w:b/>
          <w:sz w:val="24"/>
          <w:szCs w:val="24"/>
        </w:rPr>
        <w:t>422T</w:t>
      </w:r>
      <w:r w:rsidRPr="00821F5D">
        <w:rPr>
          <w:rFonts w:eastAsia="Calibri"/>
          <w:b/>
          <w:sz w:val="24"/>
          <w:szCs w:val="24"/>
        </w:rPr>
        <w:t>)</w:t>
      </w:r>
    </w:p>
    <w:p w14:paraId="45EE933D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6C936034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6CDE8AF2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w w:val="99"/>
          <w:sz w:val="24"/>
          <w:szCs w:val="24"/>
        </w:rPr>
        <w:t>CO</w:t>
      </w:r>
      <w:r w:rsidRPr="00821F5D">
        <w:rPr>
          <w:rFonts w:eastAsia="Calibri"/>
          <w:b/>
          <w:spacing w:val="1"/>
          <w:w w:val="99"/>
          <w:sz w:val="24"/>
          <w:szCs w:val="24"/>
        </w:rPr>
        <w:t>N</w:t>
      </w:r>
      <w:r w:rsidRPr="00821F5D">
        <w:rPr>
          <w:rFonts w:eastAsia="Calibri"/>
          <w:b/>
          <w:spacing w:val="-1"/>
          <w:w w:val="99"/>
          <w:sz w:val="24"/>
          <w:szCs w:val="24"/>
        </w:rPr>
        <w:t>T</w:t>
      </w:r>
      <w:r w:rsidRPr="00821F5D">
        <w:rPr>
          <w:rFonts w:eastAsia="Calibri"/>
          <w:b/>
          <w:w w:val="99"/>
          <w:sz w:val="24"/>
          <w:szCs w:val="24"/>
        </w:rPr>
        <w:t>EN</w:t>
      </w:r>
      <w:r w:rsidRPr="00821F5D">
        <w:rPr>
          <w:rFonts w:eastAsia="Calibri"/>
          <w:b/>
          <w:spacing w:val="1"/>
          <w:w w:val="99"/>
          <w:sz w:val="24"/>
          <w:szCs w:val="24"/>
        </w:rPr>
        <w:t>T</w:t>
      </w:r>
      <w:r w:rsidRPr="00821F5D">
        <w:rPr>
          <w:rFonts w:eastAsia="Calibri"/>
          <w:b/>
          <w:w w:val="99"/>
          <w:sz w:val="24"/>
          <w:szCs w:val="24"/>
        </w:rPr>
        <w:t>S</w:t>
      </w:r>
    </w:p>
    <w:p w14:paraId="3085610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07E7E771" w14:textId="77777777" w:rsidR="00836DFD" w:rsidRPr="00821F5D" w:rsidRDefault="00836DFD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Cale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 Events</w:t>
      </w:r>
    </w:p>
    <w:p w14:paraId="66A69FBB" w14:textId="77777777" w:rsidR="00196960" w:rsidRPr="00821F5D" w:rsidRDefault="00196960" w:rsidP="00196960">
      <w:pPr>
        <w:pStyle w:val="ListParagraph"/>
        <w:rPr>
          <w:rFonts w:eastAsia="Calibri"/>
          <w:sz w:val="24"/>
          <w:szCs w:val="24"/>
        </w:rPr>
      </w:pPr>
    </w:p>
    <w:p w14:paraId="214AC64A" w14:textId="77777777" w:rsidR="00836DFD" w:rsidRPr="00821F5D" w:rsidRDefault="00836DFD" w:rsidP="001969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1F5D">
        <w:rPr>
          <w:rFonts w:eastAsia="Calibri"/>
          <w:sz w:val="24"/>
          <w:szCs w:val="24"/>
        </w:rPr>
        <w:t>Co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</w:p>
    <w:p w14:paraId="4CA5DA4D" w14:textId="77777777" w:rsidR="00196960" w:rsidRPr="00821F5D" w:rsidRDefault="00196960" w:rsidP="00196960">
      <w:pPr>
        <w:rPr>
          <w:sz w:val="24"/>
          <w:szCs w:val="24"/>
        </w:rPr>
      </w:pPr>
    </w:p>
    <w:p w14:paraId="11B49883" w14:textId="77777777" w:rsidR="00554BD5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Oper</w:t>
      </w:r>
      <w:r w:rsidRPr="00821F5D">
        <w:rPr>
          <w:rFonts w:eastAsia="Calibri"/>
          <w:spacing w:val="1"/>
          <w:sz w:val="24"/>
          <w:szCs w:val="24"/>
        </w:rPr>
        <w:t>at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ails</w:t>
      </w:r>
    </w:p>
    <w:p w14:paraId="584B9994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674FA140" w14:textId="77777777" w:rsidR="00836DFD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Cove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/Title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ge &amp; Ce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ate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rv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so</w:t>
      </w:r>
      <w:r w:rsidRPr="00821F5D">
        <w:rPr>
          <w:rFonts w:eastAsia="Calibri"/>
          <w:sz w:val="24"/>
          <w:szCs w:val="24"/>
        </w:rPr>
        <w:t>r</w:t>
      </w:r>
    </w:p>
    <w:p w14:paraId="74E9EFF6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4DA796CB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Ch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ck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</w:p>
    <w:p w14:paraId="3150CF46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042C8EFE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TS-1 form</w:t>
      </w:r>
    </w:p>
    <w:p w14:paraId="3C766297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24B11D2A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d-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rm</w:t>
      </w:r>
    </w:p>
    <w:p w14:paraId="39B893B9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7907F446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m</w:t>
      </w:r>
    </w:p>
    <w:p w14:paraId="413319FD" w14:textId="77777777" w:rsidR="00836DFD" w:rsidRPr="00821F5D" w:rsidRDefault="00836DFD" w:rsidP="00836DFD">
      <w:pPr>
        <w:jc w:val="center"/>
        <w:rPr>
          <w:sz w:val="24"/>
          <w:szCs w:val="24"/>
        </w:rPr>
      </w:pPr>
    </w:p>
    <w:p w14:paraId="6078E2CA" w14:textId="77777777" w:rsidR="00554BD5" w:rsidRPr="00821F5D" w:rsidRDefault="00836DFD" w:rsidP="00196960">
      <w:pPr>
        <w:tabs>
          <w:tab w:val="left" w:pos="268"/>
          <w:tab w:val="center" w:pos="4460"/>
        </w:tabs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="006D2F93" w:rsidRPr="00821F5D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4144" behindDoc="1" locked="0" layoutInCell="1" allowOverlap="1" wp14:anchorId="186CE93A" wp14:editId="253C0474">
            <wp:simplePos x="0" y="0"/>
            <wp:positionH relativeFrom="page">
              <wp:posOffset>1085215</wp:posOffset>
            </wp:positionH>
            <wp:positionV relativeFrom="paragraph">
              <wp:posOffset>120650</wp:posOffset>
            </wp:positionV>
            <wp:extent cx="149225" cy="187325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1728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2633F0A" w14:textId="222FA3C1" w:rsidR="00554BD5" w:rsidRPr="00821F5D" w:rsidRDefault="00821F5D" w:rsidP="00836DFD">
      <w:pPr>
        <w:jc w:val="center"/>
        <w:rPr>
          <w:sz w:val="24"/>
          <w:szCs w:val="24"/>
        </w:rPr>
      </w:pPr>
      <w:r w:rsidRPr="00821F5D">
        <w:rPr>
          <w:noProof/>
          <w:lang w:val="en-IN" w:eastAsia="en-IN"/>
        </w:rPr>
        <w:drawing>
          <wp:inline distT="0" distB="0" distL="0" distR="0" wp14:anchorId="18A9EF18" wp14:editId="4A46263D">
            <wp:extent cx="1699958" cy="238475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Logo_Hyd_vertical_version_B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185" cy="238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63F6" w14:textId="77777777" w:rsidR="00554BD5" w:rsidRPr="00821F5D" w:rsidRDefault="00554BD5" w:rsidP="00836DFD">
      <w:pPr>
        <w:jc w:val="center"/>
        <w:rPr>
          <w:rFonts w:eastAsia="Calibri"/>
          <w:b/>
          <w:sz w:val="24"/>
          <w:szCs w:val="24"/>
        </w:rPr>
      </w:pPr>
    </w:p>
    <w:p w14:paraId="2CE5B28E" w14:textId="77777777" w:rsidR="00554BD5" w:rsidRPr="00821F5D" w:rsidRDefault="00843804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ACADEMIC - UNDERGRADUATE STUDIES DIVISION</w:t>
      </w:r>
    </w:p>
    <w:p w14:paraId="02FFB16E" w14:textId="77777777" w:rsidR="00554BD5" w:rsidRPr="00821F5D" w:rsidRDefault="00554BD5" w:rsidP="00836DFD">
      <w:pPr>
        <w:jc w:val="center"/>
        <w:rPr>
          <w:rFonts w:eastAsia="Calibri"/>
          <w:b/>
          <w:sz w:val="24"/>
          <w:szCs w:val="24"/>
        </w:rPr>
      </w:pPr>
    </w:p>
    <w:p w14:paraId="26467326" w14:textId="77777777" w:rsidR="00836DFD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BIRLA INSTITUTE OF TECHNOLOGY AND SCIENCE, PILANI </w:t>
      </w:r>
    </w:p>
    <w:p w14:paraId="77BC3665" w14:textId="77777777" w:rsidR="00554BD5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HYDERABAD CAMPUS</w:t>
      </w:r>
    </w:p>
    <w:p w14:paraId="0A7FBD60" w14:textId="77777777" w:rsidR="00AB0825" w:rsidRPr="00821F5D" w:rsidRDefault="00AB0825" w:rsidP="00836DFD">
      <w:pPr>
        <w:ind w:hanging="1700"/>
        <w:jc w:val="center"/>
        <w:rPr>
          <w:rFonts w:eastAsia="Calibri"/>
          <w:b/>
          <w:sz w:val="24"/>
          <w:szCs w:val="24"/>
        </w:rPr>
      </w:pPr>
    </w:p>
    <w:p w14:paraId="6190C8F1" w14:textId="77777777" w:rsidR="00AB0825" w:rsidRPr="00821F5D" w:rsidRDefault="00AB0825" w:rsidP="00836DFD">
      <w:pPr>
        <w:jc w:val="center"/>
        <w:rPr>
          <w:rFonts w:eastAsia="Calibri"/>
          <w:sz w:val="24"/>
          <w:szCs w:val="24"/>
        </w:rPr>
        <w:sectPr w:rsidR="00AB0825" w:rsidRPr="00821F5D">
          <w:pgSz w:w="12240" w:h="15840"/>
          <w:pgMar w:top="980" w:right="1720" w:bottom="280" w:left="1600" w:header="720" w:footer="720" w:gutter="0"/>
          <w:cols w:space="720"/>
        </w:sectPr>
      </w:pPr>
    </w:p>
    <w:p w14:paraId="0A79A0D1" w14:textId="77777777" w:rsidR="00554BD5" w:rsidRPr="00821F5D" w:rsidRDefault="00554BD5">
      <w:pPr>
        <w:spacing w:before="10" w:line="140" w:lineRule="exact"/>
        <w:rPr>
          <w:sz w:val="14"/>
          <w:szCs w:val="14"/>
        </w:rPr>
      </w:pPr>
    </w:p>
    <w:p w14:paraId="771B2E8A" w14:textId="77777777" w:rsidR="00554BD5" w:rsidRPr="00821F5D" w:rsidRDefault="00554BD5">
      <w:pPr>
        <w:spacing w:line="200" w:lineRule="exact"/>
      </w:pPr>
    </w:p>
    <w:p w14:paraId="5599FA1B" w14:textId="77777777" w:rsidR="00AF7FB0" w:rsidRDefault="00AF7FB0" w:rsidP="00AF7FB0">
      <w:pPr>
        <w:spacing w:before="57"/>
      </w:pPr>
      <w:r w:rsidRPr="00821F5D">
        <w:br w:type="column"/>
      </w:r>
    </w:p>
    <w:p w14:paraId="6A5D9B35" w14:textId="0F1CBFBE" w:rsidR="00AF7FB0" w:rsidRPr="00821F5D" w:rsidRDefault="00AF7FB0" w:rsidP="00AF7FB0">
      <w:pPr>
        <w:spacing w:before="57"/>
        <w:rPr>
          <w:rFonts w:eastAsia="Calibri"/>
          <w:sz w:val="24"/>
          <w:szCs w:val="24"/>
        </w:rPr>
        <w:sectPr w:rsidR="00AF7FB0" w:rsidRPr="00821F5D" w:rsidSect="00AF7FB0">
          <w:footerReference w:type="default" r:id="rId9"/>
          <w:type w:val="continuous"/>
          <w:pgSz w:w="12240" w:h="15840"/>
          <w:pgMar w:top="960" w:right="700" w:bottom="280" w:left="1220" w:header="0" w:footer="618" w:gutter="0"/>
          <w:pgNumType w:start="1"/>
          <w:cols w:num="2" w:space="720" w:equalWidth="0">
            <w:col w:w="1905" w:space="1890"/>
            <w:col w:w="6525"/>
          </w:cols>
        </w:sectPr>
      </w:pPr>
      <w:r w:rsidRPr="00821F5D">
        <w:rPr>
          <w:rFonts w:eastAsia="Calibri"/>
          <w:b/>
          <w:sz w:val="24"/>
          <w:szCs w:val="24"/>
        </w:rPr>
        <w:lastRenderedPageBreak/>
        <w:t>C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pacing w:val="-1"/>
          <w:sz w:val="24"/>
          <w:szCs w:val="24"/>
        </w:rPr>
        <w:t>L</w:t>
      </w:r>
      <w:r w:rsidRPr="00821F5D">
        <w:rPr>
          <w:rFonts w:eastAsia="Calibri"/>
          <w:b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 xml:space="preserve">R 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EV</w:t>
      </w:r>
      <w:r w:rsidRPr="00821F5D">
        <w:rPr>
          <w:rFonts w:eastAsia="Calibri"/>
          <w:b/>
          <w:spacing w:val="1"/>
          <w:sz w:val="24"/>
          <w:szCs w:val="24"/>
        </w:rPr>
        <w:t>E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S</w:t>
      </w:r>
    </w:p>
    <w:p w14:paraId="0820B8C9" w14:textId="77777777" w:rsidR="00AF7FB0" w:rsidRDefault="00AF7FB0">
      <w:pPr>
        <w:spacing w:line="280" w:lineRule="exact"/>
        <w:ind w:left="120" w:right="-56"/>
        <w:rPr>
          <w:rFonts w:ascii="Calibri" w:eastAsia="Calibri" w:hAnsi="Calibri" w:cs="Calibri"/>
          <w:b/>
          <w:sz w:val="24"/>
          <w:szCs w:val="24"/>
        </w:rPr>
      </w:pPr>
    </w:p>
    <w:p w14:paraId="68D5624F" w14:textId="73F42DCD" w:rsidR="00554BD5" w:rsidRPr="00AF7FB0" w:rsidRDefault="00C36D13" w:rsidP="00AF7FB0">
      <w:pPr>
        <w:pStyle w:val="ListParagraph"/>
        <w:numPr>
          <w:ilvl w:val="0"/>
          <w:numId w:val="18"/>
        </w:numPr>
        <w:spacing w:line="280" w:lineRule="exact"/>
        <w:ind w:right="-56"/>
        <w:rPr>
          <w:rFonts w:ascii="Calibri" w:eastAsia="Calibri" w:hAnsi="Calibri" w:cs="Calibri"/>
          <w:b/>
          <w:sz w:val="24"/>
          <w:szCs w:val="24"/>
        </w:rPr>
      </w:pP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 w:rsidRPr="00AF7FB0">
        <w:rPr>
          <w:rFonts w:ascii="Calibri" w:eastAsia="Calibri" w:hAnsi="Calibri" w:cs="Calibri"/>
          <w:b/>
          <w:spacing w:val="-3"/>
          <w:sz w:val="24"/>
          <w:szCs w:val="24"/>
        </w:rPr>
        <w:t>H</w:t>
      </w:r>
      <w:r w:rsidRPr="00AF7FB0">
        <w:rPr>
          <w:rFonts w:ascii="Calibri" w:eastAsia="Calibri" w:hAnsi="Calibri" w:cs="Calibri"/>
          <w:b/>
          <w:sz w:val="24"/>
          <w:szCs w:val="24"/>
        </w:rPr>
        <w:t>ESIS</w:t>
      </w: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AF7FB0">
        <w:rPr>
          <w:rFonts w:ascii="Calibri" w:eastAsia="Calibri" w:hAnsi="Calibri" w:cs="Calibri"/>
          <w:b/>
          <w:sz w:val="24"/>
          <w:szCs w:val="24"/>
        </w:rPr>
        <w:t>C</w:t>
      </w: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Pr="00AF7FB0">
        <w:rPr>
          <w:rFonts w:ascii="Calibri" w:eastAsia="Calibri" w:hAnsi="Calibri" w:cs="Calibri"/>
          <w:b/>
          <w:sz w:val="24"/>
          <w:szCs w:val="24"/>
        </w:rPr>
        <w:t>U</w:t>
      </w:r>
      <w:r w:rsidRPr="00AF7FB0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Pr="00AF7FB0">
        <w:rPr>
          <w:rFonts w:ascii="Calibri" w:eastAsia="Calibri" w:hAnsi="Calibri" w:cs="Calibri"/>
          <w:b/>
          <w:sz w:val="24"/>
          <w:szCs w:val="24"/>
        </w:rPr>
        <w:t>SE</w:t>
      </w:r>
    </w:p>
    <w:tbl>
      <w:tblPr>
        <w:tblW w:w="10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1088"/>
        <w:gridCol w:w="5078"/>
        <w:gridCol w:w="1359"/>
        <w:gridCol w:w="1450"/>
      </w:tblGrid>
      <w:tr w:rsidR="00AF7FB0" w:rsidRPr="000307B7" w14:paraId="058D4C6E" w14:textId="77777777" w:rsidTr="00536FA9">
        <w:trPr>
          <w:trHeight w:hRule="exact" w:val="439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F453" w14:textId="77777777" w:rsidR="00AF7FB0" w:rsidRPr="008C1721" w:rsidRDefault="00AF7FB0" w:rsidP="00536FA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 Se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m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562B08AA" w14:textId="77777777" w:rsidR="00AF7FB0" w:rsidRPr="008C1721" w:rsidRDefault="00AF7FB0" w:rsidP="00536FA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II Sem.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84CE8" w14:textId="77777777" w:rsidR="00AF7FB0" w:rsidRPr="008C1721" w:rsidRDefault="00AF7FB0" w:rsidP="00536FA9">
            <w:pPr>
              <w:spacing w:before="63"/>
              <w:ind w:left="119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It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e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B3062" w14:textId="77777777" w:rsidR="00AF7FB0" w:rsidRPr="008C1721" w:rsidRDefault="00AF7FB0" w:rsidP="00536FA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Fr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o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BD9BF" w14:textId="77777777" w:rsidR="00AF7FB0" w:rsidRPr="008C1721" w:rsidRDefault="00AF7FB0" w:rsidP="00536FA9">
            <w:pPr>
              <w:spacing w:before="63"/>
              <w:ind w:left="119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To</w:t>
            </w:r>
          </w:p>
        </w:tc>
      </w:tr>
      <w:tr w:rsidR="00AF7FB0" w:rsidRPr="000307B7" w14:paraId="585EC834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DBD9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z w:val="24"/>
                <w:szCs w:val="24"/>
              </w:rPr>
              <w:t>ug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31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D33DD0A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Jan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28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38DDE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-</w:t>
            </w:r>
            <w:r w:rsidRPr="000307B7">
              <w:rPr>
                <w:rFonts w:eastAsia="Calibri"/>
                <w:b/>
                <w:sz w:val="24"/>
                <w:szCs w:val="24"/>
              </w:rPr>
              <w:t>1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pacing w:val="-2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6513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St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ud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5B2F2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AF7FB0" w:rsidRPr="000307B7" w14:paraId="4522DB05" w14:textId="77777777" w:rsidTr="00536FA9">
        <w:trPr>
          <w:trHeight w:hRule="exact" w:val="43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480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2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55E5BC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J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31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2CB96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-</w:t>
            </w:r>
            <w:r w:rsidRPr="000307B7">
              <w:rPr>
                <w:rFonts w:eastAsia="Calibri"/>
                <w:b/>
                <w:sz w:val="24"/>
                <w:szCs w:val="24"/>
              </w:rPr>
              <w:t>1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9167B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0301F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  <w:tr w:rsidR="00AF7FB0" w:rsidRPr="000307B7" w14:paraId="2A685514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83D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Sep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0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5F2F6BCD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Feb 08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78A0A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ai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l</w:t>
            </w:r>
            <w:r w:rsidRPr="000307B7">
              <w:rPr>
                <w:rFonts w:eastAsia="Calibri"/>
                <w:sz w:val="24"/>
                <w:szCs w:val="24"/>
              </w:rPr>
              <w:t>ed o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li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f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w</w:t>
            </w:r>
            <w:r w:rsidRPr="000307B7">
              <w:rPr>
                <w:rFonts w:eastAsia="Calibri"/>
                <w:sz w:val="24"/>
                <w:szCs w:val="24"/>
              </w:rPr>
              <w:t>ork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7710F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9149B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750DBD9F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A0C6" w14:textId="77777777" w:rsidR="00AF7FB0" w:rsidRPr="000307B7" w:rsidRDefault="00AF7FB0" w:rsidP="00536FA9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Sep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21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03E8DB32" w14:textId="77777777" w:rsidR="00AF7FB0" w:rsidRPr="000307B7" w:rsidRDefault="00AF7FB0" w:rsidP="00536FA9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Feb 16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DCC08" w14:textId="77777777" w:rsidR="00AF7FB0" w:rsidRPr="000307B7" w:rsidRDefault="00AF7FB0" w:rsidP="00536FA9">
            <w:pPr>
              <w:spacing w:before="58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Viva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–I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91197" w14:textId="77777777" w:rsidR="00AF7FB0" w:rsidRPr="000307B7" w:rsidRDefault="00AF7FB0" w:rsidP="00536FA9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4C105" w14:textId="77777777" w:rsidR="00AF7FB0" w:rsidRPr="000307B7" w:rsidRDefault="00AF7FB0" w:rsidP="00536FA9">
            <w:pPr>
              <w:spacing w:before="58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6D68002E" w14:textId="77777777" w:rsidTr="00536FA9">
        <w:trPr>
          <w:trHeight w:hRule="exact" w:val="822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70AD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O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c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06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C5F76AF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 xml:space="preserve">ar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90F9B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>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. 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mes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w</w:t>
            </w:r>
            <w:r w:rsidRPr="000307B7">
              <w:rPr>
                <w:rFonts w:eastAsia="Calibri"/>
                <w:sz w:val="24"/>
                <w:szCs w:val="24"/>
              </w:rPr>
              <w:t>ri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en r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ort a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d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nt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ion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8AD35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9CCDA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r/</w:t>
            </w:r>
          </w:p>
          <w:p w14:paraId="1D94B81D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examiners</w:t>
            </w:r>
          </w:p>
        </w:tc>
      </w:tr>
      <w:tr w:rsidR="00AF7FB0" w:rsidRPr="000307B7" w14:paraId="7185A55A" w14:textId="77777777" w:rsidTr="00536FA9">
        <w:trPr>
          <w:trHeight w:hRule="exact" w:val="934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E823" w14:textId="34A8AB79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="0012046F">
              <w:rPr>
                <w:rFonts w:eastAsia="Calibri"/>
                <w:b/>
                <w:sz w:val="24"/>
                <w:szCs w:val="24"/>
              </w:rPr>
              <w:t>ct 20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4655145" w14:textId="0DC82554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="0012046F">
              <w:rPr>
                <w:rFonts w:eastAsia="Calibri"/>
                <w:b/>
                <w:sz w:val="24"/>
                <w:szCs w:val="24"/>
              </w:rPr>
              <w:t>r 20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B93A5" w14:textId="78056B6E" w:rsidR="00AF7FB0" w:rsidRPr="000307B7" w:rsidRDefault="00AF7FB0" w:rsidP="0012046F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id</w:t>
            </w:r>
            <w:r w:rsidRPr="000307B7">
              <w:rPr>
                <w:rFonts w:eastAsia="Calibri"/>
                <w:b/>
                <w:sz w:val="24"/>
                <w:szCs w:val="24"/>
              </w:rPr>
              <w:t>.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eme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G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 xml:space="preserve">s (hard copy), </w:t>
            </w:r>
            <w:r w:rsidRPr="000307B7">
              <w:rPr>
                <w:rFonts w:eastAsia="Calibri"/>
                <w:b/>
                <w:bCs/>
                <w:sz w:val="24"/>
                <w:szCs w:val="24"/>
              </w:rPr>
              <w:t>soft copies of the mid-term thesis report, “Turnitin receipt”, and “Turnitin originality report”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BD0AC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Su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vis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12503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AF7FB0" w:rsidRPr="000307B7" w14:paraId="1B857091" w14:textId="77777777" w:rsidTr="0012046F">
        <w:trPr>
          <w:trHeight w:hRule="exact" w:val="773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4F8E" w14:textId="295AD575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="0012046F">
              <w:rPr>
                <w:rFonts w:eastAsia="Calibri"/>
                <w:b/>
                <w:sz w:val="24"/>
                <w:szCs w:val="24"/>
              </w:rPr>
              <w:t>ct 22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569B6C1" w14:textId="275AB6E9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="0012046F">
              <w:rPr>
                <w:rFonts w:eastAsia="Calibri"/>
                <w:b/>
                <w:sz w:val="24"/>
                <w:szCs w:val="24"/>
              </w:rPr>
              <w:t>r 22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4DE7D" w14:textId="1B3C13C5" w:rsidR="00AF7FB0" w:rsidRPr="000307B7" w:rsidRDefault="00AF7FB0" w:rsidP="0012046F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id</w:t>
            </w:r>
            <w:r w:rsidRPr="000307B7">
              <w:rPr>
                <w:rFonts w:eastAsia="Calibri"/>
                <w:b/>
                <w:sz w:val="24"/>
                <w:szCs w:val="24"/>
              </w:rPr>
              <w:t>.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eme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G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s (hard copy)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802C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E796E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  <w:tr w:rsidR="00AF7FB0" w:rsidRPr="000307B7" w14:paraId="07E3B69D" w14:textId="77777777" w:rsidTr="00536FA9">
        <w:trPr>
          <w:trHeight w:hRule="exact" w:val="439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3693" w14:textId="77777777" w:rsidR="00AF7FB0" w:rsidRPr="000307B7" w:rsidRDefault="00AF7FB0" w:rsidP="00536FA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ov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606A5AE" w14:textId="77777777" w:rsidR="00AF7FB0" w:rsidRPr="000307B7" w:rsidRDefault="00AF7FB0" w:rsidP="00536FA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 xml:space="preserve">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EDCDB" w14:textId="77777777" w:rsidR="00AF7FB0" w:rsidRPr="000307B7" w:rsidRDefault="00AF7FB0" w:rsidP="00536FA9">
            <w:pPr>
              <w:spacing w:before="59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Viva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–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B6C77" w14:textId="77777777" w:rsidR="00AF7FB0" w:rsidRPr="000307B7" w:rsidRDefault="00AF7FB0" w:rsidP="00536FA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CDFD5" w14:textId="77777777" w:rsidR="00AF7FB0" w:rsidRPr="000307B7" w:rsidRDefault="00AF7FB0" w:rsidP="00536FA9">
            <w:pPr>
              <w:spacing w:before="59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1B111B4F" w14:textId="77777777" w:rsidTr="00536FA9">
        <w:trPr>
          <w:trHeight w:hRule="exact" w:val="476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5C68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ov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2</w:t>
            </w:r>
            <w:r w:rsidRPr="000307B7">
              <w:rPr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1A2E489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 xml:space="preserve">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3</w:t>
            </w:r>
            <w:r w:rsidRPr="000307B7">
              <w:rPr>
                <w:rFonts w:eastAsia="Calibri"/>
                <w:sz w:val="24"/>
                <w:szCs w:val="24"/>
              </w:rPr>
              <w:t>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6450C" w14:textId="50D35C24" w:rsidR="00AF7FB0" w:rsidRPr="000307B7" w:rsidRDefault="00AF7FB0" w:rsidP="00CE28CD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al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th</w:t>
            </w:r>
            <w:r w:rsidRPr="000307B7">
              <w:rPr>
                <w:rFonts w:eastAsia="Calibri"/>
                <w:sz w:val="24"/>
                <w:szCs w:val="24"/>
              </w:rPr>
              <w:t>esis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ort 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0307B7">
              <w:rPr>
                <w:rFonts w:eastAsia="Calibri"/>
                <w:sz w:val="24"/>
                <w:szCs w:val="24"/>
              </w:rPr>
              <w:t>m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i</w:t>
            </w:r>
            <w:r w:rsidRPr="000307B7">
              <w:rPr>
                <w:rFonts w:eastAsia="Calibri"/>
                <w:sz w:val="24"/>
                <w:szCs w:val="24"/>
              </w:rPr>
              <w:t>ssion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(</w:t>
            </w:r>
            <w:r w:rsidRPr="000307B7">
              <w:rPr>
                <w:rFonts w:eastAsia="Calibri"/>
                <w:bCs/>
                <w:sz w:val="24"/>
                <w:szCs w:val="24"/>
              </w:rPr>
              <w:t xml:space="preserve">hard </w:t>
            </w:r>
            <w:r w:rsidR="00CE28CD">
              <w:rPr>
                <w:rFonts w:eastAsia="Calibri"/>
                <w:bCs/>
                <w:sz w:val="24"/>
                <w:szCs w:val="24"/>
              </w:rPr>
              <w:t xml:space="preserve">&amp; soft </w:t>
            </w:r>
            <w:r w:rsidRPr="000307B7">
              <w:rPr>
                <w:rFonts w:eastAsia="Calibri"/>
                <w:bCs/>
                <w:sz w:val="24"/>
                <w:szCs w:val="24"/>
              </w:rPr>
              <w:t>copy)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398C8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8E5B5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72D6E1C8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7545" w14:textId="1C352722" w:rsidR="00AF7FB0" w:rsidRPr="000307B7" w:rsidRDefault="00AF7FB0" w:rsidP="00CE28CD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ec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="00CE28CD">
              <w:rPr>
                <w:rFonts w:eastAsia="Calibri"/>
                <w:spacing w:val="1"/>
                <w:sz w:val="24"/>
                <w:szCs w:val="24"/>
              </w:rPr>
              <w:t>7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20CD486" w14:textId="16F1F1A7" w:rsidR="00AF7FB0" w:rsidRPr="000307B7" w:rsidRDefault="00AF7FB0" w:rsidP="00CE28CD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 xml:space="preserve">ay </w:t>
            </w:r>
            <w:r w:rsidR="00CE28CD">
              <w:rPr>
                <w:rFonts w:eastAsia="Calibri"/>
                <w:spacing w:val="1"/>
                <w:sz w:val="24"/>
                <w:szCs w:val="24"/>
              </w:rPr>
              <w:t>7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1E747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al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Viva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27D63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11CB3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Exami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ers</w:t>
            </w:r>
          </w:p>
        </w:tc>
      </w:tr>
      <w:tr w:rsidR="00AF7FB0" w:rsidRPr="000307B7" w14:paraId="2A491EAB" w14:textId="77777777" w:rsidTr="00CE28CD">
        <w:trPr>
          <w:trHeight w:hRule="exact" w:val="12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9EEE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04FDF23F" w14:textId="2801EE3D" w:rsidR="00AF7FB0" w:rsidRPr="000307B7" w:rsidRDefault="00AF7FB0" w:rsidP="00CE28CD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c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8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D430FF0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30C734BE" w14:textId="19B686B0" w:rsidR="00AF7FB0" w:rsidRPr="000307B7" w:rsidRDefault="00AF7FB0" w:rsidP="00CE28CD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Ma</w:t>
            </w:r>
            <w:r w:rsidRPr="000307B7">
              <w:rPr>
                <w:rFonts w:eastAsia="Calibri"/>
                <w:b/>
                <w:sz w:val="24"/>
                <w:szCs w:val="24"/>
              </w:rPr>
              <w:t>y 8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EBFAD" w14:textId="42D103C1" w:rsidR="00AF7FB0" w:rsidRPr="000307B7" w:rsidRDefault="00AF7FB0" w:rsidP="00CE28CD">
            <w:pPr>
              <w:spacing w:line="280" w:lineRule="exact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in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l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Ev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lu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2"/>
                <w:position w:val="1"/>
                <w:sz w:val="24"/>
                <w:szCs w:val="24"/>
              </w:rPr>
              <w:t>i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m (</w:t>
            </w:r>
            <w:r w:rsidRPr="000307B7">
              <w:rPr>
                <w:rFonts w:eastAsia="Calibri"/>
                <w:b/>
                <w:sz w:val="24"/>
                <w:szCs w:val="24"/>
              </w:rPr>
              <w:t>hard copy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)</w:t>
            </w:r>
            <w:r w:rsidR="00CE28CD">
              <w:rPr>
                <w:rFonts w:eastAsia="Calibri"/>
                <w:b/>
                <w:position w:val="1"/>
                <w:sz w:val="24"/>
                <w:szCs w:val="24"/>
              </w:rPr>
              <w:t xml:space="preserve">, </w:t>
            </w:r>
            <w:r w:rsidRPr="000307B7">
              <w:rPr>
                <w:rFonts w:eastAsia="Calibri"/>
                <w:b/>
                <w:sz w:val="24"/>
                <w:szCs w:val="24"/>
              </w:rPr>
              <w:t>soft copies of the final thesis report, “Turnitin receipt”, and “Turnitin originality report”</w:t>
            </w:r>
            <w:r w:rsidR="00CE28CD">
              <w:rPr>
                <w:rFonts w:eastAsia="Calibri"/>
                <w:b/>
                <w:position w:val="1"/>
                <w:sz w:val="24"/>
                <w:szCs w:val="24"/>
              </w:rPr>
              <w:t>, Attendance Sheet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C1E60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03960A24" w14:textId="77777777" w:rsidR="00AF7FB0" w:rsidRPr="000307B7" w:rsidRDefault="00AF7FB0" w:rsidP="00536FA9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Su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vis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FC293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2DA83D6C" w14:textId="77777777" w:rsidR="00AF7FB0" w:rsidRPr="000307B7" w:rsidRDefault="00AF7FB0" w:rsidP="00536FA9">
            <w:pPr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AF7FB0" w:rsidRPr="000307B7" w14:paraId="769619F5" w14:textId="77777777" w:rsidTr="00C50921">
        <w:trPr>
          <w:trHeight w:hRule="exact" w:val="643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F0A3" w14:textId="77777777" w:rsidR="00AF7FB0" w:rsidRPr="000307B7" w:rsidRDefault="00AF7FB0" w:rsidP="00172D55">
            <w:pPr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c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10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63836A0" w14:textId="77777777" w:rsidR="00AF7FB0" w:rsidRPr="000307B7" w:rsidRDefault="00AF7FB0" w:rsidP="00172D55">
            <w:pPr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Ma</w:t>
            </w:r>
            <w:r w:rsidRPr="000307B7">
              <w:rPr>
                <w:rFonts w:eastAsia="Calibri"/>
                <w:b/>
                <w:sz w:val="24"/>
                <w:szCs w:val="24"/>
              </w:rPr>
              <w:t>y 10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6A868" w14:textId="599A9E23" w:rsidR="00AF7FB0" w:rsidRPr="000307B7" w:rsidRDefault="00AF7FB0" w:rsidP="007B61F6">
            <w:pPr>
              <w:spacing w:line="280" w:lineRule="exact"/>
              <w:rPr>
                <w:rFonts w:eastAsia="Calibri"/>
                <w:sz w:val="24"/>
                <w:szCs w:val="24"/>
              </w:rPr>
            </w:pPr>
            <w:bookmarkStart w:id="0" w:name="_GoBack"/>
            <w:bookmarkEnd w:id="0"/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in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l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Ev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lu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2"/>
                <w:position w:val="1"/>
                <w:sz w:val="24"/>
                <w:szCs w:val="24"/>
              </w:rPr>
              <w:t>i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m (</w:t>
            </w:r>
            <w:r w:rsidRPr="000307B7">
              <w:rPr>
                <w:rFonts w:eastAsia="Calibri"/>
                <w:b/>
                <w:sz w:val="24"/>
                <w:szCs w:val="24"/>
              </w:rPr>
              <w:t>hard copy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3B312" w14:textId="77777777" w:rsidR="00AF7FB0" w:rsidRPr="000307B7" w:rsidRDefault="00AF7FB0" w:rsidP="00172D55">
            <w:pPr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A9A82" w14:textId="77777777" w:rsidR="00AF7FB0" w:rsidRPr="000307B7" w:rsidRDefault="00AF7FB0" w:rsidP="00172D55">
            <w:pPr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</w:tbl>
    <w:p w14:paraId="2C304CF1" w14:textId="77777777" w:rsidR="00AF7FB0" w:rsidRDefault="00AF7FB0" w:rsidP="00AF7FB0">
      <w:pPr>
        <w:spacing w:before="67" w:line="180" w:lineRule="auto"/>
        <w:ind w:left="220" w:right="703"/>
        <w:jc w:val="both"/>
        <w:rPr>
          <w:rFonts w:eastAsia="Calibri"/>
          <w:spacing w:val="1"/>
          <w:sz w:val="24"/>
          <w:szCs w:val="24"/>
        </w:rPr>
      </w:pPr>
    </w:p>
    <w:p w14:paraId="6D63E40A" w14:textId="77777777" w:rsidR="00AF7FB0" w:rsidRPr="00821F5D" w:rsidRDefault="00AF7FB0" w:rsidP="00AF7FB0">
      <w:pPr>
        <w:spacing w:before="67" w:line="180" w:lineRule="auto"/>
        <w:ind w:left="220" w:right="703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: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oli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ay,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ext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 FIN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ria</w:t>
      </w:r>
      <w:r w:rsidRPr="00821F5D">
        <w:rPr>
          <w:rFonts w:eastAsia="Calibri"/>
          <w:spacing w:val="2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ioned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e.</w:t>
      </w:r>
    </w:p>
    <w:p w14:paraId="6104105A" w14:textId="77777777" w:rsidR="00AF7FB0" w:rsidRPr="00AF7FB0" w:rsidRDefault="00AF7FB0" w:rsidP="00AF7FB0">
      <w:pPr>
        <w:pStyle w:val="ListParagraph"/>
        <w:spacing w:line="280" w:lineRule="exact"/>
        <w:ind w:left="480" w:right="-56"/>
        <w:rPr>
          <w:rFonts w:ascii="Calibri" w:eastAsia="Calibri" w:hAnsi="Calibri" w:cs="Calibri"/>
          <w:sz w:val="24"/>
          <w:szCs w:val="24"/>
        </w:rPr>
      </w:pPr>
    </w:p>
    <w:p w14:paraId="558DD64E" w14:textId="54D9A604" w:rsidR="0054461E" w:rsidRPr="00821F5D" w:rsidRDefault="0054461E" w:rsidP="00AF7FB0">
      <w:pPr>
        <w:spacing w:before="57"/>
        <w:rPr>
          <w:rFonts w:eastAsia="Calibri"/>
          <w:sz w:val="24"/>
          <w:szCs w:val="24"/>
        </w:rPr>
        <w:sectPr w:rsidR="0054461E" w:rsidRPr="00821F5D">
          <w:footerReference w:type="default" r:id="rId10"/>
          <w:type w:val="continuous"/>
          <w:pgSz w:w="12240" w:h="15840"/>
          <w:pgMar w:top="980" w:right="700" w:bottom="280" w:left="1220" w:header="720" w:footer="720" w:gutter="0"/>
          <w:cols w:space="720"/>
        </w:sectPr>
      </w:pPr>
    </w:p>
    <w:p w14:paraId="443BE238" w14:textId="0F668E13" w:rsidR="00554BD5" w:rsidRPr="00821F5D" w:rsidRDefault="00C36D13" w:rsidP="009A72E1">
      <w:pPr>
        <w:pStyle w:val="ListParagraph"/>
        <w:numPr>
          <w:ilvl w:val="0"/>
          <w:numId w:val="5"/>
        </w:numPr>
        <w:ind w:left="36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lastRenderedPageBreak/>
        <w:t>Sco</w:t>
      </w:r>
      <w:r w:rsidRPr="00821F5D">
        <w:rPr>
          <w:rFonts w:eastAsia="Calibri"/>
          <w:b/>
          <w:spacing w:val="1"/>
          <w:sz w:val="24"/>
          <w:szCs w:val="24"/>
        </w:rPr>
        <w:t>p</w:t>
      </w:r>
      <w:r w:rsidRPr="00821F5D">
        <w:rPr>
          <w:rFonts w:eastAsia="Calibri"/>
          <w:b/>
          <w:sz w:val="24"/>
          <w:szCs w:val="24"/>
        </w:rPr>
        <w:t xml:space="preserve">e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Obj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ve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h</w:t>
      </w:r>
      <w:r w:rsidRPr="00821F5D">
        <w:rPr>
          <w:rFonts w:eastAsia="Calibri"/>
          <w:b/>
          <w:sz w:val="24"/>
          <w:szCs w:val="24"/>
        </w:rPr>
        <w:t>e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pacing w:val="-2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se</w:t>
      </w:r>
    </w:p>
    <w:p w14:paraId="486253D6" w14:textId="77777777" w:rsidR="00554BD5" w:rsidRPr="00821F5D" w:rsidRDefault="00554BD5" w:rsidP="009A72E1">
      <w:pPr>
        <w:jc w:val="both"/>
      </w:pPr>
    </w:p>
    <w:p w14:paraId="7F371C3E" w14:textId="3E488439" w:rsidR="00554BD5" w:rsidRPr="00821F5D" w:rsidRDefault="00C36D13" w:rsidP="009A72E1">
      <w:p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aim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7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ogy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arc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 logical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nk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im</w:t>
      </w:r>
      <w:r w:rsidR="009A72E1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9A72E1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ic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is</w:t>
      </w:r>
      <w:r w:rsidR="00DA490B" w:rsidRP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z w:val="24"/>
          <w:szCs w:val="24"/>
        </w:rPr>
        <w:t xml:space="preserve"> 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ge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.</w:t>
      </w:r>
    </w:p>
    <w:p w14:paraId="3398B21F" w14:textId="77777777" w:rsidR="00DA490B" w:rsidRPr="00821F5D" w:rsidRDefault="00DA490B" w:rsidP="009A72E1">
      <w:pPr>
        <w:jc w:val="both"/>
        <w:rPr>
          <w:rFonts w:eastAsia="Calibri"/>
          <w:sz w:val="24"/>
          <w:szCs w:val="24"/>
        </w:rPr>
      </w:pPr>
    </w:p>
    <w:p w14:paraId="00437F1F" w14:textId="77777777" w:rsidR="00554BD5" w:rsidRPr="00821F5D" w:rsidRDefault="00554BD5" w:rsidP="009A72E1">
      <w:pPr>
        <w:jc w:val="both"/>
        <w:rPr>
          <w:sz w:val="11"/>
          <w:szCs w:val="11"/>
        </w:rPr>
      </w:pPr>
    </w:p>
    <w:p w14:paraId="387080D5" w14:textId="7AE921AA" w:rsidR="00554BD5" w:rsidRPr="00821F5D" w:rsidRDefault="00C36D13" w:rsidP="009A72E1">
      <w:pPr>
        <w:pStyle w:val="ListParagraph"/>
        <w:numPr>
          <w:ilvl w:val="0"/>
          <w:numId w:val="5"/>
        </w:numPr>
        <w:ind w:left="36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p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2"/>
          <w:sz w:val="24"/>
          <w:szCs w:val="24"/>
        </w:rPr>
        <w:t>i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h</w:t>
      </w:r>
      <w:r w:rsidRPr="00821F5D">
        <w:rPr>
          <w:rFonts w:eastAsia="Calibri"/>
          <w:b/>
          <w:sz w:val="24"/>
          <w:szCs w:val="24"/>
        </w:rPr>
        <w:t>e c</w:t>
      </w:r>
      <w:r w:rsidRPr="00821F5D">
        <w:rPr>
          <w:rFonts w:eastAsia="Calibri"/>
          <w:b/>
          <w:spacing w:val="-1"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u</w:t>
      </w:r>
      <w:r w:rsidRPr="00821F5D">
        <w:rPr>
          <w:rFonts w:eastAsia="Calibri"/>
          <w:b/>
          <w:spacing w:val="-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se</w:t>
      </w:r>
    </w:p>
    <w:p w14:paraId="4F0B4A8A" w14:textId="77777777" w:rsidR="00554BD5" w:rsidRPr="00821F5D" w:rsidRDefault="00554BD5" w:rsidP="009A72E1">
      <w:pPr>
        <w:jc w:val="both"/>
        <w:rPr>
          <w:sz w:val="11"/>
          <w:szCs w:val="11"/>
        </w:rPr>
      </w:pPr>
    </w:p>
    <w:p w14:paraId="7F376C37" w14:textId="1E10B1B5" w:rsidR="00554BD5" w:rsidRPr="00821F5D" w:rsidRDefault="00C36D13" w:rsidP="009A72E1">
      <w:pPr>
        <w:pStyle w:val="ListParagraph"/>
        <w:numPr>
          <w:ilvl w:val="0"/>
          <w:numId w:val="3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ely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alk 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 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.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r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og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rvey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arr</w:t>
      </w:r>
      <w:r w:rsidRPr="00821F5D">
        <w:rPr>
          <w:rFonts w:eastAsia="Calibri"/>
          <w:spacing w:val="-1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 as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ain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a of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rly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miles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sam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</w:t>
      </w:r>
      <w:r w:rsidR="00E90825" w:rsidRPr="00821F5D">
        <w:rPr>
          <w:rFonts w:eastAsia="Calibri"/>
          <w:sz w:val="24"/>
          <w:szCs w:val="24"/>
        </w:rPr>
        <w:t xml:space="preserve"> </w:t>
      </w:r>
      <w:r w:rsidR="003820E1" w:rsidRPr="00821F5D">
        <w:rPr>
          <w:rFonts w:eastAsia="Calibri"/>
          <w:sz w:val="24"/>
          <w:szCs w:val="24"/>
        </w:rPr>
        <w:t xml:space="preserve">In this course, </w:t>
      </w:r>
      <w:r w:rsidR="00E90825" w:rsidRPr="00821F5D">
        <w:rPr>
          <w:rFonts w:eastAsia="Calibri"/>
          <w:sz w:val="24"/>
          <w:szCs w:val="24"/>
        </w:rPr>
        <w:t xml:space="preserve">the student registers for </w:t>
      </w:r>
      <w:r w:rsidR="00876039" w:rsidRPr="00821F5D">
        <w:rPr>
          <w:rFonts w:eastAsia="Calibri"/>
          <w:sz w:val="24"/>
          <w:szCs w:val="24"/>
        </w:rPr>
        <w:t>1</w:t>
      </w:r>
      <w:r w:rsidR="0085447F" w:rsidRPr="00821F5D">
        <w:rPr>
          <w:rFonts w:eastAsia="Calibri"/>
          <w:sz w:val="24"/>
          <w:szCs w:val="24"/>
        </w:rPr>
        <w:t>6</w:t>
      </w:r>
      <w:r w:rsidR="00E90825" w:rsidRPr="00821F5D">
        <w:rPr>
          <w:rFonts w:eastAsia="Calibri"/>
          <w:sz w:val="24"/>
          <w:szCs w:val="24"/>
        </w:rPr>
        <w:t xml:space="preserve"> Units</w:t>
      </w:r>
      <w:r w:rsidR="00E02B7E" w:rsidRPr="00821F5D">
        <w:rPr>
          <w:rFonts w:eastAsia="Calibri"/>
          <w:sz w:val="24"/>
          <w:szCs w:val="24"/>
        </w:rPr>
        <w:t>.</w:t>
      </w:r>
    </w:p>
    <w:p w14:paraId="37CE9C15" w14:textId="3EC1CA99" w:rsidR="008522AD" w:rsidRPr="00821F5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esis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ic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assi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ever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oad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 sam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sea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ch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 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rly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elt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. </w:t>
      </w:r>
    </w:p>
    <w:p w14:paraId="4FFCD7F6" w14:textId="7F05625C" w:rsidR="008522A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Wi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 xml:space="preserve">four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egis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 xml:space="preserve">submit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is/her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lars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="00821F5D" w:rsidRPr="00821F5D">
        <w:rPr>
          <w:rFonts w:eastAsia="Calibri"/>
          <w:spacing w:val="1"/>
          <w:position w:val="1"/>
          <w:sz w:val="24"/>
          <w:szCs w:val="24"/>
        </w:rPr>
        <w:t>DRC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in </w:t>
      </w:r>
      <w:r w:rsidRPr="00064689">
        <w:rPr>
          <w:rFonts w:eastAsia="Calibri"/>
          <w:b/>
          <w:position w:val="1"/>
          <w:sz w:val="24"/>
          <w:szCs w:val="24"/>
        </w:rPr>
        <w:t>T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S-</w:t>
      </w:r>
      <w:r w:rsidRPr="00064689">
        <w:rPr>
          <w:rFonts w:eastAsia="Calibri"/>
          <w:b/>
          <w:position w:val="1"/>
          <w:sz w:val="24"/>
          <w:szCs w:val="24"/>
        </w:rPr>
        <w:t>1</w:t>
      </w:r>
      <w:r w:rsidRPr="00064689">
        <w:rPr>
          <w:rFonts w:eastAsia="Calibri"/>
          <w:b/>
          <w:spacing w:val="-1"/>
          <w:position w:val="1"/>
          <w:sz w:val="24"/>
          <w:szCs w:val="24"/>
        </w:rPr>
        <w:t xml:space="preserve"> 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P</w:t>
      </w:r>
      <w:r w:rsidRPr="00064689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of</w:t>
      </w:r>
      <w:r w:rsidRPr="00064689">
        <w:rPr>
          <w:rFonts w:eastAsia="Calibri"/>
          <w:b/>
          <w:position w:val="1"/>
          <w:sz w:val="24"/>
          <w:szCs w:val="24"/>
        </w:rPr>
        <w:t>o</w:t>
      </w:r>
      <w:r w:rsidRPr="00064689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064689">
        <w:rPr>
          <w:rFonts w:eastAsia="Calibri"/>
          <w:b/>
          <w:position w:val="1"/>
          <w:sz w:val="24"/>
          <w:szCs w:val="24"/>
        </w:rPr>
        <w:t>ma</w:t>
      </w:r>
      <w:r w:rsidRPr="00821F5D">
        <w:rPr>
          <w:rFonts w:eastAsia="Calibri"/>
          <w:position w:val="1"/>
          <w:sz w:val="24"/>
          <w:szCs w:val="24"/>
        </w:rPr>
        <w:t xml:space="preserve">. 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ype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 xml:space="preserve">ork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e.</w:t>
      </w:r>
    </w:p>
    <w:p w14:paraId="7BAAAE7D" w14:textId="7D552BBB" w:rsidR="008522AD" w:rsidRPr="00821F5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Ut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ost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6A66B9">
        <w:rPr>
          <w:rFonts w:eastAsia="Calibri"/>
          <w:spacing w:val="2"/>
          <w:sz w:val="24"/>
          <w:szCs w:val="24"/>
        </w:rPr>
        <w:t xml:space="preserve">MID-TERM and </w:t>
      </w:r>
      <w:r w:rsidRPr="00821F5D">
        <w:rPr>
          <w:rFonts w:eastAsia="Calibri"/>
          <w:sz w:val="24"/>
          <w:szCs w:val="24"/>
        </w:rPr>
        <w:t>FINAL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T. A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9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 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efully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go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gh </w:t>
      </w:r>
      <w:r w:rsidRPr="00821F5D">
        <w:rPr>
          <w:rFonts w:eastAsia="Calibri"/>
          <w:spacing w:val="1"/>
          <w:sz w:val="24"/>
          <w:szCs w:val="24"/>
        </w:rPr>
        <w:t xml:space="preserve"> the items</w:t>
      </w:r>
      <w:r w:rsidRPr="00821F5D">
        <w:rPr>
          <w:rFonts w:eastAsia="Calibri"/>
          <w:sz w:val="24"/>
          <w:szCs w:val="24"/>
        </w:rPr>
        <w:t>. 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9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s are al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 r</w:t>
      </w:r>
      <w:r w:rsidRPr="00821F5D">
        <w:rPr>
          <w:rFonts w:eastAsia="Calibri"/>
          <w:spacing w:val="1"/>
          <w:sz w:val="24"/>
          <w:szCs w:val="24"/>
        </w:rPr>
        <w:t>eq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="006A66B9">
        <w:rPr>
          <w:rFonts w:eastAsia="Calibri"/>
          <w:spacing w:val="5"/>
          <w:sz w:val="24"/>
          <w:szCs w:val="24"/>
        </w:rPr>
        <w:t xml:space="preserve">MID-TERM and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view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 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lis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. </w:t>
      </w:r>
    </w:p>
    <w:p w14:paraId="0B45996B" w14:textId="08164F24" w:rsidR="003932DA" w:rsidRDefault="00DA490B" w:rsidP="00064689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 xml:space="preserve">ONE </w:t>
      </w:r>
      <w:r w:rsidR="00C36D13" w:rsidRPr="00821F5D">
        <w:rPr>
          <w:rFonts w:eastAsia="Calibri"/>
          <w:spacing w:val="-1"/>
          <w:sz w:val="24"/>
          <w:szCs w:val="24"/>
        </w:rPr>
        <w:t>w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2"/>
          <w:sz w:val="24"/>
          <w:szCs w:val="24"/>
        </w:rPr>
        <w:t>r</w:t>
      </w:r>
      <w:r w:rsidR="00C36D13" w:rsidRPr="00821F5D">
        <w:rPr>
          <w:rFonts w:eastAsia="Calibri"/>
          <w:spacing w:val="3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>-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o</w:t>
      </w:r>
      <w:r w:rsidR="00C36D13" w:rsidRPr="00821F5D">
        <w:rPr>
          <w:rFonts w:eastAsia="Calibri"/>
          <w:spacing w:val="-3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essed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9A72E1">
        <w:rPr>
          <w:rFonts w:eastAsia="Calibri"/>
          <w:spacing w:val="2"/>
          <w:sz w:val="24"/>
          <w:szCs w:val="24"/>
        </w:rPr>
        <w:t xml:space="preserve">hard 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y</w:t>
      </w:r>
      <w:r w:rsid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 xml:space="preserve">f </w:t>
      </w:r>
      <w:r w:rsidR="00C36D13" w:rsidRPr="00BE1C64">
        <w:rPr>
          <w:rFonts w:eastAsia="Calibri"/>
          <w:b/>
          <w:spacing w:val="1"/>
          <w:sz w:val="24"/>
          <w:szCs w:val="24"/>
        </w:rPr>
        <w:t>f</w:t>
      </w:r>
      <w:r w:rsidR="00C36D13" w:rsidRPr="00BE1C64">
        <w:rPr>
          <w:rFonts w:eastAsia="Calibri"/>
          <w:b/>
          <w:sz w:val="24"/>
          <w:szCs w:val="24"/>
        </w:rPr>
        <w:t>i</w:t>
      </w:r>
      <w:r w:rsidR="00C36D13" w:rsidRPr="00BE1C64">
        <w:rPr>
          <w:rFonts w:eastAsia="Calibri"/>
          <w:b/>
          <w:spacing w:val="1"/>
          <w:sz w:val="24"/>
          <w:szCs w:val="24"/>
        </w:rPr>
        <w:t>n</w:t>
      </w:r>
      <w:r w:rsidR="00C36D13" w:rsidRPr="00BE1C64">
        <w:rPr>
          <w:rFonts w:eastAsia="Calibri"/>
          <w:b/>
          <w:sz w:val="24"/>
          <w:szCs w:val="24"/>
        </w:rPr>
        <w:t>al</w:t>
      </w:r>
      <w:r w:rsidR="00C36D13" w:rsidRPr="00BE1C64">
        <w:rPr>
          <w:rFonts w:eastAsia="Calibri"/>
          <w:b/>
          <w:spacing w:val="-1"/>
          <w:sz w:val="24"/>
          <w:szCs w:val="24"/>
        </w:rPr>
        <w:t xml:space="preserve"> t</w:t>
      </w:r>
      <w:r w:rsidR="00C36D13" w:rsidRPr="00BE1C64">
        <w:rPr>
          <w:rFonts w:eastAsia="Calibri"/>
          <w:b/>
          <w:spacing w:val="1"/>
          <w:sz w:val="24"/>
          <w:szCs w:val="24"/>
        </w:rPr>
        <w:t>h</w:t>
      </w:r>
      <w:r w:rsidR="00C36D13" w:rsidRPr="00BE1C64">
        <w:rPr>
          <w:rFonts w:eastAsia="Calibri"/>
          <w:b/>
          <w:sz w:val="24"/>
          <w:szCs w:val="24"/>
        </w:rPr>
        <w:t>e</w:t>
      </w:r>
      <w:r w:rsidR="00C36D13" w:rsidRPr="00BE1C64">
        <w:rPr>
          <w:rFonts w:eastAsia="Calibri"/>
          <w:b/>
          <w:spacing w:val="-2"/>
          <w:sz w:val="24"/>
          <w:szCs w:val="24"/>
        </w:rPr>
        <w:t>s</w:t>
      </w:r>
      <w:r w:rsidR="00C36D13" w:rsidRPr="00BE1C64">
        <w:rPr>
          <w:rFonts w:eastAsia="Calibri"/>
          <w:b/>
          <w:sz w:val="24"/>
          <w:szCs w:val="24"/>
        </w:rPr>
        <w:t>is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="00C36D13" w:rsidRPr="00821F5D">
        <w:rPr>
          <w:rFonts w:eastAsia="Calibri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3"/>
          <w:sz w:val="24"/>
          <w:szCs w:val="24"/>
        </w:rPr>
        <w:t>s</w:t>
      </w:r>
      <w:r w:rsidR="00C36D13" w:rsidRPr="00821F5D">
        <w:rPr>
          <w:rFonts w:eastAsia="Calibri"/>
          <w:spacing w:val="1"/>
          <w:sz w:val="24"/>
          <w:szCs w:val="24"/>
        </w:rPr>
        <w:t>ub</w:t>
      </w:r>
      <w:r w:rsidR="00C36D13" w:rsidRPr="00821F5D">
        <w:rPr>
          <w:rFonts w:eastAsia="Calibri"/>
          <w:sz w:val="24"/>
          <w:szCs w:val="24"/>
        </w:rPr>
        <w:t>m</w:t>
      </w:r>
      <w:r w:rsidR="00C36D13" w:rsidRPr="00821F5D">
        <w:rPr>
          <w:rFonts w:eastAsia="Calibri"/>
          <w:spacing w:val="-2"/>
          <w:sz w:val="24"/>
          <w:szCs w:val="24"/>
        </w:rPr>
        <w:t>i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 xml:space="preserve">ed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3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s</w:t>
      </w:r>
      <w:r w:rsidR="00C36D13" w:rsidRPr="00821F5D">
        <w:rPr>
          <w:rFonts w:eastAsia="Calibri"/>
          <w:spacing w:val="1"/>
          <w:sz w:val="24"/>
          <w:szCs w:val="24"/>
        </w:rPr>
        <w:t>u</w:t>
      </w:r>
      <w:r w:rsidR="00C36D13" w:rsidRPr="00821F5D">
        <w:rPr>
          <w:rFonts w:eastAsia="Calibri"/>
          <w:spacing w:val="-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ervis</w:t>
      </w:r>
      <w:r w:rsidR="00C36D13" w:rsidRPr="00821F5D">
        <w:rPr>
          <w:rFonts w:eastAsia="Calibri"/>
          <w:spacing w:val="1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on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or 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2"/>
          <w:sz w:val="24"/>
          <w:szCs w:val="24"/>
        </w:rPr>
        <w:t>f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>re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last </w:t>
      </w:r>
      <w:r w:rsidR="00C36D13" w:rsidRPr="00821F5D">
        <w:rPr>
          <w:rFonts w:eastAsia="Calibri"/>
          <w:spacing w:val="3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ay</w:t>
      </w:r>
      <w:r w:rsidR="00C36D13" w:rsidRPr="00821F5D">
        <w:rPr>
          <w:rFonts w:eastAsia="Calibri"/>
          <w:spacing w:val="-2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of 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lass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w</w:t>
      </w:r>
      <w:r w:rsidR="00C36D13" w:rsidRPr="00821F5D">
        <w:rPr>
          <w:rFonts w:eastAsia="Calibri"/>
          <w:sz w:val="24"/>
          <w:szCs w:val="24"/>
        </w:rPr>
        <w:t>ork in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3"/>
          <w:sz w:val="24"/>
          <w:szCs w:val="24"/>
        </w:rPr>
        <w:t>s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>m</w:t>
      </w:r>
      <w:r w:rsidR="00C36D13" w:rsidRPr="00821F5D">
        <w:rPr>
          <w:rFonts w:eastAsia="Calibri"/>
          <w:sz w:val="24"/>
          <w:szCs w:val="24"/>
        </w:rPr>
        <w:t>es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er.</w:t>
      </w:r>
      <w:r w:rsidR="003B7580" w:rsidRPr="00821F5D">
        <w:rPr>
          <w:rFonts w:eastAsia="Calibri"/>
          <w:sz w:val="24"/>
          <w:szCs w:val="24"/>
        </w:rPr>
        <w:t xml:space="preserve"> </w:t>
      </w:r>
    </w:p>
    <w:p w14:paraId="5AE6CE7A" w14:textId="77777777" w:rsidR="00064689" w:rsidRPr="00821F5D" w:rsidRDefault="00064689" w:rsidP="00064689">
      <w:pPr>
        <w:pStyle w:val="ListParagraph"/>
        <w:ind w:right="82"/>
        <w:jc w:val="both"/>
        <w:rPr>
          <w:rFonts w:eastAsia="Calibri"/>
          <w:sz w:val="24"/>
          <w:szCs w:val="24"/>
        </w:rPr>
      </w:pPr>
    </w:p>
    <w:p w14:paraId="473A6400" w14:textId="77777777" w:rsidR="00554BD5" w:rsidRPr="00821F5D" w:rsidRDefault="00554BD5">
      <w:pPr>
        <w:spacing w:before="6" w:line="100" w:lineRule="exact"/>
        <w:rPr>
          <w:sz w:val="10"/>
          <w:szCs w:val="10"/>
        </w:rPr>
      </w:pPr>
    </w:p>
    <w:p w14:paraId="261B2872" w14:textId="7FB8DDC5" w:rsidR="00554BD5" w:rsidRPr="00821F5D" w:rsidRDefault="00C36D13" w:rsidP="009A72E1">
      <w:pPr>
        <w:pStyle w:val="ListParagraph"/>
        <w:numPr>
          <w:ilvl w:val="0"/>
          <w:numId w:val="5"/>
        </w:num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Ev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lu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on</w:t>
      </w:r>
    </w:p>
    <w:p w14:paraId="7AEB6C16" w14:textId="77777777" w:rsidR="00554BD5" w:rsidRPr="00821F5D" w:rsidRDefault="00554BD5" w:rsidP="009A72E1">
      <w:pPr>
        <w:ind w:left="360" w:right="-20"/>
        <w:jc w:val="both"/>
        <w:rPr>
          <w:sz w:val="24"/>
          <w:szCs w:val="24"/>
        </w:rPr>
      </w:pPr>
    </w:p>
    <w:p w14:paraId="349E7D8E" w14:textId="77777777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 esse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ially 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al orient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eig</w:t>
      </w:r>
      <w:r w:rsidRPr="00821F5D">
        <w:rPr>
          <w:rFonts w:eastAsia="Calibri"/>
          <w:spacing w:val="1"/>
          <w:sz w:val="24"/>
          <w:szCs w:val="24"/>
        </w:rPr>
        <w:t>ht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 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low:</w:t>
      </w:r>
    </w:p>
    <w:p w14:paraId="3BCDA492" w14:textId="77777777" w:rsidR="00403D63" w:rsidRPr="00821F5D" w:rsidRDefault="00403D63" w:rsidP="009A72E1">
      <w:pPr>
        <w:ind w:left="360" w:right="-20"/>
        <w:jc w:val="both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98"/>
        <w:gridCol w:w="1620"/>
      </w:tblGrid>
      <w:tr w:rsidR="00403D63" w:rsidRPr="00821F5D" w14:paraId="5542A954" w14:textId="77777777" w:rsidTr="00CE28CD">
        <w:trPr>
          <w:trHeight w:val="206"/>
          <w:jc w:val="center"/>
        </w:trPr>
        <w:tc>
          <w:tcPr>
            <w:tcW w:w="2898" w:type="dxa"/>
          </w:tcPr>
          <w:p w14:paraId="22FFEF65" w14:textId="6A61BC63" w:rsidR="00403D63" w:rsidRPr="00821F5D" w:rsidRDefault="00403D63" w:rsidP="009A72E1">
            <w:pPr>
              <w:ind w:right="-2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821F5D">
              <w:rPr>
                <w:rFonts w:eastAsia="Calibri"/>
                <w:b/>
                <w:sz w:val="24"/>
                <w:szCs w:val="24"/>
              </w:rPr>
              <w:t>Component</w:t>
            </w:r>
          </w:p>
        </w:tc>
        <w:tc>
          <w:tcPr>
            <w:tcW w:w="1620" w:type="dxa"/>
          </w:tcPr>
          <w:p w14:paraId="4F8FA891" w14:textId="42850B77" w:rsidR="00403D63" w:rsidRPr="00821F5D" w:rsidRDefault="00403D63" w:rsidP="009A72E1">
            <w:pPr>
              <w:ind w:right="-2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821F5D">
              <w:rPr>
                <w:rFonts w:eastAsia="Calibri"/>
                <w:b/>
                <w:sz w:val="24"/>
                <w:szCs w:val="24"/>
              </w:rPr>
              <w:t>Weightage</w:t>
            </w:r>
          </w:p>
        </w:tc>
      </w:tr>
      <w:tr w:rsidR="00403D63" w:rsidRPr="00821F5D" w14:paraId="6F86FCD9" w14:textId="77777777" w:rsidTr="00CE28CD">
        <w:trPr>
          <w:jc w:val="center"/>
        </w:trPr>
        <w:tc>
          <w:tcPr>
            <w:tcW w:w="2898" w:type="dxa"/>
          </w:tcPr>
          <w:p w14:paraId="7966CF82" w14:textId="0A459800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Viva-I</w:t>
            </w:r>
          </w:p>
        </w:tc>
        <w:tc>
          <w:tcPr>
            <w:tcW w:w="1620" w:type="dxa"/>
          </w:tcPr>
          <w:p w14:paraId="78339FD1" w14:textId="1B06BE03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  <w:tr w:rsidR="00403D63" w:rsidRPr="00821F5D" w14:paraId="4439354F" w14:textId="77777777" w:rsidTr="00CE28CD">
        <w:trPr>
          <w:jc w:val="center"/>
        </w:trPr>
        <w:tc>
          <w:tcPr>
            <w:tcW w:w="2898" w:type="dxa"/>
          </w:tcPr>
          <w:p w14:paraId="289F0EA3" w14:textId="0559943D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d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. s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m.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1"/>
                <w:position w:val="1"/>
                <w:sz w:val="24"/>
                <w:szCs w:val="24"/>
              </w:rPr>
              <w:t>w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ri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tt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r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p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o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rt</w:t>
            </w:r>
          </w:p>
        </w:tc>
        <w:tc>
          <w:tcPr>
            <w:tcW w:w="1620" w:type="dxa"/>
          </w:tcPr>
          <w:p w14:paraId="79015C27" w14:textId="061531DA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 w:rsidR="00403D63" w:rsidRPr="00821F5D" w14:paraId="7CA4A47A" w14:textId="77777777" w:rsidTr="00CE28CD">
        <w:trPr>
          <w:jc w:val="center"/>
        </w:trPr>
        <w:tc>
          <w:tcPr>
            <w:tcW w:w="2898" w:type="dxa"/>
          </w:tcPr>
          <w:p w14:paraId="61BEFC54" w14:textId="42C2D084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d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. s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m.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P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r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es</w:t>
            </w:r>
            <w:r w:rsidRPr="00821F5D">
              <w:rPr>
                <w:rFonts w:eastAsia="Calibri"/>
                <w:spacing w:val="-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spacing w:val="3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o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n</w:t>
            </w:r>
            <w:r w:rsidR="00CE28CD">
              <w:rPr>
                <w:rFonts w:eastAsia="Calibri"/>
                <w:position w:val="1"/>
                <w:sz w:val="24"/>
                <w:szCs w:val="24"/>
              </w:rPr>
              <w:t>*</w:t>
            </w:r>
          </w:p>
        </w:tc>
        <w:tc>
          <w:tcPr>
            <w:tcW w:w="1620" w:type="dxa"/>
          </w:tcPr>
          <w:p w14:paraId="76E2FA2E" w14:textId="692D2315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 w:rsidR="00403D63" w:rsidRPr="00821F5D" w14:paraId="721DD60C" w14:textId="77777777" w:rsidTr="00CE28CD">
        <w:trPr>
          <w:jc w:val="center"/>
        </w:trPr>
        <w:tc>
          <w:tcPr>
            <w:tcW w:w="2898" w:type="dxa"/>
          </w:tcPr>
          <w:p w14:paraId="5346E091" w14:textId="35C8904F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Viva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–II</w:t>
            </w:r>
          </w:p>
        </w:tc>
        <w:tc>
          <w:tcPr>
            <w:tcW w:w="1620" w:type="dxa"/>
          </w:tcPr>
          <w:p w14:paraId="61220B71" w14:textId="147A5B77" w:rsidR="00403D63" w:rsidRPr="00821F5D" w:rsidRDefault="003519A8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15</w:t>
            </w:r>
          </w:p>
        </w:tc>
      </w:tr>
      <w:tr w:rsidR="00403D63" w:rsidRPr="00821F5D" w14:paraId="35325953" w14:textId="77777777" w:rsidTr="00CE28CD">
        <w:trPr>
          <w:jc w:val="center"/>
        </w:trPr>
        <w:tc>
          <w:tcPr>
            <w:tcW w:w="2898" w:type="dxa"/>
          </w:tcPr>
          <w:p w14:paraId="7DA98F0E" w14:textId="629711FB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Fi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al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h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esis*</w:t>
            </w:r>
          </w:p>
        </w:tc>
        <w:tc>
          <w:tcPr>
            <w:tcW w:w="1620" w:type="dxa"/>
          </w:tcPr>
          <w:p w14:paraId="6CE2004C" w14:textId="78EF6CF9" w:rsidR="00403D63" w:rsidRPr="00821F5D" w:rsidRDefault="00821F5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25</w:t>
            </w:r>
          </w:p>
        </w:tc>
      </w:tr>
      <w:tr w:rsidR="00403D63" w:rsidRPr="00821F5D" w14:paraId="631E3C2A" w14:textId="77777777" w:rsidTr="00CE28CD">
        <w:trPr>
          <w:jc w:val="center"/>
        </w:trPr>
        <w:tc>
          <w:tcPr>
            <w:tcW w:w="2898" w:type="dxa"/>
          </w:tcPr>
          <w:p w14:paraId="6799866A" w14:textId="6BF0CD19" w:rsidR="00403D63" w:rsidRPr="00821F5D" w:rsidRDefault="00403D63" w:rsidP="009A72E1">
            <w:pPr>
              <w:ind w:right="-14"/>
              <w:jc w:val="both"/>
              <w:rPr>
                <w:rFonts w:eastAsia="Calibri"/>
                <w:position w:val="1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Fi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al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Viv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-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voce*</w:t>
            </w:r>
          </w:p>
        </w:tc>
        <w:tc>
          <w:tcPr>
            <w:tcW w:w="1620" w:type="dxa"/>
          </w:tcPr>
          <w:p w14:paraId="07C6725E" w14:textId="2673C7C0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</w:tbl>
    <w:p w14:paraId="69CD965F" w14:textId="77777777" w:rsidR="00403D63" w:rsidRPr="00821F5D" w:rsidRDefault="00403D63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2F6CD144" w14:textId="2A5280BC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*</w:t>
      </w:r>
      <w:r w:rsidR="00CE28CD">
        <w:rPr>
          <w:rFonts w:eastAsia="Calibri"/>
          <w:sz w:val="24"/>
          <w:szCs w:val="24"/>
        </w:rPr>
        <w:t xml:space="preserve">Mid. Sem Presentation, </w:t>
      </w: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="00821F5D" w:rsidRPr="00821F5D">
        <w:rPr>
          <w:rFonts w:eastAsia="Calibri"/>
          <w:sz w:val="24"/>
          <w:szCs w:val="24"/>
        </w:rPr>
        <w:t xml:space="preserve"> and</w:t>
      </w:r>
      <w:r w:rsidR="007677FF" w:rsidRPr="00821F5D">
        <w:rPr>
          <w:rFonts w:eastAsia="Calibri"/>
          <w:sz w:val="24"/>
          <w:szCs w:val="24"/>
        </w:rPr>
        <w:t xml:space="preserve"> F</w:t>
      </w:r>
      <w:r w:rsidR="007677FF" w:rsidRPr="00821F5D">
        <w:rPr>
          <w:rFonts w:eastAsia="Calibri"/>
          <w:spacing w:val="-2"/>
          <w:sz w:val="24"/>
          <w:szCs w:val="24"/>
        </w:rPr>
        <w:t>i</w:t>
      </w:r>
      <w:r w:rsidR="007677FF" w:rsidRPr="00821F5D">
        <w:rPr>
          <w:rFonts w:eastAsia="Calibri"/>
          <w:spacing w:val="1"/>
          <w:sz w:val="24"/>
          <w:szCs w:val="24"/>
        </w:rPr>
        <w:t>n</w:t>
      </w:r>
      <w:r w:rsidR="007677FF" w:rsidRPr="00821F5D">
        <w:rPr>
          <w:rFonts w:eastAsia="Calibri"/>
          <w:sz w:val="24"/>
          <w:szCs w:val="24"/>
        </w:rPr>
        <w:t>al</w:t>
      </w:r>
      <w:r w:rsidR="007677FF" w:rsidRPr="00821F5D">
        <w:rPr>
          <w:rFonts w:eastAsia="Calibri"/>
          <w:spacing w:val="20"/>
          <w:sz w:val="24"/>
          <w:szCs w:val="24"/>
        </w:rPr>
        <w:t xml:space="preserve"> </w:t>
      </w:r>
      <w:r w:rsidR="007677FF" w:rsidRPr="00821F5D">
        <w:rPr>
          <w:rFonts w:eastAsia="Calibri"/>
          <w:spacing w:val="-2"/>
          <w:sz w:val="24"/>
          <w:szCs w:val="24"/>
        </w:rPr>
        <w:t>V</w:t>
      </w:r>
      <w:r w:rsidR="007677FF" w:rsidRPr="00821F5D">
        <w:rPr>
          <w:rFonts w:eastAsia="Calibri"/>
          <w:sz w:val="24"/>
          <w:szCs w:val="24"/>
        </w:rPr>
        <w:t>iva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j</w:t>
      </w:r>
      <w:r w:rsidRPr="00821F5D">
        <w:rPr>
          <w:rFonts w:eastAsia="Calibri"/>
          <w:sz w:val="24"/>
          <w:szCs w:val="24"/>
        </w:rPr>
        <w:t>oi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="0012078C" w:rsidRPr="00821F5D">
        <w:rPr>
          <w:rFonts w:eastAsia="Calibri"/>
          <w:sz w:val="24"/>
          <w:szCs w:val="24"/>
        </w:rPr>
        <w:t xml:space="preserve">ers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14BC3" w:rsidRPr="00821F5D">
        <w:rPr>
          <w:rFonts w:eastAsia="Calibri"/>
          <w:spacing w:val="1"/>
          <w:sz w:val="24"/>
          <w:szCs w:val="24"/>
        </w:rPr>
        <w:t>supervisor</w:t>
      </w:r>
      <w:r w:rsidR="00E81298" w:rsidRPr="00821F5D">
        <w:rPr>
          <w:rFonts w:eastAsia="Calibri"/>
          <w:spacing w:val="1"/>
          <w:sz w:val="24"/>
          <w:szCs w:val="24"/>
        </w:rPr>
        <w:t>/</w:t>
      </w:r>
      <w:r w:rsidR="00821F5D" w:rsidRPr="00821F5D">
        <w:rPr>
          <w:rFonts w:eastAsia="Calibri"/>
          <w:spacing w:val="1"/>
          <w:sz w:val="24"/>
          <w:szCs w:val="24"/>
        </w:rPr>
        <w:t xml:space="preserve"> DRC</w:t>
      </w:r>
      <w:r w:rsidRPr="00821F5D">
        <w:rPr>
          <w:rFonts w:eastAsia="Calibri"/>
          <w:sz w:val="24"/>
          <w:szCs w:val="24"/>
        </w:rPr>
        <w:t>.</w:t>
      </w:r>
    </w:p>
    <w:p w14:paraId="3957570F" w14:textId="77777777" w:rsidR="003519A8" w:rsidRPr="00821F5D" w:rsidRDefault="003519A8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5E7D4665" w14:textId="31E49F78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4"/>
          <w:sz w:val="24"/>
          <w:szCs w:val="24"/>
        </w:rPr>
        <w:t>y</w:t>
      </w:r>
      <w:r w:rsidRPr="00821F5D">
        <w:rPr>
          <w:rFonts w:eastAsia="Calibri"/>
          <w:spacing w:val="-1"/>
          <w:sz w:val="24"/>
          <w:szCs w:val="24"/>
        </w:rPr>
        <w:t>-</w:t>
      </w:r>
      <w:r w:rsidRPr="00821F5D">
        <w:rPr>
          <w:rFonts w:eastAsia="Calibri"/>
          <w:spacing w:val="1"/>
          <w:sz w:val="24"/>
          <w:szCs w:val="24"/>
        </w:rPr>
        <w:t>to</w:t>
      </w:r>
      <w:r w:rsidRPr="00821F5D">
        <w:rPr>
          <w:rFonts w:eastAsia="Calibri"/>
          <w:spacing w:val="-1"/>
          <w:sz w:val="24"/>
          <w:szCs w:val="24"/>
        </w:rPr>
        <w:t>-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volvem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="003519A8" w:rsidRPr="00821F5D">
        <w:rPr>
          <w:rFonts w:eastAsia="Calibri"/>
          <w:spacing w:val="18"/>
          <w:sz w:val="24"/>
          <w:szCs w:val="24"/>
        </w:rPr>
        <w:t xml:space="preserve">motivation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t </w:t>
      </w:r>
      <w:r w:rsidR="003519A8" w:rsidRPr="00821F5D">
        <w:rPr>
          <w:rFonts w:eastAsia="Calibri"/>
          <w:sz w:val="24"/>
          <w:szCs w:val="24"/>
        </w:rPr>
        <w:t xml:space="preserve">during the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ac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z w:val="24"/>
          <w:szCs w:val="24"/>
        </w:rPr>
        <w:t>t</w:t>
      </w:r>
      <w:r w:rsidR="003519A8" w:rsidRPr="00821F5D">
        <w:rPr>
          <w:rFonts w:eastAsia="Calibri"/>
          <w:sz w:val="24"/>
          <w:szCs w:val="24"/>
        </w:rPr>
        <w:t xml:space="preserve"> 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gress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="003519A8" w:rsidRPr="00821F5D">
        <w:rPr>
          <w:rFonts w:eastAsia="Calibri"/>
          <w:sz w:val="24"/>
          <w:szCs w:val="24"/>
        </w:rPr>
        <w:t>performance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/p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essi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al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nc</w:t>
      </w:r>
      <w:r w:rsidRPr="00821F5D">
        <w:rPr>
          <w:rFonts w:eastAsia="Calibri"/>
          <w:sz w:val="24"/>
          <w:szCs w:val="24"/>
        </w:rPr>
        <w:t xml:space="preserve">e,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essi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origi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 and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y, se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5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qu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ecial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ills.</w:t>
      </w:r>
      <w:r w:rsidR="00D9715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lastRenderedPageBreak/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fu</w:t>
      </w:r>
      <w:r w:rsidRPr="00821F5D">
        <w:rPr>
          <w:rFonts w:eastAsia="Calibri"/>
          <w:sz w:val="24"/>
          <w:szCs w:val="24"/>
        </w:rPr>
        <w:t xml:space="preserve">ll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im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E81298" w:rsidRPr="00821F5D">
        <w:rPr>
          <w:rFonts w:eastAsia="Calibri"/>
          <w:sz w:val="24"/>
          <w:szCs w:val="24"/>
        </w:rPr>
        <w:t>/she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6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lar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10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 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E81298" w:rsidRP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 xml:space="preserve">ork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eri</w:t>
      </w:r>
      <w:r w:rsidRPr="00821F5D">
        <w:rPr>
          <w:rFonts w:eastAsia="Calibri"/>
          <w:spacing w:val="1"/>
          <w:sz w:val="24"/>
          <w:szCs w:val="24"/>
        </w:rPr>
        <w:t>od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ally.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="00E81298" w:rsidRPr="00821F5D">
        <w:rPr>
          <w:rFonts w:eastAsia="Calibri"/>
          <w:spacing w:val="4"/>
          <w:sz w:val="24"/>
          <w:szCs w:val="24"/>
        </w:rPr>
        <w:t xml:space="preserve">shall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id Semes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sessio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s.</w:t>
      </w:r>
    </w:p>
    <w:p w14:paraId="302D2FB7" w14:textId="77777777" w:rsidR="003519A8" w:rsidRPr="00821F5D" w:rsidRDefault="003519A8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0702806A" w14:textId="60CFFAA3" w:rsidR="00554BD5" w:rsidRPr="00064689" w:rsidRDefault="00C36D13" w:rsidP="009A72E1">
      <w:pPr>
        <w:pStyle w:val="ListParagraph"/>
        <w:numPr>
          <w:ilvl w:val="0"/>
          <w:numId w:val="5"/>
        </w:numPr>
        <w:ind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2"/>
          <w:sz w:val="24"/>
          <w:szCs w:val="24"/>
        </w:rPr>
        <w:t>G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din</w:t>
      </w:r>
      <w:r w:rsidRPr="00821F5D">
        <w:rPr>
          <w:rFonts w:eastAsia="Calibri"/>
          <w:b/>
          <w:sz w:val="24"/>
          <w:szCs w:val="24"/>
        </w:rPr>
        <w:t xml:space="preserve">g </w:t>
      </w:r>
      <w:r w:rsidRPr="00821F5D">
        <w:rPr>
          <w:rFonts w:eastAsia="Calibri"/>
          <w:b/>
          <w:spacing w:val="-3"/>
          <w:sz w:val="24"/>
          <w:szCs w:val="24"/>
        </w:rPr>
        <w:t>P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pacing w:val="-2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e</w:t>
      </w:r>
    </w:p>
    <w:p w14:paraId="638BF336" w14:textId="77777777" w:rsidR="00064689" w:rsidRPr="00821F5D" w:rsidRDefault="00064689" w:rsidP="00064689">
      <w:pPr>
        <w:pStyle w:val="ListParagraph"/>
        <w:ind w:right="-20"/>
        <w:jc w:val="both"/>
        <w:rPr>
          <w:rFonts w:eastAsia="Calibri"/>
          <w:sz w:val="24"/>
          <w:szCs w:val="24"/>
        </w:rPr>
      </w:pPr>
    </w:p>
    <w:p w14:paraId="06050F52" w14:textId="5F05BCF6" w:rsidR="00554BD5" w:rsidRPr="00821F5D" w:rsidRDefault="00C36D13" w:rsidP="009A72E1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asis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gress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ov</w:t>
      </w:r>
      <w:r w:rsidRPr="00821F5D">
        <w:rPr>
          <w:rFonts w:eastAsia="Calibri"/>
          <w:spacing w:val="1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 o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mission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1"/>
          <w:sz w:val="24"/>
          <w:szCs w:val="24"/>
        </w:rPr>
        <w:t>an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 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8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isor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x</w:t>
      </w:r>
      <w:r w:rsidRPr="00821F5D">
        <w:rPr>
          <w:rFonts w:eastAsia="Calibri"/>
          <w:sz w:val="24"/>
          <w:szCs w:val="24"/>
        </w:rPr>
        <w:t>ami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z w:val="24"/>
          <w:szCs w:val="24"/>
        </w:rPr>
        <w:t>.</w:t>
      </w:r>
    </w:p>
    <w:p w14:paraId="4447B3D2" w14:textId="77777777" w:rsidR="003519A8" w:rsidRPr="00821F5D" w:rsidRDefault="003519A8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0B2961BB" w14:textId="0DCA577C" w:rsidR="00554BD5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4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="007F100C"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ell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e.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g,</w:t>
      </w:r>
      <w:r w:rsidRPr="00821F5D">
        <w:rPr>
          <w:rFonts w:eastAsia="Calibri"/>
          <w:spacing w:val="27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3519A8" w:rsidRPr="00821F5D">
        <w:rPr>
          <w:rFonts w:eastAsia="Calibri"/>
          <w:sz w:val="24"/>
          <w:szCs w:val="24"/>
        </w:rPr>
        <w:t>/she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eck</w:t>
      </w:r>
      <w:r w:rsidRPr="00821F5D">
        <w:rPr>
          <w:rFonts w:eastAsia="Calibri"/>
          <w:spacing w:val="2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9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esis,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ver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66001D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‘Cer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m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or’.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asis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ma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es.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er,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eco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mend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7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es,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A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2"/>
          <w:sz w:val="24"/>
          <w:szCs w:val="24"/>
        </w:rPr>
        <w:t>B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z w:val="24"/>
          <w:szCs w:val="24"/>
        </w:rPr>
        <w:t>E.</w:t>
      </w:r>
      <w:r w:rsidRPr="00821F5D">
        <w:rPr>
          <w:rFonts w:eastAsia="Calibri"/>
          <w:b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The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will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def</w:t>
      </w:r>
      <w:r w:rsidRPr="00821F5D">
        <w:rPr>
          <w:rFonts w:eastAsia="Calibri"/>
          <w:spacing w:val="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-3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w</w:t>
      </w:r>
      <w:r w:rsidRPr="00821F5D">
        <w:rPr>
          <w:rFonts w:eastAsia="Calibri"/>
          <w:spacing w:val="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rk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eari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er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rs.</w:t>
      </w:r>
      <w:r w:rsidRPr="00821F5D">
        <w:rPr>
          <w:rFonts w:eastAsia="Calibri"/>
          <w:spacing w:val="1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–sem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1"/>
          <w:sz w:val="24"/>
          <w:szCs w:val="24"/>
        </w:rPr>
        <w:t>tud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8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esis,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also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of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s,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tc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 am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>gst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erfor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</w:p>
    <w:p w14:paraId="0AFE571B" w14:textId="77777777" w:rsidR="00064689" w:rsidRPr="00821F5D" w:rsidRDefault="00064689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369FA77A" w14:textId="3A924B9D" w:rsidR="00554BD5" w:rsidRPr="00821F5D" w:rsidRDefault="00C36D13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pacing w:val="-1"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z w:val="24"/>
          <w:szCs w:val="24"/>
        </w:rPr>
        <w:t>se</w:t>
      </w:r>
      <w:r w:rsidRPr="00821F5D">
        <w:rPr>
          <w:rFonts w:eastAsia="Calibri"/>
          <w:b/>
          <w:spacing w:val="-1"/>
          <w:sz w:val="24"/>
          <w:szCs w:val="24"/>
        </w:rPr>
        <w:t>me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r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G</w:t>
      </w:r>
      <w:r w:rsidRPr="00821F5D">
        <w:rPr>
          <w:rFonts w:eastAsia="Calibri"/>
          <w:b/>
          <w:spacing w:val="2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g</w:t>
      </w:r>
    </w:p>
    <w:p w14:paraId="3D635450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55E4201B" w14:textId="72020665" w:rsidR="00554BD5" w:rsidRPr="00821F5D" w:rsidRDefault="00C36D13" w:rsidP="009A72E1">
      <w:pPr>
        <w:ind w:left="360" w:right="-14"/>
        <w:jc w:val="both"/>
        <w:rPr>
          <w:rFonts w:eastAsia="Calibri"/>
          <w:position w:val="1"/>
          <w:sz w:val="24"/>
          <w:szCs w:val="24"/>
        </w:rPr>
      </w:pPr>
      <w:r w:rsidRPr="00821F5D">
        <w:rPr>
          <w:rFonts w:eastAsia="Calibri"/>
          <w:sz w:val="24"/>
          <w:szCs w:val="24"/>
        </w:rPr>
        <w:t>This</w:t>
      </w:r>
      <w:r w:rsidRPr="00821F5D">
        <w:rPr>
          <w:rFonts w:eastAsia="Calibri"/>
          <w:spacing w:val="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nn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un</w:t>
      </w:r>
      <w:r w:rsidRPr="00821F5D">
        <w:rPr>
          <w:rFonts w:eastAsia="Calibri"/>
          <w:spacing w:val="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rv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so</w:t>
      </w:r>
      <w:r w:rsidRPr="00821F5D">
        <w:rPr>
          <w:rFonts w:eastAsia="Calibri"/>
          <w:sz w:val="24"/>
          <w:szCs w:val="24"/>
        </w:rPr>
        <w:t>r to</w:t>
      </w:r>
      <w:r w:rsidRPr="00821F5D">
        <w:rPr>
          <w:rFonts w:eastAsia="Calibri"/>
          <w:spacing w:val="-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is</w:t>
      </w:r>
      <w:r w:rsid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 xml:space="preserve">ent </w:t>
      </w:r>
      <w:r w:rsidR="00DA4F37" w:rsidRPr="00821F5D">
        <w:rPr>
          <w:rFonts w:eastAsia="Calibri"/>
          <w:spacing w:val="1"/>
          <w:sz w:val="24"/>
          <w:szCs w:val="24"/>
        </w:rPr>
        <w:t>as per the date mentioned above</w:t>
      </w:r>
      <w:r w:rsidRPr="00821F5D">
        <w:rPr>
          <w:rFonts w:eastAsia="Calibri"/>
          <w:sz w:val="24"/>
          <w:szCs w:val="24"/>
        </w:rPr>
        <w:t>.</w:t>
      </w:r>
      <w:r w:rsidR="0054461E" w:rsidRPr="00821F5D">
        <w:rPr>
          <w:rFonts w:eastAsia="Calibri"/>
          <w:sz w:val="24"/>
          <w:szCs w:val="24"/>
        </w:rPr>
        <w:t xml:space="preserve"> </w:t>
      </w:r>
    </w:p>
    <w:p w14:paraId="5FD72731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2BB0A0EC" w14:textId="5655C1AD" w:rsidR="00DA4F37" w:rsidRPr="00821F5D" w:rsidRDefault="00DA4F37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Make-up Policy</w:t>
      </w:r>
    </w:p>
    <w:p w14:paraId="4D39569D" w14:textId="77777777" w:rsidR="0054461E" w:rsidRPr="00821F5D" w:rsidRDefault="0054461E" w:rsidP="009A72E1">
      <w:pPr>
        <w:pStyle w:val="ListParagraph"/>
        <w:ind w:right="-14"/>
        <w:jc w:val="both"/>
        <w:rPr>
          <w:rFonts w:eastAsia="Calibri"/>
          <w:b/>
          <w:sz w:val="24"/>
          <w:szCs w:val="24"/>
        </w:rPr>
      </w:pPr>
    </w:p>
    <w:p w14:paraId="321A53E7" w14:textId="3A7DBADD" w:rsidR="00DA4F37" w:rsidRPr="00821F5D" w:rsidRDefault="0079409E" w:rsidP="009A72E1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 </w:t>
      </w:r>
      <w:r w:rsidR="00D14BC3" w:rsidRPr="00821F5D">
        <w:rPr>
          <w:rFonts w:eastAsia="Calibri"/>
          <w:sz w:val="24"/>
          <w:szCs w:val="24"/>
        </w:rPr>
        <w:t>As t</w:t>
      </w:r>
      <w:r w:rsidRPr="00821F5D">
        <w:rPr>
          <w:rFonts w:eastAsia="Calibri"/>
          <w:sz w:val="24"/>
          <w:szCs w:val="24"/>
        </w:rPr>
        <w:t xml:space="preserve">hesis is a </w:t>
      </w:r>
      <w:r w:rsidR="00DA4F37" w:rsidRPr="00821F5D">
        <w:rPr>
          <w:rFonts w:eastAsia="Calibri"/>
          <w:sz w:val="24"/>
          <w:szCs w:val="24"/>
        </w:rPr>
        <w:t>full time involve</w:t>
      </w:r>
      <w:r w:rsidR="0054461E" w:rsidRPr="00821F5D">
        <w:rPr>
          <w:rFonts w:eastAsia="Calibri"/>
          <w:sz w:val="24"/>
          <w:szCs w:val="24"/>
        </w:rPr>
        <w:t xml:space="preserve">ment and hence </w:t>
      </w:r>
      <w:r w:rsidR="00DA4F37" w:rsidRPr="00821F5D">
        <w:rPr>
          <w:rFonts w:eastAsia="Calibri"/>
          <w:sz w:val="24"/>
          <w:szCs w:val="24"/>
        </w:rPr>
        <w:t xml:space="preserve">there is no scope </w:t>
      </w:r>
      <w:r w:rsidR="00D14BC3" w:rsidRPr="00821F5D">
        <w:rPr>
          <w:rFonts w:eastAsia="Calibri"/>
          <w:sz w:val="24"/>
          <w:szCs w:val="24"/>
        </w:rPr>
        <w:t>for</w:t>
      </w:r>
      <w:r w:rsidR="00DA4F37" w:rsidRPr="00821F5D">
        <w:rPr>
          <w:rFonts w:eastAsia="Calibri"/>
          <w:sz w:val="24"/>
          <w:szCs w:val="24"/>
        </w:rPr>
        <w:t xml:space="preserve"> any make up in this course.</w:t>
      </w:r>
    </w:p>
    <w:p w14:paraId="5C0769AD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37119A69" w14:textId="0810EB77" w:rsidR="00554BD5" w:rsidRPr="00821F5D" w:rsidRDefault="00C36D13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nd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ce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 xml:space="preserve">tine </w:t>
      </w:r>
      <w:r w:rsidRPr="00821F5D">
        <w:rPr>
          <w:rFonts w:eastAsia="Calibri"/>
          <w:b/>
          <w:spacing w:val="-1"/>
          <w:sz w:val="24"/>
          <w:szCs w:val="24"/>
        </w:rPr>
        <w:t>Ma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</w:t>
      </w:r>
    </w:p>
    <w:p w14:paraId="26A66312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19508839" w14:textId="7777777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fu</w:t>
      </w:r>
      <w:r w:rsidRPr="00821F5D">
        <w:rPr>
          <w:rFonts w:eastAsia="Calibri"/>
          <w:sz w:val="24"/>
          <w:szCs w:val="24"/>
        </w:rPr>
        <w:t>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ime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olvem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 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le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q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esir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q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ively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 xml:space="preserve">or all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ays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alli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o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if</w:t>
      </w:r>
      <w:r w:rsidRPr="00821F5D">
        <w:rPr>
          <w:rFonts w:eastAsia="Calibri"/>
          <w:spacing w:val="1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oes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or.</w:t>
      </w:r>
    </w:p>
    <w:p w14:paraId="63C54FCA" w14:textId="7777777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Eve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 xml:space="preserve">as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o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 xml:space="preserve">ign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 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 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larly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rvisor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or  as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r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al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erna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arr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 ma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r.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t 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ose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.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k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ior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mission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D9715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up</w:t>
      </w:r>
      <w:r w:rsidRPr="00821F5D">
        <w:rPr>
          <w:rFonts w:eastAsia="Calibri"/>
          <w:position w:val="1"/>
          <w:sz w:val="24"/>
          <w:szCs w:val="24"/>
        </w:rPr>
        <w:t>ervis</w:t>
      </w:r>
      <w:r w:rsidRPr="00821F5D">
        <w:rPr>
          <w:rFonts w:eastAsia="Calibri"/>
          <w:spacing w:val="1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go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g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n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l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>ve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or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y genui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s.</w:t>
      </w:r>
    </w:p>
    <w:p w14:paraId="79FC967D" w14:textId="730D3994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If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ve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z w:val="24"/>
          <w:szCs w:val="24"/>
        </w:rPr>
        <w:t>ays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ire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 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may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9715B" w:rsidRPr="00821F5D">
        <w:rPr>
          <w:rFonts w:eastAsia="Calibri"/>
          <w:spacing w:val="1"/>
          <w:sz w:val="24"/>
          <w:szCs w:val="24"/>
        </w:rPr>
        <w:t>supervisor/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="00D9715B" w:rsidRPr="00821F5D">
        <w:rPr>
          <w:rFonts w:eastAsia="Calibri"/>
          <w:spacing w:val="1"/>
          <w:sz w:val="24"/>
          <w:szCs w:val="24"/>
        </w:rPr>
        <w:t>.</w:t>
      </w:r>
    </w:p>
    <w:p w14:paraId="3E108777" w14:textId="2E0B7BBD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For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such</w:t>
      </w:r>
      <w:r w:rsidRPr="00821F5D">
        <w:rPr>
          <w:rFonts w:eastAsia="Calibri"/>
          <w:spacing w:val="-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rk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pl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ce,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, c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ng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cy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="00FF7399">
        <w:rPr>
          <w:rFonts w:eastAsia="Calibri"/>
          <w:spacing w:val="-1"/>
          <w:sz w:val="24"/>
          <w:szCs w:val="24"/>
        </w:rPr>
        <w:t>oD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sor.</w:t>
      </w:r>
    </w:p>
    <w:p w14:paraId="67C7D483" w14:textId="16F8F2F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lastRenderedPageBreak/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ral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acili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="002E3F40" w:rsidRPr="00821F5D">
        <w:rPr>
          <w:rFonts w:eastAsia="Calibri"/>
          <w:sz w:val="24"/>
          <w:szCs w:val="24"/>
        </w:rPr>
        <w:t>Computer Center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="00E81298" w:rsidRPr="00821F5D">
        <w:rPr>
          <w:rFonts w:eastAsia="Calibri"/>
          <w:spacing w:val="5"/>
          <w:sz w:val="24"/>
          <w:szCs w:val="24"/>
        </w:rPr>
        <w:t>CAL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, 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., 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st</w:t>
      </w:r>
      <w:r w:rsidRPr="00821F5D">
        <w:rPr>
          <w:rFonts w:eastAsia="Calibri"/>
          <w:spacing w:val="-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oll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w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arges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acil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y.</w:t>
      </w:r>
    </w:p>
    <w:p w14:paraId="6AAAE4A0" w14:textId="4C9A32CF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ield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s 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A4F37" w:rsidRPr="00821F5D">
        <w:rPr>
          <w:rFonts w:eastAsia="Calibri"/>
          <w:sz w:val="24"/>
          <w:szCs w:val="24"/>
        </w:rPr>
        <w:t>Hyderabad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ose,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rati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lace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rvisor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val.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(</w:t>
      </w:r>
      <w:r w:rsidRPr="00821F5D">
        <w:rPr>
          <w:rFonts w:eastAsia="Calibri"/>
          <w:sz w:val="24"/>
          <w:szCs w:val="24"/>
        </w:rPr>
        <w:t>Also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t Aca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ic Reg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 6</w:t>
      </w:r>
      <w:r w:rsidRPr="00821F5D">
        <w:rPr>
          <w:rFonts w:eastAsia="Calibri"/>
          <w:spacing w:val="-2"/>
          <w:sz w:val="24"/>
          <w:szCs w:val="24"/>
        </w:rPr>
        <w:t>.</w:t>
      </w:r>
      <w:r w:rsidRPr="00821F5D">
        <w:rPr>
          <w:rFonts w:eastAsia="Calibri"/>
          <w:sz w:val="24"/>
          <w:szCs w:val="24"/>
        </w:rPr>
        <w:t>2</w:t>
      </w:r>
      <w:r w:rsidRPr="00821F5D">
        <w:rPr>
          <w:rFonts w:eastAsia="Calibri"/>
          <w:spacing w:val="1"/>
          <w:sz w:val="24"/>
          <w:szCs w:val="24"/>
        </w:rPr>
        <w:t>1</w:t>
      </w:r>
      <w:r w:rsidRPr="00821F5D">
        <w:rPr>
          <w:rFonts w:eastAsia="Calibri"/>
          <w:spacing w:val="-1"/>
          <w:sz w:val="24"/>
          <w:szCs w:val="24"/>
        </w:rPr>
        <w:t>)</w:t>
      </w:r>
      <w:r w:rsidRPr="00821F5D">
        <w:rPr>
          <w:rFonts w:eastAsia="Calibri"/>
          <w:sz w:val="24"/>
          <w:szCs w:val="24"/>
        </w:rPr>
        <w:t>.</w:t>
      </w:r>
    </w:p>
    <w:p w14:paraId="20FA6EF0" w14:textId="4869A6EA" w:rsidR="00E81298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ot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eld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efore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sive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egi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s.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exact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 xml:space="preserve">y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 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od</w:t>
      </w:r>
      <w:r w:rsidRPr="00821F5D">
        <w:rPr>
          <w:rFonts w:eastAsia="Calibri"/>
          <w:sz w:val="24"/>
          <w:szCs w:val="24"/>
        </w:rPr>
        <w:t xml:space="preserve">.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eve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exig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es may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 xml:space="preserve">. 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 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er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so</w:t>
      </w:r>
      <w:r w:rsidRPr="00821F5D">
        <w:rPr>
          <w:rFonts w:eastAsia="Calibri"/>
          <w:spacing w:val="5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ey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 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le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ill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sive  exam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er.</w:t>
      </w:r>
      <w:r w:rsidRPr="00821F5D">
        <w:rPr>
          <w:rFonts w:eastAsia="Calibri"/>
          <w:spacing w:val="5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If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ESIS is 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ot 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mi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lass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 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la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ave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ad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y 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Viva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nn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e.</w:t>
      </w:r>
    </w:p>
    <w:p w14:paraId="7E05B5D3" w14:textId="418C83D9" w:rsidR="00554BD5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orm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 xml:space="preserve">t of </w:t>
      </w:r>
      <w:r w:rsidR="00935C71">
        <w:rPr>
          <w:rFonts w:eastAsia="Calibri"/>
          <w:position w:val="1"/>
          <w:sz w:val="24"/>
          <w:szCs w:val="24"/>
        </w:rPr>
        <w:t>“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esis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Cover/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le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age</w:t>
      </w:r>
      <w:r w:rsidR="00935C71">
        <w:rPr>
          <w:rFonts w:eastAsia="Calibri"/>
          <w:position w:val="1"/>
          <w:sz w:val="24"/>
          <w:szCs w:val="24"/>
        </w:rPr>
        <w:t>”,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935C71">
        <w:rPr>
          <w:rFonts w:eastAsia="Calibri"/>
          <w:spacing w:val="-1"/>
          <w:position w:val="1"/>
          <w:sz w:val="24"/>
          <w:szCs w:val="24"/>
        </w:rPr>
        <w:t>“</w:t>
      </w:r>
      <w:r w:rsidRPr="00821F5D">
        <w:rPr>
          <w:rFonts w:eastAsia="Calibri"/>
          <w:position w:val="1"/>
          <w:sz w:val="24"/>
          <w:szCs w:val="24"/>
        </w:rPr>
        <w:t>Ce</w:t>
      </w:r>
      <w:r w:rsidRPr="00821F5D">
        <w:rPr>
          <w:rFonts w:eastAsia="Calibri"/>
          <w:spacing w:val="-2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m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-1"/>
          <w:position w:val="1"/>
          <w:sz w:val="24"/>
          <w:szCs w:val="24"/>
        </w:rPr>
        <w:t>u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erviso</w:t>
      </w:r>
      <w:r w:rsidRPr="00821F5D">
        <w:rPr>
          <w:rFonts w:eastAsia="Calibri"/>
          <w:spacing w:val="-2"/>
          <w:position w:val="1"/>
          <w:sz w:val="24"/>
          <w:szCs w:val="24"/>
        </w:rPr>
        <w:t>r</w:t>
      </w:r>
      <w:r w:rsidR="00935C71">
        <w:rPr>
          <w:rFonts w:eastAsia="Calibri"/>
          <w:spacing w:val="-2"/>
          <w:position w:val="1"/>
          <w:sz w:val="24"/>
          <w:szCs w:val="24"/>
        </w:rPr>
        <w:t>” and “Thesis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="00935C71">
        <w:rPr>
          <w:rFonts w:eastAsia="Calibri"/>
          <w:spacing w:val="1"/>
          <w:position w:val="1"/>
          <w:sz w:val="24"/>
          <w:szCs w:val="24"/>
        </w:rPr>
        <w:t xml:space="preserve">abstract” </w:t>
      </w:r>
      <w:r w:rsidRPr="00821F5D">
        <w:rPr>
          <w:rFonts w:eastAsia="Calibri"/>
          <w:position w:val="1"/>
          <w:sz w:val="24"/>
          <w:szCs w:val="24"/>
        </w:rPr>
        <w:t>are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.</w:t>
      </w:r>
    </w:p>
    <w:p w14:paraId="1216C6B4" w14:textId="77777777" w:rsidR="00E81298" w:rsidRPr="00821F5D" w:rsidRDefault="00E81298" w:rsidP="00E81298">
      <w:pPr>
        <w:ind w:right="-14"/>
        <w:jc w:val="both"/>
        <w:rPr>
          <w:rFonts w:eastAsia="Calibri"/>
          <w:sz w:val="24"/>
          <w:szCs w:val="24"/>
        </w:rPr>
      </w:pPr>
    </w:p>
    <w:p w14:paraId="00406343" w14:textId="77777777" w:rsidR="00E81298" w:rsidRPr="00821F5D" w:rsidRDefault="00E81298" w:rsidP="00E81298">
      <w:pPr>
        <w:spacing w:before="54" w:line="218" w:lineRule="auto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OTHER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SH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ULD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USE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ract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ari</w:t>
      </w:r>
      <w:r w:rsidRPr="00821F5D">
        <w:rPr>
          <w:rFonts w:eastAsia="Calibri"/>
          <w:spacing w:val="1"/>
          <w:sz w:val="24"/>
          <w:szCs w:val="24"/>
        </w:rPr>
        <w:t>ab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0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rm</w:t>
      </w:r>
      <w:r w:rsidRPr="00821F5D">
        <w:rPr>
          <w:rFonts w:eastAsia="Calibri"/>
          <w:spacing w:val="1"/>
          <w:sz w:val="24"/>
          <w:szCs w:val="24"/>
        </w:rPr>
        <w:t>at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gges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qu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 xml:space="preserve">or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org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 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:</w:t>
      </w:r>
    </w:p>
    <w:p w14:paraId="558F92CC" w14:textId="77777777" w:rsidR="00DF32D2" w:rsidRPr="00821F5D" w:rsidRDefault="00DF32D2" w:rsidP="00DF32D2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</w:p>
    <w:p w14:paraId="5F5AE18C" w14:textId="2E2D02BE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First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(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over)</w:t>
      </w:r>
    </w:p>
    <w:p w14:paraId="4A70AD9E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gem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</w:p>
    <w:p w14:paraId="77CB6C7A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Cer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</w:p>
    <w:p w14:paraId="2E00908C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Sym</w:t>
      </w:r>
      <w:r w:rsidRPr="00821F5D">
        <w:rPr>
          <w:rFonts w:eastAsia="Calibri"/>
          <w:spacing w:val="-2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ols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&amp;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bb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</w:p>
    <w:p w14:paraId="59FD2DF1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</w:p>
    <w:p w14:paraId="2B97B0FF" w14:textId="77777777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 Co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</w:p>
    <w:p w14:paraId="484A0118" w14:textId="2326C018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Cha</w:t>
      </w:r>
      <w:r w:rsidRPr="00821F5D">
        <w:rPr>
          <w:rFonts w:eastAsia="Calibri"/>
          <w:spacing w:val="1"/>
          <w:sz w:val="24"/>
          <w:szCs w:val="24"/>
        </w:rPr>
        <w:t>pt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1</w:t>
      </w:r>
      <w:r w:rsidRPr="00821F5D">
        <w:rPr>
          <w:rFonts w:eastAsia="Calibri"/>
          <w:spacing w:val="-2"/>
          <w:sz w:val="24"/>
          <w:szCs w:val="24"/>
        </w:rPr>
        <w:t>,</w:t>
      </w:r>
      <w:r w:rsidR="00013867"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2,</w:t>
      </w:r>
      <w:r w:rsidR="00013867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3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</w:t>
      </w:r>
    </w:p>
    <w:p w14:paraId="1F8BB8D5" w14:textId="77777777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Co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sion</w:t>
      </w:r>
    </w:p>
    <w:p w14:paraId="7F6D39C3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pp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nd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es</w:t>
      </w:r>
    </w:p>
    <w:p w14:paraId="28B21F9D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y/Re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 xml:space="preserve"> (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) List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lic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Co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</w:p>
    <w:p w14:paraId="7C0FDA37" w14:textId="1AB3B427" w:rsidR="00DF32D2" w:rsidRPr="00821F5D" w:rsidRDefault="00013867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Publications or </w:t>
      </w:r>
      <w:r w:rsidR="00DF32D2" w:rsidRPr="00821F5D">
        <w:rPr>
          <w:rFonts w:eastAsia="Calibri"/>
          <w:sz w:val="24"/>
          <w:szCs w:val="24"/>
        </w:rPr>
        <w:t>P</w:t>
      </w:r>
      <w:r w:rsidR="00DF32D2" w:rsidRPr="00821F5D">
        <w:rPr>
          <w:rFonts w:eastAsia="Calibri"/>
          <w:spacing w:val="1"/>
          <w:sz w:val="24"/>
          <w:szCs w:val="24"/>
        </w:rPr>
        <w:t>r</w:t>
      </w:r>
      <w:r w:rsidR="00DF32D2" w:rsidRPr="00821F5D">
        <w:rPr>
          <w:rFonts w:eastAsia="Calibri"/>
          <w:sz w:val="24"/>
          <w:szCs w:val="24"/>
        </w:rPr>
        <w:t>es</w:t>
      </w:r>
      <w:r w:rsidR="00DF32D2" w:rsidRPr="00821F5D">
        <w:rPr>
          <w:rFonts w:eastAsia="Calibri"/>
          <w:spacing w:val="1"/>
          <w:sz w:val="24"/>
          <w:szCs w:val="24"/>
        </w:rPr>
        <w:t>e</w:t>
      </w:r>
      <w:r w:rsidR="00DF32D2" w:rsidRPr="00821F5D">
        <w:rPr>
          <w:rFonts w:eastAsia="Calibri"/>
          <w:spacing w:val="-1"/>
          <w:sz w:val="24"/>
          <w:szCs w:val="24"/>
        </w:rPr>
        <w:t>n</w:t>
      </w:r>
      <w:r w:rsidR="00DF32D2" w:rsidRPr="00821F5D">
        <w:rPr>
          <w:rFonts w:eastAsia="Calibri"/>
          <w:spacing w:val="1"/>
          <w:sz w:val="24"/>
          <w:szCs w:val="24"/>
        </w:rPr>
        <w:t>t</w:t>
      </w:r>
      <w:r w:rsidR="00DF32D2" w:rsidRPr="00821F5D">
        <w:rPr>
          <w:rFonts w:eastAsia="Calibri"/>
          <w:sz w:val="24"/>
          <w:szCs w:val="24"/>
        </w:rPr>
        <w:t>a</w:t>
      </w:r>
      <w:r w:rsidR="00DF32D2" w:rsidRPr="00821F5D">
        <w:rPr>
          <w:rFonts w:eastAsia="Calibri"/>
          <w:spacing w:val="1"/>
          <w:sz w:val="24"/>
          <w:szCs w:val="24"/>
        </w:rPr>
        <w:t>t</w:t>
      </w:r>
      <w:r w:rsidR="00DF32D2" w:rsidRPr="00821F5D">
        <w:rPr>
          <w:rFonts w:eastAsia="Calibri"/>
          <w:spacing w:val="-2"/>
          <w:sz w:val="24"/>
          <w:szCs w:val="24"/>
        </w:rPr>
        <w:t>i</w:t>
      </w:r>
      <w:r w:rsidR="00DF32D2" w:rsidRPr="00821F5D">
        <w:rPr>
          <w:rFonts w:eastAsia="Calibri"/>
          <w:sz w:val="24"/>
          <w:szCs w:val="24"/>
        </w:rPr>
        <w:t>o</w:t>
      </w:r>
      <w:r w:rsidR="00DF32D2" w:rsidRPr="00821F5D">
        <w:rPr>
          <w:rFonts w:eastAsia="Calibri"/>
          <w:spacing w:val="1"/>
          <w:sz w:val="24"/>
          <w:szCs w:val="24"/>
        </w:rPr>
        <w:t>n</w:t>
      </w:r>
      <w:r w:rsidR="00DF32D2" w:rsidRPr="00821F5D">
        <w:rPr>
          <w:rFonts w:eastAsia="Calibri"/>
          <w:sz w:val="24"/>
          <w:szCs w:val="24"/>
        </w:rPr>
        <w:t>s,</w:t>
      </w:r>
      <w:r w:rsidR="00DF32D2" w:rsidRPr="00821F5D">
        <w:rPr>
          <w:rFonts w:eastAsia="Calibri"/>
          <w:spacing w:val="-2"/>
          <w:sz w:val="24"/>
          <w:szCs w:val="24"/>
        </w:rPr>
        <w:t xml:space="preserve"> </w:t>
      </w:r>
      <w:r w:rsidR="00DF32D2" w:rsidRPr="00821F5D">
        <w:rPr>
          <w:rFonts w:eastAsia="Calibri"/>
          <w:sz w:val="24"/>
          <w:szCs w:val="24"/>
        </w:rPr>
        <w:t>if</w:t>
      </w:r>
      <w:r w:rsidR="00DF32D2" w:rsidRPr="00821F5D">
        <w:rPr>
          <w:rFonts w:eastAsia="Calibri"/>
          <w:spacing w:val="2"/>
          <w:sz w:val="24"/>
          <w:szCs w:val="24"/>
        </w:rPr>
        <w:t xml:space="preserve"> </w:t>
      </w:r>
      <w:r w:rsidR="00DF32D2" w:rsidRPr="00821F5D">
        <w:rPr>
          <w:rFonts w:eastAsia="Calibri"/>
          <w:spacing w:val="-2"/>
          <w:sz w:val="24"/>
          <w:szCs w:val="24"/>
        </w:rPr>
        <w:t>a</w:t>
      </w:r>
      <w:r w:rsidR="00DF32D2" w:rsidRPr="00821F5D">
        <w:rPr>
          <w:rFonts w:eastAsia="Calibri"/>
          <w:spacing w:val="1"/>
          <w:sz w:val="24"/>
          <w:szCs w:val="24"/>
        </w:rPr>
        <w:t>n</w:t>
      </w:r>
      <w:r w:rsidR="00DF32D2" w:rsidRPr="00821F5D">
        <w:rPr>
          <w:rFonts w:eastAsia="Calibri"/>
          <w:sz w:val="24"/>
          <w:szCs w:val="24"/>
        </w:rPr>
        <w:t>y.</w:t>
      </w:r>
    </w:p>
    <w:p w14:paraId="056E27B0" w14:textId="77777777" w:rsidR="00DF32D2" w:rsidRPr="00821F5D" w:rsidRDefault="00DF32D2" w:rsidP="00DF32D2">
      <w:pPr>
        <w:jc w:val="both"/>
        <w:rPr>
          <w:rFonts w:eastAsia="Calibri"/>
          <w:sz w:val="24"/>
          <w:szCs w:val="24"/>
        </w:rPr>
      </w:pPr>
    </w:p>
    <w:p w14:paraId="6E4AA043" w14:textId="5D3D9DC8" w:rsidR="00554BD5" w:rsidRPr="00821F5D" w:rsidRDefault="00C36D13" w:rsidP="00403D63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ard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met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ology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 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ails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self</w:t>
      </w:r>
      <w:r w:rsidR="00013867" w:rsidRPr="00821F5D">
        <w:rPr>
          <w:rFonts w:eastAsia="Calibri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013867" w:rsidRPr="00821F5D">
        <w:rPr>
          <w:rFonts w:eastAsia="Calibri"/>
          <w:spacing w:val="2"/>
          <w:sz w:val="24"/>
          <w:szCs w:val="24"/>
        </w:rPr>
        <w:t xml:space="preserve">The student also can consult supervisor.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u</w:t>
      </w:r>
      <w:r w:rsidRPr="00821F5D">
        <w:rPr>
          <w:rFonts w:eastAsia="Calibri"/>
          <w:sz w:val="24"/>
          <w:szCs w:val="24"/>
        </w:rPr>
        <w:t>sed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same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1"/>
          <w:sz w:val="24"/>
          <w:szCs w:val="24"/>
        </w:rPr>
        <w:t>ct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m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/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9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avoided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013867" w:rsidRPr="00821F5D">
        <w:rPr>
          <w:rFonts w:eastAsia="Calibri"/>
          <w:spacing w:val="1"/>
          <w:sz w:val="24"/>
          <w:szCs w:val="24"/>
        </w:rPr>
        <w:t xml:space="preserve">as it means “plagiarism” or copyright issues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leva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 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="00013867" w:rsidRPr="00821F5D">
        <w:rPr>
          <w:rFonts w:eastAsia="Calibri"/>
          <w:sz w:val="24"/>
          <w:szCs w:val="24"/>
        </w:rPr>
        <w:t xml:space="preserve"> BITS</w:t>
      </w:r>
      <w:r w:rsidR="00FF7399">
        <w:rPr>
          <w:rFonts w:eastAsia="Calibri"/>
          <w:sz w:val="24"/>
          <w:szCs w:val="24"/>
        </w:rPr>
        <w:t xml:space="preserve"> Pilani</w:t>
      </w:r>
      <w:r w:rsidR="00013867" w:rsidRPr="00821F5D">
        <w:rPr>
          <w:rFonts w:eastAsia="Calibri"/>
          <w:sz w:val="24"/>
          <w:szCs w:val="24"/>
        </w:rPr>
        <w:t xml:space="preserve"> </w:t>
      </w:r>
      <w:r w:rsidR="00BC4D14" w:rsidRPr="00821F5D">
        <w:rPr>
          <w:rFonts w:eastAsia="Calibri"/>
          <w:sz w:val="24"/>
          <w:szCs w:val="24"/>
        </w:rPr>
        <w:t xml:space="preserve">is committed to check on such issues and </w:t>
      </w:r>
      <w:r w:rsidR="001B2DCC">
        <w:rPr>
          <w:rFonts w:eastAsia="Calibri"/>
          <w:sz w:val="24"/>
          <w:szCs w:val="24"/>
        </w:rPr>
        <w:t xml:space="preserve">subscribed to </w:t>
      </w:r>
      <w:r w:rsidR="00013867" w:rsidRPr="00821F5D">
        <w:rPr>
          <w:rFonts w:eastAsia="Calibri"/>
          <w:sz w:val="24"/>
          <w:szCs w:val="24"/>
        </w:rPr>
        <w:t xml:space="preserve">“Turnitin” software </w:t>
      </w:r>
      <w:r w:rsidR="001B2DCC">
        <w:rPr>
          <w:rFonts w:eastAsia="Calibri"/>
          <w:sz w:val="24"/>
          <w:szCs w:val="24"/>
        </w:rPr>
        <w:t xml:space="preserve">for </w:t>
      </w:r>
      <w:r w:rsidR="00013867" w:rsidRPr="00821F5D">
        <w:rPr>
          <w:rFonts w:eastAsia="Calibri"/>
          <w:sz w:val="24"/>
          <w:szCs w:val="24"/>
        </w:rPr>
        <w:t>check</w:t>
      </w:r>
      <w:r w:rsidR="001B2DCC">
        <w:rPr>
          <w:rFonts w:eastAsia="Calibri"/>
          <w:sz w:val="24"/>
          <w:szCs w:val="24"/>
        </w:rPr>
        <w:t>ing</w:t>
      </w:r>
      <w:r w:rsidR="00013867" w:rsidRPr="00821F5D">
        <w:rPr>
          <w:rFonts w:eastAsia="Calibri"/>
          <w:sz w:val="24"/>
          <w:szCs w:val="24"/>
        </w:rPr>
        <w:t xml:space="preserve"> the similarity index.</w:t>
      </w:r>
    </w:p>
    <w:p w14:paraId="22FCB7F6" w14:textId="77777777" w:rsidR="00013867" w:rsidRDefault="00013867" w:rsidP="00403D63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</w:p>
    <w:p w14:paraId="3FF31317" w14:textId="36352F5B" w:rsidR="00554BD5" w:rsidRPr="00064689" w:rsidRDefault="00C36D13" w:rsidP="00064689">
      <w:pPr>
        <w:pStyle w:val="ListParagraph"/>
        <w:numPr>
          <w:ilvl w:val="0"/>
          <w:numId w:val="5"/>
        </w:numPr>
        <w:spacing w:before="82"/>
        <w:ind w:right="-20"/>
        <w:jc w:val="both"/>
        <w:rPr>
          <w:rFonts w:eastAsia="Calibri"/>
          <w:sz w:val="24"/>
          <w:szCs w:val="24"/>
        </w:rPr>
      </w:pPr>
      <w:r w:rsidRPr="00064689">
        <w:rPr>
          <w:rFonts w:eastAsia="Calibri"/>
          <w:b/>
          <w:sz w:val="24"/>
          <w:szCs w:val="24"/>
        </w:rPr>
        <w:t>C</w:t>
      </w:r>
      <w:r w:rsidRPr="00064689">
        <w:rPr>
          <w:rFonts w:eastAsia="Calibri"/>
          <w:b/>
          <w:spacing w:val="1"/>
          <w:sz w:val="24"/>
          <w:szCs w:val="24"/>
        </w:rPr>
        <w:t>h</w:t>
      </w:r>
      <w:r w:rsidRPr="00064689">
        <w:rPr>
          <w:rFonts w:eastAsia="Calibri"/>
          <w:b/>
          <w:spacing w:val="-1"/>
          <w:sz w:val="24"/>
          <w:szCs w:val="24"/>
        </w:rPr>
        <w:t>am</w:t>
      </w:r>
      <w:r w:rsidRPr="00064689">
        <w:rPr>
          <w:rFonts w:eastAsia="Calibri"/>
          <w:b/>
          <w:spacing w:val="1"/>
          <w:sz w:val="24"/>
          <w:szCs w:val="24"/>
        </w:rPr>
        <w:t>b</w:t>
      </w:r>
      <w:r w:rsidRPr="00064689">
        <w:rPr>
          <w:rFonts w:eastAsia="Calibri"/>
          <w:b/>
          <w:spacing w:val="-1"/>
          <w:sz w:val="24"/>
          <w:szCs w:val="24"/>
        </w:rPr>
        <w:t>e</w:t>
      </w:r>
      <w:r w:rsidRPr="00064689">
        <w:rPr>
          <w:rFonts w:eastAsia="Calibri"/>
          <w:b/>
          <w:sz w:val="24"/>
          <w:szCs w:val="24"/>
        </w:rPr>
        <w:t>r</w:t>
      </w:r>
      <w:r w:rsidRPr="00064689">
        <w:rPr>
          <w:rFonts w:eastAsia="Calibri"/>
          <w:b/>
          <w:spacing w:val="-1"/>
          <w:sz w:val="24"/>
          <w:szCs w:val="24"/>
        </w:rPr>
        <w:t xml:space="preserve"> </w:t>
      </w:r>
      <w:r w:rsidR="00FF7399" w:rsidRPr="00064689">
        <w:rPr>
          <w:rFonts w:eastAsia="Calibri"/>
          <w:b/>
          <w:spacing w:val="-1"/>
          <w:sz w:val="24"/>
          <w:szCs w:val="24"/>
        </w:rPr>
        <w:t>C</w:t>
      </w:r>
      <w:r w:rsidRPr="00064689">
        <w:rPr>
          <w:rFonts w:eastAsia="Calibri"/>
          <w:b/>
          <w:spacing w:val="1"/>
          <w:sz w:val="24"/>
          <w:szCs w:val="24"/>
        </w:rPr>
        <w:t>on</w:t>
      </w:r>
      <w:r w:rsidRPr="00064689">
        <w:rPr>
          <w:rFonts w:eastAsia="Calibri"/>
          <w:b/>
          <w:spacing w:val="-2"/>
          <w:sz w:val="24"/>
          <w:szCs w:val="24"/>
        </w:rPr>
        <w:t>s</w:t>
      </w:r>
      <w:r w:rsidRPr="00064689">
        <w:rPr>
          <w:rFonts w:eastAsia="Calibri"/>
          <w:b/>
          <w:spacing w:val="1"/>
          <w:sz w:val="24"/>
          <w:szCs w:val="24"/>
        </w:rPr>
        <w:t>ul</w:t>
      </w:r>
      <w:r w:rsidRPr="00064689">
        <w:rPr>
          <w:rFonts w:eastAsia="Calibri"/>
          <w:b/>
          <w:sz w:val="24"/>
          <w:szCs w:val="24"/>
        </w:rPr>
        <w:t>ta</w:t>
      </w:r>
      <w:r w:rsidRPr="00064689">
        <w:rPr>
          <w:rFonts w:eastAsia="Calibri"/>
          <w:b/>
          <w:spacing w:val="-2"/>
          <w:sz w:val="24"/>
          <w:szCs w:val="24"/>
        </w:rPr>
        <w:t>t</w:t>
      </w:r>
      <w:r w:rsidRPr="00064689">
        <w:rPr>
          <w:rFonts w:eastAsia="Calibri"/>
          <w:b/>
          <w:spacing w:val="1"/>
          <w:sz w:val="24"/>
          <w:szCs w:val="24"/>
        </w:rPr>
        <w:t>i</w:t>
      </w:r>
      <w:r w:rsidRPr="00064689">
        <w:rPr>
          <w:rFonts w:eastAsia="Calibri"/>
          <w:b/>
          <w:sz w:val="24"/>
          <w:szCs w:val="24"/>
        </w:rPr>
        <w:t>on Ho</w:t>
      </w:r>
      <w:r w:rsidRPr="00064689">
        <w:rPr>
          <w:rFonts w:eastAsia="Calibri"/>
          <w:b/>
          <w:spacing w:val="1"/>
          <w:sz w:val="24"/>
          <w:szCs w:val="24"/>
        </w:rPr>
        <w:t>ur</w:t>
      </w:r>
      <w:r w:rsidRPr="00064689">
        <w:rPr>
          <w:rFonts w:eastAsia="Calibri"/>
          <w:b/>
          <w:sz w:val="24"/>
          <w:szCs w:val="24"/>
        </w:rPr>
        <w:t>s</w:t>
      </w:r>
    </w:p>
    <w:p w14:paraId="6B3030CB" w14:textId="77777777" w:rsidR="00554BD5" w:rsidRPr="00821F5D" w:rsidRDefault="00554BD5" w:rsidP="00403D63">
      <w:pPr>
        <w:spacing w:line="100" w:lineRule="exact"/>
        <w:ind w:left="360" w:right="-20"/>
        <w:rPr>
          <w:sz w:val="10"/>
          <w:szCs w:val="10"/>
        </w:rPr>
      </w:pPr>
    </w:p>
    <w:p w14:paraId="32CCDAFA" w14:textId="644154AE" w:rsidR="00554BD5" w:rsidRPr="00821F5D" w:rsidRDefault="00C36D13" w:rsidP="00403D63">
      <w:pPr>
        <w:spacing w:line="280" w:lineRule="exact"/>
        <w:ind w:left="360" w:right="-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4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ix</w:t>
      </w:r>
      <w:r w:rsidRPr="00821F5D">
        <w:rPr>
          <w:rFonts w:eastAsia="Calibri"/>
          <w:spacing w:val="3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p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or.</w:t>
      </w:r>
      <w:r w:rsidRPr="00821F5D">
        <w:rPr>
          <w:rFonts w:eastAsia="Calibri"/>
          <w:spacing w:val="4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et</w:t>
      </w:r>
      <w:r w:rsidRPr="00821F5D">
        <w:rPr>
          <w:rFonts w:eastAsia="Calibri"/>
          <w:spacing w:val="4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="00B34133">
        <w:rPr>
          <w:rFonts w:eastAsia="Calibri"/>
          <w:sz w:val="24"/>
          <w:szCs w:val="24"/>
        </w:rPr>
        <w:t xml:space="preserve">Instructor-in-Charge (Associate Dean, </w:t>
      </w:r>
      <w:r w:rsidR="002E3F40" w:rsidRPr="00821F5D">
        <w:rPr>
          <w:rFonts w:eastAsia="Calibri"/>
          <w:sz w:val="24"/>
          <w:szCs w:val="24"/>
        </w:rPr>
        <w:t>AUGSD</w:t>
      </w:r>
      <w:r w:rsidR="00B34133">
        <w:rPr>
          <w:rFonts w:eastAsia="Calibri"/>
          <w:sz w:val="24"/>
          <w:szCs w:val="24"/>
        </w:rPr>
        <w:t>)</w:t>
      </w:r>
      <w:r w:rsidRPr="00821F5D">
        <w:rPr>
          <w:rFonts w:eastAsia="Calibri"/>
          <w:spacing w:val="-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.</w:t>
      </w:r>
    </w:p>
    <w:p w14:paraId="542A277E" w14:textId="77777777" w:rsidR="00013867" w:rsidRPr="00821F5D" w:rsidRDefault="00013867" w:rsidP="00403D63">
      <w:pPr>
        <w:spacing w:line="280" w:lineRule="exact"/>
        <w:ind w:left="360" w:right="-20"/>
        <w:rPr>
          <w:rFonts w:eastAsia="Calibri"/>
          <w:sz w:val="24"/>
          <w:szCs w:val="24"/>
        </w:rPr>
      </w:pPr>
    </w:p>
    <w:p w14:paraId="77F96CC7" w14:textId="3AAF8F23" w:rsidR="00554BD5" w:rsidRPr="00064689" w:rsidRDefault="00C36D13" w:rsidP="00064689">
      <w:pPr>
        <w:pStyle w:val="ListParagraph"/>
        <w:numPr>
          <w:ilvl w:val="0"/>
          <w:numId w:val="5"/>
        </w:numPr>
        <w:spacing w:before="48"/>
        <w:ind w:right="-20"/>
        <w:jc w:val="both"/>
        <w:rPr>
          <w:rFonts w:eastAsia="Calibri"/>
          <w:b/>
          <w:sz w:val="24"/>
          <w:szCs w:val="24"/>
        </w:rPr>
      </w:pPr>
      <w:r w:rsidRPr="00064689">
        <w:rPr>
          <w:rFonts w:eastAsia="Calibri"/>
          <w:b/>
          <w:sz w:val="24"/>
          <w:szCs w:val="24"/>
        </w:rPr>
        <w:t>C</w:t>
      </w:r>
      <w:r w:rsidRPr="00064689">
        <w:rPr>
          <w:rFonts w:eastAsia="Calibri"/>
          <w:b/>
          <w:spacing w:val="-2"/>
          <w:sz w:val="24"/>
          <w:szCs w:val="24"/>
        </w:rPr>
        <w:t>o</w:t>
      </w:r>
      <w:r w:rsidRPr="00064689">
        <w:rPr>
          <w:rFonts w:eastAsia="Calibri"/>
          <w:b/>
          <w:spacing w:val="1"/>
          <w:sz w:val="24"/>
          <w:szCs w:val="24"/>
        </w:rPr>
        <w:t>ur</w:t>
      </w:r>
      <w:r w:rsidRPr="00064689">
        <w:rPr>
          <w:rFonts w:eastAsia="Calibri"/>
          <w:b/>
          <w:sz w:val="24"/>
          <w:szCs w:val="24"/>
        </w:rPr>
        <w:t xml:space="preserve">se </w:t>
      </w:r>
      <w:r w:rsidRPr="00064689">
        <w:rPr>
          <w:rFonts w:eastAsia="Calibri"/>
          <w:b/>
          <w:spacing w:val="-2"/>
          <w:sz w:val="24"/>
          <w:szCs w:val="24"/>
        </w:rPr>
        <w:t>N</w:t>
      </w:r>
      <w:r w:rsidRPr="00064689">
        <w:rPr>
          <w:rFonts w:eastAsia="Calibri"/>
          <w:b/>
          <w:sz w:val="24"/>
          <w:szCs w:val="24"/>
        </w:rPr>
        <w:t>o</w:t>
      </w:r>
      <w:r w:rsidRPr="00064689">
        <w:rPr>
          <w:rFonts w:eastAsia="Calibri"/>
          <w:b/>
          <w:spacing w:val="1"/>
          <w:sz w:val="24"/>
          <w:szCs w:val="24"/>
        </w:rPr>
        <w:t>t</w:t>
      </w:r>
      <w:r w:rsidRPr="00064689">
        <w:rPr>
          <w:rFonts w:eastAsia="Calibri"/>
          <w:b/>
          <w:spacing w:val="-1"/>
          <w:sz w:val="24"/>
          <w:szCs w:val="24"/>
        </w:rPr>
        <w:t>i</w:t>
      </w:r>
      <w:r w:rsidRPr="00064689">
        <w:rPr>
          <w:rFonts w:eastAsia="Calibri"/>
          <w:b/>
          <w:sz w:val="24"/>
          <w:szCs w:val="24"/>
        </w:rPr>
        <w:t>ces</w:t>
      </w:r>
    </w:p>
    <w:p w14:paraId="729AE0D0" w14:textId="77777777" w:rsidR="00064689" w:rsidRPr="00064689" w:rsidRDefault="00064689" w:rsidP="00064689">
      <w:pPr>
        <w:pStyle w:val="ListParagraph"/>
        <w:spacing w:before="48"/>
        <w:ind w:right="-20"/>
        <w:jc w:val="both"/>
        <w:rPr>
          <w:rFonts w:eastAsia="Calibri"/>
          <w:sz w:val="24"/>
          <w:szCs w:val="24"/>
        </w:rPr>
      </w:pPr>
    </w:p>
    <w:p w14:paraId="36CF04D5" w14:textId="4E0080ED" w:rsidR="00554BD5" w:rsidRPr="00821F5D" w:rsidRDefault="00C36D13" w:rsidP="00403D63">
      <w:pPr>
        <w:spacing w:before="7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issu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aced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ment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oar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</w:p>
    <w:p w14:paraId="7039DF6B" w14:textId="77777777" w:rsidR="00013867" w:rsidRPr="00821F5D" w:rsidRDefault="00013867" w:rsidP="00403D63">
      <w:pPr>
        <w:spacing w:before="7"/>
        <w:ind w:left="360" w:right="-20"/>
        <w:jc w:val="both"/>
        <w:rPr>
          <w:rFonts w:eastAsia="Calibri"/>
          <w:sz w:val="24"/>
          <w:szCs w:val="24"/>
        </w:rPr>
      </w:pPr>
    </w:p>
    <w:p w14:paraId="3EF920A4" w14:textId="77777777" w:rsidR="00554BD5" w:rsidRPr="00821F5D" w:rsidRDefault="00554BD5" w:rsidP="00403D63">
      <w:pPr>
        <w:spacing w:before="5" w:line="100" w:lineRule="exact"/>
        <w:ind w:left="360" w:right="-20"/>
        <w:rPr>
          <w:sz w:val="10"/>
          <w:szCs w:val="10"/>
        </w:rPr>
      </w:pPr>
    </w:p>
    <w:p w14:paraId="7666156E" w14:textId="5F6A3964" w:rsidR="00554BD5" w:rsidRPr="00821F5D" w:rsidRDefault="00013867" w:rsidP="00013867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10. </w:t>
      </w:r>
      <w:r w:rsidR="00C36D13" w:rsidRPr="00821F5D">
        <w:rPr>
          <w:rFonts w:eastAsia="Calibri"/>
          <w:b/>
          <w:sz w:val="24"/>
          <w:szCs w:val="24"/>
        </w:rPr>
        <w:t>C</w:t>
      </w:r>
      <w:r w:rsidR="00C36D13" w:rsidRPr="00821F5D">
        <w:rPr>
          <w:rFonts w:eastAsia="Calibri"/>
          <w:b/>
          <w:spacing w:val="1"/>
          <w:sz w:val="24"/>
          <w:szCs w:val="24"/>
        </w:rPr>
        <w:t>h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>ck</w:t>
      </w:r>
      <w:r w:rsidR="00C36D13"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1"/>
          <w:sz w:val="24"/>
          <w:szCs w:val="24"/>
        </w:rPr>
        <w:t>L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st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 xml:space="preserve">of 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te</w:t>
      </w:r>
      <w:r w:rsidR="00C36D13" w:rsidRPr="00821F5D">
        <w:rPr>
          <w:rFonts w:eastAsia="Calibri"/>
          <w:b/>
          <w:spacing w:val="-1"/>
          <w:sz w:val="24"/>
          <w:szCs w:val="24"/>
        </w:rPr>
        <w:t>m</w:t>
      </w:r>
      <w:r w:rsidR="00C36D13" w:rsidRPr="00821F5D">
        <w:rPr>
          <w:rFonts w:eastAsia="Calibri"/>
          <w:b/>
          <w:sz w:val="24"/>
          <w:szCs w:val="24"/>
        </w:rPr>
        <w:t>s</w:t>
      </w:r>
      <w:r w:rsidR="00C36D13"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2"/>
          <w:sz w:val="24"/>
          <w:szCs w:val="24"/>
        </w:rPr>
        <w:t>f</w:t>
      </w:r>
      <w:r w:rsidR="00C36D13" w:rsidRPr="00821F5D">
        <w:rPr>
          <w:rFonts w:eastAsia="Calibri"/>
          <w:b/>
          <w:sz w:val="24"/>
          <w:szCs w:val="24"/>
        </w:rPr>
        <w:t>or F</w:t>
      </w:r>
      <w:r w:rsidR="00C36D13" w:rsidRPr="00821F5D">
        <w:rPr>
          <w:rFonts w:eastAsia="Calibri"/>
          <w:b/>
          <w:spacing w:val="-1"/>
          <w:sz w:val="24"/>
          <w:szCs w:val="24"/>
        </w:rPr>
        <w:t>i</w:t>
      </w:r>
      <w:r w:rsidR="00C36D13" w:rsidRPr="00821F5D">
        <w:rPr>
          <w:rFonts w:eastAsia="Calibri"/>
          <w:b/>
          <w:spacing w:val="1"/>
          <w:sz w:val="24"/>
          <w:szCs w:val="24"/>
        </w:rPr>
        <w:t>n</w:t>
      </w:r>
      <w:r w:rsidR="00C36D13" w:rsidRPr="00821F5D">
        <w:rPr>
          <w:rFonts w:eastAsia="Calibri"/>
          <w:b/>
          <w:spacing w:val="-1"/>
          <w:sz w:val="24"/>
          <w:szCs w:val="24"/>
        </w:rPr>
        <w:t>a</w:t>
      </w:r>
      <w:r w:rsidR="00C36D13" w:rsidRPr="00821F5D">
        <w:rPr>
          <w:rFonts w:eastAsia="Calibri"/>
          <w:b/>
          <w:sz w:val="24"/>
          <w:szCs w:val="24"/>
        </w:rPr>
        <w:t>l</w:t>
      </w:r>
      <w:r w:rsidR="00C36D13"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1"/>
          <w:sz w:val="24"/>
          <w:szCs w:val="24"/>
        </w:rPr>
        <w:t>Re</w:t>
      </w:r>
      <w:r w:rsidR="00C36D13" w:rsidRPr="00821F5D">
        <w:rPr>
          <w:rFonts w:eastAsia="Calibri"/>
          <w:b/>
          <w:spacing w:val="1"/>
          <w:sz w:val="24"/>
          <w:szCs w:val="24"/>
        </w:rPr>
        <w:t>p</w:t>
      </w:r>
      <w:r w:rsidR="00C36D13" w:rsidRPr="00821F5D">
        <w:rPr>
          <w:rFonts w:eastAsia="Calibri"/>
          <w:b/>
          <w:sz w:val="24"/>
          <w:szCs w:val="24"/>
        </w:rPr>
        <w:t>o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z w:val="24"/>
          <w:szCs w:val="24"/>
        </w:rPr>
        <w:t>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>of F</w:t>
      </w:r>
      <w:r w:rsidR="00C36D13" w:rsidRPr="00821F5D">
        <w:rPr>
          <w:rFonts w:eastAsia="Calibri"/>
          <w:b/>
          <w:spacing w:val="-1"/>
          <w:sz w:val="24"/>
          <w:szCs w:val="24"/>
        </w:rPr>
        <w:t>i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z w:val="24"/>
          <w:szCs w:val="24"/>
        </w:rPr>
        <w:t>st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>D</w:t>
      </w:r>
      <w:r w:rsidR="00C36D13" w:rsidRPr="00821F5D">
        <w:rPr>
          <w:rFonts w:eastAsia="Calibri"/>
          <w:b/>
          <w:spacing w:val="-1"/>
          <w:sz w:val="24"/>
          <w:szCs w:val="24"/>
        </w:rPr>
        <w:t>eg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 xml:space="preserve">e </w:t>
      </w:r>
      <w:r w:rsidR="00C36D13" w:rsidRPr="00821F5D">
        <w:rPr>
          <w:rFonts w:eastAsia="Calibri"/>
          <w:b/>
          <w:spacing w:val="1"/>
          <w:sz w:val="24"/>
          <w:szCs w:val="24"/>
        </w:rPr>
        <w:t>Th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>s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s</w:t>
      </w:r>
    </w:p>
    <w:p w14:paraId="1E22804A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’s ‘Cove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age’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orma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2AF522DB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Is ‘S</w:t>
      </w:r>
      <w:r w:rsidRPr="00821F5D">
        <w:rPr>
          <w:rFonts w:eastAsia="Calibri"/>
          <w:spacing w:val="1"/>
          <w:position w:val="1"/>
          <w:sz w:val="24"/>
          <w:szCs w:val="24"/>
        </w:rPr>
        <w:t>up</w:t>
      </w:r>
      <w:r w:rsidRPr="00821F5D">
        <w:rPr>
          <w:rFonts w:eastAsia="Calibri"/>
          <w:position w:val="1"/>
          <w:sz w:val="24"/>
          <w:szCs w:val="24"/>
        </w:rPr>
        <w:t>ervis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r’s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Cer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e’</w:t>
      </w:r>
      <w:r w:rsidRPr="00821F5D">
        <w:rPr>
          <w:rFonts w:eastAsia="Calibri"/>
          <w:spacing w:val="3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in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rm</w:t>
      </w:r>
      <w:r w:rsidRPr="00821F5D">
        <w:rPr>
          <w:rFonts w:eastAsia="Calibri"/>
          <w:spacing w:val="1"/>
          <w:position w:val="1"/>
          <w:sz w:val="24"/>
          <w:szCs w:val="24"/>
        </w:rPr>
        <w:t>at</w:t>
      </w:r>
      <w:r w:rsidRPr="00821F5D">
        <w:rPr>
          <w:rFonts w:eastAsia="Calibri"/>
          <w:position w:val="1"/>
          <w:sz w:val="24"/>
          <w:szCs w:val="24"/>
        </w:rPr>
        <w:t>? Has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it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b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sig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?</w:t>
      </w:r>
    </w:p>
    <w:p w14:paraId="61BD6834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Is ‘A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’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 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272E1C5A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oes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‘Co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s’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ers?</w:t>
      </w:r>
    </w:p>
    <w:p w14:paraId="59483D5F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oes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 xml:space="preserve">rt 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ain a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mma</w:t>
      </w:r>
      <w:r w:rsidRPr="00821F5D">
        <w:rPr>
          <w:rFonts w:eastAsia="Calibri"/>
          <w:spacing w:val="1"/>
          <w:position w:val="1"/>
          <w:sz w:val="24"/>
          <w:szCs w:val="24"/>
        </w:rPr>
        <w:t>r</w:t>
      </w:r>
      <w:r w:rsidRPr="00821F5D">
        <w:rPr>
          <w:rFonts w:eastAsia="Calibri"/>
          <w:position w:val="1"/>
          <w:sz w:val="24"/>
          <w:szCs w:val="24"/>
        </w:rPr>
        <w:t>y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of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er</w:t>
      </w:r>
      <w:r w:rsidRPr="00821F5D">
        <w:rPr>
          <w:rFonts w:eastAsia="Calibri"/>
          <w:spacing w:val="-1"/>
          <w:position w:val="1"/>
          <w:sz w:val="24"/>
          <w:szCs w:val="24"/>
        </w:rPr>
        <w:t>at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rvey?</w:t>
      </w:r>
    </w:p>
    <w:p w14:paraId="586B7823" w14:textId="3AA2B2E2" w:rsidR="00013867" w:rsidRPr="00821F5D" w:rsidRDefault="00013867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 xml:space="preserve">a. </w:t>
      </w:r>
      <w:r w:rsidR="00C36D13" w:rsidRPr="00821F5D">
        <w:rPr>
          <w:rFonts w:eastAsia="Calibri"/>
          <w:spacing w:val="1"/>
          <w:sz w:val="24"/>
          <w:szCs w:val="24"/>
        </w:rPr>
        <w:t>A</w:t>
      </w:r>
      <w:r w:rsidR="00C36D13" w:rsidRPr="00821F5D">
        <w:rPr>
          <w:rFonts w:eastAsia="Calibri"/>
          <w:sz w:val="24"/>
          <w:szCs w:val="24"/>
        </w:rPr>
        <w:t>re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ages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pacing w:val="-2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erly?</w:t>
      </w:r>
    </w:p>
    <w:p w14:paraId="12B07F87" w14:textId="77777777" w:rsidR="00013867" w:rsidRPr="00821F5D" w:rsidRDefault="00013867" w:rsidP="00013867">
      <w:pPr>
        <w:tabs>
          <w:tab w:val="left" w:pos="940"/>
        </w:tabs>
        <w:ind w:left="1080" w:right="-14" w:hanging="7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  <w:t xml:space="preserve">      b.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f</w:t>
      </w:r>
      <w:r w:rsidR="00C36D13" w:rsidRPr="00821F5D">
        <w:rPr>
          <w:rFonts w:eastAsia="Calibri"/>
          <w:sz w:val="24"/>
          <w:szCs w:val="24"/>
        </w:rPr>
        <w:t>ig</w:t>
      </w:r>
      <w:r w:rsidR="00C36D13" w:rsidRPr="00821F5D">
        <w:rPr>
          <w:rFonts w:eastAsia="Calibri"/>
          <w:spacing w:val="-1"/>
          <w:sz w:val="24"/>
          <w:szCs w:val="24"/>
        </w:rPr>
        <w:t>u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s</w:t>
      </w:r>
      <w:r w:rsidR="00C36D13" w:rsidRPr="00821F5D">
        <w:rPr>
          <w:rFonts w:eastAsia="Calibri"/>
          <w:spacing w:val="-2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2"/>
          <w:sz w:val="24"/>
          <w:szCs w:val="24"/>
        </w:rPr>
        <w:t>r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2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 xml:space="preserve">rly? </w:t>
      </w:r>
    </w:p>
    <w:p w14:paraId="5B956FBD" w14:textId="5BD24852" w:rsidR="00554BD5" w:rsidRPr="00821F5D" w:rsidRDefault="00013867" w:rsidP="00013867">
      <w:pPr>
        <w:tabs>
          <w:tab w:val="left" w:pos="940"/>
        </w:tabs>
        <w:ind w:left="1080" w:right="-14" w:hanging="7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  <w:t xml:space="preserve">      c.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sz w:val="24"/>
          <w:szCs w:val="24"/>
        </w:rPr>
        <w:t>a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les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erly?</w:t>
      </w:r>
    </w:p>
    <w:p w14:paraId="0EEC95AE" w14:textId="2D2D6481" w:rsidR="00554BD5" w:rsidRPr="00821F5D" w:rsidRDefault="00013867" w:rsidP="00013867">
      <w:pPr>
        <w:ind w:left="1440" w:right="-14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 xml:space="preserve">     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spacing w:val="1"/>
          <w:position w:val="1"/>
          <w:sz w:val="24"/>
          <w:szCs w:val="24"/>
        </w:rPr>
        <w:t>.</w:t>
      </w:r>
      <w:r w:rsidR="00C36D13" w:rsidRPr="00821F5D">
        <w:rPr>
          <w:rFonts w:eastAsia="Calibri"/>
          <w:spacing w:val="-7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position w:val="1"/>
          <w:sz w:val="24"/>
          <w:szCs w:val="24"/>
        </w:rPr>
        <w:t>Are</w:t>
      </w:r>
      <w:r w:rsidR="00C36D13"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h</w:t>
      </w:r>
      <w:r w:rsidR="00C36D13" w:rsidRPr="00821F5D">
        <w:rPr>
          <w:rFonts w:eastAsia="Calibri"/>
          <w:position w:val="1"/>
          <w:sz w:val="24"/>
          <w:szCs w:val="24"/>
        </w:rPr>
        <w:t>e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f</w:t>
      </w:r>
      <w:r w:rsidR="00C36D13" w:rsidRPr="00821F5D">
        <w:rPr>
          <w:rFonts w:eastAsia="Calibri"/>
          <w:position w:val="1"/>
          <w:sz w:val="24"/>
          <w:szCs w:val="24"/>
        </w:rPr>
        <w:t>ig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u</w:t>
      </w:r>
      <w:r w:rsidR="00C36D13" w:rsidRPr="00821F5D">
        <w:rPr>
          <w:rFonts w:eastAsia="Calibri"/>
          <w:position w:val="1"/>
          <w:sz w:val="24"/>
          <w:szCs w:val="24"/>
        </w:rPr>
        <w:t>r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e</w:t>
      </w:r>
      <w:r w:rsidR="00C36D13" w:rsidRPr="00821F5D">
        <w:rPr>
          <w:rFonts w:eastAsia="Calibri"/>
          <w:position w:val="1"/>
          <w:sz w:val="24"/>
          <w:szCs w:val="24"/>
        </w:rPr>
        <w:t xml:space="preserve">s 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a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n</w:t>
      </w:r>
      <w:r w:rsidR="00C36D13" w:rsidRPr="00821F5D">
        <w:rPr>
          <w:rFonts w:eastAsia="Calibri"/>
          <w:position w:val="1"/>
          <w:sz w:val="24"/>
          <w:szCs w:val="24"/>
        </w:rPr>
        <w:t>d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a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b</w:t>
      </w:r>
      <w:r w:rsidR="00C36D13" w:rsidRPr="00821F5D">
        <w:rPr>
          <w:rFonts w:eastAsia="Calibri"/>
          <w:position w:val="1"/>
          <w:sz w:val="24"/>
          <w:szCs w:val="24"/>
        </w:rPr>
        <w:t>l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e</w:t>
      </w:r>
      <w:r w:rsidR="00C36D13" w:rsidRPr="00821F5D">
        <w:rPr>
          <w:rFonts w:eastAsia="Calibri"/>
          <w:position w:val="1"/>
          <w:sz w:val="24"/>
          <w:szCs w:val="24"/>
        </w:rPr>
        <w:t xml:space="preserve">s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position w:val="1"/>
          <w:sz w:val="24"/>
          <w:szCs w:val="24"/>
        </w:rPr>
        <w:t>i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l</w:t>
      </w:r>
      <w:r w:rsidR="00C36D13" w:rsidRPr="00821F5D">
        <w:rPr>
          <w:rFonts w:eastAsia="Calibri"/>
          <w:position w:val="1"/>
          <w:sz w:val="24"/>
          <w:szCs w:val="24"/>
        </w:rPr>
        <w:t xml:space="preserve">ed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p</w:t>
      </w:r>
      <w:r w:rsidR="00C36D13" w:rsidRPr="00821F5D">
        <w:rPr>
          <w:rFonts w:eastAsia="Calibri"/>
          <w:position w:val="1"/>
          <w:sz w:val="24"/>
          <w:szCs w:val="24"/>
        </w:rPr>
        <w:t>r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o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p</w:t>
      </w:r>
      <w:r w:rsidR="00C36D13" w:rsidRPr="00821F5D">
        <w:rPr>
          <w:rFonts w:eastAsia="Calibri"/>
          <w:position w:val="1"/>
          <w:sz w:val="24"/>
          <w:szCs w:val="24"/>
        </w:rPr>
        <w:t>erly?</w:t>
      </w:r>
    </w:p>
    <w:p w14:paraId="2536FCE5" w14:textId="54AB1EFC" w:rsidR="00554BD5" w:rsidRPr="00821F5D" w:rsidRDefault="00013867" w:rsidP="00013867">
      <w:pPr>
        <w:ind w:left="360" w:right="-14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                        </w:t>
      </w:r>
      <w:r w:rsidR="00C36D13"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a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>n</w:t>
      </w:r>
      <w:r w:rsidR="00C36D13" w:rsidRPr="00821F5D">
        <w:rPr>
          <w:rFonts w:eastAsia="Calibri"/>
          <w:spacing w:val="1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i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es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n</w:t>
      </w:r>
      <w:r w:rsidR="00C36D13" w:rsidRPr="00821F5D">
        <w:rPr>
          <w:rFonts w:eastAsia="Calibri"/>
          <w:spacing w:val="1"/>
          <w:sz w:val="24"/>
          <w:szCs w:val="24"/>
        </w:rPr>
        <w:t>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?</w:t>
      </w:r>
    </w:p>
    <w:p w14:paraId="49909803" w14:textId="7AD25314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oes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 xml:space="preserve">rt 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ain ‘Co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sio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’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of 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w</w:t>
      </w:r>
      <w:r w:rsidRPr="00821F5D">
        <w:rPr>
          <w:rFonts w:eastAsia="Calibri"/>
          <w:position w:val="1"/>
          <w:sz w:val="24"/>
          <w:szCs w:val="24"/>
        </w:rPr>
        <w:t>or</w:t>
      </w:r>
      <w:r w:rsidRPr="00821F5D">
        <w:rPr>
          <w:rFonts w:eastAsia="Calibri"/>
          <w:spacing w:val="-3"/>
          <w:position w:val="1"/>
          <w:sz w:val="24"/>
          <w:szCs w:val="24"/>
        </w:rPr>
        <w:t>k</w:t>
      </w:r>
      <w:r w:rsidRPr="00821F5D">
        <w:rPr>
          <w:rFonts w:eastAsia="Calibri"/>
          <w:position w:val="1"/>
          <w:sz w:val="24"/>
          <w:szCs w:val="24"/>
        </w:rPr>
        <w:t>?</w:t>
      </w:r>
    </w:p>
    <w:p w14:paraId="4B24751E" w14:textId="3493102C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ph</w:t>
      </w:r>
      <w:r w:rsidRPr="00821F5D">
        <w:rPr>
          <w:rFonts w:eastAsia="Calibri"/>
          <w:sz w:val="24"/>
          <w:szCs w:val="24"/>
        </w:rPr>
        <w:t>y giv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50ADEB6B" w14:textId="298D8953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ave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es’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3B2D5AD0" w14:textId="7D6DCF27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‘Re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ogra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y’ in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rd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3ACE6811" w14:textId="77777777" w:rsidR="00013867" w:rsidRPr="00821F5D" w:rsidRDefault="00013867" w:rsidP="00013867">
      <w:pPr>
        <w:ind w:left="1440" w:right="-14"/>
        <w:jc w:val="both"/>
        <w:rPr>
          <w:rFonts w:eastAsia="Calibri"/>
          <w:sz w:val="24"/>
          <w:szCs w:val="24"/>
        </w:rPr>
      </w:pPr>
    </w:p>
    <w:p w14:paraId="18CF1426" w14:textId="0577B9D6" w:rsidR="00554BD5" w:rsidRPr="00821F5D" w:rsidRDefault="00C36D13" w:rsidP="00934FDB">
      <w:pPr>
        <w:ind w:left="360" w:right="-14"/>
        <w:jc w:val="both"/>
        <w:rPr>
          <w:rFonts w:eastAsia="Calibri"/>
          <w:position w:val="1"/>
          <w:sz w:val="24"/>
          <w:szCs w:val="24"/>
        </w:rPr>
      </w:pP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042C0A">
        <w:rPr>
          <w:rFonts w:eastAsia="Calibri"/>
          <w:sz w:val="24"/>
          <w:szCs w:val="24"/>
        </w:rPr>
        <w:t xml:space="preserve"> FINAL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PORT. </w:t>
      </w:r>
      <w:r w:rsidRPr="00821F5D">
        <w:rPr>
          <w:rFonts w:eastAsia="Calibri"/>
          <w:spacing w:val="1"/>
          <w:sz w:val="24"/>
          <w:szCs w:val="24"/>
        </w:rPr>
        <w:t>Sup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rvisors</w:t>
      </w:r>
      <w:r w:rsidR="00934FD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are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also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q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es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 xml:space="preserve">ed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 xml:space="preserve">t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eir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(</w:t>
      </w:r>
      <w:r w:rsidRPr="00821F5D">
        <w:rPr>
          <w:rFonts w:eastAsia="Calibri"/>
          <w:position w:val="1"/>
          <w:sz w:val="24"/>
          <w:szCs w:val="24"/>
        </w:rPr>
        <w:t xml:space="preserve">s) 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ave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ar</w:t>
      </w:r>
      <w:r w:rsidRPr="00821F5D">
        <w:rPr>
          <w:rFonts w:eastAsia="Calibri"/>
          <w:spacing w:val="-1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d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042C0A">
        <w:rPr>
          <w:rFonts w:eastAsia="Calibri"/>
          <w:spacing w:val="-1"/>
          <w:position w:val="1"/>
          <w:sz w:val="24"/>
          <w:szCs w:val="24"/>
        </w:rPr>
        <w:t xml:space="preserve">FINAL </w:t>
      </w:r>
      <w:r w:rsidRPr="00821F5D">
        <w:rPr>
          <w:rFonts w:eastAsia="Calibri"/>
          <w:position w:val="1"/>
          <w:sz w:val="24"/>
          <w:szCs w:val="24"/>
        </w:rPr>
        <w:t>REPO</w:t>
      </w:r>
      <w:r w:rsidRPr="00821F5D">
        <w:rPr>
          <w:rFonts w:eastAsia="Calibri"/>
          <w:spacing w:val="-1"/>
          <w:position w:val="1"/>
          <w:sz w:val="24"/>
          <w:szCs w:val="24"/>
        </w:rPr>
        <w:t>R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erly.</w:t>
      </w:r>
    </w:p>
    <w:p w14:paraId="5B44A815" w14:textId="77777777" w:rsidR="00856597" w:rsidRPr="00821F5D" w:rsidRDefault="00856597" w:rsidP="00403D63">
      <w:pPr>
        <w:spacing w:line="260" w:lineRule="exact"/>
        <w:ind w:left="360" w:right="-20"/>
        <w:jc w:val="both"/>
        <w:rPr>
          <w:rFonts w:eastAsia="Calibri"/>
          <w:position w:val="1"/>
          <w:sz w:val="24"/>
          <w:szCs w:val="24"/>
        </w:rPr>
      </w:pPr>
    </w:p>
    <w:p w14:paraId="00090029" w14:textId="77777777" w:rsidR="00554BD5" w:rsidRPr="00855B02" w:rsidRDefault="00554BD5">
      <w:pPr>
        <w:spacing w:before="10" w:line="280" w:lineRule="exact"/>
        <w:rPr>
          <w:sz w:val="28"/>
          <w:szCs w:val="28"/>
        </w:rPr>
      </w:pPr>
    </w:p>
    <w:p w14:paraId="7457C6D6" w14:textId="77777777" w:rsidR="006815F3" w:rsidRDefault="006815F3">
      <w:pPr>
        <w:spacing w:before="10" w:line="280" w:lineRule="exact"/>
        <w:rPr>
          <w:sz w:val="28"/>
          <w:szCs w:val="28"/>
        </w:rPr>
      </w:pPr>
    </w:p>
    <w:p w14:paraId="0FE628FA" w14:textId="77777777" w:rsidR="009A72E1" w:rsidRPr="00821F5D" w:rsidRDefault="009A72E1">
      <w:pPr>
        <w:spacing w:before="10" w:line="280" w:lineRule="exact"/>
        <w:rPr>
          <w:sz w:val="28"/>
          <w:szCs w:val="28"/>
        </w:rPr>
      </w:pPr>
    </w:p>
    <w:p w14:paraId="070FD5D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58B463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4B116CCB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7687862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48328146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5496450D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23E3EFC5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7A722F8E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997565F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DD930B0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0DB0DAD" w14:textId="77777777" w:rsidR="00554BD5" w:rsidRPr="00821F5D" w:rsidRDefault="00554BD5">
      <w:pPr>
        <w:sectPr w:rsidR="00554BD5" w:rsidRPr="00821F5D">
          <w:pgSz w:w="12240" w:h="15840"/>
          <w:pgMar w:top="1060" w:right="1320" w:bottom="280" w:left="1220" w:header="0" w:footer="757" w:gutter="0"/>
          <w:cols w:space="720"/>
        </w:sectPr>
      </w:pPr>
    </w:p>
    <w:p w14:paraId="6EA864A3" w14:textId="77777777" w:rsidR="00554BD5" w:rsidRPr="00B54E7B" w:rsidRDefault="00C36D13" w:rsidP="00B54E7B">
      <w:pPr>
        <w:spacing w:before="54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lastRenderedPageBreak/>
        <w:t>F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pacing w:val="-1"/>
          <w:sz w:val="24"/>
          <w:szCs w:val="24"/>
        </w:rPr>
        <w:t>ma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of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C</w:t>
      </w:r>
      <w:r w:rsidRPr="00B54E7B">
        <w:rPr>
          <w:rFonts w:eastAsia="Calibri"/>
          <w:b/>
          <w:spacing w:val="1"/>
          <w:sz w:val="24"/>
          <w:szCs w:val="24"/>
        </w:rPr>
        <w:t>o</w:t>
      </w:r>
      <w:r w:rsidRPr="00B54E7B">
        <w:rPr>
          <w:rFonts w:eastAsia="Calibri"/>
          <w:b/>
          <w:sz w:val="24"/>
          <w:szCs w:val="24"/>
        </w:rPr>
        <w:t>v</w:t>
      </w:r>
      <w:r w:rsidRPr="00B54E7B">
        <w:rPr>
          <w:rFonts w:eastAsia="Calibri"/>
          <w:b/>
          <w:spacing w:val="-2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/</w:t>
      </w:r>
      <w:r w:rsidRPr="00B54E7B">
        <w:rPr>
          <w:rFonts w:eastAsia="Calibri"/>
          <w:b/>
          <w:spacing w:val="-1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tle</w:t>
      </w:r>
      <w:r w:rsidRPr="00B54E7B">
        <w:rPr>
          <w:rFonts w:eastAsia="Calibri"/>
          <w:b/>
          <w:spacing w:val="-1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p</w:t>
      </w:r>
      <w:r w:rsidRPr="00B54E7B">
        <w:rPr>
          <w:rFonts w:eastAsia="Calibri"/>
          <w:b/>
          <w:spacing w:val="-1"/>
          <w:sz w:val="24"/>
          <w:szCs w:val="24"/>
        </w:rPr>
        <w:t>ag</w:t>
      </w:r>
      <w:r w:rsidRPr="00B54E7B">
        <w:rPr>
          <w:rFonts w:eastAsia="Calibri"/>
          <w:b/>
          <w:sz w:val="24"/>
          <w:szCs w:val="24"/>
        </w:rPr>
        <w:t>e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Th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</w:t>
      </w:r>
    </w:p>
    <w:p w14:paraId="4D29A34C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516A7725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pacing w:val="-2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l</w:t>
      </w:r>
      <w:r w:rsidRPr="00B54E7B">
        <w:rPr>
          <w:rFonts w:eastAsia="Calibri"/>
          <w:b/>
          <w:sz w:val="24"/>
          <w:szCs w:val="24"/>
        </w:rPr>
        <w:t>e of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Th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s)</w:t>
      </w:r>
    </w:p>
    <w:p w14:paraId="7C69ACCA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7D16C63A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esis</w:t>
      </w:r>
    </w:p>
    <w:p w14:paraId="6DBFA138" w14:textId="77777777" w:rsidR="00554BD5" w:rsidRPr="00B54E7B" w:rsidRDefault="00C36D13" w:rsidP="00B54E7B">
      <w:pPr>
        <w:spacing w:line="280" w:lineRule="exact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position w:val="1"/>
          <w:sz w:val="24"/>
          <w:szCs w:val="24"/>
        </w:rPr>
        <w:t>S</w:t>
      </w:r>
      <w:r w:rsidRPr="00B54E7B">
        <w:rPr>
          <w:rFonts w:eastAsia="Calibri"/>
          <w:spacing w:val="1"/>
          <w:position w:val="1"/>
          <w:sz w:val="24"/>
          <w:szCs w:val="24"/>
        </w:rPr>
        <w:t>ub</w:t>
      </w:r>
      <w:r w:rsidRPr="00B54E7B">
        <w:rPr>
          <w:rFonts w:eastAsia="Calibri"/>
          <w:position w:val="1"/>
          <w:sz w:val="24"/>
          <w:szCs w:val="24"/>
        </w:rPr>
        <w:t>m</w:t>
      </w:r>
      <w:r w:rsidRPr="00B54E7B">
        <w:rPr>
          <w:rFonts w:eastAsia="Calibri"/>
          <w:spacing w:val="-2"/>
          <w:position w:val="1"/>
          <w:sz w:val="24"/>
          <w:szCs w:val="24"/>
        </w:rPr>
        <w:t>i</w:t>
      </w:r>
      <w:r w:rsidRPr="00B54E7B">
        <w:rPr>
          <w:rFonts w:eastAsia="Calibri"/>
          <w:spacing w:val="1"/>
          <w:position w:val="1"/>
          <w:sz w:val="24"/>
          <w:szCs w:val="24"/>
        </w:rPr>
        <w:t>tt</w:t>
      </w:r>
      <w:r w:rsidRPr="00B54E7B">
        <w:rPr>
          <w:rFonts w:eastAsia="Calibri"/>
          <w:spacing w:val="-2"/>
          <w:position w:val="1"/>
          <w:sz w:val="24"/>
          <w:szCs w:val="24"/>
        </w:rPr>
        <w:t>e</w:t>
      </w:r>
      <w:r w:rsidRPr="00B54E7B">
        <w:rPr>
          <w:rFonts w:eastAsia="Calibri"/>
          <w:position w:val="1"/>
          <w:sz w:val="24"/>
          <w:szCs w:val="24"/>
        </w:rPr>
        <w:t>d</w:t>
      </w:r>
      <w:r w:rsidRPr="00B54E7B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position w:val="1"/>
          <w:sz w:val="24"/>
          <w:szCs w:val="24"/>
        </w:rPr>
        <w:t>i</w:t>
      </w:r>
      <w:r w:rsidRPr="00B54E7B">
        <w:rPr>
          <w:rFonts w:eastAsia="Calibri"/>
          <w:position w:val="1"/>
          <w:sz w:val="24"/>
          <w:szCs w:val="24"/>
        </w:rPr>
        <w:t>n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B54E7B">
        <w:rPr>
          <w:rFonts w:eastAsia="Calibri"/>
          <w:spacing w:val="1"/>
          <w:position w:val="1"/>
          <w:sz w:val="24"/>
          <w:szCs w:val="24"/>
        </w:rPr>
        <w:t>p</w:t>
      </w:r>
      <w:r w:rsidRPr="00B54E7B">
        <w:rPr>
          <w:rFonts w:eastAsia="Calibri"/>
          <w:position w:val="1"/>
          <w:sz w:val="24"/>
          <w:szCs w:val="24"/>
        </w:rPr>
        <w:t>ar</w:t>
      </w:r>
      <w:r w:rsidRPr="00B54E7B">
        <w:rPr>
          <w:rFonts w:eastAsia="Calibri"/>
          <w:spacing w:val="2"/>
          <w:position w:val="1"/>
          <w:sz w:val="24"/>
          <w:szCs w:val="24"/>
        </w:rPr>
        <w:t>t</w:t>
      </w:r>
      <w:r w:rsidRPr="00B54E7B">
        <w:rPr>
          <w:rFonts w:eastAsia="Calibri"/>
          <w:position w:val="1"/>
          <w:sz w:val="24"/>
          <w:szCs w:val="24"/>
        </w:rPr>
        <w:t>ial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f</w:t>
      </w:r>
      <w:r w:rsidRPr="00B54E7B">
        <w:rPr>
          <w:rFonts w:eastAsia="Calibri"/>
          <w:spacing w:val="1"/>
          <w:position w:val="1"/>
          <w:sz w:val="24"/>
          <w:szCs w:val="24"/>
        </w:rPr>
        <w:t>u</w:t>
      </w:r>
      <w:r w:rsidRPr="00B54E7B">
        <w:rPr>
          <w:rFonts w:eastAsia="Calibri"/>
          <w:position w:val="1"/>
          <w:sz w:val="24"/>
          <w:szCs w:val="24"/>
        </w:rPr>
        <w:t>l</w:t>
      </w:r>
      <w:r w:rsidRPr="00B54E7B">
        <w:rPr>
          <w:rFonts w:eastAsia="Calibri"/>
          <w:spacing w:val="1"/>
          <w:position w:val="1"/>
          <w:sz w:val="24"/>
          <w:szCs w:val="24"/>
        </w:rPr>
        <w:t>f</w:t>
      </w:r>
      <w:r w:rsidRPr="00B54E7B">
        <w:rPr>
          <w:rFonts w:eastAsia="Calibri"/>
          <w:position w:val="1"/>
          <w:sz w:val="24"/>
          <w:szCs w:val="24"/>
        </w:rPr>
        <w:t>i</w:t>
      </w:r>
      <w:r w:rsidRPr="00B54E7B">
        <w:rPr>
          <w:rFonts w:eastAsia="Calibri"/>
          <w:spacing w:val="-2"/>
          <w:position w:val="1"/>
          <w:sz w:val="24"/>
          <w:szCs w:val="24"/>
        </w:rPr>
        <w:t>l</w:t>
      </w:r>
      <w:r w:rsidRPr="00B54E7B">
        <w:rPr>
          <w:rFonts w:eastAsia="Calibri"/>
          <w:position w:val="1"/>
          <w:sz w:val="24"/>
          <w:szCs w:val="24"/>
        </w:rPr>
        <w:t>lm</w:t>
      </w:r>
      <w:r w:rsidRPr="00B54E7B">
        <w:rPr>
          <w:rFonts w:eastAsia="Calibri"/>
          <w:spacing w:val="1"/>
          <w:position w:val="1"/>
          <w:sz w:val="24"/>
          <w:szCs w:val="24"/>
        </w:rPr>
        <w:t>en</w:t>
      </w:r>
      <w:r w:rsidRPr="00B54E7B">
        <w:rPr>
          <w:rFonts w:eastAsia="Calibri"/>
          <w:position w:val="1"/>
          <w:sz w:val="24"/>
          <w:szCs w:val="24"/>
        </w:rPr>
        <w:t xml:space="preserve">t of </w:t>
      </w:r>
      <w:r w:rsidRPr="00B54E7B">
        <w:rPr>
          <w:rFonts w:eastAsia="Calibri"/>
          <w:spacing w:val="-1"/>
          <w:position w:val="1"/>
          <w:sz w:val="24"/>
          <w:szCs w:val="24"/>
        </w:rPr>
        <w:t>t</w:t>
      </w:r>
      <w:r w:rsidRPr="00B54E7B">
        <w:rPr>
          <w:rFonts w:eastAsia="Calibri"/>
          <w:spacing w:val="1"/>
          <w:position w:val="1"/>
          <w:sz w:val="24"/>
          <w:szCs w:val="24"/>
        </w:rPr>
        <w:t>h</w:t>
      </w:r>
      <w:r w:rsidRPr="00B54E7B">
        <w:rPr>
          <w:rFonts w:eastAsia="Calibri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B54E7B">
        <w:rPr>
          <w:rFonts w:eastAsia="Calibri"/>
          <w:position w:val="1"/>
          <w:sz w:val="24"/>
          <w:szCs w:val="24"/>
        </w:rPr>
        <w:t>r</w:t>
      </w:r>
      <w:r w:rsidRPr="00B54E7B">
        <w:rPr>
          <w:rFonts w:eastAsia="Calibri"/>
          <w:spacing w:val="1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>q</w:t>
      </w:r>
      <w:r w:rsidRPr="00B54E7B">
        <w:rPr>
          <w:rFonts w:eastAsia="Calibri"/>
          <w:spacing w:val="1"/>
          <w:position w:val="1"/>
          <w:sz w:val="24"/>
          <w:szCs w:val="24"/>
        </w:rPr>
        <w:t>u</w:t>
      </w:r>
      <w:r w:rsidRPr="00B54E7B">
        <w:rPr>
          <w:rFonts w:eastAsia="Calibri"/>
          <w:position w:val="1"/>
          <w:sz w:val="24"/>
          <w:szCs w:val="24"/>
        </w:rPr>
        <w:t>ire</w:t>
      </w:r>
      <w:r w:rsidRPr="00B54E7B">
        <w:rPr>
          <w:rFonts w:eastAsia="Calibri"/>
          <w:spacing w:val="-1"/>
          <w:position w:val="1"/>
          <w:sz w:val="24"/>
          <w:szCs w:val="24"/>
        </w:rPr>
        <w:t>m</w:t>
      </w:r>
      <w:r w:rsidRPr="00B54E7B">
        <w:rPr>
          <w:rFonts w:eastAsia="Calibri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>n</w:t>
      </w:r>
      <w:r w:rsidRPr="00B54E7B">
        <w:rPr>
          <w:rFonts w:eastAsia="Calibri"/>
          <w:spacing w:val="1"/>
          <w:position w:val="1"/>
          <w:sz w:val="24"/>
          <w:szCs w:val="24"/>
        </w:rPr>
        <w:t>t</w:t>
      </w:r>
      <w:r w:rsidRPr="00B54E7B">
        <w:rPr>
          <w:rFonts w:eastAsia="Calibri"/>
          <w:position w:val="1"/>
          <w:sz w:val="24"/>
          <w:szCs w:val="24"/>
        </w:rPr>
        <w:t xml:space="preserve">s </w:t>
      </w:r>
      <w:r w:rsidRPr="00B54E7B">
        <w:rPr>
          <w:rFonts w:eastAsia="Calibri"/>
          <w:spacing w:val="-2"/>
          <w:position w:val="1"/>
          <w:sz w:val="24"/>
          <w:szCs w:val="24"/>
        </w:rPr>
        <w:t>o</w:t>
      </w:r>
      <w:r w:rsidRPr="00B54E7B">
        <w:rPr>
          <w:rFonts w:eastAsia="Calibri"/>
          <w:position w:val="1"/>
          <w:sz w:val="24"/>
          <w:szCs w:val="24"/>
        </w:rPr>
        <w:t>f</w:t>
      </w:r>
    </w:p>
    <w:p w14:paraId="6B98CED0" w14:textId="77777777" w:rsidR="00554BD5" w:rsidRPr="00B54E7B" w:rsidRDefault="00C36D13" w:rsidP="00B54E7B">
      <w:pPr>
        <w:spacing w:before="2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pacing w:val="-1"/>
          <w:sz w:val="24"/>
          <w:szCs w:val="24"/>
        </w:rPr>
        <w:t>B</w:t>
      </w:r>
      <w:r w:rsidRPr="00B54E7B">
        <w:rPr>
          <w:rFonts w:eastAsia="Calibri"/>
          <w:sz w:val="24"/>
          <w:szCs w:val="24"/>
        </w:rPr>
        <w:t>ITS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="00CB640C" w:rsidRPr="00B54E7B">
        <w:rPr>
          <w:rFonts w:eastAsia="Calibri"/>
          <w:sz w:val="24"/>
          <w:szCs w:val="24"/>
        </w:rPr>
        <w:t>F</w:t>
      </w:r>
      <w:r w:rsidRPr="00B54E7B">
        <w:rPr>
          <w:rFonts w:eastAsia="Calibri"/>
          <w:sz w:val="24"/>
          <w:szCs w:val="24"/>
        </w:rPr>
        <w:t>4</w:t>
      </w:r>
      <w:r w:rsidRPr="00B54E7B">
        <w:rPr>
          <w:rFonts w:eastAsia="Calibri"/>
          <w:spacing w:val="1"/>
          <w:sz w:val="24"/>
          <w:szCs w:val="24"/>
        </w:rPr>
        <w:t>2</w:t>
      </w:r>
      <w:r w:rsidRPr="00B54E7B">
        <w:rPr>
          <w:rFonts w:eastAsia="Calibri"/>
          <w:sz w:val="24"/>
          <w:szCs w:val="24"/>
        </w:rPr>
        <w:t>1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/</w:t>
      </w:r>
      <w:r w:rsidRPr="00B54E7B">
        <w:rPr>
          <w:rFonts w:eastAsia="Calibri"/>
          <w:sz w:val="24"/>
          <w:szCs w:val="24"/>
        </w:rPr>
        <w:t>4</w:t>
      </w:r>
      <w:r w:rsidRPr="00B54E7B">
        <w:rPr>
          <w:rFonts w:eastAsia="Calibri"/>
          <w:spacing w:val="1"/>
          <w:sz w:val="24"/>
          <w:szCs w:val="24"/>
        </w:rPr>
        <w:t>2</w:t>
      </w:r>
      <w:r w:rsidRPr="00B54E7B">
        <w:rPr>
          <w:rFonts w:eastAsia="Calibri"/>
          <w:spacing w:val="-2"/>
          <w:sz w:val="24"/>
          <w:szCs w:val="24"/>
        </w:rPr>
        <w:t>2</w:t>
      </w:r>
      <w:r w:rsidRPr="00B54E7B">
        <w:rPr>
          <w:rFonts w:eastAsia="Calibri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esis</w:t>
      </w:r>
    </w:p>
    <w:p w14:paraId="6042E9F0" w14:textId="77777777" w:rsidR="00554BD5" w:rsidRPr="00B54E7B" w:rsidRDefault="00554BD5" w:rsidP="00B54E7B">
      <w:pPr>
        <w:spacing w:before="15" w:line="280" w:lineRule="exact"/>
        <w:ind w:right="-59"/>
        <w:rPr>
          <w:sz w:val="28"/>
          <w:szCs w:val="28"/>
        </w:rPr>
      </w:pPr>
    </w:p>
    <w:p w14:paraId="4D54FFFC" w14:textId="77777777" w:rsidR="00B54E7B" w:rsidRDefault="00B54E7B" w:rsidP="00B54E7B">
      <w:pPr>
        <w:ind w:right="-59"/>
        <w:jc w:val="center"/>
        <w:rPr>
          <w:rFonts w:eastAsia="Calibri"/>
          <w:spacing w:val="-1"/>
          <w:sz w:val="24"/>
          <w:szCs w:val="24"/>
        </w:rPr>
      </w:pPr>
    </w:p>
    <w:p w14:paraId="75927CA4" w14:textId="77777777" w:rsidR="00B54E7B" w:rsidRDefault="00B54E7B" w:rsidP="00B54E7B">
      <w:pPr>
        <w:ind w:right="-59"/>
        <w:jc w:val="center"/>
        <w:rPr>
          <w:rFonts w:eastAsia="Calibri"/>
          <w:spacing w:val="-1"/>
          <w:sz w:val="24"/>
          <w:szCs w:val="24"/>
        </w:rPr>
      </w:pPr>
    </w:p>
    <w:p w14:paraId="02157714" w14:textId="7379090B" w:rsidR="00554BD5" w:rsidRP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  <w:r>
        <w:rPr>
          <w:rFonts w:eastAsia="Calibri"/>
          <w:spacing w:val="-1"/>
          <w:sz w:val="24"/>
          <w:szCs w:val="24"/>
        </w:rPr>
        <w:t>B</w:t>
      </w:r>
      <w:r w:rsidR="00C36D13" w:rsidRPr="00B54E7B">
        <w:rPr>
          <w:rFonts w:eastAsia="Calibri"/>
          <w:spacing w:val="-1"/>
          <w:sz w:val="24"/>
          <w:szCs w:val="24"/>
        </w:rPr>
        <w:t>y</w:t>
      </w:r>
    </w:p>
    <w:p w14:paraId="0C85FA68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0AE42DD8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(A</w:t>
      </w:r>
      <w:r w:rsidRPr="00B54E7B">
        <w:rPr>
          <w:rFonts w:eastAsia="Calibri"/>
          <w:b/>
          <w:spacing w:val="1"/>
          <w:sz w:val="24"/>
          <w:szCs w:val="24"/>
        </w:rPr>
        <w:t>u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pacing w:val="-2"/>
          <w:sz w:val="24"/>
          <w:szCs w:val="24"/>
        </w:rPr>
        <w:t>o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)</w:t>
      </w:r>
    </w:p>
    <w:p w14:paraId="6EBF7B91" w14:textId="77777777" w:rsidR="00554BD5" w:rsidRPr="00B54E7B" w:rsidRDefault="00554BD5" w:rsidP="00B54E7B">
      <w:pPr>
        <w:spacing w:before="15" w:line="280" w:lineRule="exact"/>
        <w:ind w:right="-59"/>
        <w:rPr>
          <w:sz w:val="28"/>
          <w:szCs w:val="28"/>
        </w:rPr>
      </w:pPr>
    </w:p>
    <w:p w14:paraId="42F45EE4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N</w:t>
      </w:r>
      <w:r w:rsidRPr="00B54E7B">
        <w:rPr>
          <w:rFonts w:eastAsia="Calibri"/>
          <w:b/>
          <w:spacing w:val="1"/>
          <w:sz w:val="24"/>
          <w:szCs w:val="24"/>
        </w:rPr>
        <w:t>o</w:t>
      </w:r>
      <w:r w:rsidRPr="00B54E7B">
        <w:rPr>
          <w:rFonts w:eastAsia="Calibri"/>
          <w:b/>
          <w:sz w:val="24"/>
          <w:szCs w:val="24"/>
        </w:rPr>
        <w:t>.</w:t>
      </w:r>
      <w:r w:rsidRPr="00B54E7B">
        <w:rPr>
          <w:rFonts w:eastAsia="Calibri"/>
          <w:b/>
          <w:spacing w:val="-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 xml:space="preserve">(                        </w:t>
      </w:r>
      <w:r w:rsidRPr="00B54E7B">
        <w:rPr>
          <w:rFonts w:eastAsia="Calibri"/>
          <w:b/>
          <w:spacing w:val="34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)</w:t>
      </w:r>
    </w:p>
    <w:p w14:paraId="33E93575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1C9CEC23" w14:textId="77777777" w:rsid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</w:p>
    <w:p w14:paraId="1418F3CA" w14:textId="77777777" w:rsid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</w:p>
    <w:p w14:paraId="14B4A12C" w14:textId="31794355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Un</w:t>
      </w:r>
      <w:r w:rsidRPr="00B54E7B">
        <w:rPr>
          <w:rFonts w:eastAsia="Calibri"/>
          <w:spacing w:val="2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er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>s</w:t>
      </w:r>
      <w:r w:rsidRPr="00B54E7B">
        <w:rPr>
          <w:rFonts w:eastAsia="Calibri"/>
          <w:spacing w:val="-2"/>
          <w:sz w:val="24"/>
          <w:szCs w:val="24"/>
        </w:rPr>
        <w:t>u</w:t>
      </w:r>
      <w:r w:rsidRPr="00B54E7B">
        <w:rPr>
          <w:rFonts w:eastAsia="Calibri"/>
          <w:spacing w:val="1"/>
          <w:sz w:val="24"/>
          <w:szCs w:val="24"/>
        </w:rPr>
        <w:t>p</w:t>
      </w:r>
      <w:r w:rsidRPr="00B54E7B">
        <w:rPr>
          <w:rFonts w:eastAsia="Calibri"/>
          <w:sz w:val="24"/>
          <w:szCs w:val="24"/>
        </w:rPr>
        <w:t>ervisi</w:t>
      </w:r>
      <w:r w:rsidRPr="00B54E7B">
        <w:rPr>
          <w:rFonts w:eastAsia="Calibri"/>
          <w:spacing w:val="-1"/>
          <w:sz w:val="24"/>
          <w:szCs w:val="24"/>
        </w:rPr>
        <w:t>o</w:t>
      </w:r>
      <w:r w:rsidRPr="00B54E7B">
        <w:rPr>
          <w:rFonts w:eastAsia="Calibri"/>
          <w:sz w:val="24"/>
          <w:szCs w:val="24"/>
        </w:rPr>
        <w:t>n</w:t>
      </w:r>
      <w:r w:rsidRPr="00B54E7B">
        <w:rPr>
          <w:rFonts w:eastAsia="Calibri"/>
          <w:spacing w:val="2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o</w:t>
      </w:r>
      <w:r w:rsidRPr="00B54E7B">
        <w:rPr>
          <w:rFonts w:eastAsia="Calibri"/>
          <w:sz w:val="24"/>
          <w:szCs w:val="24"/>
        </w:rPr>
        <w:t>f</w:t>
      </w:r>
    </w:p>
    <w:p w14:paraId="7097DC63" w14:textId="77777777" w:rsidR="00554BD5" w:rsidRPr="00B54E7B" w:rsidRDefault="00554BD5" w:rsidP="00B54E7B">
      <w:pPr>
        <w:spacing w:before="9" w:line="280" w:lineRule="exact"/>
        <w:ind w:right="-59"/>
        <w:rPr>
          <w:sz w:val="28"/>
          <w:szCs w:val="28"/>
        </w:rPr>
      </w:pPr>
    </w:p>
    <w:p w14:paraId="3730A10C" w14:textId="77777777" w:rsidR="00B54E7B" w:rsidRDefault="00C36D13" w:rsidP="00B54E7B">
      <w:pPr>
        <w:spacing w:line="280" w:lineRule="exact"/>
        <w:ind w:right="-59" w:firstLine="8"/>
        <w:jc w:val="center"/>
        <w:rPr>
          <w:rFonts w:eastAsia="Calibri"/>
          <w:b/>
          <w:sz w:val="24"/>
          <w:szCs w:val="24"/>
        </w:rPr>
      </w:pP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z w:val="24"/>
          <w:szCs w:val="24"/>
        </w:rPr>
        <w:t xml:space="preserve">- </w:t>
      </w:r>
    </w:p>
    <w:p w14:paraId="0CEEC624" w14:textId="01E7DDB2" w:rsidR="00554BD5" w:rsidRPr="00B54E7B" w:rsidRDefault="00C36D13" w:rsidP="00B54E7B">
      <w:pPr>
        <w:spacing w:line="280" w:lineRule="exact"/>
        <w:ind w:right="-59" w:firstLine="8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(N</w:t>
      </w:r>
      <w:r w:rsidRPr="00B54E7B">
        <w:rPr>
          <w:rFonts w:eastAsia="Calibri"/>
          <w:b/>
          <w:spacing w:val="-1"/>
          <w:sz w:val="24"/>
          <w:szCs w:val="24"/>
        </w:rPr>
        <w:t>am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pacing w:val="-1"/>
          <w:sz w:val="24"/>
          <w:szCs w:val="24"/>
        </w:rPr>
        <w:t>g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on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Su</w:t>
      </w:r>
      <w:r w:rsidRPr="00B54E7B">
        <w:rPr>
          <w:rFonts w:eastAsia="Calibri"/>
          <w:b/>
          <w:spacing w:val="1"/>
          <w:sz w:val="24"/>
          <w:szCs w:val="24"/>
        </w:rPr>
        <w:t>p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3"/>
          <w:sz w:val="24"/>
          <w:szCs w:val="24"/>
        </w:rPr>
        <w:t>v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z w:val="24"/>
          <w:szCs w:val="24"/>
        </w:rPr>
        <w:t>)</w:t>
      </w:r>
    </w:p>
    <w:p w14:paraId="474A850A" w14:textId="77777777" w:rsidR="00B54E7B" w:rsidRDefault="00B54E7B" w:rsidP="00B54E7B">
      <w:pPr>
        <w:spacing w:before="6"/>
        <w:ind w:right="-59"/>
        <w:jc w:val="center"/>
        <w:rPr>
          <w:rFonts w:eastAsia="Calibri"/>
          <w:b/>
          <w:sz w:val="24"/>
          <w:szCs w:val="24"/>
        </w:rPr>
      </w:pPr>
    </w:p>
    <w:p w14:paraId="3F341670" w14:textId="214AA28B" w:rsidR="00554BD5" w:rsidRPr="00B54E7B" w:rsidRDefault="00C36D13" w:rsidP="00B54E7B">
      <w:pPr>
        <w:spacing w:before="6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&amp;</w:t>
      </w:r>
    </w:p>
    <w:p w14:paraId="4C4DABD7" w14:textId="77777777" w:rsidR="00554BD5" w:rsidRPr="00B54E7B" w:rsidRDefault="00C36D13" w:rsidP="00B54E7B">
      <w:pPr>
        <w:spacing w:line="280" w:lineRule="exact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position w:val="1"/>
          <w:sz w:val="24"/>
          <w:szCs w:val="24"/>
        </w:rPr>
        <w:t>-</w:t>
      </w:r>
    </w:p>
    <w:p w14:paraId="5AC6392F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(N</w:t>
      </w:r>
      <w:r w:rsidRPr="00B54E7B">
        <w:rPr>
          <w:rFonts w:eastAsia="Calibri"/>
          <w:b/>
          <w:spacing w:val="-1"/>
          <w:sz w:val="24"/>
          <w:szCs w:val="24"/>
        </w:rPr>
        <w:t>am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pacing w:val="-1"/>
          <w:sz w:val="24"/>
          <w:szCs w:val="24"/>
        </w:rPr>
        <w:t>g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on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C</w:t>
      </w:r>
      <w:r w:rsidRPr="00B54E7B">
        <w:rPr>
          <w:rFonts w:eastAsia="Calibri"/>
          <w:b/>
          <w:spacing w:val="1"/>
          <w:sz w:val="24"/>
          <w:szCs w:val="24"/>
        </w:rPr>
        <w:t>o-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up</w:t>
      </w:r>
      <w:r w:rsidRPr="00B54E7B">
        <w:rPr>
          <w:rFonts w:eastAsia="Calibri"/>
          <w:b/>
          <w:spacing w:val="-3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vis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z w:val="24"/>
          <w:szCs w:val="24"/>
        </w:rPr>
        <w:t>)</w:t>
      </w:r>
    </w:p>
    <w:p w14:paraId="018CB75D" w14:textId="77777777" w:rsidR="00554BD5" w:rsidRPr="00B54E7B" w:rsidRDefault="00554BD5" w:rsidP="00B54E7B">
      <w:pPr>
        <w:spacing w:before="12" w:line="280" w:lineRule="exact"/>
        <w:ind w:right="-59"/>
        <w:rPr>
          <w:sz w:val="28"/>
          <w:szCs w:val="28"/>
        </w:rPr>
      </w:pPr>
    </w:p>
    <w:p w14:paraId="0E6324DC" w14:textId="0F126F68" w:rsidR="00B20AD6" w:rsidRDefault="00B20AD6" w:rsidP="00B54E7B">
      <w:pPr>
        <w:ind w:right="-59"/>
      </w:pPr>
    </w:p>
    <w:p w14:paraId="51489045" w14:textId="6511AEFA" w:rsidR="00B54E7B" w:rsidRDefault="00B54E7B" w:rsidP="00B54E7B">
      <w:pPr>
        <w:ind w:right="-59"/>
      </w:pPr>
    </w:p>
    <w:p w14:paraId="7272A3F4" w14:textId="1F7ADAA1" w:rsidR="00B54E7B" w:rsidRDefault="00B54E7B" w:rsidP="00B54E7B">
      <w:pPr>
        <w:ind w:right="-59"/>
      </w:pPr>
    </w:p>
    <w:p w14:paraId="472209B6" w14:textId="464F54F9" w:rsidR="00B54E7B" w:rsidRDefault="00B54E7B" w:rsidP="00B54E7B">
      <w:pPr>
        <w:ind w:right="-59"/>
      </w:pPr>
    </w:p>
    <w:p w14:paraId="55124B0B" w14:textId="77777777" w:rsidR="009A72E1" w:rsidRDefault="009A72E1" w:rsidP="00B54E7B">
      <w:pPr>
        <w:ind w:right="-59"/>
      </w:pPr>
    </w:p>
    <w:p w14:paraId="39D5CB20" w14:textId="77777777" w:rsidR="009A72E1" w:rsidRDefault="009A72E1" w:rsidP="00B54E7B">
      <w:pPr>
        <w:ind w:right="-59"/>
      </w:pPr>
    </w:p>
    <w:p w14:paraId="59DE5434" w14:textId="77777777" w:rsidR="009A72E1" w:rsidRDefault="009A72E1" w:rsidP="00B54E7B">
      <w:pPr>
        <w:ind w:right="-59"/>
      </w:pPr>
    </w:p>
    <w:p w14:paraId="415136F7" w14:textId="415D011F" w:rsidR="009A72E1" w:rsidRDefault="00CE28CD" w:rsidP="00CE28CD">
      <w:pPr>
        <w:ind w:right="-59"/>
        <w:jc w:val="center"/>
      </w:pPr>
      <w:r w:rsidRPr="00821F5D">
        <w:rPr>
          <w:noProof/>
          <w:lang w:val="en-IN" w:eastAsia="en-IN"/>
        </w:rPr>
        <w:drawing>
          <wp:inline distT="0" distB="0" distL="0" distR="0" wp14:anchorId="2800DB5A" wp14:editId="0D8FCA82">
            <wp:extent cx="1511949" cy="147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Logo_Hyd_vertical_version_BW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995" b="24131"/>
                    <a:stretch/>
                  </pic:blipFill>
                  <pic:spPr bwMode="auto">
                    <a:xfrm>
                      <a:off x="0" y="0"/>
                      <a:ext cx="1534774" cy="149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263A3" w14:textId="77777777" w:rsidR="009A72E1" w:rsidRDefault="009A72E1" w:rsidP="00B54E7B">
      <w:pPr>
        <w:ind w:right="-59"/>
      </w:pPr>
    </w:p>
    <w:p w14:paraId="6A1924F3" w14:textId="77777777" w:rsidR="00935C71" w:rsidRPr="00821F5D" w:rsidRDefault="00935C71" w:rsidP="00935C71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BIRLA INSTITUTE OF TECHNOLOGY AND SCIENCE, PILANI </w:t>
      </w:r>
    </w:p>
    <w:p w14:paraId="6C7BB1F7" w14:textId="61AB70B1" w:rsidR="00B54E7B" w:rsidRDefault="00935C71" w:rsidP="00935C71">
      <w:pPr>
        <w:ind w:right="-59"/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HYDERABAD CAMPUS</w:t>
      </w:r>
    </w:p>
    <w:p w14:paraId="24048E91" w14:textId="77777777" w:rsidR="00935C71" w:rsidRDefault="00935C71" w:rsidP="00935C71">
      <w:pPr>
        <w:ind w:right="-59"/>
        <w:jc w:val="center"/>
        <w:rPr>
          <w:rFonts w:eastAsia="Calibri"/>
          <w:b/>
          <w:sz w:val="24"/>
          <w:szCs w:val="24"/>
        </w:rPr>
      </w:pPr>
    </w:p>
    <w:p w14:paraId="5DDE26B1" w14:textId="4F5335D6" w:rsidR="00935C71" w:rsidRPr="00B54E7B" w:rsidRDefault="00935C71" w:rsidP="00935C71">
      <w:pPr>
        <w:ind w:right="-59"/>
        <w:jc w:val="center"/>
      </w:pPr>
      <w:r>
        <w:rPr>
          <w:rFonts w:eastAsia="Calibri"/>
          <w:b/>
          <w:sz w:val="24"/>
          <w:szCs w:val="24"/>
        </w:rPr>
        <w:t>(Month, Year)</w:t>
      </w:r>
    </w:p>
    <w:p w14:paraId="0C89B6A3" w14:textId="21810BF8" w:rsidR="00554BD5" w:rsidRPr="00B54E7B" w:rsidRDefault="00B54E7B" w:rsidP="00B54E7B">
      <w:pPr>
        <w:ind w:right="-59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6EB4E209" wp14:editId="63E8A94C">
            <wp:extent cx="576072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385D" w14:textId="77777777" w:rsidR="00554BD5" w:rsidRPr="00B54E7B" w:rsidRDefault="00554BD5" w:rsidP="00B54E7B">
      <w:pPr>
        <w:spacing w:before="14" w:line="280" w:lineRule="exact"/>
        <w:ind w:right="-59"/>
        <w:rPr>
          <w:sz w:val="28"/>
          <w:szCs w:val="28"/>
        </w:rPr>
      </w:pPr>
    </w:p>
    <w:p w14:paraId="46EEF8E7" w14:textId="2D728702" w:rsidR="00554BD5" w:rsidRPr="00B54E7B" w:rsidRDefault="00C36D13" w:rsidP="00935C71">
      <w:pPr>
        <w:spacing w:line="481" w:lineRule="auto"/>
        <w:ind w:left="5040" w:right="-59" w:firstLine="720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pacing w:val="-1"/>
          <w:sz w:val="24"/>
          <w:szCs w:val="24"/>
        </w:rPr>
        <w:t>(</w:t>
      </w:r>
      <w:r w:rsidRPr="00B54E7B">
        <w:rPr>
          <w:rFonts w:eastAsia="Calibri"/>
          <w:spacing w:val="1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z w:val="24"/>
          <w:szCs w:val="24"/>
        </w:rPr>
        <w:t>e)</w:t>
      </w:r>
    </w:p>
    <w:p w14:paraId="58CF7F1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2B4B43F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017B0D7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68C01A38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2CBAB295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1161D413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71119D7D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5DF253A5" w14:textId="77777777" w:rsidR="00554BD5" w:rsidRPr="00B54E7B" w:rsidRDefault="00C36D13" w:rsidP="00B54E7B">
      <w:pPr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Fo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1"/>
          <w:sz w:val="24"/>
          <w:szCs w:val="24"/>
        </w:rPr>
        <w:t>ma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of `Cer</w:t>
      </w:r>
      <w:r w:rsidRPr="00B54E7B">
        <w:rPr>
          <w:rFonts w:eastAsia="Calibri"/>
          <w:b/>
          <w:spacing w:val="-1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if</w:t>
      </w:r>
      <w:r w:rsidRPr="00B54E7B">
        <w:rPr>
          <w:rFonts w:eastAsia="Calibri"/>
          <w:b/>
          <w:spacing w:val="-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 xml:space="preserve">cate </w:t>
      </w:r>
      <w:r w:rsidRPr="00B54E7B">
        <w:rPr>
          <w:rFonts w:eastAsia="Calibri"/>
          <w:b/>
          <w:spacing w:val="1"/>
          <w:sz w:val="24"/>
          <w:szCs w:val="24"/>
        </w:rPr>
        <w:t>f</w:t>
      </w:r>
      <w:r w:rsidRPr="00B54E7B">
        <w:rPr>
          <w:rFonts w:eastAsia="Calibri"/>
          <w:b/>
          <w:spacing w:val="-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om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 Sup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3"/>
          <w:sz w:val="24"/>
          <w:szCs w:val="24"/>
        </w:rPr>
        <w:t>v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so</w:t>
      </w:r>
      <w:r w:rsidRPr="00B54E7B">
        <w:rPr>
          <w:rFonts w:eastAsia="Calibri"/>
          <w:b/>
          <w:spacing w:val="-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’</w:t>
      </w:r>
    </w:p>
    <w:p w14:paraId="347FB71C" w14:textId="77777777" w:rsidR="00554BD5" w:rsidRPr="00B54E7B" w:rsidRDefault="00554BD5" w:rsidP="00B54E7B">
      <w:pPr>
        <w:spacing w:before="13" w:line="280" w:lineRule="exact"/>
        <w:jc w:val="both"/>
        <w:rPr>
          <w:sz w:val="28"/>
          <w:szCs w:val="28"/>
        </w:rPr>
      </w:pPr>
    </w:p>
    <w:p w14:paraId="22A082AB" w14:textId="77777777" w:rsidR="00554BD5" w:rsidRPr="00B54E7B" w:rsidRDefault="00C36D13" w:rsidP="00B54E7B">
      <w:pPr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CE</w:t>
      </w:r>
      <w:r w:rsidRPr="00B54E7B">
        <w:rPr>
          <w:rFonts w:eastAsia="Calibri"/>
          <w:spacing w:val="-1"/>
          <w:sz w:val="24"/>
          <w:szCs w:val="24"/>
        </w:rPr>
        <w:t>R</w:t>
      </w:r>
      <w:r w:rsidRPr="00B54E7B">
        <w:rPr>
          <w:rFonts w:eastAsia="Calibri"/>
          <w:sz w:val="24"/>
          <w:szCs w:val="24"/>
        </w:rPr>
        <w:t>TIFI</w:t>
      </w:r>
      <w:r w:rsidRPr="00B54E7B">
        <w:rPr>
          <w:rFonts w:eastAsia="Calibri"/>
          <w:spacing w:val="-2"/>
          <w:sz w:val="24"/>
          <w:szCs w:val="24"/>
        </w:rPr>
        <w:t>C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z w:val="24"/>
          <w:szCs w:val="24"/>
        </w:rPr>
        <w:t>E</w:t>
      </w:r>
    </w:p>
    <w:p w14:paraId="02C19744" w14:textId="77777777" w:rsidR="00554BD5" w:rsidRPr="00B54E7B" w:rsidRDefault="00554BD5" w:rsidP="00B54E7B">
      <w:pPr>
        <w:spacing w:before="13" w:line="280" w:lineRule="exact"/>
        <w:jc w:val="both"/>
        <w:rPr>
          <w:sz w:val="28"/>
          <w:szCs w:val="28"/>
        </w:rPr>
      </w:pPr>
    </w:p>
    <w:p w14:paraId="5F7F1B03" w14:textId="2410386B" w:rsidR="00554BD5" w:rsidRPr="00B54E7B" w:rsidRDefault="00B54E7B" w:rsidP="00B54E7B">
      <w:pPr>
        <w:spacing w:line="360" w:lineRule="auto"/>
        <w:jc w:val="both"/>
        <w:rPr>
          <w:sz w:val="24"/>
        </w:rPr>
      </w:pPr>
      <w:r w:rsidRPr="00B54E7B">
        <w:rPr>
          <w:sz w:val="24"/>
        </w:rPr>
        <w:t>This is to certify that the thesis entitled “</w:t>
      </w:r>
      <w:r>
        <w:rPr>
          <w:sz w:val="24"/>
        </w:rPr>
        <w:t>____________________________________________________________________________________________________________________________</w:t>
      </w:r>
      <w:r w:rsidR="00CE1096">
        <w:rPr>
          <w:sz w:val="24"/>
        </w:rPr>
        <w:t>________________________</w:t>
      </w:r>
      <w:r w:rsidRPr="00B54E7B">
        <w:rPr>
          <w:sz w:val="24"/>
        </w:rPr>
        <w:t xml:space="preserve">” submitted by </w:t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</w:rPr>
        <w:t xml:space="preserve">____________________________ </w:t>
      </w:r>
      <w:r w:rsidRPr="00B54E7B">
        <w:rPr>
          <w:sz w:val="24"/>
        </w:rPr>
        <w:t xml:space="preserve">ID No </w:t>
      </w:r>
      <w:r>
        <w:rPr>
          <w:sz w:val="24"/>
        </w:rPr>
        <w:t>_________________ in partial fulfilment of the requirement of BITS F421T/422T Thesis</w:t>
      </w:r>
      <w:r w:rsidRPr="00B54E7B">
        <w:rPr>
          <w:sz w:val="24"/>
        </w:rPr>
        <w:t xml:space="preserve"> embodies the original work done by him</w:t>
      </w:r>
      <w:r w:rsidR="00CE1096">
        <w:rPr>
          <w:sz w:val="24"/>
        </w:rPr>
        <w:t>/her</w:t>
      </w:r>
      <w:r w:rsidRPr="00B54E7B">
        <w:rPr>
          <w:sz w:val="24"/>
        </w:rPr>
        <w:t xml:space="preserve"> under my supervision.</w:t>
      </w:r>
    </w:p>
    <w:p w14:paraId="2A3C2E83" w14:textId="77777777" w:rsidR="00554BD5" w:rsidRPr="00B54E7B" w:rsidRDefault="00554BD5" w:rsidP="00B54E7B">
      <w:pPr>
        <w:spacing w:line="200" w:lineRule="exact"/>
        <w:jc w:val="both"/>
      </w:pPr>
    </w:p>
    <w:p w14:paraId="61D12B0F" w14:textId="77777777" w:rsidR="00554BD5" w:rsidRPr="00B54E7B" w:rsidRDefault="00554BD5" w:rsidP="00B54E7B">
      <w:pPr>
        <w:spacing w:before="9" w:line="240" w:lineRule="exact"/>
        <w:jc w:val="both"/>
        <w:rPr>
          <w:sz w:val="24"/>
          <w:szCs w:val="24"/>
        </w:rPr>
      </w:pPr>
    </w:p>
    <w:p w14:paraId="306DC5A0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7E436988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7B348183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28596937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092628BE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17F5B89F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48B87D0F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68A2855C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3DE2FD41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481A707E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395A6F5C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5D6EF13D" w14:textId="289E2432" w:rsidR="00554BD5" w:rsidRPr="00B54E7B" w:rsidRDefault="00C36D13" w:rsidP="00B54E7B">
      <w:pPr>
        <w:jc w:val="both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Sig</w:t>
      </w:r>
      <w:r w:rsidRPr="00B54E7B">
        <w:rPr>
          <w:rFonts w:eastAsia="Calibri"/>
          <w:spacing w:val="1"/>
          <w:sz w:val="24"/>
          <w:szCs w:val="24"/>
        </w:rPr>
        <w:t>n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-1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u</w:t>
      </w:r>
      <w:r w:rsidRPr="00B54E7B">
        <w:rPr>
          <w:rFonts w:eastAsia="Calibri"/>
          <w:sz w:val="24"/>
          <w:szCs w:val="24"/>
        </w:rPr>
        <w:t>re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 xml:space="preserve">of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S</w:t>
      </w:r>
      <w:r w:rsidRPr="00B54E7B">
        <w:rPr>
          <w:rFonts w:eastAsia="Calibri"/>
          <w:spacing w:val="1"/>
          <w:sz w:val="24"/>
          <w:szCs w:val="24"/>
        </w:rPr>
        <w:t>up</w:t>
      </w:r>
      <w:r w:rsidRPr="00B54E7B">
        <w:rPr>
          <w:rFonts w:eastAsia="Calibri"/>
          <w:sz w:val="24"/>
          <w:szCs w:val="24"/>
        </w:rPr>
        <w:t>ervi</w:t>
      </w:r>
      <w:r w:rsidRPr="00B54E7B">
        <w:rPr>
          <w:rFonts w:eastAsia="Calibri"/>
          <w:spacing w:val="-2"/>
          <w:sz w:val="24"/>
          <w:szCs w:val="24"/>
        </w:rPr>
        <w:t>s</w:t>
      </w:r>
      <w:r w:rsidRPr="00B54E7B">
        <w:rPr>
          <w:rFonts w:eastAsia="Calibri"/>
          <w:sz w:val="24"/>
          <w:szCs w:val="24"/>
        </w:rPr>
        <w:t xml:space="preserve">or                             </w:t>
      </w:r>
      <w:r w:rsidRPr="00B54E7B">
        <w:rPr>
          <w:rFonts w:eastAsia="Calibri"/>
          <w:spacing w:val="44"/>
          <w:sz w:val="24"/>
          <w:szCs w:val="24"/>
        </w:rPr>
        <w:t xml:space="preserve"> </w:t>
      </w:r>
      <w:r w:rsidR="007044E3" w:rsidRPr="00B54E7B">
        <w:rPr>
          <w:rFonts w:eastAsia="Calibri"/>
          <w:spacing w:val="44"/>
          <w:sz w:val="24"/>
          <w:szCs w:val="24"/>
        </w:rPr>
        <w:tab/>
      </w:r>
      <w:r w:rsidR="007044E3" w:rsidRPr="00B54E7B">
        <w:rPr>
          <w:rFonts w:eastAsia="Calibri"/>
          <w:spacing w:val="44"/>
          <w:sz w:val="24"/>
          <w:szCs w:val="24"/>
        </w:rPr>
        <w:tab/>
      </w:r>
      <w:r w:rsidRPr="00B54E7B">
        <w:rPr>
          <w:rFonts w:eastAsia="Calibri"/>
          <w:sz w:val="24"/>
          <w:szCs w:val="24"/>
        </w:rPr>
        <w:t>Sig</w:t>
      </w:r>
      <w:r w:rsidRPr="00B54E7B">
        <w:rPr>
          <w:rFonts w:eastAsia="Calibri"/>
          <w:spacing w:val="1"/>
          <w:sz w:val="24"/>
          <w:szCs w:val="24"/>
        </w:rPr>
        <w:t>n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-1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u</w:t>
      </w:r>
      <w:r w:rsidRPr="00B54E7B">
        <w:rPr>
          <w:rFonts w:eastAsia="Calibri"/>
          <w:sz w:val="24"/>
          <w:szCs w:val="24"/>
        </w:rPr>
        <w:t>re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 xml:space="preserve">of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>C</w:t>
      </w:r>
      <w:r w:rsidRPr="00B54E7B">
        <w:rPr>
          <w:rFonts w:eastAsia="Calibri"/>
          <w:spacing w:val="2"/>
          <w:sz w:val="24"/>
          <w:szCs w:val="24"/>
        </w:rPr>
        <w:t>o-</w:t>
      </w:r>
      <w:r w:rsidRPr="00B54E7B">
        <w:rPr>
          <w:rFonts w:eastAsia="Calibri"/>
          <w:spacing w:val="-3"/>
          <w:sz w:val="24"/>
          <w:szCs w:val="24"/>
        </w:rPr>
        <w:t>s</w:t>
      </w:r>
      <w:r w:rsidRPr="00B54E7B">
        <w:rPr>
          <w:rFonts w:eastAsia="Calibri"/>
          <w:spacing w:val="1"/>
          <w:sz w:val="24"/>
          <w:szCs w:val="24"/>
        </w:rPr>
        <w:t>up</w:t>
      </w:r>
      <w:r w:rsidRPr="00B54E7B">
        <w:rPr>
          <w:rFonts w:eastAsia="Calibri"/>
          <w:spacing w:val="-2"/>
          <w:sz w:val="24"/>
          <w:szCs w:val="24"/>
        </w:rPr>
        <w:t>e</w:t>
      </w:r>
      <w:r w:rsidRPr="00B54E7B">
        <w:rPr>
          <w:rFonts w:eastAsia="Calibri"/>
          <w:sz w:val="24"/>
          <w:szCs w:val="24"/>
        </w:rPr>
        <w:t>rvisor</w:t>
      </w:r>
    </w:p>
    <w:p w14:paraId="0429A2AE" w14:textId="77777777" w:rsidR="00554BD5" w:rsidRPr="00B54E7B" w:rsidRDefault="00554BD5" w:rsidP="00B54E7B">
      <w:pPr>
        <w:spacing w:before="10" w:line="100" w:lineRule="exact"/>
        <w:jc w:val="both"/>
        <w:rPr>
          <w:sz w:val="11"/>
          <w:szCs w:val="11"/>
        </w:rPr>
      </w:pPr>
    </w:p>
    <w:p w14:paraId="6CE325BB" w14:textId="2C13F0A0" w:rsidR="00B54E7B" w:rsidRPr="00B54E7B" w:rsidRDefault="007044E3" w:rsidP="00B54E7B">
      <w:pPr>
        <w:spacing w:line="338" w:lineRule="auto"/>
        <w:jc w:val="both"/>
        <w:rPr>
          <w:rFonts w:eastAsia="Calibri"/>
          <w:spacing w:val="1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Na</w:t>
      </w:r>
      <w:r w:rsidRPr="00B54E7B">
        <w:rPr>
          <w:rFonts w:eastAsia="Calibri"/>
          <w:b/>
          <w:spacing w:val="-1"/>
          <w:sz w:val="24"/>
          <w:szCs w:val="24"/>
        </w:rPr>
        <w:t>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="00B54E7B">
        <w:rPr>
          <w:rFonts w:eastAsia="Calibri"/>
          <w:b/>
          <w:sz w:val="24"/>
          <w:szCs w:val="24"/>
        </w:rPr>
        <w:t xml:space="preserve">&amp; </w:t>
      </w:r>
      <w:r w:rsidRPr="00B54E7B">
        <w:rPr>
          <w:rFonts w:eastAsia="Calibri"/>
          <w:b/>
          <w:sz w:val="24"/>
          <w:szCs w:val="24"/>
        </w:rPr>
        <w:t>Designation</w:t>
      </w:r>
      <w:r w:rsidR="00C36D13" w:rsidRPr="00B54E7B">
        <w:rPr>
          <w:rFonts w:eastAsia="Calibri"/>
          <w:b/>
          <w:sz w:val="24"/>
          <w:szCs w:val="24"/>
        </w:rPr>
        <w:t xml:space="preserve">                                                          </w:t>
      </w:r>
      <w:r w:rsidR="00C36D13" w:rsidRPr="00B54E7B">
        <w:rPr>
          <w:rFonts w:eastAsia="Calibri"/>
          <w:b/>
          <w:spacing w:val="41"/>
          <w:sz w:val="24"/>
          <w:szCs w:val="24"/>
        </w:rPr>
        <w:t xml:space="preserve"> </w:t>
      </w:r>
      <w:r w:rsidRPr="00B54E7B">
        <w:rPr>
          <w:rFonts w:eastAsia="Calibri"/>
          <w:b/>
          <w:spacing w:val="41"/>
          <w:sz w:val="24"/>
          <w:szCs w:val="24"/>
        </w:rPr>
        <w:t xml:space="preserve"> </w:t>
      </w:r>
      <w:r w:rsidR="00C36D13" w:rsidRPr="00B54E7B">
        <w:rPr>
          <w:rFonts w:eastAsia="Calibri"/>
          <w:b/>
          <w:sz w:val="24"/>
          <w:szCs w:val="24"/>
        </w:rPr>
        <w:t>Na</w:t>
      </w:r>
      <w:r w:rsidR="00C36D13" w:rsidRPr="00B54E7B">
        <w:rPr>
          <w:rFonts w:eastAsia="Calibri"/>
          <w:b/>
          <w:spacing w:val="-1"/>
          <w:sz w:val="24"/>
          <w:szCs w:val="24"/>
        </w:rPr>
        <w:t>m</w:t>
      </w:r>
      <w:r w:rsidR="00C36D13" w:rsidRPr="00B54E7B">
        <w:rPr>
          <w:rFonts w:eastAsia="Calibri"/>
          <w:b/>
          <w:sz w:val="24"/>
          <w:szCs w:val="24"/>
        </w:rPr>
        <w:t>e</w:t>
      </w:r>
      <w:r w:rsidR="00B54E7B">
        <w:rPr>
          <w:rFonts w:eastAsia="Calibri"/>
          <w:b/>
          <w:sz w:val="24"/>
          <w:szCs w:val="24"/>
        </w:rPr>
        <w:t xml:space="preserve"> &amp; </w:t>
      </w:r>
      <w:r w:rsidR="00C36D13" w:rsidRPr="00B54E7B">
        <w:rPr>
          <w:rFonts w:eastAsia="Calibri"/>
          <w:b/>
          <w:spacing w:val="1"/>
          <w:sz w:val="24"/>
          <w:szCs w:val="24"/>
        </w:rPr>
        <w:t>D</w:t>
      </w:r>
      <w:r w:rsidR="00C36D13" w:rsidRPr="00B54E7B">
        <w:rPr>
          <w:rFonts w:eastAsia="Calibri"/>
          <w:b/>
          <w:sz w:val="24"/>
          <w:szCs w:val="24"/>
        </w:rPr>
        <w:t>esig</w:t>
      </w:r>
      <w:r w:rsidR="00C36D13" w:rsidRPr="00B54E7B">
        <w:rPr>
          <w:rFonts w:eastAsia="Calibri"/>
          <w:b/>
          <w:spacing w:val="1"/>
          <w:sz w:val="24"/>
          <w:szCs w:val="24"/>
        </w:rPr>
        <w:t>n</w:t>
      </w:r>
      <w:r w:rsidR="00C36D13" w:rsidRPr="00B54E7B">
        <w:rPr>
          <w:rFonts w:eastAsia="Calibri"/>
          <w:b/>
          <w:spacing w:val="-2"/>
          <w:sz w:val="24"/>
          <w:szCs w:val="24"/>
        </w:rPr>
        <w:t>a</w:t>
      </w:r>
      <w:r w:rsidR="00C36D13" w:rsidRPr="00B54E7B">
        <w:rPr>
          <w:rFonts w:eastAsia="Calibri"/>
          <w:b/>
          <w:spacing w:val="1"/>
          <w:sz w:val="24"/>
          <w:szCs w:val="24"/>
        </w:rPr>
        <w:t>t</w:t>
      </w:r>
      <w:r w:rsidR="00C36D13" w:rsidRPr="00B54E7B">
        <w:rPr>
          <w:rFonts w:eastAsia="Calibri"/>
          <w:b/>
          <w:sz w:val="24"/>
          <w:szCs w:val="24"/>
        </w:rPr>
        <w:t xml:space="preserve">ion     </w:t>
      </w:r>
      <w:r w:rsidR="00C36D13" w:rsidRPr="00B54E7B">
        <w:rPr>
          <w:rFonts w:eastAsia="Calibri"/>
          <w:spacing w:val="1"/>
          <w:sz w:val="24"/>
          <w:szCs w:val="24"/>
        </w:rPr>
        <w:t xml:space="preserve">                                                     </w:t>
      </w:r>
    </w:p>
    <w:p w14:paraId="4C52A7CE" w14:textId="771C83CB" w:rsidR="00554BD5" w:rsidRDefault="00C36D13" w:rsidP="00B54E7B">
      <w:pPr>
        <w:spacing w:line="338" w:lineRule="auto"/>
        <w:jc w:val="both"/>
        <w:rPr>
          <w:rFonts w:eastAsia="Calibri"/>
          <w:sz w:val="24"/>
          <w:szCs w:val="24"/>
        </w:rPr>
      </w:pPr>
      <w:r w:rsidRPr="00B54E7B">
        <w:rPr>
          <w:rFonts w:eastAsia="Calibri"/>
          <w:spacing w:val="1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2"/>
          <w:sz w:val="24"/>
          <w:szCs w:val="24"/>
        </w:rPr>
        <w:t>e</w:t>
      </w:r>
      <w:r w:rsidRPr="00B54E7B">
        <w:rPr>
          <w:rFonts w:eastAsia="Calibri"/>
          <w:sz w:val="24"/>
          <w:szCs w:val="24"/>
        </w:rPr>
        <w:t xml:space="preserve">:                                    </w:t>
      </w:r>
      <w:r w:rsidR="00B54E7B">
        <w:rPr>
          <w:rFonts w:eastAsia="Calibri"/>
          <w:sz w:val="24"/>
          <w:szCs w:val="24"/>
        </w:rPr>
        <w:t xml:space="preserve">                             </w:t>
      </w:r>
      <w:r w:rsidR="00B54E7B">
        <w:rPr>
          <w:rFonts w:eastAsia="Calibri"/>
          <w:sz w:val="24"/>
          <w:szCs w:val="24"/>
        </w:rPr>
        <w:tab/>
      </w:r>
      <w:r w:rsidR="00B54E7B">
        <w:rPr>
          <w:rFonts w:eastAsia="Calibri"/>
          <w:sz w:val="24"/>
          <w:szCs w:val="24"/>
        </w:rPr>
        <w:tab/>
      </w:r>
      <w:r w:rsidR="007044E3" w:rsidRPr="00B54E7B">
        <w:rPr>
          <w:rFonts w:eastAsia="Calibri"/>
          <w:spacing w:val="1"/>
          <w:sz w:val="24"/>
          <w:szCs w:val="24"/>
        </w:rPr>
        <w:t>D</w:t>
      </w:r>
      <w:r w:rsidR="007044E3" w:rsidRPr="00B54E7B">
        <w:rPr>
          <w:rFonts w:eastAsia="Calibri"/>
          <w:sz w:val="24"/>
          <w:szCs w:val="24"/>
        </w:rPr>
        <w:t>a</w:t>
      </w:r>
      <w:r w:rsidR="007044E3" w:rsidRPr="00B54E7B">
        <w:rPr>
          <w:rFonts w:eastAsia="Calibri"/>
          <w:spacing w:val="1"/>
          <w:sz w:val="24"/>
          <w:szCs w:val="24"/>
        </w:rPr>
        <w:t>t</w:t>
      </w:r>
      <w:r w:rsidR="007044E3" w:rsidRPr="00B54E7B">
        <w:rPr>
          <w:rFonts w:eastAsia="Calibri"/>
          <w:spacing w:val="-2"/>
          <w:sz w:val="24"/>
          <w:szCs w:val="24"/>
        </w:rPr>
        <w:t>e</w:t>
      </w:r>
      <w:r w:rsidR="007044E3" w:rsidRPr="00B54E7B">
        <w:rPr>
          <w:rFonts w:eastAsia="Calibri"/>
          <w:sz w:val="24"/>
          <w:szCs w:val="24"/>
        </w:rPr>
        <w:t>:</w:t>
      </w:r>
    </w:p>
    <w:p w14:paraId="7A01A1B3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00B0316D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0264CB83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6FE01ACF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2FBE3AA4" w14:textId="77777777" w:rsidR="009A72E1" w:rsidRDefault="009A72E1" w:rsidP="00935C71">
      <w:pPr>
        <w:ind w:firstLine="720"/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>or</w:t>
      </w:r>
      <w:r w:rsidRPr="00821F5D">
        <w:rPr>
          <w:rFonts w:eastAsia="Calibri"/>
          <w:b/>
          <w:spacing w:val="-1"/>
          <w:sz w:val="24"/>
          <w:szCs w:val="24"/>
        </w:rPr>
        <w:t>ma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of s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ss</w:t>
      </w:r>
      <w:r w:rsidRPr="00821F5D">
        <w:rPr>
          <w:rFonts w:eastAsia="Calibri"/>
          <w:b/>
          <w:spacing w:val="-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on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Th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1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ct</w:t>
      </w:r>
    </w:p>
    <w:p w14:paraId="464538A5" w14:textId="77777777" w:rsidR="00935C71" w:rsidRPr="00821F5D" w:rsidRDefault="00935C71" w:rsidP="00935C71">
      <w:pPr>
        <w:ind w:firstLine="720"/>
        <w:jc w:val="center"/>
        <w:rPr>
          <w:rFonts w:eastAsia="Calibri"/>
          <w:sz w:val="24"/>
          <w:szCs w:val="24"/>
        </w:rPr>
      </w:pPr>
    </w:p>
    <w:p w14:paraId="2FDC6FE9" w14:textId="77777777" w:rsidR="009A72E1" w:rsidRPr="00821F5D" w:rsidRDefault="009A72E1" w:rsidP="009A72E1">
      <w:pPr>
        <w:spacing w:before="36"/>
        <w:ind w:left="1240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z w:val="24"/>
          <w:szCs w:val="24"/>
        </w:rPr>
        <w:t>-</w:t>
      </w:r>
    </w:p>
    <w:p w14:paraId="36BDF850" w14:textId="77777777" w:rsidR="009A72E1" w:rsidRPr="00821F5D" w:rsidRDefault="009A72E1" w:rsidP="009A72E1">
      <w:pPr>
        <w:spacing w:before="40" w:line="271" w:lineRule="auto"/>
        <w:ind w:left="1240" w:right="7145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: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:</w:t>
      </w:r>
    </w:p>
    <w:p w14:paraId="30EBF785" w14:textId="77777777" w:rsidR="009A72E1" w:rsidRPr="00821F5D" w:rsidRDefault="009A72E1" w:rsidP="009A72E1">
      <w:pPr>
        <w:spacing w:before="14" w:line="279" w:lineRule="auto"/>
        <w:ind w:left="1240" w:right="377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Semes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: </w:t>
      </w:r>
      <w:r w:rsidRPr="00821F5D">
        <w:rPr>
          <w:rFonts w:eastAsia="Calibri"/>
          <w:spacing w:val="2"/>
          <w:sz w:val="24"/>
          <w:szCs w:val="24"/>
        </w:rPr>
        <w:t xml:space="preserve"> First/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 xml:space="preserve">econd                        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Session Na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St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:                                    ID N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: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ract</w:t>
      </w:r>
      <w:r w:rsidRPr="00821F5D">
        <w:rPr>
          <w:rFonts w:eastAsia="Calibri"/>
          <w:spacing w:val="-1"/>
          <w:sz w:val="24"/>
          <w:szCs w:val="24"/>
        </w:rPr>
        <w:t xml:space="preserve"> (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x </w:t>
      </w:r>
      <w:r w:rsidRPr="00821F5D">
        <w:rPr>
          <w:rFonts w:eastAsia="Calibri"/>
          <w:spacing w:val="-2"/>
          <w:sz w:val="24"/>
          <w:szCs w:val="24"/>
        </w:rPr>
        <w:t>250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500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s)</w:t>
      </w:r>
    </w:p>
    <w:p w14:paraId="678376B7" w14:textId="77777777" w:rsidR="009A72E1" w:rsidRPr="00821F5D" w:rsidRDefault="009A72E1" w:rsidP="009A72E1">
      <w:pPr>
        <w:spacing w:line="240" w:lineRule="exact"/>
        <w:ind w:left="1240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position w:val="1"/>
          <w:sz w:val="24"/>
          <w:szCs w:val="24"/>
        </w:rPr>
        <w:t>-</w:t>
      </w:r>
    </w:p>
    <w:p w14:paraId="396E3CAC" w14:textId="77777777" w:rsidR="009A72E1" w:rsidRPr="00821F5D" w:rsidRDefault="009A72E1" w:rsidP="009A72E1">
      <w:pPr>
        <w:spacing w:before="10" w:line="280" w:lineRule="exact"/>
        <w:rPr>
          <w:sz w:val="28"/>
          <w:szCs w:val="28"/>
        </w:rPr>
      </w:pPr>
    </w:p>
    <w:p w14:paraId="037161B6" w14:textId="77777777" w:rsidR="009A72E1" w:rsidRPr="00B54E7B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  <w:sectPr w:rsidR="009A72E1" w:rsidRPr="00B54E7B">
          <w:pgSz w:w="12240" w:h="15840"/>
          <w:pgMar w:top="1020" w:right="1320" w:bottom="280" w:left="1340" w:header="0" w:footer="620" w:gutter="0"/>
          <w:cols w:space="720"/>
        </w:sectPr>
      </w:pPr>
    </w:p>
    <w:p w14:paraId="02C7F2AE" w14:textId="5FC9F6D6" w:rsidR="00554BD5" w:rsidRDefault="00554BD5">
      <w:pPr>
        <w:spacing w:before="7" w:line="140" w:lineRule="exact"/>
        <w:rPr>
          <w:sz w:val="24"/>
          <w:szCs w:val="24"/>
        </w:rPr>
      </w:pPr>
    </w:p>
    <w:p w14:paraId="49591B20" w14:textId="26AC0E0B" w:rsidR="00C467D7" w:rsidRDefault="00C467D7" w:rsidP="00C467D7">
      <w:pPr>
        <w:spacing w:before="54"/>
        <w:ind w:left="100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drawing>
          <wp:inline distT="0" distB="0" distL="0" distR="0" wp14:anchorId="31A394B6" wp14:editId="7069FD5B">
            <wp:extent cx="5760720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A24D" w14:textId="6669E1B7" w:rsidR="00554BD5" w:rsidRPr="00C467D7" w:rsidRDefault="00C36D13" w:rsidP="00C467D7">
      <w:pPr>
        <w:spacing w:before="54"/>
        <w:jc w:val="center"/>
        <w:rPr>
          <w:rFonts w:eastAsia="Calibri"/>
          <w:b/>
          <w:sz w:val="24"/>
          <w:szCs w:val="24"/>
          <w:u w:val="single"/>
        </w:rPr>
      </w:pP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PE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AT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z w:val="24"/>
          <w:szCs w:val="24"/>
          <w:u w:val="single"/>
        </w:rPr>
        <w:t>L D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E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S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 xml:space="preserve">R </w:t>
      </w:r>
      <w:r w:rsidR="00C72230" w:rsidRPr="00C467D7">
        <w:rPr>
          <w:rFonts w:eastAsia="Calibri"/>
          <w:b/>
          <w:sz w:val="24"/>
          <w:szCs w:val="24"/>
          <w:u w:val="single"/>
        </w:rPr>
        <w:t>SUPERVISORS</w:t>
      </w:r>
    </w:p>
    <w:p w14:paraId="07051BAD" w14:textId="77777777" w:rsidR="00C467D7" w:rsidRPr="006B114F" w:rsidRDefault="00C467D7" w:rsidP="006B114F">
      <w:pPr>
        <w:pStyle w:val="ListParagraph"/>
        <w:ind w:left="284" w:right="-59"/>
        <w:jc w:val="both"/>
        <w:rPr>
          <w:rFonts w:eastAsia="Calibri"/>
          <w:spacing w:val="-3"/>
          <w:sz w:val="22"/>
          <w:szCs w:val="24"/>
        </w:rPr>
      </w:pPr>
    </w:p>
    <w:p w14:paraId="12203A72" w14:textId="658CC6A2" w:rsidR="00554BD5" w:rsidRPr="006B114F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pacing w:val="-3"/>
          <w:sz w:val="22"/>
          <w:szCs w:val="24"/>
        </w:rPr>
      </w:pPr>
      <w:r w:rsidRPr="006B114F">
        <w:rPr>
          <w:rFonts w:eastAsia="Calibri"/>
          <w:spacing w:val="-3"/>
          <w:sz w:val="22"/>
          <w:szCs w:val="24"/>
        </w:rPr>
        <w:t xml:space="preserve">Please ask </w:t>
      </w:r>
      <w:r w:rsidR="006B114F" w:rsidRPr="006B114F">
        <w:rPr>
          <w:rFonts w:eastAsia="Calibri"/>
          <w:spacing w:val="-3"/>
          <w:sz w:val="22"/>
          <w:szCs w:val="24"/>
        </w:rPr>
        <w:t>the thesis</w:t>
      </w:r>
      <w:r w:rsidRPr="006B114F">
        <w:rPr>
          <w:rFonts w:eastAsia="Calibri"/>
          <w:spacing w:val="-3"/>
          <w:sz w:val="22"/>
          <w:szCs w:val="24"/>
        </w:rPr>
        <w:t xml:space="preserve"> student to </w:t>
      </w:r>
      <w:r w:rsidR="006B114F">
        <w:rPr>
          <w:rFonts w:eastAsia="Calibri"/>
          <w:spacing w:val="-3"/>
          <w:sz w:val="22"/>
          <w:szCs w:val="24"/>
        </w:rPr>
        <w:t xml:space="preserve">submit completely filled </w:t>
      </w:r>
      <w:r w:rsidRPr="006B114F">
        <w:rPr>
          <w:rFonts w:eastAsia="Calibri"/>
          <w:spacing w:val="-3"/>
          <w:sz w:val="22"/>
          <w:szCs w:val="24"/>
        </w:rPr>
        <w:t>TS-1</w:t>
      </w:r>
      <w:r w:rsidR="006B114F">
        <w:rPr>
          <w:rFonts w:eastAsia="Calibri"/>
          <w:spacing w:val="-3"/>
          <w:sz w:val="22"/>
          <w:szCs w:val="24"/>
        </w:rPr>
        <w:t xml:space="preserve"> form to DRC</w:t>
      </w:r>
      <w:r w:rsidRPr="006B114F">
        <w:rPr>
          <w:rFonts w:eastAsia="Calibri"/>
          <w:spacing w:val="-3"/>
          <w:sz w:val="22"/>
          <w:szCs w:val="24"/>
        </w:rPr>
        <w:t>.</w:t>
      </w:r>
    </w:p>
    <w:p w14:paraId="796EE30E" w14:textId="32CFCC49" w:rsidR="00554BD5" w:rsidRPr="00C467D7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Pl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ase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3"/>
          <w:sz w:val="22"/>
          <w:szCs w:val="24"/>
        </w:rPr>
        <w:t>g</w:t>
      </w:r>
      <w:r w:rsidRPr="00C467D7">
        <w:rPr>
          <w:rFonts w:eastAsia="Calibri"/>
          <w:sz w:val="22"/>
          <w:szCs w:val="24"/>
        </w:rPr>
        <w:t>est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a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el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6B114F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1"/>
          <w:sz w:val="22"/>
          <w:szCs w:val="24"/>
        </w:rPr>
        <w:t xml:space="preserve"> f</w:t>
      </w:r>
      <w:r w:rsidRPr="00C467D7">
        <w:rPr>
          <w:rFonts w:eastAsia="Calibri"/>
          <w:sz w:val="22"/>
          <w:szCs w:val="24"/>
        </w:rPr>
        <w:t>or eva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1"/>
          <w:sz w:val="22"/>
          <w:szCs w:val="24"/>
        </w:rPr>
        <w:t xml:space="preserve"> 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="006B114F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esis. </w:t>
      </w:r>
      <w:r w:rsidR="00564852">
        <w:rPr>
          <w:rFonts w:eastAsia="Calibri"/>
          <w:sz w:val="22"/>
          <w:szCs w:val="24"/>
        </w:rPr>
        <w:t xml:space="preserve">Accordingly, the 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osed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x</w:t>
      </w:r>
      <w:r w:rsidRPr="00C467D7">
        <w:rPr>
          <w:rFonts w:eastAsia="Calibri"/>
          <w:sz w:val="22"/>
          <w:szCs w:val="24"/>
        </w:rPr>
        <w:t>ami</w:t>
      </w:r>
      <w:r w:rsidRPr="00C467D7">
        <w:rPr>
          <w:rFonts w:eastAsia="Calibri"/>
          <w:spacing w:val="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="00564852" w:rsidRPr="00564852">
        <w:rPr>
          <w:rFonts w:eastAsia="Calibri"/>
          <w:sz w:val="22"/>
          <w:szCs w:val="24"/>
        </w:rPr>
        <w:t>shall be contacted to</w:t>
      </w:r>
      <w:r w:rsidRPr="00564852">
        <w:rPr>
          <w:rFonts w:eastAsia="Calibri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564852">
        <w:rPr>
          <w:rFonts w:eastAsia="Calibri"/>
          <w:sz w:val="22"/>
          <w:szCs w:val="24"/>
        </w:rPr>
        <w:t>bt</w:t>
      </w:r>
      <w:r w:rsidRPr="00C467D7">
        <w:rPr>
          <w:rFonts w:eastAsia="Calibri"/>
          <w:sz w:val="22"/>
          <w:szCs w:val="24"/>
        </w:rPr>
        <w:t>ain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</w:p>
    <w:p w14:paraId="73D6B426" w14:textId="77777777" w:rsidR="00564852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ails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are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given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ma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s/g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bt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 xml:space="preserve">f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in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on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t 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1"/>
          <w:sz w:val="22"/>
          <w:szCs w:val="24"/>
        </w:rPr>
        <w:t xml:space="preserve"> f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at a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very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ort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e.</w:t>
      </w:r>
    </w:p>
    <w:p w14:paraId="79ACBD31" w14:textId="210A82EB" w:rsidR="00564852" w:rsidRDefault="00564852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564852">
        <w:rPr>
          <w:rFonts w:eastAsia="Calibri"/>
          <w:spacing w:val="-2"/>
          <w:sz w:val="22"/>
          <w:szCs w:val="24"/>
        </w:rPr>
        <w:t>T</w:t>
      </w:r>
      <w:r w:rsidRPr="00564852">
        <w:rPr>
          <w:rFonts w:eastAsia="Calibri"/>
          <w:spacing w:val="-1"/>
          <w:sz w:val="22"/>
          <w:szCs w:val="24"/>
        </w:rPr>
        <w:t>h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r</w:t>
      </w:r>
      <w:r w:rsidRPr="00564852">
        <w:rPr>
          <w:rFonts w:eastAsia="Calibri"/>
          <w:spacing w:val="1"/>
          <w:sz w:val="22"/>
          <w:szCs w:val="24"/>
        </w:rPr>
        <w:t>e</w:t>
      </w:r>
      <w:r w:rsidRPr="00564852">
        <w:rPr>
          <w:rFonts w:eastAsia="Calibri"/>
          <w:spacing w:val="-1"/>
          <w:sz w:val="22"/>
          <w:szCs w:val="24"/>
        </w:rPr>
        <w:t>c</w:t>
      </w:r>
      <w:r w:rsidRPr="00564852">
        <w:rPr>
          <w:rFonts w:eastAsia="Calibri"/>
          <w:sz w:val="22"/>
          <w:szCs w:val="24"/>
        </w:rPr>
        <w:t>om</w:t>
      </w:r>
      <w:r w:rsidRPr="00564852">
        <w:rPr>
          <w:rFonts w:eastAsia="Calibri"/>
          <w:spacing w:val="-2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-1"/>
          <w:sz w:val="22"/>
          <w:szCs w:val="24"/>
        </w:rPr>
        <w:t>n</w:t>
      </w:r>
      <w:r w:rsidRPr="00564852">
        <w:rPr>
          <w:rFonts w:eastAsia="Calibri"/>
          <w:spacing w:val="1"/>
          <w:sz w:val="22"/>
          <w:szCs w:val="24"/>
        </w:rPr>
        <w:t>d</w:t>
      </w:r>
      <w:r w:rsidRPr="00564852">
        <w:rPr>
          <w:rFonts w:eastAsia="Calibri"/>
          <w:sz w:val="22"/>
          <w:szCs w:val="24"/>
        </w:rPr>
        <w:t>ed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i</w:t>
      </w:r>
      <w:r w:rsidRPr="00564852">
        <w:rPr>
          <w:rFonts w:eastAsia="Calibri"/>
          <w:spacing w:val="4"/>
          <w:sz w:val="22"/>
          <w:szCs w:val="24"/>
        </w:rPr>
        <w:t>d</w:t>
      </w:r>
      <w:r w:rsidRPr="00564852">
        <w:rPr>
          <w:rFonts w:eastAsia="Calibri"/>
          <w:spacing w:val="1"/>
          <w:sz w:val="22"/>
          <w:szCs w:val="24"/>
        </w:rPr>
        <w:t>-</w:t>
      </w:r>
      <w:r w:rsidRPr="00564852">
        <w:rPr>
          <w:rFonts w:eastAsia="Calibri"/>
          <w:spacing w:val="-3"/>
          <w:sz w:val="22"/>
          <w:szCs w:val="24"/>
        </w:rPr>
        <w:t>s</w:t>
      </w:r>
      <w:r w:rsidRPr="00564852">
        <w:rPr>
          <w:rFonts w:eastAsia="Calibri"/>
          <w:spacing w:val="-2"/>
          <w:sz w:val="22"/>
          <w:szCs w:val="24"/>
        </w:rPr>
        <w:t>e</w:t>
      </w:r>
      <w:r w:rsidRPr="00564852">
        <w:rPr>
          <w:rFonts w:eastAsia="Calibri"/>
          <w:sz w:val="22"/>
          <w:szCs w:val="24"/>
        </w:rPr>
        <w:t>mes</w:t>
      </w:r>
      <w:r w:rsidRPr="00564852">
        <w:rPr>
          <w:rFonts w:eastAsia="Calibri"/>
          <w:spacing w:val="2"/>
          <w:sz w:val="22"/>
          <w:szCs w:val="24"/>
        </w:rPr>
        <w:t>t</w:t>
      </w:r>
      <w:r w:rsidRPr="00564852">
        <w:rPr>
          <w:rFonts w:eastAsia="Calibri"/>
          <w:sz w:val="22"/>
          <w:szCs w:val="24"/>
        </w:rPr>
        <w:t>er</w:t>
      </w:r>
      <w:r w:rsidRPr="00564852">
        <w:rPr>
          <w:rFonts w:eastAsia="Calibri"/>
          <w:spacing w:val="45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gra</w:t>
      </w:r>
      <w:r w:rsidRPr="00564852">
        <w:rPr>
          <w:rFonts w:eastAsia="Calibri"/>
          <w:spacing w:val="-1"/>
          <w:sz w:val="22"/>
          <w:szCs w:val="24"/>
        </w:rPr>
        <w:t>d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pacing w:val="-2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ay</w:t>
      </w:r>
      <w:r w:rsidRPr="00564852">
        <w:rPr>
          <w:rFonts w:eastAsia="Calibri"/>
          <w:spacing w:val="46"/>
          <w:sz w:val="22"/>
          <w:szCs w:val="24"/>
        </w:rPr>
        <w:t xml:space="preserve"> </w:t>
      </w:r>
      <w:r w:rsidRPr="00564852">
        <w:rPr>
          <w:rFonts w:eastAsia="Calibri"/>
          <w:spacing w:val="-1"/>
          <w:sz w:val="22"/>
          <w:szCs w:val="24"/>
        </w:rPr>
        <w:t>b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pacing w:val="-2"/>
          <w:sz w:val="22"/>
          <w:szCs w:val="24"/>
        </w:rPr>
        <w:t>a</w:t>
      </w:r>
      <w:r w:rsidRPr="00564852">
        <w:rPr>
          <w:rFonts w:eastAsia="Calibri"/>
          <w:spacing w:val="1"/>
          <w:sz w:val="22"/>
          <w:szCs w:val="24"/>
        </w:rPr>
        <w:t>nn</w:t>
      </w:r>
      <w:r w:rsidRPr="00564852">
        <w:rPr>
          <w:rFonts w:eastAsia="Calibri"/>
          <w:spacing w:val="-2"/>
          <w:sz w:val="22"/>
          <w:szCs w:val="24"/>
        </w:rPr>
        <w:t>o</w:t>
      </w:r>
      <w:r w:rsidRPr="00564852">
        <w:rPr>
          <w:rFonts w:eastAsia="Calibri"/>
          <w:spacing w:val="1"/>
          <w:sz w:val="22"/>
          <w:szCs w:val="24"/>
        </w:rPr>
        <w:t>un</w:t>
      </w:r>
      <w:r w:rsidRPr="00564852">
        <w:rPr>
          <w:rFonts w:eastAsia="Calibri"/>
          <w:spacing w:val="-1"/>
          <w:sz w:val="22"/>
          <w:szCs w:val="24"/>
        </w:rPr>
        <w:t>c</w:t>
      </w:r>
      <w:r w:rsidRPr="00564852">
        <w:rPr>
          <w:rFonts w:eastAsia="Calibri"/>
          <w:sz w:val="22"/>
          <w:szCs w:val="24"/>
        </w:rPr>
        <w:t>ed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b</w:t>
      </w:r>
      <w:r w:rsidRPr="00564852">
        <w:rPr>
          <w:rFonts w:eastAsia="Calibri"/>
          <w:sz w:val="22"/>
          <w:szCs w:val="24"/>
        </w:rPr>
        <w:t>y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th</w:t>
      </w:r>
      <w:r w:rsidRPr="00564852">
        <w:rPr>
          <w:rFonts w:eastAsia="Calibri"/>
          <w:sz w:val="22"/>
          <w:szCs w:val="24"/>
        </w:rPr>
        <w:t xml:space="preserve">e </w:t>
      </w:r>
      <w:r w:rsidRPr="00564852">
        <w:rPr>
          <w:rFonts w:eastAsia="Calibri"/>
          <w:position w:val="1"/>
          <w:sz w:val="22"/>
          <w:szCs w:val="24"/>
        </w:rPr>
        <w:t>s</w:t>
      </w:r>
      <w:r w:rsidRPr="00564852">
        <w:rPr>
          <w:rFonts w:eastAsia="Calibri"/>
          <w:spacing w:val="1"/>
          <w:position w:val="1"/>
          <w:sz w:val="22"/>
          <w:szCs w:val="24"/>
        </w:rPr>
        <w:t>up</w:t>
      </w:r>
      <w:r w:rsidRPr="00564852">
        <w:rPr>
          <w:rFonts w:eastAsia="Calibri"/>
          <w:position w:val="1"/>
          <w:sz w:val="22"/>
          <w:szCs w:val="24"/>
        </w:rPr>
        <w:t>ervis</w:t>
      </w:r>
      <w:r w:rsidRPr="00564852">
        <w:rPr>
          <w:rFonts w:eastAsia="Calibri"/>
          <w:spacing w:val="1"/>
          <w:position w:val="1"/>
          <w:sz w:val="22"/>
          <w:szCs w:val="24"/>
        </w:rPr>
        <w:t>o</w:t>
      </w:r>
      <w:r w:rsidRPr="00564852">
        <w:rPr>
          <w:rFonts w:eastAsia="Calibri"/>
          <w:position w:val="1"/>
          <w:sz w:val="22"/>
          <w:szCs w:val="24"/>
        </w:rPr>
        <w:t>r</w:t>
      </w:r>
      <w:r w:rsidRPr="00564852">
        <w:rPr>
          <w:rFonts w:eastAsia="Calibri"/>
          <w:spacing w:val="-1"/>
          <w:position w:val="1"/>
          <w:sz w:val="22"/>
          <w:szCs w:val="24"/>
        </w:rPr>
        <w:t xml:space="preserve"> </w:t>
      </w:r>
      <w:r w:rsidRPr="00564852">
        <w:rPr>
          <w:rFonts w:eastAsia="Calibri"/>
          <w:spacing w:val="1"/>
          <w:position w:val="1"/>
          <w:sz w:val="22"/>
          <w:szCs w:val="24"/>
        </w:rPr>
        <w:t>t</w:t>
      </w:r>
      <w:r w:rsidRPr="00564852">
        <w:rPr>
          <w:rFonts w:eastAsia="Calibri"/>
          <w:position w:val="1"/>
          <w:sz w:val="22"/>
          <w:szCs w:val="24"/>
        </w:rPr>
        <w:t>o</w:t>
      </w:r>
      <w:r w:rsidRPr="00564852">
        <w:rPr>
          <w:rFonts w:eastAsia="Calibri"/>
          <w:spacing w:val="-1"/>
          <w:position w:val="1"/>
          <w:sz w:val="22"/>
          <w:szCs w:val="24"/>
        </w:rPr>
        <w:t xml:space="preserve"> </w:t>
      </w:r>
      <w:r w:rsidRPr="00564852">
        <w:rPr>
          <w:rFonts w:eastAsia="Calibri"/>
          <w:spacing w:val="1"/>
          <w:position w:val="1"/>
          <w:sz w:val="22"/>
          <w:szCs w:val="24"/>
        </w:rPr>
        <w:t>h</w:t>
      </w:r>
      <w:r w:rsidRPr="00564852">
        <w:rPr>
          <w:rFonts w:eastAsia="Calibri"/>
          <w:position w:val="1"/>
          <w:sz w:val="22"/>
          <w:szCs w:val="24"/>
        </w:rPr>
        <w:t>is</w:t>
      </w:r>
      <w:r w:rsidRPr="00564852">
        <w:rPr>
          <w:rFonts w:eastAsia="Calibri"/>
          <w:spacing w:val="-2"/>
          <w:position w:val="1"/>
          <w:sz w:val="22"/>
          <w:szCs w:val="24"/>
        </w:rPr>
        <w:t xml:space="preserve"> </w:t>
      </w:r>
      <w:r w:rsidRPr="00564852">
        <w:rPr>
          <w:rFonts w:eastAsia="Calibri"/>
          <w:position w:val="1"/>
          <w:sz w:val="22"/>
          <w:szCs w:val="24"/>
        </w:rPr>
        <w:t>s</w:t>
      </w:r>
      <w:r w:rsidRPr="00564852">
        <w:rPr>
          <w:rFonts w:eastAsia="Calibri"/>
          <w:spacing w:val="-1"/>
          <w:position w:val="1"/>
          <w:sz w:val="22"/>
          <w:szCs w:val="24"/>
        </w:rPr>
        <w:t>t</w:t>
      </w:r>
      <w:r w:rsidRPr="00564852">
        <w:rPr>
          <w:rFonts w:eastAsia="Calibri"/>
          <w:spacing w:val="1"/>
          <w:position w:val="1"/>
          <w:sz w:val="22"/>
          <w:szCs w:val="24"/>
        </w:rPr>
        <w:t>ud</w:t>
      </w:r>
      <w:r w:rsidRPr="00564852">
        <w:rPr>
          <w:rFonts w:eastAsia="Calibri"/>
          <w:spacing w:val="-2"/>
          <w:position w:val="1"/>
          <w:sz w:val="22"/>
          <w:szCs w:val="24"/>
        </w:rPr>
        <w:t>e</w:t>
      </w:r>
      <w:r w:rsidRPr="00564852">
        <w:rPr>
          <w:rFonts w:eastAsia="Calibri"/>
          <w:spacing w:val="1"/>
          <w:position w:val="1"/>
          <w:sz w:val="22"/>
          <w:szCs w:val="24"/>
        </w:rPr>
        <w:t>n</w:t>
      </w:r>
      <w:r w:rsidRPr="00564852">
        <w:rPr>
          <w:rFonts w:eastAsia="Calibri"/>
          <w:position w:val="1"/>
          <w:sz w:val="22"/>
          <w:szCs w:val="24"/>
        </w:rPr>
        <w:t xml:space="preserve">t </w:t>
      </w:r>
      <w:r w:rsidRPr="00564852">
        <w:rPr>
          <w:rFonts w:eastAsia="Calibri"/>
          <w:spacing w:val="1"/>
          <w:position w:val="1"/>
          <w:sz w:val="22"/>
          <w:szCs w:val="24"/>
        </w:rPr>
        <w:t>d</w:t>
      </w:r>
      <w:r w:rsidRPr="00564852">
        <w:rPr>
          <w:rFonts w:eastAsia="Calibri"/>
          <w:position w:val="1"/>
          <w:sz w:val="22"/>
          <w:szCs w:val="24"/>
        </w:rPr>
        <w:t>irec</w:t>
      </w:r>
      <w:r w:rsidRPr="00564852">
        <w:rPr>
          <w:rFonts w:eastAsia="Calibri"/>
          <w:spacing w:val="-1"/>
          <w:position w:val="1"/>
          <w:sz w:val="22"/>
          <w:szCs w:val="24"/>
        </w:rPr>
        <w:t>t</w:t>
      </w:r>
      <w:r w:rsidRPr="00564852">
        <w:rPr>
          <w:rFonts w:eastAsia="Calibri"/>
          <w:position w:val="1"/>
          <w:sz w:val="22"/>
          <w:szCs w:val="24"/>
        </w:rPr>
        <w:t>l</w:t>
      </w:r>
      <w:r w:rsidRPr="00564852">
        <w:rPr>
          <w:rFonts w:eastAsia="Calibri"/>
          <w:spacing w:val="-1"/>
          <w:position w:val="1"/>
          <w:sz w:val="22"/>
          <w:szCs w:val="24"/>
        </w:rPr>
        <w:t>y</w:t>
      </w:r>
      <w:r w:rsidRPr="00564852">
        <w:rPr>
          <w:rFonts w:eastAsia="Calibri"/>
          <w:position w:val="1"/>
          <w:sz w:val="22"/>
          <w:szCs w:val="24"/>
        </w:rPr>
        <w:t>.</w:t>
      </w:r>
    </w:p>
    <w:p w14:paraId="7AF49D52" w14:textId="76E046C5" w:rsidR="00B20DB5" w:rsidRPr="00B20DB5" w:rsidRDefault="00B20DB5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6B114F">
        <w:rPr>
          <w:rFonts w:eastAsia="Calibri"/>
          <w:sz w:val="22"/>
          <w:szCs w:val="24"/>
        </w:rPr>
        <w:t>The supervisor shall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vi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3"/>
          <w:sz w:val="22"/>
          <w:szCs w:val="24"/>
        </w:rPr>
        <w:t xml:space="preserve"> only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or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>
        <w:rPr>
          <w:rFonts w:eastAsia="Calibri"/>
          <w:spacing w:val="3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d</w:t>
      </w:r>
      <w:r>
        <w:rPr>
          <w:rFonts w:eastAsia="Calibri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mes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</w:t>
      </w:r>
      <w:r w:rsidR="00F560E6">
        <w:rPr>
          <w:rFonts w:eastAsia="Calibri"/>
          <w:sz w:val="22"/>
          <w:szCs w:val="24"/>
        </w:rPr>
        <w:t xml:space="preserve">,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er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>
        <w:rPr>
          <w:rFonts w:eastAsia="Calibri"/>
          <w:spacing w:val="2"/>
          <w:sz w:val="22"/>
          <w:szCs w:val="24"/>
        </w:rPr>
        <w:t xml:space="preserve">and </w:t>
      </w:r>
      <w:r w:rsidR="00F560E6">
        <w:rPr>
          <w:rFonts w:eastAsia="Calibri"/>
          <w:spacing w:val="2"/>
          <w:sz w:val="22"/>
          <w:szCs w:val="24"/>
        </w:rPr>
        <w:t xml:space="preserve">final </w:t>
      </w:r>
      <w:r>
        <w:rPr>
          <w:rFonts w:eastAsia="Calibri"/>
          <w:spacing w:val="2"/>
          <w:sz w:val="22"/>
          <w:szCs w:val="24"/>
        </w:rPr>
        <w:t xml:space="preserve">evaluation </w:t>
      </w:r>
      <w:r w:rsidRPr="00C467D7">
        <w:rPr>
          <w:rFonts w:eastAsia="Calibri"/>
          <w:spacing w:val="-3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s.</w:t>
      </w:r>
    </w:p>
    <w:p w14:paraId="2B4D3D33" w14:textId="49755CDA" w:rsidR="00B20DB5" w:rsidRPr="00B20DB5" w:rsidRDefault="00B20DB5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1"/>
          <w:position w:val="-2"/>
          <w:sz w:val="22"/>
          <w:szCs w:val="24"/>
        </w:rPr>
        <w:t>up</w:t>
      </w:r>
      <w:r w:rsidRPr="00C467D7">
        <w:rPr>
          <w:rFonts w:eastAsia="Calibri"/>
          <w:position w:val="-2"/>
          <w:sz w:val="22"/>
          <w:szCs w:val="24"/>
        </w:rPr>
        <w:t>ervis</w:t>
      </w:r>
      <w:r w:rsidRPr="00C467D7">
        <w:rPr>
          <w:rFonts w:eastAsia="Calibri"/>
          <w:spacing w:val="1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rs</w:t>
      </w:r>
      <w:r w:rsidRPr="00C467D7">
        <w:rPr>
          <w:rFonts w:eastAsia="Calibri"/>
          <w:spacing w:val="8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1"/>
          <w:position w:val="-2"/>
          <w:sz w:val="22"/>
          <w:szCs w:val="24"/>
        </w:rPr>
        <w:t>h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spacing w:val="1"/>
          <w:position w:val="-2"/>
          <w:sz w:val="22"/>
          <w:szCs w:val="24"/>
        </w:rPr>
        <w:t>u</w:t>
      </w:r>
      <w:r w:rsidRPr="00C467D7">
        <w:rPr>
          <w:rFonts w:eastAsia="Calibri"/>
          <w:position w:val="-2"/>
          <w:sz w:val="22"/>
          <w:szCs w:val="24"/>
        </w:rPr>
        <w:t>ld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-2"/>
          <w:position w:val="-2"/>
          <w:sz w:val="22"/>
          <w:szCs w:val="24"/>
        </w:rPr>
        <w:t>e</w:t>
      </w:r>
      <w:r w:rsidRPr="00C467D7">
        <w:rPr>
          <w:rFonts w:eastAsia="Calibri"/>
          <w:spacing w:val="1"/>
          <w:position w:val="-2"/>
          <w:sz w:val="22"/>
          <w:szCs w:val="24"/>
        </w:rPr>
        <w:t>n</w:t>
      </w:r>
      <w:r w:rsidRPr="00C467D7">
        <w:rPr>
          <w:rFonts w:eastAsia="Calibri"/>
          <w:position w:val="-2"/>
          <w:sz w:val="22"/>
          <w:szCs w:val="24"/>
        </w:rPr>
        <w:t>d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th</w:t>
      </w:r>
      <w:r w:rsidRPr="00C467D7">
        <w:rPr>
          <w:rFonts w:eastAsia="Calibri"/>
          <w:position w:val="-2"/>
          <w:sz w:val="22"/>
          <w:szCs w:val="24"/>
        </w:rPr>
        <w:t>e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B20DB5">
        <w:rPr>
          <w:rFonts w:eastAsia="Calibri"/>
          <w:sz w:val="22"/>
          <w:szCs w:val="24"/>
        </w:rPr>
        <w:t xml:space="preserve">recommended </w:t>
      </w:r>
      <w:r w:rsidR="005C4E92">
        <w:rPr>
          <w:rFonts w:eastAsia="Calibri"/>
          <w:sz w:val="22"/>
          <w:szCs w:val="24"/>
        </w:rPr>
        <w:t xml:space="preserve">mid-term </w:t>
      </w:r>
      <w:r w:rsidR="005D721F">
        <w:rPr>
          <w:rFonts w:eastAsia="Calibri"/>
          <w:sz w:val="22"/>
          <w:szCs w:val="24"/>
        </w:rPr>
        <w:t xml:space="preserve">and </w:t>
      </w:r>
      <w:r w:rsidRPr="00B20DB5">
        <w:rPr>
          <w:rFonts w:eastAsia="Calibri"/>
          <w:sz w:val="22"/>
          <w:szCs w:val="24"/>
        </w:rPr>
        <w:t>Final semester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eval</w:t>
      </w:r>
      <w:r w:rsidRPr="00C467D7">
        <w:rPr>
          <w:rFonts w:eastAsia="Calibri"/>
          <w:spacing w:val="1"/>
          <w:position w:val="-2"/>
          <w:sz w:val="22"/>
          <w:szCs w:val="24"/>
        </w:rPr>
        <w:t>u</w:t>
      </w:r>
      <w:r w:rsidRPr="00C467D7">
        <w:rPr>
          <w:rFonts w:eastAsia="Calibri"/>
          <w:spacing w:val="-2"/>
          <w:position w:val="-2"/>
          <w:sz w:val="22"/>
          <w:szCs w:val="24"/>
        </w:rPr>
        <w:t>a</w:t>
      </w:r>
      <w:r w:rsidRPr="00C467D7">
        <w:rPr>
          <w:rFonts w:eastAsia="Calibri"/>
          <w:spacing w:val="1"/>
          <w:position w:val="-2"/>
          <w:sz w:val="22"/>
          <w:szCs w:val="24"/>
        </w:rPr>
        <w:t>t</w:t>
      </w:r>
      <w:r w:rsidRPr="00C467D7">
        <w:rPr>
          <w:rFonts w:eastAsia="Calibri"/>
          <w:position w:val="-2"/>
          <w:sz w:val="22"/>
          <w:szCs w:val="24"/>
        </w:rPr>
        <w:t>i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n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f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rm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</w:t>
      </w:r>
      <w:r w:rsidRPr="00C467D7">
        <w:rPr>
          <w:rFonts w:eastAsia="Calibri"/>
          <w:position w:val="-2"/>
          <w:sz w:val="22"/>
          <w:szCs w:val="24"/>
        </w:rPr>
        <w:t>o</w:t>
      </w:r>
      <w:r w:rsidRPr="00C467D7">
        <w:rPr>
          <w:rFonts w:eastAsia="Calibri"/>
          <w:spacing w:val="8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th</w:t>
      </w:r>
      <w:r w:rsidRPr="00C467D7">
        <w:rPr>
          <w:rFonts w:eastAsia="Calibri"/>
          <w:position w:val="-2"/>
          <w:sz w:val="22"/>
          <w:szCs w:val="24"/>
        </w:rPr>
        <w:t>e</w:t>
      </w:r>
      <w:r w:rsidRPr="00C467D7">
        <w:rPr>
          <w:rFonts w:eastAsia="Calibri"/>
          <w:spacing w:val="13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DRC</w:t>
      </w:r>
      <w:r>
        <w:rPr>
          <w:rFonts w:eastAsia="Calibri"/>
          <w:spacing w:val="1"/>
          <w:position w:val="-2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as per the date mentioned above</w:t>
      </w:r>
    </w:p>
    <w:p w14:paraId="0E28F329" w14:textId="39F085EF" w:rsidR="00935C71" w:rsidRPr="00935C71" w:rsidRDefault="00834369" w:rsidP="004F7488">
      <w:pPr>
        <w:pStyle w:val="ListParagraph"/>
        <w:numPr>
          <w:ilvl w:val="0"/>
          <w:numId w:val="13"/>
        </w:numPr>
        <w:ind w:left="360" w:right="-20"/>
        <w:jc w:val="both"/>
        <w:rPr>
          <w:rFonts w:eastAsia="Calibri"/>
          <w:spacing w:val="4"/>
          <w:sz w:val="22"/>
          <w:szCs w:val="22"/>
        </w:rPr>
      </w:pPr>
      <w:r>
        <w:rPr>
          <w:rFonts w:eastAsia="Calibri"/>
          <w:spacing w:val="4"/>
          <w:sz w:val="22"/>
          <w:szCs w:val="22"/>
        </w:rPr>
        <w:t xml:space="preserve">The supervisor </w:t>
      </w:r>
      <w:r w:rsidR="00935C71" w:rsidRPr="00935C71">
        <w:rPr>
          <w:rFonts w:eastAsia="Calibri"/>
          <w:spacing w:val="4"/>
          <w:sz w:val="22"/>
          <w:szCs w:val="22"/>
        </w:rPr>
        <w:t xml:space="preserve">shall send the soft copy of the </w:t>
      </w:r>
      <w:r w:rsidR="005C4E92">
        <w:rPr>
          <w:rFonts w:eastAsia="Calibri"/>
          <w:spacing w:val="4"/>
          <w:sz w:val="22"/>
          <w:szCs w:val="22"/>
        </w:rPr>
        <w:t xml:space="preserve">mid-term and final </w:t>
      </w:r>
      <w:r w:rsidR="00935C71" w:rsidRPr="00935C71">
        <w:rPr>
          <w:rFonts w:eastAsia="Calibri"/>
          <w:spacing w:val="4"/>
          <w:sz w:val="22"/>
          <w:szCs w:val="22"/>
        </w:rPr>
        <w:t xml:space="preserve">thesis with “Turnitin receipt” and “Turnitin originality report” to DRC. </w:t>
      </w:r>
    </w:p>
    <w:p w14:paraId="51C6A806" w14:textId="2C65EA63" w:rsidR="00554BD5" w:rsidRPr="00C467D7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 are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1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b/>
          <w:sz w:val="22"/>
          <w:szCs w:val="24"/>
        </w:rPr>
        <w:t>A</w:t>
      </w:r>
      <w:r w:rsidRPr="00C467D7">
        <w:rPr>
          <w:rFonts w:eastAsia="Calibri"/>
          <w:b/>
          <w:spacing w:val="-1"/>
          <w:sz w:val="22"/>
          <w:szCs w:val="24"/>
        </w:rPr>
        <w:t>/</w:t>
      </w:r>
      <w:r w:rsidRPr="00C467D7">
        <w:rPr>
          <w:rFonts w:eastAsia="Calibri"/>
          <w:b/>
          <w:spacing w:val="1"/>
          <w:sz w:val="22"/>
          <w:szCs w:val="24"/>
        </w:rPr>
        <w:t>A</w:t>
      </w:r>
      <w:r w:rsidRPr="00C467D7">
        <w:rPr>
          <w:rFonts w:eastAsia="Calibri"/>
          <w:b/>
          <w:sz w:val="22"/>
          <w:szCs w:val="24"/>
        </w:rPr>
        <w:t>-</w:t>
      </w:r>
      <w:r w:rsidRPr="00C467D7">
        <w:rPr>
          <w:rFonts w:eastAsia="Calibri"/>
          <w:b/>
          <w:spacing w:val="-1"/>
          <w:sz w:val="22"/>
          <w:szCs w:val="24"/>
        </w:rPr>
        <w:t>/B</w:t>
      </w:r>
      <w:r w:rsidRPr="00C467D7">
        <w:rPr>
          <w:rFonts w:eastAsia="Calibri"/>
          <w:b/>
          <w:spacing w:val="1"/>
          <w:sz w:val="22"/>
          <w:szCs w:val="24"/>
        </w:rPr>
        <w:t>/B</w:t>
      </w:r>
      <w:r w:rsidRPr="00C467D7">
        <w:rPr>
          <w:rFonts w:eastAsia="Calibri"/>
          <w:b/>
          <w:spacing w:val="-3"/>
          <w:sz w:val="22"/>
          <w:szCs w:val="24"/>
        </w:rPr>
        <w:t>-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pacing w:val="-2"/>
          <w:sz w:val="22"/>
          <w:szCs w:val="24"/>
        </w:rPr>
        <w:t>C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pacing w:val="-1"/>
          <w:sz w:val="22"/>
          <w:szCs w:val="24"/>
        </w:rPr>
        <w:t>C</w:t>
      </w:r>
      <w:r w:rsidRPr="00C467D7">
        <w:rPr>
          <w:rFonts w:eastAsia="Calibri"/>
          <w:b/>
          <w:sz w:val="22"/>
          <w:szCs w:val="24"/>
        </w:rPr>
        <w:t>-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z w:val="22"/>
          <w:szCs w:val="24"/>
        </w:rPr>
        <w:t>D</w:t>
      </w:r>
      <w:r w:rsidRPr="00C467D7">
        <w:rPr>
          <w:rFonts w:eastAsia="Calibri"/>
          <w:b/>
          <w:spacing w:val="-1"/>
          <w:sz w:val="22"/>
          <w:szCs w:val="24"/>
        </w:rPr>
        <w:t>/</w:t>
      </w:r>
      <w:r w:rsidRPr="00C467D7">
        <w:rPr>
          <w:rFonts w:eastAsia="Calibri"/>
          <w:b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.</w:t>
      </w:r>
    </w:p>
    <w:p w14:paraId="4D28DBF3" w14:textId="3D9455C0" w:rsidR="00554BD5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3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35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se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ed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VEN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gr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 may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vi</w:t>
      </w:r>
      <w:r w:rsidRPr="00C467D7">
        <w:rPr>
          <w:rFonts w:eastAsia="Calibri"/>
          <w:spacing w:val="-1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="00DA6AE9" w:rsidRPr="00C467D7">
        <w:rPr>
          <w:rFonts w:eastAsia="Calibri"/>
          <w:sz w:val="22"/>
          <w:szCs w:val="24"/>
        </w:rPr>
        <w:t xml:space="preserve"> Instructor/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4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Charge.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rs are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qu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veri</w:t>
      </w:r>
      <w:r w:rsidRPr="00C467D7">
        <w:rPr>
          <w:rFonts w:eastAsia="Calibri"/>
          <w:spacing w:val="2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pacing w:val="-3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pp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 xml:space="preserve">oved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ield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s.</w:t>
      </w:r>
    </w:p>
    <w:p w14:paraId="461B5C8F" w14:textId="77777777" w:rsidR="006B114F" w:rsidRPr="00C467D7" w:rsidRDefault="006B114F" w:rsidP="006B114F">
      <w:pPr>
        <w:pStyle w:val="ListParagraph"/>
        <w:ind w:left="284" w:right="-59"/>
        <w:jc w:val="both"/>
        <w:rPr>
          <w:rFonts w:eastAsia="Calibri"/>
          <w:sz w:val="22"/>
          <w:szCs w:val="24"/>
        </w:rPr>
      </w:pPr>
    </w:p>
    <w:p w14:paraId="338AD717" w14:textId="77777777" w:rsidR="00554BD5" w:rsidRDefault="00C36D13" w:rsidP="001E7956">
      <w:pPr>
        <w:ind w:left="100"/>
        <w:jc w:val="both"/>
        <w:rPr>
          <w:rFonts w:eastAsia="Calibri"/>
          <w:b/>
          <w:sz w:val="22"/>
          <w:szCs w:val="24"/>
          <w:u w:val="thick" w:color="000000"/>
        </w:rPr>
      </w:pP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R</w:t>
      </w:r>
      <w:r w:rsidRPr="00C467D7">
        <w:rPr>
          <w:rFonts w:eastAsia="Calibri"/>
          <w:b/>
          <w:sz w:val="22"/>
          <w:szCs w:val="24"/>
          <w:u w:val="thick" w:color="000000"/>
        </w:rPr>
        <w:t>o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u</w:t>
      </w:r>
      <w:r w:rsidRPr="00C467D7">
        <w:rPr>
          <w:rFonts w:eastAsia="Calibri"/>
          <w:b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2"/>
          <w:sz w:val="22"/>
          <w:szCs w:val="24"/>
          <w:u w:val="thick" w:color="000000"/>
        </w:rPr>
        <w:t>i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n</w:t>
      </w:r>
      <w:r w:rsidRPr="00C467D7">
        <w:rPr>
          <w:rFonts w:eastAsia="Calibri"/>
          <w:b/>
          <w:sz w:val="22"/>
          <w:szCs w:val="24"/>
          <w:u w:val="thick" w:color="000000"/>
        </w:rPr>
        <w:t xml:space="preserve">e </w:t>
      </w: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ma</w:t>
      </w:r>
      <w:r w:rsidRPr="00C467D7">
        <w:rPr>
          <w:rFonts w:eastAsia="Calibri"/>
          <w:b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er</w:t>
      </w:r>
      <w:r w:rsidRPr="00C467D7">
        <w:rPr>
          <w:rFonts w:eastAsia="Calibri"/>
          <w:b/>
          <w:sz w:val="22"/>
          <w:szCs w:val="24"/>
          <w:u w:val="thick" w:color="000000"/>
        </w:rPr>
        <w:t>s</w:t>
      </w:r>
    </w:p>
    <w:p w14:paraId="47C2FA76" w14:textId="77777777" w:rsidR="00564852" w:rsidRPr="00C467D7" w:rsidRDefault="00564852" w:rsidP="001E7956">
      <w:pPr>
        <w:ind w:left="100"/>
        <w:jc w:val="both"/>
        <w:rPr>
          <w:rFonts w:eastAsia="Calibri"/>
          <w:sz w:val="22"/>
          <w:szCs w:val="24"/>
        </w:rPr>
      </w:pPr>
    </w:p>
    <w:p w14:paraId="706A50B7" w14:textId="4EC00313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Eve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2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sign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4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arly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2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2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3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</w:t>
      </w:r>
      <w:r w:rsidRPr="00C467D7">
        <w:rPr>
          <w:rFonts w:eastAsia="Calibri"/>
          <w:spacing w:val="-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ld</w:t>
      </w:r>
      <w:r w:rsidRPr="00C467D7">
        <w:rPr>
          <w:rFonts w:eastAsia="Calibri"/>
          <w:spacing w:val="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1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C467D7" w:rsidRPr="00C467D7">
        <w:rPr>
          <w:rFonts w:eastAsia="Calibri"/>
          <w:spacing w:val="-2"/>
          <w:sz w:val="22"/>
          <w:szCs w:val="24"/>
        </w:rPr>
        <w:t>a</w:t>
      </w:r>
      <w:r w:rsidR="00C467D7" w:rsidRPr="00C467D7">
        <w:rPr>
          <w:rFonts w:eastAsia="Calibri"/>
          <w:sz w:val="22"/>
          <w:szCs w:val="24"/>
        </w:rPr>
        <w:t>lo</w:t>
      </w:r>
      <w:r w:rsidR="00C467D7" w:rsidRPr="00C467D7">
        <w:rPr>
          <w:rFonts w:eastAsia="Calibri"/>
          <w:spacing w:val="2"/>
          <w:sz w:val="22"/>
          <w:szCs w:val="24"/>
        </w:rPr>
        <w:t>n</w:t>
      </w:r>
      <w:r w:rsidR="00C467D7" w:rsidRPr="00C467D7">
        <w:rPr>
          <w:rFonts w:eastAsia="Calibri"/>
          <w:sz w:val="22"/>
          <w:szCs w:val="24"/>
        </w:rPr>
        <w:t>g</w:t>
      </w:r>
      <w:r w:rsidR="00C467D7" w:rsidRPr="00C467D7">
        <w:rPr>
          <w:rFonts w:eastAsia="Calibri"/>
          <w:spacing w:val="-1"/>
          <w:sz w:val="22"/>
          <w:szCs w:val="24"/>
        </w:rPr>
        <w:t xml:space="preserve"> </w:t>
      </w:r>
      <w:r w:rsidR="00C467D7" w:rsidRPr="00C467D7">
        <w:rPr>
          <w:rFonts w:eastAsia="Calibri"/>
          <w:sz w:val="22"/>
          <w:szCs w:val="24"/>
        </w:rPr>
        <w:t>w</w:t>
      </w:r>
      <w:r w:rsidR="00C467D7" w:rsidRPr="00C467D7">
        <w:rPr>
          <w:rFonts w:eastAsia="Calibri"/>
          <w:spacing w:val="1"/>
          <w:sz w:val="22"/>
          <w:szCs w:val="24"/>
        </w:rPr>
        <w:t>i</w:t>
      </w:r>
      <w:r w:rsidR="00C467D7" w:rsidRPr="00C467D7">
        <w:rPr>
          <w:rFonts w:eastAsia="Calibri"/>
          <w:sz w:val="22"/>
          <w:szCs w:val="24"/>
        </w:rPr>
        <w:t>th</w:t>
      </w:r>
      <w:r w:rsidRPr="00C467D7">
        <w:rPr>
          <w:rFonts w:eastAsia="Calibri"/>
          <w:spacing w:val="1"/>
          <w:sz w:val="22"/>
          <w:szCs w:val="24"/>
        </w:rPr>
        <w:t xml:space="preserve"> th</w:t>
      </w:r>
      <w:r w:rsidRPr="00C467D7">
        <w:rPr>
          <w:rFonts w:eastAsia="Calibri"/>
          <w:sz w:val="22"/>
          <w:szCs w:val="24"/>
        </w:rPr>
        <w:t>e Fi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l 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on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orm.</w:t>
      </w:r>
    </w:p>
    <w:p w14:paraId="39A761A2" w14:textId="6E202E9B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3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even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 of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er.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may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irec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ly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2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 a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x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ed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 xml:space="preserve">ays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overall 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gra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ay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evised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 xml:space="preserve">y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="00786FCA" w:rsidRPr="00C467D7">
        <w:rPr>
          <w:rFonts w:eastAsia="Calibri"/>
          <w:spacing w:val="1"/>
          <w:sz w:val="22"/>
          <w:szCs w:val="24"/>
        </w:rPr>
        <w:t>Instructor</w:t>
      </w:r>
      <w:r w:rsidR="006B114F">
        <w:rPr>
          <w:rFonts w:eastAsia="Calibri"/>
          <w:spacing w:val="1"/>
          <w:sz w:val="22"/>
          <w:szCs w:val="24"/>
        </w:rPr>
        <w:t>.</w:t>
      </w:r>
    </w:p>
    <w:p w14:paraId="65596615" w14:textId="7123586B" w:rsidR="003E32BA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ow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8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g,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 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old 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ssio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un</w:t>
      </w:r>
      <w:r w:rsidRPr="00C467D7">
        <w:rPr>
          <w:rFonts w:eastAsia="Calibri"/>
          <w:sz w:val="22"/>
          <w:szCs w:val="24"/>
        </w:rPr>
        <w:t>sel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 xml:space="preserve">oes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ot im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ove,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 xml:space="preserve"> w</w:t>
      </w:r>
      <w:r w:rsidRPr="00C467D7">
        <w:rPr>
          <w:rFonts w:eastAsia="Calibri"/>
          <w:sz w:val="22"/>
          <w:szCs w:val="24"/>
        </w:rPr>
        <w:t>ri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4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ar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given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-1"/>
          <w:sz w:val="22"/>
          <w:szCs w:val="24"/>
        </w:rPr>
        <w:t xml:space="preserve"> 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sed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9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z w:val="22"/>
          <w:szCs w:val="24"/>
        </w:rPr>
        <w:t>.</w:t>
      </w:r>
    </w:p>
    <w:p w14:paraId="18646EC5" w14:textId="677044B1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ie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ut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="00702ABB" w:rsidRPr="00C467D7">
        <w:rPr>
          <w:rFonts w:eastAsia="Calibri"/>
          <w:sz w:val="22"/>
          <w:szCs w:val="24"/>
        </w:rPr>
        <w:t>Hyderabad</w:t>
      </w:r>
      <w:r w:rsidRPr="00C467D7">
        <w:rPr>
          <w:rFonts w:eastAsia="Calibri"/>
          <w:sz w:val="22"/>
          <w:szCs w:val="24"/>
        </w:rPr>
        <w:t>,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8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ose,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du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lace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ork 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given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pacing w:val="-3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val.</w:t>
      </w:r>
    </w:p>
    <w:p w14:paraId="5FFA3C87" w14:textId="06FC9E28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One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all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9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ry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eg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lar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y.</w:t>
      </w:r>
    </w:p>
    <w:p w14:paraId="1DF0F364" w14:textId="2C578698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tu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nf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ed of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vari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.</w:t>
      </w:r>
    </w:p>
    <w:p w14:paraId="3FB60FD5" w14:textId="09D86400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rvisors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are 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q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ed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ere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Ca</w:t>
      </w:r>
      <w:r w:rsidRPr="00C467D7">
        <w:rPr>
          <w:rFonts w:eastAsia="Calibri"/>
          <w:spacing w:val="-3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 Events.</w:t>
      </w:r>
    </w:p>
    <w:p w14:paraId="468A2350" w14:textId="22B6B120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FINAL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REPO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eci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 of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Cover</w:t>
      </w:r>
      <w:r w:rsidRPr="00C467D7">
        <w:rPr>
          <w:rFonts w:eastAsia="Calibri"/>
          <w:spacing w:val="1"/>
          <w:sz w:val="22"/>
          <w:szCs w:val="24"/>
        </w:rPr>
        <w:t>/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 xml:space="preserve"> p</w:t>
      </w:r>
      <w:r w:rsidRPr="00C467D7">
        <w:rPr>
          <w:rFonts w:eastAsia="Calibri"/>
          <w:sz w:val="22"/>
          <w:szCs w:val="24"/>
        </w:rPr>
        <w:t>age,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’s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Cer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="00834369">
        <w:rPr>
          <w:rFonts w:eastAsia="Calibri"/>
          <w:sz w:val="22"/>
          <w:szCs w:val="24"/>
        </w:rPr>
        <w:t>e and Thesis abstract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 xml:space="preserve">ave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o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ord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esse</w:t>
      </w:r>
      <w:r w:rsidRPr="00C467D7">
        <w:rPr>
          <w:rFonts w:eastAsia="Calibri"/>
          <w:spacing w:val="-1"/>
          <w:sz w:val="22"/>
          <w:szCs w:val="24"/>
        </w:rPr>
        <w:t>d/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yp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A4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-1"/>
          <w:sz w:val="22"/>
          <w:szCs w:val="24"/>
        </w:rPr>
        <w:t>z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1"/>
          <w:sz w:val="22"/>
          <w:szCs w:val="24"/>
        </w:rPr>
        <w:t>en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es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 a</w:t>
      </w:r>
      <w:r w:rsidRPr="00C467D7">
        <w:rPr>
          <w:rFonts w:eastAsia="Calibri"/>
          <w:spacing w:val="5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5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r.</w:t>
      </w:r>
    </w:p>
    <w:p w14:paraId="3C799219" w14:textId="4AE459CE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ch</w:t>
      </w:r>
      <w:r w:rsidRPr="00C467D7">
        <w:rPr>
          <w:rFonts w:eastAsia="Calibri"/>
          <w:sz w:val="22"/>
          <w:szCs w:val="24"/>
        </w:rPr>
        <w:t>eck</w:t>
      </w:r>
      <w:r w:rsidRPr="00C467D7">
        <w:rPr>
          <w:rFonts w:eastAsia="Calibri"/>
          <w:spacing w:val="4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4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4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4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sign</w:t>
      </w:r>
      <w:r w:rsidRPr="00C467D7">
        <w:rPr>
          <w:rFonts w:eastAsia="Calibri"/>
          <w:spacing w:val="4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age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ore se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it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z w:val="22"/>
          <w:szCs w:val="24"/>
        </w:rPr>
        <w:t>.</w:t>
      </w:r>
    </w:p>
    <w:p w14:paraId="1EE6A15A" w14:textId="32A68775" w:rsidR="00554BD5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Cla</w:t>
      </w:r>
      <w:r w:rsidRPr="00C467D7">
        <w:rPr>
          <w:rFonts w:eastAsia="Calibri"/>
          <w:spacing w:val="-1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y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 xml:space="preserve">ic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 xml:space="preserve">f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rch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in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Bu</w:t>
      </w:r>
      <w:r w:rsidRPr="00C467D7">
        <w:rPr>
          <w:rFonts w:eastAsia="Calibri"/>
          <w:sz w:val="22"/>
          <w:szCs w:val="24"/>
        </w:rPr>
        <w:t>lle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.</w:t>
      </w:r>
    </w:p>
    <w:p w14:paraId="0B593C1F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74423FE0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2C9962BF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0AC27840" w14:textId="796B878E" w:rsidR="006A66B9" w:rsidRPr="00C467D7" w:rsidRDefault="006A66B9" w:rsidP="006A66B9">
      <w:pPr>
        <w:spacing w:before="54"/>
        <w:jc w:val="center"/>
        <w:rPr>
          <w:rFonts w:eastAsia="Calibri"/>
          <w:b/>
          <w:sz w:val="24"/>
          <w:szCs w:val="24"/>
          <w:u w:val="single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4A30A49B" wp14:editId="4727A29A">
            <wp:extent cx="57607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PE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AT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z w:val="24"/>
          <w:szCs w:val="24"/>
          <w:u w:val="single"/>
        </w:rPr>
        <w:t>L D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E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S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 xml:space="preserve">R </w:t>
      </w:r>
      <w:r>
        <w:rPr>
          <w:rFonts w:eastAsia="Calibri"/>
          <w:b/>
          <w:sz w:val="24"/>
          <w:szCs w:val="24"/>
          <w:u w:val="single"/>
        </w:rPr>
        <w:t>DRC</w:t>
      </w:r>
    </w:p>
    <w:p w14:paraId="618BF395" w14:textId="77777777" w:rsidR="006A66B9" w:rsidRPr="006B114F" w:rsidRDefault="006A66B9" w:rsidP="006A66B9">
      <w:pPr>
        <w:pStyle w:val="ListParagraph"/>
        <w:ind w:left="284" w:right="-59"/>
        <w:jc w:val="both"/>
        <w:rPr>
          <w:rFonts w:eastAsia="Calibri"/>
          <w:spacing w:val="-3"/>
          <w:sz w:val="22"/>
          <w:szCs w:val="24"/>
        </w:rPr>
      </w:pPr>
    </w:p>
    <w:p w14:paraId="510C8E25" w14:textId="23DBA59D" w:rsidR="006A66B9" w:rsidRPr="006B114F" w:rsidRDefault="00AB55B5" w:rsidP="00AB55B5">
      <w:pPr>
        <w:pStyle w:val="ListParagraph"/>
        <w:numPr>
          <w:ilvl w:val="0"/>
          <w:numId w:val="17"/>
        </w:numPr>
        <w:ind w:right="-59"/>
        <w:jc w:val="both"/>
        <w:rPr>
          <w:rFonts w:eastAsia="Calibri"/>
          <w:spacing w:val="-3"/>
          <w:sz w:val="22"/>
          <w:szCs w:val="24"/>
        </w:rPr>
      </w:pPr>
      <w:r>
        <w:rPr>
          <w:rFonts w:eastAsia="Calibri"/>
          <w:spacing w:val="-3"/>
          <w:sz w:val="22"/>
          <w:szCs w:val="24"/>
        </w:rPr>
        <w:t xml:space="preserve">Please collect and forward duly </w:t>
      </w:r>
      <w:r w:rsidR="006A66B9">
        <w:rPr>
          <w:rFonts w:eastAsia="Calibri"/>
          <w:spacing w:val="-3"/>
          <w:sz w:val="22"/>
          <w:szCs w:val="24"/>
        </w:rPr>
        <w:t>complete</w:t>
      </w:r>
      <w:r>
        <w:rPr>
          <w:rFonts w:eastAsia="Calibri"/>
          <w:spacing w:val="-3"/>
          <w:sz w:val="22"/>
          <w:szCs w:val="24"/>
        </w:rPr>
        <w:t>d</w:t>
      </w:r>
      <w:r w:rsidR="006A66B9">
        <w:rPr>
          <w:rFonts w:eastAsia="Calibri"/>
          <w:spacing w:val="-3"/>
          <w:sz w:val="22"/>
          <w:szCs w:val="24"/>
        </w:rPr>
        <w:t xml:space="preserve"> </w:t>
      </w:r>
      <w:r w:rsidR="006A66B9" w:rsidRPr="006B114F">
        <w:rPr>
          <w:rFonts w:eastAsia="Calibri"/>
          <w:spacing w:val="-3"/>
          <w:sz w:val="22"/>
          <w:szCs w:val="24"/>
        </w:rPr>
        <w:t>TS-1</w:t>
      </w:r>
      <w:r w:rsidR="006A66B9">
        <w:rPr>
          <w:rFonts w:eastAsia="Calibri"/>
          <w:spacing w:val="-3"/>
          <w:sz w:val="22"/>
          <w:szCs w:val="24"/>
        </w:rPr>
        <w:t xml:space="preserve"> form to </w:t>
      </w:r>
      <w:r>
        <w:rPr>
          <w:rFonts w:eastAsia="Calibri"/>
          <w:spacing w:val="-3"/>
          <w:sz w:val="22"/>
          <w:szCs w:val="24"/>
        </w:rPr>
        <w:t>AUGSD</w:t>
      </w:r>
      <w:r w:rsidR="006A66B9" w:rsidRPr="006B114F">
        <w:rPr>
          <w:rFonts w:eastAsia="Calibri"/>
          <w:spacing w:val="-3"/>
          <w:sz w:val="22"/>
          <w:szCs w:val="24"/>
        </w:rPr>
        <w:t>.</w:t>
      </w:r>
    </w:p>
    <w:p w14:paraId="69B5F44F" w14:textId="16AFC98C" w:rsidR="006A66B9" w:rsidRPr="00AB55B5" w:rsidRDefault="00AB55B5" w:rsidP="00AB55B5">
      <w:pPr>
        <w:pStyle w:val="ListParagraph"/>
        <w:numPr>
          <w:ilvl w:val="0"/>
          <w:numId w:val="17"/>
        </w:numPr>
        <w:ind w:right="-59"/>
        <w:jc w:val="both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 xml:space="preserve">Please collect mid-term evaluation forms and submit to AUGSD. Please forward the soft copy of the mid-term thesis report, </w:t>
      </w:r>
      <w:r w:rsidR="005C4E92">
        <w:rPr>
          <w:rFonts w:eastAsia="Calibri"/>
          <w:sz w:val="22"/>
          <w:szCs w:val="24"/>
        </w:rPr>
        <w:t xml:space="preserve">“Turnitin receipt”, and “Turnitin originality report” to AUGSD. </w:t>
      </w:r>
    </w:p>
    <w:p w14:paraId="046A76DC" w14:textId="2326281E" w:rsidR="006A66B9" w:rsidRDefault="005C4E92" w:rsidP="005C4E92">
      <w:pPr>
        <w:pStyle w:val="ListParagraph"/>
        <w:numPr>
          <w:ilvl w:val="0"/>
          <w:numId w:val="17"/>
        </w:numPr>
        <w:ind w:left="630" w:right="-59" w:hanging="284"/>
        <w:jc w:val="both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>Please collect final evaluation forms and submit to AUGSD. Please forward the soft copy of the final thesis report, “Turnitin receipt”, and “Turnitin originality report” to AUGSD.</w:t>
      </w:r>
    </w:p>
    <w:p w14:paraId="2F1F2BD6" w14:textId="77777777" w:rsidR="005C4E92" w:rsidRDefault="005C4E92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4870D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91E5FE5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D51A20B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C24F44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C67EAA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9A1C164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D84E00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D948B4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6AFBE97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2F8F9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EA50499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BAE52F2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9B1074C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4771D257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49F2460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8436FBD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E2258A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6B1262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4511E503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A8B7011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2571D0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3029CF8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264CABBD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6653CBC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4D7F8A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C6AD7E9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29E9FD28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D800477" w14:textId="7E157C4C" w:rsidR="00B94DAB" w:rsidRPr="00C467D7" w:rsidRDefault="00C467D7" w:rsidP="00C467D7">
      <w:pPr>
        <w:spacing w:line="359" w:lineRule="auto"/>
        <w:ind w:right="-34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asciiTheme="minorHAnsi" w:eastAsia="Calibri" w:hAnsiTheme="minorHAnsi" w:cstheme="minorHAns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194E7CDA" wp14:editId="3A631226">
            <wp:extent cx="5760720" cy="1188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DAB" w:rsidRPr="00C467D7">
        <w:rPr>
          <w:rFonts w:eastAsia="Calibri"/>
          <w:b/>
          <w:spacing w:val="1"/>
          <w:sz w:val="24"/>
          <w:szCs w:val="24"/>
        </w:rPr>
        <w:t>A</w:t>
      </w:r>
      <w:r w:rsidR="00B94DAB" w:rsidRPr="00C467D7">
        <w:rPr>
          <w:rFonts w:eastAsia="Calibri"/>
          <w:b/>
          <w:sz w:val="24"/>
          <w:szCs w:val="24"/>
        </w:rPr>
        <w:t>C</w:t>
      </w:r>
      <w:r w:rsidR="00B94DAB" w:rsidRPr="00C467D7">
        <w:rPr>
          <w:rFonts w:eastAsia="Calibri"/>
          <w:b/>
          <w:spacing w:val="1"/>
          <w:sz w:val="24"/>
          <w:szCs w:val="24"/>
        </w:rPr>
        <w:t>A</w:t>
      </w:r>
      <w:r w:rsidR="00B94DAB" w:rsidRPr="00C467D7">
        <w:rPr>
          <w:rFonts w:eastAsia="Calibri"/>
          <w:b/>
          <w:sz w:val="24"/>
          <w:szCs w:val="24"/>
        </w:rPr>
        <w:t>DEMIC</w:t>
      </w:r>
      <w:r w:rsidR="00B94DAB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B94DAB" w:rsidRPr="00C467D7">
        <w:rPr>
          <w:b/>
          <w:color w:val="222222"/>
          <w:sz w:val="24"/>
          <w:szCs w:val="24"/>
          <w:shd w:val="clear" w:color="auto" w:fill="FFFFFF"/>
        </w:rPr>
        <w:t>- UNDERGRADUATE STUDIES</w:t>
      </w:r>
      <w:r w:rsidR="00B94DAB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B94DAB" w:rsidRPr="00C467D7">
        <w:rPr>
          <w:rFonts w:eastAsia="Calibri"/>
          <w:b/>
          <w:sz w:val="24"/>
          <w:szCs w:val="24"/>
        </w:rPr>
        <w:t>D</w:t>
      </w:r>
      <w:r w:rsidR="00B94DAB" w:rsidRPr="00C467D7">
        <w:rPr>
          <w:rFonts w:eastAsia="Calibri"/>
          <w:b/>
          <w:spacing w:val="-2"/>
          <w:sz w:val="24"/>
          <w:szCs w:val="24"/>
        </w:rPr>
        <w:t>I</w:t>
      </w:r>
      <w:r w:rsidR="00B94DAB" w:rsidRPr="00C467D7">
        <w:rPr>
          <w:rFonts w:eastAsia="Calibri"/>
          <w:b/>
          <w:sz w:val="24"/>
          <w:szCs w:val="24"/>
        </w:rPr>
        <w:t>VISI</w:t>
      </w:r>
      <w:r w:rsidR="00B94DAB" w:rsidRPr="00C467D7">
        <w:rPr>
          <w:rFonts w:eastAsia="Calibri"/>
          <w:b/>
          <w:spacing w:val="1"/>
          <w:sz w:val="24"/>
          <w:szCs w:val="24"/>
        </w:rPr>
        <w:t>O</w:t>
      </w:r>
      <w:r w:rsidR="00B94DAB" w:rsidRPr="00C467D7">
        <w:rPr>
          <w:rFonts w:eastAsia="Calibri"/>
          <w:b/>
          <w:sz w:val="24"/>
          <w:szCs w:val="24"/>
        </w:rPr>
        <w:t>N</w:t>
      </w:r>
    </w:p>
    <w:p w14:paraId="333835F4" w14:textId="72E6A7D7" w:rsidR="00554BD5" w:rsidRPr="00C467D7" w:rsidRDefault="007770D7" w:rsidP="00C467D7">
      <w:pPr>
        <w:spacing w:line="359" w:lineRule="auto"/>
        <w:ind w:right="-34"/>
        <w:jc w:val="center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FIRST/</w:t>
      </w:r>
      <w:r w:rsidR="00C467D7">
        <w:rPr>
          <w:rFonts w:eastAsia="Calibri"/>
          <w:b/>
          <w:sz w:val="24"/>
          <w:szCs w:val="24"/>
        </w:rPr>
        <w:t xml:space="preserve"> </w:t>
      </w:r>
      <w:r w:rsidR="00C36D13" w:rsidRPr="00C467D7">
        <w:rPr>
          <w:rFonts w:eastAsia="Calibri"/>
          <w:b/>
          <w:sz w:val="24"/>
          <w:szCs w:val="24"/>
        </w:rPr>
        <w:t>SEC</w:t>
      </w:r>
      <w:r w:rsidR="00C36D13" w:rsidRPr="00C467D7">
        <w:rPr>
          <w:rFonts w:eastAsia="Calibri"/>
          <w:b/>
          <w:spacing w:val="1"/>
          <w:sz w:val="24"/>
          <w:szCs w:val="24"/>
        </w:rPr>
        <w:t>O</w:t>
      </w:r>
      <w:r w:rsidR="00C36D13" w:rsidRPr="00C467D7">
        <w:rPr>
          <w:rFonts w:eastAsia="Calibri"/>
          <w:b/>
          <w:sz w:val="24"/>
          <w:szCs w:val="24"/>
        </w:rPr>
        <w:t>ND</w:t>
      </w:r>
      <w:r w:rsidR="00C36D13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C467D7">
        <w:rPr>
          <w:rFonts w:eastAsia="Calibri"/>
          <w:b/>
          <w:sz w:val="24"/>
          <w:szCs w:val="24"/>
        </w:rPr>
        <w:t>SE</w:t>
      </w:r>
      <w:r w:rsidR="00C36D13" w:rsidRPr="00C467D7">
        <w:rPr>
          <w:rFonts w:eastAsia="Calibri"/>
          <w:b/>
          <w:spacing w:val="-1"/>
          <w:sz w:val="24"/>
          <w:szCs w:val="24"/>
        </w:rPr>
        <w:t>M</w:t>
      </w:r>
      <w:r w:rsidR="00C36D13" w:rsidRPr="00C467D7">
        <w:rPr>
          <w:rFonts w:eastAsia="Calibri"/>
          <w:b/>
          <w:sz w:val="24"/>
          <w:szCs w:val="24"/>
        </w:rPr>
        <w:t>ES</w:t>
      </w:r>
      <w:r w:rsidR="00C36D13" w:rsidRPr="00C467D7">
        <w:rPr>
          <w:rFonts w:eastAsia="Calibri"/>
          <w:b/>
          <w:spacing w:val="1"/>
          <w:sz w:val="24"/>
          <w:szCs w:val="24"/>
        </w:rPr>
        <w:t>T</w:t>
      </w:r>
      <w:r w:rsidR="00C36D13" w:rsidRPr="00C467D7">
        <w:rPr>
          <w:rFonts w:eastAsia="Calibri"/>
          <w:b/>
          <w:spacing w:val="-2"/>
          <w:sz w:val="24"/>
          <w:szCs w:val="24"/>
        </w:rPr>
        <w:t>E</w:t>
      </w:r>
      <w:r w:rsidR="00C36D13" w:rsidRPr="00C467D7">
        <w:rPr>
          <w:rFonts w:eastAsia="Calibri"/>
          <w:b/>
          <w:sz w:val="24"/>
          <w:szCs w:val="24"/>
        </w:rPr>
        <w:t xml:space="preserve">R 20     </w:t>
      </w:r>
      <w:r w:rsidR="00C36D13" w:rsidRPr="00C467D7">
        <w:rPr>
          <w:rFonts w:eastAsia="Calibri"/>
          <w:b/>
          <w:spacing w:val="4"/>
          <w:sz w:val="24"/>
          <w:szCs w:val="24"/>
        </w:rPr>
        <w:t xml:space="preserve"> </w:t>
      </w:r>
      <w:r w:rsidR="00C36D13" w:rsidRPr="00C467D7">
        <w:rPr>
          <w:rFonts w:eastAsia="Calibri"/>
          <w:b/>
          <w:spacing w:val="-1"/>
          <w:sz w:val="24"/>
          <w:szCs w:val="24"/>
        </w:rPr>
        <w:t>-</w:t>
      </w:r>
      <w:r w:rsidR="00C467D7" w:rsidRPr="00C467D7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C467D7">
        <w:rPr>
          <w:rFonts w:eastAsia="Calibri"/>
          <w:b/>
          <w:spacing w:val="1"/>
          <w:sz w:val="24"/>
          <w:szCs w:val="24"/>
        </w:rPr>
        <w:t>20</w:t>
      </w:r>
    </w:p>
    <w:p w14:paraId="0E7A9AB3" w14:textId="77777777" w:rsidR="00554BD5" w:rsidRPr="00C467D7" w:rsidRDefault="00C36D13" w:rsidP="00C467D7">
      <w:pPr>
        <w:ind w:right="-34"/>
        <w:jc w:val="center"/>
        <w:rPr>
          <w:rFonts w:eastAsia="Calibri"/>
          <w:sz w:val="24"/>
          <w:szCs w:val="24"/>
          <w:u w:val="single"/>
        </w:rPr>
      </w:pPr>
      <w:r w:rsidRPr="00C467D7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z w:val="24"/>
          <w:szCs w:val="24"/>
          <w:u w:val="single"/>
        </w:rPr>
        <w:t>D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SE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C467D7">
        <w:rPr>
          <w:rFonts w:eastAsia="Calibri"/>
          <w:b/>
          <w:sz w:val="24"/>
          <w:szCs w:val="24"/>
          <w:u w:val="single"/>
        </w:rPr>
        <w:t>ES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z w:val="24"/>
          <w:szCs w:val="24"/>
          <w:u w:val="single"/>
        </w:rPr>
        <w:t>ER EV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U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TIO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2"/>
          <w:sz w:val="24"/>
          <w:szCs w:val="24"/>
          <w:u w:val="single"/>
        </w:rPr>
        <w:t>M</w:t>
      </w:r>
      <w:r w:rsidR="00B20AD6" w:rsidRPr="00C467D7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290FF6" w:rsidRPr="00C467D7">
        <w:rPr>
          <w:rFonts w:eastAsia="Calibri"/>
          <w:b/>
          <w:sz w:val="24"/>
          <w:szCs w:val="24"/>
          <w:u w:val="single"/>
        </w:rPr>
        <w:t>–</w:t>
      </w:r>
      <w:r w:rsidRPr="00C467D7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290FF6" w:rsidRPr="00C467D7">
        <w:rPr>
          <w:rFonts w:eastAsia="Calibri"/>
          <w:b/>
          <w:spacing w:val="-2"/>
          <w:sz w:val="24"/>
          <w:szCs w:val="24"/>
          <w:u w:val="single"/>
        </w:rPr>
        <w:t>BITS F421T/422T</w:t>
      </w:r>
    </w:p>
    <w:p w14:paraId="108D7C54" w14:textId="77777777" w:rsidR="00554BD5" w:rsidRPr="00C467D7" w:rsidRDefault="00554BD5" w:rsidP="00C467D7">
      <w:pPr>
        <w:spacing w:line="200" w:lineRule="exact"/>
        <w:ind w:right="-34"/>
        <w:jc w:val="center"/>
      </w:pPr>
    </w:p>
    <w:p w14:paraId="1EE757F1" w14:textId="77777777" w:rsidR="00554BD5" w:rsidRPr="00C467D7" w:rsidRDefault="00554BD5" w:rsidP="00C467D7">
      <w:pPr>
        <w:spacing w:before="12" w:line="280" w:lineRule="exact"/>
        <w:ind w:right="-34"/>
        <w:rPr>
          <w:sz w:val="28"/>
          <w:szCs w:val="28"/>
        </w:rPr>
      </w:pPr>
    </w:p>
    <w:p w14:paraId="2C257F96" w14:textId="77777777" w:rsidR="00554BD5" w:rsidRPr="00C467D7" w:rsidRDefault="00C36D13" w:rsidP="00C467D7">
      <w:pPr>
        <w:spacing w:line="280" w:lineRule="exact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S</w:t>
      </w:r>
      <w:r w:rsidRPr="00C467D7">
        <w:rPr>
          <w:rFonts w:eastAsia="Calibri"/>
          <w:b/>
          <w:spacing w:val="-1"/>
          <w:sz w:val="24"/>
          <w:szCs w:val="24"/>
        </w:rPr>
        <w:t>e</w:t>
      </w:r>
      <w:r w:rsidRPr="00C467D7">
        <w:rPr>
          <w:rFonts w:eastAsia="Calibri"/>
          <w:b/>
          <w:sz w:val="24"/>
          <w:szCs w:val="24"/>
        </w:rPr>
        <w:t>c</w:t>
      </w:r>
      <w:r w:rsidRPr="00C467D7">
        <w:rPr>
          <w:rFonts w:eastAsia="Calibri"/>
          <w:b/>
          <w:spacing w:val="1"/>
          <w:sz w:val="24"/>
          <w:szCs w:val="24"/>
        </w:rPr>
        <w:t>ti</w:t>
      </w:r>
      <w:r w:rsidRPr="00C467D7">
        <w:rPr>
          <w:rFonts w:eastAsia="Calibri"/>
          <w:b/>
          <w:sz w:val="24"/>
          <w:szCs w:val="24"/>
        </w:rPr>
        <w:t>on I</w:t>
      </w:r>
      <w:r w:rsidRPr="00C467D7">
        <w:rPr>
          <w:rFonts w:eastAsia="Calibri"/>
          <w:b/>
          <w:spacing w:val="2"/>
          <w:sz w:val="24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RTI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ULA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(</w:t>
      </w:r>
      <w:r w:rsidRPr="00C467D7">
        <w:rPr>
          <w:rFonts w:eastAsia="Calibri"/>
          <w:sz w:val="22"/>
          <w:szCs w:val="24"/>
        </w:rPr>
        <w:t>TO BE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FILLED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RETU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 TO S</w:t>
      </w:r>
      <w:r w:rsidRPr="00C467D7">
        <w:rPr>
          <w:rFonts w:eastAsia="Calibri"/>
          <w:spacing w:val="-3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)</w:t>
      </w:r>
    </w:p>
    <w:p w14:paraId="359C5876" w14:textId="78037EDB" w:rsidR="00554BD5" w:rsidRPr="00C467D7" w:rsidRDefault="00554BD5" w:rsidP="00C467D7">
      <w:pPr>
        <w:spacing w:before="19" w:line="240" w:lineRule="exact"/>
        <w:ind w:right="-34"/>
        <w:rPr>
          <w:sz w:val="24"/>
          <w:szCs w:val="24"/>
        </w:rPr>
      </w:pPr>
    </w:p>
    <w:p w14:paraId="39268734" w14:textId="77777777" w:rsidR="00C467D7" w:rsidRPr="00C467D7" w:rsidRDefault="00C467D7" w:rsidP="00C467D7">
      <w:pPr>
        <w:spacing w:before="19" w:line="240" w:lineRule="exact"/>
        <w:ind w:right="-34"/>
        <w:rPr>
          <w:sz w:val="24"/>
          <w:szCs w:val="24"/>
        </w:rPr>
        <w:sectPr w:rsidR="00C467D7" w:rsidRPr="00C467D7" w:rsidSect="00DD4316">
          <w:pgSz w:w="12240" w:h="15840"/>
          <w:pgMar w:top="1020" w:right="1720" w:bottom="280" w:left="1340" w:header="0" w:footer="716" w:gutter="0"/>
          <w:cols w:space="720"/>
        </w:sectPr>
      </w:pPr>
    </w:p>
    <w:p w14:paraId="49FA7ED5" w14:textId="648726CA" w:rsidR="00554BD5" w:rsidRPr="00C467D7" w:rsidRDefault="00C36D13" w:rsidP="00C467D7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lastRenderedPageBreak/>
        <w:t>ID No.</w:t>
      </w:r>
      <w:r w:rsidR="00C467D7" w:rsidRPr="00C467D7">
        <w:rPr>
          <w:rFonts w:eastAsia="Calibri"/>
          <w:sz w:val="22"/>
        </w:rPr>
        <w:t>:  ______________________________</w:t>
      </w:r>
      <w:r w:rsidRPr="00C467D7">
        <w:rPr>
          <w:rFonts w:eastAsia="Calibri"/>
          <w:sz w:val="22"/>
        </w:rPr>
        <w:t xml:space="preserve"> Name of Student</w:t>
      </w:r>
      <w:r w:rsidR="00C467D7" w:rsidRPr="00C467D7">
        <w:rPr>
          <w:rFonts w:eastAsia="Calibri"/>
          <w:sz w:val="22"/>
        </w:rPr>
        <w:t>:</w:t>
      </w:r>
      <w:r w:rsidR="00C467D7">
        <w:rPr>
          <w:rFonts w:eastAsia="Calibri"/>
          <w:sz w:val="22"/>
        </w:rPr>
        <w:t xml:space="preserve"> </w:t>
      </w:r>
      <w:r w:rsidR="00C467D7" w:rsidRPr="00C467D7">
        <w:rPr>
          <w:rFonts w:eastAsia="Calibri"/>
          <w:sz w:val="22"/>
        </w:rPr>
        <w:t>_______________________________</w:t>
      </w:r>
    </w:p>
    <w:p w14:paraId="3E5A71EA" w14:textId="77777777" w:rsidR="00C467D7" w:rsidRPr="00C467D7" w:rsidRDefault="00C467D7" w:rsidP="00C467D7">
      <w:pPr>
        <w:rPr>
          <w:rFonts w:eastAsia="Calibri"/>
          <w:sz w:val="22"/>
        </w:rPr>
      </w:pPr>
    </w:p>
    <w:p w14:paraId="29E094A9" w14:textId="00631034" w:rsidR="00B2432C" w:rsidRPr="00C467D7" w:rsidRDefault="00B2432C" w:rsidP="00C467D7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 xml:space="preserve">Title of Thesis (as on thesis) </w:t>
      </w:r>
      <w:r w:rsidR="00C467D7" w:rsidRPr="00C467D7">
        <w:rPr>
          <w:rFonts w:eastAsia="Calibri"/>
          <w:sz w:val="22"/>
        </w:rPr>
        <w:t>_____________________________</w:t>
      </w:r>
      <w:r w:rsidR="00C467D7">
        <w:rPr>
          <w:rFonts w:eastAsia="Calibri"/>
          <w:sz w:val="22"/>
        </w:rPr>
        <w:t>_____</w:t>
      </w:r>
      <w:r w:rsidR="00C467D7" w:rsidRPr="00C467D7">
        <w:rPr>
          <w:rFonts w:eastAsia="Calibri"/>
          <w:sz w:val="22"/>
        </w:rPr>
        <w:t>__________________________</w:t>
      </w:r>
    </w:p>
    <w:p w14:paraId="27B3E4B9" w14:textId="77777777" w:rsidR="00B2432C" w:rsidRPr="00C467D7" w:rsidRDefault="00B2432C" w:rsidP="00C467D7">
      <w:pPr>
        <w:spacing w:before="7" w:line="140" w:lineRule="exact"/>
        <w:ind w:right="-34"/>
        <w:rPr>
          <w:sz w:val="14"/>
          <w:szCs w:val="14"/>
        </w:rPr>
      </w:pPr>
    </w:p>
    <w:p w14:paraId="3B5A5211" w14:textId="77777777" w:rsidR="00554BD5" w:rsidRPr="00C467D7" w:rsidRDefault="00554BD5" w:rsidP="00C467D7">
      <w:pPr>
        <w:spacing w:before="6" w:line="280" w:lineRule="exact"/>
        <w:ind w:right="-34"/>
        <w:rPr>
          <w:sz w:val="28"/>
          <w:szCs w:val="28"/>
        </w:rPr>
      </w:pPr>
    </w:p>
    <w:p w14:paraId="130B2D3F" w14:textId="77777777" w:rsidR="00554BD5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S</w:t>
      </w:r>
      <w:r w:rsidRPr="00C467D7">
        <w:rPr>
          <w:rFonts w:eastAsia="Calibri"/>
          <w:b/>
          <w:spacing w:val="-1"/>
          <w:sz w:val="24"/>
          <w:szCs w:val="24"/>
        </w:rPr>
        <w:t>e</w:t>
      </w:r>
      <w:r w:rsidRPr="00C467D7">
        <w:rPr>
          <w:rFonts w:eastAsia="Calibri"/>
          <w:b/>
          <w:sz w:val="24"/>
          <w:szCs w:val="24"/>
        </w:rPr>
        <w:t>c</w:t>
      </w:r>
      <w:r w:rsidRPr="00C467D7">
        <w:rPr>
          <w:rFonts w:eastAsia="Calibri"/>
          <w:b/>
          <w:spacing w:val="1"/>
          <w:sz w:val="24"/>
          <w:szCs w:val="24"/>
        </w:rPr>
        <w:t>ti</w:t>
      </w:r>
      <w:r w:rsidRPr="00C467D7">
        <w:rPr>
          <w:rFonts w:eastAsia="Calibri"/>
          <w:b/>
          <w:sz w:val="24"/>
          <w:szCs w:val="24"/>
        </w:rPr>
        <w:t xml:space="preserve">on </w:t>
      </w:r>
      <w:r w:rsidRPr="00C467D7">
        <w:rPr>
          <w:rFonts w:eastAsia="Calibri"/>
          <w:b/>
          <w:spacing w:val="1"/>
          <w:sz w:val="24"/>
          <w:szCs w:val="24"/>
        </w:rPr>
        <w:t>I</w:t>
      </w:r>
      <w:r w:rsidRPr="00C467D7">
        <w:rPr>
          <w:rFonts w:eastAsia="Calibri"/>
          <w:b/>
          <w:sz w:val="24"/>
          <w:szCs w:val="24"/>
        </w:rPr>
        <w:t>I</w:t>
      </w:r>
      <w:r w:rsidRPr="00C467D7">
        <w:rPr>
          <w:rFonts w:eastAsia="Calibri"/>
          <w:b/>
          <w:spacing w:val="3"/>
          <w:sz w:val="24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VALUA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AILS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(</w:t>
      </w:r>
      <w:r w:rsidRPr="00C467D7">
        <w:rPr>
          <w:rFonts w:eastAsia="Calibri"/>
          <w:sz w:val="22"/>
          <w:szCs w:val="24"/>
        </w:rPr>
        <w:t>TO BE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FILLED</w:t>
      </w:r>
      <w:r w:rsidRPr="00C467D7">
        <w:rPr>
          <w:rFonts w:eastAsia="Calibri"/>
          <w:spacing w:val="-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SUP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)</w:t>
      </w:r>
    </w:p>
    <w:p w14:paraId="2ED37FE9" w14:textId="77777777" w:rsidR="00554BD5" w:rsidRPr="00C467D7" w:rsidRDefault="006D2F93" w:rsidP="00C467D7">
      <w:pPr>
        <w:spacing w:line="280" w:lineRule="exact"/>
        <w:ind w:right="-34"/>
        <w:rPr>
          <w:rFonts w:eastAsia="Calibri"/>
          <w:sz w:val="24"/>
          <w:szCs w:val="24"/>
        </w:rPr>
      </w:pPr>
      <w:r w:rsidRPr="00C467D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53736B4" wp14:editId="323A4420">
                <wp:simplePos x="0" y="0"/>
                <wp:positionH relativeFrom="page">
                  <wp:posOffset>1739900</wp:posOffset>
                </wp:positionH>
                <wp:positionV relativeFrom="paragraph">
                  <wp:posOffset>182245</wp:posOffset>
                </wp:positionV>
                <wp:extent cx="4177030" cy="1339215"/>
                <wp:effectExtent l="0" t="1270" r="0" b="2540"/>
                <wp:wrapNone/>
                <wp:docPr id="7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7030" cy="133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39"/>
                              <w:gridCol w:w="2741"/>
                              <w:gridCol w:w="1359"/>
                              <w:gridCol w:w="1721"/>
                            </w:tblGrid>
                            <w:tr w:rsidR="00536FA9" w:rsidRPr="00C467D7" w14:paraId="6E7A07B8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1B3509" w14:textId="023ADDFE" w:rsidR="00536FA9" w:rsidRPr="00C467D7" w:rsidRDefault="00536FA9">
                                  <w:pPr>
                                    <w:spacing w:before="46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S. 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5CE4D86" w14:textId="77777777" w:rsidR="00536FA9" w:rsidRPr="00C467D7" w:rsidRDefault="00536FA9">
                                  <w:pPr>
                                    <w:spacing w:before="46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Ev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lu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2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on C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p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2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680CA73" w14:textId="77777777" w:rsidR="00536FA9" w:rsidRPr="00C467D7" w:rsidRDefault="00536FA9">
                                  <w:pPr>
                                    <w:spacing w:before="46"/>
                                    <w:ind w:left="9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x.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0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2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ks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5E35D2B" w14:textId="77777777" w:rsidR="00536FA9" w:rsidRPr="00C467D7" w:rsidRDefault="00536FA9">
                                  <w:pPr>
                                    <w:spacing w:before="46"/>
                                    <w:ind w:left="102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Ma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ks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w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rd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36FA9" w:rsidRPr="00C467D7" w14:paraId="15B32028" w14:textId="7777777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A871A86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C116A1D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Viva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2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–I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208F70" w14:textId="7E3D5790" w:rsidR="00536FA9" w:rsidRPr="00C467D7" w:rsidRDefault="00536FA9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32B784D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FA9" w:rsidRPr="00C467D7" w14:paraId="06189632" w14:textId="7777777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E54D84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EDB7028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. S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m. P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s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36A9902" w14:textId="661B8E95" w:rsidR="00536FA9" w:rsidRPr="00C467D7" w:rsidRDefault="00536FA9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B7C9979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FA9" w:rsidRPr="00C467D7" w14:paraId="0E210D06" w14:textId="77777777">
                              <w:trPr>
                                <w:trHeight w:hRule="exact" w:val="420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846AA77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A06A12C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. S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m. Wri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2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Re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p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B61FE41" w14:textId="26EE9DF2" w:rsidR="00536FA9" w:rsidRPr="00C467D7" w:rsidRDefault="00536FA9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9640BAE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FA9" w:rsidRPr="00C467D7" w14:paraId="5369DF3E" w14:textId="77777777" w:rsidTr="00C467D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4FD4791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23AF5BD8" w14:textId="77777777" w:rsidR="00536FA9" w:rsidRPr="00C467D7" w:rsidRDefault="00536FA9" w:rsidP="00C467D7">
                                  <w:pPr>
                                    <w:spacing w:before="65"/>
                                    <w:ind w:left="100"/>
                                    <w:jc w:val="right"/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al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96342F7" w14:textId="22CE4017" w:rsidR="00536FA9" w:rsidRPr="00C467D7" w:rsidRDefault="00536FA9" w:rsidP="00C467D7">
                                  <w:pPr>
                                    <w:spacing w:before="65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00CBAE0" w14:textId="77777777" w:rsidR="00536FA9" w:rsidRPr="00C467D7" w:rsidRDefault="00536FA9" w:rsidP="00C467D7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A62C63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736B4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137pt;margin-top:14.35pt;width:328.9pt;height:105.4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39"/>
                        <w:gridCol w:w="2741"/>
                        <w:gridCol w:w="1359"/>
                        <w:gridCol w:w="1721"/>
                      </w:tblGrid>
                      <w:tr w:rsidR="00536FA9" w:rsidRPr="00C467D7" w14:paraId="6E7A07B8" w14:textId="77777777">
                        <w:trPr>
                          <w:trHeight w:hRule="exact" w:val="401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1B3509" w14:textId="023ADDFE" w:rsidR="00536FA9" w:rsidRPr="00C467D7" w:rsidRDefault="00536FA9">
                            <w:pPr>
                              <w:spacing w:before="46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S. N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5CE4D86" w14:textId="77777777" w:rsidR="00536FA9" w:rsidRPr="00C467D7" w:rsidRDefault="00536FA9">
                            <w:pPr>
                              <w:spacing w:before="46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Ev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lu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2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on C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p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2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680CA73" w14:textId="77777777" w:rsidR="00536FA9" w:rsidRPr="00C467D7" w:rsidRDefault="00536FA9">
                            <w:pPr>
                              <w:spacing w:before="46"/>
                              <w:ind w:left="9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x.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0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2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ks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5E35D2B" w14:textId="77777777" w:rsidR="00536FA9" w:rsidRPr="00C467D7" w:rsidRDefault="00536FA9">
                            <w:pPr>
                              <w:spacing w:before="46"/>
                              <w:ind w:left="102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Ma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ks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w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rd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d</w:t>
                            </w:r>
                          </w:p>
                        </w:tc>
                      </w:tr>
                      <w:tr w:rsidR="00536FA9" w:rsidRPr="00C467D7" w14:paraId="15B32028" w14:textId="7777777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A871A86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C116A1D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Viva</w:t>
                            </w:r>
                            <w:r w:rsidRPr="00C467D7">
                              <w:rPr>
                                <w:rFonts w:eastAsia="Calibri"/>
                                <w:spacing w:val="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–I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208F70" w14:textId="7E3D5790" w:rsidR="00536FA9" w:rsidRPr="00C467D7" w:rsidRDefault="00536FA9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32B784D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36FA9" w:rsidRPr="00C467D7" w14:paraId="06189632" w14:textId="7777777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E54D84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EDB7028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d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. S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m. P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s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36A9902" w14:textId="661B8E95" w:rsidR="00536FA9" w:rsidRPr="00C467D7" w:rsidRDefault="00536FA9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B7C9979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36FA9" w:rsidRPr="00C467D7" w14:paraId="0E210D06" w14:textId="77777777">
                        <w:trPr>
                          <w:trHeight w:hRule="exact" w:val="420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846AA77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A06A12C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d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. S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m. Wri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spacing w:val="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Re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p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B61FE41" w14:textId="26EE9DF2" w:rsidR="00536FA9" w:rsidRPr="00C467D7" w:rsidRDefault="00536FA9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9640BAE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36FA9" w:rsidRPr="00C467D7" w14:paraId="5369DF3E" w14:textId="77777777" w:rsidTr="00C467D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4FD4791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23AF5BD8" w14:textId="77777777" w:rsidR="00536FA9" w:rsidRPr="00C467D7" w:rsidRDefault="00536FA9" w:rsidP="00C467D7">
                            <w:pPr>
                              <w:spacing w:before="65"/>
                              <w:ind w:left="100"/>
                              <w:jc w:val="right"/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al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96342F7" w14:textId="22CE4017" w:rsidR="00536FA9" w:rsidRPr="00C467D7" w:rsidRDefault="00536FA9" w:rsidP="00C467D7">
                            <w:pPr>
                              <w:spacing w:before="65"/>
                              <w:ind w:left="518" w:right="518"/>
                              <w:jc w:val="center"/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00CBAE0" w14:textId="77777777" w:rsidR="00536FA9" w:rsidRPr="00C467D7" w:rsidRDefault="00536FA9" w:rsidP="00C467D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FA62C63" w14:textId="77777777" w:rsidR="00536FA9" w:rsidRPr="00C467D7" w:rsidRDefault="00536FA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DEE610" w14:textId="77777777" w:rsidR="00554BD5" w:rsidRPr="00C467D7" w:rsidRDefault="00554BD5" w:rsidP="00C467D7">
      <w:pPr>
        <w:spacing w:line="200" w:lineRule="exact"/>
        <w:ind w:right="-34"/>
      </w:pPr>
    </w:p>
    <w:p w14:paraId="3C2CB42D" w14:textId="77777777" w:rsidR="00554BD5" w:rsidRPr="00C467D7" w:rsidRDefault="00554BD5" w:rsidP="00C467D7">
      <w:pPr>
        <w:spacing w:line="200" w:lineRule="exact"/>
        <w:ind w:right="-34"/>
      </w:pPr>
    </w:p>
    <w:p w14:paraId="1A08FD51" w14:textId="77777777" w:rsidR="00554BD5" w:rsidRPr="00C467D7" w:rsidRDefault="00554BD5" w:rsidP="00C467D7">
      <w:pPr>
        <w:spacing w:line="200" w:lineRule="exact"/>
        <w:ind w:right="-34"/>
      </w:pPr>
    </w:p>
    <w:p w14:paraId="65EAC42C" w14:textId="77777777" w:rsidR="00554BD5" w:rsidRPr="00C467D7" w:rsidRDefault="00554BD5" w:rsidP="00C467D7">
      <w:pPr>
        <w:spacing w:line="200" w:lineRule="exact"/>
        <w:ind w:right="-34"/>
      </w:pPr>
    </w:p>
    <w:p w14:paraId="7A74AB37" w14:textId="77777777" w:rsidR="00554BD5" w:rsidRPr="00C467D7" w:rsidRDefault="00554BD5" w:rsidP="00C467D7">
      <w:pPr>
        <w:spacing w:line="200" w:lineRule="exact"/>
        <w:ind w:right="-34"/>
      </w:pPr>
    </w:p>
    <w:p w14:paraId="68D95803" w14:textId="77777777" w:rsidR="00554BD5" w:rsidRPr="00C467D7" w:rsidRDefault="00554BD5" w:rsidP="00C467D7">
      <w:pPr>
        <w:spacing w:line="200" w:lineRule="exact"/>
        <w:ind w:right="-34"/>
      </w:pPr>
    </w:p>
    <w:p w14:paraId="75124ED1" w14:textId="77777777" w:rsidR="00554BD5" w:rsidRPr="00C467D7" w:rsidRDefault="00554BD5" w:rsidP="00C467D7">
      <w:pPr>
        <w:spacing w:line="200" w:lineRule="exact"/>
        <w:ind w:right="-34"/>
      </w:pPr>
    </w:p>
    <w:p w14:paraId="5A669F0F" w14:textId="77777777" w:rsidR="00554BD5" w:rsidRPr="00C467D7" w:rsidRDefault="00554BD5" w:rsidP="00C467D7">
      <w:pPr>
        <w:spacing w:line="200" w:lineRule="exact"/>
        <w:ind w:right="-34"/>
      </w:pPr>
    </w:p>
    <w:p w14:paraId="2DF0FB76" w14:textId="77777777" w:rsidR="00554BD5" w:rsidRPr="00C467D7" w:rsidRDefault="00554BD5" w:rsidP="00C467D7">
      <w:pPr>
        <w:spacing w:line="200" w:lineRule="exact"/>
        <w:ind w:right="-34"/>
      </w:pPr>
    </w:p>
    <w:p w14:paraId="10EB9EC2" w14:textId="77777777" w:rsidR="00554BD5" w:rsidRPr="00C467D7" w:rsidRDefault="00554BD5" w:rsidP="00C467D7">
      <w:pPr>
        <w:spacing w:before="8" w:line="280" w:lineRule="exact"/>
        <w:ind w:right="-34"/>
        <w:rPr>
          <w:sz w:val="28"/>
          <w:szCs w:val="28"/>
        </w:rPr>
      </w:pPr>
    </w:p>
    <w:p w14:paraId="68679743" w14:textId="4D1E6D7E" w:rsidR="00C467D7" w:rsidRDefault="00C467D7" w:rsidP="00C467D7">
      <w:pPr>
        <w:spacing w:before="11"/>
        <w:ind w:right="-34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D6FE77" wp14:editId="6E1EF116">
                <wp:simplePos x="0" y="0"/>
                <wp:positionH relativeFrom="column">
                  <wp:posOffset>3766820</wp:posOffset>
                </wp:positionH>
                <wp:positionV relativeFrom="paragraph">
                  <wp:posOffset>164135</wp:posOffset>
                </wp:positionV>
                <wp:extent cx="563245" cy="262890"/>
                <wp:effectExtent l="0" t="0" r="27305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7E83D330" id="Rounded Rectangle 10" o:spid="_x0000_s1026" style="position:absolute;margin-left:296.6pt;margin-top:12.9pt;width:44.35pt;height:20.7pt;z-index:503316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stjg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" filled="f" strokecolor="#243f60 [1604]" strokeweight=".25pt"/>
            </w:pict>
          </mc:Fallback>
        </mc:AlternateContent>
      </w:r>
    </w:p>
    <w:p w14:paraId="3A36377E" w14:textId="7C75C549" w:rsidR="00FB1080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Re</w:t>
      </w:r>
      <w:r w:rsidRPr="00C467D7">
        <w:rPr>
          <w:rFonts w:eastAsia="Calibri"/>
          <w:spacing w:val="-1"/>
          <w:sz w:val="24"/>
          <w:szCs w:val="24"/>
        </w:rPr>
        <w:t>c</w:t>
      </w:r>
      <w:r w:rsidRPr="00C467D7">
        <w:rPr>
          <w:rFonts w:eastAsia="Calibri"/>
          <w:sz w:val="24"/>
          <w:szCs w:val="24"/>
        </w:rPr>
        <w:t>omm</w:t>
      </w:r>
      <w:r w:rsidRPr="00C467D7">
        <w:rPr>
          <w:rFonts w:eastAsia="Calibri"/>
          <w:spacing w:val="1"/>
          <w:sz w:val="24"/>
          <w:szCs w:val="24"/>
        </w:rPr>
        <w:t>en</w:t>
      </w:r>
      <w:r w:rsidRPr="00C467D7">
        <w:rPr>
          <w:rFonts w:eastAsia="Calibri"/>
          <w:spacing w:val="-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 xml:space="preserve">ed </w:t>
      </w:r>
      <w:r w:rsidRPr="00C467D7">
        <w:rPr>
          <w:rFonts w:eastAsia="Calibri"/>
          <w:spacing w:val="1"/>
          <w:sz w:val="24"/>
          <w:szCs w:val="24"/>
        </w:rPr>
        <w:t>M</w:t>
      </w:r>
      <w:r w:rsidRPr="00C467D7">
        <w:rPr>
          <w:rFonts w:eastAsia="Calibri"/>
          <w:sz w:val="24"/>
          <w:szCs w:val="24"/>
        </w:rPr>
        <w:t>id</w:t>
      </w:r>
      <w:r w:rsidRPr="00C467D7">
        <w:rPr>
          <w:rFonts w:eastAsia="Calibri"/>
          <w:spacing w:val="1"/>
          <w:sz w:val="24"/>
          <w:szCs w:val="24"/>
        </w:rPr>
        <w:t>-</w:t>
      </w:r>
      <w:r w:rsidRPr="00C467D7">
        <w:rPr>
          <w:rFonts w:eastAsia="Calibri"/>
          <w:sz w:val="24"/>
          <w:szCs w:val="24"/>
        </w:rPr>
        <w:t>se</w:t>
      </w:r>
      <w:r w:rsidRPr="00C467D7">
        <w:rPr>
          <w:rFonts w:eastAsia="Calibri"/>
          <w:spacing w:val="-2"/>
          <w:sz w:val="24"/>
          <w:szCs w:val="24"/>
        </w:rPr>
        <w:t>m</w:t>
      </w:r>
      <w:r w:rsidRPr="00C467D7">
        <w:rPr>
          <w:rFonts w:eastAsia="Calibri"/>
          <w:sz w:val="24"/>
          <w:szCs w:val="24"/>
        </w:rPr>
        <w:t>es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z w:val="24"/>
          <w:szCs w:val="24"/>
        </w:rPr>
        <w:t>er</w:t>
      </w:r>
      <w:r w:rsidRPr="00C467D7">
        <w:rPr>
          <w:rFonts w:eastAsia="Calibri"/>
          <w:spacing w:val="2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g</w:t>
      </w:r>
      <w:r w:rsidRPr="00C467D7">
        <w:rPr>
          <w:rFonts w:eastAsia="Calibri"/>
          <w:spacing w:val="-2"/>
          <w:sz w:val="24"/>
          <w:szCs w:val="24"/>
        </w:rPr>
        <w:t>r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 xml:space="preserve">e </w:t>
      </w:r>
      <w:r w:rsidRPr="00C467D7">
        <w:rPr>
          <w:rFonts w:eastAsia="Calibri"/>
          <w:b/>
          <w:sz w:val="24"/>
          <w:szCs w:val="24"/>
        </w:rPr>
        <w:t>(A/</w:t>
      </w:r>
      <w:r w:rsidRPr="00C467D7">
        <w:rPr>
          <w:rFonts w:eastAsia="Calibri"/>
          <w:b/>
          <w:spacing w:val="-1"/>
          <w:sz w:val="24"/>
          <w:szCs w:val="24"/>
        </w:rPr>
        <w:t>A</w:t>
      </w:r>
      <w:r w:rsidRPr="00C467D7">
        <w:rPr>
          <w:rFonts w:eastAsia="Calibri"/>
          <w:b/>
          <w:spacing w:val="1"/>
          <w:sz w:val="24"/>
          <w:szCs w:val="24"/>
        </w:rPr>
        <w:t>-</w:t>
      </w:r>
      <w:r w:rsidRPr="00C467D7">
        <w:rPr>
          <w:rFonts w:eastAsia="Calibri"/>
          <w:b/>
          <w:sz w:val="24"/>
          <w:szCs w:val="24"/>
        </w:rPr>
        <w:t>/B/B</w:t>
      </w:r>
      <w:r w:rsidRPr="00C467D7">
        <w:rPr>
          <w:rFonts w:eastAsia="Calibri"/>
          <w:b/>
          <w:spacing w:val="1"/>
          <w:sz w:val="24"/>
          <w:szCs w:val="24"/>
        </w:rPr>
        <w:t>-</w:t>
      </w:r>
      <w:r w:rsidRPr="00C467D7">
        <w:rPr>
          <w:rFonts w:eastAsia="Calibri"/>
          <w:b/>
          <w:spacing w:val="-2"/>
          <w:sz w:val="24"/>
          <w:szCs w:val="24"/>
        </w:rPr>
        <w:t>/</w:t>
      </w:r>
      <w:r w:rsidRPr="00C467D7">
        <w:rPr>
          <w:rFonts w:eastAsia="Calibri"/>
          <w:b/>
          <w:sz w:val="24"/>
          <w:szCs w:val="24"/>
        </w:rPr>
        <w:t>C/</w:t>
      </w:r>
      <w:r w:rsidRPr="00C467D7">
        <w:rPr>
          <w:rFonts w:eastAsia="Calibri"/>
          <w:b/>
          <w:spacing w:val="1"/>
          <w:sz w:val="24"/>
          <w:szCs w:val="24"/>
        </w:rPr>
        <w:t>C-</w:t>
      </w:r>
      <w:r w:rsidRPr="00C467D7">
        <w:rPr>
          <w:rFonts w:eastAsia="Calibri"/>
          <w:b/>
          <w:sz w:val="24"/>
          <w:szCs w:val="24"/>
        </w:rPr>
        <w:t>/D/E)</w:t>
      </w:r>
      <w:r w:rsidRPr="00C467D7">
        <w:rPr>
          <w:rFonts w:eastAsia="Calibri"/>
          <w:sz w:val="24"/>
          <w:szCs w:val="24"/>
        </w:rPr>
        <w:t xml:space="preserve">: </w:t>
      </w:r>
    </w:p>
    <w:p w14:paraId="4CFBAD65" w14:textId="222E7339" w:rsidR="000B4DA7" w:rsidRPr="00C467D7" w:rsidRDefault="00C467D7" w:rsidP="00C467D7">
      <w:pPr>
        <w:spacing w:before="11"/>
        <w:ind w:right="-34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873A4C" wp14:editId="72516561">
                <wp:simplePos x="0" y="0"/>
                <wp:positionH relativeFrom="column">
                  <wp:posOffset>1406830</wp:posOffset>
                </wp:positionH>
                <wp:positionV relativeFrom="paragraph">
                  <wp:posOffset>154940</wp:posOffset>
                </wp:positionV>
                <wp:extent cx="563245" cy="262890"/>
                <wp:effectExtent l="0" t="0" r="27305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4F0EB924" id="Rounded Rectangle 9" o:spid="_x0000_s1026" style="position:absolute;margin-left:110.75pt;margin-top:12.2pt;width:44.35pt;height:20.7pt;z-index:5033151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" filled="f" strokecolor="#243f60 [1604]" strokeweight=".25pt"/>
            </w:pict>
          </mc:Fallback>
        </mc:AlternateContent>
      </w:r>
    </w:p>
    <w:p w14:paraId="6E37E69D" w14:textId="7006CA3D" w:rsidR="00FB1080" w:rsidRPr="00C467D7" w:rsidRDefault="00FB1080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Similarity Index</w:t>
      </w:r>
      <w:r w:rsidR="00C467D7">
        <w:rPr>
          <w:rFonts w:eastAsia="Calibri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(%):</w:t>
      </w:r>
      <w:r w:rsidR="00C467D7">
        <w:rPr>
          <w:rFonts w:eastAsia="Calibri"/>
          <w:sz w:val="24"/>
          <w:szCs w:val="24"/>
        </w:rPr>
        <w:t xml:space="preserve"> </w:t>
      </w:r>
    </w:p>
    <w:p w14:paraId="7196F697" w14:textId="77777777" w:rsidR="00FB1080" w:rsidRPr="00C467D7" w:rsidRDefault="00FB1080" w:rsidP="00C467D7">
      <w:pPr>
        <w:spacing w:before="11"/>
        <w:ind w:right="-34"/>
        <w:rPr>
          <w:rFonts w:eastAsia="Calibri"/>
          <w:sz w:val="24"/>
          <w:szCs w:val="24"/>
        </w:rPr>
      </w:pPr>
    </w:p>
    <w:p w14:paraId="477EEBE0" w14:textId="7660DD6D" w:rsidR="00554BD5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Re</w:t>
      </w:r>
      <w:r w:rsidRPr="00C467D7">
        <w:rPr>
          <w:rFonts w:eastAsia="Calibri"/>
          <w:spacing w:val="1"/>
          <w:sz w:val="24"/>
          <w:szCs w:val="24"/>
        </w:rPr>
        <w:t>p</w:t>
      </w:r>
      <w:r w:rsidRPr="00C467D7">
        <w:rPr>
          <w:rFonts w:eastAsia="Calibri"/>
          <w:sz w:val="24"/>
          <w:szCs w:val="24"/>
        </w:rPr>
        <w:t xml:space="preserve">ort </w:t>
      </w:r>
      <w:r w:rsidRPr="00C467D7">
        <w:rPr>
          <w:rFonts w:eastAsia="Calibri"/>
          <w:spacing w:val="-1"/>
          <w:sz w:val="24"/>
          <w:szCs w:val="24"/>
        </w:rPr>
        <w:t>(</w:t>
      </w:r>
      <w:r w:rsidRPr="00C467D7">
        <w:rPr>
          <w:rFonts w:eastAsia="Calibri"/>
          <w:spacing w:val="1"/>
          <w:sz w:val="24"/>
          <w:szCs w:val="24"/>
        </w:rPr>
        <w:t>N</w:t>
      </w:r>
      <w:r w:rsidR="00441A04" w:rsidRPr="00C467D7">
        <w:rPr>
          <w:rFonts w:eastAsia="Calibri"/>
          <w:sz w:val="24"/>
          <w:szCs w:val="24"/>
        </w:rPr>
        <w:t>C/I/W)</w:t>
      </w:r>
      <w:r w:rsidRPr="00C467D7">
        <w:rPr>
          <w:rFonts w:eastAsia="Calibri"/>
          <w:sz w:val="24"/>
          <w:szCs w:val="24"/>
        </w:rPr>
        <w:t>,</w:t>
      </w:r>
      <w:r w:rsidRPr="00C467D7">
        <w:rPr>
          <w:rFonts w:eastAsia="Calibri"/>
          <w:spacing w:val="-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if a</w:t>
      </w:r>
      <w:r w:rsidRPr="00C467D7">
        <w:rPr>
          <w:rFonts w:eastAsia="Calibri"/>
          <w:spacing w:val="1"/>
          <w:sz w:val="24"/>
          <w:szCs w:val="24"/>
        </w:rPr>
        <w:t>n</w:t>
      </w:r>
      <w:r w:rsidRPr="00C467D7">
        <w:rPr>
          <w:rFonts w:eastAsia="Calibri"/>
          <w:sz w:val="24"/>
          <w:szCs w:val="24"/>
        </w:rPr>
        <w:t>y:</w:t>
      </w:r>
      <w:r w:rsidR="00C467D7">
        <w:rPr>
          <w:rFonts w:eastAsia="Calibri"/>
          <w:sz w:val="24"/>
          <w:szCs w:val="24"/>
        </w:rPr>
        <w:t xml:space="preserve">  </w:t>
      </w:r>
    </w:p>
    <w:p w14:paraId="6B2BD54D" w14:textId="77777777" w:rsidR="00554BD5" w:rsidRPr="00C467D7" w:rsidRDefault="00554BD5" w:rsidP="00C467D7">
      <w:pPr>
        <w:spacing w:before="6" w:line="180" w:lineRule="exact"/>
        <w:ind w:right="-34"/>
        <w:rPr>
          <w:sz w:val="18"/>
          <w:szCs w:val="18"/>
        </w:rPr>
      </w:pPr>
    </w:p>
    <w:p w14:paraId="0BA2DE84" w14:textId="77777777" w:rsidR="00554BD5" w:rsidRPr="00C467D7" w:rsidRDefault="00554BD5" w:rsidP="00C467D7">
      <w:pPr>
        <w:spacing w:line="200" w:lineRule="exact"/>
        <w:ind w:right="-34"/>
      </w:pPr>
    </w:p>
    <w:p w14:paraId="46BF17A7" w14:textId="77777777" w:rsidR="00554BD5" w:rsidRPr="00C467D7" w:rsidRDefault="00554BD5" w:rsidP="00C467D7">
      <w:pPr>
        <w:spacing w:before="14" w:line="260" w:lineRule="exact"/>
        <w:ind w:right="-34"/>
        <w:rPr>
          <w:sz w:val="26"/>
          <w:szCs w:val="26"/>
        </w:rPr>
        <w:sectPr w:rsidR="00554BD5" w:rsidRPr="00C467D7">
          <w:type w:val="continuous"/>
          <w:pgSz w:w="12240" w:h="15840"/>
          <w:pgMar w:top="980" w:right="1720" w:bottom="280" w:left="1340" w:header="720" w:footer="720" w:gutter="0"/>
          <w:cols w:space="720"/>
        </w:sectPr>
      </w:pPr>
    </w:p>
    <w:p w14:paraId="2BFB4B8B" w14:textId="6F8ABD5D" w:rsidR="00554BD5" w:rsidRDefault="00C36D13" w:rsidP="00C467D7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  <w:u w:val="single" w:color="000000"/>
        </w:rPr>
      </w:pPr>
      <w:r w:rsidRPr="00C467D7">
        <w:rPr>
          <w:rFonts w:eastAsia="Calibri"/>
          <w:spacing w:val="1"/>
          <w:sz w:val="24"/>
          <w:szCs w:val="24"/>
        </w:rPr>
        <w:lastRenderedPageBreak/>
        <w:t>D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pacing w:val="-2"/>
          <w:sz w:val="24"/>
          <w:szCs w:val="24"/>
        </w:rPr>
        <w:t>e</w:t>
      </w:r>
      <w:r w:rsidRPr="00C467D7">
        <w:rPr>
          <w:rFonts w:eastAsia="Calibri"/>
          <w:sz w:val="24"/>
          <w:szCs w:val="24"/>
        </w:rPr>
        <w:t>:</w:t>
      </w:r>
      <w:r w:rsidRPr="00C467D7">
        <w:rPr>
          <w:rFonts w:eastAsia="Calibri"/>
          <w:spacing w:val="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ab/>
      </w:r>
    </w:p>
    <w:p w14:paraId="388F910C" w14:textId="77777777" w:rsidR="00AA320A" w:rsidRPr="00C467D7" w:rsidRDefault="00AA320A" w:rsidP="00C467D7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</w:rPr>
      </w:pPr>
    </w:p>
    <w:p w14:paraId="09153AF3" w14:textId="329306EC" w:rsidR="005226F8" w:rsidRDefault="005226F8" w:rsidP="00C467D7">
      <w:pPr>
        <w:spacing w:before="21"/>
        <w:ind w:right="-34"/>
      </w:pPr>
      <w:r w:rsidRPr="00C467D7">
        <w:t xml:space="preserve">Signatures of: </w:t>
      </w:r>
      <w:r w:rsidR="00D004E3"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2EF12357" w14:textId="73E58683" w:rsidR="00AA320A" w:rsidRDefault="00AA320A" w:rsidP="00C467D7">
      <w:pPr>
        <w:spacing w:before="21"/>
        <w:ind w:right="-34"/>
      </w:pPr>
    </w:p>
    <w:p w14:paraId="740B7B9D" w14:textId="77777777" w:rsidR="00AA320A" w:rsidRDefault="00AA320A" w:rsidP="00AA320A">
      <w:pPr>
        <w:spacing w:before="21"/>
        <w:ind w:right="-34"/>
      </w:pPr>
    </w:p>
    <w:p w14:paraId="3C66144B" w14:textId="77777777" w:rsidR="00AA320A" w:rsidRDefault="00AA320A" w:rsidP="00AA320A">
      <w:pPr>
        <w:spacing w:before="21"/>
        <w:ind w:right="-34"/>
      </w:pPr>
    </w:p>
    <w:p w14:paraId="3804F377" w14:textId="4D7D4D72" w:rsidR="00AA320A" w:rsidRPr="00C467D7" w:rsidRDefault="00AA320A" w:rsidP="00AA320A">
      <w:pPr>
        <w:spacing w:before="21"/>
        <w:ind w:right="-34"/>
      </w:pPr>
      <w:r w:rsidRPr="00C467D7">
        <w:t xml:space="preserve">Names of: </w:t>
      </w:r>
      <w:r w:rsidR="00D004E3"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47663B7D" w14:textId="77777777" w:rsidR="00AA320A" w:rsidRPr="00C467D7" w:rsidRDefault="00AA320A" w:rsidP="00C467D7">
      <w:pPr>
        <w:spacing w:before="21"/>
        <w:ind w:right="-34"/>
      </w:pPr>
    </w:p>
    <w:p w14:paraId="0E833214" w14:textId="77777777" w:rsidR="005226F8" w:rsidRPr="00C467D7" w:rsidRDefault="005226F8" w:rsidP="00C467D7">
      <w:pPr>
        <w:spacing w:before="21"/>
        <w:ind w:right="-34"/>
      </w:pPr>
    </w:p>
    <w:p w14:paraId="5A24ECC6" w14:textId="77777777" w:rsidR="00554BD5" w:rsidRPr="00C467D7" w:rsidRDefault="00554BD5" w:rsidP="00C467D7">
      <w:pPr>
        <w:spacing w:before="21"/>
        <w:ind w:right="-34"/>
        <w:rPr>
          <w:rFonts w:eastAsia="Calibri"/>
          <w:sz w:val="23"/>
          <w:szCs w:val="23"/>
        </w:rPr>
      </w:pPr>
    </w:p>
    <w:p w14:paraId="559C5B05" w14:textId="794CD1E4" w:rsidR="00554BD5" w:rsidRPr="00AA320A" w:rsidRDefault="00C36D13" w:rsidP="00C467D7">
      <w:pPr>
        <w:spacing w:before="53" w:line="260" w:lineRule="exact"/>
        <w:ind w:right="-34"/>
        <w:rPr>
          <w:rFonts w:eastAsia="Calibri"/>
          <w:sz w:val="22"/>
          <w:szCs w:val="24"/>
        </w:rPr>
        <w:sectPr w:rsidR="00554BD5" w:rsidRPr="00AA320A">
          <w:type w:val="continuous"/>
          <w:pgSz w:w="12240" w:h="15840"/>
          <w:pgMar w:top="980" w:right="1720" w:bottom="280" w:left="1340" w:header="720" w:footer="720" w:gutter="0"/>
          <w:cols w:space="720"/>
        </w:sectPr>
      </w:pPr>
      <w:r w:rsidRPr="00AA320A">
        <w:rPr>
          <w:rFonts w:eastAsia="Calibri"/>
          <w:spacing w:val="1"/>
          <w:sz w:val="22"/>
          <w:szCs w:val="24"/>
        </w:rPr>
        <w:t>N</w:t>
      </w:r>
      <w:r w:rsidR="00AA320A">
        <w:rPr>
          <w:rFonts w:eastAsia="Calibri"/>
          <w:spacing w:val="1"/>
          <w:sz w:val="22"/>
          <w:szCs w:val="24"/>
        </w:rPr>
        <w:t xml:space="preserve">ote: </w:t>
      </w:r>
      <w:r w:rsidRPr="00AA320A">
        <w:rPr>
          <w:rFonts w:eastAsia="Calibri"/>
          <w:sz w:val="22"/>
          <w:szCs w:val="24"/>
        </w:rPr>
        <w:t>S</w:t>
      </w:r>
      <w:r w:rsidRPr="00AA320A">
        <w:rPr>
          <w:rFonts w:eastAsia="Calibri"/>
          <w:spacing w:val="1"/>
          <w:sz w:val="22"/>
          <w:szCs w:val="24"/>
        </w:rPr>
        <w:t>up</w:t>
      </w:r>
      <w:r w:rsidRPr="00AA320A">
        <w:rPr>
          <w:rFonts w:eastAsia="Calibri"/>
          <w:sz w:val="22"/>
          <w:szCs w:val="24"/>
        </w:rPr>
        <w:t>ervis</w:t>
      </w:r>
      <w:r w:rsidRPr="00AA320A">
        <w:rPr>
          <w:rFonts w:eastAsia="Calibri"/>
          <w:spacing w:val="1"/>
          <w:sz w:val="22"/>
          <w:szCs w:val="24"/>
        </w:rPr>
        <w:t>o</w:t>
      </w:r>
      <w:r w:rsidRPr="00AA320A">
        <w:rPr>
          <w:rFonts w:eastAsia="Calibri"/>
          <w:sz w:val="22"/>
          <w:szCs w:val="24"/>
        </w:rPr>
        <w:t>r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s</w:t>
      </w:r>
      <w:r w:rsidRPr="00AA320A">
        <w:rPr>
          <w:rFonts w:eastAsia="Calibri"/>
          <w:spacing w:val="-2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1"/>
          <w:sz w:val="22"/>
          <w:szCs w:val="24"/>
        </w:rPr>
        <w:t>u</w:t>
      </w:r>
      <w:r w:rsidRPr="00AA320A">
        <w:rPr>
          <w:rFonts w:eastAsia="Calibri"/>
          <w:sz w:val="22"/>
          <w:szCs w:val="24"/>
        </w:rPr>
        <w:t>ld</w:t>
      </w:r>
      <w:r w:rsidRPr="00AA320A">
        <w:rPr>
          <w:rFonts w:eastAsia="Calibri"/>
          <w:spacing w:val="26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a</w:t>
      </w:r>
      <w:r w:rsidRPr="00AA320A">
        <w:rPr>
          <w:rFonts w:eastAsia="Calibri"/>
          <w:spacing w:val="1"/>
          <w:sz w:val="22"/>
          <w:szCs w:val="24"/>
        </w:rPr>
        <w:t>nn</w:t>
      </w:r>
      <w:r w:rsidRPr="00AA320A">
        <w:rPr>
          <w:rFonts w:eastAsia="Calibri"/>
          <w:spacing w:val="-2"/>
          <w:sz w:val="22"/>
          <w:szCs w:val="24"/>
        </w:rPr>
        <w:t>o</w:t>
      </w:r>
      <w:r w:rsidRPr="00AA320A">
        <w:rPr>
          <w:rFonts w:eastAsia="Calibri"/>
          <w:spacing w:val="1"/>
          <w:sz w:val="22"/>
          <w:szCs w:val="24"/>
        </w:rPr>
        <w:t>un</w:t>
      </w:r>
      <w:r w:rsidRPr="00AA320A">
        <w:rPr>
          <w:rFonts w:eastAsia="Calibri"/>
          <w:spacing w:val="-1"/>
          <w:sz w:val="22"/>
          <w:szCs w:val="24"/>
        </w:rPr>
        <w:t>c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pacing w:val="1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M</w:t>
      </w:r>
      <w:r w:rsidRPr="00AA320A">
        <w:rPr>
          <w:rFonts w:eastAsia="Calibri"/>
          <w:sz w:val="22"/>
          <w:szCs w:val="24"/>
        </w:rPr>
        <w:t>i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.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pacing w:val="-2"/>
          <w:sz w:val="22"/>
          <w:szCs w:val="24"/>
        </w:rPr>
        <w:t>S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2"/>
          <w:sz w:val="22"/>
          <w:szCs w:val="24"/>
        </w:rPr>
        <w:t>m</w:t>
      </w:r>
      <w:r w:rsidRPr="00AA320A">
        <w:rPr>
          <w:rFonts w:eastAsia="Calibri"/>
          <w:sz w:val="22"/>
          <w:szCs w:val="24"/>
        </w:rPr>
        <w:t>.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Gra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28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is</w:t>
      </w:r>
      <w:r w:rsidR="00AA320A">
        <w:rPr>
          <w:rFonts w:eastAsia="Calibri"/>
          <w:sz w:val="22"/>
          <w:szCs w:val="24"/>
        </w:rPr>
        <w:t>/her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pacing w:val="-3"/>
          <w:sz w:val="22"/>
          <w:szCs w:val="24"/>
        </w:rPr>
        <w:t>s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pacing w:val="-1"/>
          <w:sz w:val="22"/>
          <w:szCs w:val="24"/>
        </w:rPr>
        <w:t>u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>n</w:t>
      </w:r>
      <w:r w:rsidRPr="00AA320A">
        <w:rPr>
          <w:rFonts w:eastAsia="Calibri"/>
          <w:sz w:val="22"/>
          <w:szCs w:val="24"/>
        </w:rPr>
        <w:t>t</w:t>
      </w:r>
      <w:r w:rsidRPr="00AA320A">
        <w:rPr>
          <w:rFonts w:eastAsia="Calibri"/>
          <w:spacing w:val="28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irec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ly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a</w:t>
      </w:r>
      <w:r w:rsidRPr="00AA320A">
        <w:rPr>
          <w:rFonts w:eastAsia="Calibri"/>
          <w:spacing w:val="-1"/>
          <w:sz w:val="22"/>
          <w:szCs w:val="24"/>
        </w:rPr>
        <w:t>n</w:t>
      </w:r>
      <w:r w:rsidRPr="00AA320A">
        <w:rPr>
          <w:rFonts w:eastAsia="Calibri"/>
          <w:sz w:val="22"/>
          <w:szCs w:val="24"/>
        </w:rPr>
        <w:t>d</w:t>
      </w:r>
      <w:r w:rsidRPr="00AA320A">
        <w:rPr>
          <w:rFonts w:eastAsia="Calibri"/>
          <w:spacing w:val="30"/>
          <w:sz w:val="22"/>
          <w:szCs w:val="24"/>
        </w:rPr>
        <w:t xml:space="preserve"> </w:t>
      </w:r>
      <w:r w:rsidRPr="00AA320A">
        <w:rPr>
          <w:rFonts w:eastAsia="Calibri"/>
          <w:spacing w:val="-2"/>
          <w:sz w:val="22"/>
          <w:szCs w:val="24"/>
        </w:rPr>
        <w:t>r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pacing w:val="1"/>
          <w:sz w:val="22"/>
          <w:szCs w:val="24"/>
        </w:rPr>
        <w:t>u</w:t>
      </w:r>
      <w:r w:rsidRPr="00AA320A">
        <w:rPr>
          <w:rFonts w:eastAsia="Calibri"/>
          <w:sz w:val="22"/>
          <w:szCs w:val="24"/>
        </w:rPr>
        <w:t xml:space="preserve">rn </w:t>
      </w:r>
      <w:r w:rsidRPr="00AA320A">
        <w:rPr>
          <w:rFonts w:eastAsia="Calibri"/>
          <w:spacing w:val="1"/>
          <w:sz w:val="22"/>
          <w:szCs w:val="24"/>
        </w:rPr>
        <w:t>th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f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-2"/>
          <w:sz w:val="22"/>
          <w:szCs w:val="24"/>
        </w:rPr>
        <w:t>r</w:t>
      </w:r>
      <w:r w:rsidRPr="00AA320A">
        <w:rPr>
          <w:rFonts w:eastAsia="Calibri"/>
          <w:sz w:val="22"/>
          <w:szCs w:val="24"/>
        </w:rPr>
        <w:t>m</w:t>
      </w:r>
      <w:r w:rsidRPr="00AA320A">
        <w:rPr>
          <w:rFonts w:eastAsia="Calibri"/>
          <w:spacing w:val="1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th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="00821F5D" w:rsidRPr="00AA320A">
        <w:rPr>
          <w:rFonts w:eastAsia="Calibri"/>
          <w:spacing w:val="3"/>
          <w:sz w:val="22"/>
          <w:szCs w:val="24"/>
        </w:rPr>
        <w:t>DRC</w:t>
      </w:r>
      <w:r w:rsidRPr="00AA320A">
        <w:rPr>
          <w:rFonts w:eastAsia="Calibri"/>
          <w:sz w:val="22"/>
          <w:szCs w:val="24"/>
        </w:rPr>
        <w:t>.</w:t>
      </w:r>
      <w:r w:rsidR="00C427B0" w:rsidRPr="00AA320A">
        <w:rPr>
          <w:rFonts w:eastAsia="Calibri"/>
          <w:sz w:val="22"/>
          <w:szCs w:val="24"/>
        </w:rPr>
        <w:t xml:space="preserve"> </w:t>
      </w:r>
    </w:p>
    <w:p w14:paraId="662EB035" w14:textId="76BA4498" w:rsidR="00BA0354" w:rsidRDefault="00BA0354" w:rsidP="009F0DC3">
      <w:pPr>
        <w:tabs>
          <w:tab w:val="left" w:pos="0"/>
        </w:tabs>
        <w:spacing w:line="359" w:lineRule="auto"/>
        <w:ind w:right="39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62E67CFE" wp14:editId="6344E05F">
            <wp:extent cx="5760720" cy="1188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09E" w14:textId="77777777" w:rsidR="00BA0354" w:rsidRDefault="000B4DA7" w:rsidP="00BA0354">
      <w:pPr>
        <w:spacing w:line="359" w:lineRule="auto"/>
        <w:ind w:right="39"/>
        <w:jc w:val="center"/>
        <w:rPr>
          <w:rFonts w:eastAsia="Calibri"/>
          <w:b/>
          <w:sz w:val="24"/>
          <w:szCs w:val="24"/>
        </w:rPr>
      </w:pPr>
      <w:r w:rsidRPr="00BA0354">
        <w:rPr>
          <w:rFonts w:eastAsia="Calibri"/>
          <w:b/>
          <w:spacing w:val="1"/>
          <w:sz w:val="24"/>
          <w:szCs w:val="24"/>
        </w:rPr>
        <w:t>A</w:t>
      </w:r>
      <w:r w:rsidRPr="00BA0354">
        <w:rPr>
          <w:rFonts w:eastAsia="Calibri"/>
          <w:b/>
          <w:sz w:val="24"/>
          <w:szCs w:val="24"/>
        </w:rPr>
        <w:t>C</w:t>
      </w:r>
      <w:r w:rsidRPr="00BA0354">
        <w:rPr>
          <w:rFonts w:eastAsia="Calibri"/>
          <w:b/>
          <w:spacing w:val="1"/>
          <w:sz w:val="24"/>
          <w:szCs w:val="24"/>
        </w:rPr>
        <w:t>A</w:t>
      </w:r>
      <w:r w:rsidRPr="00BA0354">
        <w:rPr>
          <w:rFonts w:eastAsia="Calibri"/>
          <w:b/>
          <w:sz w:val="24"/>
          <w:szCs w:val="24"/>
        </w:rPr>
        <w:t>DEMIC</w:t>
      </w:r>
      <w:r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Pr="00BA0354">
        <w:rPr>
          <w:b/>
          <w:color w:val="222222"/>
          <w:sz w:val="24"/>
          <w:szCs w:val="24"/>
          <w:shd w:val="clear" w:color="auto" w:fill="FFFFFF"/>
        </w:rPr>
        <w:t>- UNDERGRADUATE STUDIES</w:t>
      </w:r>
      <w:r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Pr="00BA0354">
        <w:rPr>
          <w:rFonts w:eastAsia="Calibri"/>
          <w:b/>
          <w:sz w:val="24"/>
          <w:szCs w:val="24"/>
        </w:rPr>
        <w:t>D</w:t>
      </w:r>
      <w:r w:rsidRPr="00BA0354">
        <w:rPr>
          <w:rFonts w:eastAsia="Calibri"/>
          <w:b/>
          <w:spacing w:val="-2"/>
          <w:sz w:val="24"/>
          <w:szCs w:val="24"/>
        </w:rPr>
        <w:t>I</w:t>
      </w:r>
      <w:r w:rsidRPr="00BA0354">
        <w:rPr>
          <w:rFonts w:eastAsia="Calibri"/>
          <w:b/>
          <w:sz w:val="24"/>
          <w:szCs w:val="24"/>
        </w:rPr>
        <w:t>VISI</w:t>
      </w:r>
      <w:r w:rsidRPr="00BA0354">
        <w:rPr>
          <w:rFonts w:eastAsia="Calibri"/>
          <w:b/>
          <w:spacing w:val="1"/>
          <w:sz w:val="24"/>
          <w:szCs w:val="24"/>
        </w:rPr>
        <w:t>O</w:t>
      </w:r>
      <w:r w:rsidRPr="00BA0354">
        <w:rPr>
          <w:rFonts w:eastAsia="Calibri"/>
          <w:b/>
          <w:sz w:val="24"/>
          <w:szCs w:val="24"/>
        </w:rPr>
        <w:t xml:space="preserve">N </w:t>
      </w:r>
    </w:p>
    <w:p w14:paraId="7FBF06B3" w14:textId="606C9909" w:rsidR="00554BD5" w:rsidRPr="00BA0354" w:rsidRDefault="007770D7" w:rsidP="00BA0354">
      <w:pPr>
        <w:spacing w:line="359" w:lineRule="auto"/>
        <w:ind w:right="39"/>
        <w:jc w:val="center"/>
        <w:rPr>
          <w:rFonts w:eastAsia="Calibri"/>
          <w:b/>
          <w:spacing w:val="1"/>
          <w:sz w:val="24"/>
          <w:szCs w:val="24"/>
        </w:rPr>
      </w:pPr>
      <w:r w:rsidRPr="00BA0354">
        <w:rPr>
          <w:rFonts w:eastAsia="Calibri"/>
          <w:b/>
          <w:sz w:val="24"/>
          <w:szCs w:val="24"/>
        </w:rPr>
        <w:t>FIRST/</w:t>
      </w:r>
      <w:r w:rsidR="00BA0354">
        <w:rPr>
          <w:rFonts w:eastAsia="Calibri"/>
          <w:b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SEC</w:t>
      </w:r>
      <w:r w:rsidR="00C36D13" w:rsidRPr="00BA0354">
        <w:rPr>
          <w:rFonts w:eastAsia="Calibri"/>
          <w:b/>
          <w:spacing w:val="1"/>
          <w:sz w:val="24"/>
          <w:szCs w:val="24"/>
        </w:rPr>
        <w:t>O</w:t>
      </w:r>
      <w:r w:rsidR="00C36D13" w:rsidRPr="00BA0354">
        <w:rPr>
          <w:rFonts w:eastAsia="Calibri"/>
          <w:b/>
          <w:sz w:val="24"/>
          <w:szCs w:val="24"/>
        </w:rPr>
        <w:t>ND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SE</w:t>
      </w:r>
      <w:r w:rsidR="00C36D13" w:rsidRPr="00BA0354">
        <w:rPr>
          <w:rFonts w:eastAsia="Calibri"/>
          <w:b/>
          <w:spacing w:val="-1"/>
          <w:sz w:val="24"/>
          <w:szCs w:val="24"/>
        </w:rPr>
        <w:t>M</w:t>
      </w:r>
      <w:r w:rsidR="00C36D13" w:rsidRPr="00BA0354">
        <w:rPr>
          <w:rFonts w:eastAsia="Calibri"/>
          <w:b/>
          <w:sz w:val="24"/>
          <w:szCs w:val="24"/>
        </w:rPr>
        <w:t>ES</w:t>
      </w:r>
      <w:r w:rsidR="00C36D13" w:rsidRPr="00BA0354">
        <w:rPr>
          <w:rFonts w:eastAsia="Calibri"/>
          <w:b/>
          <w:spacing w:val="1"/>
          <w:sz w:val="24"/>
          <w:szCs w:val="24"/>
        </w:rPr>
        <w:t>T</w:t>
      </w:r>
      <w:r w:rsidR="00C36D13" w:rsidRPr="00BA0354">
        <w:rPr>
          <w:rFonts w:eastAsia="Calibri"/>
          <w:b/>
          <w:spacing w:val="-2"/>
          <w:sz w:val="24"/>
          <w:szCs w:val="24"/>
        </w:rPr>
        <w:t>E</w:t>
      </w:r>
      <w:r w:rsidR="00C36D13" w:rsidRPr="00BA0354">
        <w:rPr>
          <w:rFonts w:eastAsia="Calibri"/>
          <w:b/>
          <w:sz w:val="24"/>
          <w:szCs w:val="24"/>
        </w:rPr>
        <w:t xml:space="preserve">R 20     </w:t>
      </w:r>
      <w:r w:rsidR="00C36D13" w:rsidRPr="00BA0354">
        <w:rPr>
          <w:rFonts w:eastAsia="Calibri"/>
          <w:b/>
          <w:spacing w:val="4"/>
          <w:sz w:val="24"/>
          <w:szCs w:val="24"/>
        </w:rPr>
        <w:t xml:space="preserve"> </w:t>
      </w:r>
      <w:r w:rsidR="00C36D13" w:rsidRPr="00BA0354">
        <w:rPr>
          <w:rFonts w:eastAsia="Calibri"/>
          <w:b/>
          <w:spacing w:val="-1"/>
          <w:sz w:val="24"/>
          <w:szCs w:val="24"/>
        </w:rPr>
        <w:t>-</w:t>
      </w:r>
      <w:r w:rsidR="00BA0354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BA0354">
        <w:rPr>
          <w:rFonts w:eastAsia="Calibri"/>
          <w:b/>
          <w:spacing w:val="1"/>
          <w:sz w:val="24"/>
          <w:szCs w:val="24"/>
        </w:rPr>
        <w:t>20</w:t>
      </w:r>
    </w:p>
    <w:p w14:paraId="5E7100C7" w14:textId="4137D0CD" w:rsidR="0036233F" w:rsidRPr="00BA0354" w:rsidRDefault="00C36D13" w:rsidP="00BA0354">
      <w:pPr>
        <w:ind w:right="39"/>
        <w:jc w:val="center"/>
        <w:rPr>
          <w:rFonts w:eastAsia="Calibri"/>
          <w:sz w:val="24"/>
          <w:szCs w:val="24"/>
          <w:u w:val="single"/>
        </w:rPr>
      </w:pPr>
      <w:r w:rsidRPr="00BA0354">
        <w:rPr>
          <w:rFonts w:eastAsia="Calibri"/>
          <w:b/>
          <w:sz w:val="24"/>
          <w:szCs w:val="24"/>
          <w:u w:val="single"/>
        </w:rPr>
        <w:t>END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SE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BA0354">
        <w:rPr>
          <w:rFonts w:eastAsia="Calibri"/>
          <w:b/>
          <w:sz w:val="24"/>
          <w:szCs w:val="24"/>
          <w:u w:val="single"/>
        </w:rPr>
        <w:t>ES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T</w:t>
      </w:r>
      <w:r w:rsidRPr="00BA0354">
        <w:rPr>
          <w:rFonts w:eastAsia="Calibri"/>
          <w:b/>
          <w:sz w:val="24"/>
          <w:szCs w:val="24"/>
          <w:u w:val="single"/>
        </w:rPr>
        <w:t>ER EV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A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BA0354">
        <w:rPr>
          <w:rFonts w:eastAsia="Calibri"/>
          <w:b/>
          <w:sz w:val="24"/>
          <w:szCs w:val="24"/>
          <w:u w:val="single"/>
        </w:rPr>
        <w:t>U</w:t>
      </w:r>
      <w:r w:rsidRPr="00BA0354">
        <w:rPr>
          <w:rFonts w:eastAsia="Calibri"/>
          <w:b/>
          <w:spacing w:val="-2"/>
          <w:sz w:val="24"/>
          <w:szCs w:val="24"/>
          <w:u w:val="single"/>
        </w:rPr>
        <w:t>A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TIO</w:t>
      </w:r>
      <w:r w:rsidRPr="00BA0354">
        <w:rPr>
          <w:rFonts w:eastAsia="Calibri"/>
          <w:b/>
          <w:sz w:val="24"/>
          <w:szCs w:val="24"/>
          <w:u w:val="single"/>
        </w:rPr>
        <w:t>N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F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O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BA0354">
        <w:rPr>
          <w:rFonts w:eastAsia="Calibri"/>
          <w:b/>
          <w:spacing w:val="2"/>
          <w:sz w:val="24"/>
          <w:szCs w:val="24"/>
          <w:u w:val="single"/>
        </w:rPr>
        <w:t>M</w:t>
      </w:r>
      <w:r w:rsidR="00BA0354" w:rsidRPr="00BA0354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-</w:t>
      </w:r>
      <w:r w:rsidRPr="00BA0354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36233F" w:rsidRPr="00BA0354">
        <w:rPr>
          <w:rFonts w:eastAsia="Calibri"/>
          <w:b/>
          <w:spacing w:val="-2"/>
          <w:sz w:val="24"/>
          <w:szCs w:val="24"/>
          <w:u w:val="single"/>
        </w:rPr>
        <w:t>BITS F421T/422T</w:t>
      </w:r>
    </w:p>
    <w:p w14:paraId="68E431F3" w14:textId="77777777" w:rsidR="00BA0354" w:rsidRDefault="00BA0354" w:rsidP="00BA0354">
      <w:pPr>
        <w:ind w:right="39"/>
        <w:rPr>
          <w:rFonts w:eastAsia="Calibri"/>
          <w:sz w:val="24"/>
          <w:szCs w:val="24"/>
        </w:rPr>
      </w:pPr>
    </w:p>
    <w:p w14:paraId="56F2C9D7" w14:textId="77777777" w:rsidR="00BA0354" w:rsidRPr="00C467D7" w:rsidRDefault="00BA0354" w:rsidP="00BA0354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>ID No.:  ______________________________ Name of Student:</w:t>
      </w:r>
      <w:r>
        <w:rPr>
          <w:rFonts w:eastAsia="Calibri"/>
          <w:sz w:val="22"/>
        </w:rPr>
        <w:t xml:space="preserve"> </w:t>
      </w:r>
      <w:r w:rsidRPr="00C467D7">
        <w:rPr>
          <w:rFonts w:eastAsia="Calibri"/>
          <w:sz w:val="22"/>
        </w:rPr>
        <w:t>_______________________________</w:t>
      </w:r>
    </w:p>
    <w:p w14:paraId="3B363478" w14:textId="77777777" w:rsidR="00BA0354" w:rsidRPr="00C467D7" w:rsidRDefault="00BA0354" w:rsidP="00BA0354">
      <w:pPr>
        <w:rPr>
          <w:rFonts w:eastAsia="Calibri"/>
          <w:sz w:val="22"/>
        </w:rPr>
      </w:pPr>
    </w:p>
    <w:p w14:paraId="2987A0A2" w14:textId="77777777" w:rsidR="00BA0354" w:rsidRPr="00C467D7" w:rsidRDefault="00BA0354" w:rsidP="00BA0354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>Title of Thesis (as on thesis) _____________________________</w:t>
      </w:r>
      <w:r>
        <w:rPr>
          <w:rFonts w:eastAsia="Calibri"/>
          <w:sz w:val="22"/>
        </w:rPr>
        <w:t>_____</w:t>
      </w:r>
      <w:r w:rsidRPr="00C467D7">
        <w:rPr>
          <w:rFonts w:eastAsia="Calibri"/>
          <w:sz w:val="22"/>
        </w:rPr>
        <w:t>__________________________</w:t>
      </w:r>
    </w:p>
    <w:p w14:paraId="532A33CD" w14:textId="77777777" w:rsidR="00BA0354" w:rsidRPr="00C467D7" w:rsidRDefault="00BA0354" w:rsidP="00BA0354">
      <w:pPr>
        <w:spacing w:before="7" w:line="140" w:lineRule="exact"/>
        <w:ind w:right="-34"/>
        <w:rPr>
          <w:sz w:val="14"/>
          <w:szCs w:val="14"/>
        </w:rPr>
      </w:pPr>
    </w:p>
    <w:p w14:paraId="1975E26E" w14:textId="44F6369F" w:rsidR="00554BD5" w:rsidRPr="00BA0354" w:rsidRDefault="00C36D13" w:rsidP="00BA0354">
      <w:pPr>
        <w:ind w:right="39"/>
        <w:rPr>
          <w:rFonts w:eastAsia="Calibri"/>
          <w:sz w:val="12"/>
          <w:szCs w:val="16"/>
        </w:rPr>
      </w:pPr>
      <w:r w:rsidRPr="00BA0354">
        <w:rPr>
          <w:rFonts w:eastAsia="Calibri"/>
          <w:spacing w:val="1"/>
          <w:sz w:val="22"/>
          <w:szCs w:val="24"/>
        </w:rPr>
        <w:t>N</w:t>
      </w:r>
      <w:r w:rsidRPr="00BA0354">
        <w:rPr>
          <w:rFonts w:eastAsia="Calibri"/>
          <w:sz w:val="22"/>
          <w:szCs w:val="24"/>
        </w:rPr>
        <w:t>ame</w:t>
      </w:r>
      <w:r w:rsidRPr="00BA0354">
        <w:rPr>
          <w:rFonts w:eastAsia="Calibri"/>
          <w:spacing w:val="-1"/>
          <w:sz w:val="22"/>
          <w:szCs w:val="24"/>
        </w:rPr>
        <w:t xml:space="preserve"> </w:t>
      </w:r>
      <w:r w:rsidRPr="00BA0354">
        <w:rPr>
          <w:rFonts w:eastAsia="Calibri"/>
          <w:sz w:val="22"/>
          <w:szCs w:val="24"/>
        </w:rPr>
        <w:t>of</w:t>
      </w:r>
      <w:r w:rsidRPr="00BA0354">
        <w:rPr>
          <w:rFonts w:eastAsia="Calibri"/>
          <w:spacing w:val="2"/>
          <w:sz w:val="22"/>
          <w:szCs w:val="24"/>
        </w:rPr>
        <w:t xml:space="preserve"> </w:t>
      </w:r>
      <w:r w:rsidRPr="00BA0354">
        <w:rPr>
          <w:rFonts w:eastAsia="Calibri"/>
          <w:spacing w:val="-2"/>
          <w:sz w:val="22"/>
          <w:szCs w:val="24"/>
        </w:rPr>
        <w:t>S</w:t>
      </w:r>
      <w:r w:rsidRPr="00BA0354">
        <w:rPr>
          <w:rFonts w:eastAsia="Calibri"/>
          <w:spacing w:val="1"/>
          <w:sz w:val="22"/>
          <w:szCs w:val="24"/>
        </w:rPr>
        <w:t>u</w:t>
      </w:r>
      <w:r w:rsidRPr="00BA0354">
        <w:rPr>
          <w:rFonts w:eastAsia="Calibri"/>
          <w:spacing w:val="-1"/>
          <w:sz w:val="22"/>
          <w:szCs w:val="24"/>
        </w:rPr>
        <w:t>p</w:t>
      </w:r>
      <w:r w:rsidRPr="00BA0354">
        <w:rPr>
          <w:rFonts w:eastAsia="Calibri"/>
          <w:sz w:val="22"/>
          <w:szCs w:val="24"/>
        </w:rPr>
        <w:t>ervis</w:t>
      </w:r>
      <w:r w:rsidRPr="00BA0354">
        <w:rPr>
          <w:rFonts w:eastAsia="Calibri"/>
          <w:spacing w:val="1"/>
          <w:sz w:val="22"/>
          <w:szCs w:val="24"/>
        </w:rPr>
        <w:t>o</w:t>
      </w:r>
      <w:r w:rsidR="00BA0354" w:rsidRPr="00BA0354">
        <w:rPr>
          <w:rFonts w:eastAsia="Calibri"/>
          <w:sz w:val="22"/>
          <w:szCs w:val="24"/>
        </w:rPr>
        <w:t>r: _______________________________________________________________</w:t>
      </w:r>
      <w:r w:rsidR="00BA0354">
        <w:rPr>
          <w:rFonts w:eastAsia="Calibri"/>
          <w:sz w:val="22"/>
          <w:szCs w:val="24"/>
        </w:rPr>
        <w:t>___</w:t>
      </w:r>
    </w:p>
    <w:p w14:paraId="5A7C50DA" w14:textId="48906C32" w:rsidR="00554BD5" w:rsidRPr="00BA0354" w:rsidRDefault="009F0DC3" w:rsidP="00BA0354">
      <w:pPr>
        <w:spacing w:before="13" w:line="280" w:lineRule="exact"/>
        <w:ind w:right="39"/>
        <w:rPr>
          <w:sz w:val="24"/>
          <w:szCs w:val="28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F511D" wp14:editId="4D38C4F6">
                <wp:simplePos x="0" y="0"/>
                <wp:positionH relativeFrom="column">
                  <wp:posOffset>4279265</wp:posOffset>
                </wp:positionH>
                <wp:positionV relativeFrom="paragraph">
                  <wp:posOffset>1991690</wp:posOffset>
                </wp:positionV>
                <wp:extent cx="563245" cy="262890"/>
                <wp:effectExtent l="0" t="0" r="27305" b="228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6B10354" id="Rounded Rectangle 12" o:spid="_x0000_s1026" style="position:absolute;margin-left:336.95pt;margin-top:156.85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" filled="f" strokecolor="#243f60 [1604]" strokeweight=".25pt"/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6151"/>
        <w:tblW w:w="0" w:type="auto"/>
        <w:tblLook w:val="04A0" w:firstRow="1" w:lastRow="0" w:firstColumn="1" w:lastColumn="0" w:noHBand="0" w:noVBand="1"/>
      </w:tblPr>
      <w:tblGrid>
        <w:gridCol w:w="999"/>
        <w:gridCol w:w="3240"/>
        <w:gridCol w:w="2135"/>
        <w:gridCol w:w="2410"/>
      </w:tblGrid>
      <w:tr w:rsidR="00BA0354" w:rsidRPr="00BA0354" w14:paraId="6A4335DA" w14:textId="77777777" w:rsidTr="00BA0354">
        <w:trPr>
          <w:trHeight w:val="414"/>
        </w:trPr>
        <w:tc>
          <w:tcPr>
            <w:tcW w:w="999" w:type="dxa"/>
            <w:shd w:val="clear" w:color="auto" w:fill="F2F2F2" w:themeFill="background1" w:themeFillShade="F2"/>
            <w:vAlign w:val="center"/>
          </w:tcPr>
          <w:p w14:paraId="4FDE82DA" w14:textId="11AA3304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b/>
                <w:sz w:val="22"/>
                <w:szCs w:val="24"/>
              </w:rPr>
              <w:t>S.</w:t>
            </w:r>
            <w:r w:rsidR="00BA0354" w:rsidRPr="00BA0354">
              <w:rPr>
                <w:rFonts w:eastAsia="Calibri"/>
                <w:b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b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z w:val="22"/>
                <w:szCs w:val="24"/>
              </w:rPr>
              <w:t>.</w:t>
            </w: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14:paraId="264EBBBD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b/>
                <w:sz w:val="22"/>
                <w:szCs w:val="24"/>
              </w:rPr>
              <w:t>Ev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a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lu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a</w:t>
            </w:r>
            <w:r w:rsidRPr="00BA0354">
              <w:rPr>
                <w:rFonts w:eastAsia="Calibri"/>
                <w:b/>
                <w:sz w:val="22"/>
                <w:szCs w:val="24"/>
              </w:rPr>
              <w:t>t</w:t>
            </w:r>
            <w:r w:rsidRPr="00BA0354">
              <w:rPr>
                <w:rFonts w:eastAsia="Calibri"/>
                <w:b/>
                <w:spacing w:val="2"/>
                <w:sz w:val="22"/>
                <w:szCs w:val="24"/>
              </w:rPr>
              <w:t>i</w:t>
            </w:r>
            <w:r w:rsidRPr="00BA0354">
              <w:rPr>
                <w:rFonts w:eastAsia="Calibri"/>
                <w:b/>
                <w:sz w:val="22"/>
                <w:szCs w:val="24"/>
              </w:rPr>
              <w:t>on C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p</w:t>
            </w:r>
            <w:r w:rsidRPr="00BA0354">
              <w:rPr>
                <w:rFonts w:eastAsia="Calibri"/>
                <w:b/>
                <w:spacing w:val="-2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e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z w:val="22"/>
                <w:szCs w:val="24"/>
              </w:rPr>
              <w:t>t</w:t>
            </w:r>
          </w:p>
        </w:tc>
        <w:tc>
          <w:tcPr>
            <w:tcW w:w="2135" w:type="dxa"/>
            <w:shd w:val="clear" w:color="auto" w:fill="F2F2F2" w:themeFill="background1" w:themeFillShade="F2"/>
            <w:vAlign w:val="center"/>
          </w:tcPr>
          <w:p w14:paraId="358513A2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 xml:space="preserve">ax. 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k</w:t>
            </w:r>
            <w:r w:rsidRPr="00BA0354">
              <w:rPr>
                <w:rFonts w:eastAsia="Calibri"/>
                <w:b/>
                <w:sz w:val="22"/>
                <w:szCs w:val="24"/>
              </w:rPr>
              <w:t>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4D4EFCC0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k</w:t>
            </w:r>
            <w:r w:rsidRPr="00BA0354">
              <w:rPr>
                <w:rFonts w:eastAsia="Calibri"/>
                <w:b/>
                <w:sz w:val="22"/>
                <w:szCs w:val="24"/>
              </w:rPr>
              <w:t>s a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w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b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b/>
                <w:sz w:val="22"/>
                <w:szCs w:val="24"/>
              </w:rPr>
              <w:t>d</w:t>
            </w:r>
          </w:p>
        </w:tc>
      </w:tr>
      <w:tr w:rsidR="00C8428B" w:rsidRPr="00BA0354" w14:paraId="47EA01FB" w14:textId="77777777" w:rsidTr="00536FA9">
        <w:tc>
          <w:tcPr>
            <w:tcW w:w="999" w:type="dxa"/>
          </w:tcPr>
          <w:p w14:paraId="2F75DFD0" w14:textId="77777777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1.</w:t>
            </w:r>
          </w:p>
        </w:tc>
        <w:tc>
          <w:tcPr>
            <w:tcW w:w="3240" w:type="dxa"/>
          </w:tcPr>
          <w:p w14:paraId="5817EC74" w14:textId="77777777" w:rsidR="00C8428B" w:rsidRPr="00BA0354" w:rsidRDefault="00C8428B" w:rsidP="00C8428B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Viva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–I</w:t>
            </w:r>
          </w:p>
        </w:tc>
        <w:tc>
          <w:tcPr>
            <w:tcW w:w="2135" w:type="dxa"/>
          </w:tcPr>
          <w:p w14:paraId="28D6F955" w14:textId="0208399F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14:paraId="5A27E787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C8428B" w:rsidRPr="00BA0354" w14:paraId="6FFC6C5F" w14:textId="77777777" w:rsidTr="00536FA9">
        <w:tc>
          <w:tcPr>
            <w:tcW w:w="999" w:type="dxa"/>
          </w:tcPr>
          <w:p w14:paraId="775ACF26" w14:textId="77777777" w:rsidR="00C8428B" w:rsidRPr="00BA0354" w:rsidRDefault="00C8428B" w:rsidP="00C8428B">
            <w:pPr>
              <w:spacing w:before="65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2.</w:t>
            </w:r>
          </w:p>
        </w:tc>
        <w:tc>
          <w:tcPr>
            <w:tcW w:w="3240" w:type="dxa"/>
          </w:tcPr>
          <w:p w14:paraId="71C9E441" w14:textId="77777777" w:rsidR="00C8428B" w:rsidRPr="00BA0354" w:rsidRDefault="00C8428B" w:rsidP="00C8428B">
            <w:pPr>
              <w:spacing w:before="65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sz w:val="22"/>
                <w:szCs w:val="24"/>
              </w:rPr>
              <w:t>. S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m. P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s</w:t>
            </w:r>
            <w:r w:rsidRPr="00BA0354">
              <w:rPr>
                <w:rFonts w:eastAsia="Calibri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t</w:t>
            </w:r>
            <w:r w:rsidRPr="00BA0354">
              <w:rPr>
                <w:rFonts w:eastAsia="Calibri"/>
                <w:sz w:val="22"/>
                <w:szCs w:val="24"/>
              </w:rPr>
              <w:t>a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t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o</w:t>
            </w:r>
            <w:r w:rsidRPr="00BA0354">
              <w:rPr>
                <w:rFonts w:eastAsia="Calibri"/>
                <w:sz w:val="22"/>
                <w:szCs w:val="24"/>
              </w:rPr>
              <w:t>n</w:t>
            </w:r>
          </w:p>
        </w:tc>
        <w:tc>
          <w:tcPr>
            <w:tcW w:w="2135" w:type="dxa"/>
          </w:tcPr>
          <w:p w14:paraId="694690C4" w14:textId="15BDB887" w:rsidR="00C8428B" w:rsidRPr="00BA0354" w:rsidRDefault="00C8428B" w:rsidP="00C8428B">
            <w:pPr>
              <w:spacing w:before="65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532C927B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C8428B" w:rsidRPr="00BA0354" w14:paraId="08BF3DFD" w14:textId="77777777" w:rsidTr="00536FA9">
        <w:tc>
          <w:tcPr>
            <w:tcW w:w="999" w:type="dxa"/>
          </w:tcPr>
          <w:p w14:paraId="41D663BC" w14:textId="77777777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3.</w:t>
            </w:r>
          </w:p>
        </w:tc>
        <w:tc>
          <w:tcPr>
            <w:tcW w:w="3240" w:type="dxa"/>
          </w:tcPr>
          <w:p w14:paraId="58BCFA70" w14:textId="77777777" w:rsidR="00C8428B" w:rsidRPr="00BA0354" w:rsidRDefault="00C8428B" w:rsidP="00C8428B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sz w:val="22"/>
                <w:szCs w:val="24"/>
              </w:rPr>
              <w:t>. S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m. Wri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n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Re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p</w:t>
            </w:r>
            <w:r w:rsidRPr="00BA0354">
              <w:rPr>
                <w:rFonts w:eastAsia="Calibri"/>
                <w:sz w:val="22"/>
                <w:szCs w:val="24"/>
              </w:rPr>
              <w:t>o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t</w:t>
            </w:r>
          </w:p>
        </w:tc>
        <w:tc>
          <w:tcPr>
            <w:tcW w:w="2135" w:type="dxa"/>
          </w:tcPr>
          <w:p w14:paraId="64E07E0A" w14:textId="436117B0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1350404B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03962EB8" w14:textId="77777777" w:rsidTr="009F0DC3">
        <w:tc>
          <w:tcPr>
            <w:tcW w:w="999" w:type="dxa"/>
          </w:tcPr>
          <w:p w14:paraId="2BB9C3FD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4.</w:t>
            </w:r>
          </w:p>
        </w:tc>
        <w:tc>
          <w:tcPr>
            <w:tcW w:w="3240" w:type="dxa"/>
          </w:tcPr>
          <w:p w14:paraId="10A099C7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Viva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–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II</w:t>
            </w:r>
          </w:p>
        </w:tc>
        <w:tc>
          <w:tcPr>
            <w:tcW w:w="2135" w:type="dxa"/>
            <w:vAlign w:val="center"/>
          </w:tcPr>
          <w:p w14:paraId="7C382B1A" w14:textId="1655CDB3" w:rsidR="000B4DA7" w:rsidRPr="00BA0354" w:rsidRDefault="00BA0354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15</w:t>
            </w:r>
          </w:p>
        </w:tc>
        <w:tc>
          <w:tcPr>
            <w:tcW w:w="2410" w:type="dxa"/>
            <w:vAlign w:val="center"/>
          </w:tcPr>
          <w:p w14:paraId="11DA6D0C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35A66BE1" w14:textId="77777777" w:rsidTr="009F0DC3">
        <w:tc>
          <w:tcPr>
            <w:tcW w:w="999" w:type="dxa"/>
          </w:tcPr>
          <w:p w14:paraId="338AF5A7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5.</w:t>
            </w:r>
          </w:p>
        </w:tc>
        <w:tc>
          <w:tcPr>
            <w:tcW w:w="3240" w:type="dxa"/>
          </w:tcPr>
          <w:p w14:paraId="74FED2F8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Fi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z w:val="22"/>
                <w:szCs w:val="24"/>
              </w:rPr>
              <w:t>al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h</w:t>
            </w:r>
            <w:r w:rsidRPr="00BA0354">
              <w:rPr>
                <w:rFonts w:eastAsia="Calibri"/>
                <w:sz w:val="22"/>
                <w:szCs w:val="24"/>
              </w:rPr>
              <w:t>esis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R</w:t>
            </w:r>
            <w:r w:rsidRPr="00BA0354">
              <w:rPr>
                <w:rFonts w:eastAsia="Calibri"/>
                <w:spacing w:val="-3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p</w:t>
            </w:r>
            <w:r w:rsidRPr="00BA0354">
              <w:rPr>
                <w:rFonts w:eastAsia="Calibri"/>
                <w:sz w:val="22"/>
                <w:szCs w:val="24"/>
              </w:rPr>
              <w:t>o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t</w:t>
            </w:r>
          </w:p>
        </w:tc>
        <w:tc>
          <w:tcPr>
            <w:tcW w:w="2135" w:type="dxa"/>
            <w:vAlign w:val="center"/>
          </w:tcPr>
          <w:p w14:paraId="6EF062FC" w14:textId="150C8C92" w:rsidR="000B4DA7" w:rsidRPr="00BA0354" w:rsidRDefault="009F0DC3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>
              <w:rPr>
                <w:rFonts w:eastAsia="Calibri"/>
                <w:sz w:val="22"/>
                <w:szCs w:val="24"/>
              </w:rPr>
              <w:t>25</w:t>
            </w:r>
          </w:p>
        </w:tc>
        <w:tc>
          <w:tcPr>
            <w:tcW w:w="2410" w:type="dxa"/>
            <w:vAlign w:val="center"/>
          </w:tcPr>
          <w:p w14:paraId="17125729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06CE6550" w14:textId="77777777" w:rsidTr="009F0DC3">
        <w:tc>
          <w:tcPr>
            <w:tcW w:w="999" w:type="dxa"/>
          </w:tcPr>
          <w:p w14:paraId="4C85621E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6.</w:t>
            </w:r>
          </w:p>
        </w:tc>
        <w:tc>
          <w:tcPr>
            <w:tcW w:w="3240" w:type="dxa"/>
          </w:tcPr>
          <w:p w14:paraId="3411E866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Fi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z w:val="22"/>
                <w:szCs w:val="24"/>
              </w:rPr>
              <w:t>al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Viva</w:t>
            </w:r>
          </w:p>
        </w:tc>
        <w:tc>
          <w:tcPr>
            <w:tcW w:w="2135" w:type="dxa"/>
            <w:vAlign w:val="center"/>
          </w:tcPr>
          <w:p w14:paraId="2E0D602E" w14:textId="095884FE" w:rsidR="000B4DA7" w:rsidRPr="00BA0354" w:rsidRDefault="00C8428B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>
              <w:rPr>
                <w:rFonts w:eastAsia="Calibri"/>
                <w:sz w:val="22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14:paraId="522F975B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9F0DC3" w:rsidRPr="00BA0354" w14:paraId="2A3436E5" w14:textId="77777777" w:rsidTr="009A72E1">
        <w:tc>
          <w:tcPr>
            <w:tcW w:w="4239" w:type="dxa"/>
            <w:gridSpan w:val="2"/>
          </w:tcPr>
          <w:p w14:paraId="1FB9E43F" w14:textId="71AD94EB" w:rsidR="009F0DC3" w:rsidRPr="009F0DC3" w:rsidRDefault="009F0DC3" w:rsidP="009F0DC3">
            <w:pPr>
              <w:spacing w:before="63"/>
              <w:ind w:right="39"/>
              <w:jc w:val="right"/>
              <w:rPr>
                <w:rFonts w:eastAsia="Calibri"/>
                <w:b/>
                <w:sz w:val="22"/>
                <w:szCs w:val="24"/>
              </w:rPr>
            </w:pPr>
            <w:r w:rsidRPr="009F0DC3">
              <w:rPr>
                <w:rFonts w:eastAsia="Calibri"/>
                <w:b/>
                <w:sz w:val="22"/>
                <w:szCs w:val="24"/>
              </w:rPr>
              <w:t>Total</w:t>
            </w:r>
          </w:p>
        </w:tc>
        <w:tc>
          <w:tcPr>
            <w:tcW w:w="2135" w:type="dxa"/>
            <w:vAlign w:val="center"/>
          </w:tcPr>
          <w:p w14:paraId="3975F85D" w14:textId="44E4EDD2" w:rsidR="009F0DC3" w:rsidRPr="009F0DC3" w:rsidRDefault="009F0DC3" w:rsidP="009F0DC3">
            <w:pPr>
              <w:spacing w:before="63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9F0DC3">
              <w:rPr>
                <w:rFonts w:eastAsia="Calibri"/>
                <w:b/>
                <w:sz w:val="22"/>
                <w:szCs w:val="24"/>
              </w:rPr>
              <w:t>100</w:t>
            </w:r>
          </w:p>
        </w:tc>
        <w:tc>
          <w:tcPr>
            <w:tcW w:w="2410" w:type="dxa"/>
            <w:vAlign w:val="center"/>
          </w:tcPr>
          <w:p w14:paraId="7DC5D974" w14:textId="77777777" w:rsidR="009F0DC3" w:rsidRPr="00BA0354" w:rsidRDefault="009F0DC3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</w:tbl>
    <w:p w14:paraId="41E4C9F6" w14:textId="6CBB57A0" w:rsidR="00554BD5" w:rsidRDefault="00C36D13" w:rsidP="00BA0354">
      <w:pPr>
        <w:spacing w:before="11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Re</w:t>
      </w:r>
      <w:r w:rsidRPr="00BA0354">
        <w:rPr>
          <w:rFonts w:eastAsia="Calibri"/>
          <w:spacing w:val="-1"/>
          <w:sz w:val="24"/>
          <w:szCs w:val="24"/>
        </w:rPr>
        <w:t>c</w:t>
      </w:r>
      <w:r w:rsidRPr="00BA0354">
        <w:rPr>
          <w:rFonts w:eastAsia="Calibri"/>
          <w:sz w:val="24"/>
          <w:szCs w:val="24"/>
        </w:rPr>
        <w:t>omm</w:t>
      </w:r>
      <w:r w:rsidRPr="00BA0354">
        <w:rPr>
          <w:rFonts w:eastAsia="Calibri"/>
          <w:spacing w:val="1"/>
          <w:sz w:val="24"/>
          <w:szCs w:val="24"/>
        </w:rPr>
        <w:t>en</w:t>
      </w:r>
      <w:r w:rsidRPr="00BA0354">
        <w:rPr>
          <w:rFonts w:eastAsia="Calibri"/>
          <w:spacing w:val="-1"/>
          <w:sz w:val="24"/>
          <w:szCs w:val="24"/>
        </w:rPr>
        <w:t>d</w:t>
      </w:r>
      <w:r w:rsidRPr="00BA0354">
        <w:rPr>
          <w:rFonts w:eastAsia="Calibri"/>
          <w:sz w:val="24"/>
          <w:szCs w:val="24"/>
        </w:rPr>
        <w:t xml:space="preserve">ed </w:t>
      </w:r>
      <w:r w:rsidRPr="00BA0354">
        <w:rPr>
          <w:rFonts w:eastAsia="Calibri"/>
          <w:spacing w:val="1"/>
          <w:sz w:val="24"/>
          <w:szCs w:val="24"/>
        </w:rPr>
        <w:t>M</w:t>
      </w:r>
      <w:r w:rsidRPr="00BA0354">
        <w:rPr>
          <w:rFonts w:eastAsia="Calibri"/>
          <w:sz w:val="24"/>
          <w:szCs w:val="24"/>
        </w:rPr>
        <w:t>id</w:t>
      </w:r>
      <w:r w:rsidRPr="00BA0354">
        <w:rPr>
          <w:rFonts w:eastAsia="Calibri"/>
          <w:spacing w:val="1"/>
          <w:sz w:val="24"/>
          <w:szCs w:val="24"/>
        </w:rPr>
        <w:t>-</w:t>
      </w:r>
      <w:r w:rsidRPr="00BA0354">
        <w:rPr>
          <w:rFonts w:eastAsia="Calibri"/>
          <w:sz w:val="24"/>
          <w:szCs w:val="24"/>
        </w:rPr>
        <w:t>se</w:t>
      </w:r>
      <w:r w:rsidRPr="00BA0354">
        <w:rPr>
          <w:rFonts w:eastAsia="Calibri"/>
          <w:spacing w:val="-2"/>
          <w:sz w:val="24"/>
          <w:szCs w:val="24"/>
        </w:rPr>
        <w:t>m</w:t>
      </w:r>
      <w:r w:rsidRPr="00BA0354">
        <w:rPr>
          <w:rFonts w:eastAsia="Calibri"/>
          <w:sz w:val="24"/>
          <w:szCs w:val="24"/>
        </w:rPr>
        <w:t>es</w:t>
      </w:r>
      <w:r w:rsidRPr="00BA0354">
        <w:rPr>
          <w:rFonts w:eastAsia="Calibri"/>
          <w:spacing w:val="1"/>
          <w:sz w:val="24"/>
          <w:szCs w:val="24"/>
        </w:rPr>
        <w:t>t</w:t>
      </w:r>
      <w:r w:rsidRPr="00BA0354">
        <w:rPr>
          <w:rFonts w:eastAsia="Calibri"/>
          <w:sz w:val="24"/>
          <w:szCs w:val="24"/>
        </w:rPr>
        <w:t>er</w:t>
      </w:r>
      <w:r w:rsidRPr="00BA0354">
        <w:rPr>
          <w:rFonts w:eastAsia="Calibri"/>
          <w:spacing w:val="2"/>
          <w:sz w:val="24"/>
          <w:szCs w:val="24"/>
        </w:rPr>
        <w:t xml:space="preserve"> </w:t>
      </w:r>
      <w:r w:rsidRPr="00BA0354">
        <w:rPr>
          <w:rFonts w:eastAsia="Calibri"/>
          <w:sz w:val="24"/>
          <w:szCs w:val="24"/>
        </w:rPr>
        <w:t>g</w:t>
      </w:r>
      <w:r w:rsidRPr="00BA0354">
        <w:rPr>
          <w:rFonts w:eastAsia="Calibri"/>
          <w:spacing w:val="-2"/>
          <w:sz w:val="24"/>
          <w:szCs w:val="24"/>
        </w:rPr>
        <w:t>r</w:t>
      </w:r>
      <w:r w:rsidRPr="00BA0354">
        <w:rPr>
          <w:rFonts w:eastAsia="Calibri"/>
          <w:sz w:val="24"/>
          <w:szCs w:val="24"/>
        </w:rPr>
        <w:t>a</w:t>
      </w:r>
      <w:r w:rsidRPr="00BA0354">
        <w:rPr>
          <w:rFonts w:eastAsia="Calibri"/>
          <w:spacing w:val="1"/>
          <w:sz w:val="24"/>
          <w:szCs w:val="24"/>
        </w:rPr>
        <w:t>d</w:t>
      </w:r>
      <w:r w:rsidRPr="00BA0354">
        <w:rPr>
          <w:rFonts w:eastAsia="Calibri"/>
          <w:sz w:val="24"/>
          <w:szCs w:val="24"/>
        </w:rPr>
        <w:t xml:space="preserve">e </w:t>
      </w:r>
      <w:r w:rsidRPr="00BA0354">
        <w:rPr>
          <w:rFonts w:eastAsia="Calibri"/>
          <w:b/>
          <w:sz w:val="24"/>
          <w:szCs w:val="24"/>
        </w:rPr>
        <w:t>(A/</w:t>
      </w:r>
      <w:r w:rsidRPr="00BA0354">
        <w:rPr>
          <w:rFonts w:eastAsia="Calibri"/>
          <w:b/>
          <w:spacing w:val="-1"/>
          <w:sz w:val="24"/>
          <w:szCs w:val="24"/>
        </w:rPr>
        <w:t>A</w:t>
      </w:r>
      <w:r w:rsidRPr="00BA0354">
        <w:rPr>
          <w:rFonts w:eastAsia="Calibri"/>
          <w:b/>
          <w:spacing w:val="1"/>
          <w:sz w:val="24"/>
          <w:szCs w:val="24"/>
        </w:rPr>
        <w:t>-</w:t>
      </w:r>
      <w:r w:rsidRPr="00BA0354">
        <w:rPr>
          <w:rFonts w:eastAsia="Calibri"/>
          <w:b/>
          <w:sz w:val="24"/>
          <w:szCs w:val="24"/>
        </w:rPr>
        <w:t>/B/B</w:t>
      </w:r>
      <w:r w:rsidRPr="00BA0354">
        <w:rPr>
          <w:rFonts w:eastAsia="Calibri"/>
          <w:b/>
          <w:spacing w:val="1"/>
          <w:sz w:val="24"/>
          <w:szCs w:val="24"/>
        </w:rPr>
        <w:t>-</w:t>
      </w:r>
      <w:r w:rsidRPr="00BA0354">
        <w:rPr>
          <w:rFonts w:eastAsia="Calibri"/>
          <w:b/>
          <w:spacing w:val="-2"/>
          <w:sz w:val="24"/>
          <w:szCs w:val="24"/>
        </w:rPr>
        <w:t>/</w:t>
      </w:r>
      <w:r w:rsidRPr="00BA0354">
        <w:rPr>
          <w:rFonts w:eastAsia="Calibri"/>
          <w:b/>
          <w:sz w:val="24"/>
          <w:szCs w:val="24"/>
        </w:rPr>
        <w:t>C/</w:t>
      </w:r>
      <w:r w:rsidRPr="00BA0354">
        <w:rPr>
          <w:rFonts w:eastAsia="Calibri"/>
          <w:b/>
          <w:spacing w:val="1"/>
          <w:sz w:val="24"/>
          <w:szCs w:val="24"/>
        </w:rPr>
        <w:t>C-</w:t>
      </w:r>
      <w:r w:rsidRPr="00BA0354">
        <w:rPr>
          <w:rFonts w:eastAsia="Calibri"/>
          <w:b/>
          <w:sz w:val="24"/>
          <w:szCs w:val="24"/>
        </w:rPr>
        <w:t>/D/E)</w:t>
      </w:r>
      <w:r w:rsidRPr="00BA0354">
        <w:rPr>
          <w:rFonts w:eastAsia="Calibri"/>
          <w:sz w:val="24"/>
          <w:szCs w:val="24"/>
        </w:rPr>
        <w:t>:</w:t>
      </w:r>
      <w:r w:rsidR="00BA0354">
        <w:rPr>
          <w:rFonts w:eastAsia="Calibri"/>
          <w:sz w:val="24"/>
          <w:szCs w:val="24"/>
        </w:rPr>
        <w:tab/>
      </w:r>
      <w:r w:rsidR="00BA0354">
        <w:rPr>
          <w:rFonts w:eastAsia="Calibri"/>
          <w:sz w:val="24"/>
          <w:szCs w:val="24"/>
        </w:rPr>
        <w:tab/>
      </w:r>
    </w:p>
    <w:p w14:paraId="6780C49F" w14:textId="6D96A96F" w:rsidR="00BA0354" w:rsidRPr="00BA0354" w:rsidRDefault="00BA0354" w:rsidP="00BA0354">
      <w:pPr>
        <w:spacing w:before="11"/>
        <w:ind w:right="39"/>
        <w:rPr>
          <w:rFonts w:eastAsia="Calibri"/>
          <w:sz w:val="24"/>
          <w:szCs w:val="24"/>
        </w:rPr>
      </w:pPr>
    </w:p>
    <w:p w14:paraId="0124A8F4" w14:textId="2AB9AA7C" w:rsidR="00554BD5" w:rsidRPr="00BA0354" w:rsidRDefault="00554BD5" w:rsidP="00BA0354">
      <w:pPr>
        <w:spacing w:before="6" w:line="140" w:lineRule="exact"/>
        <w:ind w:right="39"/>
        <w:rPr>
          <w:sz w:val="14"/>
          <w:szCs w:val="14"/>
        </w:rPr>
      </w:pPr>
    </w:p>
    <w:p w14:paraId="76725029" w14:textId="2FCE1012" w:rsidR="00554BD5" w:rsidRPr="00BA0354" w:rsidRDefault="009F0DC3" w:rsidP="00BA0354">
      <w:pPr>
        <w:ind w:right="39"/>
        <w:rPr>
          <w:rFonts w:eastAsia="Calibri"/>
          <w:b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544C" wp14:editId="226EEF1E">
                <wp:simplePos x="0" y="0"/>
                <wp:positionH relativeFrom="column">
                  <wp:posOffset>4279265</wp:posOffset>
                </wp:positionH>
                <wp:positionV relativeFrom="paragraph">
                  <wp:posOffset>103200</wp:posOffset>
                </wp:positionV>
                <wp:extent cx="563245" cy="262890"/>
                <wp:effectExtent l="0" t="0" r="27305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AB6DE79" id="Rounded Rectangle 13" o:spid="_x0000_s1026" style="position:absolute;margin-left:336.95pt;margin-top:8.15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2ujw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" filled="f" strokecolor="#243f60 [1604]" strokeweight=".25pt"/>
            </w:pict>
          </mc:Fallback>
        </mc:AlternateContent>
      </w:r>
      <w:r w:rsidR="00C36D13" w:rsidRPr="00BA0354">
        <w:rPr>
          <w:rFonts w:eastAsia="Calibri"/>
          <w:b/>
          <w:spacing w:val="-1"/>
          <w:sz w:val="24"/>
          <w:szCs w:val="24"/>
        </w:rPr>
        <w:t>R</w:t>
      </w:r>
      <w:r w:rsidR="00C36D13" w:rsidRPr="00BA0354">
        <w:rPr>
          <w:rFonts w:eastAsia="Calibri"/>
          <w:b/>
          <w:sz w:val="24"/>
          <w:szCs w:val="24"/>
        </w:rPr>
        <w:t>EC</w:t>
      </w:r>
      <w:r w:rsidR="00C36D13" w:rsidRPr="00BA0354">
        <w:rPr>
          <w:rFonts w:eastAsia="Calibri"/>
          <w:b/>
          <w:spacing w:val="1"/>
          <w:sz w:val="24"/>
          <w:szCs w:val="24"/>
        </w:rPr>
        <w:t>O</w:t>
      </w:r>
      <w:r w:rsidR="00C36D13" w:rsidRPr="00BA0354">
        <w:rPr>
          <w:rFonts w:eastAsia="Calibri"/>
          <w:b/>
          <w:spacing w:val="-1"/>
          <w:sz w:val="24"/>
          <w:szCs w:val="24"/>
        </w:rPr>
        <w:t>MM</w:t>
      </w:r>
      <w:r w:rsidR="00C36D13" w:rsidRPr="00BA0354">
        <w:rPr>
          <w:rFonts w:eastAsia="Calibri"/>
          <w:b/>
          <w:sz w:val="24"/>
          <w:szCs w:val="24"/>
        </w:rPr>
        <w:t>E</w:t>
      </w:r>
      <w:r w:rsidR="00C36D13" w:rsidRPr="00BA0354">
        <w:rPr>
          <w:rFonts w:eastAsia="Calibri"/>
          <w:b/>
          <w:spacing w:val="1"/>
          <w:sz w:val="24"/>
          <w:szCs w:val="24"/>
        </w:rPr>
        <w:t>N</w:t>
      </w:r>
      <w:r w:rsidR="00C36D13" w:rsidRPr="00BA0354">
        <w:rPr>
          <w:rFonts w:eastAsia="Calibri"/>
          <w:b/>
          <w:sz w:val="24"/>
          <w:szCs w:val="24"/>
        </w:rPr>
        <w:t>DED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F</w:t>
      </w:r>
      <w:r w:rsidR="00C36D13" w:rsidRPr="00BA0354">
        <w:rPr>
          <w:rFonts w:eastAsia="Calibri"/>
          <w:b/>
          <w:spacing w:val="1"/>
          <w:sz w:val="24"/>
          <w:szCs w:val="24"/>
        </w:rPr>
        <w:t>I</w:t>
      </w:r>
      <w:r w:rsidR="00C36D13" w:rsidRPr="00BA0354">
        <w:rPr>
          <w:rFonts w:eastAsia="Calibri"/>
          <w:b/>
          <w:sz w:val="24"/>
          <w:szCs w:val="24"/>
        </w:rPr>
        <w:t>N</w:t>
      </w:r>
      <w:r w:rsidR="00C36D13" w:rsidRPr="00BA0354">
        <w:rPr>
          <w:rFonts w:eastAsia="Calibri"/>
          <w:b/>
          <w:spacing w:val="1"/>
          <w:sz w:val="24"/>
          <w:szCs w:val="24"/>
        </w:rPr>
        <w:t>A</w:t>
      </w:r>
      <w:r w:rsidR="00C36D13" w:rsidRPr="00BA0354">
        <w:rPr>
          <w:rFonts w:eastAsia="Calibri"/>
          <w:b/>
          <w:sz w:val="24"/>
          <w:szCs w:val="24"/>
        </w:rPr>
        <w:t>L</w:t>
      </w:r>
      <w:r w:rsidR="00C36D13" w:rsidRPr="00BA0354">
        <w:rPr>
          <w:rFonts w:eastAsia="Calibri"/>
          <w:b/>
          <w:spacing w:val="-2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GR</w:t>
      </w:r>
      <w:r w:rsidR="00C36D13" w:rsidRPr="00BA0354">
        <w:rPr>
          <w:rFonts w:eastAsia="Calibri"/>
          <w:b/>
          <w:spacing w:val="1"/>
          <w:sz w:val="24"/>
          <w:szCs w:val="24"/>
        </w:rPr>
        <w:t>A</w:t>
      </w:r>
      <w:r w:rsidR="00C36D13" w:rsidRPr="00BA0354">
        <w:rPr>
          <w:rFonts w:eastAsia="Calibri"/>
          <w:b/>
          <w:sz w:val="24"/>
          <w:szCs w:val="24"/>
        </w:rPr>
        <w:t>DE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(A</w:t>
      </w:r>
      <w:r w:rsidR="00C36D13" w:rsidRPr="00BA0354">
        <w:rPr>
          <w:rFonts w:eastAsia="Calibri"/>
          <w:b/>
          <w:spacing w:val="-2"/>
          <w:sz w:val="24"/>
          <w:szCs w:val="24"/>
        </w:rPr>
        <w:t>/</w:t>
      </w:r>
      <w:r w:rsidR="00C36D13" w:rsidRPr="00BA0354">
        <w:rPr>
          <w:rFonts w:eastAsia="Calibri"/>
          <w:b/>
          <w:spacing w:val="3"/>
          <w:sz w:val="24"/>
          <w:szCs w:val="24"/>
        </w:rPr>
        <w:t>A</w:t>
      </w:r>
      <w:r w:rsidR="00C36D13" w:rsidRPr="00BA0354">
        <w:rPr>
          <w:rFonts w:eastAsia="Calibri"/>
          <w:b/>
          <w:spacing w:val="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/B/B</w:t>
      </w:r>
      <w:r w:rsidR="00C36D13" w:rsidRPr="00BA0354">
        <w:rPr>
          <w:rFonts w:eastAsia="Calibri"/>
          <w:b/>
          <w:spacing w:val="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/C/</w:t>
      </w:r>
      <w:r w:rsidR="00C36D13" w:rsidRPr="00BA0354">
        <w:rPr>
          <w:rFonts w:eastAsia="Calibri"/>
          <w:b/>
          <w:spacing w:val="-2"/>
          <w:sz w:val="24"/>
          <w:szCs w:val="24"/>
        </w:rPr>
        <w:t>C</w:t>
      </w:r>
      <w:r w:rsidR="00C36D13" w:rsidRPr="00BA0354">
        <w:rPr>
          <w:rFonts w:eastAsia="Calibri"/>
          <w:b/>
          <w:spacing w:val="-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/D/E):</w:t>
      </w:r>
      <w:r w:rsidR="00BA0354" w:rsidRPr="00BA0354">
        <w:rPr>
          <w:rFonts w:eastAsia="Calibri"/>
          <w:noProof/>
          <w:sz w:val="24"/>
          <w:szCs w:val="24"/>
          <w:lang w:val="en-IN" w:eastAsia="en-IN"/>
        </w:rPr>
        <w:t xml:space="preserve"> </w:t>
      </w:r>
    </w:p>
    <w:p w14:paraId="1A7A2597" w14:textId="1BC30B6A" w:rsidR="000B4DA7" w:rsidRPr="00BA0354" w:rsidRDefault="00BA0354" w:rsidP="00BA0354">
      <w:pPr>
        <w:spacing w:before="11"/>
        <w:ind w:right="39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21B18" wp14:editId="625D91B8">
                <wp:simplePos x="0" y="0"/>
                <wp:positionH relativeFrom="column">
                  <wp:posOffset>1375257</wp:posOffset>
                </wp:positionH>
                <wp:positionV relativeFrom="paragraph">
                  <wp:posOffset>152349</wp:posOffset>
                </wp:positionV>
                <wp:extent cx="563245" cy="262890"/>
                <wp:effectExtent l="0" t="0" r="27305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947B270" id="Rounded Rectangle 14" o:spid="_x0000_s1026" style="position:absolute;margin-left:108.3pt;margin-top:12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INjw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" filled="f" strokecolor="#243f60 [1604]" strokeweight=".25pt"/>
            </w:pict>
          </mc:Fallback>
        </mc:AlternateContent>
      </w:r>
    </w:p>
    <w:p w14:paraId="5B00D810" w14:textId="25B494F4" w:rsidR="00FB1080" w:rsidRPr="00BA0354" w:rsidRDefault="00FB1080" w:rsidP="00BA0354">
      <w:pPr>
        <w:spacing w:before="11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Similarity Index (%):</w:t>
      </w:r>
    </w:p>
    <w:p w14:paraId="4A6DBF38" w14:textId="77777777" w:rsidR="00FB1080" w:rsidRPr="00BA0354" w:rsidRDefault="00FB1080" w:rsidP="00BA0354">
      <w:pPr>
        <w:ind w:right="39"/>
        <w:rPr>
          <w:rFonts w:eastAsia="Calibri"/>
          <w:sz w:val="24"/>
          <w:szCs w:val="24"/>
        </w:rPr>
      </w:pPr>
    </w:p>
    <w:p w14:paraId="6F4DA646" w14:textId="77777777" w:rsidR="00554BD5" w:rsidRPr="00BA0354" w:rsidRDefault="00554BD5" w:rsidP="00BA0354">
      <w:pPr>
        <w:spacing w:before="6" w:line="140" w:lineRule="exact"/>
        <w:ind w:right="39"/>
        <w:rPr>
          <w:sz w:val="14"/>
          <w:szCs w:val="14"/>
        </w:rPr>
      </w:pPr>
    </w:p>
    <w:p w14:paraId="13BFD3CC" w14:textId="77777777" w:rsidR="00BA0354" w:rsidRDefault="00C36D13" w:rsidP="00BA0354">
      <w:pPr>
        <w:spacing w:line="280" w:lineRule="exact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Re</w:t>
      </w:r>
      <w:r w:rsidRPr="00BA0354">
        <w:rPr>
          <w:rFonts w:eastAsia="Calibri"/>
          <w:spacing w:val="1"/>
          <w:sz w:val="24"/>
          <w:szCs w:val="24"/>
        </w:rPr>
        <w:t>p</w:t>
      </w:r>
      <w:r w:rsidRPr="00BA0354">
        <w:rPr>
          <w:rFonts w:eastAsia="Calibri"/>
          <w:sz w:val="24"/>
          <w:szCs w:val="24"/>
        </w:rPr>
        <w:t xml:space="preserve">ort </w:t>
      </w:r>
      <w:r w:rsidRPr="00BA0354">
        <w:rPr>
          <w:rFonts w:eastAsia="Calibri"/>
          <w:spacing w:val="-1"/>
          <w:sz w:val="24"/>
          <w:szCs w:val="24"/>
        </w:rPr>
        <w:t>(</w:t>
      </w:r>
      <w:r w:rsidRPr="00BA0354">
        <w:rPr>
          <w:rFonts w:eastAsia="Calibri"/>
          <w:spacing w:val="1"/>
          <w:sz w:val="24"/>
          <w:szCs w:val="24"/>
        </w:rPr>
        <w:t>N</w:t>
      </w:r>
      <w:r w:rsidRPr="00BA0354">
        <w:rPr>
          <w:rFonts w:eastAsia="Calibri"/>
          <w:sz w:val="24"/>
          <w:szCs w:val="24"/>
        </w:rPr>
        <w:t xml:space="preserve">C/I/W), </w:t>
      </w:r>
      <w:r w:rsidRPr="00BA0354">
        <w:rPr>
          <w:rFonts w:eastAsia="Calibri"/>
          <w:spacing w:val="-2"/>
          <w:sz w:val="24"/>
          <w:szCs w:val="24"/>
        </w:rPr>
        <w:t>i</w:t>
      </w:r>
      <w:r w:rsidRPr="00BA0354">
        <w:rPr>
          <w:rFonts w:eastAsia="Calibri"/>
          <w:sz w:val="24"/>
          <w:szCs w:val="24"/>
        </w:rPr>
        <w:t>f</w:t>
      </w:r>
      <w:r w:rsidRPr="00BA0354">
        <w:rPr>
          <w:rFonts w:eastAsia="Calibri"/>
          <w:spacing w:val="2"/>
          <w:sz w:val="24"/>
          <w:szCs w:val="24"/>
        </w:rPr>
        <w:t xml:space="preserve"> </w:t>
      </w:r>
      <w:r w:rsidRPr="00BA0354">
        <w:rPr>
          <w:rFonts w:eastAsia="Calibri"/>
          <w:spacing w:val="-2"/>
          <w:sz w:val="24"/>
          <w:szCs w:val="24"/>
        </w:rPr>
        <w:t>a</w:t>
      </w:r>
      <w:r w:rsidRPr="00BA0354">
        <w:rPr>
          <w:rFonts w:eastAsia="Calibri"/>
          <w:spacing w:val="1"/>
          <w:sz w:val="24"/>
          <w:szCs w:val="24"/>
        </w:rPr>
        <w:t>n</w:t>
      </w:r>
      <w:r w:rsidRPr="00BA0354">
        <w:rPr>
          <w:rFonts w:eastAsia="Calibri"/>
          <w:sz w:val="24"/>
          <w:szCs w:val="24"/>
        </w:rPr>
        <w:t>y:</w:t>
      </w:r>
    </w:p>
    <w:p w14:paraId="72B990F5" w14:textId="77777777" w:rsidR="00BA0354" w:rsidRDefault="00BA0354" w:rsidP="00BA0354">
      <w:pPr>
        <w:spacing w:line="280" w:lineRule="exact"/>
        <w:ind w:right="39"/>
        <w:rPr>
          <w:rFonts w:eastAsia="Calibri"/>
          <w:sz w:val="24"/>
          <w:szCs w:val="24"/>
        </w:rPr>
      </w:pPr>
    </w:p>
    <w:p w14:paraId="6BAF5A2E" w14:textId="14D829A4" w:rsidR="005E56C0" w:rsidRDefault="005E56C0" w:rsidP="00BA0354">
      <w:pPr>
        <w:spacing w:line="280" w:lineRule="exact"/>
        <w:ind w:right="39"/>
        <w:rPr>
          <w:sz w:val="24"/>
          <w:szCs w:val="24"/>
        </w:rPr>
      </w:pPr>
    </w:p>
    <w:p w14:paraId="5A2ED623" w14:textId="77777777" w:rsidR="00BA0354" w:rsidRDefault="00BA0354" w:rsidP="00BA0354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  <w:u w:val="single" w:color="000000"/>
        </w:rPr>
      </w:pPr>
      <w:r w:rsidRPr="00C467D7">
        <w:rPr>
          <w:rFonts w:eastAsia="Calibri"/>
          <w:spacing w:val="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pacing w:val="-2"/>
          <w:sz w:val="24"/>
          <w:szCs w:val="24"/>
        </w:rPr>
        <w:t>e</w:t>
      </w:r>
      <w:r w:rsidRPr="00C467D7">
        <w:rPr>
          <w:rFonts w:eastAsia="Calibri"/>
          <w:sz w:val="24"/>
          <w:szCs w:val="24"/>
        </w:rPr>
        <w:t>:</w:t>
      </w:r>
      <w:r w:rsidRPr="00C467D7">
        <w:rPr>
          <w:rFonts w:eastAsia="Calibri"/>
          <w:spacing w:val="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ab/>
      </w:r>
    </w:p>
    <w:p w14:paraId="51D9D522" w14:textId="77777777" w:rsidR="00BA0354" w:rsidRPr="00C467D7" w:rsidRDefault="00BA0354" w:rsidP="00BA0354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</w:rPr>
      </w:pPr>
    </w:p>
    <w:p w14:paraId="2CD250B8" w14:textId="77777777" w:rsidR="00BA0354" w:rsidRDefault="00BA0354" w:rsidP="00BA0354">
      <w:pPr>
        <w:spacing w:before="21"/>
        <w:ind w:right="-34"/>
      </w:pPr>
      <w:r w:rsidRPr="00C467D7">
        <w:t xml:space="preserve">Signatures of: </w:t>
      </w:r>
      <w:r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1B6F74BE" w14:textId="77777777" w:rsidR="00BA0354" w:rsidRDefault="00BA0354" w:rsidP="00BA0354">
      <w:pPr>
        <w:spacing w:before="21"/>
        <w:ind w:right="-34"/>
      </w:pPr>
    </w:p>
    <w:p w14:paraId="1DDE64F5" w14:textId="77777777" w:rsidR="00BA0354" w:rsidRDefault="00BA0354" w:rsidP="00BA0354">
      <w:pPr>
        <w:spacing w:before="21"/>
        <w:ind w:right="-34"/>
      </w:pPr>
    </w:p>
    <w:p w14:paraId="77D3CCDD" w14:textId="77777777" w:rsidR="00BA0354" w:rsidRDefault="00BA0354" w:rsidP="00BA0354">
      <w:pPr>
        <w:spacing w:before="21"/>
        <w:ind w:right="-34"/>
      </w:pPr>
    </w:p>
    <w:p w14:paraId="13672D87" w14:textId="77777777" w:rsidR="00BA0354" w:rsidRPr="00C467D7" w:rsidRDefault="00BA0354" w:rsidP="00BA0354">
      <w:pPr>
        <w:spacing w:before="21"/>
        <w:ind w:right="-34"/>
      </w:pPr>
      <w:r w:rsidRPr="00C467D7">
        <w:t xml:space="preserve">Names of: </w:t>
      </w:r>
      <w:r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784A559A" w14:textId="77777777" w:rsidR="00BA0354" w:rsidRPr="00C467D7" w:rsidRDefault="00BA0354" w:rsidP="00BA0354">
      <w:pPr>
        <w:spacing w:before="21"/>
        <w:ind w:right="-34"/>
      </w:pPr>
    </w:p>
    <w:p w14:paraId="4D364FE8" w14:textId="77777777" w:rsidR="00554BD5" w:rsidRPr="009F0DC3" w:rsidRDefault="00C36D13">
      <w:pPr>
        <w:spacing w:before="56"/>
        <w:ind w:right="116"/>
        <w:jc w:val="right"/>
        <w:rPr>
          <w:rFonts w:eastAsia="Calibri"/>
          <w:sz w:val="24"/>
          <w:szCs w:val="23"/>
        </w:rPr>
      </w:pPr>
      <w:r w:rsidRPr="009F0DC3">
        <w:rPr>
          <w:rFonts w:eastAsia="Calibri"/>
          <w:b/>
          <w:spacing w:val="1"/>
          <w:sz w:val="24"/>
          <w:szCs w:val="23"/>
        </w:rPr>
        <w:lastRenderedPageBreak/>
        <w:t>T</w:t>
      </w:r>
      <w:r w:rsidRPr="009F0DC3">
        <w:rPr>
          <w:rFonts w:eastAsia="Calibri"/>
          <w:b/>
          <w:spacing w:val="-1"/>
          <w:sz w:val="24"/>
          <w:szCs w:val="23"/>
        </w:rPr>
        <w:t>S-</w:t>
      </w:r>
      <w:r w:rsidRPr="009F0DC3">
        <w:rPr>
          <w:rFonts w:eastAsia="Calibri"/>
          <w:b/>
          <w:sz w:val="24"/>
          <w:szCs w:val="23"/>
        </w:rPr>
        <w:t>1</w:t>
      </w:r>
      <w:r w:rsidRPr="009F0DC3">
        <w:rPr>
          <w:rFonts w:eastAsia="Calibri"/>
          <w:b/>
          <w:spacing w:val="1"/>
          <w:sz w:val="24"/>
          <w:szCs w:val="23"/>
        </w:rPr>
        <w:t xml:space="preserve"> </w:t>
      </w:r>
      <w:r w:rsidRPr="009F0DC3">
        <w:rPr>
          <w:rFonts w:eastAsia="Calibri"/>
          <w:b/>
          <w:sz w:val="24"/>
          <w:szCs w:val="23"/>
        </w:rPr>
        <w:t>Form</w:t>
      </w:r>
    </w:p>
    <w:p w14:paraId="37A461D5" w14:textId="77777777" w:rsidR="00554BD5" w:rsidRPr="00821F5D" w:rsidRDefault="00554BD5">
      <w:pPr>
        <w:spacing w:before="5" w:line="120" w:lineRule="exact"/>
        <w:rPr>
          <w:sz w:val="12"/>
          <w:szCs w:val="12"/>
        </w:rPr>
      </w:pPr>
    </w:p>
    <w:p w14:paraId="3849E718" w14:textId="75257600" w:rsidR="00554BD5" w:rsidRPr="009F0DC3" w:rsidRDefault="009F0DC3" w:rsidP="009F0DC3">
      <w:pPr>
        <w:tabs>
          <w:tab w:val="left" w:pos="0"/>
        </w:tabs>
        <w:spacing w:line="307" w:lineRule="auto"/>
        <w:ind w:right="39"/>
        <w:jc w:val="center"/>
        <w:rPr>
          <w:rFonts w:eastAsia="Calibri"/>
          <w:sz w:val="22"/>
          <w:szCs w:val="22"/>
        </w:rPr>
      </w:pPr>
      <w:r>
        <w:rPr>
          <w:rFonts w:eastAsia="Calibri"/>
          <w:b/>
          <w:noProof/>
          <w:spacing w:val="1"/>
          <w:sz w:val="22"/>
          <w:szCs w:val="22"/>
          <w:lang w:val="en-IN" w:eastAsia="en-IN"/>
        </w:rPr>
        <w:drawing>
          <wp:inline distT="0" distB="0" distL="0" distR="0" wp14:anchorId="392CC327" wp14:editId="25A1D4EA">
            <wp:extent cx="5760720" cy="1188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DA7" w:rsidRPr="009F0DC3">
        <w:rPr>
          <w:rFonts w:eastAsia="Calibri"/>
          <w:b/>
          <w:spacing w:val="1"/>
          <w:sz w:val="22"/>
          <w:szCs w:val="22"/>
        </w:rPr>
        <w:t>A</w:t>
      </w:r>
      <w:r w:rsidR="000B4DA7" w:rsidRPr="009F0DC3">
        <w:rPr>
          <w:rFonts w:eastAsia="Calibri"/>
          <w:b/>
          <w:sz w:val="22"/>
          <w:szCs w:val="22"/>
        </w:rPr>
        <w:t>C</w:t>
      </w:r>
      <w:r w:rsidR="000B4DA7" w:rsidRPr="009F0DC3">
        <w:rPr>
          <w:rFonts w:eastAsia="Calibri"/>
          <w:b/>
          <w:spacing w:val="1"/>
          <w:sz w:val="22"/>
          <w:szCs w:val="22"/>
        </w:rPr>
        <w:t>A</w:t>
      </w:r>
      <w:r w:rsidR="000B4DA7" w:rsidRPr="009F0DC3">
        <w:rPr>
          <w:rFonts w:eastAsia="Calibri"/>
          <w:b/>
          <w:sz w:val="22"/>
          <w:szCs w:val="22"/>
        </w:rPr>
        <w:t>DEMIC</w:t>
      </w:r>
      <w:r w:rsidR="000B4DA7"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="000B4DA7" w:rsidRPr="009F0DC3">
        <w:rPr>
          <w:b/>
          <w:color w:val="222222"/>
          <w:sz w:val="22"/>
          <w:szCs w:val="22"/>
          <w:shd w:val="clear" w:color="auto" w:fill="FFFFFF"/>
        </w:rPr>
        <w:t>- UNDERGRADUATE STUDIES</w:t>
      </w:r>
      <w:r w:rsidR="000B4DA7"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="000B4DA7" w:rsidRPr="009F0DC3">
        <w:rPr>
          <w:rFonts w:eastAsia="Calibri"/>
          <w:b/>
          <w:sz w:val="22"/>
          <w:szCs w:val="22"/>
        </w:rPr>
        <w:t>D</w:t>
      </w:r>
      <w:r w:rsidR="000B4DA7" w:rsidRPr="009F0DC3">
        <w:rPr>
          <w:rFonts w:eastAsia="Calibri"/>
          <w:b/>
          <w:spacing w:val="-2"/>
          <w:sz w:val="22"/>
          <w:szCs w:val="22"/>
        </w:rPr>
        <w:t>I</w:t>
      </w:r>
      <w:r w:rsidR="000B4DA7" w:rsidRPr="009F0DC3">
        <w:rPr>
          <w:rFonts w:eastAsia="Calibri"/>
          <w:b/>
          <w:sz w:val="22"/>
          <w:szCs w:val="22"/>
        </w:rPr>
        <w:t>VISI</w:t>
      </w:r>
      <w:r w:rsidR="000B4DA7" w:rsidRPr="009F0DC3">
        <w:rPr>
          <w:rFonts w:eastAsia="Calibri"/>
          <w:b/>
          <w:spacing w:val="1"/>
          <w:sz w:val="22"/>
          <w:szCs w:val="22"/>
        </w:rPr>
        <w:t>O</w:t>
      </w:r>
      <w:r w:rsidR="000B4DA7" w:rsidRPr="009F0DC3">
        <w:rPr>
          <w:rFonts w:eastAsia="Calibri"/>
          <w:b/>
          <w:sz w:val="22"/>
          <w:szCs w:val="22"/>
        </w:rPr>
        <w:t>N</w:t>
      </w:r>
    </w:p>
    <w:p w14:paraId="06335ED6" w14:textId="77777777" w:rsidR="0036233F" w:rsidRPr="009F0DC3" w:rsidRDefault="0036233F" w:rsidP="009F0DC3">
      <w:pPr>
        <w:tabs>
          <w:tab w:val="left" w:pos="0"/>
        </w:tabs>
        <w:ind w:right="39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b/>
          <w:spacing w:val="-2"/>
          <w:sz w:val="22"/>
          <w:szCs w:val="22"/>
        </w:rPr>
        <w:t>BITS F421T/422T</w:t>
      </w:r>
    </w:p>
    <w:p w14:paraId="7BC9E66B" w14:textId="13251CDD" w:rsidR="00554BD5" w:rsidRPr="009F0DC3" w:rsidRDefault="00C36D13" w:rsidP="00BD4BE6">
      <w:pPr>
        <w:tabs>
          <w:tab w:val="left" w:pos="0"/>
        </w:tabs>
        <w:ind w:right="40"/>
        <w:jc w:val="center"/>
        <w:rPr>
          <w:rFonts w:eastAsia="Calibri"/>
          <w:sz w:val="22"/>
          <w:szCs w:val="22"/>
          <w:u w:val="single"/>
        </w:rPr>
      </w:pPr>
      <w:r w:rsidRPr="009F0DC3">
        <w:rPr>
          <w:rFonts w:eastAsia="Calibri"/>
          <w:b/>
          <w:spacing w:val="-1"/>
          <w:sz w:val="22"/>
          <w:szCs w:val="22"/>
          <w:u w:val="single"/>
        </w:rPr>
        <w:t>P</w:t>
      </w:r>
      <w:r w:rsidRPr="009F0DC3">
        <w:rPr>
          <w:rFonts w:eastAsia="Calibri"/>
          <w:b/>
          <w:sz w:val="22"/>
          <w:szCs w:val="22"/>
          <w:u w:val="single"/>
        </w:rPr>
        <w:t>A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RT</w:t>
      </w:r>
      <w:r w:rsidRPr="009F0DC3">
        <w:rPr>
          <w:rFonts w:eastAsia="Calibri"/>
          <w:b/>
          <w:sz w:val="22"/>
          <w:szCs w:val="22"/>
          <w:u w:val="single"/>
        </w:rPr>
        <w:t>ICU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L</w:t>
      </w:r>
      <w:r w:rsidRPr="009F0DC3">
        <w:rPr>
          <w:rFonts w:eastAsia="Calibri"/>
          <w:b/>
          <w:sz w:val="22"/>
          <w:szCs w:val="22"/>
          <w:u w:val="single"/>
        </w:rPr>
        <w:t>A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R</w:t>
      </w:r>
      <w:r w:rsidRPr="009F0DC3">
        <w:rPr>
          <w:rFonts w:eastAsia="Calibri"/>
          <w:b/>
          <w:sz w:val="22"/>
          <w:szCs w:val="22"/>
          <w:u w:val="single"/>
        </w:rPr>
        <w:t>S</w:t>
      </w:r>
      <w:r w:rsidRPr="009F0DC3">
        <w:rPr>
          <w:rFonts w:eastAsia="Calibri"/>
          <w:b/>
          <w:spacing w:val="-8"/>
          <w:sz w:val="22"/>
          <w:szCs w:val="22"/>
          <w:u w:val="single"/>
        </w:rPr>
        <w:t xml:space="preserve"> </w:t>
      </w:r>
      <w:r w:rsidRPr="009F0DC3">
        <w:rPr>
          <w:rFonts w:eastAsia="Calibri"/>
          <w:b/>
          <w:sz w:val="22"/>
          <w:szCs w:val="22"/>
          <w:u w:val="single"/>
        </w:rPr>
        <w:t>OF</w:t>
      </w:r>
      <w:r w:rsidRPr="009F0DC3">
        <w:rPr>
          <w:rFonts w:eastAsia="Calibri"/>
          <w:b/>
          <w:spacing w:val="-2"/>
          <w:sz w:val="22"/>
          <w:szCs w:val="22"/>
          <w:u w:val="single"/>
        </w:rPr>
        <w:t xml:space="preserve"> </w:t>
      </w:r>
      <w:r w:rsidRPr="009F0DC3">
        <w:rPr>
          <w:rFonts w:eastAsia="Calibri"/>
          <w:b/>
          <w:spacing w:val="-1"/>
          <w:w w:val="99"/>
          <w:sz w:val="22"/>
          <w:szCs w:val="22"/>
          <w:u w:val="single"/>
        </w:rPr>
        <w:t>T</w:t>
      </w:r>
      <w:r w:rsidRPr="009F0DC3">
        <w:rPr>
          <w:rFonts w:eastAsia="Calibri"/>
          <w:b/>
          <w:spacing w:val="1"/>
          <w:w w:val="99"/>
          <w:sz w:val="22"/>
          <w:szCs w:val="22"/>
          <w:u w:val="single"/>
        </w:rPr>
        <w:t>H</w:t>
      </w:r>
      <w:r w:rsidRPr="009F0DC3">
        <w:rPr>
          <w:rFonts w:eastAsia="Calibri"/>
          <w:b/>
          <w:sz w:val="22"/>
          <w:szCs w:val="22"/>
          <w:u w:val="single"/>
        </w:rPr>
        <w:t>ES</w:t>
      </w:r>
      <w:r w:rsidRPr="009F0DC3">
        <w:rPr>
          <w:rFonts w:eastAsia="Calibri"/>
          <w:b/>
          <w:spacing w:val="-2"/>
          <w:sz w:val="22"/>
          <w:szCs w:val="22"/>
          <w:u w:val="single"/>
        </w:rPr>
        <w:t>I</w:t>
      </w:r>
      <w:r w:rsidRPr="009F0DC3">
        <w:rPr>
          <w:rFonts w:eastAsia="Calibri"/>
          <w:b/>
          <w:w w:val="99"/>
          <w:sz w:val="22"/>
          <w:szCs w:val="22"/>
          <w:u w:val="single"/>
        </w:rPr>
        <w:t>S</w:t>
      </w:r>
    </w:p>
    <w:p w14:paraId="0B999D4C" w14:textId="77777777" w:rsidR="00554BD5" w:rsidRPr="009F0DC3" w:rsidRDefault="00554BD5" w:rsidP="00BD4BE6">
      <w:pPr>
        <w:tabs>
          <w:tab w:val="left" w:pos="0"/>
        </w:tabs>
        <w:ind w:right="40"/>
        <w:rPr>
          <w:sz w:val="22"/>
          <w:szCs w:val="22"/>
        </w:rPr>
      </w:pPr>
    </w:p>
    <w:p w14:paraId="451C335C" w14:textId="77777777" w:rsidR="00BD4BE6" w:rsidRDefault="00C36D13" w:rsidP="00BD4BE6">
      <w:pPr>
        <w:tabs>
          <w:tab w:val="left" w:pos="0"/>
        </w:tabs>
        <w:ind w:right="40"/>
        <w:rPr>
          <w:rFonts w:eastAsia="Calibri"/>
          <w:spacing w:val="2"/>
          <w:sz w:val="22"/>
          <w:szCs w:val="22"/>
        </w:rPr>
      </w:pPr>
      <w:r w:rsidRPr="009F0DC3">
        <w:rPr>
          <w:rFonts w:eastAsia="Calibri"/>
          <w:sz w:val="22"/>
          <w:szCs w:val="22"/>
        </w:rPr>
        <w:t>The</w:t>
      </w:r>
      <w:r w:rsidRPr="009F0DC3">
        <w:rPr>
          <w:rFonts w:eastAsia="Calibri"/>
          <w:spacing w:val="1"/>
          <w:sz w:val="22"/>
          <w:szCs w:val="22"/>
        </w:rPr>
        <w:t xml:space="preserve"> s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1"/>
          <w:sz w:val="22"/>
          <w:szCs w:val="22"/>
        </w:rPr>
        <w:t>ud</w:t>
      </w:r>
      <w:r w:rsidRPr="009F0DC3">
        <w:rPr>
          <w:rFonts w:eastAsia="Calibri"/>
          <w:sz w:val="22"/>
          <w:szCs w:val="22"/>
        </w:rPr>
        <w:t xml:space="preserve">ent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ld</w:t>
      </w:r>
      <w:r w:rsidRPr="009F0DC3">
        <w:rPr>
          <w:rFonts w:eastAsia="Calibri"/>
          <w:spacing w:val="-1"/>
          <w:sz w:val="22"/>
          <w:szCs w:val="22"/>
        </w:rPr>
        <w:t xml:space="preserve"> 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rr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c</w:t>
      </w:r>
      <w:r w:rsidRPr="009F0DC3">
        <w:rPr>
          <w:rFonts w:eastAsia="Calibri"/>
          <w:sz w:val="22"/>
          <w:szCs w:val="22"/>
        </w:rPr>
        <w:t>tly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f</w:t>
      </w:r>
      <w:r w:rsidRPr="009F0DC3">
        <w:rPr>
          <w:rFonts w:eastAsia="Calibri"/>
          <w:spacing w:val="-1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ll in 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is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="009F0DC3">
        <w:rPr>
          <w:rFonts w:eastAsia="Calibri"/>
          <w:spacing w:val="1"/>
          <w:sz w:val="22"/>
          <w:szCs w:val="22"/>
        </w:rPr>
        <w:t>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fo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pacing w:val="-2"/>
          <w:sz w:val="22"/>
          <w:szCs w:val="22"/>
        </w:rPr>
        <w:t>im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ed</w:t>
      </w:r>
      <w:r w:rsidRPr="009F0DC3">
        <w:rPr>
          <w:rFonts w:eastAsia="Calibri"/>
          <w:spacing w:val="-1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ately af</w:t>
      </w:r>
      <w:r w:rsidRPr="009F0DC3">
        <w:rPr>
          <w:rFonts w:eastAsia="Calibri"/>
          <w:spacing w:val="-1"/>
          <w:sz w:val="22"/>
          <w:szCs w:val="22"/>
        </w:rPr>
        <w:t>t</w:t>
      </w:r>
      <w:r w:rsidRPr="009F0DC3">
        <w:rPr>
          <w:rFonts w:eastAsia="Calibri"/>
          <w:sz w:val="22"/>
          <w:szCs w:val="22"/>
        </w:rPr>
        <w:t>er all 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c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ges</w:t>
      </w:r>
      <w:r w:rsidRPr="009F0DC3">
        <w:rPr>
          <w:rFonts w:eastAsia="Calibri"/>
          <w:spacing w:val="2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(in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topic,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 xml:space="preserve">r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r </w:t>
      </w:r>
      <w:r w:rsidRPr="009F0DC3">
        <w:rPr>
          <w:rFonts w:eastAsia="Calibri"/>
          <w:spacing w:val="-1"/>
          <w:sz w:val="22"/>
          <w:szCs w:val="22"/>
        </w:rPr>
        <w:t>b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) are fi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alized a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 xml:space="preserve">d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ub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it to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="00821F5D" w:rsidRPr="009F0DC3">
        <w:rPr>
          <w:rFonts w:eastAsia="Calibri"/>
          <w:spacing w:val="2"/>
          <w:sz w:val="22"/>
          <w:szCs w:val="22"/>
        </w:rPr>
        <w:t>DRC</w:t>
      </w:r>
      <w:r w:rsidRPr="009F0DC3">
        <w:rPr>
          <w:rFonts w:eastAsia="Calibri"/>
          <w:spacing w:val="-2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w</w:t>
      </w:r>
      <w:r w:rsidRPr="009F0DC3">
        <w:rPr>
          <w:rFonts w:eastAsia="Calibri"/>
          <w:sz w:val="22"/>
          <w:szCs w:val="22"/>
        </w:rPr>
        <w:t>it</w:t>
      </w:r>
      <w:r w:rsidRPr="009F0DC3">
        <w:rPr>
          <w:rFonts w:eastAsia="Calibri"/>
          <w:spacing w:val="-2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in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="00E57C37" w:rsidRPr="009F0DC3">
        <w:rPr>
          <w:rFonts w:eastAsia="Calibri"/>
          <w:sz w:val="22"/>
          <w:szCs w:val="22"/>
        </w:rPr>
        <w:t>four</w:t>
      </w:r>
      <w:r w:rsidRPr="009F0DC3">
        <w:rPr>
          <w:rFonts w:eastAsia="Calibri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w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>k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f 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egi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2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ati</w:t>
      </w:r>
      <w:r w:rsidRPr="009F0DC3">
        <w:rPr>
          <w:rFonts w:eastAsia="Calibri"/>
          <w:spacing w:val="-2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pacing w:val="2"/>
          <w:sz w:val="22"/>
          <w:szCs w:val="22"/>
        </w:rPr>
        <w:t>.</w:t>
      </w:r>
    </w:p>
    <w:p w14:paraId="13315EF8" w14:textId="7AB32194" w:rsidR="00665480" w:rsidRDefault="00C36D13" w:rsidP="00BD4BE6">
      <w:pPr>
        <w:tabs>
          <w:tab w:val="left" w:pos="0"/>
        </w:tabs>
        <w:spacing w:line="320" w:lineRule="atLeast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b/>
          <w:sz w:val="22"/>
          <w:szCs w:val="22"/>
        </w:rPr>
        <w:t>A.</w:t>
      </w:r>
      <w:r w:rsidRPr="009F0DC3">
        <w:rPr>
          <w:rFonts w:eastAsia="Calibri"/>
          <w:b/>
          <w:spacing w:val="2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P</w:t>
      </w:r>
      <w:r w:rsidRPr="009F0DC3">
        <w:rPr>
          <w:rFonts w:eastAsia="Calibri"/>
          <w:b/>
          <w:spacing w:val="-1"/>
          <w:sz w:val="22"/>
          <w:szCs w:val="22"/>
        </w:rPr>
        <w:t>e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s</w:t>
      </w:r>
      <w:r w:rsidRPr="009F0DC3">
        <w:rPr>
          <w:rFonts w:eastAsia="Calibri"/>
          <w:b/>
          <w:spacing w:val="1"/>
          <w:sz w:val="22"/>
          <w:szCs w:val="22"/>
        </w:rPr>
        <w:t>on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l</w:t>
      </w:r>
      <w:r w:rsidRPr="009F0DC3">
        <w:rPr>
          <w:rFonts w:eastAsia="Calibri"/>
          <w:b/>
          <w:spacing w:val="-1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P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t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cu</w:t>
      </w:r>
      <w:r w:rsidRPr="009F0DC3">
        <w:rPr>
          <w:rFonts w:eastAsia="Calibri"/>
          <w:b/>
          <w:spacing w:val="1"/>
          <w:sz w:val="22"/>
          <w:szCs w:val="22"/>
        </w:rPr>
        <w:t>l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rs</w:t>
      </w:r>
    </w:p>
    <w:p w14:paraId="1B4950F7" w14:textId="7FB475F9" w:rsid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ID N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.</w:t>
      </w:r>
      <w:r w:rsidR="00BD04A1" w:rsidRPr="00BD04A1">
        <w:rPr>
          <w:rFonts w:eastAsia="Calibri"/>
          <w:sz w:val="22"/>
          <w:szCs w:val="22"/>
        </w:rPr>
        <w:t xml:space="preserve">: </w:t>
      </w:r>
      <w:r w:rsidR="00BD04A1">
        <w:rPr>
          <w:rFonts w:eastAsia="Calibri"/>
          <w:sz w:val="22"/>
          <w:szCs w:val="22"/>
        </w:rPr>
        <w:t>___________________________</w:t>
      </w:r>
      <w:r w:rsidR="00BD04A1">
        <w:rPr>
          <w:rFonts w:eastAsia="Calibri"/>
          <w:sz w:val="22"/>
          <w:szCs w:val="22"/>
        </w:rPr>
        <w:tab/>
      </w:r>
      <w:r w:rsidR="00BD04A1">
        <w:rPr>
          <w:rFonts w:eastAsia="Calibri"/>
          <w:sz w:val="22"/>
          <w:szCs w:val="22"/>
        </w:rPr>
        <w:tab/>
      </w:r>
      <w:r w:rsidRPr="00BD04A1">
        <w:rPr>
          <w:rFonts w:eastAsia="Calibri"/>
          <w:sz w:val="22"/>
          <w:szCs w:val="22"/>
        </w:rPr>
        <w:t>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e:</w:t>
      </w:r>
      <w:r w:rsidR="00BD04A1" w:rsidRPr="00BD04A1">
        <w:rPr>
          <w:rFonts w:eastAsia="Calibri"/>
          <w:sz w:val="22"/>
          <w:szCs w:val="22"/>
        </w:rPr>
        <w:t xml:space="preserve"> </w:t>
      </w:r>
      <w:r w:rsidR="00BD04A1">
        <w:rPr>
          <w:rFonts w:eastAsia="Calibri"/>
          <w:sz w:val="22"/>
          <w:szCs w:val="22"/>
        </w:rPr>
        <w:t>__________________________________</w:t>
      </w:r>
    </w:p>
    <w:p w14:paraId="6BA1C1E7" w14:textId="4811F7C3" w:rsid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pacing w:val="-1"/>
          <w:sz w:val="22"/>
          <w:szCs w:val="22"/>
        </w:rPr>
      </w:pPr>
      <w:r w:rsidRPr="00BD04A1">
        <w:rPr>
          <w:rFonts w:eastAsia="Calibri"/>
          <w:spacing w:val="-1"/>
          <w:sz w:val="22"/>
          <w:szCs w:val="22"/>
        </w:rPr>
        <w:t>L</w:t>
      </w:r>
      <w:r w:rsidRPr="00BD04A1">
        <w:rPr>
          <w:rFonts w:eastAsia="Calibri"/>
          <w:spacing w:val="1"/>
          <w:sz w:val="22"/>
          <w:szCs w:val="22"/>
        </w:rPr>
        <w:t>oc</w:t>
      </w:r>
      <w:r w:rsidRPr="00BD04A1">
        <w:rPr>
          <w:rFonts w:eastAsia="Calibri"/>
          <w:sz w:val="22"/>
          <w:szCs w:val="22"/>
        </w:rPr>
        <w:t>al</w:t>
      </w:r>
      <w:r w:rsidRPr="00BD04A1">
        <w:rPr>
          <w:rFonts w:eastAsia="Calibri"/>
          <w:spacing w:val="-2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ss</w:t>
      </w:r>
      <w:r w:rsidRPr="00BD04A1">
        <w:rPr>
          <w:rFonts w:eastAsia="Calibri"/>
          <w:sz w:val="22"/>
          <w:szCs w:val="22"/>
        </w:rPr>
        <w:t>: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BD04A1">
        <w:rPr>
          <w:rFonts w:eastAsia="Calibri"/>
          <w:spacing w:val="-1"/>
          <w:sz w:val="22"/>
          <w:szCs w:val="22"/>
        </w:rPr>
        <w:t>__________________________________________________________________________</w:t>
      </w:r>
    </w:p>
    <w:p w14:paraId="79E391DA" w14:textId="3C3C67E1" w:rsidR="00BD04A1" w:rsidRPr="00BD04A1" w:rsidRDefault="00BD04A1" w:rsidP="00BD4BE6">
      <w:pPr>
        <w:tabs>
          <w:tab w:val="left" w:pos="3480"/>
        </w:tabs>
        <w:spacing w:line="360" w:lineRule="auto"/>
        <w:ind w:right="39"/>
        <w:rPr>
          <w:rFonts w:eastAsia="Calibri"/>
          <w:spacing w:val="-1"/>
          <w:sz w:val="22"/>
          <w:szCs w:val="22"/>
        </w:rPr>
      </w:pPr>
      <w:r>
        <w:rPr>
          <w:rFonts w:eastAsia="Calibri"/>
          <w:spacing w:val="-1"/>
          <w:sz w:val="22"/>
          <w:szCs w:val="22"/>
        </w:rPr>
        <w:t>______________________________________________________________</w:t>
      </w:r>
      <w:r w:rsidR="00BD4BE6">
        <w:rPr>
          <w:rFonts w:eastAsia="Calibri"/>
          <w:spacing w:val="-1"/>
          <w:sz w:val="22"/>
          <w:szCs w:val="22"/>
        </w:rPr>
        <w:t>________________________</w:t>
      </w:r>
    </w:p>
    <w:p w14:paraId="577257FD" w14:textId="50EB1FFB" w:rsidR="00BD04A1" w:rsidRP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ail</w:t>
      </w:r>
      <w:r w:rsidRPr="00BD04A1">
        <w:rPr>
          <w:rFonts w:eastAsia="Calibri"/>
          <w:spacing w:val="-2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s</w:t>
      </w:r>
      <w:r w:rsidR="00BD04A1" w:rsidRPr="00BD04A1">
        <w:rPr>
          <w:rFonts w:eastAsia="Calibri"/>
          <w:sz w:val="22"/>
          <w:szCs w:val="22"/>
        </w:rPr>
        <w:t xml:space="preserve">: </w:t>
      </w:r>
      <w:r w:rsidR="00BD04A1">
        <w:rPr>
          <w:rFonts w:eastAsia="Calibri"/>
          <w:sz w:val="22"/>
          <w:szCs w:val="22"/>
        </w:rPr>
        <w:t>_________________________________________________________________________</w:t>
      </w:r>
    </w:p>
    <w:p w14:paraId="086C28EB" w14:textId="48438E8C" w:rsidR="00554BD5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pacing w:val="1"/>
          <w:sz w:val="22"/>
          <w:szCs w:val="22"/>
        </w:rPr>
        <w:t>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n</w:t>
      </w:r>
      <w:r w:rsidRPr="00BD04A1">
        <w:rPr>
          <w:rFonts w:eastAsia="Calibri"/>
          <w:sz w:val="22"/>
          <w:szCs w:val="22"/>
        </w:rPr>
        <w:t xml:space="preserve">ent </w:t>
      </w:r>
      <w:r w:rsidRPr="00BD04A1">
        <w:rPr>
          <w:rFonts w:eastAsia="Calibri"/>
          <w:spacing w:val="-2"/>
          <w:sz w:val="22"/>
          <w:szCs w:val="22"/>
        </w:rPr>
        <w:t>H</w:t>
      </w:r>
      <w:r w:rsidRPr="00BD04A1">
        <w:rPr>
          <w:rFonts w:eastAsia="Calibri"/>
          <w:spacing w:val="1"/>
          <w:sz w:val="22"/>
          <w:szCs w:val="22"/>
        </w:rPr>
        <w:t>om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s</w:t>
      </w:r>
      <w:r w:rsidRPr="00BD04A1">
        <w:rPr>
          <w:rFonts w:eastAsia="Calibri"/>
          <w:spacing w:val="1"/>
          <w:sz w:val="22"/>
          <w:szCs w:val="22"/>
        </w:rPr>
        <w:t xml:space="preserve"> </w:t>
      </w:r>
      <w:r w:rsidRPr="00BD04A1">
        <w:rPr>
          <w:rFonts w:eastAsia="Calibri"/>
          <w:sz w:val="22"/>
          <w:szCs w:val="22"/>
        </w:rPr>
        <w:t>&amp;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665480" w:rsidRPr="00BD04A1">
        <w:rPr>
          <w:rFonts w:eastAsia="Calibri"/>
          <w:spacing w:val="-1"/>
          <w:sz w:val="22"/>
          <w:szCs w:val="22"/>
        </w:rPr>
        <w:t>Mobile No.</w:t>
      </w:r>
      <w:r w:rsidR="00BD04A1">
        <w:rPr>
          <w:rFonts w:eastAsia="Calibri"/>
          <w:sz w:val="22"/>
          <w:szCs w:val="22"/>
        </w:rPr>
        <w:t>: ____________________________________________________</w:t>
      </w:r>
    </w:p>
    <w:p w14:paraId="386A72D9" w14:textId="678DAAAB" w:rsidR="00554BD5" w:rsidRPr="009F0DC3" w:rsidRDefault="00BD04A1" w:rsidP="00BD4BE6">
      <w:pPr>
        <w:tabs>
          <w:tab w:val="left" w:pos="3480"/>
        </w:tabs>
        <w:spacing w:line="360" w:lineRule="auto"/>
        <w:ind w:right="39"/>
        <w:rPr>
          <w:sz w:val="22"/>
          <w:szCs w:val="22"/>
        </w:rPr>
      </w:pPr>
      <w:r>
        <w:rPr>
          <w:rFonts w:eastAsia="Calibri"/>
          <w:sz w:val="22"/>
          <w:szCs w:val="22"/>
        </w:rPr>
        <w:t>_________________________________________________________</w:t>
      </w:r>
      <w:r w:rsidR="00BD4BE6">
        <w:rPr>
          <w:rFonts w:eastAsia="Calibri"/>
          <w:sz w:val="22"/>
          <w:szCs w:val="22"/>
        </w:rPr>
        <w:t>_____________________________</w:t>
      </w:r>
    </w:p>
    <w:p w14:paraId="6ED601D6" w14:textId="0E91470D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b/>
          <w:sz w:val="22"/>
          <w:szCs w:val="22"/>
        </w:rPr>
        <w:t>B.</w:t>
      </w:r>
      <w:r w:rsidRPr="009F0DC3">
        <w:rPr>
          <w:rFonts w:eastAsia="Calibri"/>
          <w:b/>
          <w:spacing w:val="-1"/>
          <w:sz w:val="22"/>
          <w:szCs w:val="22"/>
        </w:rPr>
        <w:t xml:space="preserve"> </w:t>
      </w:r>
      <w:r w:rsidRPr="009F0DC3">
        <w:rPr>
          <w:rFonts w:eastAsia="Calibri"/>
          <w:b/>
          <w:spacing w:val="1"/>
          <w:sz w:val="22"/>
          <w:szCs w:val="22"/>
        </w:rPr>
        <w:t>Th</w:t>
      </w:r>
      <w:r w:rsidRPr="009F0DC3">
        <w:rPr>
          <w:rFonts w:eastAsia="Calibri"/>
          <w:b/>
          <w:spacing w:val="-1"/>
          <w:sz w:val="22"/>
          <w:szCs w:val="22"/>
        </w:rPr>
        <w:t>es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s P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t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pacing w:val="-3"/>
          <w:sz w:val="22"/>
          <w:szCs w:val="22"/>
        </w:rPr>
        <w:t>c</w:t>
      </w:r>
      <w:r w:rsidRPr="009F0DC3">
        <w:rPr>
          <w:rFonts w:eastAsia="Calibri"/>
          <w:b/>
          <w:spacing w:val="1"/>
          <w:sz w:val="22"/>
          <w:szCs w:val="22"/>
        </w:rPr>
        <w:t>ul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rs</w:t>
      </w:r>
    </w:p>
    <w:p w14:paraId="231160DC" w14:textId="53B647F8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f S</w:t>
      </w:r>
      <w:r w:rsidRPr="00BD04A1">
        <w:rPr>
          <w:rFonts w:eastAsia="Calibri"/>
          <w:spacing w:val="-1"/>
          <w:sz w:val="22"/>
          <w:szCs w:val="22"/>
        </w:rPr>
        <w:t>up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rv</w:t>
      </w:r>
      <w:r w:rsidRPr="00BD04A1">
        <w:rPr>
          <w:rFonts w:eastAsia="Calibri"/>
          <w:sz w:val="22"/>
          <w:szCs w:val="22"/>
        </w:rPr>
        <w:t>i</w:t>
      </w:r>
      <w:r w:rsidRPr="00BD04A1">
        <w:rPr>
          <w:rFonts w:eastAsia="Calibri"/>
          <w:spacing w:val="1"/>
          <w:sz w:val="22"/>
          <w:szCs w:val="22"/>
        </w:rPr>
        <w:t>so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z w:val="22"/>
          <w:szCs w:val="22"/>
        </w:rPr>
        <w:t>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_____________________________________________________________________</w:t>
      </w:r>
      <w:r w:rsidRPr="00BD04A1">
        <w:rPr>
          <w:rFonts w:eastAsia="Calibri"/>
          <w:sz w:val="22"/>
          <w:szCs w:val="22"/>
        </w:rPr>
        <w:t xml:space="preserve"> 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f C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pacing w:val="-1"/>
          <w:sz w:val="22"/>
          <w:szCs w:val="22"/>
        </w:rPr>
        <w:t>-</w:t>
      </w:r>
      <w:r w:rsidRPr="00BD04A1">
        <w:rPr>
          <w:rFonts w:eastAsia="Calibri"/>
          <w:sz w:val="22"/>
          <w:szCs w:val="22"/>
        </w:rPr>
        <w:t>S</w:t>
      </w:r>
      <w:r w:rsidRPr="00BD04A1">
        <w:rPr>
          <w:rFonts w:eastAsia="Calibri"/>
          <w:spacing w:val="-1"/>
          <w:sz w:val="22"/>
          <w:szCs w:val="22"/>
        </w:rPr>
        <w:t>up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rv</w:t>
      </w:r>
      <w:r w:rsidRPr="00BD04A1">
        <w:rPr>
          <w:rFonts w:eastAsia="Calibri"/>
          <w:sz w:val="22"/>
          <w:szCs w:val="22"/>
        </w:rPr>
        <w:t>i</w:t>
      </w:r>
      <w:r w:rsidRPr="00BD04A1">
        <w:rPr>
          <w:rFonts w:eastAsia="Calibri"/>
          <w:spacing w:val="1"/>
          <w:sz w:val="22"/>
          <w:szCs w:val="22"/>
        </w:rPr>
        <w:t>so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z w:val="22"/>
          <w:szCs w:val="22"/>
        </w:rPr>
        <w:t>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__________________________________________________________________</w:t>
      </w:r>
    </w:p>
    <w:p w14:paraId="323B0C03" w14:textId="62100074" w:rsid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The</w:t>
      </w:r>
      <w:r w:rsidRPr="00BD04A1">
        <w:rPr>
          <w:rFonts w:eastAsia="Calibri"/>
          <w:spacing w:val="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is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BD04A1">
        <w:rPr>
          <w:rFonts w:eastAsia="Calibri"/>
          <w:spacing w:val="-1"/>
          <w:sz w:val="22"/>
          <w:szCs w:val="22"/>
        </w:rPr>
        <w:t>T</w:t>
      </w:r>
      <w:r w:rsidRPr="00BD04A1">
        <w:rPr>
          <w:rFonts w:eastAsia="Calibri"/>
          <w:sz w:val="22"/>
          <w:szCs w:val="22"/>
        </w:rPr>
        <w:t xml:space="preserve">opic: </w:t>
      </w:r>
      <w:r w:rsidR="00BD04A1">
        <w:rPr>
          <w:rFonts w:eastAsia="Calibri"/>
          <w:sz w:val="22"/>
          <w:szCs w:val="22"/>
        </w:rPr>
        <w:t>__________________________________________________________________________</w:t>
      </w:r>
    </w:p>
    <w:p w14:paraId="553C0E1B" w14:textId="619834C5" w:rsidR="00554BD5" w:rsidRPr="009F0DC3" w:rsidRDefault="00C36D13" w:rsidP="00BD4BE6">
      <w:pPr>
        <w:spacing w:line="360" w:lineRule="auto"/>
        <w:ind w:right="39"/>
        <w:rPr>
          <w:sz w:val="22"/>
          <w:szCs w:val="22"/>
        </w:rPr>
      </w:pPr>
      <w:r w:rsidRPr="009F0DC3">
        <w:rPr>
          <w:rFonts w:eastAsia="Calibri"/>
          <w:sz w:val="22"/>
          <w:szCs w:val="22"/>
        </w:rPr>
        <w:t>Re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ea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pacing w:val="1"/>
          <w:sz w:val="22"/>
          <w:szCs w:val="22"/>
        </w:rPr>
        <w:t>c</w:t>
      </w:r>
      <w:r w:rsidRPr="009F0DC3">
        <w:rPr>
          <w:rFonts w:eastAsia="Calibri"/>
          <w:sz w:val="22"/>
          <w:szCs w:val="22"/>
        </w:rPr>
        <w:t>h a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ea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</w:t>
      </w:r>
      <w:r w:rsidRPr="009F0DC3">
        <w:rPr>
          <w:rFonts w:eastAsia="Calibri"/>
          <w:spacing w:val="-2"/>
          <w:sz w:val="22"/>
          <w:szCs w:val="22"/>
        </w:rPr>
        <w:t>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lt B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lleti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BD04A1">
        <w:rPr>
          <w:rFonts w:eastAsia="Calibri"/>
          <w:sz w:val="22"/>
          <w:szCs w:val="22"/>
        </w:rPr>
        <w:t>):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</w:t>
      </w:r>
    </w:p>
    <w:p w14:paraId="7BF61831" w14:textId="77777777" w:rsidR="00554BD5" w:rsidRPr="009F0DC3" w:rsidRDefault="00554BD5" w:rsidP="00BD4BE6">
      <w:pPr>
        <w:spacing w:line="360" w:lineRule="auto"/>
        <w:ind w:right="39"/>
        <w:rPr>
          <w:sz w:val="22"/>
          <w:szCs w:val="22"/>
        </w:rPr>
      </w:pPr>
    </w:p>
    <w:p w14:paraId="626648A0" w14:textId="31A3927A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 xml:space="preserve">Date: </w:t>
      </w:r>
      <w:r w:rsidR="00BD04A1">
        <w:rPr>
          <w:rFonts w:eastAsia="Calibri"/>
          <w:sz w:val="22"/>
          <w:szCs w:val="22"/>
        </w:rPr>
        <w:t>________________</w:t>
      </w:r>
      <w:r w:rsidRPr="009F0DC3">
        <w:rPr>
          <w:rFonts w:eastAsia="Calibri"/>
          <w:sz w:val="22"/>
          <w:szCs w:val="22"/>
        </w:rPr>
        <w:t xml:space="preserve">                                                                                                 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 St</w:t>
      </w:r>
      <w:r w:rsidRPr="009F0DC3">
        <w:rPr>
          <w:rFonts w:eastAsia="Calibri"/>
          <w:spacing w:val="-2"/>
          <w:sz w:val="22"/>
          <w:szCs w:val="22"/>
        </w:rPr>
        <w:t>u</w:t>
      </w:r>
      <w:r w:rsidRPr="009F0DC3">
        <w:rPr>
          <w:rFonts w:eastAsia="Calibri"/>
          <w:spacing w:val="-1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</w:p>
    <w:p w14:paraId="281C3E54" w14:textId="0694D402" w:rsidR="00BD04A1" w:rsidRDefault="00BD04A1" w:rsidP="00BD4BE6">
      <w:pPr>
        <w:spacing w:line="360" w:lineRule="auto"/>
        <w:ind w:right="39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______________________________________________________________________________________</w:t>
      </w:r>
    </w:p>
    <w:p w14:paraId="12FB5E46" w14:textId="3B3C19E2" w:rsidR="00BD04A1" w:rsidRPr="00BD4BE6" w:rsidRDefault="00C36D13" w:rsidP="00BD4BE6">
      <w:pPr>
        <w:spacing w:line="360" w:lineRule="auto"/>
        <w:ind w:left="120" w:right="39"/>
        <w:jc w:val="center"/>
        <w:rPr>
          <w:rFonts w:eastAsia="Calibri"/>
          <w:b/>
          <w:sz w:val="22"/>
          <w:szCs w:val="22"/>
          <w:u w:val="single"/>
        </w:rPr>
      </w:pPr>
      <w:r w:rsidRPr="00BD04A1">
        <w:rPr>
          <w:rFonts w:eastAsia="Calibri"/>
          <w:b/>
          <w:sz w:val="22"/>
          <w:szCs w:val="22"/>
          <w:u w:val="single"/>
        </w:rPr>
        <w:t>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a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n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l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 xml:space="preserve"> o</w:t>
      </w:r>
      <w:r w:rsidRPr="00BD04A1">
        <w:rPr>
          <w:rFonts w:eastAsia="Calibri"/>
          <w:b/>
          <w:sz w:val="22"/>
          <w:szCs w:val="22"/>
          <w:u w:val="single"/>
        </w:rPr>
        <w:t>f</w:t>
      </w:r>
      <w:r w:rsidRPr="00BD04A1">
        <w:rPr>
          <w:rFonts w:eastAsia="Calibri"/>
          <w:b/>
          <w:spacing w:val="-3"/>
          <w:sz w:val="22"/>
          <w:szCs w:val="22"/>
          <w:u w:val="single"/>
        </w:rPr>
        <w:t xml:space="preserve"> </w:t>
      </w:r>
      <w:r w:rsidRPr="00BD04A1">
        <w:rPr>
          <w:rFonts w:eastAsia="Calibri"/>
          <w:b/>
          <w:sz w:val="22"/>
          <w:szCs w:val="22"/>
          <w:u w:val="single"/>
        </w:rPr>
        <w:t>Ex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a</w:t>
      </w:r>
      <w:r w:rsidRPr="00BD04A1">
        <w:rPr>
          <w:rFonts w:eastAsia="Calibri"/>
          <w:b/>
          <w:sz w:val="22"/>
          <w:szCs w:val="22"/>
          <w:u w:val="single"/>
        </w:rPr>
        <w:t>mi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n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 xml:space="preserve">rs </w:t>
      </w:r>
      <w:r w:rsidRPr="00BD04A1">
        <w:rPr>
          <w:rFonts w:eastAsia="Calibri"/>
          <w:b/>
          <w:spacing w:val="-2"/>
          <w:sz w:val="22"/>
          <w:szCs w:val="22"/>
          <w:u w:val="single"/>
        </w:rPr>
        <w:t>(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04A1">
        <w:rPr>
          <w:rFonts w:eastAsia="Calibri"/>
          <w:b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 xml:space="preserve"> b</w:t>
      </w:r>
      <w:r w:rsidRPr="00BD04A1">
        <w:rPr>
          <w:rFonts w:eastAsia="Calibri"/>
          <w:b/>
          <w:sz w:val="22"/>
          <w:szCs w:val="22"/>
          <w:u w:val="single"/>
        </w:rPr>
        <w:t xml:space="preserve">e 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f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ill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d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 xml:space="preserve"> 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b</w:t>
      </w:r>
      <w:r w:rsidRPr="00BD04A1">
        <w:rPr>
          <w:rFonts w:eastAsia="Calibri"/>
          <w:b/>
          <w:sz w:val="22"/>
          <w:szCs w:val="22"/>
          <w:u w:val="single"/>
        </w:rPr>
        <w:t xml:space="preserve">y </w:t>
      </w:r>
      <w:r w:rsidRPr="00BD04A1">
        <w:rPr>
          <w:rFonts w:eastAsia="Calibri"/>
          <w:b/>
          <w:spacing w:val="-3"/>
          <w:sz w:val="22"/>
          <w:szCs w:val="22"/>
          <w:u w:val="single"/>
        </w:rPr>
        <w:t>t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h</w:t>
      </w:r>
      <w:r w:rsidRPr="00BD04A1">
        <w:rPr>
          <w:rFonts w:eastAsia="Calibri"/>
          <w:b/>
          <w:sz w:val="22"/>
          <w:szCs w:val="22"/>
          <w:u w:val="single"/>
        </w:rPr>
        <w:t xml:space="preserve">e 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Su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r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v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3"/>
          <w:sz w:val="22"/>
          <w:szCs w:val="22"/>
          <w:u w:val="single"/>
        </w:rPr>
        <w:t>r</w:t>
      </w:r>
      <w:r w:rsidRPr="00BD04A1">
        <w:rPr>
          <w:rFonts w:eastAsia="Calibri"/>
          <w:b/>
          <w:sz w:val="22"/>
          <w:szCs w:val="22"/>
          <w:u w:val="single"/>
        </w:rPr>
        <w:t>/C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-s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up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r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v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or</w:t>
      </w:r>
      <w:r w:rsidRPr="00BD04A1">
        <w:rPr>
          <w:rFonts w:eastAsia="Calibri"/>
          <w:b/>
          <w:sz w:val="22"/>
          <w:szCs w:val="22"/>
          <w:u w:val="single"/>
        </w:rPr>
        <w:t>)</w:t>
      </w:r>
    </w:p>
    <w:tbl>
      <w:tblPr>
        <w:tblW w:w="885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0"/>
        <w:gridCol w:w="2409"/>
        <w:gridCol w:w="2053"/>
      </w:tblGrid>
      <w:tr w:rsidR="00BD04A1" w:rsidRPr="009F0DC3" w14:paraId="441ED8F3" w14:textId="552FDDBD" w:rsidTr="00BD4BE6">
        <w:trPr>
          <w:trHeight w:val="439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935B93E" w14:textId="77777777" w:rsidR="00BD04A1" w:rsidRPr="009F0DC3" w:rsidRDefault="00BD04A1" w:rsidP="00BD4BE6">
            <w:pPr>
              <w:ind w:left="102" w:right="39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S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.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No.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D104DAC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N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 xml:space="preserve">me 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>o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f F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cu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>l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t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y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580AAA1" w14:textId="769A5ED2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b/>
                <w:position w:val="1"/>
                <w:sz w:val="22"/>
                <w:szCs w:val="22"/>
              </w:rPr>
              <w:t>Department</w:t>
            </w: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  <w:vAlign w:val="center"/>
          </w:tcPr>
          <w:p w14:paraId="285A8995" w14:textId="723ABA0A" w:rsidR="00BD04A1" w:rsidRDefault="00BD04A1" w:rsidP="00BD4BE6">
            <w:pPr>
              <w:ind w:left="102" w:right="39"/>
              <w:jc w:val="center"/>
              <w:rPr>
                <w:rFonts w:eastAsia="Calibri"/>
                <w:b/>
                <w:position w:val="1"/>
                <w:sz w:val="22"/>
                <w:szCs w:val="22"/>
              </w:rPr>
            </w:pPr>
            <w:r>
              <w:rPr>
                <w:rFonts w:eastAsia="Calibri"/>
                <w:b/>
                <w:position w:val="1"/>
                <w:sz w:val="22"/>
                <w:szCs w:val="22"/>
              </w:rPr>
              <w:t>Signature of Faculty</w:t>
            </w:r>
          </w:p>
        </w:tc>
      </w:tr>
      <w:tr w:rsidR="00BD04A1" w:rsidRPr="009F0DC3" w14:paraId="13B61A1B" w14:textId="345CDE83" w:rsidTr="00BD04A1">
        <w:trPr>
          <w:trHeight w:val="405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5C2C8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E7110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436C6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D12912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</w:tr>
      <w:tr w:rsidR="00BD04A1" w:rsidRPr="009F0DC3" w14:paraId="7C7F3EED" w14:textId="18217D72" w:rsidTr="00BD04A1">
        <w:trPr>
          <w:trHeight w:val="405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43EEC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EB7A8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86C4B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63316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</w:tr>
    </w:tbl>
    <w:p w14:paraId="389E0774" w14:textId="77777777" w:rsidR="00554BD5" w:rsidRDefault="00554BD5" w:rsidP="00BD4BE6">
      <w:pPr>
        <w:spacing w:line="360" w:lineRule="auto"/>
        <w:ind w:right="39"/>
        <w:rPr>
          <w:sz w:val="22"/>
          <w:szCs w:val="22"/>
        </w:rPr>
      </w:pPr>
    </w:p>
    <w:p w14:paraId="280A8815" w14:textId="77777777" w:rsidR="00834369" w:rsidRPr="009F0DC3" w:rsidRDefault="00834369" w:rsidP="00BD4BE6">
      <w:pPr>
        <w:spacing w:line="360" w:lineRule="auto"/>
        <w:ind w:right="39"/>
        <w:rPr>
          <w:sz w:val="22"/>
          <w:szCs w:val="22"/>
        </w:rPr>
      </w:pPr>
    </w:p>
    <w:p w14:paraId="6258ED4F" w14:textId="1CF58364" w:rsidR="00665480" w:rsidRDefault="00C36D13" w:rsidP="00BD4BE6">
      <w:pPr>
        <w:spacing w:line="360" w:lineRule="auto"/>
        <w:ind w:left="120"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Date:</w:t>
      </w:r>
      <w:r w:rsidR="00BD04A1">
        <w:rPr>
          <w:rFonts w:eastAsia="Calibri"/>
          <w:sz w:val="22"/>
          <w:szCs w:val="22"/>
        </w:rPr>
        <w:t xml:space="preserve"> ________________</w:t>
      </w:r>
      <w:r w:rsidRPr="00BD04A1">
        <w:rPr>
          <w:rFonts w:eastAsia="Calibri"/>
          <w:sz w:val="22"/>
          <w:szCs w:val="22"/>
        </w:rPr>
        <w:t xml:space="preserve">       </w:t>
      </w:r>
      <w:r w:rsidR="00BD04A1">
        <w:rPr>
          <w:rFonts w:eastAsia="Calibri"/>
          <w:sz w:val="22"/>
          <w:szCs w:val="22"/>
        </w:rPr>
        <w:tab/>
      </w:r>
      <w:r w:rsidR="00BD04A1">
        <w:rPr>
          <w:rFonts w:eastAsia="Calibri"/>
          <w:sz w:val="22"/>
          <w:szCs w:val="22"/>
        </w:rPr>
        <w:tab/>
      </w:r>
      <w:r w:rsidRPr="009F0DC3">
        <w:rPr>
          <w:rFonts w:eastAsia="Calibri"/>
          <w:sz w:val="22"/>
          <w:szCs w:val="22"/>
        </w:rPr>
        <w:t>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 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 xml:space="preserve">r           </w:t>
      </w:r>
      <w:r w:rsidRPr="009F0DC3">
        <w:rPr>
          <w:rFonts w:eastAsia="Calibri"/>
          <w:spacing w:val="29"/>
          <w:sz w:val="22"/>
          <w:szCs w:val="22"/>
        </w:rPr>
        <w:t xml:space="preserve"> </w:t>
      </w:r>
      <w:r w:rsidR="00BD04A1">
        <w:rPr>
          <w:rFonts w:eastAsia="Calibri"/>
          <w:spacing w:val="29"/>
          <w:sz w:val="22"/>
          <w:szCs w:val="22"/>
        </w:rPr>
        <w:tab/>
      </w:r>
      <w:r w:rsidRPr="009F0DC3">
        <w:rPr>
          <w:rFonts w:eastAsia="Calibri"/>
          <w:sz w:val="22"/>
          <w:szCs w:val="22"/>
        </w:rPr>
        <w:t>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-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>r</w:t>
      </w:r>
    </w:p>
    <w:p w14:paraId="4225A716" w14:textId="77777777" w:rsidR="00834369" w:rsidRDefault="00834369" w:rsidP="00BD4BE6">
      <w:pPr>
        <w:spacing w:before="39"/>
        <w:jc w:val="center"/>
        <w:rPr>
          <w:rFonts w:eastAsia="Calibri"/>
          <w:b/>
          <w:sz w:val="22"/>
          <w:szCs w:val="22"/>
          <w:u w:val="single"/>
        </w:rPr>
      </w:pPr>
    </w:p>
    <w:p w14:paraId="3987C12C" w14:textId="77777777" w:rsidR="00834369" w:rsidRDefault="00834369" w:rsidP="00BD4BE6">
      <w:pPr>
        <w:spacing w:before="39"/>
        <w:jc w:val="center"/>
        <w:rPr>
          <w:rFonts w:eastAsia="Calibri"/>
          <w:b/>
          <w:sz w:val="22"/>
          <w:szCs w:val="22"/>
          <w:u w:val="single"/>
        </w:rPr>
      </w:pPr>
    </w:p>
    <w:p w14:paraId="2C04F35E" w14:textId="38D51A26" w:rsidR="00554BD5" w:rsidRPr="00BD4BE6" w:rsidRDefault="00C36D13" w:rsidP="00BD4BE6">
      <w:pPr>
        <w:spacing w:before="39"/>
        <w:jc w:val="center"/>
        <w:rPr>
          <w:rFonts w:eastAsia="Calibri"/>
          <w:sz w:val="22"/>
          <w:szCs w:val="22"/>
          <w:u w:val="single"/>
        </w:rPr>
      </w:pPr>
      <w:r w:rsidRPr="00BD4BE6">
        <w:rPr>
          <w:rFonts w:eastAsia="Calibri"/>
          <w:b/>
          <w:sz w:val="22"/>
          <w:szCs w:val="22"/>
          <w:u w:val="single"/>
        </w:rPr>
        <w:t>Outl</w:t>
      </w:r>
      <w:r w:rsidRPr="00BD4BE6">
        <w:rPr>
          <w:rFonts w:eastAsia="Calibri"/>
          <w:b/>
          <w:spacing w:val="2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ne</w:t>
      </w:r>
      <w:r w:rsidRPr="00BD4BE6">
        <w:rPr>
          <w:rFonts w:eastAsia="Calibri"/>
          <w:b/>
          <w:spacing w:val="-8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of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F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D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gr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-5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>he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s</w:t>
      </w:r>
      <w:r w:rsidRPr="00BD4BE6">
        <w:rPr>
          <w:rFonts w:eastAsia="Calibri"/>
          <w:b/>
          <w:spacing w:val="-5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P</w:t>
      </w:r>
      <w:r w:rsidRPr="00BD4BE6">
        <w:rPr>
          <w:rFonts w:eastAsia="Calibri"/>
          <w:b/>
          <w:sz w:val="22"/>
          <w:szCs w:val="22"/>
          <w:u w:val="single"/>
        </w:rPr>
        <w:t>ro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j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c</w:t>
      </w:r>
      <w:r w:rsidRPr="00BD4BE6">
        <w:rPr>
          <w:rFonts w:eastAsia="Calibri"/>
          <w:b/>
          <w:sz w:val="22"/>
          <w:szCs w:val="22"/>
          <w:u w:val="single"/>
        </w:rPr>
        <w:t>t</w:t>
      </w:r>
    </w:p>
    <w:p w14:paraId="4C3A96FF" w14:textId="6F7ACE5F" w:rsidR="00BD4BE6" w:rsidRDefault="00C36D13" w:rsidP="00BD4BE6">
      <w:pPr>
        <w:spacing w:before="43" w:line="551" w:lineRule="auto"/>
        <w:jc w:val="center"/>
        <w:rPr>
          <w:rFonts w:eastAsia="Calibri"/>
          <w:b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(A</w:t>
      </w:r>
      <w:r w:rsidRPr="00BD4BE6">
        <w:rPr>
          <w:rFonts w:eastAsia="Calibri"/>
          <w:b/>
          <w:spacing w:val="-1"/>
          <w:sz w:val="22"/>
          <w:szCs w:val="22"/>
        </w:rPr>
        <w:t>tta</w:t>
      </w:r>
      <w:r w:rsidRPr="00BD4BE6">
        <w:rPr>
          <w:rFonts w:eastAsia="Calibri"/>
          <w:b/>
          <w:sz w:val="22"/>
          <w:szCs w:val="22"/>
        </w:rPr>
        <w:t>ch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x</w:t>
      </w:r>
      <w:r w:rsidRPr="00BD4BE6">
        <w:rPr>
          <w:rFonts w:eastAsia="Calibri"/>
          <w:b/>
          <w:spacing w:val="-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ra</w:t>
      </w:r>
      <w:r w:rsidRPr="00BD4BE6">
        <w:rPr>
          <w:rFonts w:eastAsia="Calibri"/>
          <w:b/>
          <w:spacing w:val="-1"/>
          <w:sz w:val="22"/>
          <w:szCs w:val="22"/>
        </w:rPr>
        <w:t xml:space="preserve"> s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pacing w:val="-1"/>
          <w:sz w:val="22"/>
          <w:szCs w:val="22"/>
        </w:rPr>
        <w:t>ee</w:t>
      </w:r>
      <w:r w:rsidRPr="00BD4BE6">
        <w:rPr>
          <w:rFonts w:eastAsia="Calibri"/>
          <w:b/>
          <w:sz w:val="22"/>
          <w:szCs w:val="22"/>
        </w:rPr>
        <w:t xml:space="preserve">t 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essa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y</w:t>
      </w:r>
      <w:r w:rsidRPr="00BD4BE6">
        <w:rPr>
          <w:rFonts w:eastAsia="Calibri"/>
          <w:b/>
          <w:sz w:val="22"/>
          <w:szCs w:val="22"/>
        </w:rPr>
        <w:t>)</w:t>
      </w:r>
    </w:p>
    <w:p w14:paraId="54F9168B" w14:textId="09BDAA4A" w:rsidR="00554BD5" w:rsidRPr="00BD4BE6" w:rsidRDefault="00C36D13" w:rsidP="00BD4BE6">
      <w:pPr>
        <w:spacing w:before="43" w:line="551" w:lineRule="auto"/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Aim</w:t>
      </w:r>
      <w:r w:rsidRPr="00BD4BE6">
        <w:rPr>
          <w:rFonts w:eastAsia="Calibri"/>
          <w:b/>
          <w:spacing w:val="1"/>
          <w:sz w:val="22"/>
          <w:szCs w:val="22"/>
        </w:rPr>
        <w:t xml:space="preserve"> o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2"/>
          <w:sz w:val="22"/>
          <w:szCs w:val="22"/>
        </w:rPr>
        <w:t xml:space="preserve"> o</w:t>
      </w:r>
      <w:r w:rsidRPr="00BD4BE6">
        <w:rPr>
          <w:rFonts w:eastAsia="Calibri"/>
          <w:b/>
          <w:spacing w:val="1"/>
          <w:sz w:val="22"/>
          <w:szCs w:val="22"/>
        </w:rPr>
        <w:t>bj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t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z w:val="22"/>
          <w:szCs w:val="22"/>
        </w:rPr>
        <w:t xml:space="preserve">e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3"/>
          <w:sz w:val="22"/>
          <w:szCs w:val="22"/>
        </w:rPr>
        <w:t>t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z w:val="22"/>
          <w:szCs w:val="22"/>
        </w:rPr>
        <w:t xml:space="preserve">e 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3"/>
          <w:sz w:val="22"/>
          <w:szCs w:val="22"/>
        </w:rPr>
        <w:t>r</w:t>
      </w:r>
      <w:r w:rsidRPr="00BD4BE6">
        <w:rPr>
          <w:rFonts w:eastAsia="Calibri"/>
          <w:b/>
          <w:spacing w:val="1"/>
          <w:sz w:val="22"/>
          <w:szCs w:val="22"/>
        </w:rPr>
        <w:t>oj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ct</w:t>
      </w:r>
      <w:r w:rsidRPr="00BD4BE6">
        <w:rPr>
          <w:rFonts w:eastAsia="Calibri"/>
          <w:b/>
          <w:spacing w:val="-1"/>
          <w:sz w:val="22"/>
          <w:szCs w:val="22"/>
        </w:rPr>
        <w:t xml:space="preserve"> w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rk:</w:t>
      </w:r>
    </w:p>
    <w:p w14:paraId="72E2B194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DC367D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C744EB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4FDB78D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4775E9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2755DF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BA297A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7A0FA73" w14:textId="77777777" w:rsidR="00554BD5" w:rsidRPr="00BD4BE6" w:rsidRDefault="00554BD5" w:rsidP="00BD4BE6">
      <w:pPr>
        <w:spacing w:before="15" w:line="200" w:lineRule="exact"/>
        <w:rPr>
          <w:sz w:val="22"/>
          <w:szCs w:val="22"/>
        </w:rPr>
      </w:pPr>
    </w:p>
    <w:p w14:paraId="35B4CF44" w14:textId="77777777" w:rsidR="00554BD5" w:rsidRPr="00BD4BE6" w:rsidRDefault="00C36D13" w:rsidP="00BD4BE6">
      <w:pPr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Ba</w:t>
      </w:r>
      <w:r w:rsidRPr="00BD4BE6">
        <w:rPr>
          <w:rFonts w:eastAsia="Calibri"/>
          <w:b/>
          <w:spacing w:val="-1"/>
          <w:sz w:val="22"/>
          <w:szCs w:val="22"/>
        </w:rPr>
        <w:t>c</w:t>
      </w:r>
      <w:r w:rsidRPr="00BD4BE6">
        <w:rPr>
          <w:rFonts w:eastAsia="Calibri"/>
          <w:b/>
          <w:sz w:val="22"/>
          <w:szCs w:val="22"/>
        </w:rPr>
        <w:t>k</w:t>
      </w:r>
      <w:r w:rsidRPr="00BD4BE6">
        <w:rPr>
          <w:rFonts w:eastAsia="Calibri"/>
          <w:b/>
          <w:spacing w:val="1"/>
          <w:sz w:val="22"/>
          <w:szCs w:val="22"/>
        </w:rPr>
        <w:t>g</w:t>
      </w:r>
      <w:r w:rsidRPr="00BD4BE6">
        <w:rPr>
          <w:rFonts w:eastAsia="Calibri"/>
          <w:b/>
          <w:sz w:val="22"/>
          <w:szCs w:val="22"/>
        </w:rPr>
        <w:t>rou</w:t>
      </w:r>
      <w:r w:rsidRPr="00BD4BE6">
        <w:rPr>
          <w:rFonts w:eastAsia="Calibri"/>
          <w:b/>
          <w:spacing w:val="-2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2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wo</w:t>
      </w:r>
      <w:r w:rsidRPr="00BD4BE6">
        <w:rPr>
          <w:rFonts w:eastAsia="Calibri"/>
          <w:b/>
          <w:sz w:val="22"/>
          <w:szCs w:val="22"/>
        </w:rPr>
        <w:t>rk:</w:t>
      </w:r>
    </w:p>
    <w:p w14:paraId="7480341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55B9F7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7015FC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AC48DD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182598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0B27E5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AA6B78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DCD9D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B9EE938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A6605CD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6F9581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6B4992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9638B1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ADBADC0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A561A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BA0721B" w14:textId="77777777" w:rsidR="00554BD5" w:rsidRPr="00BD4BE6" w:rsidRDefault="00554BD5" w:rsidP="00BD4BE6">
      <w:pPr>
        <w:spacing w:before="12" w:line="260" w:lineRule="exact"/>
        <w:rPr>
          <w:sz w:val="22"/>
          <w:szCs w:val="22"/>
        </w:rPr>
      </w:pPr>
    </w:p>
    <w:p w14:paraId="754623E3" w14:textId="77777777" w:rsidR="00554BD5" w:rsidRPr="00BD4BE6" w:rsidRDefault="00C36D13" w:rsidP="00BD4BE6">
      <w:pPr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Pl</w:t>
      </w:r>
      <w:r w:rsidRPr="00BD4BE6">
        <w:rPr>
          <w:rFonts w:eastAsia="Calibri"/>
          <w:b/>
          <w:spacing w:val="-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 xml:space="preserve">n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w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rk:</w:t>
      </w:r>
    </w:p>
    <w:p w14:paraId="1EDBB081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D0F143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687432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E28A3A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81B588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C20B7A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E32050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FF83124" w14:textId="77777777" w:rsidR="00554BD5" w:rsidRPr="00BD4BE6" w:rsidRDefault="00554BD5" w:rsidP="00BD4BE6">
      <w:pPr>
        <w:spacing w:before="16" w:line="240" w:lineRule="exact"/>
        <w:rPr>
          <w:sz w:val="22"/>
          <w:szCs w:val="22"/>
        </w:rPr>
      </w:pPr>
    </w:p>
    <w:p w14:paraId="2F820A1F" w14:textId="3F63B746" w:rsidR="00554BD5" w:rsidRPr="00BD4BE6" w:rsidRDefault="00C36D13" w:rsidP="00BD4BE6">
      <w:pPr>
        <w:spacing w:line="260" w:lineRule="exact"/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B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b</w:t>
      </w:r>
      <w:r w:rsidRPr="00BD4BE6">
        <w:rPr>
          <w:rFonts w:eastAsia="Calibri"/>
          <w:b/>
          <w:spacing w:val="1"/>
          <w:sz w:val="22"/>
          <w:szCs w:val="22"/>
        </w:rPr>
        <w:t>l</w:t>
      </w:r>
      <w:r w:rsidRPr="00BD4BE6">
        <w:rPr>
          <w:rFonts w:eastAsia="Calibri"/>
          <w:b/>
          <w:spacing w:val="-1"/>
          <w:sz w:val="22"/>
          <w:szCs w:val="22"/>
        </w:rPr>
        <w:t>i</w:t>
      </w:r>
      <w:r w:rsidRPr="00BD4BE6">
        <w:rPr>
          <w:rFonts w:eastAsia="Calibri"/>
          <w:b/>
          <w:spacing w:val="1"/>
          <w:sz w:val="22"/>
          <w:szCs w:val="22"/>
        </w:rPr>
        <w:t>og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ap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z w:val="22"/>
          <w:szCs w:val="22"/>
        </w:rPr>
        <w:t xml:space="preserve">y </w:t>
      </w:r>
      <w:r w:rsidRPr="00BD4BE6">
        <w:rPr>
          <w:rFonts w:eastAsia="Calibri"/>
          <w:b/>
          <w:spacing w:val="-1"/>
          <w:sz w:val="22"/>
          <w:szCs w:val="22"/>
        </w:rPr>
        <w:t>an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2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efe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en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es</w:t>
      </w:r>
      <w:r w:rsidRPr="00BD4BE6">
        <w:rPr>
          <w:rFonts w:eastAsia="Calibri"/>
          <w:b/>
          <w:sz w:val="22"/>
          <w:szCs w:val="22"/>
        </w:rPr>
        <w:t>:</w:t>
      </w:r>
    </w:p>
    <w:p w14:paraId="2ACB0B2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A777A0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4908A5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1765B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4A54BC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45A1E7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050768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9E00011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16F831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E04C6F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851179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A02F3DB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E51DB48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5563CA0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86091A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58B7FB0" w14:textId="71544013" w:rsidR="00554BD5" w:rsidRPr="00BD4BE6" w:rsidRDefault="00C36D13" w:rsidP="00BD4BE6">
      <w:pPr>
        <w:spacing w:before="14"/>
        <w:rPr>
          <w:rFonts w:eastAsia="Calibri"/>
          <w:sz w:val="22"/>
          <w:szCs w:val="22"/>
        </w:rPr>
        <w:sectPr w:rsidR="00554BD5" w:rsidRPr="00BD4BE6" w:rsidSect="00665480">
          <w:type w:val="continuous"/>
          <w:pgSz w:w="12240" w:h="15840"/>
          <w:pgMar w:top="1400" w:right="1500" w:bottom="280" w:left="1220" w:header="0" w:footer="1207" w:gutter="0"/>
          <w:cols w:space="720"/>
        </w:sectPr>
      </w:pP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="00BD4BE6">
        <w:rPr>
          <w:rFonts w:eastAsia="Calibri"/>
          <w:b/>
          <w:sz w:val="22"/>
          <w:szCs w:val="22"/>
        </w:rPr>
        <w:t>S</w:t>
      </w:r>
      <w:r w:rsidRPr="00BD4BE6">
        <w:rPr>
          <w:rFonts w:eastAsia="Calibri"/>
          <w:b/>
          <w:spacing w:val="-1"/>
          <w:sz w:val="22"/>
          <w:szCs w:val="22"/>
        </w:rPr>
        <w:t>tu</w:t>
      </w:r>
      <w:r w:rsidRPr="00BD4BE6">
        <w:rPr>
          <w:rFonts w:eastAsia="Calibri"/>
          <w:b/>
          <w:spacing w:val="1"/>
          <w:sz w:val="22"/>
          <w:szCs w:val="22"/>
        </w:rPr>
        <w:t>d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 xml:space="preserve">t                              </w:t>
      </w:r>
      <w:r w:rsidRPr="00BD4BE6">
        <w:rPr>
          <w:rFonts w:eastAsia="Calibri"/>
          <w:b/>
          <w:spacing w:val="39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Su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r           </w:t>
      </w:r>
      <w:r w:rsidRPr="00BD4BE6">
        <w:rPr>
          <w:rFonts w:eastAsia="Calibri"/>
          <w:b/>
          <w:spacing w:val="28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-S</w:t>
      </w:r>
      <w:r w:rsidRPr="00BD4BE6">
        <w:rPr>
          <w:rFonts w:eastAsia="Calibri"/>
          <w:b/>
          <w:spacing w:val="1"/>
          <w:sz w:val="22"/>
          <w:szCs w:val="22"/>
        </w:rPr>
        <w:t>up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3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</w:t>
      </w:r>
    </w:p>
    <w:p w14:paraId="208D47B1" w14:textId="4B90FA6A" w:rsidR="00BD4BE6" w:rsidRPr="00BD4BE6" w:rsidRDefault="00C36D13" w:rsidP="00BD4BE6">
      <w:pPr>
        <w:spacing w:before="59"/>
        <w:ind w:right="-13"/>
        <w:jc w:val="center"/>
        <w:rPr>
          <w:rFonts w:eastAsia="Calibri"/>
          <w:b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lastRenderedPageBreak/>
        <w:t>BIR</w:t>
      </w:r>
      <w:r w:rsidRPr="00BD4BE6">
        <w:rPr>
          <w:rFonts w:eastAsia="Calibri"/>
          <w:b/>
          <w:spacing w:val="-1"/>
          <w:sz w:val="22"/>
          <w:szCs w:val="22"/>
        </w:rPr>
        <w:t>L</w:t>
      </w:r>
      <w:r w:rsidRPr="00BD4BE6">
        <w:rPr>
          <w:rFonts w:eastAsia="Calibri"/>
          <w:b/>
          <w:sz w:val="22"/>
          <w:szCs w:val="22"/>
        </w:rPr>
        <w:t>A</w:t>
      </w:r>
      <w:r w:rsidRPr="00BD4BE6">
        <w:rPr>
          <w:rFonts w:eastAsia="Calibri"/>
          <w:b/>
          <w:spacing w:val="1"/>
          <w:sz w:val="22"/>
          <w:szCs w:val="22"/>
        </w:rPr>
        <w:t xml:space="preserve"> I</w:t>
      </w:r>
      <w:r w:rsidRPr="00BD4BE6">
        <w:rPr>
          <w:rFonts w:eastAsia="Calibri"/>
          <w:b/>
          <w:sz w:val="22"/>
          <w:szCs w:val="22"/>
        </w:rPr>
        <w:t>NS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pacing w:val="-2"/>
          <w:sz w:val="22"/>
          <w:szCs w:val="22"/>
        </w:rPr>
        <w:t>I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UTE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E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z w:val="22"/>
          <w:szCs w:val="22"/>
        </w:rPr>
        <w:t>HN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L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GY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>ND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SCI</w:t>
      </w:r>
      <w:r w:rsidRPr="00BD4BE6">
        <w:rPr>
          <w:rFonts w:eastAsia="Calibri"/>
          <w:b/>
          <w:spacing w:val="-2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NC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PILA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>I</w:t>
      </w:r>
      <w:r w:rsidR="00BD4BE6" w:rsidRPr="00BD4BE6">
        <w:rPr>
          <w:rFonts w:eastAsia="Calibri"/>
          <w:b/>
          <w:sz w:val="22"/>
          <w:szCs w:val="22"/>
        </w:rPr>
        <w:t xml:space="preserve">, </w:t>
      </w:r>
      <w:r w:rsidRPr="00BD4BE6">
        <w:rPr>
          <w:rFonts w:eastAsia="Calibri"/>
          <w:b/>
          <w:sz w:val="22"/>
          <w:szCs w:val="22"/>
        </w:rPr>
        <w:t>HYDERAB</w:t>
      </w:r>
      <w:r w:rsidRPr="00BD4BE6">
        <w:rPr>
          <w:rFonts w:eastAsia="Calibri"/>
          <w:b/>
          <w:spacing w:val="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-2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AM</w:t>
      </w:r>
      <w:r w:rsidRPr="00BD4BE6">
        <w:rPr>
          <w:rFonts w:eastAsia="Calibri"/>
          <w:b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S</w:t>
      </w:r>
    </w:p>
    <w:p w14:paraId="33AE7CB2" w14:textId="06345428" w:rsidR="00554BD5" w:rsidRPr="009F0DC3" w:rsidRDefault="00FB4656" w:rsidP="00BD4BE6">
      <w:pPr>
        <w:spacing w:before="59"/>
        <w:ind w:right="-13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b/>
          <w:spacing w:val="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C</w:t>
      </w:r>
      <w:r w:rsidRPr="009F0DC3">
        <w:rPr>
          <w:rFonts w:eastAsia="Calibri"/>
          <w:b/>
          <w:spacing w:val="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DEMIC</w:t>
      </w:r>
      <w:r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Pr="009F0DC3">
        <w:rPr>
          <w:b/>
          <w:color w:val="222222"/>
          <w:sz w:val="22"/>
          <w:szCs w:val="22"/>
          <w:shd w:val="clear" w:color="auto" w:fill="FFFFFF"/>
        </w:rPr>
        <w:t>- UNDERGRADUATE STUDIES</w:t>
      </w:r>
      <w:r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D</w:t>
      </w:r>
      <w:r w:rsidRPr="009F0DC3">
        <w:rPr>
          <w:rFonts w:eastAsia="Calibri"/>
          <w:b/>
          <w:spacing w:val="-2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VISI</w:t>
      </w:r>
      <w:r w:rsidRPr="009F0DC3">
        <w:rPr>
          <w:rFonts w:eastAsia="Calibri"/>
          <w:b/>
          <w:spacing w:val="1"/>
          <w:sz w:val="22"/>
          <w:szCs w:val="22"/>
        </w:rPr>
        <w:t>O</w:t>
      </w:r>
      <w:r w:rsidRPr="009F0DC3">
        <w:rPr>
          <w:rFonts w:eastAsia="Calibri"/>
          <w:b/>
          <w:sz w:val="22"/>
          <w:szCs w:val="22"/>
        </w:rPr>
        <w:t>N</w:t>
      </w:r>
    </w:p>
    <w:p w14:paraId="47F298DF" w14:textId="77777777" w:rsidR="00554BD5" w:rsidRPr="009F0DC3" w:rsidRDefault="00554BD5">
      <w:pPr>
        <w:spacing w:before="4" w:line="180" w:lineRule="exact"/>
        <w:rPr>
          <w:sz w:val="22"/>
          <w:szCs w:val="22"/>
        </w:rPr>
      </w:pPr>
    </w:p>
    <w:p w14:paraId="1B2965E5" w14:textId="77777777" w:rsidR="00BD4BE6" w:rsidRDefault="00C36D13" w:rsidP="00BD4BE6">
      <w:pPr>
        <w:spacing w:line="276" w:lineRule="auto"/>
        <w:ind w:right="-13"/>
        <w:jc w:val="center"/>
        <w:rPr>
          <w:rFonts w:eastAsia="Calibri"/>
          <w:b/>
          <w:sz w:val="22"/>
          <w:szCs w:val="22"/>
          <w:u w:val="single"/>
        </w:rPr>
      </w:pPr>
      <w:r w:rsidRPr="00BD4BE6">
        <w:rPr>
          <w:rFonts w:eastAsia="Calibri"/>
          <w:b/>
          <w:spacing w:val="1"/>
          <w:sz w:val="22"/>
          <w:szCs w:val="22"/>
          <w:u w:val="single"/>
        </w:rPr>
        <w:t>A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N</w:t>
      </w:r>
      <w:r w:rsidRPr="00BD4BE6">
        <w:rPr>
          <w:rFonts w:eastAsia="Calibri"/>
          <w:b/>
          <w:sz w:val="22"/>
          <w:szCs w:val="22"/>
          <w:u w:val="single"/>
        </w:rPr>
        <w:t>D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A</w:t>
      </w:r>
      <w:r w:rsidRPr="00BD4BE6">
        <w:rPr>
          <w:rFonts w:eastAsia="Calibri"/>
          <w:b/>
          <w:sz w:val="22"/>
          <w:szCs w:val="22"/>
          <w:u w:val="single"/>
        </w:rPr>
        <w:t>NCE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SHE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F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4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FI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R</w:t>
      </w:r>
      <w:r w:rsidRPr="00BD4BE6">
        <w:rPr>
          <w:rFonts w:eastAsia="Calibri"/>
          <w:b/>
          <w:sz w:val="22"/>
          <w:szCs w:val="22"/>
          <w:u w:val="single"/>
        </w:rPr>
        <w:t>ST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DE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G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H</w:t>
      </w:r>
      <w:r w:rsidRPr="00BD4BE6">
        <w:rPr>
          <w:rFonts w:eastAsia="Calibri"/>
          <w:b/>
          <w:sz w:val="22"/>
          <w:szCs w:val="22"/>
          <w:u w:val="single"/>
        </w:rPr>
        <w:t>ESIS S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U</w:t>
      </w:r>
      <w:r w:rsidRPr="00BD4BE6">
        <w:rPr>
          <w:rFonts w:eastAsia="Calibri"/>
          <w:b/>
          <w:spacing w:val="-3"/>
          <w:sz w:val="22"/>
          <w:szCs w:val="22"/>
          <w:u w:val="single"/>
        </w:rPr>
        <w:t>D</w:t>
      </w:r>
      <w:r w:rsidRPr="00BD4BE6">
        <w:rPr>
          <w:rFonts w:eastAsia="Calibri"/>
          <w:b/>
          <w:sz w:val="22"/>
          <w:szCs w:val="22"/>
          <w:u w:val="single"/>
        </w:rPr>
        <w:t>EN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 xml:space="preserve">S </w:t>
      </w:r>
    </w:p>
    <w:p w14:paraId="40DF858B" w14:textId="13E389C7" w:rsidR="00554BD5" w:rsidRPr="009F0DC3" w:rsidRDefault="007770D7" w:rsidP="00BD4BE6">
      <w:pPr>
        <w:spacing w:line="276" w:lineRule="auto"/>
        <w:ind w:right="-13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>FIRST/</w:t>
      </w:r>
      <w:r w:rsidR="00C36D13" w:rsidRPr="009F0DC3">
        <w:rPr>
          <w:rFonts w:eastAsia="Calibri"/>
          <w:sz w:val="22"/>
          <w:szCs w:val="22"/>
        </w:rPr>
        <w:t>SECOND SE</w:t>
      </w:r>
      <w:r w:rsidR="00C36D13" w:rsidRPr="009F0DC3">
        <w:rPr>
          <w:rFonts w:eastAsia="Calibri"/>
          <w:spacing w:val="-3"/>
          <w:sz w:val="22"/>
          <w:szCs w:val="22"/>
        </w:rPr>
        <w:t>M</w:t>
      </w:r>
      <w:r w:rsidR="00C36D13" w:rsidRPr="009F0DC3">
        <w:rPr>
          <w:rFonts w:eastAsia="Calibri"/>
          <w:sz w:val="22"/>
          <w:szCs w:val="22"/>
        </w:rPr>
        <w:t>ESTER</w:t>
      </w:r>
      <w:r w:rsidR="00C36D13" w:rsidRPr="009F0DC3">
        <w:rPr>
          <w:rFonts w:eastAsia="Calibri"/>
          <w:spacing w:val="-2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2</w:t>
      </w:r>
      <w:r w:rsidR="00C36D13" w:rsidRPr="009F0DC3">
        <w:rPr>
          <w:rFonts w:eastAsia="Calibri"/>
          <w:spacing w:val="-2"/>
          <w:sz w:val="22"/>
          <w:szCs w:val="22"/>
        </w:rPr>
        <w:t>0</w:t>
      </w:r>
      <w:r w:rsidR="00C36D13" w:rsidRPr="009F0DC3">
        <w:rPr>
          <w:rFonts w:eastAsia="Calibri"/>
          <w:sz w:val="22"/>
          <w:szCs w:val="22"/>
        </w:rPr>
        <w:t xml:space="preserve">1 </w:t>
      </w:r>
      <w:r w:rsidR="00C36D13" w:rsidRPr="009F0DC3">
        <w:rPr>
          <w:rFonts w:eastAsia="Calibri"/>
          <w:spacing w:val="4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-</w:t>
      </w:r>
      <w:r w:rsidR="00C36D13" w:rsidRPr="009F0DC3">
        <w:rPr>
          <w:rFonts w:eastAsia="Calibri"/>
          <w:spacing w:val="-3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2</w:t>
      </w:r>
      <w:r w:rsidR="00C36D13" w:rsidRPr="009F0DC3">
        <w:rPr>
          <w:rFonts w:eastAsia="Calibri"/>
          <w:spacing w:val="-2"/>
          <w:sz w:val="22"/>
          <w:szCs w:val="22"/>
        </w:rPr>
        <w:t>0</w:t>
      </w:r>
      <w:r w:rsidR="00C36D13" w:rsidRPr="009F0DC3">
        <w:rPr>
          <w:rFonts w:eastAsia="Calibri"/>
          <w:sz w:val="22"/>
          <w:szCs w:val="22"/>
        </w:rPr>
        <w:t>1</w:t>
      </w:r>
    </w:p>
    <w:p w14:paraId="5A12F9DD" w14:textId="77777777" w:rsidR="00554BD5" w:rsidRPr="009F0DC3" w:rsidRDefault="00554BD5">
      <w:pPr>
        <w:spacing w:before="4" w:line="180" w:lineRule="exact"/>
        <w:rPr>
          <w:sz w:val="22"/>
          <w:szCs w:val="22"/>
        </w:rPr>
      </w:pPr>
    </w:p>
    <w:p w14:paraId="2508815B" w14:textId="322CA8A6" w:rsidR="00554BD5" w:rsidRPr="009F0DC3" w:rsidRDefault="00C36D13">
      <w:pPr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 xml:space="preserve">I. </w:t>
      </w:r>
      <w:r w:rsidRPr="009F0DC3">
        <w:rPr>
          <w:rFonts w:eastAsia="Calibri"/>
          <w:spacing w:val="1"/>
          <w:sz w:val="22"/>
          <w:szCs w:val="22"/>
        </w:rPr>
        <w:t>P</w:t>
      </w:r>
      <w:r w:rsidRPr="009F0DC3">
        <w:rPr>
          <w:rFonts w:eastAsia="Calibri"/>
          <w:sz w:val="22"/>
          <w:szCs w:val="22"/>
        </w:rPr>
        <w:t>ARTIC</w:t>
      </w:r>
      <w:r w:rsidRPr="009F0DC3">
        <w:rPr>
          <w:rFonts w:eastAsia="Calibri"/>
          <w:spacing w:val="-1"/>
          <w:sz w:val="22"/>
          <w:szCs w:val="22"/>
        </w:rPr>
        <w:t>U</w:t>
      </w:r>
      <w:r w:rsidR="00286BEB" w:rsidRPr="009F0DC3">
        <w:rPr>
          <w:rFonts w:eastAsia="Calibri"/>
          <w:spacing w:val="-3"/>
          <w:sz w:val="22"/>
          <w:szCs w:val="22"/>
        </w:rPr>
        <w:t>LA</w:t>
      </w:r>
      <w:r w:rsidRPr="009F0DC3">
        <w:rPr>
          <w:rFonts w:eastAsia="Calibri"/>
          <w:sz w:val="22"/>
          <w:szCs w:val="22"/>
        </w:rPr>
        <w:t>RS</w:t>
      </w:r>
    </w:p>
    <w:p w14:paraId="52575361" w14:textId="77777777" w:rsidR="00554BD5" w:rsidRPr="009F0DC3" w:rsidRDefault="00554BD5">
      <w:pPr>
        <w:spacing w:before="5" w:line="120" w:lineRule="exact"/>
        <w:rPr>
          <w:sz w:val="22"/>
          <w:szCs w:val="22"/>
        </w:rPr>
      </w:pPr>
    </w:p>
    <w:p w14:paraId="7B268979" w14:textId="12B020AE" w:rsidR="00554BD5" w:rsidRPr="009F0DC3" w:rsidRDefault="00C36D13">
      <w:pPr>
        <w:tabs>
          <w:tab w:val="left" w:pos="9500"/>
        </w:tabs>
        <w:spacing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f </w:t>
      </w:r>
      <w:r w:rsidRPr="009F0DC3">
        <w:rPr>
          <w:rFonts w:eastAsia="Calibri"/>
          <w:spacing w:val="-2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tu</w:t>
      </w:r>
      <w:r w:rsidRPr="009F0DC3">
        <w:rPr>
          <w:rFonts w:eastAsia="Calibri"/>
          <w:spacing w:val="-1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  <w:r w:rsidR="00BD4BE6">
        <w:rPr>
          <w:rFonts w:eastAsia="Calibri"/>
          <w:sz w:val="22"/>
          <w:szCs w:val="22"/>
        </w:rPr>
        <w:t>: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                         </w:t>
      </w:r>
      <w:r w:rsidRPr="009F0DC3">
        <w:rPr>
          <w:rFonts w:eastAsia="Calibri"/>
          <w:spacing w:val="-16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</w:rPr>
        <w:t xml:space="preserve"> 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-3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D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No.</w:t>
      </w:r>
      <w:r w:rsidRPr="009F0DC3">
        <w:rPr>
          <w:rFonts w:eastAsia="Calibri"/>
          <w:spacing w:val="-3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              </w:t>
      </w:r>
      <w:r w:rsidRPr="009F0DC3">
        <w:rPr>
          <w:rFonts w:eastAsia="Calibri"/>
          <w:spacing w:val="-15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er</w:t>
      </w:r>
      <w:r w:rsidRPr="009F0DC3">
        <w:rPr>
          <w:rFonts w:eastAsia="Calibri"/>
          <w:spacing w:val="1"/>
          <w:sz w:val="22"/>
          <w:szCs w:val="22"/>
        </w:rPr>
        <w:t>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-3"/>
          <w:sz w:val="22"/>
          <w:szCs w:val="22"/>
        </w:rPr>
        <w:t>s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r</w:t>
      </w:r>
      <w:r w:rsidR="00BD4BE6">
        <w:rPr>
          <w:rFonts w:eastAsia="Calibri"/>
          <w:sz w:val="22"/>
          <w:szCs w:val="22"/>
        </w:rPr>
        <w:t xml:space="preserve">: </w:t>
      </w:r>
      <w:r w:rsidRPr="009F0DC3">
        <w:rPr>
          <w:rFonts w:eastAsia="Calibri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ab/>
      </w:r>
    </w:p>
    <w:p w14:paraId="1074F3FA" w14:textId="77777777" w:rsidR="00554BD5" w:rsidRPr="009F0DC3" w:rsidRDefault="00554BD5">
      <w:pPr>
        <w:spacing w:before="17" w:line="240" w:lineRule="exact"/>
        <w:rPr>
          <w:sz w:val="22"/>
          <w:szCs w:val="22"/>
        </w:rPr>
      </w:pPr>
    </w:p>
    <w:p w14:paraId="71C06B99" w14:textId="77777777" w:rsidR="00554BD5" w:rsidRPr="009F0DC3" w:rsidRDefault="00C36D13">
      <w:pPr>
        <w:tabs>
          <w:tab w:val="left" w:pos="5000"/>
        </w:tabs>
        <w:spacing w:before="16"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st</w:t>
      </w:r>
      <w:r w:rsidRPr="009F0DC3">
        <w:rPr>
          <w:rFonts w:eastAsia="Calibri"/>
          <w:spacing w:val="1"/>
          <w:sz w:val="22"/>
          <w:szCs w:val="22"/>
        </w:rPr>
        <w:t>e</w:t>
      </w:r>
      <w:r w:rsidRPr="009F0DC3">
        <w:rPr>
          <w:rFonts w:eastAsia="Calibri"/>
          <w:spacing w:val="-3"/>
          <w:sz w:val="22"/>
          <w:szCs w:val="22"/>
        </w:rPr>
        <w:t>l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</w:t>
      </w:r>
      <w:r w:rsidRPr="009F0DC3">
        <w:rPr>
          <w:rFonts w:eastAsia="Calibri"/>
          <w:spacing w:val="23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pacing w:val="-2"/>
          <w:sz w:val="22"/>
          <w:szCs w:val="22"/>
        </w:rPr>
        <w:t xml:space="preserve"> R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m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pacing w:val="-3"/>
          <w:sz w:val="22"/>
          <w:szCs w:val="22"/>
        </w:rPr>
        <w:t>N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.</w:t>
      </w:r>
      <w:r w:rsidRPr="009F0DC3">
        <w:rPr>
          <w:rFonts w:eastAsia="Calibri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ab/>
      </w:r>
    </w:p>
    <w:p w14:paraId="005F2E02" w14:textId="2A142A96" w:rsidR="00554BD5" w:rsidRPr="009F0DC3" w:rsidRDefault="00554BD5">
      <w:pPr>
        <w:spacing w:before="19" w:line="220" w:lineRule="exact"/>
        <w:rPr>
          <w:sz w:val="22"/>
          <w:szCs w:val="22"/>
        </w:rPr>
      </w:pPr>
    </w:p>
    <w:p w14:paraId="5E74C27D" w14:textId="6C37E4B8" w:rsidR="00554BD5" w:rsidRPr="009F0DC3" w:rsidRDefault="00C36D13">
      <w:pPr>
        <w:spacing w:before="16"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>II.</w:t>
      </w:r>
      <w:r w:rsidR="00BD4BE6">
        <w:rPr>
          <w:rFonts w:eastAsia="Calibri"/>
          <w:sz w:val="22"/>
          <w:szCs w:val="22"/>
        </w:rPr>
        <w:t xml:space="preserve"> </w:t>
      </w:r>
      <w:r w:rsidR="00BD4BE6" w:rsidRPr="009F0DC3">
        <w:rPr>
          <w:rFonts w:eastAsia="Calibri"/>
          <w:sz w:val="22"/>
          <w:szCs w:val="22"/>
        </w:rPr>
        <w:t>ATTEN</w:t>
      </w:r>
      <w:r w:rsidR="00BD4BE6" w:rsidRPr="009F0DC3">
        <w:rPr>
          <w:rFonts w:eastAsia="Calibri"/>
          <w:spacing w:val="-1"/>
          <w:sz w:val="22"/>
          <w:szCs w:val="22"/>
        </w:rPr>
        <w:t>D</w:t>
      </w:r>
      <w:r w:rsidR="00BD4BE6" w:rsidRPr="009F0DC3">
        <w:rPr>
          <w:rFonts w:eastAsia="Calibri"/>
          <w:sz w:val="22"/>
          <w:szCs w:val="22"/>
        </w:rPr>
        <w:t>A</w:t>
      </w:r>
      <w:r w:rsidR="00BD4BE6" w:rsidRPr="009F0DC3">
        <w:rPr>
          <w:rFonts w:eastAsia="Calibri"/>
          <w:spacing w:val="-1"/>
          <w:sz w:val="22"/>
          <w:szCs w:val="22"/>
        </w:rPr>
        <w:t>N</w:t>
      </w:r>
      <w:r w:rsidR="00BD4BE6" w:rsidRPr="009F0DC3">
        <w:rPr>
          <w:rFonts w:eastAsia="Calibri"/>
          <w:sz w:val="22"/>
          <w:szCs w:val="22"/>
        </w:rPr>
        <w:t>CE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(Stu</w:t>
      </w:r>
      <w:r w:rsidRPr="009F0DC3">
        <w:rPr>
          <w:rFonts w:eastAsia="Calibri"/>
          <w:spacing w:val="-2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  <w:r w:rsidRPr="009F0DC3">
        <w:rPr>
          <w:rFonts w:eastAsia="Calibri"/>
          <w:spacing w:val="-2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to si</w:t>
      </w:r>
      <w:r w:rsidRPr="009F0DC3">
        <w:rPr>
          <w:rFonts w:eastAsia="Calibri"/>
          <w:spacing w:val="-1"/>
          <w:sz w:val="22"/>
          <w:szCs w:val="22"/>
        </w:rPr>
        <w:t>g</w:t>
      </w:r>
      <w:r w:rsidRPr="009F0DC3">
        <w:rPr>
          <w:rFonts w:eastAsia="Calibri"/>
          <w:sz w:val="22"/>
          <w:szCs w:val="22"/>
        </w:rPr>
        <w:t>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his 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itia</w:t>
      </w:r>
      <w:r w:rsidRPr="009F0DC3">
        <w:rPr>
          <w:rFonts w:eastAsia="Calibri"/>
          <w:spacing w:val="-1"/>
          <w:sz w:val="22"/>
          <w:szCs w:val="22"/>
        </w:rPr>
        <w:t>l</w:t>
      </w:r>
      <w:r w:rsidRPr="009F0DC3">
        <w:rPr>
          <w:rFonts w:eastAsia="Calibri"/>
          <w:sz w:val="22"/>
          <w:szCs w:val="22"/>
        </w:rPr>
        <w:t>s)</w:t>
      </w:r>
    </w:p>
    <w:p w14:paraId="4056255B" w14:textId="77777777" w:rsidR="00554BD5" w:rsidRPr="009F0DC3" w:rsidRDefault="00554BD5">
      <w:pPr>
        <w:spacing w:before="6" w:line="120" w:lineRule="exact"/>
        <w:rPr>
          <w:sz w:val="22"/>
          <w:szCs w:val="22"/>
        </w:rPr>
      </w:pP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456"/>
        <w:gridCol w:w="470"/>
        <w:gridCol w:w="456"/>
        <w:gridCol w:w="466"/>
        <w:gridCol w:w="466"/>
        <w:gridCol w:w="458"/>
        <w:gridCol w:w="458"/>
        <w:gridCol w:w="458"/>
        <w:gridCol w:w="461"/>
        <w:gridCol w:w="458"/>
        <w:gridCol w:w="449"/>
        <w:gridCol w:w="451"/>
        <w:gridCol w:w="458"/>
        <w:gridCol w:w="487"/>
        <w:gridCol w:w="459"/>
        <w:gridCol w:w="471"/>
        <w:gridCol w:w="1013"/>
        <w:gridCol w:w="915"/>
      </w:tblGrid>
      <w:tr w:rsidR="00554BD5" w:rsidRPr="00BD4BE6" w14:paraId="560F0F8C" w14:textId="77777777" w:rsidTr="00BD4BE6">
        <w:trPr>
          <w:trHeight w:hRule="exact" w:val="934"/>
        </w:trPr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43E3E428" w14:textId="77777777" w:rsidR="00554BD5" w:rsidRPr="00BD4BE6" w:rsidRDefault="00554BD5" w:rsidP="00BD4BE6">
            <w:pPr>
              <w:spacing w:before="5" w:line="120" w:lineRule="exact"/>
              <w:jc w:val="center"/>
              <w:rPr>
                <w:b/>
                <w:sz w:val="22"/>
                <w:szCs w:val="22"/>
              </w:rPr>
            </w:pPr>
          </w:p>
          <w:p w14:paraId="67455EAC" w14:textId="77777777" w:rsidR="00554BD5" w:rsidRPr="00BD4BE6" w:rsidRDefault="00C36D13" w:rsidP="00BD4BE6">
            <w:pPr>
              <w:ind w:left="304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pacing w:val="1"/>
                <w:sz w:val="22"/>
                <w:szCs w:val="22"/>
              </w:rPr>
              <w:t>Mo</w:t>
            </w:r>
            <w:r w:rsidRPr="00BD4BE6">
              <w:rPr>
                <w:rFonts w:eastAsia="Calibri"/>
                <w:b/>
                <w:spacing w:val="-1"/>
                <w:sz w:val="22"/>
                <w:szCs w:val="22"/>
              </w:rPr>
              <w:t>n</w:t>
            </w:r>
            <w:r w:rsidRPr="00BD4BE6">
              <w:rPr>
                <w:rFonts w:eastAsia="Calibri"/>
                <w:b/>
                <w:sz w:val="22"/>
                <w:szCs w:val="22"/>
              </w:rPr>
              <w:t>th</w:t>
            </w:r>
          </w:p>
        </w:tc>
        <w:tc>
          <w:tcPr>
            <w:tcW w:w="7382" w:type="dxa"/>
            <w:gridSpan w:val="16"/>
            <w:shd w:val="clear" w:color="auto" w:fill="F2F2F2" w:themeFill="background1" w:themeFillShade="F2"/>
            <w:vAlign w:val="center"/>
          </w:tcPr>
          <w:p w14:paraId="6E7A212B" w14:textId="071729A5" w:rsidR="00554BD5" w:rsidRPr="00BD4BE6" w:rsidRDefault="00C36D13" w:rsidP="00BD4BE6">
            <w:pPr>
              <w:ind w:hanging="60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pacing w:val="1"/>
                <w:sz w:val="22"/>
                <w:szCs w:val="22"/>
              </w:rPr>
              <w:t>D</w:t>
            </w:r>
            <w:r w:rsidR="00BD4BE6" w:rsidRPr="00BD4BE6">
              <w:rPr>
                <w:rFonts w:eastAsia="Calibri"/>
                <w:b/>
                <w:sz w:val="22"/>
                <w:szCs w:val="22"/>
              </w:rPr>
              <w:t>ates</w:t>
            </w:r>
          </w:p>
        </w:tc>
        <w:tc>
          <w:tcPr>
            <w:tcW w:w="1013" w:type="dxa"/>
            <w:shd w:val="clear" w:color="auto" w:fill="F2F2F2" w:themeFill="background1" w:themeFillShade="F2"/>
            <w:vAlign w:val="center"/>
          </w:tcPr>
          <w:p w14:paraId="5E576F7F" w14:textId="461892E6" w:rsidR="00554BD5" w:rsidRPr="00BD4BE6" w:rsidRDefault="00C36D13" w:rsidP="00BD4BE6">
            <w:pPr>
              <w:spacing w:before="56"/>
              <w:ind w:left="118" w:right="120" w:firstLine="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zCs w:val="22"/>
              </w:rPr>
              <w:t>T</w:t>
            </w:r>
            <w:r w:rsidRPr="00BD4BE6">
              <w:rPr>
                <w:rFonts w:eastAsia="Calibri"/>
                <w:b/>
                <w:spacing w:val="1"/>
                <w:szCs w:val="22"/>
              </w:rPr>
              <w:t>o</w:t>
            </w:r>
            <w:r w:rsidRPr="00BD4BE6">
              <w:rPr>
                <w:rFonts w:eastAsia="Calibri"/>
                <w:b/>
                <w:szCs w:val="22"/>
              </w:rPr>
              <w:t>tal w</w:t>
            </w:r>
            <w:r w:rsidRPr="00BD4BE6">
              <w:rPr>
                <w:rFonts w:eastAsia="Calibri"/>
                <w:b/>
                <w:spacing w:val="2"/>
                <w:szCs w:val="22"/>
              </w:rPr>
              <w:t>o</w:t>
            </w:r>
            <w:r w:rsidRPr="00BD4BE6">
              <w:rPr>
                <w:rFonts w:eastAsia="Calibri"/>
                <w:b/>
                <w:szCs w:val="22"/>
              </w:rPr>
              <w:t>rki</w:t>
            </w:r>
            <w:r w:rsidRPr="00BD4BE6">
              <w:rPr>
                <w:rFonts w:eastAsia="Calibri"/>
                <w:b/>
                <w:spacing w:val="-1"/>
                <w:szCs w:val="22"/>
              </w:rPr>
              <w:t>n</w:t>
            </w:r>
            <w:r w:rsidRPr="00BD4BE6">
              <w:rPr>
                <w:rFonts w:eastAsia="Calibri"/>
                <w:b/>
                <w:szCs w:val="22"/>
              </w:rPr>
              <w:t xml:space="preserve">g </w:t>
            </w:r>
            <w:r w:rsidR="00BD4BE6" w:rsidRPr="00BD4BE6">
              <w:rPr>
                <w:rFonts w:eastAsia="Calibri"/>
                <w:b/>
                <w:szCs w:val="22"/>
              </w:rPr>
              <w:t>D</w:t>
            </w:r>
            <w:r w:rsidRPr="00BD4BE6">
              <w:rPr>
                <w:rFonts w:eastAsia="Calibri"/>
                <w:b/>
                <w:szCs w:val="22"/>
              </w:rPr>
              <w:t>ays</w:t>
            </w:r>
          </w:p>
        </w:tc>
        <w:tc>
          <w:tcPr>
            <w:tcW w:w="915" w:type="dxa"/>
            <w:shd w:val="clear" w:color="auto" w:fill="F2F2F2" w:themeFill="background1" w:themeFillShade="F2"/>
            <w:vAlign w:val="center"/>
          </w:tcPr>
          <w:p w14:paraId="5B5D4529" w14:textId="77777777" w:rsidR="00554BD5" w:rsidRPr="00BD4BE6" w:rsidRDefault="00554BD5" w:rsidP="00BD4BE6">
            <w:pPr>
              <w:spacing w:line="180" w:lineRule="exact"/>
              <w:jc w:val="center"/>
              <w:rPr>
                <w:b/>
                <w:szCs w:val="22"/>
              </w:rPr>
            </w:pPr>
          </w:p>
          <w:p w14:paraId="2433108F" w14:textId="1BE5A92F" w:rsidR="00554BD5" w:rsidRPr="00BD4BE6" w:rsidRDefault="00C36D13" w:rsidP="00BD4BE6">
            <w:pPr>
              <w:ind w:left="148" w:right="95" w:firstLine="89"/>
              <w:jc w:val="center"/>
              <w:rPr>
                <w:rFonts w:eastAsia="Calibri"/>
                <w:b/>
                <w:szCs w:val="22"/>
              </w:rPr>
            </w:pPr>
            <w:r w:rsidRPr="00BD4BE6">
              <w:rPr>
                <w:rFonts w:eastAsia="Calibri"/>
                <w:b/>
                <w:spacing w:val="1"/>
                <w:szCs w:val="22"/>
              </w:rPr>
              <w:t>D</w:t>
            </w:r>
            <w:r w:rsidRPr="00BD4BE6">
              <w:rPr>
                <w:rFonts w:eastAsia="Calibri"/>
                <w:b/>
                <w:szCs w:val="22"/>
              </w:rPr>
              <w:t xml:space="preserve">ays </w:t>
            </w:r>
            <w:r w:rsidR="00BD4BE6" w:rsidRPr="00BD4BE6">
              <w:rPr>
                <w:rFonts w:eastAsia="Calibri"/>
                <w:b/>
                <w:szCs w:val="22"/>
              </w:rPr>
              <w:t>A</w:t>
            </w:r>
            <w:r w:rsidRPr="00BD4BE6">
              <w:rPr>
                <w:rFonts w:eastAsia="Calibri"/>
                <w:b/>
                <w:spacing w:val="-1"/>
                <w:szCs w:val="22"/>
              </w:rPr>
              <w:t>b</w:t>
            </w:r>
            <w:r w:rsidRPr="00BD4BE6">
              <w:rPr>
                <w:rFonts w:eastAsia="Calibri"/>
                <w:b/>
                <w:szCs w:val="22"/>
              </w:rPr>
              <w:t>sent</w:t>
            </w:r>
          </w:p>
        </w:tc>
      </w:tr>
      <w:tr w:rsidR="00BD4BE6" w:rsidRPr="009F0DC3" w14:paraId="3F1D3E11" w14:textId="77777777" w:rsidTr="00AE3433">
        <w:trPr>
          <w:trHeight w:hRule="exact" w:val="533"/>
        </w:trPr>
        <w:tc>
          <w:tcPr>
            <w:tcW w:w="1232" w:type="dxa"/>
          </w:tcPr>
          <w:p w14:paraId="1AD44048" w14:textId="495969BD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5BB2DC80" w14:textId="0ED4A933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7C20C3D" w14:textId="475479E2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6A5C7605" w14:textId="0B0B309C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8289360" w14:textId="34FDE371" w:rsidR="00BD4BE6" w:rsidRPr="009F0DC3" w:rsidRDefault="00BD4BE6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7AAC9DA" w14:textId="746DD7D4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E0E9352" w14:textId="3C3C67FB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036BCE9" w14:textId="346FB340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EF9DD89" w14:textId="3234F38A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2B48EA8" w14:textId="0D207BA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3D1C496" w14:textId="1FDD700E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16F6437" w14:textId="07A6AA3C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596474E2" w14:textId="5CCEE150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DE4F94F" w14:textId="232BA7BE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543D4B87" w14:textId="5DB27B28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E874F63" w14:textId="7C6F879D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7FD5E89" w14:textId="4EC1D0AE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E2071E2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0DBDA2DA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BD4BE6" w:rsidRPr="009F0DC3" w14:paraId="352AE940" w14:textId="77777777" w:rsidTr="00AE3433">
        <w:trPr>
          <w:trHeight w:hRule="exact" w:val="533"/>
        </w:trPr>
        <w:tc>
          <w:tcPr>
            <w:tcW w:w="1232" w:type="dxa"/>
          </w:tcPr>
          <w:p w14:paraId="5FE2E6D8" w14:textId="2ADC4A61" w:rsidR="00BD4BE6" w:rsidRPr="009F0DC3" w:rsidRDefault="00AE3433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1EBED00D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1940459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51B959B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EB28D81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2EB5C2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A3B89F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9292A0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3EA2E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1CFBD5D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446E70F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F1AD10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2D2350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5489FC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E25D65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C9D24B8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396818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FF329D4" w14:textId="0C094BAE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7E985612" w14:textId="7FDE7080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D4BE6" w:rsidRPr="009F0DC3" w14:paraId="18A65EB9" w14:textId="77777777" w:rsidTr="00AE3433">
        <w:trPr>
          <w:trHeight w:hRule="exact" w:val="533"/>
        </w:trPr>
        <w:tc>
          <w:tcPr>
            <w:tcW w:w="1232" w:type="dxa"/>
          </w:tcPr>
          <w:p w14:paraId="4A4307B4" w14:textId="60FE2AF0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088B5ADD" w14:textId="4E4AC694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52974EC" w14:textId="650A1169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2777B1F" w14:textId="2659FB4A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CBB11A1" w14:textId="52551D83" w:rsidR="00BD4BE6" w:rsidRPr="009F0DC3" w:rsidRDefault="00BD4BE6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FA01E43" w14:textId="3F9F0379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CB5D9D6" w14:textId="687DDD48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772DD5B" w14:textId="0473C5F4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CA2B437" w14:textId="43A74E4D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8E878BF" w14:textId="09775FE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96D1E44" w14:textId="464613EE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A2ED951" w14:textId="6015FADF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253BE43" w14:textId="30C06601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1B6CEE7" w14:textId="792C3A2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6D2C6774" w14:textId="318C9491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B89D0CA" w14:textId="0F6BB1B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511BB4C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EF2A5CF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2DCFD18A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BD4BE6" w:rsidRPr="009F0DC3" w14:paraId="2BD7444A" w14:textId="77777777" w:rsidTr="00AE3433">
        <w:trPr>
          <w:trHeight w:hRule="exact" w:val="533"/>
        </w:trPr>
        <w:tc>
          <w:tcPr>
            <w:tcW w:w="1232" w:type="dxa"/>
          </w:tcPr>
          <w:p w14:paraId="418C8C8A" w14:textId="03612C8C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47F85FD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1E82003F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7C50206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28F77C5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968D6C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603DE8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D7D3CF5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898614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8D83482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9635205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124E47C9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024A5D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8F9F47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823E27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3B34D97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0B45E58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72940A31" w14:textId="5BA9102D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3457EACB" w14:textId="138EDCC2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D4BE6" w:rsidRPr="009F0DC3" w14:paraId="6A7F2556" w14:textId="77777777" w:rsidTr="00AE3433">
        <w:trPr>
          <w:trHeight w:hRule="exact" w:val="533"/>
        </w:trPr>
        <w:tc>
          <w:tcPr>
            <w:tcW w:w="1232" w:type="dxa"/>
          </w:tcPr>
          <w:p w14:paraId="7C639CDA" w14:textId="11C220E4" w:rsidR="00BD4BE6" w:rsidRPr="009F0DC3" w:rsidRDefault="00AE3433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14854C76" w14:textId="687D1EC8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58D308AF" w14:textId="46C0AB6C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3300F5CB" w14:textId="70F01E20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6E24CE1" w14:textId="0C31E378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2AC2F4C" w14:textId="00DF28EE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29F7576" w14:textId="1555350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A6A1DA3" w14:textId="33A3287E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3FFD406" w14:textId="3F6F808B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6875D3E7" w14:textId="1E9B1B3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B4F2A13" w14:textId="452E5C63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70DD69E" w14:textId="405CDA4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8EF62AF" w14:textId="563813CF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2A9B402" w14:textId="5B79442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36B81CE" w14:textId="69FAF44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E5F5D7A" w14:textId="13B38B7D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B920084" w14:textId="25B10903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6B2A90B5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5AFE57E7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1C976D3F" w14:textId="77777777" w:rsidTr="00AE3433">
        <w:trPr>
          <w:trHeight w:hRule="exact" w:val="535"/>
        </w:trPr>
        <w:tc>
          <w:tcPr>
            <w:tcW w:w="1232" w:type="dxa"/>
          </w:tcPr>
          <w:p w14:paraId="2AC84E14" w14:textId="41F6A28B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6168161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123DBA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7AF509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BB39B7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460835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59C844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08BEE3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33F6E7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437D3F3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6F004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0FB509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44FC16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2BB01E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B45D0D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068B52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BFB2B4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DB74764" w14:textId="26967E0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4B3A7496" w14:textId="766DE33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645086B1" w14:textId="77777777" w:rsidTr="00AE3433">
        <w:trPr>
          <w:trHeight w:hRule="exact" w:val="533"/>
        </w:trPr>
        <w:tc>
          <w:tcPr>
            <w:tcW w:w="1232" w:type="dxa"/>
          </w:tcPr>
          <w:p w14:paraId="7846B9B0" w14:textId="5F748D4A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4C4E90CB" w14:textId="27B9E2AD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D159F53" w14:textId="25C8E9B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418E1C5A" w14:textId="05C305F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3E28370" w14:textId="65AF00E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23D911E4" w14:textId="789E22E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9902621" w14:textId="18E7330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A1392B6" w14:textId="2EF8C69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F017FA" w14:textId="30790D1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34D48CB7" w14:textId="32C0FB6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927197A" w14:textId="68702ED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4C0944B9" w14:textId="01099A4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1A9E3A29" w14:textId="6799597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329FF47" w14:textId="7AA002D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3D330C1A" w14:textId="21C0C05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A641BF5" w14:textId="2312C29D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D91700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6F83973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264C9DD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47271EF2" w14:textId="77777777" w:rsidTr="00AE3433">
        <w:trPr>
          <w:trHeight w:hRule="exact" w:val="533"/>
        </w:trPr>
        <w:tc>
          <w:tcPr>
            <w:tcW w:w="1232" w:type="dxa"/>
          </w:tcPr>
          <w:p w14:paraId="004C0D9F" w14:textId="2DC6845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00B32DA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4EB55E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34B7F4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25DDB46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5B1CD2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118D90F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14C02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C1ABAF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688250A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A5D94E6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326212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08D2E11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D10DB0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AAEBE6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CCB7E1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75B0F7D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120075C" w14:textId="115EDDB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64C726C4" w14:textId="7F6BAD8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7496007F" w14:textId="77777777" w:rsidTr="00AE3433">
        <w:trPr>
          <w:trHeight w:hRule="exact" w:val="533"/>
        </w:trPr>
        <w:tc>
          <w:tcPr>
            <w:tcW w:w="1232" w:type="dxa"/>
          </w:tcPr>
          <w:p w14:paraId="42DAF96A" w14:textId="155D2E25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659F26A1" w14:textId="73057C3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2599E780" w14:textId="321F3A1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1C52DA64" w14:textId="0F224E3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190ED58" w14:textId="382F718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1FEE1998" w14:textId="0FC5F40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C58A0C8" w14:textId="73689FC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F1CD3DA" w14:textId="5C52E6A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FF818B4" w14:textId="3639A3E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BD8884E" w14:textId="4041C54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CF20D26" w14:textId="67E4669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CEF4B8A" w14:textId="6398619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7331B3B6" w14:textId="4B10EE7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4C8515D" w14:textId="14C0FF5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3E64D8E" w14:textId="705F580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53A0239" w14:textId="4003E46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2D74230B" w14:textId="2139C33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5B712AC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1F82B63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767B6EA2" w14:textId="77777777" w:rsidTr="00AE3433">
        <w:trPr>
          <w:trHeight w:hRule="exact" w:val="533"/>
        </w:trPr>
        <w:tc>
          <w:tcPr>
            <w:tcW w:w="1232" w:type="dxa"/>
          </w:tcPr>
          <w:p w14:paraId="399E0D23" w14:textId="33D0C3C5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7F6ABB1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3C97AD0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21D6D45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99C064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1A9F6B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06A75F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F3B5F8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3CC1C8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28701FA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07ACF4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26F154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A8F7AF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D6E18F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3C0D2D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76629E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6563211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6F87D51" w14:textId="3193B70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25EC54BC" w14:textId="0AE0ED3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75E06E24" w14:textId="77777777" w:rsidTr="00AE3433">
        <w:trPr>
          <w:trHeight w:hRule="exact" w:val="533"/>
        </w:trPr>
        <w:tc>
          <w:tcPr>
            <w:tcW w:w="1232" w:type="dxa"/>
          </w:tcPr>
          <w:p w14:paraId="785041D9" w14:textId="32C00840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39FB0B8E" w14:textId="3C4EC63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EF72BD0" w14:textId="3497BD8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1B58B39D" w14:textId="3E35E4C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4EF5AFD" w14:textId="5482EFC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5D82644A" w14:textId="6510E73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E4E568D" w14:textId="4C0B358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E5B6019" w14:textId="3625326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282891C" w14:textId="7CD9447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04D2AB7A" w14:textId="327CE7E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109128E" w14:textId="6AC8C00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419A401" w14:textId="4597C76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16B5B313" w14:textId="1A7CECD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3A3AB5B" w14:textId="26EAD86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48F19887" w14:textId="56FC44D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7753E0B" w14:textId="347A683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67DA256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36D8DDF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38C843D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5B8FC182" w14:textId="77777777" w:rsidTr="00AE3433">
        <w:trPr>
          <w:trHeight w:hRule="exact" w:val="533"/>
        </w:trPr>
        <w:tc>
          <w:tcPr>
            <w:tcW w:w="1232" w:type="dxa"/>
          </w:tcPr>
          <w:p w14:paraId="3DEE5AC2" w14:textId="6AF32A3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7C1C8BB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E297B2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486712B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546A8B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2C335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5FA3B7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C926D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EE4E12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0D9F3C9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0E50E8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5E6B336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51A0A30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A9B39D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5007592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4F3274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F366B9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5C969ED" w14:textId="194065A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3AF1712E" w14:textId="56880B9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AE3433" w14:paraId="338E7C5E" w14:textId="77777777" w:rsidTr="00BD4BE6">
        <w:trPr>
          <w:trHeight w:hRule="exact" w:val="533"/>
        </w:trPr>
        <w:tc>
          <w:tcPr>
            <w:tcW w:w="8614" w:type="dxa"/>
            <w:gridSpan w:val="17"/>
          </w:tcPr>
          <w:p w14:paraId="34FF833A" w14:textId="5F0EB5D4" w:rsidR="00AE3433" w:rsidRPr="00AE3433" w:rsidRDefault="00AE3433" w:rsidP="00AE3433">
            <w:pPr>
              <w:jc w:val="right"/>
              <w:rPr>
                <w:b/>
                <w:sz w:val="22"/>
                <w:szCs w:val="22"/>
              </w:rPr>
            </w:pPr>
            <w:r w:rsidRPr="00AE3433">
              <w:rPr>
                <w:b/>
                <w:sz w:val="22"/>
                <w:szCs w:val="22"/>
              </w:rPr>
              <w:t xml:space="preserve">Total </w:t>
            </w:r>
          </w:p>
        </w:tc>
        <w:tc>
          <w:tcPr>
            <w:tcW w:w="1013" w:type="dxa"/>
          </w:tcPr>
          <w:p w14:paraId="495A0A3B" w14:textId="77777777" w:rsidR="00AE3433" w:rsidRPr="00AE3433" w:rsidRDefault="00AE3433" w:rsidP="00AE3433">
            <w:pPr>
              <w:rPr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1E476230" w14:textId="77777777" w:rsidR="00AE3433" w:rsidRPr="00AE3433" w:rsidRDefault="00AE3433" w:rsidP="00AE3433">
            <w:pPr>
              <w:rPr>
                <w:b/>
                <w:sz w:val="22"/>
                <w:szCs w:val="22"/>
              </w:rPr>
            </w:pPr>
          </w:p>
        </w:tc>
      </w:tr>
    </w:tbl>
    <w:p w14:paraId="21A4E452" w14:textId="261EC793" w:rsidR="00554BD5" w:rsidRDefault="00C36D13" w:rsidP="00AE3433">
      <w:pPr>
        <w:spacing w:line="260" w:lineRule="exact"/>
        <w:ind w:left="220"/>
        <w:jc w:val="both"/>
        <w:rPr>
          <w:rFonts w:eastAsia="Calibri"/>
          <w:szCs w:val="22"/>
        </w:rPr>
      </w:pPr>
      <w:r w:rsidRPr="00AE3433">
        <w:rPr>
          <w:rFonts w:eastAsia="Calibri"/>
          <w:position w:val="1"/>
          <w:szCs w:val="22"/>
        </w:rPr>
        <w:t>N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 xml:space="preserve">te: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S</w:t>
      </w:r>
      <w:r w:rsidRPr="00AE3433">
        <w:rPr>
          <w:rFonts w:eastAsia="Calibri"/>
          <w:spacing w:val="-1"/>
          <w:position w:val="1"/>
          <w:szCs w:val="22"/>
        </w:rPr>
        <w:t>up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-1"/>
          <w:position w:val="1"/>
          <w:szCs w:val="22"/>
        </w:rPr>
        <w:t>rv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1"/>
          <w:position w:val="1"/>
          <w:szCs w:val="22"/>
        </w:rPr>
        <w:t>so</w:t>
      </w:r>
      <w:r w:rsidRPr="00AE3433">
        <w:rPr>
          <w:rFonts w:eastAsia="Calibri"/>
          <w:position w:val="1"/>
          <w:szCs w:val="22"/>
        </w:rPr>
        <w:t xml:space="preserve">r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m</w:t>
      </w:r>
      <w:r w:rsidRPr="00AE3433">
        <w:rPr>
          <w:rFonts w:eastAsia="Calibri"/>
          <w:position w:val="1"/>
          <w:szCs w:val="22"/>
        </w:rPr>
        <w:t xml:space="preserve">ay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-1"/>
          <w:position w:val="1"/>
          <w:szCs w:val="22"/>
        </w:rPr>
        <w:t>d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c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-1"/>
          <w:position w:val="1"/>
          <w:szCs w:val="22"/>
        </w:rPr>
        <w:t>d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 xml:space="preserve">to </w:t>
      </w:r>
      <w:r w:rsidRPr="00AE3433">
        <w:rPr>
          <w:rFonts w:eastAsia="Calibri"/>
          <w:spacing w:val="4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k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e</w:t>
      </w:r>
      <w:r w:rsidRPr="00AE3433">
        <w:rPr>
          <w:rFonts w:eastAsia="Calibri"/>
          <w:position w:val="1"/>
          <w:szCs w:val="22"/>
        </w:rPr>
        <w:t xml:space="preserve">p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t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is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s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e</w:t>
      </w:r>
      <w:r w:rsidRPr="00AE3433">
        <w:rPr>
          <w:rFonts w:eastAsia="Calibri"/>
          <w:position w:val="1"/>
          <w:szCs w:val="22"/>
        </w:rPr>
        <w:t xml:space="preserve">t </w:t>
      </w:r>
      <w:r w:rsidRPr="00AE3433">
        <w:rPr>
          <w:rFonts w:eastAsia="Calibri"/>
          <w:spacing w:val="3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w</w:t>
      </w:r>
      <w:r w:rsidRPr="00AE3433">
        <w:rPr>
          <w:rFonts w:eastAsia="Calibri"/>
          <w:position w:val="1"/>
          <w:szCs w:val="22"/>
        </w:rPr>
        <w:t xml:space="preserve">ith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im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 xml:space="preserve">r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w</w:t>
      </w:r>
      <w:r w:rsidRPr="00AE3433">
        <w:rPr>
          <w:rFonts w:eastAsia="Calibri"/>
          <w:position w:val="1"/>
          <w:szCs w:val="22"/>
        </w:rPr>
        <w:t xml:space="preserve">ith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t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="00CE28CD">
        <w:rPr>
          <w:rFonts w:eastAsia="Calibri"/>
          <w:spacing w:val="7"/>
          <w:position w:val="1"/>
          <w:szCs w:val="22"/>
        </w:rPr>
        <w:t>Department</w:t>
      </w:r>
      <w:r w:rsidRPr="00AE3433">
        <w:rPr>
          <w:rFonts w:eastAsia="Calibri"/>
          <w:position w:val="1"/>
          <w:szCs w:val="22"/>
        </w:rPr>
        <w:t xml:space="preserve">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>f</w:t>
      </w:r>
      <w:r w:rsidRPr="00AE3433">
        <w:rPr>
          <w:rFonts w:eastAsia="Calibri"/>
          <w:spacing w:val="-1"/>
          <w:position w:val="1"/>
          <w:szCs w:val="22"/>
        </w:rPr>
        <w:t>f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1"/>
          <w:position w:val="1"/>
          <w:szCs w:val="22"/>
        </w:rPr>
        <w:t>c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d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k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ud</w:t>
      </w:r>
      <w:r w:rsidRPr="00AE3433">
        <w:rPr>
          <w:rFonts w:eastAsia="Calibri"/>
          <w:szCs w:val="22"/>
        </w:rPr>
        <w:t>ent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to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g</w:t>
      </w:r>
      <w:r w:rsidRPr="00AE3433">
        <w:rPr>
          <w:rFonts w:eastAsia="Calibri"/>
          <w:szCs w:val="22"/>
        </w:rPr>
        <w:t>n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zCs w:val="22"/>
        </w:rPr>
        <w:t>n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-2"/>
          <w:szCs w:val="22"/>
        </w:rPr>
        <w:t>a</w:t>
      </w:r>
      <w:r w:rsidRPr="00AE3433">
        <w:rPr>
          <w:rFonts w:eastAsia="Calibri"/>
          <w:spacing w:val="1"/>
          <w:szCs w:val="22"/>
        </w:rPr>
        <w:t>c</w:t>
      </w:r>
      <w:r w:rsidRPr="00AE3433">
        <w:rPr>
          <w:rFonts w:eastAsia="Calibri"/>
          <w:szCs w:val="22"/>
        </w:rPr>
        <w:t>h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wo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pacing w:val="1"/>
          <w:szCs w:val="22"/>
        </w:rPr>
        <w:t>k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g</w:t>
      </w:r>
      <w:r w:rsidRPr="00AE3433">
        <w:rPr>
          <w:rFonts w:eastAsia="Calibri"/>
          <w:spacing w:val="17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d</w:t>
      </w:r>
      <w:r w:rsidRPr="00AE3433">
        <w:rPr>
          <w:rFonts w:eastAsia="Calibri"/>
          <w:szCs w:val="22"/>
        </w:rPr>
        <w:t>ay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b</w:t>
      </w:r>
      <w:r w:rsidRPr="00AE3433">
        <w:rPr>
          <w:rFonts w:eastAsia="Calibri"/>
          <w:szCs w:val="22"/>
        </w:rPr>
        <w:t>efo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p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ticu</w:t>
      </w:r>
      <w:r w:rsidRPr="00AE3433">
        <w:rPr>
          <w:rFonts w:eastAsia="Calibri"/>
          <w:spacing w:val="-1"/>
          <w:szCs w:val="22"/>
        </w:rPr>
        <w:t>l</w:t>
      </w:r>
      <w:r w:rsidRPr="00AE3433">
        <w:rPr>
          <w:rFonts w:eastAsia="Calibri"/>
          <w:spacing w:val="2"/>
          <w:szCs w:val="22"/>
        </w:rPr>
        <w:t>a</w:t>
      </w:r>
      <w:r w:rsidRPr="00AE3433">
        <w:rPr>
          <w:rFonts w:eastAsia="Calibri"/>
          <w:szCs w:val="22"/>
        </w:rPr>
        <w:t xml:space="preserve">r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p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>c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f</w:t>
      </w:r>
      <w:r w:rsidRPr="00AE3433">
        <w:rPr>
          <w:rFonts w:eastAsia="Calibri"/>
          <w:szCs w:val="22"/>
        </w:rPr>
        <w:t>ied ti</w:t>
      </w:r>
      <w:r w:rsidRPr="00AE3433">
        <w:rPr>
          <w:rFonts w:eastAsia="Calibri"/>
          <w:spacing w:val="-2"/>
          <w:szCs w:val="22"/>
        </w:rPr>
        <w:t>m</w:t>
      </w:r>
      <w:r w:rsidRPr="00AE3433">
        <w:rPr>
          <w:rFonts w:eastAsia="Calibri"/>
          <w:szCs w:val="22"/>
        </w:rPr>
        <w:t>e.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This</w:t>
      </w:r>
      <w:r w:rsidRPr="00AE3433">
        <w:rPr>
          <w:rFonts w:eastAsia="Calibri"/>
          <w:spacing w:val="-1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>e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4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u</w:t>
      </w:r>
      <w:r w:rsidRPr="00AE3433">
        <w:rPr>
          <w:rFonts w:eastAsia="Calibri"/>
          <w:szCs w:val="22"/>
        </w:rPr>
        <w:t>ld</w:t>
      </w:r>
      <w:r w:rsidRPr="00AE3433">
        <w:rPr>
          <w:rFonts w:eastAsia="Calibri"/>
          <w:spacing w:val="-1"/>
          <w:szCs w:val="22"/>
        </w:rPr>
        <w:t xml:space="preserve"> b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et</w:t>
      </w:r>
      <w:r w:rsidRPr="00AE3433">
        <w:rPr>
          <w:rFonts w:eastAsia="Calibri"/>
          <w:spacing w:val="-1"/>
          <w:szCs w:val="22"/>
        </w:rPr>
        <w:t>urn</w:t>
      </w:r>
      <w:r w:rsidRPr="00AE3433">
        <w:rPr>
          <w:rFonts w:eastAsia="Calibri"/>
          <w:szCs w:val="22"/>
        </w:rPr>
        <w:t>ed to</w:t>
      </w:r>
      <w:r w:rsidRPr="00AE3433">
        <w:rPr>
          <w:rFonts w:eastAsia="Calibri"/>
          <w:spacing w:val="4"/>
          <w:szCs w:val="22"/>
        </w:rPr>
        <w:t xml:space="preserve"> </w:t>
      </w:r>
      <w:r w:rsidR="00821F5D" w:rsidRPr="00AE3433">
        <w:rPr>
          <w:rFonts w:eastAsia="Calibri"/>
          <w:szCs w:val="22"/>
        </w:rPr>
        <w:t>DRC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2"/>
          <w:szCs w:val="22"/>
        </w:rPr>
        <w:t>l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g</w:t>
      </w:r>
      <w:r w:rsidRPr="00AE3433">
        <w:rPr>
          <w:rFonts w:eastAsia="Calibri"/>
          <w:spacing w:val="1"/>
          <w:szCs w:val="22"/>
        </w:rPr>
        <w:t xml:space="preserve"> w</w:t>
      </w:r>
      <w:r w:rsidRPr="00AE3433">
        <w:rPr>
          <w:rFonts w:eastAsia="Calibri"/>
          <w:szCs w:val="22"/>
        </w:rPr>
        <w:t>ith</w:t>
      </w:r>
      <w:r w:rsidRPr="00AE3433">
        <w:rPr>
          <w:rFonts w:eastAsia="Calibri"/>
          <w:spacing w:val="-1"/>
          <w:szCs w:val="22"/>
        </w:rPr>
        <w:t xml:space="preserve"> 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Fi</w:t>
      </w:r>
      <w:r w:rsidRPr="00AE3433">
        <w:rPr>
          <w:rFonts w:eastAsia="Calibri"/>
          <w:spacing w:val="-4"/>
          <w:szCs w:val="22"/>
        </w:rPr>
        <w:t>n</w:t>
      </w:r>
      <w:r w:rsidRPr="00AE3433">
        <w:rPr>
          <w:rFonts w:eastAsia="Calibri"/>
          <w:szCs w:val="22"/>
        </w:rPr>
        <w:t xml:space="preserve">al </w:t>
      </w:r>
      <w:r w:rsidRPr="00AE3433">
        <w:rPr>
          <w:rFonts w:eastAsia="Calibri"/>
          <w:spacing w:val="1"/>
          <w:szCs w:val="22"/>
        </w:rPr>
        <w:t>E</w:t>
      </w:r>
      <w:r w:rsidRPr="00AE3433">
        <w:rPr>
          <w:rFonts w:eastAsia="Calibri"/>
          <w:spacing w:val="-1"/>
          <w:szCs w:val="22"/>
        </w:rPr>
        <w:t>v</w:t>
      </w:r>
      <w:r w:rsidRPr="00AE3433">
        <w:rPr>
          <w:rFonts w:eastAsia="Calibri"/>
          <w:szCs w:val="22"/>
        </w:rPr>
        <w:t>al</w:t>
      </w:r>
      <w:r w:rsidRPr="00AE3433">
        <w:rPr>
          <w:rFonts w:eastAsia="Calibri"/>
          <w:spacing w:val="-1"/>
          <w:szCs w:val="22"/>
        </w:rPr>
        <w:t>u</w:t>
      </w:r>
      <w:r w:rsidRPr="00AE3433">
        <w:rPr>
          <w:rFonts w:eastAsia="Calibri"/>
          <w:szCs w:val="22"/>
        </w:rPr>
        <w:t>ation F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pacing w:val="1"/>
          <w:szCs w:val="22"/>
        </w:rPr>
        <w:t>m</w:t>
      </w:r>
      <w:r w:rsidRPr="00AE3433">
        <w:rPr>
          <w:rFonts w:eastAsia="Calibri"/>
          <w:szCs w:val="22"/>
        </w:rPr>
        <w:t>.</w:t>
      </w:r>
    </w:p>
    <w:p w14:paraId="081C0919" w14:textId="77777777" w:rsidR="00AE3433" w:rsidRPr="00AE3433" w:rsidRDefault="00AE3433" w:rsidP="00AE3433">
      <w:pPr>
        <w:spacing w:line="260" w:lineRule="exact"/>
        <w:ind w:left="220"/>
        <w:jc w:val="both"/>
        <w:rPr>
          <w:rFonts w:eastAsia="Calibri"/>
          <w:szCs w:val="22"/>
        </w:rPr>
      </w:pPr>
    </w:p>
    <w:p w14:paraId="76556288" w14:textId="77777777" w:rsidR="00AE3433" w:rsidRDefault="00AE3433" w:rsidP="00AE3433">
      <w:pPr>
        <w:spacing w:before="14"/>
        <w:rPr>
          <w:rFonts w:eastAsia="Calibri"/>
          <w:b/>
          <w:spacing w:val="-1"/>
          <w:sz w:val="22"/>
          <w:szCs w:val="22"/>
        </w:rPr>
      </w:pPr>
    </w:p>
    <w:p w14:paraId="294E3CD6" w14:textId="62B28997" w:rsidR="00AE3433" w:rsidRPr="009F0DC3" w:rsidRDefault="00AE3433" w:rsidP="00AE3433">
      <w:pPr>
        <w:spacing w:before="14"/>
        <w:rPr>
          <w:rFonts w:eastAsia="Calibri"/>
          <w:sz w:val="22"/>
          <w:szCs w:val="22"/>
        </w:rPr>
      </w:pP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>
        <w:rPr>
          <w:rFonts w:eastAsia="Calibri"/>
          <w:b/>
          <w:sz w:val="22"/>
          <w:szCs w:val="22"/>
        </w:rPr>
        <w:t>S</w:t>
      </w:r>
      <w:r w:rsidRPr="00BD4BE6">
        <w:rPr>
          <w:rFonts w:eastAsia="Calibri"/>
          <w:b/>
          <w:spacing w:val="-1"/>
          <w:sz w:val="22"/>
          <w:szCs w:val="22"/>
        </w:rPr>
        <w:t>tu</w:t>
      </w:r>
      <w:r w:rsidRPr="00BD4BE6">
        <w:rPr>
          <w:rFonts w:eastAsia="Calibri"/>
          <w:b/>
          <w:spacing w:val="1"/>
          <w:sz w:val="22"/>
          <w:szCs w:val="22"/>
        </w:rPr>
        <w:t>d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 xml:space="preserve">t                              </w:t>
      </w:r>
      <w:r w:rsidRPr="00BD4BE6">
        <w:rPr>
          <w:rFonts w:eastAsia="Calibri"/>
          <w:b/>
          <w:spacing w:val="39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Su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r           </w:t>
      </w:r>
      <w:r w:rsidRPr="00BD4BE6">
        <w:rPr>
          <w:rFonts w:eastAsia="Calibri"/>
          <w:b/>
          <w:spacing w:val="28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-S</w:t>
      </w:r>
      <w:r w:rsidRPr="00BD4BE6">
        <w:rPr>
          <w:rFonts w:eastAsia="Calibri"/>
          <w:b/>
          <w:spacing w:val="1"/>
          <w:sz w:val="22"/>
          <w:szCs w:val="22"/>
        </w:rPr>
        <w:t>up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3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</w:t>
      </w:r>
    </w:p>
    <w:sectPr w:rsidR="00AE3433" w:rsidRPr="009F0DC3" w:rsidSect="0033194B">
      <w:footerReference w:type="default" r:id="rId13"/>
      <w:pgSz w:w="12240" w:h="15840"/>
      <w:pgMar w:top="1380" w:right="360" w:bottom="280" w:left="1120" w:header="0" w:footer="1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CFA38" w14:textId="77777777" w:rsidR="00751F35" w:rsidRDefault="00751F35">
      <w:r>
        <w:separator/>
      </w:r>
    </w:p>
  </w:endnote>
  <w:endnote w:type="continuationSeparator" w:id="0">
    <w:p w14:paraId="26BC8457" w14:textId="77777777" w:rsidR="00751F35" w:rsidRDefault="00751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Helvetica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83631" w14:textId="77777777" w:rsidR="00536FA9" w:rsidRDefault="00536FA9">
    <w:pPr>
      <w:pStyle w:val="Footer"/>
      <w:jc w:val="center"/>
    </w:pPr>
  </w:p>
  <w:p w14:paraId="4FE3CBE5" w14:textId="77777777" w:rsidR="00536FA9" w:rsidRDefault="00536FA9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AEA0B" w14:textId="1B51A8A1" w:rsidR="00536FA9" w:rsidRDefault="00536FA9">
    <w:pPr>
      <w:pStyle w:val="Footer"/>
      <w:jc w:val="center"/>
    </w:pPr>
  </w:p>
  <w:p w14:paraId="6FE171F3" w14:textId="77777777" w:rsidR="00536FA9" w:rsidRDefault="00536FA9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8CB39" w14:textId="65719988" w:rsidR="00536FA9" w:rsidRPr="00AE3433" w:rsidRDefault="00536FA9" w:rsidP="00AE3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B8819" w14:textId="77777777" w:rsidR="00751F35" w:rsidRDefault="00751F35">
      <w:r>
        <w:separator/>
      </w:r>
    </w:p>
  </w:footnote>
  <w:footnote w:type="continuationSeparator" w:id="0">
    <w:p w14:paraId="26366034" w14:textId="77777777" w:rsidR="00751F35" w:rsidRDefault="00751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607D"/>
    <w:multiLevelType w:val="hybridMultilevel"/>
    <w:tmpl w:val="09CC1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3A88"/>
    <w:multiLevelType w:val="hybridMultilevel"/>
    <w:tmpl w:val="FD847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3348E"/>
    <w:multiLevelType w:val="hybridMultilevel"/>
    <w:tmpl w:val="B42802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E154F"/>
    <w:multiLevelType w:val="hybridMultilevel"/>
    <w:tmpl w:val="0290C63E"/>
    <w:lvl w:ilvl="0" w:tplc="D0689A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22F24"/>
    <w:multiLevelType w:val="hybridMultilevel"/>
    <w:tmpl w:val="707A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07040"/>
    <w:multiLevelType w:val="hybridMultilevel"/>
    <w:tmpl w:val="0B2A8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64119"/>
    <w:multiLevelType w:val="hybridMultilevel"/>
    <w:tmpl w:val="41FE34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1D54F5"/>
    <w:multiLevelType w:val="hybridMultilevel"/>
    <w:tmpl w:val="2F44B074"/>
    <w:lvl w:ilvl="0" w:tplc="5352D9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17F14CD"/>
    <w:multiLevelType w:val="hybridMultilevel"/>
    <w:tmpl w:val="5ABA1BA6"/>
    <w:lvl w:ilvl="0" w:tplc="80CA511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31D204AF"/>
    <w:multiLevelType w:val="hybridMultilevel"/>
    <w:tmpl w:val="675E0B9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D1680F5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CF30F3"/>
    <w:multiLevelType w:val="hybridMultilevel"/>
    <w:tmpl w:val="41C23080"/>
    <w:lvl w:ilvl="0" w:tplc="D1680F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614ABF"/>
    <w:multiLevelType w:val="hybridMultilevel"/>
    <w:tmpl w:val="9DB251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90D0B"/>
    <w:multiLevelType w:val="hybridMultilevel"/>
    <w:tmpl w:val="93B05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C00F2"/>
    <w:multiLevelType w:val="hybridMultilevel"/>
    <w:tmpl w:val="C840F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62609"/>
    <w:multiLevelType w:val="multilevel"/>
    <w:tmpl w:val="B08E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C6400EC"/>
    <w:multiLevelType w:val="hybridMultilevel"/>
    <w:tmpl w:val="B10453BA"/>
    <w:lvl w:ilvl="0" w:tplc="04B260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A6D7C"/>
    <w:multiLevelType w:val="hybridMultilevel"/>
    <w:tmpl w:val="ED98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8D56DE"/>
    <w:multiLevelType w:val="hybridMultilevel"/>
    <w:tmpl w:val="54A4ACD2"/>
    <w:lvl w:ilvl="0" w:tplc="BA3E77E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1"/>
  </w:num>
  <w:num w:numId="5">
    <w:abstractNumId w:val="15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16"/>
  </w:num>
  <w:num w:numId="11">
    <w:abstractNumId w:val="2"/>
  </w:num>
  <w:num w:numId="12">
    <w:abstractNumId w:val="10"/>
  </w:num>
  <w:num w:numId="13">
    <w:abstractNumId w:val="13"/>
  </w:num>
  <w:num w:numId="14">
    <w:abstractNumId w:val="12"/>
  </w:num>
  <w:num w:numId="15">
    <w:abstractNumId w:val="5"/>
  </w:num>
  <w:num w:numId="16">
    <w:abstractNumId w:val="8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D5"/>
    <w:rsid w:val="00013867"/>
    <w:rsid w:val="000307B7"/>
    <w:rsid w:val="00042C0A"/>
    <w:rsid w:val="00052B44"/>
    <w:rsid w:val="0006436C"/>
    <w:rsid w:val="00064689"/>
    <w:rsid w:val="000A4932"/>
    <w:rsid w:val="000B4DA7"/>
    <w:rsid w:val="000C3497"/>
    <w:rsid w:val="000C35F4"/>
    <w:rsid w:val="000D562A"/>
    <w:rsid w:val="000F6818"/>
    <w:rsid w:val="00100F8F"/>
    <w:rsid w:val="0012046F"/>
    <w:rsid w:val="0012078C"/>
    <w:rsid w:val="00153C53"/>
    <w:rsid w:val="00153CC4"/>
    <w:rsid w:val="00172D55"/>
    <w:rsid w:val="0018519E"/>
    <w:rsid w:val="001914B6"/>
    <w:rsid w:val="00196960"/>
    <w:rsid w:val="001B2DCC"/>
    <w:rsid w:val="001C613E"/>
    <w:rsid w:val="001D79E6"/>
    <w:rsid w:val="001E758B"/>
    <w:rsid w:val="001E7956"/>
    <w:rsid w:val="00255765"/>
    <w:rsid w:val="00257B8E"/>
    <w:rsid w:val="002660F3"/>
    <w:rsid w:val="0027174E"/>
    <w:rsid w:val="00286BEB"/>
    <w:rsid w:val="00290FF6"/>
    <w:rsid w:val="002C3EEF"/>
    <w:rsid w:val="002E3F40"/>
    <w:rsid w:val="00302743"/>
    <w:rsid w:val="00302FC0"/>
    <w:rsid w:val="003231B4"/>
    <w:rsid w:val="0033194B"/>
    <w:rsid w:val="003519A8"/>
    <w:rsid w:val="003575F8"/>
    <w:rsid w:val="0036233F"/>
    <w:rsid w:val="00373987"/>
    <w:rsid w:val="003820E1"/>
    <w:rsid w:val="003932DA"/>
    <w:rsid w:val="003B30EB"/>
    <w:rsid w:val="003B7580"/>
    <w:rsid w:val="003C70A9"/>
    <w:rsid w:val="003E32BA"/>
    <w:rsid w:val="003E498F"/>
    <w:rsid w:val="00403D63"/>
    <w:rsid w:val="00412E3C"/>
    <w:rsid w:val="00422C95"/>
    <w:rsid w:val="00423851"/>
    <w:rsid w:val="0044170C"/>
    <w:rsid w:val="00441A04"/>
    <w:rsid w:val="00456307"/>
    <w:rsid w:val="004862BA"/>
    <w:rsid w:val="004F7488"/>
    <w:rsid w:val="00520A00"/>
    <w:rsid w:val="005226F8"/>
    <w:rsid w:val="00536FA9"/>
    <w:rsid w:val="00542936"/>
    <w:rsid w:val="0054461E"/>
    <w:rsid w:val="00550D0D"/>
    <w:rsid w:val="00554BD5"/>
    <w:rsid w:val="00564852"/>
    <w:rsid w:val="00565607"/>
    <w:rsid w:val="005C4E92"/>
    <w:rsid w:val="005D0996"/>
    <w:rsid w:val="005D721F"/>
    <w:rsid w:val="005E56C0"/>
    <w:rsid w:val="005E5AF7"/>
    <w:rsid w:val="005F3C03"/>
    <w:rsid w:val="00603AA4"/>
    <w:rsid w:val="00617869"/>
    <w:rsid w:val="00653365"/>
    <w:rsid w:val="00657148"/>
    <w:rsid w:val="0066001D"/>
    <w:rsid w:val="0066407B"/>
    <w:rsid w:val="00665480"/>
    <w:rsid w:val="00675EB1"/>
    <w:rsid w:val="006815F3"/>
    <w:rsid w:val="006A66B9"/>
    <w:rsid w:val="006B114F"/>
    <w:rsid w:val="006D2F93"/>
    <w:rsid w:val="006D3148"/>
    <w:rsid w:val="006D650A"/>
    <w:rsid w:val="006E2EBD"/>
    <w:rsid w:val="006F3BFD"/>
    <w:rsid w:val="00702ABB"/>
    <w:rsid w:val="007044E3"/>
    <w:rsid w:val="00711551"/>
    <w:rsid w:val="00734290"/>
    <w:rsid w:val="00736D3A"/>
    <w:rsid w:val="0074266B"/>
    <w:rsid w:val="00745925"/>
    <w:rsid w:val="00751F35"/>
    <w:rsid w:val="00762727"/>
    <w:rsid w:val="007677FF"/>
    <w:rsid w:val="007770D7"/>
    <w:rsid w:val="00786FCA"/>
    <w:rsid w:val="0079409E"/>
    <w:rsid w:val="007A48C4"/>
    <w:rsid w:val="007B61F6"/>
    <w:rsid w:val="007F100C"/>
    <w:rsid w:val="008060C2"/>
    <w:rsid w:val="00812CEF"/>
    <w:rsid w:val="00821F5D"/>
    <w:rsid w:val="00834369"/>
    <w:rsid w:val="00836DFD"/>
    <w:rsid w:val="00843804"/>
    <w:rsid w:val="008522AD"/>
    <w:rsid w:val="00853EB9"/>
    <w:rsid w:val="0085447F"/>
    <w:rsid w:val="00855B02"/>
    <w:rsid w:val="00856597"/>
    <w:rsid w:val="00876021"/>
    <w:rsid w:val="00876039"/>
    <w:rsid w:val="008942C2"/>
    <w:rsid w:val="008B33D0"/>
    <w:rsid w:val="008C1721"/>
    <w:rsid w:val="008C3D41"/>
    <w:rsid w:val="00934FDB"/>
    <w:rsid w:val="00935C71"/>
    <w:rsid w:val="00981273"/>
    <w:rsid w:val="009A72E1"/>
    <w:rsid w:val="009E2DCA"/>
    <w:rsid w:val="009F0DC3"/>
    <w:rsid w:val="00A33E6C"/>
    <w:rsid w:val="00A3653C"/>
    <w:rsid w:val="00A6392B"/>
    <w:rsid w:val="00A700FA"/>
    <w:rsid w:val="00A814D0"/>
    <w:rsid w:val="00A8786F"/>
    <w:rsid w:val="00AA320A"/>
    <w:rsid w:val="00AB0825"/>
    <w:rsid w:val="00AB42C4"/>
    <w:rsid w:val="00AB55B5"/>
    <w:rsid w:val="00AE3433"/>
    <w:rsid w:val="00AF7FB0"/>
    <w:rsid w:val="00B11B5F"/>
    <w:rsid w:val="00B20AD6"/>
    <w:rsid w:val="00B20DB5"/>
    <w:rsid w:val="00B2432C"/>
    <w:rsid w:val="00B34133"/>
    <w:rsid w:val="00B54E7B"/>
    <w:rsid w:val="00B61FAA"/>
    <w:rsid w:val="00B831E9"/>
    <w:rsid w:val="00B9169F"/>
    <w:rsid w:val="00B94DAB"/>
    <w:rsid w:val="00B955CB"/>
    <w:rsid w:val="00BA0354"/>
    <w:rsid w:val="00BC4D14"/>
    <w:rsid w:val="00BD04A1"/>
    <w:rsid w:val="00BD4BE6"/>
    <w:rsid w:val="00BE1C64"/>
    <w:rsid w:val="00C12050"/>
    <w:rsid w:val="00C14D9E"/>
    <w:rsid w:val="00C324C9"/>
    <w:rsid w:val="00C36D13"/>
    <w:rsid w:val="00C427B0"/>
    <w:rsid w:val="00C46266"/>
    <w:rsid w:val="00C467D7"/>
    <w:rsid w:val="00C50921"/>
    <w:rsid w:val="00C50EA9"/>
    <w:rsid w:val="00C72230"/>
    <w:rsid w:val="00C8428B"/>
    <w:rsid w:val="00CB640C"/>
    <w:rsid w:val="00CE0E03"/>
    <w:rsid w:val="00CE1096"/>
    <w:rsid w:val="00CE28CD"/>
    <w:rsid w:val="00D004E3"/>
    <w:rsid w:val="00D06E5E"/>
    <w:rsid w:val="00D14BC3"/>
    <w:rsid w:val="00D9715B"/>
    <w:rsid w:val="00DA490B"/>
    <w:rsid w:val="00DA4F37"/>
    <w:rsid w:val="00DA6AE9"/>
    <w:rsid w:val="00DD0A40"/>
    <w:rsid w:val="00DD4316"/>
    <w:rsid w:val="00DE3EA2"/>
    <w:rsid w:val="00DE6A59"/>
    <w:rsid w:val="00DE6F36"/>
    <w:rsid w:val="00DF32D2"/>
    <w:rsid w:val="00E02B7E"/>
    <w:rsid w:val="00E063C6"/>
    <w:rsid w:val="00E424EC"/>
    <w:rsid w:val="00E55C5C"/>
    <w:rsid w:val="00E57847"/>
    <w:rsid w:val="00E57C37"/>
    <w:rsid w:val="00E772DC"/>
    <w:rsid w:val="00E81298"/>
    <w:rsid w:val="00E81D30"/>
    <w:rsid w:val="00E869AF"/>
    <w:rsid w:val="00E90825"/>
    <w:rsid w:val="00E950BA"/>
    <w:rsid w:val="00F11D42"/>
    <w:rsid w:val="00F560E6"/>
    <w:rsid w:val="00F65C40"/>
    <w:rsid w:val="00F803CA"/>
    <w:rsid w:val="00F96D5C"/>
    <w:rsid w:val="00FA4233"/>
    <w:rsid w:val="00FB1080"/>
    <w:rsid w:val="00FB4656"/>
    <w:rsid w:val="00FD2E99"/>
    <w:rsid w:val="00FD5EF3"/>
    <w:rsid w:val="00FE3D3A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DFD58"/>
  <w15:docId w15:val="{3BF9BAC8-5381-4B1F-BF60-C2DB78CC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42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7B0"/>
  </w:style>
  <w:style w:type="paragraph" w:styleId="Footer">
    <w:name w:val="footer"/>
    <w:basedOn w:val="Normal"/>
    <w:link w:val="FooterChar"/>
    <w:uiPriority w:val="99"/>
    <w:unhideWhenUsed/>
    <w:rsid w:val="00C42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7B0"/>
  </w:style>
  <w:style w:type="paragraph" w:styleId="BalloonText">
    <w:name w:val="Balloon Text"/>
    <w:basedOn w:val="Normal"/>
    <w:link w:val="BalloonTextChar"/>
    <w:uiPriority w:val="99"/>
    <w:semiHidden/>
    <w:unhideWhenUsed/>
    <w:rsid w:val="00286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6D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DF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D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D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DFD"/>
    <w:rPr>
      <w:b/>
      <w:bCs/>
    </w:rPr>
  </w:style>
  <w:style w:type="paragraph" w:styleId="ListParagraph">
    <w:name w:val="List Paragraph"/>
    <w:basedOn w:val="Normal"/>
    <w:uiPriority w:val="34"/>
    <w:qFormat/>
    <w:rsid w:val="0019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3116</Words>
  <Characters>17767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20842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28</cp:revision>
  <dcterms:created xsi:type="dcterms:W3CDTF">2018-09-11T07:19:00Z</dcterms:created>
  <dcterms:modified xsi:type="dcterms:W3CDTF">2019-11-22T07:01:00Z</dcterms:modified>
</cp:coreProperties>
</file>