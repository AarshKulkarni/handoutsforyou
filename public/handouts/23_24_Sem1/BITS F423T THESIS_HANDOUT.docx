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0AFC0B" w14:textId="77777777" w:rsidR="00554BD5" w:rsidRPr="00821F5D" w:rsidRDefault="00C36D13" w:rsidP="00836DFD">
      <w:pPr>
        <w:jc w:val="center"/>
        <w:rPr>
          <w:rFonts w:eastAsia="Calibri"/>
          <w:sz w:val="24"/>
          <w:szCs w:val="24"/>
        </w:rPr>
      </w:pPr>
      <w:r w:rsidRPr="00821F5D">
        <w:rPr>
          <w:rFonts w:eastAsia="Calibri"/>
          <w:b/>
          <w:sz w:val="24"/>
          <w:szCs w:val="24"/>
        </w:rPr>
        <w:t>CO</w:t>
      </w:r>
      <w:r w:rsidRPr="00821F5D">
        <w:rPr>
          <w:rFonts w:eastAsia="Calibri"/>
          <w:b/>
          <w:spacing w:val="-1"/>
          <w:sz w:val="24"/>
          <w:szCs w:val="24"/>
        </w:rPr>
        <w:t>U</w:t>
      </w:r>
      <w:r w:rsidRPr="00821F5D">
        <w:rPr>
          <w:rFonts w:eastAsia="Calibri"/>
          <w:b/>
          <w:sz w:val="24"/>
          <w:szCs w:val="24"/>
        </w:rPr>
        <w:t>RSE</w:t>
      </w:r>
      <w:r w:rsidRPr="00821F5D">
        <w:rPr>
          <w:rFonts w:eastAsia="Calibri"/>
          <w:b/>
          <w:spacing w:val="-1"/>
          <w:sz w:val="24"/>
          <w:szCs w:val="24"/>
        </w:rPr>
        <w:t xml:space="preserve"> </w:t>
      </w:r>
      <w:r w:rsidRPr="00821F5D">
        <w:rPr>
          <w:rFonts w:eastAsia="Calibri"/>
          <w:b/>
          <w:sz w:val="24"/>
          <w:szCs w:val="24"/>
        </w:rPr>
        <w:t>HAN</w:t>
      </w:r>
      <w:r w:rsidRPr="00821F5D">
        <w:rPr>
          <w:rFonts w:eastAsia="Calibri"/>
          <w:b/>
          <w:spacing w:val="1"/>
          <w:sz w:val="24"/>
          <w:szCs w:val="24"/>
        </w:rPr>
        <w:t>D</w:t>
      </w:r>
      <w:r w:rsidRPr="00821F5D">
        <w:rPr>
          <w:rFonts w:eastAsia="Calibri"/>
          <w:b/>
          <w:sz w:val="24"/>
          <w:szCs w:val="24"/>
        </w:rPr>
        <w:t>O</w:t>
      </w:r>
      <w:r w:rsidRPr="00821F5D">
        <w:rPr>
          <w:rFonts w:eastAsia="Calibri"/>
          <w:b/>
          <w:spacing w:val="-1"/>
          <w:sz w:val="24"/>
          <w:szCs w:val="24"/>
        </w:rPr>
        <w:t>U</w:t>
      </w:r>
      <w:r w:rsidRPr="00821F5D">
        <w:rPr>
          <w:rFonts w:eastAsia="Calibri"/>
          <w:b/>
          <w:sz w:val="24"/>
          <w:szCs w:val="24"/>
        </w:rPr>
        <w:t>TS</w:t>
      </w:r>
      <w:r w:rsidRPr="00821F5D">
        <w:rPr>
          <w:rFonts w:eastAsia="Calibri"/>
          <w:b/>
          <w:spacing w:val="-4"/>
          <w:sz w:val="24"/>
          <w:szCs w:val="24"/>
        </w:rPr>
        <w:t xml:space="preserve"> </w:t>
      </w:r>
      <w:r w:rsidRPr="00821F5D">
        <w:rPr>
          <w:rFonts w:eastAsia="Calibri"/>
          <w:b/>
          <w:sz w:val="24"/>
          <w:szCs w:val="24"/>
        </w:rPr>
        <w:t>AND GUIDE</w:t>
      </w:r>
      <w:r w:rsidRPr="00821F5D">
        <w:rPr>
          <w:rFonts w:eastAsia="Calibri"/>
          <w:b/>
          <w:spacing w:val="-1"/>
          <w:sz w:val="24"/>
          <w:szCs w:val="24"/>
        </w:rPr>
        <w:t>L</w:t>
      </w:r>
      <w:r w:rsidRPr="00821F5D">
        <w:rPr>
          <w:rFonts w:eastAsia="Calibri"/>
          <w:b/>
          <w:sz w:val="24"/>
          <w:szCs w:val="24"/>
        </w:rPr>
        <w:t>IN</w:t>
      </w:r>
      <w:r w:rsidRPr="00821F5D">
        <w:rPr>
          <w:rFonts w:eastAsia="Calibri"/>
          <w:b/>
          <w:spacing w:val="-1"/>
          <w:sz w:val="24"/>
          <w:szCs w:val="24"/>
        </w:rPr>
        <w:t>E</w:t>
      </w:r>
      <w:r w:rsidRPr="00821F5D">
        <w:rPr>
          <w:rFonts w:eastAsia="Calibri"/>
          <w:b/>
          <w:sz w:val="24"/>
          <w:szCs w:val="24"/>
        </w:rPr>
        <w:t>S</w:t>
      </w:r>
    </w:p>
    <w:p w14:paraId="00740313" w14:textId="77777777" w:rsidR="00554BD5" w:rsidRPr="00821F5D" w:rsidRDefault="00554BD5" w:rsidP="00836DFD">
      <w:pPr>
        <w:jc w:val="center"/>
        <w:rPr>
          <w:sz w:val="24"/>
          <w:szCs w:val="24"/>
        </w:rPr>
      </w:pPr>
    </w:p>
    <w:p w14:paraId="7DA6918B" w14:textId="77777777" w:rsidR="00554BD5" w:rsidRPr="00821F5D" w:rsidRDefault="00554BD5" w:rsidP="00836DFD">
      <w:pPr>
        <w:jc w:val="center"/>
        <w:rPr>
          <w:sz w:val="24"/>
          <w:szCs w:val="24"/>
        </w:rPr>
      </w:pPr>
    </w:p>
    <w:p w14:paraId="7A2A70B0" w14:textId="77777777" w:rsidR="00554BD5" w:rsidRPr="00821F5D" w:rsidRDefault="00C36D13" w:rsidP="00836DFD">
      <w:pPr>
        <w:jc w:val="center"/>
        <w:rPr>
          <w:rFonts w:eastAsia="Calibri"/>
          <w:sz w:val="24"/>
          <w:szCs w:val="24"/>
        </w:rPr>
      </w:pPr>
      <w:r w:rsidRPr="00821F5D">
        <w:rPr>
          <w:rFonts w:eastAsia="Calibri"/>
          <w:b/>
          <w:sz w:val="24"/>
          <w:szCs w:val="24"/>
        </w:rPr>
        <w:t>F</w:t>
      </w:r>
      <w:r w:rsidRPr="00821F5D">
        <w:rPr>
          <w:rFonts w:eastAsia="Calibri"/>
          <w:b/>
          <w:spacing w:val="1"/>
          <w:sz w:val="24"/>
          <w:szCs w:val="24"/>
        </w:rPr>
        <w:t>O</w:t>
      </w:r>
      <w:r w:rsidRPr="00821F5D">
        <w:rPr>
          <w:rFonts w:eastAsia="Calibri"/>
          <w:b/>
          <w:sz w:val="24"/>
          <w:szCs w:val="24"/>
        </w:rPr>
        <w:t>R</w:t>
      </w:r>
    </w:p>
    <w:p w14:paraId="49320A98" w14:textId="77777777" w:rsidR="00554BD5" w:rsidRPr="00821F5D" w:rsidRDefault="00554BD5" w:rsidP="00836DFD">
      <w:pPr>
        <w:jc w:val="center"/>
        <w:rPr>
          <w:sz w:val="24"/>
          <w:szCs w:val="24"/>
        </w:rPr>
      </w:pPr>
    </w:p>
    <w:p w14:paraId="1FCD5066" w14:textId="77777777" w:rsidR="00554BD5" w:rsidRPr="00821F5D" w:rsidRDefault="00554BD5" w:rsidP="00836DFD">
      <w:pPr>
        <w:jc w:val="center"/>
        <w:rPr>
          <w:sz w:val="24"/>
          <w:szCs w:val="24"/>
        </w:rPr>
      </w:pPr>
    </w:p>
    <w:p w14:paraId="2292111A" w14:textId="77777777" w:rsidR="00554BD5" w:rsidRPr="00821F5D" w:rsidRDefault="00C36D13" w:rsidP="00836DFD">
      <w:pPr>
        <w:ind w:firstLine="349"/>
        <w:jc w:val="center"/>
        <w:rPr>
          <w:rFonts w:eastAsia="Calibri"/>
          <w:sz w:val="24"/>
          <w:szCs w:val="24"/>
        </w:rPr>
      </w:pPr>
      <w:r w:rsidRPr="00821F5D">
        <w:rPr>
          <w:rFonts w:eastAsia="Calibri"/>
          <w:b/>
          <w:sz w:val="24"/>
          <w:szCs w:val="24"/>
        </w:rPr>
        <w:t>FIRST</w:t>
      </w:r>
      <w:r w:rsidRPr="00821F5D">
        <w:rPr>
          <w:rFonts w:eastAsia="Calibri"/>
          <w:b/>
          <w:spacing w:val="-1"/>
          <w:sz w:val="24"/>
          <w:szCs w:val="24"/>
        </w:rPr>
        <w:t xml:space="preserve"> </w:t>
      </w:r>
      <w:r w:rsidRPr="00821F5D">
        <w:rPr>
          <w:rFonts w:eastAsia="Calibri"/>
          <w:b/>
          <w:spacing w:val="1"/>
          <w:sz w:val="24"/>
          <w:szCs w:val="24"/>
        </w:rPr>
        <w:t>D</w:t>
      </w:r>
      <w:r w:rsidRPr="00821F5D">
        <w:rPr>
          <w:rFonts w:eastAsia="Calibri"/>
          <w:b/>
          <w:sz w:val="24"/>
          <w:szCs w:val="24"/>
        </w:rPr>
        <w:t>EGREE</w:t>
      </w:r>
      <w:r w:rsidRPr="00821F5D">
        <w:rPr>
          <w:rFonts w:eastAsia="Calibri"/>
          <w:b/>
          <w:spacing w:val="-1"/>
          <w:sz w:val="24"/>
          <w:szCs w:val="24"/>
        </w:rPr>
        <w:t xml:space="preserve"> </w:t>
      </w:r>
      <w:r w:rsidRPr="00821F5D">
        <w:rPr>
          <w:rFonts w:eastAsia="Calibri"/>
          <w:b/>
          <w:spacing w:val="2"/>
          <w:sz w:val="24"/>
          <w:szCs w:val="24"/>
        </w:rPr>
        <w:t>T</w:t>
      </w:r>
      <w:r w:rsidRPr="00821F5D">
        <w:rPr>
          <w:rFonts w:eastAsia="Calibri"/>
          <w:b/>
          <w:sz w:val="24"/>
          <w:szCs w:val="24"/>
        </w:rPr>
        <w:t>HESIS</w:t>
      </w:r>
    </w:p>
    <w:p w14:paraId="58A6E730" w14:textId="77777777" w:rsidR="00554BD5" w:rsidRPr="00821F5D" w:rsidRDefault="00554BD5" w:rsidP="00836DFD">
      <w:pPr>
        <w:jc w:val="center"/>
        <w:rPr>
          <w:sz w:val="24"/>
          <w:szCs w:val="24"/>
        </w:rPr>
      </w:pPr>
    </w:p>
    <w:p w14:paraId="160006FD" w14:textId="117FEF7E" w:rsidR="00554BD5" w:rsidRPr="00821F5D" w:rsidRDefault="00C36D13" w:rsidP="00836DFD">
      <w:pPr>
        <w:jc w:val="center"/>
        <w:rPr>
          <w:rFonts w:eastAsia="Calibri"/>
          <w:b/>
          <w:sz w:val="24"/>
          <w:szCs w:val="24"/>
        </w:rPr>
      </w:pPr>
      <w:r w:rsidRPr="00821F5D">
        <w:rPr>
          <w:rFonts w:eastAsia="Calibri"/>
          <w:b/>
          <w:sz w:val="24"/>
          <w:szCs w:val="24"/>
        </w:rPr>
        <w:t>(Co</w:t>
      </w:r>
      <w:r w:rsidRPr="00821F5D">
        <w:rPr>
          <w:rFonts w:eastAsia="Calibri"/>
          <w:b/>
          <w:spacing w:val="1"/>
          <w:sz w:val="24"/>
          <w:szCs w:val="24"/>
        </w:rPr>
        <w:t>ur</w:t>
      </w:r>
      <w:r w:rsidRPr="00821F5D">
        <w:rPr>
          <w:rFonts w:eastAsia="Calibri"/>
          <w:b/>
          <w:sz w:val="24"/>
          <w:szCs w:val="24"/>
        </w:rPr>
        <w:t xml:space="preserve">se </w:t>
      </w:r>
      <w:r w:rsidRPr="00821F5D">
        <w:rPr>
          <w:rFonts w:eastAsia="Calibri"/>
          <w:b/>
          <w:spacing w:val="-2"/>
          <w:sz w:val="24"/>
          <w:szCs w:val="24"/>
        </w:rPr>
        <w:t>N</w:t>
      </w:r>
      <w:r w:rsidRPr="00821F5D">
        <w:rPr>
          <w:rFonts w:eastAsia="Calibri"/>
          <w:b/>
          <w:spacing w:val="1"/>
          <w:sz w:val="24"/>
          <w:szCs w:val="24"/>
        </w:rPr>
        <w:t>u</w:t>
      </w:r>
      <w:r w:rsidRPr="00821F5D">
        <w:rPr>
          <w:rFonts w:eastAsia="Calibri"/>
          <w:b/>
          <w:spacing w:val="-1"/>
          <w:sz w:val="24"/>
          <w:szCs w:val="24"/>
        </w:rPr>
        <w:t>m</w:t>
      </w:r>
      <w:r w:rsidRPr="00821F5D">
        <w:rPr>
          <w:rFonts w:eastAsia="Calibri"/>
          <w:b/>
          <w:spacing w:val="1"/>
          <w:sz w:val="24"/>
          <w:szCs w:val="24"/>
        </w:rPr>
        <w:t>b</w:t>
      </w:r>
      <w:r w:rsidRPr="00821F5D">
        <w:rPr>
          <w:rFonts w:eastAsia="Calibri"/>
          <w:b/>
          <w:spacing w:val="-1"/>
          <w:sz w:val="24"/>
          <w:szCs w:val="24"/>
        </w:rPr>
        <w:t>e</w:t>
      </w:r>
      <w:r w:rsidRPr="00821F5D">
        <w:rPr>
          <w:rFonts w:eastAsia="Calibri"/>
          <w:b/>
          <w:spacing w:val="1"/>
          <w:sz w:val="24"/>
          <w:szCs w:val="24"/>
        </w:rPr>
        <w:t>r</w:t>
      </w:r>
      <w:r w:rsidRPr="00821F5D">
        <w:rPr>
          <w:rFonts w:eastAsia="Calibri"/>
          <w:b/>
          <w:sz w:val="24"/>
          <w:szCs w:val="24"/>
        </w:rPr>
        <w:t>s: BI</w:t>
      </w:r>
      <w:r w:rsidRPr="00821F5D">
        <w:rPr>
          <w:rFonts w:eastAsia="Calibri"/>
          <w:b/>
          <w:spacing w:val="2"/>
          <w:sz w:val="24"/>
          <w:szCs w:val="24"/>
        </w:rPr>
        <w:t>T</w:t>
      </w:r>
      <w:r w:rsidRPr="00821F5D">
        <w:rPr>
          <w:rFonts w:eastAsia="Calibri"/>
          <w:b/>
          <w:sz w:val="24"/>
          <w:szCs w:val="24"/>
        </w:rPr>
        <w:t>S</w:t>
      </w:r>
      <w:r w:rsidRPr="00821F5D">
        <w:rPr>
          <w:rFonts w:eastAsia="Calibri"/>
          <w:b/>
          <w:spacing w:val="-2"/>
          <w:sz w:val="24"/>
          <w:szCs w:val="24"/>
        </w:rPr>
        <w:t xml:space="preserve"> </w:t>
      </w:r>
      <w:r w:rsidR="0066001D" w:rsidRPr="00821F5D">
        <w:rPr>
          <w:rFonts w:eastAsia="Calibri"/>
          <w:b/>
          <w:sz w:val="24"/>
          <w:szCs w:val="24"/>
        </w:rPr>
        <w:t>F</w:t>
      </w:r>
      <w:r w:rsidR="00A16591">
        <w:rPr>
          <w:rFonts w:eastAsia="Calibri"/>
          <w:b/>
          <w:sz w:val="24"/>
          <w:szCs w:val="24"/>
        </w:rPr>
        <w:t>423</w:t>
      </w:r>
      <w:r w:rsidR="00603AA4" w:rsidRPr="00821F5D">
        <w:rPr>
          <w:rFonts w:eastAsia="Calibri"/>
          <w:b/>
          <w:sz w:val="24"/>
          <w:szCs w:val="24"/>
        </w:rPr>
        <w:t>T/</w:t>
      </w:r>
      <w:r w:rsidR="0066001D" w:rsidRPr="00821F5D">
        <w:rPr>
          <w:rFonts w:eastAsia="Calibri"/>
          <w:b/>
          <w:sz w:val="24"/>
          <w:szCs w:val="24"/>
        </w:rPr>
        <w:t>BITS F</w:t>
      </w:r>
      <w:r w:rsidR="00603AA4" w:rsidRPr="00821F5D">
        <w:rPr>
          <w:rFonts w:eastAsia="Calibri"/>
          <w:b/>
          <w:sz w:val="24"/>
          <w:szCs w:val="24"/>
        </w:rPr>
        <w:t>42</w:t>
      </w:r>
      <w:r w:rsidR="00A16591">
        <w:rPr>
          <w:rFonts w:eastAsia="Calibri"/>
          <w:b/>
          <w:sz w:val="24"/>
          <w:szCs w:val="24"/>
        </w:rPr>
        <w:t>4</w:t>
      </w:r>
      <w:r w:rsidR="00603AA4" w:rsidRPr="00821F5D">
        <w:rPr>
          <w:rFonts w:eastAsia="Calibri"/>
          <w:b/>
          <w:sz w:val="24"/>
          <w:szCs w:val="24"/>
        </w:rPr>
        <w:t>T</w:t>
      </w:r>
      <w:r w:rsidRPr="00821F5D">
        <w:rPr>
          <w:rFonts w:eastAsia="Calibri"/>
          <w:b/>
          <w:sz w:val="24"/>
          <w:szCs w:val="24"/>
        </w:rPr>
        <w:t>)</w:t>
      </w:r>
    </w:p>
    <w:p w14:paraId="45EE933D" w14:textId="77777777" w:rsidR="00554BD5" w:rsidRPr="00821F5D" w:rsidRDefault="00554BD5" w:rsidP="00836DFD">
      <w:pPr>
        <w:jc w:val="center"/>
        <w:rPr>
          <w:sz w:val="24"/>
          <w:szCs w:val="24"/>
        </w:rPr>
      </w:pPr>
    </w:p>
    <w:p w14:paraId="6C936034" w14:textId="77777777" w:rsidR="00554BD5" w:rsidRPr="00821F5D" w:rsidRDefault="00554BD5" w:rsidP="00836DFD">
      <w:pPr>
        <w:jc w:val="center"/>
        <w:rPr>
          <w:sz w:val="24"/>
          <w:szCs w:val="24"/>
        </w:rPr>
      </w:pPr>
    </w:p>
    <w:p w14:paraId="6CDE8AF2" w14:textId="77777777" w:rsidR="00554BD5" w:rsidRPr="00821F5D" w:rsidRDefault="00C36D13" w:rsidP="00836DFD">
      <w:pPr>
        <w:jc w:val="center"/>
        <w:rPr>
          <w:rFonts w:eastAsia="Calibri"/>
          <w:sz w:val="24"/>
          <w:szCs w:val="24"/>
        </w:rPr>
      </w:pPr>
      <w:r w:rsidRPr="00821F5D">
        <w:rPr>
          <w:rFonts w:eastAsia="Calibri"/>
          <w:b/>
          <w:w w:val="99"/>
          <w:sz w:val="24"/>
          <w:szCs w:val="24"/>
        </w:rPr>
        <w:t>CO</w:t>
      </w:r>
      <w:r w:rsidRPr="00821F5D">
        <w:rPr>
          <w:rFonts w:eastAsia="Calibri"/>
          <w:b/>
          <w:spacing w:val="1"/>
          <w:w w:val="99"/>
          <w:sz w:val="24"/>
          <w:szCs w:val="24"/>
        </w:rPr>
        <w:t>N</w:t>
      </w:r>
      <w:r w:rsidRPr="00821F5D">
        <w:rPr>
          <w:rFonts w:eastAsia="Calibri"/>
          <w:b/>
          <w:spacing w:val="-1"/>
          <w:w w:val="99"/>
          <w:sz w:val="24"/>
          <w:szCs w:val="24"/>
        </w:rPr>
        <w:t>T</w:t>
      </w:r>
      <w:r w:rsidRPr="00821F5D">
        <w:rPr>
          <w:rFonts w:eastAsia="Calibri"/>
          <w:b/>
          <w:w w:val="99"/>
          <w:sz w:val="24"/>
          <w:szCs w:val="24"/>
        </w:rPr>
        <w:t>EN</w:t>
      </w:r>
      <w:r w:rsidRPr="00821F5D">
        <w:rPr>
          <w:rFonts w:eastAsia="Calibri"/>
          <w:b/>
          <w:spacing w:val="1"/>
          <w:w w:val="99"/>
          <w:sz w:val="24"/>
          <w:szCs w:val="24"/>
        </w:rPr>
        <w:t>T</w:t>
      </w:r>
      <w:r w:rsidRPr="00821F5D">
        <w:rPr>
          <w:rFonts w:eastAsia="Calibri"/>
          <w:b/>
          <w:w w:val="99"/>
          <w:sz w:val="24"/>
          <w:szCs w:val="24"/>
        </w:rPr>
        <w:t>S</w:t>
      </w:r>
    </w:p>
    <w:p w14:paraId="30856106" w14:textId="77777777" w:rsidR="00554BD5" w:rsidRPr="00821F5D" w:rsidRDefault="00554BD5" w:rsidP="00836DFD">
      <w:pPr>
        <w:jc w:val="center"/>
        <w:rPr>
          <w:sz w:val="24"/>
          <w:szCs w:val="24"/>
        </w:rPr>
      </w:pPr>
    </w:p>
    <w:p w14:paraId="07E7E771" w14:textId="77777777" w:rsidR="00836DFD" w:rsidRPr="00821F5D" w:rsidRDefault="00836DFD" w:rsidP="00196960">
      <w:pPr>
        <w:pStyle w:val="ListParagraph"/>
        <w:numPr>
          <w:ilvl w:val="0"/>
          <w:numId w:val="2"/>
        </w:numPr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Cale</w:t>
      </w:r>
      <w:r w:rsidRPr="00821F5D">
        <w:rPr>
          <w:rFonts w:eastAsia="Calibri"/>
          <w:spacing w:val="1"/>
          <w:sz w:val="24"/>
          <w:szCs w:val="24"/>
        </w:rPr>
        <w:t>nd</w:t>
      </w:r>
      <w:r w:rsidRPr="00821F5D">
        <w:rPr>
          <w:rFonts w:eastAsia="Calibri"/>
          <w:sz w:val="24"/>
          <w:szCs w:val="24"/>
        </w:rPr>
        <w:t>ar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 Events</w:t>
      </w:r>
    </w:p>
    <w:p w14:paraId="66A69FBB" w14:textId="77777777" w:rsidR="00196960" w:rsidRPr="00821F5D" w:rsidRDefault="00196960" w:rsidP="00196960">
      <w:pPr>
        <w:pStyle w:val="ListParagraph"/>
        <w:rPr>
          <w:rFonts w:eastAsia="Calibri"/>
          <w:sz w:val="24"/>
          <w:szCs w:val="24"/>
        </w:rPr>
      </w:pPr>
    </w:p>
    <w:p w14:paraId="214AC64A" w14:textId="77777777" w:rsidR="00836DFD" w:rsidRPr="00821F5D" w:rsidRDefault="00836DFD" w:rsidP="0019696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21F5D">
        <w:rPr>
          <w:rFonts w:eastAsia="Calibri"/>
          <w:sz w:val="24"/>
          <w:szCs w:val="24"/>
        </w:rPr>
        <w:t>Co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rse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s</w:t>
      </w:r>
    </w:p>
    <w:p w14:paraId="4CA5DA4D" w14:textId="77777777" w:rsidR="00196960" w:rsidRPr="00821F5D" w:rsidRDefault="00196960" w:rsidP="00196960">
      <w:pPr>
        <w:rPr>
          <w:sz w:val="24"/>
          <w:szCs w:val="24"/>
        </w:rPr>
      </w:pPr>
    </w:p>
    <w:p w14:paraId="11B49883" w14:textId="77777777" w:rsidR="00554BD5" w:rsidRPr="00821F5D" w:rsidRDefault="00196960" w:rsidP="00196960">
      <w:pPr>
        <w:pStyle w:val="ListParagraph"/>
        <w:numPr>
          <w:ilvl w:val="0"/>
          <w:numId w:val="2"/>
        </w:numPr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Oper</w:t>
      </w:r>
      <w:r w:rsidRPr="00821F5D">
        <w:rPr>
          <w:rFonts w:eastAsia="Calibri"/>
          <w:spacing w:val="1"/>
          <w:sz w:val="24"/>
          <w:szCs w:val="24"/>
        </w:rPr>
        <w:t>at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ails</w:t>
      </w:r>
    </w:p>
    <w:p w14:paraId="584B9994" w14:textId="77777777" w:rsidR="00196960" w:rsidRPr="00821F5D" w:rsidRDefault="00196960" w:rsidP="00196960">
      <w:pPr>
        <w:rPr>
          <w:rFonts w:eastAsia="Calibri"/>
          <w:sz w:val="24"/>
          <w:szCs w:val="24"/>
        </w:rPr>
      </w:pPr>
    </w:p>
    <w:p w14:paraId="674FA140" w14:textId="77777777" w:rsidR="00836DFD" w:rsidRPr="00821F5D" w:rsidRDefault="00196960" w:rsidP="00196960">
      <w:pPr>
        <w:pStyle w:val="ListParagraph"/>
        <w:numPr>
          <w:ilvl w:val="0"/>
          <w:numId w:val="2"/>
        </w:numPr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ats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 Cove</w:t>
      </w:r>
      <w:r w:rsidRPr="00821F5D">
        <w:rPr>
          <w:rFonts w:eastAsia="Calibri"/>
          <w:spacing w:val="-1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/Title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>ge &amp; Ce</w:t>
      </w:r>
      <w:r w:rsidRPr="00821F5D">
        <w:rPr>
          <w:rFonts w:eastAsia="Calibri"/>
          <w:spacing w:val="-1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ti</w:t>
      </w:r>
      <w:r w:rsidRPr="00821F5D">
        <w:rPr>
          <w:rFonts w:eastAsia="Calibri"/>
          <w:spacing w:val="-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ate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m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1"/>
          <w:sz w:val="24"/>
          <w:szCs w:val="24"/>
        </w:rPr>
        <w:t>up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rv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so</w:t>
      </w:r>
      <w:r w:rsidRPr="00821F5D">
        <w:rPr>
          <w:rFonts w:eastAsia="Calibri"/>
          <w:sz w:val="24"/>
          <w:szCs w:val="24"/>
        </w:rPr>
        <w:t>r</w:t>
      </w:r>
    </w:p>
    <w:p w14:paraId="74E9EFF6" w14:textId="77777777" w:rsidR="00196960" w:rsidRPr="00821F5D" w:rsidRDefault="00196960" w:rsidP="00196960">
      <w:pPr>
        <w:rPr>
          <w:rFonts w:eastAsia="Calibri"/>
          <w:sz w:val="24"/>
          <w:szCs w:val="24"/>
        </w:rPr>
      </w:pPr>
    </w:p>
    <w:p w14:paraId="4DA796CB" w14:textId="77777777" w:rsidR="00196960" w:rsidRPr="00821F5D" w:rsidRDefault="00196960" w:rsidP="00196960">
      <w:pPr>
        <w:pStyle w:val="ListParagraph"/>
        <w:numPr>
          <w:ilvl w:val="0"/>
          <w:numId w:val="2"/>
        </w:numPr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Ch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ck</w:t>
      </w:r>
      <w:r w:rsidRPr="00821F5D">
        <w:rPr>
          <w:rFonts w:eastAsia="Calibri"/>
          <w:spacing w:val="1"/>
          <w:sz w:val="24"/>
          <w:szCs w:val="24"/>
        </w:rPr>
        <w:t>-</w:t>
      </w:r>
      <w:r w:rsidRPr="00821F5D">
        <w:rPr>
          <w:rFonts w:eastAsia="Calibri"/>
          <w:sz w:val="24"/>
          <w:szCs w:val="24"/>
        </w:rPr>
        <w:t>list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2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 xml:space="preserve">s </w:t>
      </w:r>
      <w:r w:rsidRPr="00821F5D">
        <w:rPr>
          <w:rFonts w:eastAsia="Calibri"/>
          <w:spacing w:val="-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-3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REPO</w:t>
      </w:r>
      <w:r w:rsidRPr="00821F5D">
        <w:rPr>
          <w:rFonts w:eastAsia="Calibri"/>
          <w:spacing w:val="-1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T</w:t>
      </w:r>
    </w:p>
    <w:p w14:paraId="3150CF46" w14:textId="77777777" w:rsidR="00196960" w:rsidRPr="00821F5D" w:rsidRDefault="00196960" w:rsidP="00196960">
      <w:pPr>
        <w:rPr>
          <w:rFonts w:eastAsia="Calibri"/>
          <w:sz w:val="24"/>
          <w:szCs w:val="24"/>
        </w:rPr>
      </w:pPr>
    </w:p>
    <w:p w14:paraId="042C8EFE" w14:textId="77777777" w:rsidR="00196960" w:rsidRPr="00821F5D" w:rsidRDefault="00196960" w:rsidP="00196960">
      <w:pPr>
        <w:pStyle w:val="ListParagraph"/>
        <w:numPr>
          <w:ilvl w:val="0"/>
          <w:numId w:val="2"/>
        </w:numPr>
        <w:rPr>
          <w:rFonts w:eastAsia="Calibri"/>
          <w:sz w:val="24"/>
          <w:szCs w:val="24"/>
        </w:rPr>
      </w:pPr>
      <w:r w:rsidRPr="00821F5D">
        <w:rPr>
          <w:rFonts w:eastAsia="Calibri"/>
          <w:spacing w:val="1"/>
          <w:sz w:val="24"/>
          <w:szCs w:val="24"/>
        </w:rPr>
        <w:t>TS-1 form</w:t>
      </w:r>
    </w:p>
    <w:p w14:paraId="3C766297" w14:textId="77777777" w:rsidR="00196960" w:rsidRPr="00821F5D" w:rsidRDefault="00196960" w:rsidP="00196960">
      <w:pPr>
        <w:rPr>
          <w:rFonts w:eastAsia="Calibri"/>
          <w:sz w:val="24"/>
          <w:szCs w:val="24"/>
        </w:rPr>
      </w:pPr>
    </w:p>
    <w:p w14:paraId="24B11D2A" w14:textId="77777777" w:rsidR="00196960" w:rsidRPr="00821F5D" w:rsidRDefault="00196960" w:rsidP="00196960">
      <w:pPr>
        <w:pStyle w:val="ListParagraph"/>
        <w:numPr>
          <w:ilvl w:val="0"/>
          <w:numId w:val="2"/>
        </w:numPr>
        <w:rPr>
          <w:rFonts w:eastAsia="Calibri"/>
          <w:sz w:val="24"/>
          <w:szCs w:val="24"/>
        </w:rPr>
      </w:pP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d-</w:t>
      </w:r>
      <w:r w:rsidRPr="00821F5D">
        <w:rPr>
          <w:rFonts w:eastAsia="Calibri"/>
          <w:spacing w:val="-2"/>
          <w:sz w:val="24"/>
          <w:szCs w:val="24"/>
        </w:rPr>
        <w:t>S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es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Eva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io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rm</w:t>
      </w:r>
    </w:p>
    <w:p w14:paraId="39B893B9" w14:textId="77777777" w:rsidR="00196960" w:rsidRPr="00821F5D" w:rsidRDefault="00196960" w:rsidP="00196960">
      <w:pPr>
        <w:rPr>
          <w:rFonts w:eastAsia="Calibri"/>
          <w:sz w:val="24"/>
          <w:szCs w:val="24"/>
        </w:rPr>
      </w:pPr>
    </w:p>
    <w:p w14:paraId="7907F446" w14:textId="77777777" w:rsidR="00196960" w:rsidRPr="00821F5D" w:rsidRDefault="00196960" w:rsidP="00196960">
      <w:pPr>
        <w:pStyle w:val="ListParagraph"/>
        <w:numPr>
          <w:ilvl w:val="0"/>
          <w:numId w:val="2"/>
        </w:numPr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Fi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Eva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on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m</w:t>
      </w:r>
    </w:p>
    <w:p w14:paraId="413319FD" w14:textId="77777777" w:rsidR="00836DFD" w:rsidRPr="00821F5D" w:rsidRDefault="00836DFD" w:rsidP="00836DFD">
      <w:pPr>
        <w:jc w:val="center"/>
        <w:rPr>
          <w:sz w:val="24"/>
          <w:szCs w:val="24"/>
        </w:rPr>
      </w:pPr>
    </w:p>
    <w:p w14:paraId="6078E2CA" w14:textId="77777777" w:rsidR="00554BD5" w:rsidRPr="00821F5D" w:rsidRDefault="00836DFD" w:rsidP="00196960">
      <w:pPr>
        <w:tabs>
          <w:tab w:val="left" w:pos="268"/>
          <w:tab w:val="center" w:pos="4460"/>
        </w:tabs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ab/>
      </w:r>
      <w:r w:rsidRPr="00821F5D">
        <w:rPr>
          <w:rFonts w:eastAsia="Calibri"/>
          <w:sz w:val="24"/>
          <w:szCs w:val="24"/>
        </w:rPr>
        <w:tab/>
      </w:r>
      <w:r w:rsidR="006D2F93" w:rsidRPr="00821F5D">
        <w:rPr>
          <w:noProof/>
          <w:sz w:val="24"/>
          <w:szCs w:val="24"/>
          <w:lang w:bidi="te-IN"/>
        </w:rPr>
        <w:drawing>
          <wp:anchor distT="0" distB="0" distL="114300" distR="114300" simplePos="0" relativeHeight="251654144" behindDoc="1" locked="0" layoutInCell="1" allowOverlap="1" wp14:anchorId="186CE93A" wp14:editId="253C0474">
            <wp:simplePos x="0" y="0"/>
            <wp:positionH relativeFrom="page">
              <wp:posOffset>1085215</wp:posOffset>
            </wp:positionH>
            <wp:positionV relativeFrom="paragraph">
              <wp:posOffset>120650</wp:posOffset>
            </wp:positionV>
            <wp:extent cx="149225" cy="187325"/>
            <wp:effectExtent l="0" t="0" r="0" b="0"/>
            <wp:wrapNone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87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117286" w14:textId="77777777" w:rsidR="00554BD5" w:rsidRPr="00821F5D" w:rsidRDefault="00554BD5" w:rsidP="00836DFD">
      <w:pPr>
        <w:jc w:val="center"/>
        <w:rPr>
          <w:sz w:val="24"/>
          <w:szCs w:val="24"/>
        </w:rPr>
      </w:pPr>
    </w:p>
    <w:p w14:paraId="72633F0A" w14:textId="222FA3C1" w:rsidR="00554BD5" w:rsidRPr="00821F5D" w:rsidRDefault="00821F5D" w:rsidP="00836DFD">
      <w:pPr>
        <w:jc w:val="center"/>
        <w:rPr>
          <w:sz w:val="24"/>
          <w:szCs w:val="24"/>
        </w:rPr>
      </w:pPr>
      <w:r w:rsidRPr="00821F5D">
        <w:rPr>
          <w:noProof/>
          <w:lang w:bidi="te-IN"/>
        </w:rPr>
        <w:drawing>
          <wp:inline distT="0" distB="0" distL="0" distR="0" wp14:anchorId="18A9EF18" wp14:editId="4A46263D">
            <wp:extent cx="1699958" cy="2384755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Logo_Hyd_vertical_version_BW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2185" cy="2387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663F6" w14:textId="77777777" w:rsidR="00554BD5" w:rsidRPr="00821F5D" w:rsidRDefault="00554BD5" w:rsidP="00836DFD">
      <w:pPr>
        <w:jc w:val="center"/>
        <w:rPr>
          <w:rFonts w:eastAsia="Calibri"/>
          <w:b/>
          <w:sz w:val="24"/>
          <w:szCs w:val="24"/>
        </w:rPr>
      </w:pPr>
    </w:p>
    <w:p w14:paraId="2CE5B28E" w14:textId="77777777" w:rsidR="00554BD5" w:rsidRPr="00821F5D" w:rsidRDefault="00843804" w:rsidP="00836DFD">
      <w:pPr>
        <w:jc w:val="center"/>
        <w:rPr>
          <w:rFonts w:eastAsia="Calibri"/>
          <w:b/>
          <w:sz w:val="24"/>
          <w:szCs w:val="24"/>
        </w:rPr>
      </w:pPr>
      <w:r w:rsidRPr="00821F5D">
        <w:rPr>
          <w:rFonts w:eastAsia="Calibri"/>
          <w:b/>
          <w:sz w:val="24"/>
          <w:szCs w:val="24"/>
        </w:rPr>
        <w:t>ACADEMIC - UNDERGRADUATE STUDIES DIVISION</w:t>
      </w:r>
    </w:p>
    <w:p w14:paraId="02FFB16E" w14:textId="77777777" w:rsidR="00554BD5" w:rsidRPr="00821F5D" w:rsidRDefault="00554BD5" w:rsidP="00836DFD">
      <w:pPr>
        <w:jc w:val="center"/>
        <w:rPr>
          <w:rFonts w:eastAsia="Calibri"/>
          <w:b/>
          <w:sz w:val="24"/>
          <w:szCs w:val="24"/>
        </w:rPr>
      </w:pPr>
    </w:p>
    <w:p w14:paraId="26467326" w14:textId="77777777" w:rsidR="00836DFD" w:rsidRPr="00821F5D" w:rsidRDefault="00C36D13" w:rsidP="00836DFD">
      <w:pPr>
        <w:jc w:val="center"/>
        <w:rPr>
          <w:rFonts w:eastAsia="Calibri"/>
          <w:b/>
          <w:sz w:val="24"/>
          <w:szCs w:val="24"/>
        </w:rPr>
      </w:pPr>
      <w:r w:rsidRPr="00821F5D">
        <w:rPr>
          <w:rFonts w:eastAsia="Calibri"/>
          <w:b/>
          <w:sz w:val="24"/>
          <w:szCs w:val="24"/>
        </w:rPr>
        <w:t xml:space="preserve">BIRLA INSTITUTE OF TECHNOLOGY AND SCIENCE, PILANI </w:t>
      </w:r>
    </w:p>
    <w:p w14:paraId="77BC3665" w14:textId="77777777" w:rsidR="00554BD5" w:rsidRPr="00821F5D" w:rsidRDefault="00C36D13" w:rsidP="00836DFD">
      <w:pPr>
        <w:jc w:val="center"/>
        <w:rPr>
          <w:rFonts w:eastAsia="Calibri"/>
          <w:b/>
          <w:sz w:val="24"/>
          <w:szCs w:val="24"/>
        </w:rPr>
      </w:pPr>
      <w:r w:rsidRPr="00821F5D">
        <w:rPr>
          <w:rFonts w:eastAsia="Calibri"/>
          <w:b/>
          <w:sz w:val="24"/>
          <w:szCs w:val="24"/>
        </w:rPr>
        <w:t>HYDERABAD CAMPUS</w:t>
      </w:r>
    </w:p>
    <w:p w14:paraId="0A7FBD60" w14:textId="77777777" w:rsidR="00AB0825" w:rsidRPr="00821F5D" w:rsidRDefault="00AB0825" w:rsidP="00836DFD">
      <w:pPr>
        <w:ind w:hanging="1700"/>
        <w:jc w:val="center"/>
        <w:rPr>
          <w:rFonts w:eastAsia="Calibri"/>
          <w:b/>
          <w:sz w:val="24"/>
          <w:szCs w:val="24"/>
        </w:rPr>
      </w:pPr>
    </w:p>
    <w:p w14:paraId="6190C8F1" w14:textId="77777777" w:rsidR="00AB0825" w:rsidRPr="00821F5D" w:rsidRDefault="00AB0825" w:rsidP="00836DFD">
      <w:pPr>
        <w:jc w:val="center"/>
        <w:rPr>
          <w:rFonts w:eastAsia="Calibri"/>
          <w:sz w:val="24"/>
          <w:szCs w:val="24"/>
        </w:rPr>
        <w:sectPr w:rsidR="00AB0825" w:rsidRPr="00821F5D">
          <w:pgSz w:w="12240" w:h="15840"/>
          <w:pgMar w:top="980" w:right="1720" w:bottom="280" w:left="1600" w:header="720" w:footer="720" w:gutter="0"/>
          <w:cols w:space="720"/>
        </w:sectPr>
      </w:pPr>
    </w:p>
    <w:p w14:paraId="0A79A0D1" w14:textId="77777777" w:rsidR="00554BD5" w:rsidRPr="00821F5D" w:rsidRDefault="00554BD5">
      <w:pPr>
        <w:spacing w:before="10" w:line="140" w:lineRule="exact"/>
        <w:rPr>
          <w:sz w:val="14"/>
          <w:szCs w:val="14"/>
        </w:rPr>
      </w:pPr>
    </w:p>
    <w:p w14:paraId="771B2E8A" w14:textId="77777777" w:rsidR="00554BD5" w:rsidRPr="00821F5D" w:rsidRDefault="00554BD5">
      <w:pPr>
        <w:spacing w:line="200" w:lineRule="exact"/>
      </w:pPr>
    </w:p>
    <w:p w14:paraId="5599FA1B" w14:textId="77777777" w:rsidR="00AF7FB0" w:rsidRDefault="00AF7FB0" w:rsidP="00AF7FB0">
      <w:pPr>
        <w:spacing w:before="57"/>
      </w:pPr>
      <w:r w:rsidRPr="00821F5D">
        <w:br w:type="column"/>
      </w:r>
    </w:p>
    <w:p w14:paraId="6A5D9B35" w14:textId="0F1CBFBE" w:rsidR="00AF7FB0" w:rsidRPr="00821F5D" w:rsidRDefault="00AF7FB0" w:rsidP="00AF7FB0">
      <w:pPr>
        <w:spacing w:before="57"/>
        <w:rPr>
          <w:rFonts w:eastAsia="Calibri"/>
          <w:sz w:val="24"/>
          <w:szCs w:val="24"/>
        </w:rPr>
        <w:sectPr w:rsidR="00AF7FB0" w:rsidRPr="00821F5D" w:rsidSect="00AF7FB0">
          <w:footerReference w:type="default" r:id="rId9"/>
          <w:type w:val="continuous"/>
          <w:pgSz w:w="12240" w:h="15840"/>
          <w:pgMar w:top="960" w:right="700" w:bottom="280" w:left="1220" w:header="0" w:footer="618" w:gutter="0"/>
          <w:pgNumType w:start="1"/>
          <w:cols w:num="2" w:space="720" w:equalWidth="0">
            <w:col w:w="1905" w:space="1890"/>
            <w:col w:w="6525"/>
          </w:cols>
        </w:sectPr>
      </w:pPr>
      <w:r w:rsidRPr="00821F5D">
        <w:rPr>
          <w:rFonts w:eastAsia="Calibri"/>
          <w:b/>
          <w:sz w:val="24"/>
          <w:szCs w:val="24"/>
        </w:rPr>
        <w:lastRenderedPageBreak/>
        <w:t>C</w:t>
      </w:r>
      <w:r w:rsidRPr="00821F5D">
        <w:rPr>
          <w:rFonts w:eastAsia="Calibri"/>
          <w:b/>
          <w:spacing w:val="1"/>
          <w:sz w:val="24"/>
          <w:szCs w:val="24"/>
        </w:rPr>
        <w:t>A</w:t>
      </w:r>
      <w:r w:rsidRPr="00821F5D">
        <w:rPr>
          <w:rFonts w:eastAsia="Calibri"/>
          <w:b/>
          <w:spacing w:val="-1"/>
          <w:sz w:val="24"/>
          <w:szCs w:val="24"/>
        </w:rPr>
        <w:t>L</w:t>
      </w:r>
      <w:r w:rsidRPr="00821F5D">
        <w:rPr>
          <w:rFonts w:eastAsia="Calibri"/>
          <w:b/>
          <w:sz w:val="24"/>
          <w:szCs w:val="24"/>
        </w:rPr>
        <w:t>E</w:t>
      </w:r>
      <w:r w:rsidRPr="00821F5D">
        <w:rPr>
          <w:rFonts w:eastAsia="Calibri"/>
          <w:b/>
          <w:spacing w:val="1"/>
          <w:sz w:val="24"/>
          <w:szCs w:val="24"/>
        </w:rPr>
        <w:t>N</w:t>
      </w:r>
      <w:r w:rsidRPr="00821F5D">
        <w:rPr>
          <w:rFonts w:eastAsia="Calibri"/>
          <w:b/>
          <w:sz w:val="24"/>
          <w:szCs w:val="24"/>
        </w:rPr>
        <w:t>D</w:t>
      </w:r>
      <w:r w:rsidRPr="00821F5D">
        <w:rPr>
          <w:rFonts w:eastAsia="Calibri"/>
          <w:b/>
          <w:spacing w:val="1"/>
          <w:sz w:val="24"/>
          <w:szCs w:val="24"/>
        </w:rPr>
        <w:t>A</w:t>
      </w:r>
      <w:r w:rsidRPr="00821F5D">
        <w:rPr>
          <w:rFonts w:eastAsia="Calibri"/>
          <w:b/>
          <w:sz w:val="24"/>
          <w:szCs w:val="24"/>
        </w:rPr>
        <w:t xml:space="preserve">R </w:t>
      </w:r>
      <w:r w:rsidRPr="00821F5D">
        <w:rPr>
          <w:rFonts w:eastAsia="Calibri"/>
          <w:b/>
          <w:spacing w:val="1"/>
          <w:sz w:val="24"/>
          <w:szCs w:val="24"/>
        </w:rPr>
        <w:t>O</w:t>
      </w:r>
      <w:r w:rsidRPr="00821F5D">
        <w:rPr>
          <w:rFonts w:eastAsia="Calibri"/>
          <w:b/>
          <w:sz w:val="24"/>
          <w:szCs w:val="24"/>
        </w:rPr>
        <w:t>F</w:t>
      </w:r>
      <w:r w:rsidRPr="00821F5D">
        <w:rPr>
          <w:rFonts w:eastAsia="Calibri"/>
          <w:b/>
          <w:spacing w:val="-1"/>
          <w:sz w:val="24"/>
          <w:szCs w:val="24"/>
        </w:rPr>
        <w:t xml:space="preserve"> </w:t>
      </w:r>
      <w:r w:rsidRPr="00821F5D">
        <w:rPr>
          <w:rFonts w:eastAsia="Calibri"/>
          <w:b/>
          <w:sz w:val="24"/>
          <w:szCs w:val="24"/>
        </w:rPr>
        <w:t>EV</w:t>
      </w:r>
      <w:r w:rsidRPr="00821F5D">
        <w:rPr>
          <w:rFonts w:eastAsia="Calibri"/>
          <w:b/>
          <w:spacing w:val="1"/>
          <w:sz w:val="24"/>
          <w:szCs w:val="24"/>
        </w:rPr>
        <w:t>E</w:t>
      </w:r>
      <w:r w:rsidRPr="00821F5D">
        <w:rPr>
          <w:rFonts w:eastAsia="Calibri"/>
          <w:b/>
          <w:spacing w:val="-2"/>
          <w:sz w:val="24"/>
          <w:szCs w:val="24"/>
        </w:rPr>
        <w:t>N</w:t>
      </w:r>
      <w:r w:rsidRPr="00821F5D">
        <w:rPr>
          <w:rFonts w:eastAsia="Calibri"/>
          <w:b/>
          <w:spacing w:val="1"/>
          <w:sz w:val="24"/>
          <w:szCs w:val="24"/>
        </w:rPr>
        <w:t>T</w:t>
      </w:r>
      <w:r w:rsidRPr="00821F5D">
        <w:rPr>
          <w:rFonts w:eastAsia="Calibri"/>
          <w:b/>
          <w:sz w:val="24"/>
          <w:szCs w:val="24"/>
        </w:rPr>
        <w:t>S</w:t>
      </w:r>
    </w:p>
    <w:p w14:paraId="0820B8C9" w14:textId="77777777" w:rsidR="00AF7FB0" w:rsidRDefault="00AF7FB0">
      <w:pPr>
        <w:spacing w:line="280" w:lineRule="exact"/>
        <w:ind w:left="120" w:right="-56"/>
        <w:rPr>
          <w:rFonts w:ascii="Calibri" w:eastAsia="Calibri" w:hAnsi="Calibri" w:cs="Calibri"/>
          <w:b/>
          <w:sz w:val="24"/>
          <w:szCs w:val="24"/>
        </w:rPr>
      </w:pPr>
    </w:p>
    <w:p w14:paraId="68D5624F" w14:textId="73F42DCD" w:rsidR="00554BD5" w:rsidRPr="00AF7FB0" w:rsidRDefault="00C36D13" w:rsidP="00AF7FB0">
      <w:pPr>
        <w:pStyle w:val="ListParagraph"/>
        <w:numPr>
          <w:ilvl w:val="0"/>
          <w:numId w:val="18"/>
        </w:numPr>
        <w:spacing w:line="280" w:lineRule="exact"/>
        <w:ind w:right="-56"/>
        <w:rPr>
          <w:rFonts w:ascii="Calibri" w:eastAsia="Calibri" w:hAnsi="Calibri" w:cs="Calibri"/>
          <w:b/>
          <w:sz w:val="24"/>
          <w:szCs w:val="24"/>
        </w:rPr>
      </w:pPr>
      <w:r w:rsidRPr="00AF7FB0">
        <w:rPr>
          <w:rFonts w:ascii="Calibri" w:eastAsia="Calibri" w:hAnsi="Calibri" w:cs="Calibri"/>
          <w:b/>
          <w:spacing w:val="1"/>
          <w:sz w:val="24"/>
          <w:szCs w:val="24"/>
        </w:rPr>
        <w:t>T</w:t>
      </w:r>
      <w:r w:rsidRPr="00AF7FB0">
        <w:rPr>
          <w:rFonts w:ascii="Calibri" w:eastAsia="Calibri" w:hAnsi="Calibri" w:cs="Calibri"/>
          <w:b/>
          <w:spacing w:val="-3"/>
          <w:sz w:val="24"/>
          <w:szCs w:val="24"/>
        </w:rPr>
        <w:t>H</w:t>
      </w:r>
      <w:r w:rsidRPr="00AF7FB0">
        <w:rPr>
          <w:rFonts w:ascii="Calibri" w:eastAsia="Calibri" w:hAnsi="Calibri" w:cs="Calibri"/>
          <w:b/>
          <w:sz w:val="24"/>
          <w:szCs w:val="24"/>
        </w:rPr>
        <w:t>ESIS</w:t>
      </w:r>
      <w:r w:rsidRPr="00AF7FB0"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 w:rsidRPr="00AF7FB0">
        <w:rPr>
          <w:rFonts w:ascii="Calibri" w:eastAsia="Calibri" w:hAnsi="Calibri" w:cs="Calibri"/>
          <w:b/>
          <w:sz w:val="24"/>
          <w:szCs w:val="24"/>
        </w:rPr>
        <w:t>C</w:t>
      </w:r>
      <w:r w:rsidRPr="00AF7FB0">
        <w:rPr>
          <w:rFonts w:ascii="Calibri" w:eastAsia="Calibri" w:hAnsi="Calibri" w:cs="Calibri"/>
          <w:b/>
          <w:spacing w:val="1"/>
          <w:sz w:val="24"/>
          <w:szCs w:val="24"/>
        </w:rPr>
        <w:t>O</w:t>
      </w:r>
      <w:r w:rsidRPr="00AF7FB0">
        <w:rPr>
          <w:rFonts w:ascii="Calibri" w:eastAsia="Calibri" w:hAnsi="Calibri" w:cs="Calibri"/>
          <w:b/>
          <w:sz w:val="24"/>
          <w:szCs w:val="24"/>
        </w:rPr>
        <w:t>U</w:t>
      </w:r>
      <w:r w:rsidRPr="00AF7FB0">
        <w:rPr>
          <w:rFonts w:ascii="Calibri" w:eastAsia="Calibri" w:hAnsi="Calibri" w:cs="Calibri"/>
          <w:b/>
          <w:spacing w:val="-1"/>
          <w:sz w:val="24"/>
          <w:szCs w:val="24"/>
        </w:rPr>
        <w:t>R</w:t>
      </w:r>
      <w:r w:rsidRPr="00AF7FB0">
        <w:rPr>
          <w:rFonts w:ascii="Calibri" w:eastAsia="Calibri" w:hAnsi="Calibri" w:cs="Calibri"/>
          <w:b/>
          <w:sz w:val="24"/>
          <w:szCs w:val="24"/>
        </w:rPr>
        <w:t>SE</w:t>
      </w:r>
    </w:p>
    <w:tbl>
      <w:tblPr>
        <w:tblW w:w="1015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4"/>
        <w:gridCol w:w="1088"/>
        <w:gridCol w:w="5078"/>
        <w:gridCol w:w="1359"/>
        <w:gridCol w:w="1450"/>
      </w:tblGrid>
      <w:tr w:rsidR="00AF7FB0" w:rsidRPr="000307B7" w14:paraId="058D4C6E" w14:textId="77777777" w:rsidTr="00536FA9">
        <w:trPr>
          <w:trHeight w:hRule="exact" w:val="439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5F453" w14:textId="77777777" w:rsidR="00AF7FB0" w:rsidRPr="008C1721" w:rsidRDefault="00AF7FB0" w:rsidP="00536FA9">
            <w:pPr>
              <w:spacing w:before="63"/>
              <w:ind w:left="100"/>
              <w:rPr>
                <w:rFonts w:eastAsia="Calibri"/>
                <w:b/>
                <w:bCs/>
                <w:sz w:val="24"/>
                <w:szCs w:val="24"/>
              </w:rPr>
            </w:pPr>
            <w:r w:rsidRPr="008C1721">
              <w:rPr>
                <w:rFonts w:eastAsia="Calibri"/>
                <w:b/>
                <w:bCs/>
                <w:sz w:val="24"/>
                <w:szCs w:val="24"/>
              </w:rPr>
              <w:t>I Se</w:t>
            </w:r>
            <w:r w:rsidRPr="008C1721">
              <w:rPr>
                <w:rFonts w:eastAsia="Calibri"/>
                <w:b/>
                <w:bCs/>
                <w:spacing w:val="1"/>
                <w:sz w:val="24"/>
                <w:szCs w:val="24"/>
              </w:rPr>
              <w:t>m</w:t>
            </w:r>
            <w:r w:rsidRPr="008C1721">
              <w:rPr>
                <w:rFonts w:eastAsia="Calibri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088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14:paraId="562B08AA" w14:textId="77777777" w:rsidR="00AF7FB0" w:rsidRPr="008C1721" w:rsidRDefault="00AF7FB0" w:rsidP="00536FA9">
            <w:pPr>
              <w:spacing w:before="63"/>
              <w:ind w:left="100"/>
              <w:rPr>
                <w:rFonts w:eastAsia="Calibri"/>
                <w:b/>
                <w:bCs/>
                <w:sz w:val="24"/>
                <w:szCs w:val="24"/>
              </w:rPr>
            </w:pPr>
            <w:r w:rsidRPr="008C1721">
              <w:rPr>
                <w:rFonts w:eastAsia="Calibri"/>
                <w:b/>
                <w:bCs/>
                <w:sz w:val="24"/>
                <w:szCs w:val="24"/>
              </w:rPr>
              <w:t>II Sem.</w:t>
            </w:r>
          </w:p>
        </w:tc>
        <w:tc>
          <w:tcPr>
            <w:tcW w:w="5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F84CE8" w14:textId="77777777" w:rsidR="00AF7FB0" w:rsidRPr="008C1721" w:rsidRDefault="00AF7FB0" w:rsidP="00536FA9">
            <w:pPr>
              <w:spacing w:before="63"/>
              <w:ind w:left="119"/>
              <w:rPr>
                <w:rFonts w:eastAsia="Calibri"/>
                <w:b/>
                <w:bCs/>
                <w:sz w:val="24"/>
                <w:szCs w:val="24"/>
              </w:rPr>
            </w:pPr>
            <w:r w:rsidRPr="008C1721">
              <w:rPr>
                <w:rFonts w:eastAsia="Calibri"/>
                <w:b/>
                <w:bCs/>
                <w:sz w:val="24"/>
                <w:szCs w:val="24"/>
              </w:rPr>
              <w:t>It</w:t>
            </w:r>
            <w:r w:rsidRPr="008C1721">
              <w:rPr>
                <w:rFonts w:eastAsia="Calibri"/>
                <w:b/>
                <w:bCs/>
                <w:spacing w:val="1"/>
                <w:sz w:val="24"/>
                <w:szCs w:val="24"/>
              </w:rPr>
              <w:t>e</w:t>
            </w:r>
            <w:r w:rsidRPr="008C1721">
              <w:rPr>
                <w:rFonts w:eastAsia="Calibri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13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AB3062" w14:textId="77777777" w:rsidR="00AF7FB0" w:rsidRPr="008C1721" w:rsidRDefault="00AF7FB0" w:rsidP="00536FA9">
            <w:pPr>
              <w:spacing w:before="63"/>
              <w:ind w:left="100"/>
              <w:rPr>
                <w:rFonts w:eastAsia="Calibri"/>
                <w:b/>
                <w:bCs/>
                <w:sz w:val="24"/>
                <w:szCs w:val="24"/>
              </w:rPr>
            </w:pPr>
            <w:r w:rsidRPr="008C1721">
              <w:rPr>
                <w:rFonts w:eastAsia="Calibri"/>
                <w:b/>
                <w:bCs/>
                <w:sz w:val="24"/>
                <w:szCs w:val="24"/>
              </w:rPr>
              <w:t>Fr</w:t>
            </w:r>
            <w:r w:rsidRPr="008C1721">
              <w:rPr>
                <w:rFonts w:eastAsia="Calibri"/>
                <w:b/>
                <w:bCs/>
                <w:spacing w:val="1"/>
                <w:sz w:val="24"/>
                <w:szCs w:val="24"/>
              </w:rPr>
              <w:t>o</w:t>
            </w:r>
            <w:r w:rsidRPr="008C1721">
              <w:rPr>
                <w:rFonts w:eastAsia="Calibri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1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6BD9BF" w14:textId="77777777" w:rsidR="00AF7FB0" w:rsidRPr="008C1721" w:rsidRDefault="00AF7FB0" w:rsidP="00536FA9">
            <w:pPr>
              <w:spacing w:before="63"/>
              <w:ind w:left="119"/>
              <w:rPr>
                <w:rFonts w:eastAsia="Calibri"/>
                <w:b/>
                <w:bCs/>
                <w:sz w:val="24"/>
                <w:szCs w:val="24"/>
              </w:rPr>
            </w:pPr>
            <w:r w:rsidRPr="008C1721">
              <w:rPr>
                <w:rFonts w:eastAsia="Calibri"/>
                <w:b/>
                <w:bCs/>
                <w:spacing w:val="1"/>
                <w:sz w:val="24"/>
                <w:szCs w:val="24"/>
              </w:rPr>
              <w:t>To</w:t>
            </w:r>
          </w:p>
        </w:tc>
      </w:tr>
      <w:tr w:rsidR="00AF7FB0" w:rsidRPr="000307B7" w14:paraId="585EC834" w14:textId="77777777" w:rsidTr="00536FA9">
        <w:trPr>
          <w:trHeight w:hRule="exact" w:val="438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9DBD9" w14:textId="77777777" w:rsidR="00AF7FB0" w:rsidRPr="000307B7" w:rsidRDefault="00AF7FB0" w:rsidP="00536FA9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A</w:t>
            </w:r>
            <w:r w:rsidRPr="000307B7">
              <w:rPr>
                <w:rFonts w:eastAsia="Calibri"/>
                <w:b/>
                <w:sz w:val="24"/>
                <w:szCs w:val="24"/>
              </w:rPr>
              <w:t>ug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b/>
                <w:sz w:val="24"/>
                <w:szCs w:val="24"/>
              </w:rPr>
              <w:t>31</w:t>
            </w:r>
          </w:p>
        </w:tc>
        <w:tc>
          <w:tcPr>
            <w:tcW w:w="1088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14:paraId="2D33DD0A" w14:textId="77777777" w:rsidR="00AF7FB0" w:rsidRPr="000307B7" w:rsidRDefault="00AF7FB0" w:rsidP="00536FA9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z w:val="24"/>
                <w:szCs w:val="24"/>
              </w:rPr>
              <w:t>Jan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b/>
                <w:sz w:val="24"/>
                <w:szCs w:val="24"/>
              </w:rPr>
              <w:t>28</w:t>
            </w:r>
          </w:p>
        </w:tc>
        <w:tc>
          <w:tcPr>
            <w:tcW w:w="5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B38DDE" w14:textId="77777777" w:rsidR="00AF7FB0" w:rsidRPr="000307B7" w:rsidRDefault="00AF7FB0" w:rsidP="00536FA9">
            <w:pPr>
              <w:spacing w:before="63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T</w:t>
            </w:r>
            <w:r w:rsidRPr="000307B7">
              <w:rPr>
                <w:rFonts w:eastAsia="Calibri"/>
                <w:b/>
                <w:sz w:val="24"/>
                <w:szCs w:val="24"/>
              </w:rPr>
              <w:t>S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-</w:t>
            </w:r>
            <w:r w:rsidRPr="000307B7">
              <w:rPr>
                <w:rFonts w:eastAsia="Calibri"/>
                <w:b/>
                <w:sz w:val="24"/>
                <w:szCs w:val="24"/>
              </w:rPr>
              <w:t>1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b/>
                <w:spacing w:val="-2"/>
                <w:sz w:val="24"/>
                <w:szCs w:val="24"/>
              </w:rPr>
              <w:t>F</w:t>
            </w:r>
            <w:r w:rsidRPr="000307B7">
              <w:rPr>
                <w:rFonts w:eastAsia="Calibri"/>
                <w:b/>
                <w:sz w:val="24"/>
                <w:szCs w:val="24"/>
              </w:rPr>
              <w:t>o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r</w:t>
            </w:r>
            <w:r w:rsidRPr="000307B7">
              <w:rPr>
                <w:rFonts w:eastAsia="Calibri"/>
                <w:b/>
                <w:sz w:val="24"/>
                <w:szCs w:val="24"/>
              </w:rPr>
              <w:t>m</w:t>
            </w:r>
          </w:p>
        </w:tc>
        <w:tc>
          <w:tcPr>
            <w:tcW w:w="13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565132" w14:textId="77777777" w:rsidR="00AF7FB0" w:rsidRPr="000307B7" w:rsidRDefault="00AF7FB0" w:rsidP="00536FA9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z w:val="24"/>
                <w:szCs w:val="24"/>
              </w:rPr>
              <w:t>St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ud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e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n</w:t>
            </w:r>
            <w:r w:rsidRPr="000307B7">
              <w:rPr>
                <w:rFonts w:eastAsia="Calibri"/>
                <w:b/>
                <w:sz w:val="24"/>
                <w:szCs w:val="24"/>
              </w:rPr>
              <w:t>t</w:t>
            </w:r>
          </w:p>
        </w:tc>
        <w:tc>
          <w:tcPr>
            <w:tcW w:w="1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75B2F2" w14:textId="77777777" w:rsidR="00AF7FB0" w:rsidRPr="000307B7" w:rsidRDefault="00AF7FB0" w:rsidP="00536FA9">
            <w:pPr>
              <w:spacing w:before="63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z w:val="24"/>
                <w:szCs w:val="24"/>
              </w:rPr>
              <w:t>DRC</w:t>
            </w:r>
          </w:p>
        </w:tc>
      </w:tr>
      <w:tr w:rsidR="00AF7FB0" w:rsidRPr="000307B7" w14:paraId="4522DB05" w14:textId="77777777" w:rsidTr="00536FA9">
        <w:trPr>
          <w:trHeight w:hRule="exact" w:val="435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34802" w14:textId="77777777" w:rsidR="00AF7FB0" w:rsidRPr="000307B7" w:rsidRDefault="00AF7FB0" w:rsidP="00536FA9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z w:val="24"/>
                <w:szCs w:val="24"/>
              </w:rPr>
              <w:t>S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e</w:t>
            </w:r>
            <w:r w:rsidRPr="000307B7">
              <w:rPr>
                <w:rFonts w:eastAsia="Calibri"/>
                <w:b/>
                <w:sz w:val="24"/>
                <w:szCs w:val="24"/>
              </w:rPr>
              <w:t>p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b/>
                <w:sz w:val="24"/>
                <w:szCs w:val="24"/>
              </w:rPr>
              <w:t>2</w:t>
            </w:r>
          </w:p>
        </w:tc>
        <w:tc>
          <w:tcPr>
            <w:tcW w:w="1088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14:paraId="155E5BC2" w14:textId="77777777" w:rsidR="00AF7FB0" w:rsidRPr="000307B7" w:rsidRDefault="00AF7FB0" w:rsidP="00536FA9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z w:val="24"/>
                <w:szCs w:val="24"/>
              </w:rPr>
              <w:t>J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a</w:t>
            </w:r>
            <w:r w:rsidRPr="000307B7">
              <w:rPr>
                <w:rFonts w:eastAsia="Calibri"/>
                <w:b/>
                <w:sz w:val="24"/>
                <w:szCs w:val="24"/>
              </w:rPr>
              <w:t>n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b/>
                <w:sz w:val="24"/>
                <w:szCs w:val="24"/>
              </w:rPr>
              <w:t>31</w:t>
            </w:r>
          </w:p>
        </w:tc>
        <w:tc>
          <w:tcPr>
            <w:tcW w:w="5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F2CB96" w14:textId="77777777" w:rsidR="00AF7FB0" w:rsidRPr="000307B7" w:rsidRDefault="00AF7FB0" w:rsidP="00536FA9">
            <w:pPr>
              <w:spacing w:before="63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T</w:t>
            </w:r>
            <w:r w:rsidRPr="000307B7">
              <w:rPr>
                <w:rFonts w:eastAsia="Calibri"/>
                <w:b/>
                <w:sz w:val="24"/>
                <w:szCs w:val="24"/>
              </w:rPr>
              <w:t>S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-</w:t>
            </w:r>
            <w:r w:rsidRPr="000307B7">
              <w:rPr>
                <w:rFonts w:eastAsia="Calibri"/>
                <w:b/>
                <w:sz w:val="24"/>
                <w:szCs w:val="24"/>
              </w:rPr>
              <w:t>1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f</w:t>
            </w:r>
            <w:r w:rsidRPr="000307B7">
              <w:rPr>
                <w:rFonts w:eastAsia="Calibri"/>
                <w:b/>
                <w:sz w:val="24"/>
                <w:szCs w:val="24"/>
              </w:rPr>
              <w:t>o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r</w:t>
            </w:r>
            <w:r w:rsidRPr="000307B7">
              <w:rPr>
                <w:rFonts w:eastAsia="Calibri"/>
                <w:b/>
                <w:sz w:val="24"/>
                <w:szCs w:val="24"/>
              </w:rPr>
              <w:t>m</w:t>
            </w:r>
          </w:p>
        </w:tc>
        <w:tc>
          <w:tcPr>
            <w:tcW w:w="13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79167B" w14:textId="77777777" w:rsidR="00AF7FB0" w:rsidRPr="000307B7" w:rsidRDefault="00AF7FB0" w:rsidP="00536FA9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z w:val="24"/>
                <w:szCs w:val="24"/>
              </w:rPr>
              <w:t>DRC</w:t>
            </w:r>
          </w:p>
        </w:tc>
        <w:tc>
          <w:tcPr>
            <w:tcW w:w="1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60301F" w14:textId="77777777" w:rsidR="00AF7FB0" w:rsidRPr="000307B7" w:rsidRDefault="00AF7FB0" w:rsidP="00536FA9">
            <w:pPr>
              <w:spacing w:before="63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A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UGSD</w:t>
            </w:r>
          </w:p>
        </w:tc>
      </w:tr>
      <w:tr w:rsidR="00AF7FB0" w:rsidRPr="000307B7" w14:paraId="2A685514" w14:textId="77777777" w:rsidTr="00536FA9">
        <w:trPr>
          <w:trHeight w:hRule="exact" w:val="438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9383D" w14:textId="77777777" w:rsidR="00AF7FB0" w:rsidRPr="000307B7" w:rsidRDefault="00AF7FB0" w:rsidP="00536FA9">
            <w:pPr>
              <w:spacing w:before="65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Sep</w:t>
            </w:r>
            <w:r w:rsidRPr="000307B7">
              <w:rPr>
                <w:rFonts w:eastAsia="Calibri"/>
                <w:spacing w:val="2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spacing w:val="-2"/>
                <w:sz w:val="24"/>
                <w:szCs w:val="24"/>
              </w:rPr>
              <w:t>1</w:t>
            </w:r>
            <w:r w:rsidRPr="000307B7">
              <w:rPr>
                <w:rFonts w:eastAsia="Calibri"/>
                <w:sz w:val="24"/>
                <w:szCs w:val="24"/>
              </w:rPr>
              <w:t>0</w:t>
            </w:r>
          </w:p>
        </w:tc>
        <w:tc>
          <w:tcPr>
            <w:tcW w:w="1088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14:paraId="5F2F6BCD" w14:textId="77777777" w:rsidR="00AF7FB0" w:rsidRPr="000307B7" w:rsidRDefault="00AF7FB0" w:rsidP="00536FA9">
            <w:pPr>
              <w:spacing w:before="65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Feb 08</w:t>
            </w:r>
          </w:p>
        </w:tc>
        <w:tc>
          <w:tcPr>
            <w:tcW w:w="5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478A0A" w14:textId="77777777" w:rsidR="00AF7FB0" w:rsidRPr="000307B7" w:rsidRDefault="00AF7FB0" w:rsidP="00536FA9">
            <w:pPr>
              <w:spacing w:before="65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pacing w:val="1"/>
                <w:sz w:val="24"/>
                <w:szCs w:val="24"/>
              </w:rPr>
              <w:t>D</w:t>
            </w:r>
            <w:r w:rsidRPr="000307B7">
              <w:rPr>
                <w:rFonts w:eastAsia="Calibri"/>
                <w:sz w:val="24"/>
                <w:szCs w:val="24"/>
              </w:rPr>
              <w:t>e</w:t>
            </w:r>
            <w:r w:rsidRPr="000307B7">
              <w:rPr>
                <w:rFonts w:eastAsia="Calibri"/>
                <w:spacing w:val="2"/>
                <w:sz w:val="24"/>
                <w:szCs w:val="24"/>
              </w:rPr>
              <w:t>t</w:t>
            </w:r>
            <w:r w:rsidRPr="000307B7">
              <w:rPr>
                <w:rFonts w:eastAsia="Calibri"/>
                <w:sz w:val="24"/>
                <w:szCs w:val="24"/>
              </w:rPr>
              <w:t>ai</w:t>
            </w:r>
            <w:r w:rsidRPr="000307B7">
              <w:rPr>
                <w:rFonts w:eastAsia="Calibri"/>
                <w:spacing w:val="-2"/>
                <w:sz w:val="24"/>
                <w:szCs w:val="24"/>
              </w:rPr>
              <w:t>l</w:t>
            </w:r>
            <w:r w:rsidRPr="000307B7">
              <w:rPr>
                <w:rFonts w:eastAsia="Calibri"/>
                <w:sz w:val="24"/>
                <w:szCs w:val="24"/>
              </w:rPr>
              <w:t>ed o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u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t</w:t>
            </w:r>
            <w:r w:rsidRPr="000307B7">
              <w:rPr>
                <w:rFonts w:eastAsia="Calibri"/>
                <w:sz w:val="24"/>
                <w:szCs w:val="24"/>
              </w:rPr>
              <w:t>li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n</w:t>
            </w:r>
            <w:r w:rsidRPr="000307B7">
              <w:rPr>
                <w:rFonts w:eastAsia="Calibri"/>
                <w:sz w:val="24"/>
                <w:szCs w:val="24"/>
              </w:rPr>
              <w:t>e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spacing w:val="-2"/>
                <w:sz w:val="24"/>
                <w:szCs w:val="24"/>
              </w:rPr>
              <w:t>o</w:t>
            </w:r>
            <w:r w:rsidRPr="000307B7">
              <w:rPr>
                <w:rFonts w:eastAsia="Calibri"/>
                <w:sz w:val="24"/>
                <w:szCs w:val="24"/>
              </w:rPr>
              <w:t>f</w:t>
            </w:r>
            <w:r w:rsidRPr="000307B7">
              <w:rPr>
                <w:rFonts w:eastAsia="Calibri"/>
                <w:spacing w:val="2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w</w:t>
            </w:r>
            <w:r w:rsidRPr="000307B7">
              <w:rPr>
                <w:rFonts w:eastAsia="Calibri"/>
                <w:sz w:val="24"/>
                <w:szCs w:val="24"/>
              </w:rPr>
              <w:t>ork</w:t>
            </w:r>
          </w:p>
        </w:tc>
        <w:tc>
          <w:tcPr>
            <w:tcW w:w="13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87710F" w14:textId="77777777" w:rsidR="00AF7FB0" w:rsidRPr="000307B7" w:rsidRDefault="00AF7FB0" w:rsidP="00536FA9">
            <w:pPr>
              <w:spacing w:before="65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S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tu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d</w:t>
            </w:r>
            <w:r w:rsidRPr="000307B7">
              <w:rPr>
                <w:rFonts w:eastAsia="Calibri"/>
                <w:sz w:val="24"/>
                <w:szCs w:val="24"/>
              </w:rPr>
              <w:t>e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n</w:t>
            </w:r>
            <w:r w:rsidRPr="000307B7">
              <w:rPr>
                <w:rFonts w:eastAsia="Calibri"/>
                <w:sz w:val="24"/>
                <w:szCs w:val="24"/>
              </w:rPr>
              <w:t>t</w:t>
            </w:r>
          </w:p>
        </w:tc>
        <w:tc>
          <w:tcPr>
            <w:tcW w:w="1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09149B" w14:textId="77777777" w:rsidR="00AF7FB0" w:rsidRPr="000307B7" w:rsidRDefault="00AF7FB0" w:rsidP="00536FA9">
            <w:pPr>
              <w:spacing w:before="65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S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up</w:t>
            </w:r>
            <w:r w:rsidRPr="000307B7">
              <w:rPr>
                <w:rFonts w:eastAsia="Calibri"/>
                <w:sz w:val="24"/>
                <w:szCs w:val="24"/>
              </w:rPr>
              <w:t>ervis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o</w:t>
            </w:r>
            <w:r w:rsidRPr="000307B7">
              <w:rPr>
                <w:rFonts w:eastAsia="Calibri"/>
                <w:sz w:val="24"/>
                <w:szCs w:val="24"/>
              </w:rPr>
              <w:t>r</w:t>
            </w:r>
          </w:p>
        </w:tc>
      </w:tr>
      <w:tr w:rsidR="00AF7FB0" w:rsidRPr="000307B7" w14:paraId="750DBD9F" w14:textId="77777777" w:rsidTr="00536FA9">
        <w:trPr>
          <w:trHeight w:hRule="exact" w:val="438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4A0C6" w14:textId="77777777" w:rsidR="00AF7FB0" w:rsidRPr="000307B7" w:rsidRDefault="00AF7FB0" w:rsidP="00536FA9">
            <w:pPr>
              <w:spacing w:before="58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Sep</w:t>
            </w:r>
            <w:r w:rsidRPr="000307B7">
              <w:rPr>
                <w:rFonts w:eastAsia="Calibri"/>
                <w:spacing w:val="2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spacing w:val="-2"/>
                <w:sz w:val="24"/>
                <w:szCs w:val="24"/>
              </w:rPr>
              <w:t>21</w:t>
            </w:r>
          </w:p>
        </w:tc>
        <w:tc>
          <w:tcPr>
            <w:tcW w:w="1088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14:paraId="03E8DB32" w14:textId="77777777" w:rsidR="00AF7FB0" w:rsidRPr="000307B7" w:rsidRDefault="00AF7FB0" w:rsidP="00536FA9">
            <w:pPr>
              <w:spacing w:before="58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Feb 16</w:t>
            </w:r>
          </w:p>
        </w:tc>
        <w:tc>
          <w:tcPr>
            <w:tcW w:w="5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2DCC08" w14:textId="77777777" w:rsidR="00AF7FB0" w:rsidRPr="000307B7" w:rsidRDefault="00AF7FB0" w:rsidP="00536FA9">
            <w:pPr>
              <w:spacing w:before="58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Viva</w:t>
            </w:r>
            <w:r w:rsidRPr="000307B7">
              <w:rPr>
                <w:rFonts w:eastAsia="Calibri"/>
                <w:spacing w:val="2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sz w:val="24"/>
                <w:szCs w:val="24"/>
              </w:rPr>
              <w:t>–I</w:t>
            </w:r>
          </w:p>
        </w:tc>
        <w:tc>
          <w:tcPr>
            <w:tcW w:w="13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F91197" w14:textId="77777777" w:rsidR="00AF7FB0" w:rsidRPr="000307B7" w:rsidRDefault="00AF7FB0" w:rsidP="00536FA9">
            <w:pPr>
              <w:spacing w:before="58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S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tu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d</w:t>
            </w:r>
            <w:r w:rsidRPr="000307B7">
              <w:rPr>
                <w:rFonts w:eastAsia="Calibri"/>
                <w:sz w:val="24"/>
                <w:szCs w:val="24"/>
              </w:rPr>
              <w:t>e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n</w:t>
            </w:r>
            <w:r w:rsidRPr="000307B7">
              <w:rPr>
                <w:rFonts w:eastAsia="Calibri"/>
                <w:sz w:val="24"/>
                <w:szCs w:val="24"/>
              </w:rPr>
              <w:t>t</w:t>
            </w:r>
          </w:p>
        </w:tc>
        <w:tc>
          <w:tcPr>
            <w:tcW w:w="1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24C105" w14:textId="77777777" w:rsidR="00AF7FB0" w:rsidRPr="000307B7" w:rsidRDefault="00AF7FB0" w:rsidP="00536FA9">
            <w:pPr>
              <w:spacing w:before="58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S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up</w:t>
            </w:r>
            <w:r w:rsidRPr="000307B7">
              <w:rPr>
                <w:rFonts w:eastAsia="Calibri"/>
                <w:sz w:val="24"/>
                <w:szCs w:val="24"/>
              </w:rPr>
              <w:t>ervis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o</w:t>
            </w:r>
            <w:r w:rsidRPr="000307B7">
              <w:rPr>
                <w:rFonts w:eastAsia="Calibri"/>
                <w:sz w:val="24"/>
                <w:szCs w:val="24"/>
              </w:rPr>
              <w:t>r</w:t>
            </w:r>
          </w:p>
        </w:tc>
      </w:tr>
      <w:tr w:rsidR="00AF7FB0" w:rsidRPr="000307B7" w14:paraId="6D68002E" w14:textId="77777777" w:rsidTr="00536FA9">
        <w:trPr>
          <w:trHeight w:hRule="exact" w:val="822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070AD" w14:textId="77777777" w:rsidR="00AF7FB0" w:rsidRPr="000307B7" w:rsidRDefault="00AF7FB0" w:rsidP="00536FA9">
            <w:pPr>
              <w:spacing w:before="65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O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c</w:t>
            </w:r>
            <w:r w:rsidRPr="000307B7">
              <w:rPr>
                <w:rFonts w:eastAsia="Calibri"/>
                <w:sz w:val="24"/>
                <w:szCs w:val="24"/>
              </w:rPr>
              <w:t>t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sz w:val="24"/>
                <w:szCs w:val="24"/>
              </w:rPr>
              <w:t>06</w:t>
            </w:r>
          </w:p>
        </w:tc>
        <w:tc>
          <w:tcPr>
            <w:tcW w:w="1088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14:paraId="7C5F76AF" w14:textId="77777777" w:rsidR="00AF7FB0" w:rsidRPr="000307B7" w:rsidRDefault="00AF7FB0" w:rsidP="00536FA9">
            <w:pPr>
              <w:spacing w:before="65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pacing w:val="1"/>
                <w:sz w:val="24"/>
                <w:szCs w:val="24"/>
              </w:rPr>
              <w:t>M</w:t>
            </w:r>
            <w:r w:rsidRPr="000307B7">
              <w:rPr>
                <w:rFonts w:eastAsia="Calibri"/>
                <w:sz w:val="24"/>
                <w:szCs w:val="24"/>
              </w:rPr>
              <w:t xml:space="preserve">ar 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1</w:t>
            </w:r>
            <w:r w:rsidRPr="000307B7">
              <w:rPr>
                <w:rFonts w:eastAsia="Calibri"/>
                <w:sz w:val="24"/>
                <w:szCs w:val="24"/>
              </w:rPr>
              <w:t>2</w:t>
            </w:r>
          </w:p>
        </w:tc>
        <w:tc>
          <w:tcPr>
            <w:tcW w:w="5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590F9B" w14:textId="77777777" w:rsidR="00AF7FB0" w:rsidRPr="000307B7" w:rsidRDefault="00AF7FB0" w:rsidP="00536FA9">
            <w:pPr>
              <w:spacing w:before="65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pacing w:val="1"/>
                <w:sz w:val="24"/>
                <w:szCs w:val="24"/>
              </w:rPr>
              <w:t>M</w:t>
            </w:r>
            <w:r w:rsidRPr="000307B7">
              <w:rPr>
                <w:rFonts w:eastAsia="Calibri"/>
                <w:sz w:val="24"/>
                <w:szCs w:val="24"/>
              </w:rPr>
              <w:t>i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d</w:t>
            </w:r>
            <w:r w:rsidRPr="000307B7">
              <w:rPr>
                <w:rFonts w:eastAsia="Calibri"/>
                <w:sz w:val="24"/>
                <w:szCs w:val="24"/>
              </w:rPr>
              <w:t>. S</w:t>
            </w:r>
            <w:r w:rsidRPr="000307B7">
              <w:rPr>
                <w:rFonts w:eastAsia="Calibri"/>
                <w:spacing w:val="-2"/>
                <w:sz w:val="24"/>
                <w:szCs w:val="24"/>
              </w:rPr>
              <w:t>e</w:t>
            </w:r>
            <w:r w:rsidRPr="000307B7">
              <w:rPr>
                <w:rFonts w:eastAsia="Calibri"/>
                <w:sz w:val="24"/>
                <w:szCs w:val="24"/>
              </w:rPr>
              <w:t>mes</w:t>
            </w:r>
            <w:r w:rsidRPr="000307B7">
              <w:rPr>
                <w:rFonts w:eastAsia="Calibri"/>
                <w:spacing w:val="2"/>
                <w:sz w:val="24"/>
                <w:szCs w:val="24"/>
              </w:rPr>
              <w:t>t</w:t>
            </w:r>
            <w:r w:rsidRPr="000307B7">
              <w:rPr>
                <w:rFonts w:eastAsia="Calibri"/>
                <w:spacing w:val="-2"/>
                <w:sz w:val="24"/>
                <w:szCs w:val="24"/>
              </w:rPr>
              <w:t>e</w:t>
            </w:r>
            <w:r w:rsidRPr="000307B7">
              <w:rPr>
                <w:rFonts w:eastAsia="Calibri"/>
                <w:sz w:val="24"/>
                <w:szCs w:val="24"/>
              </w:rPr>
              <w:t>r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w</w:t>
            </w:r>
            <w:r w:rsidRPr="000307B7">
              <w:rPr>
                <w:rFonts w:eastAsia="Calibri"/>
                <w:sz w:val="24"/>
                <w:szCs w:val="24"/>
              </w:rPr>
              <w:t>ri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t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t</w:t>
            </w:r>
            <w:r w:rsidRPr="000307B7">
              <w:rPr>
                <w:rFonts w:eastAsia="Calibri"/>
                <w:sz w:val="24"/>
                <w:szCs w:val="24"/>
              </w:rPr>
              <w:t>en r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e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p</w:t>
            </w:r>
            <w:r w:rsidRPr="000307B7">
              <w:rPr>
                <w:rFonts w:eastAsia="Calibri"/>
                <w:sz w:val="24"/>
                <w:szCs w:val="24"/>
              </w:rPr>
              <w:t>ort a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n</w:t>
            </w:r>
            <w:r w:rsidRPr="000307B7">
              <w:rPr>
                <w:rFonts w:eastAsia="Calibri"/>
                <w:sz w:val="24"/>
                <w:szCs w:val="24"/>
              </w:rPr>
              <w:t>d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p</w:t>
            </w:r>
            <w:r w:rsidRPr="000307B7">
              <w:rPr>
                <w:rFonts w:eastAsia="Calibri"/>
                <w:sz w:val="24"/>
                <w:szCs w:val="24"/>
              </w:rPr>
              <w:t>r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e</w:t>
            </w:r>
            <w:r w:rsidRPr="000307B7">
              <w:rPr>
                <w:rFonts w:eastAsia="Calibri"/>
                <w:sz w:val="24"/>
                <w:szCs w:val="24"/>
              </w:rPr>
              <w:t>s</w:t>
            </w:r>
            <w:r w:rsidRPr="000307B7">
              <w:rPr>
                <w:rFonts w:eastAsia="Calibri"/>
                <w:spacing w:val="-2"/>
                <w:sz w:val="24"/>
                <w:szCs w:val="24"/>
              </w:rPr>
              <w:t>e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nt</w:t>
            </w:r>
            <w:r w:rsidRPr="000307B7">
              <w:rPr>
                <w:rFonts w:eastAsia="Calibri"/>
                <w:spacing w:val="-2"/>
                <w:sz w:val="24"/>
                <w:szCs w:val="24"/>
              </w:rPr>
              <w:t>a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t</w:t>
            </w:r>
            <w:r w:rsidRPr="000307B7">
              <w:rPr>
                <w:rFonts w:eastAsia="Calibri"/>
                <w:sz w:val="24"/>
                <w:szCs w:val="24"/>
              </w:rPr>
              <w:t>ion</w:t>
            </w:r>
          </w:p>
        </w:tc>
        <w:tc>
          <w:tcPr>
            <w:tcW w:w="13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B8AD35" w14:textId="77777777" w:rsidR="00AF7FB0" w:rsidRPr="000307B7" w:rsidRDefault="00AF7FB0" w:rsidP="00536FA9">
            <w:pPr>
              <w:spacing w:before="65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S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tu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d</w:t>
            </w:r>
            <w:r w:rsidRPr="000307B7">
              <w:rPr>
                <w:rFonts w:eastAsia="Calibri"/>
                <w:sz w:val="24"/>
                <w:szCs w:val="24"/>
              </w:rPr>
              <w:t>e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n</w:t>
            </w:r>
            <w:r w:rsidRPr="000307B7">
              <w:rPr>
                <w:rFonts w:eastAsia="Calibri"/>
                <w:sz w:val="24"/>
                <w:szCs w:val="24"/>
              </w:rPr>
              <w:t>t</w:t>
            </w:r>
          </w:p>
        </w:tc>
        <w:tc>
          <w:tcPr>
            <w:tcW w:w="1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D9CCDA" w14:textId="77777777" w:rsidR="00AF7FB0" w:rsidRPr="000307B7" w:rsidRDefault="00AF7FB0" w:rsidP="00536FA9">
            <w:pPr>
              <w:spacing w:before="65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S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up</w:t>
            </w:r>
            <w:r w:rsidRPr="000307B7">
              <w:rPr>
                <w:rFonts w:eastAsia="Calibri"/>
                <w:sz w:val="24"/>
                <w:szCs w:val="24"/>
              </w:rPr>
              <w:t>ervis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o</w:t>
            </w:r>
            <w:r w:rsidRPr="000307B7">
              <w:rPr>
                <w:rFonts w:eastAsia="Calibri"/>
                <w:sz w:val="24"/>
                <w:szCs w:val="24"/>
              </w:rPr>
              <w:t>r/</w:t>
            </w:r>
          </w:p>
          <w:p w14:paraId="1D94B81D" w14:textId="77777777" w:rsidR="00AF7FB0" w:rsidRPr="000307B7" w:rsidRDefault="00AF7FB0" w:rsidP="00536FA9">
            <w:pPr>
              <w:spacing w:before="65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examiners</w:t>
            </w:r>
          </w:p>
        </w:tc>
      </w:tr>
      <w:tr w:rsidR="00AF7FB0" w:rsidRPr="000307B7" w14:paraId="7185A55A" w14:textId="77777777" w:rsidTr="00536FA9">
        <w:trPr>
          <w:trHeight w:hRule="exact" w:val="934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BE823" w14:textId="34A8AB79" w:rsidR="00AF7FB0" w:rsidRPr="000307B7" w:rsidRDefault="00AF7FB0" w:rsidP="00536FA9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O</w:t>
            </w:r>
            <w:r w:rsidR="0012046F">
              <w:rPr>
                <w:rFonts w:eastAsia="Calibri"/>
                <w:b/>
                <w:sz w:val="24"/>
                <w:szCs w:val="24"/>
              </w:rPr>
              <w:t>ct 20</w:t>
            </w:r>
          </w:p>
        </w:tc>
        <w:tc>
          <w:tcPr>
            <w:tcW w:w="1088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14:paraId="14655145" w14:textId="0DC82554" w:rsidR="00AF7FB0" w:rsidRPr="000307B7" w:rsidRDefault="00AF7FB0" w:rsidP="00536FA9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M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a</w:t>
            </w:r>
            <w:r w:rsidR="0012046F">
              <w:rPr>
                <w:rFonts w:eastAsia="Calibri"/>
                <w:b/>
                <w:sz w:val="24"/>
                <w:szCs w:val="24"/>
              </w:rPr>
              <w:t>r 20</w:t>
            </w:r>
          </w:p>
        </w:tc>
        <w:tc>
          <w:tcPr>
            <w:tcW w:w="5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EB93A5" w14:textId="78056B6E" w:rsidR="00AF7FB0" w:rsidRPr="000307B7" w:rsidRDefault="00AF7FB0" w:rsidP="0012046F">
            <w:pPr>
              <w:spacing w:before="63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M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id</w:t>
            </w:r>
            <w:r w:rsidRPr="000307B7">
              <w:rPr>
                <w:rFonts w:eastAsia="Calibri"/>
                <w:b/>
                <w:sz w:val="24"/>
                <w:szCs w:val="24"/>
              </w:rPr>
              <w:t>.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b/>
                <w:sz w:val="24"/>
                <w:szCs w:val="24"/>
              </w:rPr>
              <w:t>S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eme</w:t>
            </w:r>
            <w:r w:rsidRPr="000307B7">
              <w:rPr>
                <w:rFonts w:eastAsia="Calibri"/>
                <w:b/>
                <w:sz w:val="24"/>
                <w:szCs w:val="24"/>
              </w:rPr>
              <w:t>s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t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e</w:t>
            </w:r>
            <w:r w:rsidRPr="000307B7">
              <w:rPr>
                <w:rFonts w:eastAsia="Calibri"/>
                <w:b/>
                <w:sz w:val="24"/>
                <w:szCs w:val="24"/>
              </w:rPr>
              <w:t>r</w:t>
            </w:r>
            <w:r w:rsidRPr="000307B7">
              <w:rPr>
                <w:rFonts w:eastAsia="Calibri"/>
                <w:b/>
                <w:spacing w:val="2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b/>
                <w:sz w:val="24"/>
                <w:szCs w:val="24"/>
              </w:rPr>
              <w:t>G</w:t>
            </w:r>
            <w:r w:rsidRPr="000307B7">
              <w:rPr>
                <w:rFonts w:eastAsia="Calibri"/>
                <w:b/>
                <w:spacing w:val="2"/>
                <w:sz w:val="24"/>
                <w:szCs w:val="24"/>
              </w:rPr>
              <w:t>r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a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d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e</w:t>
            </w:r>
            <w:r w:rsidRPr="000307B7">
              <w:rPr>
                <w:rFonts w:eastAsia="Calibri"/>
                <w:b/>
                <w:sz w:val="24"/>
                <w:szCs w:val="24"/>
              </w:rPr>
              <w:t xml:space="preserve">s (hard copy), </w:t>
            </w:r>
            <w:r w:rsidRPr="000307B7">
              <w:rPr>
                <w:rFonts w:eastAsia="Calibri"/>
                <w:b/>
                <w:bCs/>
                <w:sz w:val="24"/>
                <w:szCs w:val="24"/>
              </w:rPr>
              <w:t>soft copies of the mid-term thesis report, “Turnitin receipt”, and “Turnitin originality report”</w:t>
            </w:r>
          </w:p>
        </w:tc>
        <w:tc>
          <w:tcPr>
            <w:tcW w:w="13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8BD0AC" w14:textId="77777777" w:rsidR="00AF7FB0" w:rsidRPr="000307B7" w:rsidRDefault="00AF7FB0" w:rsidP="00536FA9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z w:val="24"/>
                <w:szCs w:val="24"/>
              </w:rPr>
              <w:t>Su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p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e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r</w:t>
            </w:r>
            <w:r w:rsidRPr="000307B7">
              <w:rPr>
                <w:rFonts w:eastAsia="Calibri"/>
                <w:b/>
                <w:sz w:val="24"/>
                <w:szCs w:val="24"/>
              </w:rPr>
              <w:t>vis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o</w:t>
            </w:r>
            <w:r w:rsidRPr="000307B7">
              <w:rPr>
                <w:rFonts w:eastAsia="Calibri"/>
                <w:b/>
                <w:sz w:val="24"/>
                <w:szCs w:val="24"/>
              </w:rPr>
              <w:t>r</w:t>
            </w:r>
          </w:p>
        </w:tc>
        <w:tc>
          <w:tcPr>
            <w:tcW w:w="1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D12503" w14:textId="77777777" w:rsidR="00AF7FB0" w:rsidRPr="000307B7" w:rsidRDefault="00AF7FB0" w:rsidP="00536FA9">
            <w:pPr>
              <w:spacing w:before="63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z w:val="24"/>
                <w:szCs w:val="24"/>
              </w:rPr>
              <w:t>DRC</w:t>
            </w:r>
          </w:p>
        </w:tc>
      </w:tr>
      <w:tr w:rsidR="00AF7FB0" w:rsidRPr="000307B7" w14:paraId="1B857091" w14:textId="77777777" w:rsidTr="0012046F">
        <w:trPr>
          <w:trHeight w:hRule="exact" w:val="773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54F8E" w14:textId="295AD575" w:rsidR="00AF7FB0" w:rsidRPr="000307B7" w:rsidRDefault="00AF7FB0" w:rsidP="00536FA9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O</w:t>
            </w:r>
            <w:r w:rsidR="0012046F">
              <w:rPr>
                <w:rFonts w:eastAsia="Calibri"/>
                <w:b/>
                <w:sz w:val="24"/>
                <w:szCs w:val="24"/>
              </w:rPr>
              <w:t>ct 22</w:t>
            </w:r>
          </w:p>
        </w:tc>
        <w:tc>
          <w:tcPr>
            <w:tcW w:w="1088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14:paraId="4569B6C1" w14:textId="275AB6E9" w:rsidR="00AF7FB0" w:rsidRPr="000307B7" w:rsidRDefault="00AF7FB0" w:rsidP="00536FA9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M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a</w:t>
            </w:r>
            <w:r w:rsidR="0012046F">
              <w:rPr>
                <w:rFonts w:eastAsia="Calibri"/>
                <w:b/>
                <w:sz w:val="24"/>
                <w:szCs w:val="24"/>
              </w:rPr>
              <w:t>r 22</w:t>
            </w:r>
          </w:p>
        </w:tc>
        <w:tc>
          <w:tcPr>
            <w:tcW w:w="5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94DE7D" w14:textId="1B3C13C5" w:rsidR="00AF7FB0" w:rsidRPr="000307B7" w:rsidRDefault="00AF7FB0" w:rsidP="0012046F">
            <w:pPr>
              <w:spacing w:before="63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M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id</w:t>
            </w:r>
            <w:r w:rsidRPr="000307B7">
              <w:rPr>
                <w:rFonts w:eastAsia="Calibri"/>
                <w:b/>
                <w:sz w:val="24"/>
                <w:szCs w:val="24"/>
              </w:rPr>
              <w:t>.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b/>
                <w:sz w:val="24"/>
                <w:szCs w:val="24"/>
              </w:rPr>
              <w:t>S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eme</w:t>
            </w:r>
            <w:r w:rsidRPr="000307B7">
              <w:rPr>
                <w:rFonts w:eastAsia="Calibri"/>
                <w:b/>
                <w:sz w:val="24"/>
                <w:szCs w:val="24"/>
              </w:rPr>
              <w:t>s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t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e</w:t>
            </w:r>
            <w:r w:rsidRPr="000307B7">
              <w:rPr>
                <w:rFonts w:eastAsia="Calibri"/>
                <w:b/>
                <w:sz w:val="24"/>
                <w:szCs w:val="24"/>
              </w:rPr>
              <w:t>r</w:t>
            </w:r>
            <w:r w:rsidRPr="000307B7">
              <w:rPr>
                <w:rFonts w:eastAsia="Calibri"/>
                <w:b/>
                <w:spacing w:val="2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b/>
                <w:sz w:val="24"/>
                <w:szCs w:val="24"/>
              </w:rPr>
              <w:t>G</w:t>
            </w:r>
            <w:r w:rsidRPr="000307B7">
              <w:rPr>
                <w:rFonts w:eastAsia="Calibri"/>
                <w:b/>
                <w:spacing w:val="2"/>
                <w:sz w:val="24"/>
                <w:szCs w:val="24"/>
              </w:rPr>
              <w:t>r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a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d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e</w:t>
            </w:r>
            <w:r w:rsidRPr="000307B7">
              <w:rPr>
                <w:rFonts w:eastAsia="Calibri"/>
                <w:b/>
                <w:sz w:val="24"/>
                <w:szCs w:val="24"/>
              </w:rPr>
              <w:t>s (hard copy)</w:t>
            </w:r>
          </w:p>
        </w:tc>
        <w:tc>
          <w:tcPr>
            <w:tcW w:w="13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2802C2" w14:textId="77777777" w:rsidR="00AF7FB0" w:rsidRPr="000307B7" w:rsidRDefault="00AF7FB0" w:rsidP="00536FA9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z w:val="24"/>
                <w:szCs w:val="24"/>
              </w:rPr>
              <w:t>DRC</w:t>
            </w:r>
          </w:p>
        </w:tc>
        <w:tc>
          <w:tcPr>
            <w:tcW w:w="1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FE796E" w14:textId="77777777" w:rsidR="00AF7FB0" w:rsidRPr="000307B7" w:rsidRDefault="00AF7FB0" w:rsidP="00536FA9">
            <w:pPr>
              <w:spacing w:before="63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A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UGSD</w:t>
            </w:r>
          </w:p>
        </w:tc>
      </w:tr>
      <w:tr w:rsidR="00AF7FB0" w:rsidRPr="000307B7" w14:paraId="07E3B69D" w14:textId="77777777" w:rsidTr="00536FA9">
        <w:trPr>
          <w:trHeight w:hRule="exact" w:val="439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C3693" w14:textId="77777777" w:rsidR="00AF7FB0" w:rsidRPr="000307B7" w:rsidRDefault="00AF7FB0" w:rsidP="00536FA9">
            <w:pPr>
              <w:spacing w:before="59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pacing w:val="1"/>
                <w:sz w:val="24"/>
                <w:szCs w:val="24"/>
              </w:rPr>
              <w:t>N</w:t>
            </w:r>
            <w:r w:rsidRPr="000307B7">
              <w:rPr>
                <w:rFonts w:eastAsia="Calibri"/>
                <w:sz w:val="24"/>
                <w:szCs w:val="24"/>
              </w:rPr>
              <w:t>ov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spacing w:val="-2"/>
                <w:sz w:val="24"/>
                <w:szCs w:val="24"/>
              </w:rPr>
              <w:t>1</w:t>
            </w:r>
            <w:r w:rsidRPr="000307B7">
              <w:rPr>
                <w:rFonts w:eastAsia="Calibri"/>
                <w:sz w:val="24"/>
                <w:szCs w:val="24"/>
              </w:rPr>
              <w:t>5</w:t>
            </w:r>
          </w:p>
        </w:tc>
        <w:tc>
          <w:tcPr>
            <w:tcW w:w="1088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14:paraId="4606A5AE" w14:textId="77777777" w:rsidR="00AF7FB0" w:rsidRPr="000307B7" w:rsidRDefault="00AF7FB0" w:rsidP="00536FA9">
            <w:pPr>
              <w:spacing w:before="59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A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p</w:t>
            </w:r>
            <w:r w:rsidRPr="000307B7">
              <w:rPr>
                <w:rFonts w:eastAsia="Calibri"/>
                <w:sz w:val="24"/>
                <w:szCs w:val="24"/>
              </w:rPr>
              <w:t xml:space="preserve">r 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1</w:t>
            </w:r>
            <w:r w:rsidRPr="000307B7">
              <w:rPr>
                <w:rFonts w:eastAsia="Calibri"/>
                <w:sz w:val="24"/>
                <w:szCs w:val="24"/>
              </w:rPr>
              <w:t>5</w:t>
            </w:r>
          </w:p>
        </w:tc>
        <w:tc>
          <w:tcPr>
            <w:tcW w:w="5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0EDCDB" w14:textId="77777777" w:rsidR="00AF7FB0" w:rsidRPr="000307B7" w:rsidRDefault="00AF7FB0" w:rsidP="00536FA9">
            <w:pPr>
              <w:spacing w:before="59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Viva</w:t>
            </w:r>
            <w:r w:rsidRPr="000307B7">
              <w:rPr>
                <w:rFonts w:eastAsia="Calibri"/>
                <w:spacing w:val="2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sz w:val="24"/>
                <w:szCs w:val="24"/>
              </w:rPr>
              <w:t>–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13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3B6C77" w14:textId="77777777" w:rsidR="00AF7FB0" w:rsidRPr="000307B7" w:rsidRDefault="00AF7FB0" w:rsidP="00536FA9">
            <w:pPr>
              <w:spacing w:before="59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S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tu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d</w:t>
            </w:r>
            <w:r w:rsidRPr="000307B7">
              <w:rPr>
                <w:rFonts w:eastAsia="Calibri"/>
                <w:sz w:val="24"/>
                <w:szCs w:val="24"/>
              </w:rPr>
              <w:t>e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n</w:t>
            </w:r>
            <w:r w:rsidRPr="000307B7">
              <w:rPr>
                <w:rFonts w:eastAsia="Calibri"/>
                <w:sz w:val="24"/>
                <w:szCs w:val="24"/>
              </w:rPr>
              <w:t>t</w:t>
            </w:r>
          </w:p>
        </w:tc>
        <w:tc>
          <w:tcPr>
            <w:tcW w:w="1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BCDFD5" w14:textId="77777777" w:rsidR="00AF7FB0" w:rsidRPr="000307B7" w:rsidRDefault="00AF7FB0" w:rsidP="00536FA9">
            <w:pPr>
              <w:spacing w:before="59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S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up</w:t>
            </w:r>
            <w:r w:rsidRPr="000307B7">
              <w:rPr>
                <w:rFonts w:eastAsia="Calibri"/>
                <w:sz w:val="24"/>
                <w:szCs w:val="24"/>
              </w:rPr>
              <w:t>ervis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o</w:t>
            </w:r>
            <w:r w:rsidRPr="000307B7">
              <w:rPr>
                <w:rFonts w:eastAsia="Calibri"/>
                <w:sz w:val="24"/>
                <w:szCs w:val="24"/>
              </w:rPr>
              <w:t>r</w:t>
            </w:r>
          </w:p>
        </w:tc>
      </w:tr>
      <w:tr w:rsidR="00AF7FB0" w:rsidRPr="000307B7" w14:paraId="1B111B4F" w14:textId="77777777" w:rsidTr="00536FA9">
        <w:trPr>
          <w:trHeight w:hRule="exact" w:val="476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15C68" w14:textId="77777777" w:rsidR="00AF7FB0" w:rsidRPr="000307B7" w:rsidRDefault="00AF7FB0" w:rsidP="00536FA9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pacing w:val="1"/>
                <w:sz w:val="24"/>
                <w:szCs w:val="24"/>
              </w:rPr>
              <w:t>N</w:t>
            </w:r>
            <w:r w:rsidRPr="000307B7">
              <w:rPr>
                <w:rFonts w:eastAsia="Calibri"/>
                <w:sz w:val="24"/>
                <w:szCs w:val="24"/>
              </w:rPr>
              <w:t>ov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spacing w:val="-2"/>
                <w:sz w:val="24"/>
                <w:szCs w:val="24"/>
              </w:rPr>
              <w:t>2</w:t>
            </w:r>
            <w:r w:rsidRPr="000307B7">
              <w:rPr>
                <w:rFonts w:eastAsia="Calibri"/>
                <w:sz w:val="24"/>
                <w:szCs w:val="24"/>
              </w:rPr>
              <w:t>8</w:t>
            </w:r>
          </w:p>
        </w:tc>
        <w:tc>
          <w:tcPr>
            <w:tcW w:w="1088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14:paraId="71A2E489" w14:textId="77777777" w:rsidR="00AF7FB0" w:rsidRPr="000307B7" w:rsidRDefault="00AF7FB0" w:rsidP="00536FA9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A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p</w:t>
            </w:r>
            <w:r w:rsidRPr="000307B7">
              <w:rPr>
                <w:rFonts w:eastAsia="Calibri"/>
                <w:sz w:val="24"/>
                <w:szCs w:val="24"/>
              </w:rPr>
              <w:t xml:space="preserve">r 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3</w:t>
            </w:r>
            <w:r w:rsidRPr="000307B7">
              <w:rPr>
                <w:rFonts w:eastAsia="Calibri"/>
                <w:sz w:val="24"/>
                <w:szCs w:val="24"/>
              </w:rPr>
              <w:t>0</w:t>
            </w:r>
          </w:p>
        </w:tc>
        <w:tc>
          <w:tcPr>
            <w:tcW w:w="5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26450C" w14:textId="50D35C24" w:rsidR="00AF7FB0" w:rsidRPr="000307B7" w:rsidRDefault="00AF7FB0" w:rsidP="00CE28CD">
            <w:pPr>
              <w:spacing w:before="63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Fi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n</w:t>
            </w:r>
            <w:r w:rsidRPr="000307B7">
              <w:rPr>
                <w:rFonts w:eastAsia="Calibri"/>
                <w:sz w:val="24"/>
                <w:szCs w:val="24"/>
              </w:rPr>
              <w:t>al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th</w:t>
            </w:r>
            <w:r w:rsidRPr="000307B7">
              <w:rPr>
                <w:rFonts w:eastAsia="Calibri"/>
                <w:sz w:val="24"/>
                <w:szCs w:val="24"/>
              </w:rPr>
              <w:t>esis</w:t>
            </w:r>
            <w:r w:rsidRPr="000307B7">
              <w:rPr>
                <w:rFonts w:eastAsia="Calibri"/>
                <w:spacing w:val="-2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sz w:val="24"/>
                <w:szCs w:val="24"/>
              </w:rPr>
              <w:t>r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e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p</w:t>
            </w:r>
            <w:r w:rsidRPr="000307B7">
              <w:rPr>
                <w:rFonts w:eastAsia="Calibri"/>
                <w:sz w:val="24"/>
                <w:szCs w:val="24"/>
              </w:rPr>
              <w:t>ort s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u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b</w:t>
            </w:r>
            <w:r w:rsidRPr="000307B7">
              <w:rPr>
                <w:rFonts w:eastAsia="Calibri"/>
                <w:sz w:val="24"/>
                <w:szCs w:val="24"/>
              </w:rPr>
              <w:t>m</w:t>
            </w:r>
            <w:r w:rsidRPr="000307B7">
              <w:rPr>
                <w:rFonts w:eastAsia="Calibri"/>
                <w:spacing w:val="-2"/>
                <w:sz w:val="24"/>
                <w:szCs w:val="24"/>
              </w:rPr>
              <w:t>i</w:t>
            </w:r>
            <w:r w:rsidRPr="000307B7">
              <w:rPr>
                <w:rFonts w:eastAsia="Calibri"/>
                <w:sz w:val="24"/>
                <w:szCs w:val="24"/>
              </w:rPr>
              <w:t>ssion</w:t>
            </w:r>
            <w:r w:rsidRPr="000307B7">
              <w:rPr>
                <w:rFonts w:eastAsia="Calibri"/>
                <w:spacing w:val="2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(</w:t>
            </w:r>
            <w:r w:rsidRPr="000307B7">
              <w:rPr>
                <w:rFonts w:eastAsia="Calibri"/>
                <w:bCs/>
                <w:sz w:val="24"/>
                <w:szCs w:val="24"/>
              </w:rPr>
              <w:t xml:space="preserve">hard </w:t>
            </w:r>
            <w:r w:rsidR="00CE28CD">
              <w:rPr>
                <w:rFonts w:eastAsia="Calibri"/>
                <w:bCs/>
                <w:sz w:val="24"/>
                <w:szCs w:val="24"/>
              </w:rPr>
              <w:t xml:space="preserve">&amp; soft </w:t>
            </w:r>
            <w:r w:rsidRPr="000307B7">
              <w:rPr>
                <w:rFonts w:eastAsia="Calibri"/>
                <w:bCs/>
                <w:sz w:val="24"/>
                <w:szCs w:val="24"/>
              </w:rPr>
              <w:t>copy)</w:t>
            </w:r>
          </w:p>
        </w:tc>
        <w:tc>
          <w:tcPr>
            <w:tcW w:w="13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3398C8" w14:textId="77777777" w:rsidR="00AF7FB0" w:rsidRPr="000307B7" w:rsidRDefault="00AF7FB0" w:rsidP="00536FA9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S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tu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d</w:t>
            </w:r>
            <w:r w:rsidRPr="000307B7">
              <w:rPr>
                <w:rFonts w:eastAsia="Calibri"/>
                <w:sz w:val="24"/>
                <w:szCs w:val="24"/>
              </w:rPr>
              <w:t>e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n</w:t>
            </w:r>
            <w:r w:rsidRPr="000307B7">
              <w:rPr>
                <w:rFonts w:eastAsia="Calibri"/>
                <w:sz w:val="24"/>
                <w:szCs w:val="24"/>
              </w:rPr>
              <w:t>t</w:t>
            </w:r>
          </w:p>
        </w:tc>
        <w:tc>
          <w:tcPr>
            <w:tcW w:w="1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78E5B5" w14:textId="77777777" w:rsidR="00AF7FB0" w:rsidRPr="000307B7" w:rsidRDefault="00AF7FB0" w:rsidP="00536FA9">
            <w:pPr>
              <w:spacing w:before="63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S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up</w:t>
            </w:r>
            <w:r w:rsidRPr="000307B7">
              <w:rPr>
                <w:rFonts w:eastAsia="Calibri"/>
                <w:sz w:val="24"/>
                <w:szCs w:val="24"/>
              </w:rPr>
              <w:t>ervis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o</w:t>
            </w:r>
            <w:r w:rsidRPr="000307B7">
              <w:rPr>
                <w:rFonts w:eastAsia="Calibri"/>
                <w:sz w:val="24"/>
                <w:szCs w:val="24"/>
              </w:rPr>
              <w:t>r</w:t>
            </w:r>
          </w:p>
        </w:tc>
      </w:tr>
      <w:tr w:rsidR="00AF7FB0" w:rsidRPr="000307B7" w14:paraId="72D6E1C8" w14:textId="77777777" w:rsidTr="00536FA9">
        <w:trPr>
          <w:trHeight w:hRule="exact" w:val="438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17545" w14:textId="1C352722" w:rsidR="00AF7FB0" w:rsidRPr="000307B7" w:rsidRDefault="00AF7FB0" w:rsidP="00CE28CD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pacing w:val="1"/>
                <w:sz w:val="24"/>
                <w:szCs w:val="24"/>
              </w:rPr>
              <w:t>D</w:t>
            </w:r>
            <w:r w:rsidRPr="000307B7">
              <w:rPr>
                <w:rFonts w:eastAsia="Calibri"/>
                <w:sz w:val="24"/>
                <w:szCs w:val="24"/>
              </w:rPr>
              <w:t>ec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 xml:space="preserve"> </w:t>
            </w:r>
            <w:r w:rsidR="00CE28CD">
              <w:rPr>
                <w:rFonts w:eastAsia="Calibri"/>
                <w:spacing w:val="1"/>
                <w:sz w:val="24"/>
                <w:szCs w:val="24"/>
              </w:rPr>
              <w:t>7</w:t>
            </w:r>
          </w:p>
        </w:tc>
        <w:tc>
          <w:tcPr>
            <w:tcW w:w="1088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14:paraId="220CD486" w14:textId="16F1F1A7" w:rsidR="00AF7FB0" w:rsidRPr="000307B7" w:rsidRDefault="00AF7FB0" w:rsidP="00CE28CD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pacing w:val="1"/>
                <w:sz w:val="24"/>
                <w:szCs w:val="24"/>
              </w:rPr>
              <w:t>M</w:t>
            </w:r>
            <w:r w:rsidRPr="000307B7">
              <w:rPr>
                <w:rFonts w:eastAsia="Calibri"/>
                <w:sz w:val="24"/>
                <w:szCs w:val="24"/>
              </w:rPr>
              <w:t xml:space="preserve">ay </w:t>
            </w:r>
            <w:r w:rsidR="00CE28CD">
              <w:rPr>
                <w:rFonts w:eastAsia="Calibri"/>
                <w:spacing w:val="1"/>
                <w:sz w:val="24"/>
                <w:szCs w:val="24"/>
              </w:rPr>
              <w:t>7</w:t>
            </w:r>
          </w:p>
        </w:tc>
        <w:tc>
          <w:tcPr>
            <w:tcW w:w="5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41E747" w14:textId="77777777" w:rsidR="00AF7FB0" w:rsidRPr="000307B7" w:rsidRDefault="00AF7FB0" w:rsidP="00536FA9">
            <w:pPr>
              <w:spacing w:before="63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Fi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n</w:t>
            </w:r>
            <w:r w:rsidRPr="000307B7">
              <w:rPr>
                <w:rFonts w:eastAsia="Calibri"/>
                <w:sz w:val="24"/>
                <w:szCs w:val="24"/>
              </w:rPr>
              <w:t>al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sz w:val="24"/>
                <w:szCs w:val="24"/>
              </w:rPr>
              <w:t>Viva</w:t>
            </w:r>
          </w:p>
        </w:tc>
        <w:tc>
          <w:tcPr>
            <w:tcW w:w="13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527D63" w14:textId="77777777" w:rsidR="00AF7FB0" w:rsidRPr="000307B7" w:rsidRDefault="00AF7FB0" w:rsidP="00536FA9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S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tu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d</w:t>
            </w:r>
            <w:r w:rsidRPr="000307B7">
              <w:rPr>
                <w:rFonts w:eastAsia="Calibri"/>
                <w:sz w:val="24"/>
                <w:szCs w:val="24"/>
              </w:rPr>
              <w:t>e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n</w:t>
            </w:r>
            <w:r w:rsidRPr="000307B7">
              <w:rPr>
                <w:rFonts w:eastAsia="Calibri"/>
                <w:sz w:val="24"/>
                <w:szCs w:val="24"/>
              </w:rPr>
              <w:t>t</w:t>
            </w:r>
          </w:p>
        </w:tc>
        <w:tc>
          <w:tcPr>
            <w:tcW w:w="1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A11CB3" w14:textId="77777777" w:rsidR="00AF7FB0" w:rsidRPr="000307B7" w:rsidRDefault="00AF7FB0" w:rsidP="00536FA9">
            <w:pPr>
              <w:spacing w:before="63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Exami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n</w:t>
            </w:r>
            <w:r w:rsidRPr="000307B7">
              <w:rPr>
                <w:rFonts w:eastAsia="Calibri"/>
                <w:sz w:val="24"/>
                <w:szCs w:val="24"/>
              </w:rPr>
              <w:t>ers</w:t>
            </w:r>
          </w:p>
        </w:tc>
      </w:tr>
      <w:tr w:rsidR="00AF7FB0" w:rsidRPr="000307B7" w14:paraId="2A491EAB" w14:textId="77777777" w:rsidTr="00CE28CD">
        <w:trPr>
          <w:trHeight w:hRule="exact" w:val="1200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09EEE" w14:textId="77777777" w:rsidR="00AF7FB0" w:rsidRPr="000307B7" w:rsidRDefault="00AF7FB0" w:rsidP="00536FA9">
            <w:pPr>
              <w:spacing w:before="16" w:line="220" w:lineRule="exact"/>
              <w:rPr>
                <w:sz w:val="24"/>
                <w:szCs w:val="24"/>
              </w:rPr>
            </w:pPr>
          </w:p>
          <w:p w14:paraId="04FDF23F" w14:textId="2801EE3D" w:rsidR="00AF7FB0" w:rsidRPr="000307B7" w:rsidRDefault="00AF7FB0" w:rsidP="00CE28CD">
            <w:pPr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z w:val="24"/>
                <w:szCs w:val="24"/>
              </w:rPr>
              <w:t>D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e</w:t>
            </w:r>
            <w:r w:rsidRPr="000307B7">
              <w:rPr>
                <w:rFonts w:eastAsia="Calibri"/>
                <w:b/>
                <w:sz w:val="24"/>
                <w:szCs w:val="24"/>
              </w:rPr>
              <w:t>c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b/>
                <w:sz w:val="24"/>
                <w:szCs w:val="24"/>
              </w:rPr>
              <w:t>8</w:t>
            </w:r>
          </w:p>
        </w:tc>
        <w:tc>
          <w:tcPr>
            <w:tcW w:w="1088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14:paraId="1D430FF0" w14:textId="77777777" w:rsidR="00AF7FB0" w:rsidRPr="000307B7" w:rsidRDefault="00AF7FB0" w:rsidP="00536FA9">
            <w:pPr>
              <w:spacing w:before="16" w:line="220" w:lineRule="exact"/>
              <w:rPr>
                <w:sz w:val="24"/>
                <w:szCs w:val="24"/>
              </w:rPr>
            </w:pPr>
          </w:p>
          <w:p w14:paraId="30C734BE" w14:textId="19B686B0" w:rsidR="00AF7FB0" w:rsidRPr="000307B7" w:rsidRDefault="00AF7FB0" w:rsidP="00CE28CD">
            <w:pPr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Ma</w:t>
            </w:r>
            <w:r w:rsidRPr="000307B7">
              <w:rPr>
                <w:rFonts w:eastAsia="Calibri"/>
                <w:b/>
                <w:sz w:val="24"/>
                <w:szCs w:val="24"/>
              </w:rPr>
              <w:t>y 8</w:t>
            </w:r>
          </w:p>
        </w:tc>
        <w:tc>
          <w:tcPr>
            <w:tcW w:w="5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9EBFAD" w14:textId="42D103C1" w:rsidR="00AF7FB0" w:rsidRPr="000307B7" w:rsidRDefault="00AF7FB0" w:rsidP="00CE28CD">
            <w:pPr>
              <w:spacing w:line="280" w:lineRule="exact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position w:val="1"/>
                <w:sz w:val="24"/>
                <w:szCs w:val="24"/>
              </w:rPr>
              <w:t>F</w:t>
            </w:r>
            <w:r w:rsidRPr="000307B7">
              <w:rPr>
                <w:rFonts w:eastAsia="Calibri"/>
                <w:b/>
                <w:spacing w:val="1"/>
                <w:position w:val="1"/>
                <w:sz w:val="24"/>
                <w:szCs w:val="24"/>
              </w:rPr>
              <w:t>in</w:t>
            </w:r>
            <w:r w:rsidRPr="000307B7">
              <w:rPr>
                <w:rFonts w:eastAsia="Calibri"/>
                <w:b/>
                <w:spacing w:val="-1"/>
                <w:position w:val="1"/>
                <w:sz w:val="24"/>
                <w:szCs w:val="24"/>
              </w:rPr>
              <w:t>a</w:t>
            </w:r>
            <w:r w:rsidRPr="000307B7">
              <w:rPr>
                <w:rFonts w:eastAsia="Calibri"/>
                <w:b/>
                <w:position w:val="1"/>
                <w:sz w:val="24"/>
                <w:szCs w:val="24"/>
              </w:rPr>
              <w:t>l</w:t>
            </w:r>
            <w:r w:rsidRPr="000307B7">
              <w:rPr>
                <w:rFonts w:eastAsia="Calibri"/>
                <w:b/>
                <w:spacing w:val="-1"/>
                <w:position w:val="1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b/>
                <w:position w:val="1"/>
                <w:sz w:val="24"/>
                <w:szCs w:val="24"/>
              </w:rPr>
              <w:t>Ev</w:t>
            </w:r>
            <w:r w:rsidRPr="000307B7">
              <w:rPr>
                <w:rFonts w:eastAsia="Calibri"/>
                <w:b/>
                <w:spacing w:val="-1"/>
                <w:position w:val="1"/>
                <w:sz w:val="24"/>
                <w:szCs w:val="24"/>
              </w:rPr>
              <w:t>a</w:t>
            </w:r>
            <w:r w:rsidRPr="000307B7">
              <w:rPr>
                <w:rFonts w:eastAsia="Calibri"/>
                <w:b/>
                <w:spacing w:val="1"/>
                <w:position w:val="1"/>
                <w:sz w:val="24"/>
                <w:szCs w:val="24"/>
              </w:rPr>
              <w:t>lu</w:t>
            </w:r>
            <w:r w:rsidRPr="000307B7">
              <w:rPr>
                <w:rFonts w:eastAsia="Calibri"/>
                <w:b/>
                <w:spacing w:val="-1"/>
                <w:position w:val="1"/>
                <w:sz w:val="24"/>
                <w:szCs w:val="24"/>
              </w:rPr>
              <w:t>a</w:t>
            </w:r>
            <w:r w:rsidRPr="000307B7">
              <w:rPr>
                <w:rFonts w:eastAsia="Calibri"/>
                <w:b/>
                <w:position w:val="1"/>
                <w:sz w:val="24"/>
                <w:szCs w:val="24"/>
              </w:rPr>
              <w:t>t</w:t>
            </w:r>
            <w:r w:rsidRPr="000307B7">
              <w:rPr>
                <w:rFonts w:eastAsia="Calibri"/>
                <w:b/>
                <w:spacing w:val="2"/>
                <w:position w:val="1"/>
                <w:sz w:val="24"/>
                <w:szCs w:val="24"/>
              </w:rPr>
              <w:t>i</w:t>
            </w:r>
            <w:r w:rsidRPr="000307B7">
              <w:rPr>
                <w:rFonts w:eastAsia="Calibri"/>
                <w:b/>
                <w:spacing w:val="-2"/>
                <w:position w:val="1"/>
                <w:sz w:val="24"/>
                <w:szCs w:val="24"/>
              </w:rPr>
              <w:t>o</w:t>
            </w:r>
            <w:r w:rsidRPr="000307B7">
              <w:rPr>
                <w:rFonts w:eastAsia="Calibri"/>
                <w:b/>
                <w:position w:val="1"/>
                <w:sz w:val="24"/>
                <w:szCs w:val="24"/>
              </w:rPr>
              <w:t>n</w:t>
            </w:r>
            <w:r w:rsidRPr="000307B7">
              <w:rPr>
                <w:rFonts w:eastAsia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b/>
                <w:position w:val="1"/>
                <w:sz w:val="24"/>
                <w:szCs w:val="24"/>
              </w:rPr>
              <w:t>F</w:t>
            </w:r>
            <w:r w:rsidRPr="000307B7">
              <w:rPr>
                <w:rFonts w:eastAsia="Calibri"/>
                <w:b/>
                <w:spacing w:val="-2"/>
                <w:position w:val="1"/>
                <w:sz w:val="24"/>
                <w:szCs w:val="24"/>
              </w:rPr>
              <w:t>o</w:t>
            </w:r>
            <w:r w:rsidRPr="000307B7">
              <w:rPr>
                <w:rFonts w:eastAsia="Calibri"/>
                <w:b/>
                <w:spacing w:val="1"/>
                <w:position w:val="1"/>
                <w:sz w:val="24"/>
                <w:szCs w:val="24"/>
              </w:rPr>
              <w:t>r</w:t>
            </w:r>
            <w:r w:rsidRPr="000307B7">
              <w:rPr>
                <w:rFonts w:eastAsia="Calibri"/>
                <w:b/>
                <w:position w:val="1"/>
                <w:sz w:val="24"/>
                <w:szCs w:val="24"/>
              </w:rPr>
              <w:t>m (</w:t>
            </w:r>
            <w:r w:rsidRPr="000307B7">
              <w:rPr>
                <w:rFonts w:eastAsia="Calibri"/>
                <w:b/>
                <w:sz w:val="24"/>
                <w:szCs w:val="24"/>
              </w:rPr>
              <w:t>hard copy</w:t>
            </w:r>
            <w:r w:rsidRPr="000307B7">
              <w:rPr>
                <w:rFonts w:eastAsia="Calibri"/>
                <w:b/>
                <w:position w:val="1"/>
                <w:sz w:val="24"/>
                <w:szCs w:val="24"/>
              </w:rPr>
              <w:t>)</w:t>
            </w:r>
            <w:r w:rsidR="00CE28CD">
              <w:rPr>
                <w:rFonts w:eastAsia="Calibri"/>
                <w:b/>
                <w:position w:val="1"/>
                <w:sz w:val="24"/>
                <w:szCs w:val="24"/>
              </w:rPr>
              <w:t xml:space="preserve">, </w:t>
            </w:r>
            <w:r w:rsidRPr="000307B7">
              <w:rPr>
                <w:rFonts w:eastAsia="Calibri"/>
                <w:b/>
                <w:sz w:val="24"/>
                <w:szCs w:val="24"/>
              </w:rPr>
              <w:t>soft copies of the final thesis report, “Turnitin receipt”, and “Turnitin originality report”</w:t>
            </w:r>
            <w:r w:rsidR="00CE28CD">
              <w:rPr>
                <w:rFonts w:eastAsia="Calibri"/>
                <w:b/>
                <w:position w:val="1"/>
                <w:sz w:val="24"/>
                <w:szCs w:val="24"/>
              </w:rPr>
              <w:t>, Attendance Sheet</w:t>
            </w:r>
          </w:p>
        </w:tc>
        <w:tc>
          <w:tcPr>
            <w:tcW w:w="13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2C1E60" w14:textId="77777777" w:rsidR="00AF7FB0" w:rsidRPr="000307B7" w:rsidRDefault="00AF7FB0" w:rsidP="00536FA9">
            <w:pPr>
              <w:spacing w:before="16" w:line="220" w:lineRule="exact"/>
              <w:rPr>
                <w:sz w:val="24"/>
                <w:szCs w:val="24"/>
              </w:rPr>
            </w:pPr>
          </w:p>
          <w:p w14:paraId="03960A24" w14:textId="77777777" w:rsidR="00AF7FB0" w:rsidRPr="000307B7" w:rsidRDefault="00AF7FB0" w:rsidP="00536FA9">
            <w:pPr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z w:val="24"/>
                <w:szCs w:val="24"/>
              </w:rPr>
              <w:t>Su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p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e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r</w:t>
            </w:r>
            <w:r w:rsidRPr="000307B7">
              <w:rPr>
                <w:rFonts w:eastAsia="Calibri"/>
                <w:b/>
                <w:sz w:val="24"/>
                <w:szCs w:val="24"/>
              </w:rPr>
              <w:t>vis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o</w:t>
            </w:r>
            <w:r w:rsidRPr="000307B7">
              <w:rPr>
                <w:rFonts w:eastAsia="Calibri"/>
                <w:b/>
                <w:sz w:val="24"/>
                <w:szCs w:val="24"/>
              </w:rPr>
              <w:t>r</w:t>
            </w:r>
          </w:p>
        </w:tc>
        <w:tc>
          <w:tcPr>
            <w:tcW w:w="1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0FC293" w14:textId="77777777" w:rsidR="00AF7FB0" w:rsidRPr="000307B7" w:rsidRDefault="00AF7FB0" w:rsidP="00536FA9">
            <w:pPr>
              <w:spacing w:before="16" w:line="220" w:lineRule="exact"/>
              <w:rPr>
                <w:sz w:val="24"/>
                <w:szCs w:val="24"/>
              </w:rPr>
            </w:pPr>
          </w:p>
          <w:p w14:paraId="2DA83D6C" w14:textId="77777777" w:rsidR="00AF7FB0" w:rsidRPr="000307B7" w:rsidRDefault="00AF7FB0" w:rsidP="00536FA9">
            <w:pPr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z w:val="24"/>
                <w:szCs w:val="24"/>
              </w:rPr>
              <w:t>DRC</w:t>
            </w:r>
          </w:p>
        </w:tc>
      </w:tr>
      <w:tr w:rsidR="00AF7FB0" w:rsidRPr="000307B7" w14:paraId="769619F5" w14:textId="77777777" w:rsidTr="00772A03">
        <w:trPr>
          <w:trHeight w:hRule="exact" w:val="553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1F0A3" w14:textId="77777777" w:rsidR="00AF7FB0" w:rsidRPr="000307B7" w:rsidRDefault="00AF7FB0" w:rsidP="00772A03">
            <w:pPr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z w:val="24"/>
                <w:szCs w:val="24"/>
              </w:rPr>
              <w:t>D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e</w:t>
            </w:r>
            <w:r w:rsidRPr="000307B7">
              <w:rPr>
                <w:rFonts w:eastAsia="Calibri"/>
                <w:b/>
                <w:sz w:val="24"/>
                <w:szCs w:val="24"/>
              </w:rPr>
              <w:t>c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b/>
                <w:sz w:val="24"/>
                <w:szCs w:val="24"/>
              </w:rPr>
              <w:t>10</w:t>
            </w:r>
          </w:p>
        </w:tc>
        <w:tc>
          <w:tcPr>
            <w:tcW w:w="1088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14:paraId="463836A0" w14:textId="77777777" w:rsidR="00AF7FB0" w:rsidRPr="000307B7" w:rsidRDefault="00AF7FB0" w:rsidP="00772A03">
            <w:pPr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Ma</w:t>
            </w:r>
            <w:r w:rsidRPr="000307B7">
              <w:rPr>
                <w:rFonts w:eastAsia="Calibri"/>
                <w:b/>
                <w:sz w:val="24"/>
                <w:szCs w:val="24"/>
              </w:rPr>
              <w:t>y 10</w:t>
            </w:r>
          </w:p>
        </w:tc>
        <w:tc>
          <w:tcPr>
            <w:tcW w:w="5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26A868" w14:textId="0CD7E6C3" w:rsidR="00AF7FB0" w:rsidRPr="000307B7" w:rsidRDefault="00AF7FB0" w:rsidP="00772A03">
            <w:pPr>
              <w:spacing w:line="280" w:lineRule="exact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position w:val="1"/>
                <w:sz w:val="24"/>
                <w:szCs w:val="24"/>
              </w:rPr>
              <w:t>F</w:t>
            </w:r>
            <w:r w:rsidRPr="000307B7">
              <w:rPr>
                <w:rFonts w:eastAsia="Calibri"/>
                <w:b/>
                <w:spacing w:val="1"/>
                <w:position w:val="1"/>
                <w:sz w:val="24"/>
                <w:szCs w:val="24"/>
              </w:rPr>
              <w:t>in</w:t>
            </w:r>
            <w:r w:rsidRPr="000307B7">
              <w:rPr>
                <w:rFonts w:eastAsia="Calibri"/>
                <w:b/>
                <w:spacing w:val="-1"/>
                <w:position w:val="1"/>
                <w:sz w:val="24"/>
                <w:szCs w:val="24"/>
              </w:rPr>
              <w:t>a</w:t>
            </w:r>
            <w:r w:rsidRPr="000307B7">
              <w:rPr>
                <w:rFonts w:eastAsia="Calibri"/>
                <w:b/>
                <w:position w:val="1"/>
                <w:sz w:val="24"/>
                <w:szCs w:val="24"/>
              </w:rPr>
              <w:t>l</w:t>
            </w:r>
            <w:r w:rsidRPr="000307B7">
              <w:rPr>
                <w:rFonts w:eastAsia="Calibri"/>
                <w:b/>
                <w:spacing w:val="-1"/>
                <w:position w:val="1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b/>
                <w:position w:val="1"/>
                <w:sz w:val="24"/>
                <w:szCs w:val="24"/>
              </w:rPr>
              <w:t>Ev</w:t>
            </w:r>
            <w:r w:rsidRPr="000307B7">
              <w:rPr>
                <w:rFonts w:eastAsia="Calibri"/>
                <w:b/>
                <w:spacing w:val="-1"/>
                <w:position w:val="1"/>
                <w:sz w:val="24"/>
                <w:szCs w:val="24"/>
              </w:rPr>
              <w:t>a</w:t>
            </w:r>
            <w:r w:rsidRPr="000307B7">
              <w:rPr>
                <w:rFonts w:eastAsia="Calibri"/>
                <w:b/>
                <w:spacing w:val="1"/>
                <w:position w:val="1"/>
                <w:sz w:val="24"/>
                <w:szCs w:val="24"/>
              </w:rPr>
              <w:t>lu</w:t>
            </w:r>
            <w:r w:rsidRPr="000307B7">
              <w:rPr>
                <w:rFonts w:eastAsia="Calibri"/>
                <w:b/>
                <w:spacing w:val="-1"/>
                <w:position w:val="1"/>
                <w:sz w:val="24"/>
                <w:szCs w:val="24"/>
              </w:rPr>
              <w:t>a</w:t>
            </w:r>
            <w:r w:rsidRPr="000307B7">
              <w:rPr>
                <w:rFonts w:eastAsia="Calibri"/>
                <w:b/>
                <w:position w:val="1"/>
                <w:sz w:val="24"/>
                <w:szCs w:val="24"/>
              </w:rPr>
              <w:t>t</w:t>
            </w:r>
            <w:r w:rsidRPr="000307B7">
              <w:rPr>
                <w:rFonts w:eastAsia="Calibri"/>
                <w:b/>
                <w:spacing w:val="2"/>
                <w:position w:val="1"/>
                <w:sz w:val="24"/>
                <w:szCs w:val="24"/>
              </w:rPr>
              <w:t>i</w:t>
            </w:r>
            <w:r w:rsidRPr="000307B7">
              <w:rPr>
                <w:rFonts w:eastAsia="Calibri"/>
                <w:b/>
                <w:spacing w:val="-2"/>
                <w:position w:val="1"/>
                <w:sz w:val="24"/>
                <w:szCs w:val="24"/>
              </w:rPr>
              <w:t>o</w:t>
            </w:r>
            <w:r w:rsidRPr="000307B7">
              <w:rPr>
                <w:rFonts w:eastAsia="Calibri"/>
                <w:b/>
                <w:position w:val="1"/>
                <w:sz w:val="24"/>
                <w:szCs w:val="24"/>
              </w:rPr>
              <w:t>n</w:t>
            </w:r>
            <w:r w:rsidRPr="000307B7">
              <w:rPr>
                <w:rFonts w:eastAsia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b/>
                <w:position w:val="1"/>
                <w:sz w:val="24"/>
                <w:szCs w:val="24"/>
              </w:rPr>
              <w:t>F</w:t>
            </w:r>
            <w:r w:rsidRPr="000307B7">
              <w:rPr>
                <w:rFonts w:eastAsia="Calibri"/>
                <w:b/>
                <w:spacing w:val="-2"/>
                <w:position w:val="1"/>
                <w:sz w:val="24"/>
                <w:szCs w:val="24"/>
              </w:rPr>
              <w:t>o</w:t>
            </w:r>
            <w:r w:rsidRPr="000307B7">
              <w:rPr>
                <w:rFonts w:eastAsia="Calibri"/>
                <w:b/>
                <w:spacing w:val="1"/>
                <w:position w:val="1"/>
                <w:sz w:val="24"/>
                <w:szCs w:val="24"/>
              </w:rPr>
              <w:t>r</w:t>
            </w:r>
            <w:r w:rsidRPr="000307B7">
              <w:rPr>
                <w:rFonts w:eastAsia="Calibri"/>
                <w:b/>
                <w:position w:val="1"/>
                <w:sz w:val="24"/>
                <w:szCs w:val="24"/>
              </w:rPr>
              <w:t>m (</w:t>
            </w:r>
            <w:r w:rsidRPr="000307B7">
              <w:rPr>
                <w:rFonts w:eastAsia="Calibri"/>
                <w:b/>
                <w:sz w:val="24"/>
                <w:szCs w:val="24"/>
              </w:rPr>
              <w:t>hard copy</w:t>
            </w:r>
            <w:r w:rsidRPr="000307B7">
              <w:rPr>
                <w:rFonts w:eastAsia="Calibri"/>
                <w:b/>
                <w:position w:val="1"/>
                <w:sz w:val="24"/>
                <w:szCs w:val="24"/>
              </w:rPr>
              <w:t>)</w:t>
            </w:r>
          </w:p>
        </w:tc>
        <w:tc>
          <w:tcPr>
            <w:tcW w:w="13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F3B312" w14:textId="77777777" w:rsidR="00AF7FB0" w:rsidRPr="000307B7" w:rsidRDefault="00AF7FB0" w:rsidP="00772A03">
            <w:pPr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z w:val="24"/>
                <w:szCs w:val="24"/>
              </w:rPr>
              <w:t>DRC</w:t>
            </w:r>
          </w:p>
        </w:tc>
        <w:tc>
          <w:tcPr>
            <w:tcW w:w="1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CA9A82" w14:textId="77777777" w:rsidR="00AF7FB0" w:rsidRPr="000307B7" w:rsidRDefault="00AF7FB0" w:rsidP="00772A03">
            <w:pPr>
              <w:rPr>
                <w:rFonts w:eastAsia="Calibri"/>
                <w:sz w:val="24"/>
                <w:szCs w:val="24"/>
              </w:rPr>
            </w:pPr>
            <w:bookmarkStart w:id="0" w:name="_GoBack"/>
            <w:bookmarkEnd w:id="0"/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A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UGSD</w:t>
            </w:r>
          </w:p>
        </w:tc>
      </w:tr>
    </w:tbl>
    <w:p w14:paraId="2C304CF1" w14:textId="77777777" w:rsidR="00AF7FB0" w:rsidRDefault="00AF7FB0" w:rsidP="00AF7FB0">
      <w:pPr>
        <w:spacing w:before="67" w:line="180" w:lineRule="auto"/>
        <w:ind w:left="220" w:right="703"/>
        <w:jc w:val="both"/>
        <w:rPr>
          <w:rFonts w:eastAsia="Calibri"/>
          <w:spacing w:val="1"/>
          <w:sz w:val="24"/>
          <w:szCs w:val="24"/>
        </w:rPr>
      </w:pPr>
    </w:p>
    <w:p w14:paraId="6D63E40A" w14:textId="77777777" w:rsidR="00AF7FB0" w:rsidRPr="00821F5D" w:rsidRDefault="00AF7FB0" w:rsidP="00AF7FB0">
      <w:pPr>
        <w:spacing w:before="67" w:line="180" w:lineRule="auto"/>
        <w:ind w:left="220" w:right="703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:</w:t>
      </w:r>
      <w:r w:rsidRPr="00821F5D">
        <w:rPr>
          <w:rFonts w:eastAsia="Calibri"/>
          <w:spacing w:val="21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2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y</w:t>
      </w:r>
      <w:r w:rsidRPr="00821F5D">
        <w:rPr>
          <w:rFonts w:eastAsia="Calibri"/>
          <w:spacing w:val="17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</w:t>
      </w:r>
      <w:r w:rsidRPr="00821F5D">
        <w:rPr>
          <w:rFonts w:eastAsia="Calibri"/>
          <w:spacing w:val="19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8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ove</w:t>
      </w:r>
      <w:r w:rsidRPr="00821F5D">
        <w:rPr>
          <w:rFonts w:eastAsia="Calibri"/>
          <w:spacing w:val="20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8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7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6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8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8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un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ay</w:t>
      </w:r>
      <w:r w:rsidRPr="00821F5D">
        <w:rPr>
          <w:rFonts w:eastAsia="Calibri"/>
          <w:spacing w:val="20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18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8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oli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ay,</w:t>
      </w:r>
      <w:r w:rsidRPr="00821F5D">
        <w:rPr>
          <w:rFonts w:eastAsia="Calibri"/>
          <w:spacing w:val="17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8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imm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ia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8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ext</w:t>
      </w:r>
      <w:r w:rsidRPr="00821F5D">
        <w:rPr>
          <w:rFonts w:eastAsia="Calibri"/>
          <w:spacing w:val="19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ill</w:t>
      </w:r>
      <w:r w:rsidRPr="00821F5D">
        <w:rPr>
          <w:rFonts w:eastAsia="Calibri"/>
          <w:spacing w:val="1"/>
          <w:sz w:val="24"/>
          <w:szCs w:val="24"/>
        </w:rPr>
        <w:t xml:space="preserve"> 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ar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. FIN</w:t>
      </w:r>
      <w:r w:rsidRPr="00821F5D">
        <w:rPr>
          <w:rFonts w:eastAsia="Calibri"/>
          <w:spacing w:val="1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>L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ESIS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REPO</w:t>
      </w:r>
      <w:r w:rsidRPr="00821F5D">
        <w:rPr>
          <w:rFonts w:eastAsia="Calibri"/>
          <w:spacing w:val="-1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v</w:t>
      </w:r>
      <w:r w:rsidRPr="00821F5D">
        <w:rPr>
          <w:rFonts w:eastAsia="Calibri"/>
          <w:spacing w:val="-3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>ria</w:t>
      </w:r>
      <w:r w:rsidRPr="00821F5D">
        <w:rPr>
          <w:rFonts w:eastAsia="Calibri"/>
          <w:spacing w:val="2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ly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ub</w:t>
      </w:r>
      <w:r w:rsidRPr="00821F5D">
        <w:rPr>
          <w:rFonts w:eastAsia="Calibri"/>
          <w:spacing w:val="-2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 a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ove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ioned 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e.</w:t>
      </w:r>
    </w:p>
    <w:p w14:paraId="6104105A" w14:textId="77777777" w:rsidR="00AF7FB0" w:rsidRPr="00AF7FB0" w:rsidRDefault="00AF7FB0" w:rsidP="00AF7FB0">
      <w:pPr>
        <w:pStyle w:val="ListParagraph"/>
        <w:spacing w:line="280" w:lineRule="exact"/>
        <w:ind w:left="480" w:right="-56"/>
        <w:rPr>
          <w:rFonts w:ascii="Calibri" w:eastAsia="Calibri" w:hAnsi="Calibri" w:cs="Calibri"/>
          <w:sz w:val="24"/>
          <w:szCs w:val="24"/>
        </w:rPr>
      </w:pPr>
    </w:p>
    <w:p w14:paraId="558DD64E" w14:textId="54D9A604" w:rsidR="0054461E" w:rsidRPr="00821F5D" w:rsidRDefault="0054461E" w:rsidP="00AF7FB0">
      <w:pPr>
        <w:spacing w:before="57"/>
        <w:rPr>
          <w:rFonts w:eastAsia="Calibri"/>
          <w:sz w:val="24"/>
          <w:szCs w:val="24"/>
        </w:rPr>
        <w:sectPr w:rsidR="0054461E" w:rsidRPr="00821F5D">
          <w:footerReference w:type="default" r:id="rId10"/>
          <w:type w:val="continuous"/>
          <w:pgSz w:w="12240" w:h="15840"/>
          <w:pgMar w:top="980" w:right="700" w:bottom="280" w:left="1220" w:header="720" w:footer="720" w:gutter="0"/>
          <w:cols w:space="720"/>
        </w:sectPr>
      </w:pPr>
    </w:p>
    <w:p w14:paraId="443BE238" w14:textId="0F668E13" w:rsidR="00554BD5" w:rsidRPr="00821F5D" w:rsidRDefault="00C36D13" w:rsidP="009A72E1">
      <w:pPr>
        <w:pStyle w:val="ListParagraph"/>
        <w:numPr>
          <w:ilvl w:val="0"/>
          <w:numId w:val="5"/>
        </w:numPr>
        <w:ind w:left="360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b/>
          <w:sz w:val="24"/>
          <w:szCs w:val="24"/>
        </w:rPr>
        <w:lastRenderedPageBreak/>
        <w:t>Sco</w:t>
      </w:r>
      <w:r w:rsidRPr="00821F5D">
        <w:rPr>
          <w:rFonts w:eastAsia="Calibri"/>
          <w:b/>
          <w:spacing w:val="1"/>
          <w:sz w:val="24"/>
          <w:szCs w:val="24"/>
        </w:rPr>
        <w:t>p</w:t>
      </w:r>
      <w:r w:rsidRPr="00821F5D">
        <w:rPr>
          <w:rFonts w:eastAsia="Calibri"/>
          <w:b/>
          <w:sz w:val="24"/>
          <w:szCs w:val="24"/>
        </w:rPr>
        <w:t xml:space="preserve">e </w:t>
      </w:r>
      <w:r w:rsidRPr="00821F5D">
        <w:rPr>
          <w:rFonts w:eastAsia="Calibri"/>
          <w:b/>
          <w:spacing w:val="-1"/>
          <w:sz w:val="24"/>
          <w:szCs w:val="24"/>
        </w:rPr>
        <w:t>a</w:t>
      </w:r>
      <w:r w:rsidRPr="00821F5D">
        <w:rPr>
          <w:rFonts w:eastAsia="Calibri"/>
          <w:b/>
          <w:spacing w:val="-2"/>
          <w:sz w:val="24"/>
          <w:szCs w:val="24"/>
        </w:rPr>
        <w:t>n</w:t>
      </w:r>
      <w:r w:rsidRPr="00821F5D">
        <w:rPr>
          <w:rFonts w:eastAsia="Calibri"/>
          <w:b/>
          <w:sz w:val="24"/>
          <w:szCs w:val="24"/>
        </w:rPr>
        <w:t>d</w:t>
      </w:r>
      <w:r w:rsidRPr="00821F5D">
        <w:rPr>
          <w:rFonts w:eastAsia="Calibri"/>
          <w:b/>
          <w:spacing w:val="-1"/>
          <w:sz w:val="24"/>
          <w:szCs w:val="24"/>
        </w:rPr>
        <w:t xml:space="preserve"> </w:t>
      </w:r>
      <w:r w:rsidRPr="00821F5D">
        <w:rPr>
          <w:rFonts w:eastAsia="Calibri"/>
          <w:b/>
          <w:spacing w:val="1"/>
          <w:sz w:val="24"/>
          <w:szCs w:val="24"/>
        </w:rPr>
        <w:t>Obj</w:t>
      </w:r>
      <w:r w:rsidRPr="00821F5D">
        <w:rPr>
          <w:rFonts w:eastAsia="Calibri"/>
          <w:b/>
          <w:spacing w:val="-1"/>
          <w:sz w:val="24"/>
          <w:szCs w:val="24"/>
        </w:rPr>
        <w:t>e</w:t>
      </w:r>
      <w:r w:rsidRPr="00821F5D">
        <w:rPr>
          <w:rFonts w:eastAsia="Calibri"/>
          <w:b/>
          <w:sz w:val="24"/>
          <w:szCs w:val="24"/>
        </w:rPr>
        <w:t>c</w:t>
      </w:r>
      <w:r w:rsidRPr="00821F5D">
        <w:rPr>
          <w:rFonts w:eastAsia="Calibri"/>
          <w:b/>
          <w:spacing w:val="-1"/>
          <w:sz w:val="24"/>
          <w:szCs w:val="24"/>
        </w:rPr>
        <w:t>t</w:t>
      </w:r>
      <w:r w:rsidRPr="00821F5D">
        <w:rPr>
          <w:rFonts w:eastAsia="Calibri"/>
          <w:b/>
          <w:spacing w:val="1"/>
          <w:sz w:val="24"/>
          <w:szCs w:val="24"/>
        </w:rPr>
        <w:t>i</w:t>
      </w:r>
      <w:r w:rsidRPr="00821F5D">
        <w:rPr>
          <w:rFonts w:eastAsia="Calibri"/>
          <w:b/>
          <w:sz w:val="24"/>
          <w:szCs w:val="24"/>
        </w:rPr>
        <w:t>ve</w:t>
      </w:r>
      <w:r w:rsidRPr="00821F5D">
        <w:rPr>
          <w:rFonts w:eastAsia="Calibri"/>
          <w:b/>
          <w:spacing w:val="-1"/>
          <w:sz w:val="24"/>
          <w:szCs w:val="24"/>
        </w:rPr>
        <w:t xml:space="preserve"> </w:t>
      </w:r>
      <w:r w:rsidRPr="00821F5D">
        <w:rPr>
          <w:rFonts w:eastAsia="Calibri"/>
          <w:b/>
          <w:spacing w:val="-2"/>
          <w:sz w:val="24"/>
          <w:szCs w:val="24"/>
        </w:rPr>
        <w:t>o</w:t>
      </w:r>
      <w:r w:rsidRPr="00821F5D">
        <w:rPr>
          <w:rFonts w:eastAsia="Calibri"/>
          <w:b/>
          <w:sz w:val="24"/>
          <w:szCs w:val="24"/>
        </w:rPr>
        <w:t>f</w:t>
      </w:r>
      <w:r w:rsidRPr="00821F5D">
        <w:rPr>
          <w:rFonts w:eastAsia="Calibri"/>
          <w:b/>
          <w:spacing w:val="1"/>
          <w:sz w:val="24"/>
          <w:szCs w:val="24"/>
        </w:rPr>
        <w:t xml:space="preserve"> </w:t>
      </w:r>
      <w:r w:rsidRPr="00821F5D">
        <w:rPr>
          <w:rFonts w:eastAsia="Calibri"/>
          <w:b/>
          <w:sz w:val="24"/>
          <w:szCs w:val="24"/>
        </w:rPr>
        <w:t>t</w:t>
      </w:r>
      <w:r w:rsidRPr="00821F5D">
        <w:rPr>
          <w:rFonts w:eastAsia="Calibri"/>
          <w:b/>
          <w:spacing w:val="1"/>
          <w:sz w:val="24"/>
          <w:szCs w:val="24"/>
        </w:rPr>
        <w:t>h</w:t>
      </w:r>
      <w:r w:rsidRPr="00821F5D">
        <w:rPr>
          <w:rFonts w:eastAsia="Calibri"/>
          <w:b/>
          <w:sz w:val="24"/>
          <w:szCs w:val="24"/>
        </w:rPr>
        <w:t>e</w:t>
      </w:r>
      <w:r w:rsidRPr="00821F5D">
        <w:rPr>
          <w:rFonts w:eastAsia="Calibri"/>
          <w:b/>
          <w:spacing w:val="-2"/>
          <w:sz w:val="24"/>
          <w:szCs w:val="24"/>
        </w:rPr>
        <w:t xml:space="preserve"> </w:t>
      </w:r>
      <w:r w:rsidRPr="00821F5D">
        <w:rPr>
          <w:rFonts w:eastAsia="Calibri"/>
          <w:b/>
          <w:sz w:val="24"/>
          <w:szCs w:val="24"/>
        </w:rPr>
        <w:t>c</w:t>
      </w:r>
      <w:r w:rsidRPr="00821F5D">
        <w:rPr>
          <w:rFonts w:eastAsia="Calibri"/>
          <w:b/>
          <w:spacing w:val="1"/>
          <w:sz w:val="24"/>
          <w:szCs w:val="24"/>
        </w:rPr>
        <w:t>o</w:t>
      </w:r>
      <w:r w:rsidRPr="00821F5D">
        <w:rPr>
          <w:rFonts w:eastAsia="Calibri"/>
          <w:b/>
          <w:spacing w:val="-2"/>
          <w:sz w:val="24"/>
          <w:szCs w:val="24"/>
        </w:rPr>
        <w:t>u</w:t>
      </w:r>
      <w:r w:rsidRPr="00821F5D">
        <w:rPr>
          <w:rFonts w:eastAsia="Calibri"/>
          <w:b/>
          <w:spacing w:val="1"/>
          <w:sz w:val="24"/>
          <w:szCs w:val="24"/>
        </w:rPr>
        <w:t>r</w:t>
      </w:r>
      <w:r w:rsidRPr="00821F5D">
        <w:rPr>
          <w:rFonts w:eastAsia="Calibri"/>
          <w:b/>
          <w:sz w:val="24"/>
          <w:szCs w:val="24"/>
        </w:rPr>
        <w:t>se</w:t>
      </w:r>
    </w:p>
    <w:p w14:paraId="486253D6" w14:textId="77777777" w:rsidR="00554BD5" w:rsidRPr="00821F5D" w:rsidRDefault="00554BD5" w:rsidP="009A72E1">
      <w:pPr>
        <w:jc w:val="both"/>
      </w:pPr>
    </w:p>
    <w:p w14:paraId="7F371C3E" w14:textId="3E488439" w:rsidR="00554BD5" w:rsidRPr="00821F5D" w:rsidRDefault="00C36D13" w:rsidP="009A72E1">
      <w:pPr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aim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</w:t>
      </w:r>
      <w:r w:rsidRPr="00821F5D">
        <w:rPr>
          <w:rFonts w:eastAsia="Calibri"/>
          <w:spacing w:val="1"/>
          <w:sz w:val="24"/>
          <w:szCs w:val="24"/>
        </w:rPr>
        <w:t xml:space="preserve"> th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esis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rse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ra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in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7"/>
          <w:sz w:val="24"/>
          <w:szCs w:val="24"/>
        </w:rPr>
        <w:t>m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ogy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es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arc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,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iva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 logical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ive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nk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 xml:space="preserve"> 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ma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im</w:t>
      </w:r>
      <w:r w:rsidR="009A72E1">
        <w:rPr>
          <w:rFonts w:eastAsia="Calibri"/>
          <w:sz w:val="24"/>
          <w:szCs w:val="24"/>
        </w:rPr>
        <w:t>/her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x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ss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is</w:t>
      </w:r>
      <w:r w:rsidR="009A72E1">
        <w:rPr>
          <w:rFonts w:eastAsia="Calibri"/>
          <w:sz w:val="24"/>
          <w:szCs w:val="24"/>
        </w:rPr>
        <w:t>/her</w:t>
      </w:r>
      <w:r w:rsidRPr="00821F5D">
        <w:rPr>
          <w:rFonts w:eastAsia="Calibri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orm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ie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ic r</w:t>
      </w:r>
      <w:r w:rsidRPr="00821F5D">
        <w:rPr>
          <w:rFonts w:eastAsia="Calibri"/>
          <w:spacing w:val="1"/>
          <w:sz w:val="24"/>
          <w:szCs w:val="24"/>
        </w:rPr>
        <w:t>ep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.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It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-2"/>
          <w:sz w:val="24"/>
          <w:szCs w:val="24"/>
        </w:rPr>
        <w:t>s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gives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pp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un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y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 xml:space="preserve"> 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m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 xml:space="preserve"> h</w:t>
      </w:r>
      <w:r w:rsidRPr="00821F5D">
        <w:rPr>
          <w:rFonts w:eastAsia="Calibri"/>
          <w:sz w:val="24"/>
          <w:szCs w:val="24"/>
        </w:rPr>
        <w:t>is</w:t>
      </w:r>
      <w:r w:rsidR="00DA490B" w:rsidRPr="00821F5D">
        <w:rPr>
          <w:rFonts w:eastAsia="Calibri"/>
          <w:sz w:val="24"/>
          <w:szCs w:val="24"/>
        </w:rPr>
        <w:t>/her</w:t>
      </w:r>
      <w:r w:rsidRPr="00821F5D">
        <w:rPr>
          <w:rFonts w:eastAsia="Calibri"/>
          <w:sz w:val="24"/>
          <w:szCs w:val="24"/>
        </w:rPr>
        <w:t xml:space="preserve"> s</w:t>
      </w:r>
      <w:r w:rsidRPr="00821F5D">
        <w:rPr>
          <w:rFonts w:eastAsia="Calibri"/>
          <w:spacing w:val="1"/>
          <w:sz w:val="24"/>
          <w:szCs w:val="24"/>
        </w:rPr>
        <w:t>ub</w:t>
      </w:r>
      <w:r w:rsidRPr="00821F5D">
        <w:rPr>
          <w:rFonts w:eastAsia="Calibri"/>
          <w:sz w:val="24"/>
          <w:szCs w:val="24"/>
        </w:rPr>
        <w:t>j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le</w:t>
      </w:r>
      <w:r w:rsidRPr="00821F5D">
        <w:rPr>
          <w:rFonts w:eastAsia="Calibri"/>
          <w:spacing w:val="2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ge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 a</w:t>
      </w:r>
      <w:r w:rsidRPr="00821F5D">
        <w:rPr>
          <w:rFonts w:eastAsia="Calibri"/>
          <w:spacing w:val="1"/>
          <w:sz w:val="24"/>
          <w:szCs w:val="24"/>
        </w:rPr>
        <w:t>pp</w:t>
      </w:r>
      <w:r w:rsidRPr="00821F5D">
        <w:rPr>
          <w:rFonts w:eastAsia="Calibri"/>
          <w:sz w:val="24"/>
          <w:szCs w:val="24"/>
        </w:rPr>
        <w:t xml:space="preserve">ly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 xml:space="preserve">t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given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le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.</w:t>
      </w:r>
    </w:p>
    <w:p w14:paraId="3398B21F" w14:textId="77777777" w:rsidR="00DA490B" w:rsidRPr="00821F5D" w:rsidRDefault="00DA490B" w:rsidP="009A72E1">
      <w:pPr>
        <w:jc w:val="both"/>
        <w:rPr>
          <w:rFonts w:eastAsia="Calibri"/>
          <w:sz w:val="24"/>
          <w:szCs w:val="24"/>
        </w:rPr>
      </w:pPr>
    </w:p>
    <w:p w14:paraId="00437F1F" w14:textId="77777777" w:rsidR="00554BD5" w:rsidRPr="00821F5D" w:rsidRDefault="00554BD5" w:rsidP="009A72E1">
      <w:pPr>
        <w:jc w:val="both"/>
        <w:rPr>
          <w:sz w:val="11"/>
          <w:szCs w:val="11"/>
        </w:rPr>
      </w:pPr>
    </w:p>
    <w:p w14:paraId="387080D5" w14:textId="7AE921AA" w:rsidR="00554BD5" w:rsidRPr="00821F5D" w:rsidRDefault="00C36D13" w:rsidP="009A72E1">
      <w:pPr>
        <w:pStyle w:val="ListParagraph"/>
        <w:numPr>
          <w:ilvl w:val="0"/>
          <w:numId w:val="5"/>
        </w:numPr>
        <w:ind w:left="360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b/>
          <w:spacing w:val="-2"/>
          <w:sz w:val="24"/>
          <w:szCs w:val="24"/>
        </w:rPr>
        <w:t>O</w:t>
      </w:r>
      <w:r w:rsidRPr="00821F5D">
        <w:rPr>
          <w:rFonts w:eastAsia="Calibri"/>
          <w:b/>
          <w:spacing w:val="1"/>
          <w:sz w:val="24"/>
          <w:szCs w:val="24"/>
        </w:rPr>
        <w:t>p</w:t>
      </w:r>
      <w:r w:rsidRPr="00821F5D">
        <w:rPr>
          <w:rFonts w:eastAsia="Calibri"/>
          <w:b/>
          <w:spacing w:val="-1"/>
          <w:sz w:val="24"/>
          <w:szCs w:val="24"/>
        </w:rPr>
        <w:t>e</w:t>
      </w:r>
      <w:r w:rsidRPr="00821F5D">
        <w:rPr>
          <w:rFonts w:eastAsia="Calibri"/>
          <w:b/>
          <w:spacing w:val="1"/>
          <w:sz w:val="24"/>
          <w:szCs w:val="24"/>
        </w:rPr>
        <w:t>r</w:t>
      </w:r>
      <w:r w:rsidRPr="00821F5D">
        <w:rPr>
          <w:rFonts w:eastAsia="Calibri"/>
          <w:b/>
          <w:spacing w:val="-1"/>
          <w:sz w:val="24"/>
          <w:szCs w:val="24"/>
        </w:rPr>
        <w:t>a</w:t>
      </w:r>
      <w:r w:rsidRPr="00821F5D">
        <w:rPr>
          <w:rFonts w:eastAsia="Calibri"/>
          <w:b/>
          <w:sz w:val="24"/>
          <w:szCs w:val="24"/>
        </w:rPr>
        <w:t>t</w:t>
      </w:r>
      <w:r w:rsidRPr="00821F5D">
        <w:rPr>
          <w:rFonts w:eastAsia="Calibri"/>
          <w:b/>
          <w:spacing w:val="2"/>
          <w:sz w:val="24"/>
          <w:szCs w:val="24"/>
        </w:rPr>
        <w:t>i</w:t>
      </w:r>
      <w:r w:rsidRPr="00821F5D">
        <w:rPr>
          <w:rFonts w:eastAsia="Calibri"/>
          <w:b/>
          <w:spacing w:val="-2"/>
          <w:sz w:val="24"/>
          <w:szCs w:val="24"/>
        </w:rPr>
        <w:t>o</w:t>
      </w:r>
      <w:r w:rsidRPr="00821F5D">
        <w:rPr>
          <w:rFonts w:eastAsia="Calibri"/>
          <w:b/>
          <w:sz w:val="24"/>
          <w:szCs w:val="24"/>
        </w:rPr>
        <w:t>n</w:t>
      </w:r>
      <w:r w:rsidRPr="00821F5D">
        <w:rPr>
          <w:rFonts w:eastAsia="Calibri"/>
          <w:b/>
          <w:spacing w:val="1"/>
          <w:sz w:val="24"/>
          <w:szCs w:val="24"/>
        </w:rPr>
        <w:t xml:space="preserve"> </w:t>
      </w:r>
      <w:r w:rsidRPr="00821F5D">
        <w:rPr>
          <w:rFonts w:eastAsia="Calibri"/>
          <w:b/>
          <w:spacing w:val="-2"/>
          <w:sz w:val="24"/>
          <w:szCs w:val="24"/>
        </w:rPr>
        <w:t>o</w:t>
      </w:r>
      <w:r w:rsidRPr="00821F5D">
        <w:rPr>
          <w:rFonts w:eastAsia="Calibri"/>
          <w:b/>
          <w:sz w:val="24"/>
          <w:szCs w:val="24"/>
        </w:rPr>
        <w:t>f</w:t>
      </w:r>
      <w:r w:rsidRPr="00821F5D">
        <w:rPr>
          <w:rFonts w:eastAsia="Calibri"/>
          <w:b/>
          <w:spacing w:val="1"/>
          <w:sz w:val="24"/>
          <w:szCs w:val="24"/>
        </w:rPr>
        <w:t xml:space="preserve"> </w:t>
      </w:r>
      <w:r w:rsidRPr="00821F5D">
        <w:rPr>
          <w:rFonts w:eastAsia="Calibri"/>
          <w:b/>
          <w:spacing w:val="-2"/>
          <w:sz w:val="24"/>
          <w:szCs w:val="24"/>
        </w:rPr>
        <w:t>t</w:t>
      </w:r>
      <w:r w:rsidRPr="00821F5D">
        <w:rPr>
          <w:rFonts w:eastAsia="Calibri"/>
          <w:b/>
          <w:spacing w:val="1"/>
          <w:sz w:val="24"/>
          <w:szCs w:val="24"/>
        </w:rPr>
        <w:t>h</w:t>
      </w:r>
      <w:r w:rsidRPr="00821F5D">
        <w:rPr>
          <w:rFonts w:eastAsia="Calibri"/>
          <w:b/>
          <w:sz w:val="24"/>
          <w:szCs w:val="24"/>
        </w:rPr>
        <w:t>e c</w:t>
      </w:r>
      <w:r w:rsidRPr="00821F5D">
        <w:rPr>
          <w:rFonts w:eastAsia="Calibri"/>
          <w:b/>
          <w:spacing w:val="-1"/>
          <w:sz w:val="24"/>
          <w:szCs w:val="24"/>
        </w:rPr>
        <w:t>o</w:t>
      </w:r>
      <w:r w:rsidRPr="00821F5D">
        <w:rPr>
          <w:rFonts w:eastAsia="Calibri"/>
          <w:b/>
          <w:spacing w:val="1"/>
          <w:sz w:val="24"/>
          <w:szCs w:val="24"/>
        </w:rPr>
        <w:t>u</w:t>
      </w:r>
      <w:r w:rsidRPr="00821F5D">
        <w:rPr>
          <w:rFonts w:eastAsia="Calibri"/>
          <w:b/>
          <w:spacing w:val="-1"/>
          <w:sz w:val="24"/>
          <w:szCs w:val="24"/>
        </w:rPr>
        <w:t>r</w:t>
      </w:r>
      <w:r w:rsidRPr="00821F5D">
        <w:rPr>
          <w:rFonts w:eastAsia="Calibri"/>
          <w:b/>
          <w:sz w:val="24"/>
          <w:szCs w:val="24"/>
        </w:rPr>
        <w:t>se</w:t>
      </w:r>
    </w:p>
    <w:p w14:paraId="4F0B4A8A" w14:textId="77777777" w:rsidR="00554BD5" w:rsidRPr="00821F5D" w:rsidRDefault="00554BD5" w:rsidP="009A72E1">
      <w:pPr>
        <w:jc w:val="both"/>
        <w:rPr>
          <w:sz w:val="11"/>
          <w:szCs w:val="11"/>
        </w:rPr>
      </w:pPr>
    </w:p>
    <w:p w14:paraId="7F376C37" w14:textId="1E10B1B5" w:rsidR="00554BD5" w:rsidRPr="00821F5D" w:rsidRDefault="00C36D13" w:rsidP="009A72E1">
      <w:pPr>
        <w:pStyle w:val="ListParagraph"/>
        <w:numPr>
          <w:ilvl w:val="0"/>
          <w:numId w:val="3"/>
        </w:numPr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ud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2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me</w:t>
      </w:r>
      <w:r w:rsidRPr="00821F5D">
        <w:rPr>
          <w:rFonts w:eastAsia="Calibri"/>
          <w:spacing w:val="2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ia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ely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alk o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 xml:space="preserve"> p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an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ork in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h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ervis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. 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ervis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 xml:space="preserve">r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ill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ell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 xml:space="preserve"> 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j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ives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ex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ec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10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og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ess.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Li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1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re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rvey 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arr</w:t>
      </w:r>
      <w:r w:rsidRPr="00821F5D">
        <w:rPr>
          <w:rFonts w:eastAsia="Calibri"/>
          <w:spacing w:val="-1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ed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 xml:space="preserve">t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 as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2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ain</w:t>
      </w:r>
      <w:r w:rsidRPr="00821F5D">
        <w:rPr>
          <w:rFonts w:eastAsia="Calibri"/>
          <w:spacing w:val="1"/>
          <w:sz w:val="24"/>
          <w:szCs w:val="24"/>
        </w:rPr>
        <w:t xml:space="preserve"> 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rr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ork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in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z w:val="24"/>
          <w:szCs w:val="24"/>
        </w:rPr>
        <w:t>ed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 xml:space="preserve">a of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esis.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ai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ed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ut</w:t>
      </w:r>
      <w:r w:rsidRPr="00821F5D">
        <w:rPr>
          <w:rFonts w:eastAsia="Calibri"/>
          <w:sz w:val="24"/>
          <w:szCs w:val="24"/>
        </w:rPr>
        <w:t>l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ork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m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st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pacing w:val="1"/>
          <w:sz w:val="24"/>
          <w:szCs w:val="24"/>
        </w:rPr>
        <w:t>ud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2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du</w:t>
      </w:r>
      <w:r w:rsidRPr="00821F5D">
        <w:rPr>
          <w:rFonts w:eastAsia="Calibri"/>
          <w:sz w:val="24"/>
          <w:szCs w:val="24"/>
        </w:rPr>
        <w:t>le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le</w:t>
      </w:r>
      <w:r w:rsidRPr="00821F5D">
        <w:rPr>
          <w:rFonts w:eastAsia="Calibri"/>
          <w:spacing w:val="1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>rly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ia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 miles</w:t>
      </w:r>
      <w:r w:rsidRPr="00821F5D">
        <w:rPr>
          <w:rFonts w:eastAsia="Calibri"/>
          <w:spacing w:val="2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es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2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ma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ed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2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h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sam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.</w:t>
      </w:r>
      <w:r w:rsidR="00E90825" w:rsidRPr="00821F5D">
        <w:rPr>
          <w:rFonts w:eastAsia="Calibri"/>
          <w:sz w:val="24"/>
          <w:szCs w:val="24"/>
        </w:rPr>
        <w:t xml:space="preserve"> </w:t>
      </w:r>
      <w:r w:rsidR="003820E1" w:rsidRPr="00821F5D">
        <w:rPr>
          <w:rFonts w:eastAsia="Calibri"/>
          <w:sz w:val="24"/>
          <w:szCs w:val="24"/>
        </w:rPr>
        <w:t xml:space="preserve">In this course, </w:t>
      </w:r>
      <w:r w:rsidR="00E90825" w:rsidRPr="00821F5D">
        <w:rPr>
          <w:rFonts w:eastAsia="Calibri"/>
          <w:sz w:val="24"/>
          <w:szCs w:val="24"/>
        </w:rPr>
        <w:t xml:space="preserve">the student registers for </w:t>
      </w:r>
      <w:r w:rsidR="00876039" w:rsidRPr="00821F5D">
        <w:rPr>
          <w:rFonts w:eastAsia="Calibri"/>
          <w:sz w:val="24"/>
          <w:szCs w:val="24"/>
        </w:rPr>
        <w:t>1</w:t>
      </w:r>
      <w:r w:rsidR="0085447F" w:rsidRPr="00821F5D">
        <w:rPr>
          <w:rFonts w:eastAsia="Calibri"/>
          <w:sz w:val="24"/>
          <w:szCs w:val="24"/>
        </w:rPr>
        <w:t>6</w:t>
      </w:r>
      <w:r w:rsidR="00E90825" w:rsidRPr="00821F5D">
        <w:rPr>
          <w:rFonts w:eastAsia="Calibri"/>
          <w:sz w:val="24"/>
          <w:szCs w:val="24"/>
        </w:rPr>
        <w:t xml:space="preserve"> Units</w:t>
      </w:r>
      <w:r w:rsidR="00E02B7E" w:rsidRPr="00821F5D">
        <w:rPr>
          <w:rFonts w:eastAsia="Calibri"/>
          <w:sz w:val="24"/>
          <w:szCs w:val="24"/>
        </w:rPr>
        <w:t>.</w:t>
      </w:r>
    </w:p>
    <w:p w14:paraId="37CE9C15" w14:textId="3EC1CA99" w:rsidR="008522AD" w:rsidRPr="00821F5D" w:rsidRDefault="008522AD" w:rsidP="009A72E1">
      <w:pPr>
        <w:pStyle w:val="ListParagraph"/>
        <w:numPr>
          <w:ilvl w:val="0"/>
          <w:numId w:val="3"/>
        </w:numPr>
        <w:ind w:right="82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Se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ar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th</w:t>
      </w:r>
      <w:r w:rsidRPr="00821F5D">
        <w:rPr>
          <w:rFonts w:eastAsia="Calibri"/>
          <w:sz w:val="24"/>
          <w:szCs w:val="24"/>
        </w:rPr>
        <w:t xml:space="preserve">esis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 xml:space="preserve">ic 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as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 xml:space="preserve"> 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assi</w:t>
      </w:r>
      <w:r w:rsidRPr="00821F5D">
        <w:rPr>
          <w:rFonts w:eastAsia="Calibri"/>
          <w:spacing w:val="-3"/>
          <w:sz w:val="24"/>
          <w:szCs w:val="24"/>
        </w:rPr>
        <w:t>g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nd</w:t>
      </w:r>
      <w:r w:rsidRPr="00821F5D">
        <w:rPr>
          <w:rFonts w:eastAsia="Calibri"/>
          <w:sz w:val="24"/>
          <w:szCs w:val="24"/>
        </w:rPr>
        <w:t>ivi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.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W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ever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oad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s sam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,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as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2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s </w:t>
      </w:r>
      <w:r w:rsidRPr="00821F5D">
        <w:rPr>
          <w:rFonts w:eastAsia="Calibri"/>
          <w:spacing w:val="3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 xml:space="preserve"> 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sea</w:t>
      </w:r>
      <w:r w:rsidRPr="00821F5D">
        <w:rPr>
          <w:rFonts w:eastAsia="Calibri"/>
          <w:spacing w:val="1"/>
          <w:sz w:val="24"/>
          <w:szCs w:val="24"/>
        </w:rPr>
        <w:t>r</w:t>
      </w:r>
      <w:r w:rsidRPr="00821F5D">
        <w:rPr>
          <w:rFonts w:eastAsia="Calibri"/>
          <w:spacing w:val="-1"/>
          <w:sz w:val="24"/>
          <w:szCs w:val="24"/>
        </w:rPr>
        <w:t>ch</w:t>
      </w:r>
      <w:r w:rsidRPr="00821F5D">
        <w:rPr>
          <w:rFonts w:eastAsia="Calibri"/>
          <w:sz w:val="24"/>
          <w:szCs w:val="24"/>
        </w:rPr>
        <w:t>ed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y an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ivi</w:t>
      </w:r>
      <w:r w:rsidRPr="00821F5D">
        <w:rPr>
          <w:rFonts w:eastAsia="Calibri"/>
          <w:spacing w:val="1"/>
          <w:sz w:val="24"/>
          <w:szCs w:val="24"/>
        </w:rPr>
        <w:t>du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nd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le</w:t>
      </w:r>
      <w:r w:rsidRPr="00821F5D">
        <w:rPr>
          <w:rFonts w:eastAsia="Calibri"/>
          <w:spacing w:val="1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>rly</w:t>
      </w:r>
      <w:r w:rsidRPr="00821F5D">
        <w:rPr>
          <w:rFonts w:eastAsia="Calibri"/>
          <w:spacing w:val="1"/>
          <w:sz w:val="24"/>
          <w:szCs w:val="24"/>
        </w:rPr>
        <w:t xml:space="preserve"> f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 s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 xml:space="preserve">elt 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. </w:t>
      </w:r>
    </w:p>
    <w:p w14:paraId="4FFCD7F6" w14:textId="7F05625C" w:rsidR="008522AD" w:rsidRDefault="008522AD" w:rsidP="009A72E1">
      <w:pPr>
        <w:pStyle w:val="ListParagraph"/>
        <w:numPr>
          <w:ilvl w:val="0"/>
          <w:numId w:val="3"/>
        </w:numPr>
        <w:ind w:right="82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Wi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 xml:space="preserve">in </w:t>
      </w:r>
      <w:r w:rsidRPr="00821F5D">
        <w:rPr>
          <w:rFonts w:eastAsia="Calibri"/>
          <w:spacing w:val="1"/>
          <w:sz w:val="24"/>
          <w:szCs w:val="24"/>
        </w:rPr>
        <w:t xml:space="preserve">four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z w:val="24"/>
          <w:szCs w:val="24"/>
        </w:rPr>
        <w:t xml:space="preserve">s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egis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ra</w:t>
      </w:r>
      <w:r w:rsidRPr="00821F5D">
        <w:rPr>
          <w:rFonts w:eastAsia="Calibri"/>
          <w:spacing w:val="2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,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tu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 xml:space="preserve">submit 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is/her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esis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lars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 xml:space="preserve">e </w:t>
      </w:r>
      <w:r w:rsidR="00821F5D" w:rsidRPr="00821F5D">
        <w:rPr>
          <w:rFonts w:eastAsia="Calibri"/>
          <w:spacing w:val="1"/>
          <w:position w:val="1"/>
          <w:sz w:val="24"/>
          <w:szCs w:val="24"/>
        </w:rPr>
        <w:t>DRC</w:t>
      </w:r>
      <w:r w:rsidRPr="00821F5D">
        <w:rPr>
          <w:rFonts w:eastAsia="Calibri"/>
          <w:spacing w:val="2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 xml:space="preserve">in </w:t>
      </w:r>
      <w:r w:rsidRPr="00064689">
        <w:rPr>
          <w:rFonts w:eastAsia="Calibri"/>
          <w:b/>
          <w:position w:val="1"/>
          <w:sz w:val="24"/>
          <w:szCs w:val="24"/>
        </w:rPr>
        <w:t>T</w:t>
      </w:r>
      <w:r w:rsidRPr="00064689">
        <w:rPr>
          <w:rFonts w:eastAsia="Calibri"/>
          <w:b/>
          <w:spacing w:val="1"/>
          <w:position w:val="1"/>
          <w:sz w:val="24"/>
          <w:szCs w:val="24"/>
        </w:rPr>
        <w:t>S-</w:t>
      </w:r>
      <w:r w:rsidRPr="00064689">
        <w:rPr>
          <w:rFonts w:eastAsia="Calibri"/>
          <w:b/>
          <w:position w:val="1"/>
          <w:sz w:val="24"/>
          <w:szCs w:val="24"/>
        </w:rPr>
        <w:t>1</w:t>
      </w:r>
      <w:r w:rsidRPr="00064689">
        <w:rPr>
          <w:rFonts w:eastAsia="Calibri"/>
          <w:b/>
          <w:spacing w:val="-1"/>
          <w:position w:val="1"/>
          <w:sz w:val="24"/>
          <w:szCs w:val="24"/>
        </w:rPr>
        <w:t xml:space="preserve"> </w:t>
      </w:r>
      <w:r w:rsidRPr="00064689">
        <w:rPr>
          <w:rFonts w:eastAsia="Calibri"/>
          <w:b/>
          <w:spacing w:val="1"/>
          <w:position w:val="1"/>
          <w:sz w:val="24"/>
          <w:szCs w:val="24"/>
        </w:rPr>
        <w:t>P</w:t>
      </w:r>
      <w:r w:rsidRPr="00064689">
        <w:rPr>
          <w:rFonts w:eastAsia="Calibri"/>
          <w:b/>
          <w:spacing w:val="-2"/>
          <w:position w:val="1"/>
          <w:sz w:val="24"/>
          <w:szCs w:val="24"/>
        </w:rPr>
        <w:t>r</w:t>
      </w:r>
      <w:r w:rsidRPr="00064689">
        <w:rPr>
          <w:rFonts w:eastAsia="Calibri"/>
          <w:b/>
          <w:spacing w:val="1"/>
          <w:position w:val="1"/>
          <w:sz w:val="24"/>
          <w:szCs w:val="24"/>
        </w:rPr>
        <w:t>of</w:t>
      </w:r>
      <w:r w:rsidRPr="00064689">
        <w:rPr>
          <w:rFonts w:eastAsia="Calibri"/>
          <w:b/>
          <w:position w:val="1"/>
          <w:sz w:val="24"/>
          <w:szCs w:val="24"/>
        </w:rPr>
        <w:t>o</w:t>
      </w:r>
      <w:r w:rsidRPr="00064689">
        <w:rPr>
          <w:rFonts w:eastAsia="Calibri"/>
          <w:b/>
          <w:spacing w:val="-2"/>
          <w:position w:val="1"/>
          <w:sz w:val="24"/>
          <w:szCs w:val="24"/>
        </w:rPr>
        <w:t>r</w:t>
      </w:r>
      <w:r w:rsidRPr="00064689">
        <w:rPr>
          <w:rFonts w:eastAsia="Calibri"/>
          <w:b/>
          <w:position w:val="1"/>
          <w:sz w:val="24"/>
          <w:szCs w:val="24"/>
        </w:rPr>
        <w:t>ma</w:t>
      </w:r>
      <w:r w:rsidRPr="00821F5D">
        <w:rPr>
          <w:rFonts w:eastAsia="Calibri"/>
          <w:position w:val="1"/>
          <w:sz w:val="24"/>
          <w:szCs w:val="24"/>
        </w:rPr>
        <w:t xml:space="preserve">. </w:t>
      </w:r>
      <w:r w:rsidRPr="00821F5D">
        <w:rPr>
          <w:rFonts w:eastAsia="Calibri"/>
          <w:sz w:val="24"/>
          <w:szCs w:val="24"/>
        </w:rPr>
        <w:t>Ti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le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of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esis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ld</w:t>
      </w:r>
      <w:r w:rsidRPr="00821F5D">
        <w:rPr>
          <w:rFonts w:eastAsia="Calibri"/>
          <w:spacing w:val="-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 xml:space="preserve">ld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nd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ive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ype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 xml:space="preserve">f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 xml:space="preserve">ork 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e.</w:t>
      </w:r>
    </w:p>
    <w:p w14:paraId="7BAAAE7D" w14:textId="7D552BBB" w:rsidR="008522AD" w:rsidRPr="00821F5D" w:rsidRDefault="008522AD" w:rsidP="009A72E1">
      <w:pPr>
        <w:pStyle w:val="ListParagraph"/>
        <w:numPr>
          <w:ilvl w:val="0"/>
          <w:numId w:val="3"/>
        </w:numPr>
        <w:ind w:right="82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Ut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ost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are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z w:val="24"/>
          <w:szCs w:val="24"/>
        </w:rPr>
        <w:t>en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on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="006A66B9">
        <w:rPr>
          <w:rFonts w:eastAsia="Calibri"/>
          <w:spacing w:val="2"/>
          <w:sz w:val="24"/>
          <w:szCs w:val="24"/>
        </w:rPr>
        <w:t xml:space="preserve">MID-TERM and </w:t>
      </w:r>
      <w:r w:rsidRPr="00821F5D">
        <w:rPr>
          <w:rFonts w:eastAsia="Calibri"/>
          <w:sz w:val="24"/>
          <w:szCs w:val="24"/>
        </w:rPr>
        <w:t>FINAL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REPO</w:t>
      </w:r>
      <w:r w:rsidRPr="00821F5D">
        <w:rPr>
          <w:rFonts w:eastAsia="Calibri"/>
          <w:spacing w:val="-1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T. A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ec</w:t>
      </w:r>
      <w:r w:rsidRPr="00821F5D">
        <w:rPr>
          <w:rFonts w:eastAsia="Calibri"/>
          <w:spacing w:val="9"/>
          <w:sz w:val="24"/>
          <w:szCs w:val="24"/>
        </w:rPr>
        <w:t>k</w:t>
      </w:r>
      <w:r w:rsidRPr="00821F5D">
        <w:rPr>
          <w:rFonts w:eastAsia="Calibri"/>
          <w:spacing w:val="1"/>
          <w:sz w:val="24"/>
          <w:szCs w:val="24"/>
        </w:rPr>
        <w:t>-</w:t>
      </w:r>
      <w:r w:rsidRPr="00821F5D">
        <w:rPr>
          <w:rFonts w:eastAsia="Calibri"/>
          <w:sz w:val="24"/>
          <w:szCs w:val="24"/>
        </w:rPr>
        <w:t>list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vari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s 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 xml:space="preserve">s 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is 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vi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 xml:space="preserve">d 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 xml:space="preserve">d 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tu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s 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 xml:space="preserve">ld 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 xml:space="preserve">efully 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go 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1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 xml:space="preserve">gh </w:t>
      </w:r>
      <w:r w:rsidRPr="00821F5D">
        <w:rPr>
          <w:rFonts w:eastAsia="Calibri"/>
          <w:spacing w:val="1"/>
          <w:sz w:val="24"/>
          <w:szCs w:val="24"/>
        </w:rPr>
        <w:t xml:space="preserve"> the items</w:t>
      </w:r>
      <w:r w:rsidRPr="00821F5D">
        <w:rPr>
          <w:rFonts w:eastAsia="Calibri"/>
          <w:sz w:val="24"/>
          <w:szCs w:val="24"/>
        </w:rPr>
        <w:t>.  S</w:t>
      </w:r>
      <w:r w:rsidRPr="00821F5D">
        <w:rPr>
          <w:rFonts w:eastAsia="Calibri"/>
          <w:spacing w:val="1"/>
          <w:sz w:val="24"/>
          <w:szCs w:val="24"/>
        </w:rPr>
        <w:t>up</w:t>
      </w:r>
      <w:r w:rsidRPr="00821F5D">
        <w:rPr>
          <w:rFonts w:eastAsia="Calibri"/>
          <w:sz w:val="24"/>
          <w:szCs w:val="24"/>
        </w:rPr>
        <w:t>ervis</w:t>
      </w:r>
      <w:r w:rsidRPr="00821F5D">
        <w:rPr>
          <w:rFonts w:eastAsia="Calibri"/>
          <w:spacing w:val="-1"/>
          <w:sz w:val="24"/>
          <w:szCs w:val="24"/>
        </w:rPr>
        <w:t>o</w:t>
      </w:r>
      <w:r w:rsidRPr="00821F5D">
        <w:rPr>
          <w:rFonts w:eastAsia="Calibri"/>
          <w:spacing w:val="9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s are al</w:t>
      </w:r>
      <w:r w:rsidRPr="00821F5D">
        <w:rPr>
          <w:rFonts w:eastAsia="Calibri"/>
          <w:spacing w:val="-2"/>
          <w:sz w:val="24"/>
          <w:szCs w:val="24"/>
        </w:rPr>
        <w:t>s</w:t>
      </w:r>
      <w:r w:rsidRPr="00821F5D">
        <w:rPr>
          <w:rFonts w:eastAsia="Calibri"/>
          <w:sz w:val="24"/>
          <w:szCs w:val="24"/>
        </w:rPr>
        <w:t>o r</w:t>
      </w:r>
      <w:r w:rsidRPr="00821F5D">
        <w:rPr>
          <w:rFonts w:eastAsia="Calibri"/>
          <w:spacing w:val="1"/>
          <w:sz w:val="24"/>
          <w:szCs w:val="24"/>
        </w:rPr>
        <w:t>eq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es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exami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="006A66B9">
        <w:rPr>
          <w:rFonts w:eastAsia="Calibri"/>
          <w:spacing w:val="5"/>
          <w:sz w:val="24"/>
          <w:szCs w:val="24"/>
        </w:rPr>
        <w:t xml:space="preserve">MID-TERM and 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-3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RE</w:t>
      </w:r>
      <w:r w:rsidRPr="00821F5D">
        <w:rPr>
          <w:rFonts w:eastAsia="Calibri"/>
          <w:spacing w:val="-2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ep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in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view</w:t>
      </w:r>
      <w:r w:rsidRPr="00821F5D">
        <w:rPr>
          <w:rFonts w:eastAsia="Calibri"/>
          <w:spacing w:val="1"/>
          <w:sz w:val="24"/>
          <w:szCs w:val="24"/>
        </w:rPr>
        <w:t xml:space="preserve"> th</w:t>
      </w:r>
      <w:r w:rsidRPr="00821F5D">
        <w:rPr>
          <w:rFonts w:eastAsia="Calibri"/>
          <w:sz w:val="24"/>
          <w:szCs w:val="24"/>
        </w:rPr>
        <w:t>e 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ch</w:t>
      </w:r>
      <w:r w:rsidRPr="00821F5D">
        <w:rPr>
          <w:rFonts w:eastAsia="Calibri"/>
          <w:sz w:val="24"/>
          <w:szCs w:val="24"/>
        </w:rPr>
        <w:t>ec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z w:val="24"/>
          <w:szCs w:val="24"/>
        </w:rPr>
        <w:t>lis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. </w:t>
      </w:r>
    </w:p>
    <w:p w14:paraId="0B45996B" w14:textId="08164F24" w:rsidR="003932DA" w:rsidRDefault="00DA490B" w:rsidP="00064689">
      <w:pPr>
        <w:pStyle w:val="ListParagraph"/>
        <w:numPr>
          <w:ilvl w:val="0"/>
          <w:numId w:val="3"/>
        </w:numPr>
        <w:ind w:right="82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pacing w:val="1"/>
          <w:sz w:val="24"/>
          <w:szCs w:val="24"/>
        </w:rPr>
        <w:t xml:space="preserve">ONE </w:t>
      </w:r>
      <w:r w:rsidR="00C36D13" w:rsidRPr="00821F5D">
        <w:rPr>
          <w:rFonts w:eastAsia="Calibri"/>
          <w:spacing w:val="-1"/>
          <w:sz w:val="24"/>
          <w:szCs w:val="24"/>
        </w:rPr>
        <w:t>w</w:t>
      </w:r>
      <w:r w:rsidR="00C36D13" w:rsidRPr="00821F5D">
        <w:rPr>
          <w:rFonts w:eastAsia="Calibri"/>
          <w:sz w:val="24"/>
          <w:szCs w:val="24"/>
        </w:rPr>
        <w:t>o</w:t>
      </w:r>
      <w:r w:rsidR="00C36D13" w:rsidRPr="00821F5D">
        <w:rPr>
          <w:rFonts w:eastAsia="Calibri"/>
          <w:spacing w:val="-2"/>
          <w:sz w:val="24"/>
          <w:szCs w:val="24"/>
        </w:rPr>
        <w:t>r</w:t>
      </w:r>
      <w:r w:rsidR="00C36D13" w:rsidRPr="00821F5D">
        <w:rPr>
          <w:rFonts w:eastAsia="Calibri"/>
          <w:spacing w:val="3"/>
          <w:sz w:val="24"/>
          <w:szCs w:val="24"/>
        </w:rPr>
        <w:t>d</w:t>
      </w:r>
      <w:r w:rsidR="00C36D13" w:rsidRPr="00821F5D">
        <w:rPr>
          <w:rFonts w:eastAsia="Calibri"/>
          <w:spacing w:val="-1"/>
          <w:sz w:val="24"/>
          <w:szCs w:val="24"/>
        </w:rPr>
        <w:t>-</w:t>
      </w:r>
      <w:r w:rsidR="00C36D13" w:rsidRPr="00821F5D">
        <w:rPr>
          <w:rFonts w:eastAsia="Calibri"/>
          <w:spacing w:val="1"/>
          <w:sz w:val="24"/>
          <w:szCs w:val="24"/>
        </w:rPr>
        <w:t>p</w:t>
      </w:r>
      <w:r w:rsidR="00C36D13" w:rsidRPr="00821F5D">
        <w:rPr>
          <w:rFonts w:eastAsia="Calibri"/>
          <w:sz w:val="24"/>
          <w:szCs w:val="24"/>
        </w:rPr>
        <w:t>r</w:t>
      </w:r>
      <w:r w:rsidR="00C36D13" w:rsidRPr="00821F5D">
        <w:rPr>
          <w:rFonts w:eastAsia="Calibri"/>
          <w:spacing w:val="1"/>
          <w:sz w:val="24"/>
          <w:szCs w:val="24"/>
        </w:rPr>
        <w:t>o</w:t>
      </w:r>
      <w:r w:rsidR="00C36D13" w:rsidRPr="00821F5D">
        <w:rPr>
          <w:rFonts w:eastAsia="Calibri"/>
          <w:spacing w:val="-3"/>
          <w:sz w:val="24"/>
          <w:szCs w:val="24"/>
        </w:rPr>
        <w:t>c</w:t>
      </w:r>
      <w:r w:rsidR="00C36D13" w:rsidRPr="00821F5D">
        <w:rPr>
          <w:rFonts w:eastAsia="Calibri"/>
          <w:sz w:val="24"/>
          <w:szCs w:val="24"/>
        </w:rPr>
        <w:t>essed</w:t>
      </w:r>
      <w:r w:rsidR="00C36D13" w:rsidRPr="00821F5D">
        <w:rPr>
          <w:rFonts w:eastAsia="Calibri"/>
          <w:spacing w:val="2"/>
          <w:sz w:val="24"/>
          <w:szCs w:val="24"/>
        </w:rPr>
        <w:t xml:space="preserve"> </w:t>
      </w:r>
      <w:r w:rsidR="009A72E1">
        <w:rPr>
          <w:rFonts w:eastAsia="Calibri"/>
          <w:spacing w:val="2"/>
          <w:sz w:val="24"/>
          <w:szCs w:val="24"/>
        </w:rPr>
        <w:t xml:space="preserve">hard </w:t>
      </w:r>
      <w:r w:rsidR="00C36D13" w:rsidRPr="00821F5D">
        <w:rPr>
          <w:rFonts w:eastAsia="Calibri"/>
          <w:spacing w:val="-1"/>
          <w:sz w:val="24"/>
          <w:szCs w:val="24"/>
        </w:rPr>
        <w:t>c</w:t>
      </w:r>
      <w:r w:rsidR="00C36D13" w:rsidRPr="00821F5D">
        <w:rPr>
          <w:rFonts w:eastAsia="Calibri"/>
          <w:spacing w:val="-2"/>
          <w:sz w:val="24"/>
          <w:szCs w:val="24"/>
        </w:rPr>
        <w:t>o</w:t>
      </w:r>
      <w:r w:rsidR="00C36D13"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1"/>
          <w:sz w:val="24"/>
          <w:szCs w:val="24"/>
        </w:rPr>
        <w:t>y</w:t>
      </w:r>
      <w:r w:rsidR="00821F5D">
        <w:rPr>
          <w:rFonts w:eastAsia="Calibri"/>
          <w:spacing w:val="1"/>
          <w:sz w:val="24"/>
          <w:szCs w:val="24"/>
        </w:rPr>
        <w:t xml:space="preserve"> </w:t>
      </w:r>
      <w:r w:rsidR="00C36D13" w:rsidRPr="00821F5D">
        <w:rPr>
          <w:rFonts w:eastAsia="Calibri"/>
          <w:spacing w:val="-2"/>
          <w:sz w:val="24"/>
          <w:szCs w:val="24"/>
        </w:rPr>
        <w:t>o</w:t>
      </w:r>
      <w:r w:rsidR="00C36D13" w:rsidRPr="00821F5D">
        <w:rPr>
          <w:rFonts w:eastAsia="Calibri"/>
          <w:sz w:val="24"/>
          <w:szCs w:val="24"/>
        </w:rPr>
        <w:t xml:space="preserve">f </w:t>
      </w:r>
      <w:r w:rsidR="00C36D13" w:rsidRPr="00BE1C64">
        <w:rPr>
          <w:rFonts w:eastAsia="Calibri"/>
          <w:b/>
          <w:spacing w:val="1"/>
          <w:sz w:val="24"/>
          <w:szCs w:val="24"/>
        </w:rPr>
        <w:t>f</w:t>
      </w:r>
      <w:r w:rsidR="00C36D13" w:rsidRPr="00BE1C64">
        <w:rPr>
          <w:rFonts w:eastAsia="Calibri"/>
          <w:b/>
          <w:sz w:val="24"/>
          <w:szCs w:val="24"/>
        </w:rPr>
        <w:t>i</w:t>
      </w:r>
      <w:r w:rsidR="00C36D13" w:rsidRPr="00BE1C64">
        <w:rPr>
          <w:rFonts w:eastAsia="Calibri"/>
          <w:b/>
          <w:spacing w:val="1"/>
          <w:sz w:val="24"/>
          <w:szCs w:val="24"/>
        </w:rPr>
        <w:t>n</w:t>
      </w:r>
      <w:r w:rsidR="00C36D13" w:rsidRPr="00BE1C64">
        <w:rPr>
          <w:rFonts w:eastAsia="Calibri"/>
          <w:b/>
          <w:sz w:val="24"/>
          <w:szCs w:val="24"/>
        </w:rPr>
        <w:t>al</w:t>
      </w:r>
      <w:r w:rsidR="00C36D13" w:rsidRPr="00BE1C64">
        <w:rPr>
          <w:rFonts w:eastAsia="Calibri"/>
          <w:b/>
          <w:spacing w:val="-1"/>
          <w:sz w:val="24"/>
          <w:szCs w:val="24"/>
        </w:rPr>
        <w:t xml:space="preserve"> t</w:t>
      </w:r>
      <w:r w:rsidR="00C36D13" w:rsidRPr="00BE1C64">
        <w:rPr>
          <w:rFonts w:eastAsia="Calibri"/>
          <w:b/>
          <w:spacing w:val="1"/>
          <w:sz w:val="24"/>
          <w:szCs w:val="24"/>
        </w:rPr>
        <w:t>h</w:t>
      </w:r>
      <w:r w:rsidR="00C36D13" w:rsidRPr="00BE1C64">
        <w:rPr>
          <w:rFonts w:eastAsia="Calibri"/>
          <w:b/>
          <w:sz w:val="24"/>
          <w:szCs w:val="24"/>
        </w:rPr>
        <w:t>e</w:t>
      </w:r>
      <w:r w:rsidR="00C36D13" w:rsidRPr="00BE1C64">
        <w:rPr>
          <w:rFonts w:eastAsia="Calibri"/>
          <w:b/>
          <w:spacing w:val="-2"/>
          <w:sz w:val="24"/>
          <w:szCs w:val="24"/>
        </w:rPr>
        <w:t>s</w:t>
      </w:r>
      <w:r w:rsidR="00C36D13" w:rsidRPr="00BE1C64">
        <w:rPr>
          <w:rFonts w:eastAsia="Calibri"/>
          <w:b/>
          <w:sz w:val="24"/>
          <w:szCs w:val="24"/>
        </w:rPr>
        <w:t>is</w:t>
      </w:r>
      <w:r w:rsidR="00C36D13"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is</w:t>
      </w:r>
      <w:r w:rsidR="00C36D13" w:rsidRPr="00821F5D">
        <w:rPr>
          <w:rFonts w:eastAsia="Calibri"/>
          <w:sz w:val="24"/>
          <w:szCs w:val="24"/>
        </w:rPr>
        <w:t xml:space="preserve"> </w:t>
      </w:r>
      <w:r w:rsidR="00C36D13" w:rsidRPr="00821F5D">
        <w:rPr>
          <w:rFonts w:eastAsia="Calibri"/>
          <w:spacing w:val="1"/>
          <w:sz w:val="24"/>
          <w:szCs w:val="24"/>
        </w:rPr>
        <w:t>t</w:t>
      </w:r>
      <w:r w:rsidR="00C36D13" w:rsidRPr="00821F5D">
        <w:rPr>
          <w:rFonts w:eastAsia="Calibri"/>
          <w:sz w:val="24"/>
          <w:szCs w:val="24"/>
        </w:rPr>
        <w:t>o</w:t>
      </w:r>
      <w:r w:rsidR="00C36D13" w:rsidRPr="00821F5D">
        <w:rPr>
          <w:rFonts w:eastAsia="Calibri"/>
          <w:spacing w:val="-1"/>
          <w:sz w:val="24"/>
          <w:szCs w:val="24"/>
        </w:rPr>
        <w:t xml:space="preserve"> </w:t>
      </w:r>
      <w:r w:rsidR="00C36D13" w:rsidRPr="00821F5D">
        <w:rPr>
          <w:rFonts w:eastAsia="Calibri"/>
          <w:spacing w:val="1"/>
          <w:sz w:val="24"/>
          <w:szCs w:val="24"/>
        </w:rPr>
        <w:t>b</w:t>
      </w:r>
      <w:r w:rsidR="00C36D13" w:rsidRPr="00821F5D">
        <w:rPr>
          <w:rFonts w:eastAsia="Calibri"/>
          <w:sz w:val="24"/>
          <w:szCs w:val="24"/>
        </w:rPr>
        <w:t>e</w:t>
      </w:r>
      <w:r w:rsidR="00C36D13" w:rsidRPr="00821F5D">
        <w:rPr>
          <w:rFonts w:eastAsia="Calibri"/>
          <w:spacing w:val="1"/>
          <w:sz w:val="24"/>
          <w:szCs w:val="24"/>
        </w:rPr>
        <w:t xml:space="preserve"> </w:t>
      </w:r>
      <w:r w:rsidR="00C36D13" w:rsidRPr="00821F5D">
        <w:rPr>
          <w:rFonts w:eastAsia="Calibri"/>
          <w:spacing w:val="-3"/>
          <w:sz w:val="24"/>
          <w:szCs w:val="24"/>
        </w:rPr>
        <w:t>s</w:t>
      </w:r>
      <w:r w:rsidR="00C36D13" w:rsidRPr="00821F5D">
        <w:rPr>
          <w:rFonts w:eastAsia="Calibri"/>
          <w:spacing w:val="1"/>
          <w:sz w:val="24"/>
          <w:szCs w:val="24"/>
        </w:rPr>
        <w:t>ub</w:t>
      </w:r>
      <w:r w:rsidR="00C36D13" w:rsidRPr="00821F5D">
        <w:rPr>
          <w:rFonts w:eastAsia="Calibri"/>
          <w:sz w:val="24"/>
          <w:szCs w:val="24"/>
        </w:rPr>
        <w:t>m</w:t>
      </w:r>
      <w:r w:rsidR="00C36D13" w:rsidRPr="00821F5D">
        <w:rPr>
          <w:rFonts w:eastAsia="Calibri"/>
          <w:spacing w:val="-2"/>
          <w:sz w:val="24"/>
          <w:szCs w:val="24"/>
        </w:rPr>
        <w:t>i</w:t>
      </w:r>
      <w:r w:rsidR="00C36D13" w:rsidRPr="00821F5D">
        <w:rPr>
          <w:rFonts w:eastAsia="Calibri"/>
          <w:spacing w:val="1"/>
          <w:sz w:val="24"/>
          <w:szCs w:val="24"/>
        </w:rPr>
        <w:t>t</w:t>
      </w:r>
      <w:r w:rsidR="00C36D13" w:rsidRPr="00821F5D">
        <w:rPr>
          <w:rFonts w:eastAsia="Calibri"/>
          <w:spacing w:val="-1"/>
          <w:sz w:val="24"/>
          <w:szCs w:val="24"/>
        </w:rPr>
        <w:t>t</w:t>
      </w:r>
      <w:r w:rsidR="00C36D13" w:rsidRPr="00821F5D">
        <w:rPr>
          <w:rFonts w:eastAsia="Calibri"/>
          <w:sz w:val="24"/>
          <w:szCs w:val="24"/>
        </w:rPr>
        <w:t xml:space="preserve">ed </w:t>
      </w:r>
      <w:r w:rsidR="00C36D13" w:rsidRPr="00821F5D">
        <w:rPr>
          <w:rFonts w:eastAsia="Calibri"/>
          <w:spacing w:val="1"/>
          <w:sz w:val="24"/>
          <w:szCs w:val="24"/>
        </w:rPr>
        <w:t>t</w:t>
      </w:r>
      <w:r w:rsidR="00C36D13" w:rsidRPr="00821F5D">
        <w:rPr>
          <w:rFonts w:eastAsia="Calibri"/>
          <w:sz w:val="24"/>
          <w:szCs w:val="24"/>
        </w:rPr>
        <w:t>o</w:t>
      </w:r>
      <w:r w:rsidR="00C36D13" w:rsidRPr="00821F5D">
        <w:rPr>
          <w:rFonts w:eastAsia="Calibri"/>
          <w:spacing w:val="-3"/>
          <w:sz w:val="24"/>
          <w:szCs w:val="24"/>
        </w:rPr>
        <w:t xml:space="preserve"> </w:t>
      </w:r>
      <w:r w:rsidR="00C36D13" w:rsidRPr="00821F5D">
        <w:rPr>
          <w:rFonts w:eastAsia="Calibri"/>
          <w:spacing w:val="1"/>
          <w:sz w:val="24"/>
          <w:szCs w:val="24"/>
        </w:rPr>
        <w:t>th</w:t>
      </w:r>
      <w:r w:rsidR="00C36D13" w:rsidRPr="00821F5D">
        <w:rPr>
          <w:rFonts w:eastAsia="Calibri"/>
          <w:sz w:val="24"/>
          <w:szCs w:val="24"/>
        </w:rPr>
        <w:t>e</w:t>
      </w:r>
      <w:r w:rsidR="00C36D13" w:rsidRPr="00821F5D">
        <w:rPr>
          <w:rFonts w:eastAsia="Calibri"/>
          <w:spacing w:val="-1"/>
          <w:sz w:val="24"/>
          <w:szCs w:val="24"/>
        </w:rPr>
        <w:t xml:space="preserve"> </w:t>
      </w:r>
      <w:r w:rsidR="00C36D13" w:rsidRPr="00821F5D">
        <w:rPr>
          <w:rFonts w:eastAsia="Calibri"/>
          <w:sz w:val="24"/>
          <w:szCs w:val="24"/>
        </w:rPr>
        <w:t>s</w:t>
      </w:r>
      <w:r w:rsidR="00C36D13" w:rsidRPr="00821F5D">
        <w:rPr>
          <w:rFonts w:eastAsia="Calibri"/>
          <w:spacing w:val="1"/>
          <w:sz w:val="24"/>
          <w:szCs w:val="24"/>
        </w:rPr>
        <w:t>u</w:t>
      </w:r>
      <w:r w:rsidR="00C36D13" w:rsidRPr="00821F5D">
        <w:rPr>
          <w:rFonts w:eastAsia="Calibri"/>
          <w:spacing w:val="-1"/>
          <w:sz w:val="24"/>
          <w:szCs w:val="24"/>
        </w:rPr>
        <w:t>p</w:t>
      </w:r>
      <w:r w:rsidR="00C36D13" w:rsidRPr="00821F5D">
        <w:rPr>
          <w:rFonts w:eastAsia="Calibri"/>
          <w:sz w:val="24"/>
          <w:szCs w:val="24"/>
        </w:rPr>
        <w:t>ervis</w:t>
      </w:r>
      <w:r w:rsidR="00C36D13" w:rsidRPr="00821F5D">
        <w:rPr>
          <w:rFonts w:eastAsia="Calibri"/>
          <w:spacing w:val="1"/>
          <w:sz w:val="24"/>
          <w:szCs w:val="24"/>
        </w:rPr>
        <w:t>o</w:t>
      </w:r>
      <w:r w:rsidR="00C36D13" w:rsidRPr="00821F5D">
        <w:rPr>
          <w:rFonts w:eastAsia="Calibri"/>
          <w:sz w:val="24"/>
          <w:szCs w:val="24"/>
        </w:rPr>
        <w:t>r</w:t>
      </w:r>
      <w:r w:rsidR="00C36D13" w:rsidRPr="00821F5D">
        <w:rPr>
          <w:rFonts w:eastAsia="Calibri"/>
          <w:spacing w:val="-1"/>
          <w:sz w:val="24"/>
          <w:szCs w:val="24"/>
        </w:rPr>
        <w:t xml:space="preserve"> </w:t>
      </w:r>
      <w:r w:rsidR="00C36D13" w:rsidRPr="00821F5D">
        <w:rPr>
          <w:rFonts w:eastAsia="Calibri"/>
          <w:sz w:val="24"/>
          <w:szCs w:val="24"/>
        </w:rPr>
        <w:t>on</w:t>
      </w:r>
      <w:r w:rsidR="00C36D13" w:rsidRPr="00821F5D">
        <w:rPr>
          <w:rFonts w:eastAsia="Calibri"/>
          <w:spacing w:val="-1"/>
          <w:sz w:val="24"/>
          <w:szCs w:val="24"/>
        </w:rPr>
        <w:t xml:space="preserve"> </w:t>
      </w:r>
      <w:r w:rsidR="00C36D13" w:rsidRPr="00821F5D">
        <w:rPr>
          <w:rFonts w:eastAsia="Calibri"/>
          <w:sz w:val="24"/>
          <w:szCs w:val="24"/>
        </w:rPr>
        <w:t xml:space="preserve">or </w:t>
      </w:r>
      <w:r w:rsidR="00C36D13" w:rsidRPr="00821F5D">
        <w:rPr>
          <w:rFonts w:eastAsia="Calibri"/>
          <w:spacing w:val="1"/>
          <w:sz w:val="24"/>
          <w:szCs w:val="24"/>
        </w:rPr>
        <w:t>b</w:t>
      </w:r>
      <w:r w:rsidR="00C36D13" w:rsidRPr="00821F5D">
        <w:rPr>
          <w:rFonts w:eastAsia="Calibri"/>
          <w:sz w:val="24"/>
          <w:szCs w:val="24"/>
        </w:rPr>
        <w:t>e</w:t>
      </w:r>
      <w:r w:rsidR="00C36D13" w:rsidRPr="00821F5D">
        <w:rPr>
          <w:rFonts w:eastAsia="Calibri"/>
          <w:spacing w:val="2"/>
          <w:sz w:val="24"/>
          <w:szCs w:val="24"/>
        </w:rPr>
        <w:t>f</w:t>
      </w:r>
      <w:r w:rsidR="00C36D13" w:rsidRPr="00821F5D">
        <w:rPr>
          <w:rFonts w:eastAsia="Calibri"/>
          <w:spacing w:val="-2"/>
          <w:sz w:val="24"/>
          <w:szCs w:val="24"/>
        </w:rPr>
        <w:t>o</w:t>
      </w:r>
      <w:r w:rsidR="00C36D13" w:rsidRPr="00821F5D">
        <w:rPr>
          <w:rFonts w:eastAsia="Calibri"/>
          <w:sz w:val="24"/>
          <w:szCs w:val="24"/>
        </w:rPr>
        <w:t>re</w:t>
      </w:r>
      <w:r w:rsidR="00C36D13" w:rsidRPr="00821F5D">
        <w:rPr>
          <w:rFonts w:eastAsia="Calibri"/>
          <w:spacing w:val="-1"/>
          <w:sz w:val="24"/>
          <w:szCs w:val="24"/>
        </w:rPr>
        <w:t xml:space="preserve"> </w:t>
      </w:r>
      <w:r w:rsidR="00C36D13" w:rsidRPr="00821F5D">
        <w:rPr>
          <w:rFonts w:eastAsia="Calibri"/>
          <w:spacing w:val="1"/>
          <w:sz w:val="24"/>
          <w:szCs w:val="24"/>
        </w:rPr>
        <w:t>th</w:t>
      </w:r>
      <w:r w:rsidR="00C36D13" w:rsidRPr="00821F5D">
        <w:rPr>
          <w:rFonts w:eastAsia="Calibri"/>
          <w:sz w:val="24"/>
          <w:szCs w:val="24"/>
        </w:rPr>
        <w:t>e</w:t>
      </w:r>
      <w:r w:rsidR="00C36D13" w:rsidRPr="00821F5D">
        <w:rPr>
          <w:rFonts w:eastAsia="Calibri"/>
          <w:spacing w:val="-1"/>
          <w:sz w:val="24"/>
          <w:szCs w:val="24"/>
        </w:rPr>
        <w:t xml:space="preserve"> </w:t>
      </w:r>
      <w:r w:rsidR="00C36D13" w:rsidRPr="00821F5D">
        <w:rPr>
          <w:rFonts w:eastAsia="Calibri"/>
          <w:sz w:val="24"/>
          <w:szCs w:val="24"/>
        </w:rPr>
        <w:t xml:space="preserve">last </w:t>
      </w:r>
      <w:r w:rsidR="00C36D13" w:rsidRPr="00821F5D">
        <w:rPr>
          <w:rFonts w:eastAsia="Calibri"/>
          <w:spacing w:val="3"/>
          <w:sz w:val="24"/>
          <w:szCs w:val="24"/>
        </w:rPr>
        <w:t>d</w:t>
      </w:r>
      <w:r w:rsidR="00C36D13" w:rsidRPr="00821F5D">
        <w:rPr>
          <w:rFonts w:eastAsia="Calibri"/>
          <w:sz w:val="24"/>
          <w:szCs w:val="24"/>
        </w:rPr>
        <w:t>ay</w:t>
      </w:r>
      <w:r w:rsidR="00C36D13" w:rsidRPr="00821F5D">
        <w:rPr>
          <w:rFonts w:eastAsia="Calibri"/>
          <w:spacing w:val="-2"/>
          <w:sz w:val="24"/>
          <w:szCs w:val="24"/>
        </w:rPr>
        <w:t xml:space="preserve"> </w:t>
      </w:r>
      <w:r w:rsidR="00C36D13" w:rsidRPr="00821F5D">
        <w:rPr>
          <w:rFonts w:eastAsia="Calibri"/>
          <w:sz w:val="24"/>
          <w:szCs w:val="24"/>
        </w:rPr>
        <w:t xml:space="preserve">of </w:t>
      </w:r>
      <w:r w:rsidR="00C36D13" w:rsidRPr="00821F5D">
        <w:rPr>
          <w:rFonts w:eastAsia="Calibri"/>
          <w:spacing w:val="-1"/>
          <w:sz w:val="24"/>
          <w:szCs w:val="24"/>
        </w:rPr>
        <w:t>c</w:t>
      </w:r>
      <w:r w:rsidR="00C36D13" w:rsidRPr="00821F5D">
        <w:rPr>
          <w:rFonts w:eastAsia="Calibri"/>
          <w:sz w:val="24"/>
          <w:szCs w:val="24"/>
        </w:rPr>
        <w:t>lass</w:t>
      </w:r>
      <w:r w:rsidR="00C36D13" w:rsidRPr="00821F5D">
        <w:rPr>
          <w:rFonts w:eastAsia="Calibri"/>
          <w:spacing w:val="1"/>
          <w:sz w:val="24"/>
          <w:szCs w:val="24"/>
        </w:rPr>
        <w:t xml:space="preserve"> </w:t>
      </w:r>
      <w:r w:rsidR="00C36D13" w:rsidRPr="00821F5D">
        <w:rPr>
          <w:rFonts w:eastAsia="Calibri"/>
          <w:spacing w:val="-1"/>
          <w:sz w:val="24"/>
          <w:szCs w:val="24"/>
        </w:rPr>
        <w:t>w</w:t>
      </w:r>
      <w:r w:rsidR="00C36D13" w:rsidRPr="00821F5D">
        <w:rPr>
          <w:rFonts w:eastAsia="Calibri"/>
          <w:sz w:val="24"/>
          <w:szCs w:val="24"/>
        </w:rPr>
        <w:t>ork in</w:t>
      </w:r>
      <w:r w:rsidR="00C36D13" w:rsidRPr="00821F5D">
        <w:rPr>
          <w:rFonts w:eastAsia="Calibri"/>
          <w:spacing w:val="2"/>
          <w:sz w:val="24"/>
          <w:szCs w:val="24"/>
        </w:rPr>
        <w:t xml:space="preserve"> </w:t>
      </w:r>
      <w:r w:rsidR="00C36D13" w:rsidRPr="00821F5D">
        <w:rPr>
          <w:rFonts w:eastAsia="Calibri"/>
          <w:spacing w:val="-1"/>
          <w:sz w:val="24"/>
          <w:szCs w:val="24"/>
        </w:rPr>
        <w:t>t</w:t>
      </w:r>
      <w:r w:rsidR="00C36D13" w:rsidRPr="00821F5D">
        <w:rPr>
          <w:rFonts w:eastAsia="Calibri"/>
          <w:spacing w:val="1"/>
          <w:sz w:val="24"/>
          <w:szCs w:val="24"/>
        </w:rPr>
        <w:t>h</w:t>
      </w:r>
      <w:r w:rsidR="00C36D13" w:rsidRPr="00821F5D">
        <w:rPr>
          <w:rFonts w:eastAsia="Calibri"/>
          <w:sz w:val="24"/>
          <w:szCs w:val="24"/>
        </w:rPr>
        <w:t>e</w:t>
      </w:r>
      <w:r w:rsidR="00C36D13" w:rsidRPr="00821F5D">
        <w:rPr>
          <w:rFonts w:eastAsia="Calibri"/>
          <w:spacing w:val="1"/>
          <w:sz w:val="24"/>
          <w:szCs w:val="24"/>
        </w:rPr>
        <w:t xml:space="preserve"> </w:t>
      </w:r>
      <w:r w:rsidR="00C36D13" w:rsidRPr="00821F5D">
        <w:rPr>
          <w:rFonts w:eastAsia="Calibri"/>
          <w:spacing w:val="-3"/>
          <w:sz w:val="24"/>
          <w:szCs w:val="24"/>
        </w:rPr>
        <w:t>s</w:t>
      </w:r>
      <w:r w:rsidR="00C36D13" w:rsidRPr="00821F5D">
        <w:rPr>
          <w:rFonts w:eastAsia="Calibri"/>
          <w:sz w:val="24"/>
          <w:szCs w:val="24"/>
        </w:rPr>
        <w:t>e</w:t>
      </w:r>
      <w:r w:rsidR="00C36D13" w:rsidRPr="00821F5D">
        <w:rPr>
          <w:rFonts w:eastAsia="Calibri"/>
          <w:spacing w:val="1"/>
          <w:sz w:val="24"/>
          <w:szCs w:val="24"/>
        </w:rPr>
        <w:t>m</w:t>
      </w:r>
      <w:r w:rsidR="00C36D13" w:rsidRPr="00821F5D">
        <w:rPr>
          <w:rFonts w:eastAsia="Calibri"/>
          <w:sz w:val="24"/>
          <w:szCs w:val="24"/>
        </w:rPr>
        <w:t>es</w:t>
      </w:r>
      <w:r w:rsidR="00C36D13" w:rsidRPr="00821F5D">
        <w:rPr>
          <w:rFonts w:eastAsia="Calibri"/>
          <w:spacing w:val="-1"/>
          <w:sz w:val="24"/>
          <w:szCs w:val="24"/>
        </w:rPr>
        <w:t>t</w:t>
      </w:r>
      <w:r w:rsidR="00C36D13" w:rsidRPr="00821F5D">
        <w:rPr>
          <w:rFonts w:eastAsia="Calibri"/>
          <w:sz w:val="24"/>
          <w:szCs w:val="24"/>
        </w:rPr>
        <w:t>er.</w:t>
      </w:r>
      <w:r w:rsidR="003B7580" w:rsidRPr="00821F5D">
        <w:rPr>
          <w:rFonts w:eastAsia="Calibri"/>
          <w:sz w:val="24"/>
          <w:szCs w:val="24"/>
        </w:rPr>
        <w:t xml:space="preserve"> </w:t>
      </w:r>
    </w:p>
    <w:p w14:paraId="5AE6CE7A" w14:textId="77777777" w:rsidR="00064689" w:rsidRPr="00821F5D" w:rsidRDefault="00064689" w:rsidP="00064689">
      <w:pPr>
        <w:pStyle w:val="ListParagraph"/>
        <w:ind w:right="82"/>
        <w:jc w:val="both"/>
        <w:rPr>
          <w:rFonts w:eastAsia="Calibri"/>
          <w:sz w:val="24"/>
          <w:szCs w:val="24"/>
        </w:rPr>
      </w:pPr>
    </w:p>
    <w:p w14:paraId="473A6400" w14:textId="77777777" w:rsidR="00554BD5" w:rsidRPr="00821F5D" w:rsidRDefault="00554BD5">
      <w:pPr>
        <w:spacing w:before="6" w:line="100" w:lineRule="exact"/>
        <w:rPr>
          <w:sz w:val="10"/>
          <w:szCs w:val="10"/>
        </w:rPr>
      </w:pPr>
    </w:p>
    <w:p w14:paraId="261B2872" w14:textId="7FB8DDC5" w:rsidR="00554BD5" w:rsidRPr="00821F5D" w:rsidRDefault="00C36D13" w:rsidP="009A72E1">
      <w:pPr>
        <w:pStyle w:val="ListParagraph"/>
        <w:numPr>
          <w:ilvl w:val="0"/>
          <w:numId w:val="5"/>
        </w:numPr>
        <w:ind w:left="360" w:right="-20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b/>
          <w:sz w:val="24"/>
          <w:szCs w:val="24"/>
        </w:rPr>
        <w:t>Ev</w:t>
      </w:r>
      <w:r w:rsidRPr="00821F5D">
        <w:rPr>
          <w:rFonts w:eastAsia="Calibri"/>
          <w:b/>
          <w:spacing w:val="-1"/>
          <w:sz w:val="24"/>
          <w:szCs w:val="24"/>
        </w:rPr>
        <w:t>a</w:t>
      </w:r>
      <w:r w:rsidRPr="00821F5D">
        <w:rPr>
          <w:rFonts w:eastAsia="Calibri"/>
          <w:b/>
          <w:spacing w:val="1"/>
          <w:sz w:val="24"/>
          <w:szCs w:val="24"/>
        </w:rPr>
        <w:t>lu</w:t>
      </w:r>
      <w:r w:rsidRPr="00821F5D">
        <w:rPr>
          <w:rFonts w:eastAsia="Calibri"/>
          <w:b/>
          <w:spacing w:val="-1"/>
          <w:sz w:val="24"/>
          <w:szCs w:val="24"/>
        </w:rPr>
        <w:t>a</w:t>
      </w:r>
      <w:r w:rsidRPr="00821F5D">
        <w:rPr>
          <w:rFonts w:eastAsia="Calibri"/>
          <w:b/>
          <w:spacing w:val="-2"/>
          <w:sz w:val="24"/>
          <w:szCs w:val="24"/>
        </w:rPr>
        <w:t>t</w:t>
      </w:r>
      <w:r w:rsidRPr="00821F5D">
        <w:rPr>
          <w:rFonts w:eastAsia="Calibri"/>
          <w:b/>
          <w:spacing w:val="1"/>
          <w:sz w:val="24"/>
          <w:szCs w:val="24"/>
        </w:rPr>
        <w:t>i</w:t>
      </w:r>
      <w:r w:rsidRPr="00821F5D">
        <w:rPr>
          <w:rFonts w:eastAsia="Calibri"/>
          <w:b/>
          <w:sz w:val="24"/>
          <w:szCs w:val="24"/>
        </w:rPr>
        <w:t>on</w:t>
      </w:r>
    </w:p>
    <w:p w14:paraId="7AEB6C16" w14:textId="77777777" w:rsidR="00554BD5" w:rsidRPr="00821F5D" w:rsidRDefault="00554BD5" w:rsidP="009A72E1">
      <w:pPr>
        <w:ind w:left="360" w:right="-20"/>
        <w:jc w:val="both"/>
        <w:rPr>
          <w:sz w:val="24"/>
          <w:szCs w:val="24"/>
        </w:rPr>
      </w:pPr>
    </w:p>
    <w:p w14:paraId="349E7D8E" w14:textId="77777777" w:rsidR="00554BD5" w:rsidRPr="00821F5D" w:rsidRDefault="00C36D13" w:rsidP="009A72E1">
      <w:pPr>
        <w:ind w:left="360" w:right="-20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Eval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on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is esse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ially i</w:t>
      </w:r>
      <w:r w:rsidRPr="00821F5D">
        <w:rPr>
          <w:rFonts w:eastAsia="Calibri"/>
          <w:spacing w:val="1"/>
          <w:sz w:val="24"/>
          <w:szCs w:val="24"/>
        </w:rPr>
        <w:t>nd</w:t>
      </w:r>
      <w:r w:rsidRPr="00821F5D">
        <w:rPr>
          <w:rFonts w:eastAsia="Calibri"/>
          <w:sz w:val="24"/>
          <w:szCs w:val="24"/>
        </w:rPr>
        <w:t>ivi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al orient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.</w:t>
      </w:r>
      <w:r w:rsidRPr="00821F5D">
        <w:rPr>
          <w:rFonts w:eastAsia="Calibri"/>
          <w:spacing w:val="6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vari</w:t>
      </w:r>
      <w:r w:rsidRPr="00821F5D">
        <w:rPr>
          <w:rFonts w:eastAsia="Calibri"/>
          <w:spacing w:val="1"/>
          <w:sz w:val="24"/>
          <w:szCs w:val="24"/>
        </w:rPr>
        <w:t>ou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m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eval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on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1"/>
          <w:sz w:val="24"/>
          <w:szCs w:val="24"/>
        </w:rPr>
        <w:t>on</w:t>
      </w:r>
      <w:r w:rsidRPr="00821F5D">
        <w:rPr>
          <w:rFonts w:eastAsia="Calibri"/>
          <w:sz w:val="24"/>
          <w:szCs w:val="24"/>
        </w:rPr>
        <w:t xml:space="preserve">g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h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w</w:t>
      </w:r>
      <w:r w:rsidRPr="00821F5D">
        <w:rPr>
          <w:rFonts w:eastAsia="Calibri"/>
          <w:sz w:val="24"/>
          <w:szCs w:val="24"/>
        </w:rPr>
        <w:t>eig</w:t>
      </w:r>
      <w:r w:rsidRPr="00821F5D">
        <w:rPr>
          <w:rFonts w:eastAsia="Calibri"/>
          <w:spacing w:val="1"/>
          <w:sz w:val="24"/>
          <w:szCs w:val="24"/>
        </w:rPr>
        <w:t>ht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2"/>
          <w:sz w:val="24"/>
          <w:szCs w:val="24"/>
        </w:rPr>
        <w:t>g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a</w:t>
      </w:r>
      <w:r w:rsidRPr="00821F5D">
        <w:rPr>
          <w:rFonts w:eastAsia="Calibri"/>
          <w:spacing w:val="-3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h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m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 are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given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low:</w:t>
      </w:r>
    </w:p>
    <w:p w14:paraId="3BCDA492" w14:textId="77777777" w:rsidR="00403D63" w:rsidRPr="00821F5D" w:rsidRDefault="00403D63" w:rsidP="009A72E1">
      <w:pPr>
        <w:ind w:left="360" w:right="-20"/>
        <w:jc w:val="both"/>
        <w:rPr>
          <w:rFonts w:eastAsia="Calibri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98"/>
        <w:gridCol w:w="1620"/>
      </w:tblGrid>
      <w:tr w:rsidR="00403D63" w:rsidRPr="00821F5D" w14:paraId="5542A954" w14:textId="77777777" w:rsidTr="00CE28CD">
        <w:trPr>
          <w:trHeight w:val="206"/>
          <w:jc w:val="center"/>
        </w:trPr>
        <w:tc>
          <w:tcPr>
            <w:tcW w:w="2898" w:type="dxa"/>
          </w:tcPr>
          <w:p w14:paraId="22FFEF65" w14:textId="6A61BC63" w:rsidR="00403D63" w:rsidRPr="00821F5D" w:rsidRDefault="00403D63" w:rsidP="009A72E1">
            <w:pPr>
              <w:ind w:right="-20"/>
              <w:jc w:val="center"/>
              <w:rPr>
                <w:rFonts w:eastAsia="Calibri"/>
                <w:b/>
                <w:sz w:val="24"/>
                <w:szCs w:val="24"/>
              </w:rPr>
            </w:pPr>
            <w:r w:rsidRPr="00821F5D">
              <w:rPr>
                <w:rFonts w:eastAsia="Calibri"/>
                <w:b/>
                <w:sz w:val="24"/>
                <w:szCs w:val="24"/>
              </w:rPr>
              <w:t>Component</w:t>
            </w:r>
          </w:p>
        </w:tc>
        <w:tc>
          <w:tcPr>
            <w:tcW w:w="1620" w:type="dxa"/>
          </w:tcPr>
          <w:p w14:paraId="4F8FA891" w14:textId="42850B77" w:rsidR="00403D63" w:rsidRPr="00821F5D" w:rsidRDefault="00403D63" w:rsidP="009A72E1">
            <w:pPr>
              <w:ind w:right="-20"/>
              <w:jc w:val="center"/>
              <w:rPr>
                <w:rFonts w:eastAsia="Calibri"/>
                <w:b/>
                <w:sz w:val="24"/>
                <w:szCs w:val="24"/>
              </w:rPr>
            </w:pPr>
            <w:r w:rsidRPr="00821F5D">
              <w:rPr>
                <w:rFonts w:eastAsia="Calibri"/>
                <w:b/>
                <w:sz w:val="24"/>
                <w:szCs w:val="24"/>
              </w:rPr>
              <w:t>Weightage</w:t>
            </w:r>
          </w:p>
        </w:tc>
      </w:tr>
      <w:tr w:rsidR="00403D63" w:rsidRPr="00821F5D" w14:paraId="6F86FCD9" w14:textId="77777777" w:rsidTr="00CE28CD">
        <w:trPr>
          <w:jc w:val="center"/>
        </w:trPr>
        <w:tc>
          <w:tcPr>
            <w:tcW w:w="2898" w:type="dxa"/>
          </w:tcPr>
          <w:p w14:paraId="7966CF82" w14:textId="0A459800" w:rsidR="00403D63" w:rsidRPr="00821F5D" w:rsidRDefault="00403D63" w:rsidP="009A72E1">
            <w:pPr>
              <w:ind w:right="-20"/>
              <w:jc w:val="both"/>
              <w:rPr>
                <w:rFonts w:eastAsia="Calibri"/>
                <w:sz w:val="24"/>
                <w:szCs w:val="24"/>
              </w:rPr>
            </w:pPr>
            <w:r w:rsidRPr="00821F5D">
              <w:rPr>
                <w:rFonts w:eastAsia="Calibri"/>
                <w:sz w:val="24"/>
                <w:szCs w:val="24"/>
              </w:rPr>
              <w:t>Viva-I</w:t>
            </w:r>
          </w:p>
        </w:tc>
        <w:tc>
          <w:tcPr>
            <w:tcW w:w="1620" w:type="dxa"/>
          </w:tcPr>
          <w:p w14:paraId="78339FD1" w14:textId="1B06BE03" w:rsidR="00403D63" w:rsidRPr="00821F5D" w:rsidRDefault="00CE28CD" w:rsidP="009A72E1">
            <w:pPr>
              <w:ind w:right="-2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20</w:t>
            </w:r>
          </w:p>
        </w:tc>
      </w:tr>
      <w:tr w:rsidR="00403D63" w:rsidRPr="00821F5D" w14:paraId="4439354F" w14:textId="77777777" w:rsidTr="00CE28CD">
        <w:trPr>
          <w:jc w:val="center"/>
        </w:trPr>
        <w:tc>
          <w:tcPr>
            <w:tcW w:w="2898" w:type="dxa"/>
          </w:tcPr>
          <w:p w14:paraId="289F0EA3" w14:textId="0559943D" w:rsidR="00403D63" w:rsidRPr="00821F5D" w:rsidRDefault="00403D63" w:rsidP="009A72E1">
            <w:pPr>
              <w:ind w:right="-20"/>
              <w:jc w:val="both"/>
              <w:rPr>
                <w:rFonts w:eastAsia="Calibri"/>
                <w:sz w:val="24"/>
                <w:szCs w:val="24"/>
              </w:rPr>
            </w:pP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>M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i</w:t>
            </w: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>d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. s</w:t>
            </w: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>e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m.</w:t>
            </w:r>
            <w:r w:rsidRPr="00821F5D">
              <w:rPr>
                <w:rFonts w:eastAsia="Calibri"/>
                <w:spacing w:val="-2"/>
                <w:position w:val="1"/>
                <w:sz w:val="24"/>
                <w:szCs w:val="24"/>
              </w:rPr>
              <w:t xml:space="preserve"> </w:t>
            </w:r>
            <w:r w:rsidRPr="00821F5D">
              <w:rPr>
                <w:rFonts w:eastAsia="Calibri"/>
                <w:spacing w:val="-1"/>
                <w:position w:val="1"/>
                <w:sz w:val="24"/>
                <w:szCs w:val="24"/>
              </w:rPr>
              <w:t>w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ri</w:t>
            </w: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>tt</w:t>
            </w:r>
            <w:r w:rsidRPr="00821F5D">
              <w:rPr>
                <w:rFonts w:eastAsia="Calibri"/>
                <w:spacing w:val="-2"/>
                <w:position w:val="1"/>
                <w:sz w:val="24"/>
                <w:szCs w:val="24"/>
              </w:rPr>
              <w:t>e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n</w:t>
            </w:r>
            <w:r w:rsidRPr="00821F5D">
              <w:rPr>
                <w:rFonts w:eastAsia="Calibri"/>
                <w:spacing w:val="2"/>
                <w:position w:val="1"/>
                <w:sz w:val="24"/>
                <w:szCs w:val="24"/>
              </w:rPr>
              <w:t xml:space="preserve"> </w:t>
            </w:r>
            <w:r w:rsidRPr="00821F5D">
              <w:rPr>
                <w:rFonts w:eastAsia="Calibri"/>
                <w:spacing w:val="-2"/>
                <w:position w:val="1"/>
                <w:sz w:val="24"/>
                <w:szCs w:val="24"/>
              </w:rPr>
              <w:t>r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e</w:t>
            </w: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>p</w:t>
            </w:r>
            <w:r w:rsidRPr="00821F5D">
              <w:rPr>
                <w:rFonts w:eastAsia="Calibri"/>
                <w:spacing w:val="-2"/>
                <w:position w:val="1"/>
                <w:sz w:val="24"/>
                <w:szCs w:val="24"/>
              </w:rPr>
              <w:t>o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rt</w:t>
            </w:r>
          </w:p>
        </w:tc>
        <w:tc>
          <w:tcPr>
            <w:tcW w:w="1620" w:type="dxa"/>
          </w:tcPr>
          <w:p w14:paraId="79015C27" w14:textId="061531DA" w:rsidR="00403D63" w:rsidRPr="00821F5D" w:rsidRDefault="00CE28CD" w:rsidP="009A72E1">
            <w:pPr>
              <w:ind w:right="-2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10</w:t>
            </w:r>
          </w:p>
        </w:tc>
      </w:tr>
      <w:tr w:rsidR="00403D63" w:rsidRPr="00821F5D" w14:paraId="7CA4A47A" w14:textId="77777777" w:rsidTr="00CE28CD">
        <w:trPr>
          <w:jc w:val="center"/>
        </w:trPr>
        <w:tc>
          <w:tcPr>
            <w:tcW w:w="2898" w:type="dxa"/>
          </w:tcPr>
          <w:p w14:paraId="61BEFC54" w14:textId="42C2D084" w:rsidR="00403D63" w:rsidRPr="00821F5D" w:rsidRDefault="00403D63" w:rsidP="009A72E1">
            <w:pPr>
              <w:ind w:right="-20"/>
              <w:jc w:val="both"/>
              <w:rPr>
                <w:rFonts w:eastAsia="Calibri"/>
                <w:sz w:val="24"/>
                <w:szCs w:val="24"/>
              </w:rPr>
            </w:pP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>M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i</w:t>
            </w: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>d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. s</w:t>
            </w: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>e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m.</w:t>
            </w:r>
            <w:r w:rsidRPr="00821F5D">
              <w:rPr>
                <w:rFonts w:eastAsia="Calibri"/>
                <w:spacing w:val="-2"/>
                <w:position w:val="1"/>
                <w:sz w:val="24"/>
                <w:szCs w:val="24"/>
              </w:rPr>
              <w:t xml:space="preserve"> 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P</w:t>
            </w: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>r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es</w:t>
            </w:r>
            <w:r w:rsidRPr="00821F5D">
              <w:rPr>
                <w:rFonts w:eastAsia="Calibri"/>
                <w:spacing w:val="-1"/>
                <w:position w:val="1"/>
                <w:sz w:val="24"/>
                <w:szCs w:val="24"/>
              </w:rPr>
              <w:t>e</w:t>
            </w: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>n</w:t>
            </w:r>
            <w:r w:rsidRPr="00821F5D">
              <w:rPr>
                <w:rFonts w:eastAsia="Calibri"/>
                <w:spacing w:val="3"/>
                <w:position w:val="1"/>
                <w:sz w:val="24"/>
                <w:szCs w:val="24"/>
              </w:rPr>
              <w:t>t</w:t>
            </w:r>
            <w:r w:rsidRPr="00821F5D">
              <w:rPr>
                <w:rFonts w:eastAsia="Calibri"/>
                <w:spacing w:val="-2"/>
                <w:position w:val="1"/>
                <w:sz w:val="24"/>
                <w:szCs w:val="24"/>
              </w:rPr>
              <w:t>a</w:t>
            </w: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>t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i</w:t>
            </w:r>
            <w:r w:rsidRPr="00821F5D">
              <w:rPr>
                <w:rFonts w:eastAsia="Calibri"/>
                <w:spacing w:val="-2"/>
                <w:position w:val="1"/>
                <w:sz w:val="24"/>
                <w:szCs w:val="24"/>
              </w:rPr>
              <w:t>o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n</w:t>
            </w:r>
            <w:r w:rsidR="00CE28CD">
              <w:rPr>
                <w:rFonts w:eastAsia="Calibri"/>
                <w:position w:val="1"/>
                <w:sz w:val="24"/>
                <w:szCs w:val="24"/>
              </w:rPr>
              <w:t>*</w:t>
            </w:r>
          </w:p>
        </w:tc>
        <w:tc>
          <w:tcPr>
            <w:tcW w:w="1620" w:type="dxa"/>
          </w:tcPr>
          <w:p w14:paraId="76E2FA2E" w14:textId="692D2315" w:rsidR="00403D63" w:rsidRPr="00821F5D" w:rsidRDefault="00CE28CD" w:rsidP="009A72E1">
            <w:pPr>
              <w:ind w:right="-2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10</w:t>
            </w:r>
          </w:p>
        </w:tc>
      </w:tr>
      <w:tr w:rsidR="00403D63" w:rsidRPr="00821F5D" w14:paraId="721DD60C" w14:textId="77777777" w:rsidTr="00CE28CD">
        <w:trPr>
          <w:jc w:val="center"/>
        </w:trPr>
        <w:tc>
          <w:tcPr>
            <w:tcW w:w="2898" w:type="dxa"/>
          </w:tcPr>
          <w:p w14:paraId="5346E091" w14:textId="35C8904F" w:rsidR="00403D63" w:rsidRPr="00821F5D" w:rsidRDefault="00403D63" w:rsidP="009A72E1">
            <w:pPr>
              <w:ind w:right="-20"/>
              <w:jc w:val="both"/>
              <w:rPr>
                <w:rFonts w:eastAsia="Calibri"/>
                <w:sz w:val="24"/>
                <w:szCs w:val="24"/>
              </w:rPr>
            </w:pPr>
            <w:r w:rsidRPr="00821F5D">
              <w:rPr>
                <w:rFonts w:eastAsia="Calibri"/>
                <w:position w:val="1"/>
                <w:sz w:val="24"/>
                <w:szCs w:val="24"/>
              </w:rPr>
              <w:t>Viva</w:t>
            </w: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–II</w:t>
            </w:r>
          </w:p>
        </w:tc>
        <w:tc>
          <w:tcPr>
            <w:tcW w:w="1620" w:type="dxa"/>
          </w:tcPr>
          <w:p w14:paraId="61220B71" w14:textId="147A5B77" w:rsidR="00403D63" w:rsidRPr="00821F5D" w:rsidRDefault="003519A8" w:rsidP="009A72E1">
            <w:pPr>
              <w:ind w:right="-20"/>
              <w:jc w:val="center"/>
              <w:rPr>
                <w:rFonts w:eastAsia="Calibri"/>
                <w:sz w:val="24"/>
                <w:szCs w:val="24"/>
              </w:rPr>
            </w:pPr>
            <w:r w:rsidRPr="00821F5D">
              <w:rPr>
                <w:rFonts w:eastAsia="Calibri"/>
                <w:sz w:val="24"/>
                <w:szCs w:val="24"/>
              </w:rPr>
              <w:t>15</w:t>
            </w:r>
          </w:p>
        </w:tc>
      </w:tr>
      <w:tr w:rsidR="00403D63" w:rsidRPr="00821F5D" w14:paraId="35325953" w14:textId="77777777" w:rsidTr="00CE28CD">
        <w:trPr>
          <w:jc w:val="center"/>
        </w:trPr>
        <w:tc>
          <w:tcPr>
            <w:tcW w:w="2898" w:type="dxa"/>
          </w:tcPr>
          <w:p w14:paraId="7DA98F0E" w14:textId="629711FB" w:rsidR="00403D63" w:rsidRPr="00821F5D" w:rsidRDefault="00403D63" w:rsidP="009A72E1">
            <w:pPr>
              <w:ind w:right="-20"/>
              <w:jc w:val="both"/>
              <w:rPr>
                <w:rFonts w:eastAsia="Calibri"/>
                <w:sz w:val="24"/>
                <w:szCs w:val="24"/>
              </w:rPr>
            </w:pPr>
            <w:r w:rsidRPr="00821F5D">
              <w:rPr>
                <w:rFonts w:eastAsia="Calibri"/>
                <w:position w:val="1"/>
                <w:sz w:val="24"/>
                <w:szCs w:val="24"/>
              </w:rPr>
              <w:t>Fi</w:t>
            </w: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>n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al</w:t>
            </w: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821F5D">
              <w:rPr>
                <w:rFonts w:eastAsia="Calibri"/>
                <w:spacing w:val="-2"/>
                <w:position w:val="1"/>
                <w:sz w:val="24"/>
                <w:szCs w:val="24"/>
              </w:rPr>
              <w:t>T</w:t>
            </w: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>h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esis*</w:t>
            </w:r>
          </w:p>
        </w:tc>
        <w:tc>
          <w:tcPr>
            <w:tcW w:w="1620" w:type="dxa"/>
          </w:tcPr>
          <w:p w14:paraId="6CE2004C" w14:textId="78EF6CF9" w:rsidR="00403D63" w:rsidRPr="00821F5D" w:rsidRDefault="00821F5D" w:rsidP="009A72E1">
            <w:pPr>
              <w:ind w:right="-20"/>
              <w:jc w:val="center"/>
              <w:rPr>
                <w:rFonts w:eastAsia="Calibri"/>
                <w:sz w:val="24"/>
                <w:szCs w:val="24"/>
              </w:rPr>
            </w:pPr>
            <w:r w:rsidRPr="00821F5D">
              <w:rPr>
                <w:rFonts w:eastAsia="Calibri"/>
                <w:sz w:val="24"/>
                <w:szCs w:val="24"/>
              </w:rPr>
              <w:t>25</w:t>
            </w:r>
          </w:p>
        </w:tc>
      </w:tr>
      <w:tr w:rsidR="00403D63" w:rsidRPr="00821F5D" w14:paraId="631E3C2A" w14:textId="77777777" w:rsidTr="00CE28CD">
        <w:trPr>
          <w:jc w:val="center"/>
        </w:trPr>
        <w:tc>
          <w:tcPr>
            <w:tcW w:w="2898" w:type="dxa"/>
          </w:tcPr>
          <w:p w14:paraId="6799866A" w14:textId="6BF0CD19" w:rsidR="00403D63" w:rsidRPr="00821F5D" w:rsidRDefault="00403D63" w:rsidP="009A72E1">
            <w:pPr>
              <w:ind w:right="-14"/>
              <w:jc w:val="both"/>
              <w:rPr>
                <w:rFonts w:eastAsia="Calibri"/>
                <w:position w:val="1"/>
                <w:sz w:val="24"/>
                <w:szCs w:val="24"/>
              </w:rPr>
            </w:pPr>
            <w:r w:rsidRPr="00821F5D">
              <w:rPr>
                <w:rFonts w:eastAsia="Calibri"/>
                <w:position w:val="1"/>
                <w:sz w:val="24"/>
                <w:szCs w:val="24"/>
              </w:rPr>
              <w:t>Fi</w:t>
            </w: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>n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al</w:t>
            </w: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Viv</w:t>
            </w:r>
            <w:r w:rsidRPr="00821F5D">
              <w:rPr>
                <w:rFonts w:eastAsia="Calibri"/>
                <w:spacing w:val="-2"/>
                <w:position w:val="1"/>
                <w:sz w:val="24"/>
                <w:szCs w:val="24"/>
              </w:rPr>
              <w:t>a</w:t>
            </w: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>-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voce*</w:t>
            </w:r>
          </w:p>
        </w:tc>
        <w:tc>
          <w:tcPr>
            <w:tcW w:w="1620" w:type="dxa"/>
          </w:tcPr>
          <w:p w14:paraId="07C6725E" w14:textId="2673C7C0" w:rsidR="00403D63" w:rsidRPr="00821F5D" w:rsidRDefault="00CE28CD" w:rsidP="009A72E1">
            <w:pPr>
              <w:ind w:right="-2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20</w:t>
            </w:r>
          </w:p>
        </w:tc>
      </w:tr>
    </w:tbl>
    <w:p w14:paraId="69CD965F" w14:textId="77777777" w:rsidR="00403D63" w:rsidRPr="00821F5D" w:rsidRDefault="00403D63" w:rsidP="009A72E1">
      <w:pPr>
        <w:ind w:left="360" w:right="-20"/>
        <w:jc w:val="both"/>
        <w:rPr>
          <w:rFonts w:eastAsia="Calibri"/>
          <w:sz w:val="24"/>
          <w:szCs w:val="24"/>
        </w:rPr>
      </w:pPr>
    </w:p>
    <w:p w14:paraId="2F6CD144" w14:textId="2A5280BC" w:rsidR="00554BD5" w:rsidRPr="00821F5D" w:rsidRDefault="00C36D13" w:rsidP="009A72E1">
      <w:pPr>
        <w:ind w:left="360" w:right="-20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*</w:t>
      </w:r>
      <w:r w:rsidR="00CE28CD">
        <w:rPr>
          <w:rFonts w:eastAsia="Calibri"/>
          <w:sz w:val="24"/>
          <w:szCs w:val="24"/>
        </w:rPr>
        <w:t xml:space="preserve">Mid. Sem Presentation, </w:t>
      </w:r>
      <w:r w:rsidRPr="00821F5D">
        <w:rPr>
          <w:rFonts w:eastAsia="Calibri"/>
          <w:sz w:val="24"/>
          <w:szCs w:val="24"/>
        </w:rPr>
        <w:t>Fi</w:t>
      </w:r>
      <w:r w:rsidRPr="00821F5D">
        <w:rPr>
          <w:rFonts w:eastAsia="Calibri"/>
          <w:spacing w:val="2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20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esis</w:t>
      </w:r>
      <w:r w:rsidR="00821F5D" w:rsidRPr="00821F5D">
        <w:rPr>
          <w:rFonts w:eastAsia="Calibri"/>
          <w:sz w:val="24"/>
          <w:szCs w:val="24"/>
        </w:rPr>
        <w:t xml:space="preserve"> and</w:t>
      </w:r>
      <w:r w:rsidR="007677FF" w:rsidRPr="00821F5D">
        <w:rPr>
          <w:rFonts w:eastAsia="Calibri"/>
          <w:sz w:val="24"/>
          <w:szCs w:val="24"/>
        </w:rPr>
        <w:t xml:space="preserve"> F</w:t>
      </w:r>
      <w:r w:rsidR="007677FF" w:rsidRPr="00821F5D">
        <w:rPr>
          <w:rFonts w:eastAsia="Calibri"/>
          <w:spacing w:val="-2"/>
          <w:sz w:val="24"/>
          <w:szCs w:val="24"/>
        </w:rPr>
        <w:t>i</w:t>
      </w:r>
      <w:r w:rsidR="007677FF" w:rsidRPr="00821F5D">
        <w:rPr>
          <w:rFonts w:eastAsia="Calibri"/>
          <w:spacing w:val="1"/>
          <w:sz w:val="24"/>
          <w:szCs w:val="24"/>
        </w:rPr>
        <w:t>n</w:t>
      </w:r>
      <w:r w:rsidR="007677FF" w:rsidRPr="00821F5D">
        <w:rPr>
          <w:rFonts w:eastAsia="Calibri"/>
          <w:sz w:val="24"/>
          <w:szCs w:val="24"/>
        </w:rPr>
        <w:t>al</w:t>
      </w:r>
      <w:r w:rsidR="007677FF" w:rsidRPr="00821F5D">
        <w:rPr>
          <w:rFonts w:eastAsia="Calibri"/>
          <w:spacing w:val="20"/>
          <w:sz w:val="24"/>
          <w:szCs w:val="24"/>
        </w:rPr>
        <w:t xml:space="preserve"> </w:t>
      </w:r>
      <w:r w:rsidR="007677FF" w:rsidRPr="00821F5D">
        <w:rPr>
          <w:rFonts w:eastAsia="Calibri"/>
          <w:spacing w:val="-2"/>
          <w:sz w:val="24"/>
          <w:szCs w:val="24"/>
        </w:rPr>
        <w:t>V</w:t>
      </w:r>
      <w:r w:rsidR="007677FF" w:rsidRPr="00821F5D">
        <w:rPr>
          <w:rFonts w:eastAsia="Calibri"/>
          <w:sz w:val="24"/>
          <w:szCs w:val="24"/>
        </w:rPr>
        <w:t>iva</w:t>
      </w:r>
      <w:r w:rsidRPr="00821F5D">
        <w:rPr>
          <w:rFonts w:eastAsia="Calibri"/>
          <w:spacing w:val="2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are</w:t>
      </w:r>
      <w:r w:rsidRPr="00821F5D">
        <w:rPr>
          <w:rFonts w:eastAsia="Calibri"/>
          <w:spacing w:val="19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2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j</w:t>
      </w:r>
      <w:r w:rsidRPr="00821F5D">
        <w:rPr>
          <w:rFonts w:eastAsia="Calibri"/>
          <w:sz w:val="24"/>
          <w:szCs w:val="24"/>
        </w:rPr>
        <w:t>oi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ly</w:t>
      </w:r>
      <w:r w:rsidRPr="00821F5D">
        <w:rPr>
          <w:rFonts w:eastAsia="Calibri"/>
          <w:spacing w:val="19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eva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y</w:t>
      </w:r>
      <w:r w:rsidRPr="00821F5D">
        <w:rPr>
          <w:rFonts w:eastAsia="Calibri"/>
          <w:spacing w:val="19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ervis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8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exam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="0012078C" w:rsidRPr="00821F5D">
        <w:rPr>
          <w:rFonts w:eastAsia="Calibri"/>
          <w:sz w:val="24"/>
          <w:szCs w:val="24"/>
        </w:rPr>
        <w:t xml:space="preserve">ers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pp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ed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 xml:space="preserve">y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="00D14BC3" w:rsidRPr="00821F5D">
        <w:rPr>
          <w:rFonts w:eastAsia="Calibri"/>
          <w:spacing w:val="1"/>
          <w:sz w:val="24"/>
          <w:szCs w:val="24"/>
        </w:rPr>
        <w:t>supervisor</w:t>
      </w:r>
      <w:r w:rsidR="00E81298" w:rsidRPr="00821F5D">
        <w:rPr>
          <w:rFonts w:eastAsia="Calibri"/>
          <w:spacing w:val="1"/>
          <w:sz w:val="24"/>
          <w:szCs w:val="24"/>
        </w:rPr>
        <w:t>/</w:t>
      </w:r>
      <w:r w:rsidR="00821F5D" w:rsidRPr="00821F5D">
        <w:rPr>
          <w:rFonts w:eastAsia="Calibri"/>
          <w:spacing w:val="1"/>
          <w:sz w:val="24"/>
          <w:szCs w:val="24"/>
        </w:rPr>
        <w:t xml:space="preserve"> DRC</w:t>
      </w:r>
      <w:r w:rsidRPr="00821F5D">
        <w:rPr>
          <w:rFonts w:eastAsia="Calibri"/>
          <w:sz w:val="24"/>
          <w:szCs w:val="24"/>
        </w:rPr>
        <w:t>.</w:t>
      </w:r>
    </w:p>
    <w:p w14:paraId="3957570F" w14:textId="77777777" w:rsidR="003519A8" w:rsidRPr="00821F5D" w:rsidRDefault="003519A8" w:rsidP="009A72E1">
      <w:pPr>
        <w:ind w:left="360" w:right="-20"/>
        <w:jc w:val="both"/>
        <w:rPr>
          <w:rFonts w:eastAsia="Calibri"/>
          <w:sz w:val="24"/>
          <w:szCs w:val="24"/>
        </w:rPr>
      </w:pPr>
    </w:p>
    <w:p w14:paraId="5E7D4665" w14:textId="31E49F78" w:rsidR="00554BD5" w:rsidRPr="00821F5D" w:rsidRDefault="00C36D13" w:rsidP="009A72E1">
      <w:pPr>
        <w:ind w:left="360" w:right="-20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8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eva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on</w:t>
      </w:r>
      <w:r w:rsidRPr="00821F5D">
        <w:rPr>
          <w:rFonts w:eastAsia="Calibri"/>
          <w:spacing w:val="18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ill</w:t>
      </w:r>
      <w:r w:rsidRPr="00821F5D">
        <w:rPr>
          <w:rFonts w:eastAsia="Calibri"/>
          <w:spacing w:val="18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g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z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6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6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4"/>
          <w:sz w:val="24"/>
          <w:szCs w:val="24"/>
        </w:rPr>
        <w:t>y</w:t>
      </w:r>
      <w:r w:rsidRPr="00821F5D">
        <w:rPr>
          <w:rFonts w:eastAsia="Calibri"/>
          <w:spacing w:val="-1"/>
          <w:sz w:val="24"/>
          <w:szCs w:val="24"/>
        </w:rPr>
        <w:t>-</w:t>
      </w:r>
      <w:r w:rsidRPr="00821F5D">
        <w:rPr>
          <w:rFonts w:eastAsia="Calibri"/>
          <w:spacing w:val="1"/>
          <w:sz w:val="24"/>
          <w:szCs w:val="24"/>
        </w:rPr>
        <w:t>to</w:t>
      </w:r>
      <w:r w:rsidRPr="00821F5D">
        <w:rPr>
          <w:rFonts w:eastAsia="Calibri"/>
          <w:spacing w:val="-1"/>
          <w:sz w:val="24"/>
          <w:szCs w:val="24"/>
        </w:rPr>
        <w:t>-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ay</w:t>
      </w:r>
      <w:r w:rsidRPr="00821F5D">
        <w:rPr>
          <w:rFonts w:eastAsia="Calibri"/>
          <w:spacing w:val="17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ork</w:t>
      </w:r>
      <w:r w:rsidRPr="00821F5D">
        <w:rPr>
          <w:rFonts w:eastAsia="Calibri"/>
          <w:spacing w:val="17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volvem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8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18"/>
          <w:sz w:val="24"/>
          <w:szCs w:val="24"/>
        </w:rPr>
        <w:t xml:space="preserve"> </w:t>
      </w:r>
      <w:r w:rsidR="003519A8" w:rsidRPr="00821F5D">
        <w:rPr>
          <w:rFonts w:eastAsia="Calibri"/>
          <w:spacing w:val="18"/>
          <w:sz w:val="24"/>
          <w:szCs w:val="24"/>
        </w:rPr>
        <w:t xml:space="preserve">motivation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18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8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 xml:space="preserve">t </w:t>
      </w:r>
      <w:r w:rsidR="003519A8" w:rsidRPr="00821F5D">
        <w:rPr>
          <w:rFonts w:eastAsia="Calibri"/>
          <w:sz w:val="24"/>
          <w:szCs w:val="24"/>
        </w:rPr>
        <w:t xml:space="preserve">during the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esis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z w:val="24"/>
          <w:szCs w:val="24"/>
        </w:rPr>
        <w:t>.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Eval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ion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in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var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m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nt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all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ac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un</w:t>
      </w:r>
      <w:r w:rsidRPr="00821F5D">
        <w:rPr>
          <w:rFonts w:eastAsia="Calibri"/>
          <w:sz w:val="24"/>
          <w:szCs w:val="24"/>
        </w:rPr>
        <w:t>t</w:t>
      </w:r>
      <w:r w:rsidR="003519A8" w:rsidRPr="00821F5D">
        <w:rPr>
          <w:rFonts w:eastAsia="Calibri"/>
          <w:sz w:val="24"/>
          <w:szCs w:val="24"/>
        </w:rPr>
        <w:t xml:space="preserve"> of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ork</w:t>
      </w:r>
      <w:r w:rsidRPr="00821F5D">
        <w:rPr>
          <w:rFonts w:eastAsia="Calibri"/>
          <w:spacing w:val="1"/>
          <w:sz w:val="24"/>
          <w:szCs w:val="24"/>
        </w:rPr>
        <w:t xml:space="preserve"> 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gress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 xml:space="preserve">d </w:t>
      </w:r>
      <w:r w:rsidR="003519A8" w:rsidRPr="00821F5D">
        <w:rPr>
          <w:rFonts w:eastAsia="Calibri"/>
          <w:sz w:val="24"/>
          <w:szCs w:val="24"/>
        </w:rPr>
        <w:t>performance</w:t>
      </w:r>
      <w:r w:rsidRPr="00821F5D">
        <w:rPr>
          <w:rFonts w:eastAsia="Calibri"/>
          <w:sz w:val="24"/>
          <w:szCs w:val="24"/>
        </w:rPr>
        <w:t xml:space="preserve">,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2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hn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pacing w:val="1"/>
          <w:sz w:val="24"/>
          <w:szCs w:val="24"/>
        </w:rPr>
        <w:t>/p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1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essi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 xml:space="preserve">al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m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nc</w:t>
      </w:r>
      <w:r w:rsidRPr="00821F5D">
        <w:rPr>
          <w:rFonts w:eastAsia="Calibri"/>
          <w:sz w:val="24"/>
          <w:szCs w:val="24"/>
        </w:rPr>
        <w:t xml:space="preserve">e, 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m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nt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ion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 ex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essi</w:t>
      </w:r>
      <w:r w:rsidRPr="00821F5D">
        <w:rPr>
          <w:rFonts w:eastAsia="Calibri"/>
          <w:spacing w:val="1"/>
          <w:sz w:val="24"/>
          <w:szCs w:val="24"/>
        </w:rPr>
        <w:t>on</w:t>
      </w:r>
      <w:r w:rsidRPr="00821F5D">
        <w:rPr>
          <w:rFonts w:eastAsia="Calibri"/>
          <w:sz w:val="24"/>
          <w:szCs w:val="24"/>
        </w:rPr>
        <w:t xml:space="preserve">,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3"/>
          <w:sz w:val="24"/>
          <w:szCs w:val="24"/>
        </w:rPr>
        <w:t>v</w:t>
      </w:r>
      <w:r w:rsidRPr="00821F5D">
        <w:rPr>
          <w:rFonts w:eastAsia="Calibri"/>
          <w:sz w:val="24"/>
          <w:szCs w:val="24"/>
        </w:rPr>
        <w:t>e 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origi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y,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tu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y and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l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il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y, se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pacing w:val="5"/>
          <w:sz w:val="24"/>
          <w:szCs w:val="24"/>
        </w:rPr>
        <w:t>f</w:t>
      </w:r>
      <w:r w:rsidRPr="00821F5D">
        <w:rPr>
          <w:rFonts w:eastAsia="Calibri"/>
          <w:spacing w:val="1"/>
          <w:sz w:val="24"/>
          <w:szCs w:val="24"/>
        </w:rPr>
        <w:t>-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l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e,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3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qu</w:t>
      </w:r>
      <w:r w:rsidRPr="00821F5D">
        <w:rPr>
          <w:rFonts w:eastAsia="Calibri"/>
          <w:sz w:val="24"/>
          <w:szCs w:val="24"/>
        </w:rPr>
        <w:t>is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ion 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-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ecial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z w:val="24"/>
          <w:szCs w:val="24"/>
        </w:rPr>
        <w:t>ills.</w:t>
      </w:r>
      <w:r w:rsidR="00D9715B" w:rsidRPr="00821F5D">
        <w:rPr>
          <w:rFonts w:eastAsia="Calibri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lastRenderedPageBreak/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ex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 xml:space="preserve"> fu</w:t>
      </w:r>
      <w:r w:rsidRPr="00821F5D">
        <w:rPr>
          <w:rFonts w:eastAsia="Calibri"/>
          <w:sz w:val="24"/>
          <w:szCs w:val="24"/>
        </w:rPr>
        <w:t xml:space="preserve">ll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oo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1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ion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 xml:space="preserve"> h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up</w:t>
      </w:r>
      <w:r w:rsidRPr="00821F5D">
        <w:rPr>
          <w:rFonts w:eastAsia="Calibri"/>
          <w:sz w:val="24"/>
          <w:szCs w:val="24"/>
        </w:rPr>
        <w:t>ervi</w:t>
      </w:r>
      <w:r w:rsidRPr="00821F5D">
        <w:rPr>
          <w:rFonts w:eastAsia="Calibri"/>
          <w:spacing w:val="-2"/>
          <w:sz w:val="24"/>
          <w:szCs w:val="24"/>
        </w:rPr>
        <w:t>s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1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h</w:t>
      </w:r>
      <w:r w:rsidRPr="00821F5D">
        <w:rPr>
          <w:rFonts w:eastAsia="Calibri"/>
          <w:spacing w:val="1"/>
          <w:sz w:val="24"/>
          <w:szCs w:val="24"/>
        </w:rPr>
        <w:t xml:space="preserve"> h</w:t>
      </w:r>
      <w:r w:rsidRPr="00821F5D">
        <w:rPr>
          <w:rFonts w:eastAsia="Calibri"/>
          <w:sz w:val="24"/>
          <w:szCs w:val="24"/>
        </w:rPr>
        <w:t>im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va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3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 a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im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,</w:t>
      </w:r>
      <w:r w:rsidRPr="00821F5D">
        <w:rPr>
          <w:rFonts w:eastAsia="Calibri"/>
          <w:spacing w:val="2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ve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m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5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h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eval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io</w:t>
      </w:r>
      <w:r w:rsidRPr="00821F5D">
        <w:rPr>
          <w:rFonts w:eastAsia="Calibri"/>
          <w:spacing w:val="2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.</w:t>
      </w:r>
      <w:r w:rsidRPr="00821F5D">
        <w:rPr>
          <w:rFonts w:eastAsia="Calibri"/>
          <w:spacing w:val="2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="00E81298" w:rsidRPr="00821F5D">
        <w:rPr>
          <w:rFonts w:eastAsia="Calibri"/>
          <w:sz w:val="24"/>
          <w:szCs w:val="24"/>
        </w:rPr>
        <w:t>/she</w:t>
      </w:r>
      <w:r w:rsidRPr="00821F5D">
        <w:rPr>
          <w:rFonts w:eastAsia="Calibri"/>
          <w:spacing w:val="25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6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eg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lar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y</w:t>
      </w:r>
      <w:r w:rsidRPr="00821F5D">
        <w:rPr>
          <w:rFonts w:eastAsia="Calibri"/>
          <w:spacing w:val="24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me</w:t>
      </w:r>
      <w:r w:rsidRPr="00821F5D">
        <w:rPr>
          <w:rFonts w:eastAsia="Calibri"/>
          <w:spacing w:val="10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24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is</w:t>
      </w:r>
      <w:r w:rsidRPr="00821F5D">
        <w:rPr>
          <w:rFonts w:eastAsia="Calibri"/>
          <w:spacing w:val="25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ervis</w:t>
      </w:r>
      <w:r w:rsidRPr="00821F5D">
        <w:rPr>
          <w:rFonts w:eastAsia="Calibri"/>
          <w:spacing w:val="-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 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is</w:t>
      </w:r>
      <w:r w:rsidR="00E81298" w:rsidRPr="00821F5D">
        <w:rPr>
          <w:rFonts w:eastAsia="Calibri"/>
          <w:sz w:val="24"/>
          <w:szCs w:val="24"/>
        </w:rPr>
        <w:t>/her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 xml:space="preserve">ork 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eri</w:t>
      </w:r>
      <w:r w:rsidRPr="00821F5D">
        <w:rPr>
          <w:rFonts w:eastAsia="Calibri"/>
          <w:spacing w:val="1"/>
          <w:sz w:val="24"/>
          <w:szCs w:val="24"/>
        </w:rPr>
        <w:t>od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ally.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P</w:t>
      </w:r>
      <w:r w:rsidRPr="00821F5D">
        <w:rPr>
          <w:rFonts w:eastAsia="Calibri"/>
          <w:spacing w:val="-1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os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exami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ers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="00E81298" w:rsidRPr="00821F5D">
        <w:rPr>
          <w:rFonts w:eastAsia="Calibri"/>
          <w:spacing w:val="4"/>
          <w:sz w:val="24"/>
          <w:szCs w:val="24"/>
        </w:rPr>
        <w:t xml:space="preserve">shall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vi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id Semes</w:t>
      </w:r>
      <w:r w:rsidRPr="00821F5D">
        <w:rPr>
          <w:rFonts w:eastAsia="Calibri"/>
          <w:spacing w:val="2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es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on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vi</w:t>
      </w:r>
      <w:r w:rsidRPr="00821F5D">
        <w:rPr>
          <w:rFonts w:eastAsia="Calibri"/>
          <w:spacing w:val="-1"/>
          <w:sz w:val="24"/>
          <w:szCs w:val="24"/>
        </w:rPr>
        <w:t>v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sessio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s.</w:t>
      </w:r>
    </w:p>
    <w:p w14:paraId="302D2FB7" w14:textId="77777777" w:rsidR="003519A8" w:rsidRPr="00821F5D" w:rsidRDefault="003519A8" w:rsidP="009A72E1">
      <w:pPr>
        <w:ind w:left="360" w:right="-20"/>
        <w:jc w:val="both"/>
        <w:rPr>
          <w:rFonts w:eastAsia="Calibri"/>
          <w:sz w:val="24"/>
          <w:szCs w:val="24"/>
        </w:rPr>
      </w:pPr>
    </w:p>
    <w:p w14:paraId="0702806A" w14:textId="60CFFAA3" w:rsidR="00554BD5" w:rsidRPr="00064689" w:rsidRDefault="00C36D13" w:rsidP="009A72E1">
      <w:pPr>
        <w:pStyle w:val="ListParagraph"/>
        <w:numPr>
          <w:ilvl w:val="0"/>
          <w:numId w:val="5"/>
        </w:numPr>
        <w:ind w:right="-20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b/>
          <w:spacing w:val="-2"/>
          <w:sz w:val="24"/>
          <w:szCs w:val="24"/>
        </w:rPr>
        <w:t>G</w:t>
      </w:r>
      <w:r w:rsidRPr="00821F5D">
        <w:rPr>
          <w:rFonts w:eastAsia="Calibri"/>
          <w:b/>
          <w:spacing w:val="1"/>
          <w:sz w:val="24"/>
          <w:szCs w:val="24"/>
        </w:rPr>
        <w:t>r</w:t>
      </w:r>
      <w:r w:rsidRPr="00821F5D">
        <w:rPr>
          <w:rFonts w:eastAsia="Calibri"/>
          <w:b/>
          <w:spacing w:val="-1"/>
          <w:sz w:val="24"/>
          <w:szCs w:val="24"/>
        </w:rPr>
        <w:t>a</w:t>
      </w:r>
      <w:r w:rsidRPr="00821F5D">
        <w:rPr>
          <w:rFonts w:eastAsia="Calibri"/>
          <w:b/>
          <w:spacing w:val="1"/>
          <w:sz w:val="24"/>
          <w:szCs w:val="24"/>
        </w:rPr>
        <w:t>din</w:t>
      </w:r>
      <w:r w:rsidRPr="00821F5D">
        <w:rPr>
          <w:rFonts w:eastAsia="Calibri"/>
          <w:b/>
          <w:sz w:val="24"/>
          <w:szCs w:val="24"/>
        </w:rPr>
        <w:t xml:space="preserve">g </w:t>
      </w:r>
      <w:r w:rsidRPr="00821F5D">
        <w:rPr>
          <w:rFonts w:eastAsia="Calibri"/>
          <w:b/>
          <w:spacing w:val="-3"/>
          <w:sz w:val="24"/>
          <w:szCs w:val="24"/>
        </w:rPr>
        <w:t>P</w:t>
      </w:r>
      <w:r w:rsidRPr="00821F5D">
        <w:rPr>
          <w:rFonts w:eastAsia="Calibri"/>
          <w:b/>
          <w:spacing w:val="1"/>
          <w:sz w:val="24"/>
          <w:szCs w:val="24"/>
        </w:rPr>
        <w:t>r</w:t>
      </w:r>
      <w:r w:rsidRPr="00821F5D">
        <w:rPr>
          <w:rFonts w:eastAsia="Calibri"/>
          <w:b/>
          <w:sz w:val="24"/>
          <w:szCs w:val="24"/>
        </w:rPr>
        <w:t>o</w:t>
      </w:r>
      <w:r w:rsidRPr="00821F5D">
        <w:rPr>
          <w:rFonts w:eastAsia="Calibri"/>
          <w:b/>
          <w:spacing w:val="1"/>
          <w:sz w:val="24"/>
          <w:szCs w:val="24"/>
        </w:rPr>
        <w:t>c</w:t>
      </w:r>
      <w:r w:rsidRPr="00821F5D">
        <w:rPr>
          <w:rFonts w:eastAsia="Calibri"/>
          <w:b/>
          <w:spacing w:val="-1"/>
          <w:sz w:val="24"/>
          <w:szCs w:val="24"/>
        </w:rPr>
        <w:t>e</w:t>
      </w:r>
      <w:r w:rsidRPr="00821F5D">
        <w:rPr>
          <w:rFonts w:eastAsia="Calibri"/>
          <w:b/>
          <w:spacing w:val="1"/>
          <w:sz w:val="24"/>
          <w:szCs w:val="24"/>
        </w:rPr>
        <w:t>d</w:t>
      </w:r>
      <w:r w:rsidRPr="00821F5D">
        <w:rPr>
          <w:rFonts w:eastAsia="Calibri"/>
          <w:b/>
          <w:spacing w:val="-2"/>
          <w:sz w:val="24"/>
          <w:szCs w:val="24"/>
        </w:rPr>
        <w:t>u</w:t>
      </w:r>
      <w:r w:rsidRPr="00821F5D">
        <w:rPr>
          <w:rFonts w:eastAsia="Calibri"/>
          <w:b/>
          <w:spacing w:val="1"/>
          <w:sz w:val="24"/>
          <w:szCs w:val="24"/>
        </w:rPr>
        <w:t>r</w:t>
      </w:r>
      <w:r w:rsidRPr="00821F5D">
        <w:rPr>
          <w:rFonts w:eastAsia="Calibri"/>
          <w:b/>
          <w:sz w:val="24"/>
          <w:szCs w:val="24"/>
        </w:rPr>
        <w:t>e</w:t>
      </w:r>
    </w:p>
    <w:p w14:paraId="638BF336" w14:textId="77777777" w:rsidR="00064689" w:rsidRPr="00821F5D" w:rsidRDefault="00064689" w:rsidP="00064689">
      <w:pPr>
        <w:pStyle w:val="ListParagraph"/>
        <w:ind w:right="-20"/>
        <w:jc w:val="both"/>
        <w:rPr>
          <w:rFonts w:eastAsia="Calibri"/>
          <w:sz w:val="24"/>
          <w:szCs w:val="24"/>
        </w:rPr>
      </w:pPr>
    </w:p>
    <w:p w14:paraId="06050F52" w14:textId="5F05BCF6" w:rsidR="00554BD5" w:rsidRPr="00821F5D" w:rsidRDefault="00C36D13" w:rsidP="009A72E1">
      <w:pPr>
        <w:ind w:left="360"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Gra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ill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ai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ly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on</w:t>
      </w:r>
      <w:r w:rsidRPr="00821F5D">
        <w:rPr>
          <w:rFonts w:eastAsia="Calibri"/>
          <w:spacing w:val="1"/>
          <w:sz w:val="24"/>
          <w:szCs w:val="24"/>
        </w:rPr>
        <w:t xml:space="preserve"> th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asis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</w:t>
      </w:r>
      <w:r w:rsidRPr="00821F5D">
        <w:rPr>
          <w:rFonts w:eastAsia="Calibri"/>
          <w:spacing w:val="1"/>
          <w:sz w:val="24"/>
          <w:szCs w:val="24"/>
        </w:rPr>
        <w:t xml:space="preserve"> 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gress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m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ar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ai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ov</w:t>
      </w:r>
      <w:r w:rsidRPr="00821F5D">
        <w:rPr>
          <w:rFonts w:eastAsia="Calibri"/>
          <w:spacing w:val="1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ra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l o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j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ives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es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s.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ervis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all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eval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vari</w:t>
      </w:r>
      <w:r w:rsidRPr="00821F5D">
        <w:rPr>
          <w:rFonts w:eastAsia="Calibri"/>
          <w:spacing w:val="-1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 xml:space="preserve">s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3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ri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m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nt</w:t>
      </w:r>
      <w:r w:rsidRPr="00821F5D">
        <w:rPr>
          <w:rFonts w:eastAsia="Calibri"/>
          <w:sz w:val="24"/>
          <w:szCs w:val="24"/>
        </w:rPr>
        <w:t xml:space="preserve">s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 eval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on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ore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5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mission</w:t>
      </w:r>
      <w:r w:rsidRPr="00821F5D">
        <w:rPr>
          <w:rFonts w:eastAsia="Calibri"/>
          <w:spacing w:val="24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esis.</w:t>
      </w:r>
      <w:r w:rsidRPr="00821F5D">
        <w:rPr>
          <w:rFonts w:eastAsia="Calibri"/>
          <w:spacing w:val="2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esis</w:t>
      </w:r>
      <w:r w:rsidRPr="00821F5D">
        <w:rPr>
          <w:rFonts w:eastAsia="Calibri"/>
          <w:spacing w:val="25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rf</w:t>
      </w:r>
      <w:r w:rsidRPr="00821F5D">
        <w:rPr>
          <w:rFonts w:eastAsia="Calibri"/>
          <w:sz w:val="24"/>
          <w:szCs w:val="24"/>
        </w:rPr>
        <w:t>orm</w:t>
      </w:r>
      <w:r w:rsidRPr="00821F5D">
        <w:rPr>
          <w:rFonts w:eastAsia="Calibri"/>
          <w:spacing w:val="1"/>
          <w:sz w:val="24"/>
          <w:szCs w:val="24"/>
        </w:rPr>
        <w:t>an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5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al vi</w:t>
      </w:r>
      <w:r w:rsidRPr="00821F5D">
        <w:rPr>
          <w:rFonts w:eastAsia="Calibri"/>
          <w:spacing w:val="-1"/>
          <w:sz w:val="24"/>
          <w:szCs w:val="24"/>
        </w:rPr>
        <w:t>v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are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j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ly eva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y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p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el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3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8"/>
          <w:sz w:val="24"/>
          <w:szCs w:val="24"/>
        </w:rPr>
        <w:t>v</w:t>
      </w:r>
      <w:r w:rsidRPr="00821F5D">
        <w:rPr>
          <w:rFonts w:eastAsia="Calibri"/>
          <w:sz w:val="24"/>
          <w:szCs w:val="24"/>
        </w:rPr>
        <w:t>isor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x</w:t>
      </w:r>
      <w:r w:rsidRPr="00821F5D">
        <w:rPr>
          <w:rFonts w:eastAsia="Calibri"/>
          <w:sz w:val="24"/>
          <w:szCs w:val="24"/>
        </w:rPr>
        <w:t>ami</w:t>
      </w:r>
      <w:r w:rsidRPr="00821F5D">
        <w:rPr>
          <w:rFonts w:eastAsia="Calibri"/>
          <w:spacing w:val="2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pp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 xml:space="preserve">y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 xml:space="preserve">e </w:t>
      </w:r>
      <w:r w:rsidR="00821F5D" w:rsidRPr="00821F5D">
        <w:rPr>
          <w:rFonts w:eastAsia="Calibri"/>
          <w:spacing w:val="1"/>
          <w:sz w:val="24"/>
          <w:szCs w:val="24"/>
        </w:rPr>
        <w:t>DRC</w:t>
      </w:r>
      <w:r w:rsidRPr="00821F5D">
        <w:rPr>
          <w:rFonts w:eastAsia="Calibri"/>
          <w:sz w:val="24"/>
          <w:szCs w:val="24"/>
        </w:rPr>
        <w:t>.</w:t>
      </w:r>
    </w:p>
    <w:p w14:paraId="4447B3D2" w14:textId="77777777" w:rsidR="003519A8" w:rsidRPr="00821F5D" w:rsidRDefault="003519A8" w:rsidP="009A72E1">
      <w:pPr>
        <w:ind w:left="360" w:right="-14"/>
        <w:jc w:val="both"/>
        <w:rPr>
          <w:rFonts w:eastAsia="Calibri"/>
          <w:sz w:val="24"/>
          <w:szCs w:val="24"/>
        </w:rPr>
      </w:pPr>
    </w:p>
    <w:p w14:paraId="0B2961BB" w14:textId="0DCA577C" w:rsidR="00554BD5" w:rsidRDefault="00C36D13" w:rsidP="009A72E1">
      <w:pPr>
        <w:ind w:left="360" w:right="-20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up</w:t>
      </w:r>
      <w:r w:rsidRPr="00821F5D">
        <w:rPr>
          <w:rFonts w:eastAsia="Calibri"/>
          <w:sz w:val="24"/>
          <w:szCs w:val="24"/>
        </w:rPr>
        <w:t>ervis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46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ld</w:t>
      </w:r>
      <w:r w:rsidRPr="00821F5D">
        <w:rPr>
          <w:rFonts w:eastAsia="Calibri"/>
          <w:spacing w:val="47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ma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44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47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46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esis</w:t>
      </w:r>
      <w:r w:rsidRPr="00821F5D">
        <w:rPr>
          <w:rFonts w:eastAsia="Calibri"/>
          <w:spacing w:val="46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Re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47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availa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le</w:t>
      </w:r>
      <w:r w:rsidRPr="00821F5D">
        <w:rPr>
          <w:rFonts w:eastAsia="Calibri"/>
          <w:spacing w:val="44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46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47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exa</w:t>
      </w:r>
      <w:r w:rsidRPr="00821F5D">
        <w:rPr>
          <w:rFonts w:eastAsia="Calibri"/>
          <w:spacing w:val="-2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er</w:t>
      </w:r>
      <w:r w:rsidR="007F100C"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47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ell</w:t>
      </w:r>
      <w:r w:rsidRPr="00821F5D">
        <w:rPr>
          <w:rFonts w:eastAsia="Calibri"/>
          <w:spacing w:val="47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in</w:t>
      </w:r>
      <w:r w:rsidRPr="00821F5D">
        <w:rPr>
          <w:rFonts w:eastAsia="Calibri"/>
          <w:spacing w:val="47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v</w:t>
      </w:r>
      <w:r w:rsidRPr="00821F5D">
        <w:rPr>
          <w:rFonts w:eastAsia="Calibri"/>
          <w:spacing w:val="-3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 xml:space="preserve">e. 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ore</w:t>
      </w:r>
      <w:r w:rsidRPr="00821F5D">
        <w:rPr>
          <w:rFonts w:eastAsia="Calibri"/>
          <w:spacing w:val="30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g,</w:t>
      </w:r>
      <w:r w:rsidRPr="00821F5D">
        <w:rPr>
          <w:rFonts w:eastAsia="Calibri"/>
          <w:spacing w:val="27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="003519A8" w:rsidRPr="00821F5D">
        <w:rPr>
          <w:rFonts w:eastAsia="Calibri"/>
          <w:sz w:val="24"/>
          <w:szCs w:val="24"/>
        </w:rPr>
        <w:t>/she</w:t>
      </w:r>
      <w:r w:rsidRPr="00821F5D">
        <w:rPr>
          <w:rFonts w:eastAsia="Calibri"/>
          <w:spacing w:val="30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ld</w:t>
      </w:r>
      <w:r w:rsidRPr="00821F5D">
        <w:rPr>
          <w:rFonts w:eastAsia="Calibri"/>
          <w:spacing w:val="30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eck</w:t>
      </w:r>
      <w:r w:rsidRPr="00821F5D">
        <w:rPr>
          <w:rFonts w:eastAsia="Calibri"/>
          <w:spacing w:val="28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0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nt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29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28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0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esis,</w:t>
      </w:r>
      <w:r w:rsidRPr="00821F5D">
        <w:rPr>
          <w:rFonts w:eastAsia="Calibri"/>
          <w:spacing w:val="30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ver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y</w:t>
      </w:r>
      <w:r w:rsidRPr="00821F5D">
        <w:rPr>
          <w:rFonts w:eastAsia="Calibri"/>
          <w:spacing w:val="29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0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ec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z w:val="24"/>
          <w:szCs w:val="24"/>
        </w:rPr>
        <w:t>list</w:t>
      </w:r>
      <w:r w:rsidRPr="00821F5D">
        <w:rPr>
          <w:rFonts w:eastAsia="Calibri"/>
          <w:spacing w:val="30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30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si</w:t>
      </w:r>
      <w:r w:rsidRPr="00821F5D">
        <w:rPr>
          <w:rFonts w:eastAsia="Calibri"/>
          <w:spacing w:val="-3"/>
          <w:sz w:val="24"/>
          <w:szCs w:val="24"/>
        </w:rPr>
        <w:t>g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30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="0066001D" w:rsidRPr="00821F5D">
        <w:rPr>
          <w:rFonts w:eastAsia="Calibri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‘Cer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 xml:space="preserve">m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 S</w:t>
      </w:r>
      <w:r w:rsidRPr="00821F5D">
        <w:rPr>
          <w:rFonts w:eastAsia="Calibri"/>
          <w:spacing w:val="-1"/>
          <w:sz w:val="24"/>
          <w:szCs w:val="24"/>
        </w:rPr>
        <w:t>up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vi</w:t>
      </w:r>
      <w:r w:rsidRPr="00821F5D">
        <w:rPr>
          <w:rFonts w:eastAsia="Calibri"/>
          <w:spacing w:val="-1"/>
          <w:sz w:val="24"/>
          <w:szCs w:val="24"/>
        </w:rPr>
        <w:t>s</w:t>
      </w:r>
      <w:r w:rsidRPr="00821F5D">
        <w:rPr>
          <w:rFonts w:eastAsia="Calibri"/>
          <w:sz w:val="24"/>
          <w:szCs w:val="24"/>
        </w:rPr>
        <w:t>or’.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Eva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in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v</w:t>
      </w:r>
      <w:r w:rsidRPr="00821F5D">
        <w:rPr>
          <w:rFonts w:eastAsia="Calibri"/>
          <w:spacing w:val="-3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>ri</w:t>
      </w:r>
      <w:r w:rsidRPr="00821F5D">
        <w:rPr>
          <w:rFonts w:eastAsia="Calibri"/>
          <w:spacing w:val="1"/>
          <w:sz w:val="24"/>
          <w:szCs w:val="24"/>
        </w:rPr>
        <w:t>ou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m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 xml:space="preserve">n 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 xml:space="preserve">n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asis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 ma</w:t>
      </w:r>
      <w:r w:rsidRPr="00821F5D">
        <w:rPr>
          <w:rFonts w:eastAsia="Calibri"/>
          <w:spacing w:val="1"/>
          <w:sz w:val="24"/>
          <w:szCs w:val="24"/>
        </w:rPr>
        <w:t>r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gra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es.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2"/>
          <w:sz w:val="24"/>
          <w:szCs w:val="24"/>
        </w:rPr>
        <w:t>v</w:t>
      </w:r>
      <w:r w:rsidRPr="00821F5D">
        <w:rPr>
          <w:rFonts w:eastAsia="Calibri"/>
          <w:sz w:val="24"/>
          <w:szCs w:val="24"/>
        </w:rPr>
        <w:t>er,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eco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mend</w:t>
      </w:r>
      <w:r w:rsidRPr="00821F5D">
        <w:rPr>
          <w:rFonts w:eastAsia="Calibri"/>
          <w:spacing w:val="1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ions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 xml:space="preserve"> 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f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ard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l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var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 xml:space="preserve">ly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m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in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ri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ed</w:t>
      </w:r>
      <w:r w:rsidRPr="00821F5D">
        <w:rPr>
          <w:rFonts w:eastAsia="Calibri"/>
          <w:spacing w:val="7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g</w:t>
      </w:r>
      <w:r w:rsidRPr="00821F5D">
        <w:rPr>
          <w:rFonts w:eastAsia="Calibri"/>
          <w:sz w:val="24"/>
          <w:szCs w:val="24"/>
        </w:rPr>
        <w:t>ra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es,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vi</w:t>
      </w:r>
      <w:r w:rsidRPr="00821F5D">
        <w:rPr>
          <w:rFonts w:eastAsia="Calibri"/>
          <w:spacing w:val="1"/>
          <w:sz w:val="24"/>
          <w:szCs w:val="24"/>
        </w:rPr>
        <w:t>z</w:t>
      </w:r>
      <w:r w:rsidRPr="00821F5D">
        <w:rPr>
          <w:rFonts w:eastAsia="Calibri"/>
          <w:sz w:val="24"/>
          <w:szCs w:val="24"/>
        </w:rPr>
        <w:t>.</w:t>
      </w:r>
      <w:r w:rsidRPr="00821F5D">
        <w:rPr>
          <w:rFonts w:eastAsia="Calibri"/>
          <w:spacing w:val="9"/>
          <w:sz w:val="24"/>
          <w:szCs w:val="24"/>
        </w:rPr>
        <w:t xml:space="preserve"> </w:t>
      </w:r>
      <w:r w:rsidRPr="00821F5D">
        <w:rPr>
          <w:rFonts w:eastAsia="Calibri"/>
          <w:b/>
          <w:sz w:val="24"/>
          <w:szCs w:val="24"/>
        </w:rPr>
        <w:t>A</w:t>
      </w:r>
      <w:r w:rsidRPr="00821F5D">
        <w:rPr>
          <w:rFonts w:eastAsia="Calibri"/>
          <w:b/>
          <w:spacing w:val="-1"/>
          <w:sz w:val="24"/>
          <w:szCs w:val="24"/>
        </w:rPr>
        <w:t>/</w:t>
      </w:r>
      <w:r w:rsidRPr="00821F5D">
        <w:rPr>
          <w:rFonts w:eastAsia="Calibri"/>
          <w:b/>
          <w:spacing w:val="1"/>
          <w:sz w:val="24"/>
          <w:szCs w:val="24"/>
        </w:rPr>
        <w:t>A</w:t>
      </w:r>
      <w:r w:rsidRPr="00821F5D">
        <w:rPr>
          <w:rFonts w:eastAsia="Calibri"/>
          <w:b/>
          <w:sz w:val="24"/>
          <w:szCs w:val="24"/>
        </w:rPr>
        <w:t>-</w:t>
      </w:r>
      <w:r w:rsidRPr="00821F5D">
        <w:rPr>
          <w:rFonts w:eastAsia="Calibri"/>
          <w:b/>
          <w:spacing w:val="-1"/>
          <w:sz w:val="24"/>
          <w:szCs w:val="24"/>
        </w:rPr>
        <w:t>/</w:t>
      </w:r>
      <w:r w:rsidRPr="00821F5D">
        <w:rPr>
          <w:rFonts w:eastAsia="Calibri"/>
          <w:b/>
          <w:spacing w:val="1"/>
          <w:sz w:val="24"/>
          <w:szCs w:val="24"/>
        </w:rPr>
        <w:t>B</w:t>
      </w:r>
      <w:r w:rsidRPr="00821F5D">
        <w:rPr>
          <w:rFonts w:eastAsia="Calibri"/>
          <w:b/>
          <w:spacing w:val="-1"/>
          <w:sz w:val="24"/>
          <w:szCs w:val="24"/>
        </w:rPr>
        <w:t>/</w:t>
      </w:r>
      <w:r w:rsidRPr="00821F5D">
        <w:rPr>
          <w:rFonts w:eastAsia="Calibri"/>
          <w:b/>
          <w:spacing w:val="2"/>
          <w:sz w:val="24"/>
          <w:szCs w:val="24"/>
        </w:rPr>
        <w:t>B</w:t>
      </w:r>
      <w:r w:rsidRPr="00821F5D">
        <w:rPr>
          <w:rFonts w:eastAsia="Calibri"/>
          <w:b/>
          <w:sz w:val="24"/>
          <w:szCs w:val="24"/>
        </w:rPr>
        <w:t>-</w:t>
      </w:r>
      <w:r w:rsidRPr="00821F5D">
        <w:rPr>
          <w:rFonts w:eastAsia="Calibri"/>
          <w:b/>
          <w:spacing w:val="-1"/>
          <w:sz w:val="24"/>
          <w:szCs w:val="24"/>
        </w:rPr>
        <w:t>/</w:t>
      </w:r>
      <w:r w:rsidRPr="00821F5D">
        <w:rPr>
          <w:rFonts w:eastAsia="Calibri"/>
          <w:b/>
          <w:spacing w:val="1"/>
          <w:sz w:val="24"/>
          <w:szCs w:val="24"/>
        </w:rPr>
        <w:t>C</w:t>
      </w:r>
      <w:r w:rsidRPr="00821F5D">
        <w:rPr>
          <w:rFonts w:eastAsia="Calibri"/>
          <w:b/>
          <w:spacing w:val="-1"/>
          <w:sz w:val="24"/>
          <w:szCs w:val="24"/>
        </w:rPr>
        <w:t>/</w:t>
      </w:r>
      <w:r w:rsidRPr="00821F5D">
        <w:rPr>
          <w:rFonts w:eastAsia="Calibri"/>
          <w:b/>
          <w:spacing w:val="1"/>
          <w:sz w:val="24"/>
          <w:szCs w:val="24"/>
        </w:rPr>
        <w:t>C</w:t>
      </w:r>
      <w:r w:rsidRPr="00821F5D">
        <w:rPr>
          <w:rFonts w:eastAsia="Calibri"/>
          <w:b/>
          <w:sz w:val="24"/>
          <w:szCs w:val="24"/>
        </w:rPr>
        <w:t>-</w:t>
      </w:r>
      <w:r w:rsidRPr="00821F5D">
        <w:rPr>
          <w:rFonts w:eastAsia="Calibri"/>
          <w:b/>
          <w:spacing w:val="-1"/>
          <w:sz w:val="24"/>
          <w:szCs w:val="24"/>
        </w:rPr>
        <w:t>/</w:t>
      </w:r>
      <w:r w:rsidRPr="00821F5D">
        <w:rPr>
          <w:rFonts w:eastAsia="Calibri"/>
          <w:b/>
          <w:sz w:val="24"/>
          <w:szCs w:val="24"/>
        </w:rPr>
        <w:t>D</w:t>
      </w:r>
      <w:r w:rsidRPr="00821F5D">
        <w:rPr>
          <w:rFonts w:eastAsia="Calibri"/>
          <w:b/>
          <w:spacing w:val="-1"/>
          <w:sz w:val="24"/>
          <w:szCs w:val="24"/>
        </w:rPr>
        <w:t>/</w:t>
      </w:r>
      <w:r w:rsidRPr="00821F5D">
        <w:rPr>
          <w:rFonts w:eastAsia="Calibri"/>
          <w:b/>
          <w:sz w:val="24"/>
          <w:szCs w:val="24"/>
        </w:rPr>
        <w:t>E.</w:t>
      </w:r>
      <w:r w:rsidRPr="00821F5D">
        <w:rPr>
          <w:rFonts w:eastAsia="Calibri"/>
          <w:b/>
          <w:spacing w:val="9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The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s</w:t>
      </w:r>
      <w:r w:rsidRPr="00821F5D">
        <w:rPr>
          <w:rFonts w:eastAsia="Calibri"/>
          <w:sz w:val="24"/>
          <w:szCs w:val="24"/>
        </w:rPr>
        <w:t>tu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3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will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pacing w:val="-3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v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to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def</w:t>
      </w:r>
      <w:r w:rsidRPr="00821F5D">
        <w:rPr>
          <w:rFonts w:eastAsia="Calibri"/>
          <w:spacing w:val="2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t</w:t>
      </w:r>
      <w:r w:rsidRPr="00821F5D">
        <w:rPr>
          <w:rFonts w:eastAsia="Calibri"/>
          <w:spacing w:val="-3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 w</w:t>
      </w:r>
      <w:r w:rsidRPr="00821F5D">
        <w:rPr>
          <w:rFonts w:eastAsia="Calibri"/>
          <w:spacing w:val="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rk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pp</w:t>
      </w:r>
      <w:r w:rsidRPr="00821F5D">
        <w:rPr>
          <w:rFonts w:eastAsia="Calibri"/>
          <w:sz w:val="24"/>
          <w:szCs w:val="24"/>
        </w:rPr>
        <w:t>eari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in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is</w:t>
      </w:r>
      <w:r w:rsidRPr="00821F5D">
        <w:rPr>
          <w:rFonts w:eastAsia="Calibri"/>
          <w:spacing w:val="1"/>
          <w:sz w:val="24"/>
          <w:szCs w:val="24"/>
        </w:rPr>
        <w:t>/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 xml:space="preserve">er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esis</w:t>
      </w:r>
      <w:r w:rsidRPr="00821F5D">
        <w:rPr>
          <w:rFonts w:eastAsia="Calibri"/>
          <w:spacing w:val="9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9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9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el</w:t>
      </w:r>
      <w:r w:rsidRPr="00821F5D">
        <w:rPr>
          <w:rFonts w:eastAsia="Calibri"/>
          <w:spacing w:val="9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</w:t>
      </w:r>
      <w:r w:rsidRPr="00821F5D">
        <w:rPr>
          <w:rFonts w:eastAsia="Calibri"/>
          <w:spacing w:val="10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exami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rs.</w:t>
      </w:r>
      <w:r w:rsidRPr="00821F5D">
        <w:rPr>
          <w:rFonts w:eastAsia="Calibri"/>
          <w:spacing w:val="1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ai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ed</w:t>
      </w:r>
      <w:r w:rsidRPr="00821F5D">
        <w:rPr>
          <w:rFonts w:eastAsia="Calibri"/>
          <w:spacing w:val="10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ut</w:t>
      </w:r>
      <w:r w:rsidRPr="00821F5D">
        <w:rPr>
          <w:rFonts w:eastAsia="Calibri"/>
          <w:sz w:val="24"/>
          <w:szCs w:val="24"/>
        </w:rPr>
        <w:t>l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9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</w:t>
      </w:r>
      <w:r w:rsidRPr="00821F5D">
        <w:rPr>
          <w:rFonts w:eastAsia="Calibri"/>
          <w:spacing w:val="10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ork</w:t>
      </w:r>
      <w:r w:rsidRPr="00821F5D">
        <w:rPr>
          <w:rFonts w:eastAsia="Calibri"/>
          <w:spacing w:val="10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6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 mi</w:t>
      </w:r>
      <w:r w:rsidRPr="00821F5D">
        <w:rPr>
          <w:rFonts w:eastAsia="Calibri"/>
          <w:spacing w:val="2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–sem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ri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en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ub</w:t>
      </w:r>
      <w:r w:rsidRPr="00821F5D">
        <w:rPr>
          <w:rFonts w:eastAsia="Calibri"/>
          <w:spacing w:val="-2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ed</w:t>
      </w:r>
      <w:r w:rsidRPr="00821F5D">
        <w:rPr>
          <w:rFonts w:eastAsia="Calibri"/>
          <w:spacing w:val="1"/>
          <w:sz w:val="24"/>
          <w:szCs w:val="24"/>
        </w:rPr>
        <w:t xml:space="preserve"> b</w:t>
      </w:r>
      <w:r w:rsidRPr="00821F5D">
        <w:rPr>
          <w:rFonts w:eastAsia="Calibri"/>
          <w:sz w:val="24"/>
          <w:szCs w:val="24"/>
        </w:rPr>
        <w:t>y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 s</w:t>
      </w:r>
      <w:r w:rsidRPr="00821F5D">
        <w:rPr>
          <w:rFonts w:eastAsia="Calibri"/>
          <w:spacing w:val="1"/>
          <w:sz w:val="24"/>
          <w:szCs w:val="24"/>
        </w:rPr>
        <w:t>tud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ld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m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availa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y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 S</w:t>
      </w:r>
      <w:r w:rsidRPr="00821F5D">
        <w:rPr>
          <w:rFonts w:eastAsia="Calibri"/>
          <w:spacing w:val="1"/>
          <w:sz w:val="24"/>
          <w:szCs w:val="24"/>
        </w:rPr>
        <w:t>up</w:t>
      </w:r>
      <w:r w:rsidRPr="00821F5D">
        <w:rPr>
          <w:rFonts w:eastAsia="Calibri"/>
          <w:sz w:val="24"/>
          <w:szCs w:val="24"/>
        </w:rPr>
        <w:t>ervis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1"/>
          <w:sz w:val="24"/>
          <w:szCs w:val="24"/>
        </w:rPr>
        <w:t xml:space="preserve"> 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exami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er.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ore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givi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me</w:t>
      </w:r>
      <w:r w:rsidRPr="00821F5D">
        <w:rPr>
          <w:rFonts w:eastAsia="Calibri"/>
          <w:spacing w:val="2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 xml:space="preserve">s </w:t>
      </w:r>
      <w:r w:rsidRPr="00821F5D">
        <w:rPr>
          <w:rFonts w:eastAsia="Calibri"/>
          <w:spacing w:val="-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8"/>
          <w:sz w:val="24"/>
          <w:szCs w:val="24"/>
        </w:rPr>
        <w:t>f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gra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esis,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 exami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ers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all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also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 of</w:t>
      </w:r>
      <w:r w:rsidRPr="00821F5D">
        <w:rPr>
          <w:rFonts w:eastAsia="Calibri"/>
          <w:spacing w:val="1"/>
          <w:sz w:val="24"/>
          <w:szCs w:val="24"/>
        </w:rPr>
        <w:t xml:space="preserve"> 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ov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ra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l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orm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 xml:space="preserve">f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nd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 as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nd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 xml:space="preserve">d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1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gh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vari</w:t>
      </w:r>
      <w:r w:rsidRPr="00821F5D">
        <w:rPr>
          <w:rFonts w:eastAsia="Calibri"/>
          <w:spacing w:val="-1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s, mi</w:t>
      </w:r>
      <w:r w:rsidRPr="00821F5D">
        <w:rPr>
          <w:rFonts w:eastAsia="Calibri"/>
          <w:spacing w:val="2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>-</w:t>
      </w:r>
      <w:r w:rsidRPr="00821F5D">
        <w:rPr>
          <w:rFonts w:eastAsia="Calibri"/>
          <w:sz w:val="24"/>
          <w:szCs w:val="24"/>
        </w:rPr>
        <w:t>sem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gra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e,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tc</w:t>
      </w:r>
      <w:r w:rsidRPr="00821F5D">
        <w:rPr>
          <w:rFonts w:eastAsia="Calibri"/>
          <w:sz w:val="24"/>
          <w:szCs w:val="24"/>
        </w:rPr>
        <w:t>.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l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ion am</w:t>
      </w:r>
      <w:r w:rsidRPr="00821F5D">
        <w:rPr>
          <w:rFonts w:eastAsia="Calibri"/>
          <w:spacing w:val="1"/>
          <w:sz w:val="24"/>
          <w:szCs w:val="24"/>
        </w:rPr>
        <w:t>on</w:t>
      </w:r>
      <w:r w:rsidRPr="00821F5D">
        <w:rPr>
          <w:rFonts w:eastAsia="Calibri"/>
          <w:sz w:val="24"/>
          <w:szCs w:val="24"/>
        </w:rPr>
        <w:t>gst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vari</w:t>
      </w:r>
      <w:r w:rsidRPr="00821F5D">
        <w:rPr>
          <w:rFonts w:eastAsia="Calibri"/>
          <w:spacing w:val="-1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s r</w:t>
      </w:r>
      <w:r w:rsidRPr="00821F5D">
        <w:rPr>
          <w:rFonts w:eastAsia="Calibri"/>
          <w:spacing w:val="1"/>
          <w:sz w:val="24"/>
          <w:szCs w:val="24"/>
        </w:rPr>
        <w:t>ep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s,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esis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 xml:space="preserve"> p</w:t>
      </w:r>
      <w:r w:rsidRPr="00821F5D">
        <w:rPr>
          <w:rFonts w:eastAsia="Calibri"/>
          <w:sz w:val="24"/>
          <w:szCs w:val="24"/>
        </w:rPr>
        <w:t>erfor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9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vi</w:t>
      </w:r>
      <w:r w:rsidRPr="00821F5D">
        <w:rPr>
          <w:rFonts w:eastAsia="Calibri"/>
          <w:spacing w:val="-1"/>
          <w:sz w:val="24"/>
          <w:szCs w:val="24"/>
        </w:rPr>
        <w:t>v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all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g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mm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nd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io</w:t>
      </w:r>
      <w:r w:rsidRPr="00821F5D">
        <w:rPr>
          <w:rFonts w:eastAsia="Calibri"/>
          <w:spacing w:val="2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 xml:space="preserve">s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1"/>
          <w:sz w:val="24"/>
          <w:szCs w:val="24"/>
        </w:rPr>
        <w:t xml:space="preserve"> 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f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al a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ar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.</w:t>
      </w:r>
    </w:p>
    <w:p w14:paraId="0AFE571B" w14:textId="77777777" w:rsidR="00064689" w:rsidRPr="00821F5D" w:rsidRDefault="00064689" w:rsidP="009A72E1">
      <w:pPr>
        <w:ind w:left="360" w:right="-20"/>
        <w:jc w:val="both"/>
        <w:rPr>
          <w:rFonts w:eastAsia="Calibri"/>
          <w:sz w:val="24"/>
          <w:szCs w:val="24"/>
        </w:rPr>
      </w:pPr>
    </w:p>
    <w:p w14:paraId="369FA77A" w14:textId="3A924B9D" w:rsidR="00554BD5" w:rsidRPr="00821F5D" w:rsidRDefault="00C36D13" w:rsidP="009A72E1">
      <w:pPr>
        <w:pStyle w:val="ListParagraph"/>
        <w:numPr>
          <w:ilvl w:val="0"/>
          <w:numId w:val="5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b/>
          <w:spacing w:val="-1"/>
          <w:sz w:val="24"/>
          <w:szCs w:val="24"/>
        </w:rPr>
        <w:t>M</w:t>
      </w:r>
      <w:r w:rsidRPr="00821F5D">
        <w:rPr>
          <w:rFonts w:eastAsia="Calibri"/>
          <w:b/>
          <w:spacing w:val="1"/>
          <w:sz w:val="24"/>
          <w:szCs w:val="24"/>
        </w:rPr>
        <w:t>i</w:t>
      </w:r>
      <w:r w:rsidRPr="00821F5D">
        <w:rPr>
          <w:rFonts w:eastAsia="Calibri"/>
          <w:b/>
          <w:spacing w:val="-1"/>
          <w:sz w:val="24"/>
          <w:szCs w:val="24"/>
        </w:rPr>
        <w:t>d</w:t>
      </w:r>
      <w:r w:rsidRPr="00821F5D">
        <w:rPr>
          <w:rFonts w:eastAsia="Calibri"/>
          <w:b/>
          <w:spacing w:val="1"/>
          <w:sz w:val="24"/>
          <w:szCs w:val="24"/>
        </w:rPr>
        <w:t>-</w:t>
      </w:r>
      <w:r w:rsidRPr="00821F5D">
        <w:rPr>
          <w:rFonts w:eastAsia="Calibri"/>
          <w:b/>
          <w:sz w:val="24"/>
          <w:szCs w:val="24"/>
        </w:rPr>
        <w:t>se</w:t>
      </w:r>
      <w:r w:rsidRPr="00821F5D">
        <w:rPr>
          <w:rFonts w:eastAsia="Calibri"/>
          <w:b/>
          <w:spacing w:val="-1"/>
          <w:sz w:val="24"/>
          <w:szCs w:val="24"/>
        </w:rPr>
        <w:t>me</w:t>
      </w:r>
      <w:r w:rsidRPr="00821F5D">
        <w:rPr>
          <w:rFonts w:eastAsia="Calibri"/>
          <w:b/>
          <w:sz w:val="24"/>
          <w:szCs w:val="24"/>
        </w:rPr>
        <w:t>s</w:t>
      </w:r>
      <w:r w:rsidRPr="00821F5D">
        <w:rPr>
          <w:rFonts w:eastAsia="Calibri"/>
          <w:b/>
          <w:spacing w:val="1"/>
          <w:sz w:val="24"/>
          <w:szCs w:val="24"/>
        </w:rPr>
        <w:t>t</w:t>
      </w:r>
      <w:r w:rsidRPr="00821F5D">
        <w:rPr>
          <w:rFonts w:eastAsia="Calibri"/>
          <w:b/>
          <w:spacing w:val="-1"/>
          <w:sz w:val="24"/>
          <w:szCs w:val="24"/>
        </w:rPr>
        <w:t>e</w:t>
      </w:r>
      <w:r w:rsidRPr="00821F5D">
        <w:rPr>
          <w:rFonts w:eastAsia="Calibri"/>
          <w:b/>
          <w:sz w:val="24"/>
          <w:szCs w:val="24"/>
        </w:rPr>
        <w:t>r</w:t>
      </w:r>
      <w:r w:rsidRPr="00821F5D">
        <w:rPr>
          <w:rFonts w:eastAsia="Calibri"/>
          <w:b/>
          <w:spacing w:val="2"/>
          <w:sz w:val="24"/>
          <w:szCs w:val="24"/>
        </w:rPr>
        <w:t xml:space="preserve"> </w:t>
      </w:r>
      <w:r w:rsidRPr="00821F5D">
        <w:rPr>
          <w:rFonts w:eastAsia="Calibri"/>
          <w:b/>
          <w:sz w:val="24"/>
          <w:szCs w:val="24"/>
        </w:rPr>
        <w:t>G</w:t>
      </w:r>
      <w:r w:rsidRPr="00821F5D">
        <w:rPr>
          <w:rFonts w:eastAsia="Calibri"/>
          <w:b/>
          <w:spacing w:val="2"/>
          <w:sz w:val="24"/>
          <w:szCs w:val="24"/>
        </w:rPr>
        <w:t>r</w:t>
      </w:r>
      <w:r w:rsidRPr="00821F5D">
        <w:rPr>
          <w:rFonts w:eastAsia="Calibri"/>
          <w:b/>
          <w:spacing w:val="-1"/>
          <w:sz w:val="24"/>
          <w:szCs w:val="24"/>
        </w:rPr>
        <w:t>a</w:t>
      </w:r>
      <w:r w:rsidRPr="00821F5D">
        <w:rPr>
          <w:rFonts w:eastAsia="Calibri"/>
          <w:b/>
          <w:spacing w:val="-2"/>
          <w:sz w:val="24"/>
          <w:szCs w:val="24"/>
        </w:rPr>
        <w:t>d</w:t>
      </w:r>
      <w:r w:rsidRPr="00821F5D">
        <w:rPr>
          <w:rFonts w:eastAsia="Calibri"/>
          <w:b/>
          <w:spacing w:val="1"/>
          <w:sz w:val="24"/>
          <w:szCs w:val="24"/>
        </w:rPr>
        <w:t>i</w:t>
      </w:r>
      <w:r w:rsidRPr="00821F5D">
        <w:rPr>
          <w:rFonts w:eastAsia="Calibri"/>
          <w:b/>
          <w:spacing w:val="-2"/>
          <w:sz w:val="24"/>
          <w:szCs w:val="24"/>
        </w:rPr>
        <w:t>n</w:t>
      </w:r>
      <w:r w:rsidRPr="00821F5D">
        <w:rPr>
          <w:rFonts w:eastAsia="Calibri"/>
          <w:b/>
          <w:sz w:val="24"/>
          <w:szCs w:val="24"/>
        </w:rPr>
        <w:t>g</w:t>
      </w:r>
    </w:p>
    <w:p w14:paraId="3D635450" w14:textId="77777777" w:rsidR="0054461E" w:rsidRPr="00821F5D" w:rsidRDefault="0054461E" w:rsidP="009A72E1">
      <w:pPr>
        <w:ind w:left="360" w:right="-14"/>
        <w:jc w:val="both"/>
        <w:rPr>
          <w:rFonts w:eastAsia="Calibri"/>
          <w:sz w:val="24"/>
          <w:szCs w:val="24"/>
        </w:rPr>
      </w:pPr>
    </w:p>
    <w:p w14:paraId="55E4201B" w14:textId="72020665" w:rsidR="00554BD5" w:rsidRPr="00821F5D" w:rsidRDefault="00C36D13" w:rsidP="009A72E1">
      <w:pPr>
        <w:ind w:left="360" w:right="-14"/>
        <w:jc w:val="both"/>
        <w:rPr>
          <w:rFonts w:eastAsia="Calibri"/>
          <w:position w:val="1"/>
          <w:sz w:val="24"/>
          <w:szCs w:val="24"/>
        </w:rPr>
      </w:pPr>
      <w:r w:rsidRPr="00821F5D">
        <w:rPr>
          <w:rFonts w:eastAsia="Calibri"/>
          <w:sz w:val="24"/>
          <w:szCs w:val="24"/>
        </w:rPr>
        <w:t>This</w:t>
      </w:r>
      <w:r w:rsidRPr="00821F5D">
        <w:rPr>
          <w:rFonts w:eastAsia="Calibri"/>
          <w:spacing w:val="1"/>
          <w:sz w:val="24"/>
          <w:szCs w:val="24"/>
        </w:rPr>
        <w:t xml:space="preserve"> w</w:t>
      </w:r>
      <w:r w:rsidRPr="00821F5D">
        <w:rPr>
          <w:rFonts w:eastAsia="Calibri"/>
          <w:sz w:val="24"/>
          <w:szCs w:val="24"/>
        </w:rPr>
        <w:t>ill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nn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un</w:t>
      </w:r>
      <w:r w:rsidRPr="00821F5D">
        <w:rPr>
          <w:rFonts w:eastAsia="Calibri"/>
          <w:spacing w:val="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 xml:space="preserve">ed 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y 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s</w:t>
      </w:r>
      <w:r w:rsidRPr="00821F5D">
        <w:rPr>
          <w:rFonts w:eastAsia="Calibri"/>
          <w:spacing w:val="-1"/>
          <w:sz w:val="24"/>
          <w:szCs w:val="24"/>
        </w:rPr>
        <w:t>up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rv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so</w:t>
      </w:r>
      <w:r w:rsidRPr="00821F5D">
        <w:rPr>
          <w:rFonts w:eastAsia="Calibri"/>
          <w:sz w:val="24"/>
          <w:szCs w:val="24"/>
        </w:rPr>
        <w:t>r to</w:t>
      </w:r>
      <w:r w:rsidRPr="00821F5D">
        <w:rPr>
          <w:rFonts w:eastAsia="Calibri"/>
          <w:spacing w:val="-1"/>
          <w:sz w:val="24"/>
          <w:szCs w:val="24"/>
        </w:rPr>
        <w:t xml:space="preserve"> h</w:t>
      </w:r>
      <w:r w:rsidRPr="00821F5D">
        <w:rPr>
          <w:rFonts w:eastAsia="Calibri"/>
          <w:sz w:val="24"/>
          <w:szCs w:val="24"/>
        </w:rPr>
        <w:t>is</w:t>
      </w:r>
      <w:r w:rsidR="00821F5D">
        <w:rPr>
          <w:rFonts w:eastAsia="Calibri"/>
          <w:sz w:val="24"/>
          <w:szCs w:val="24"/>
        </w:rPr>
        <w:t>/her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s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ud</w:t>
      </w:r>
      <w:r w:rsidRPr="00821F5D">
        <w:rPr>
          <w:rFonts w:eastAsia="Calibri"/>
          <w:sz w:val="24"/>
          <w:szCs w:val="24"/>
        </w:rPr>
        <w:t xml:space="preserve">ent </w:t>
      </w:r>
      <w:r w:rsidR="00DA4F37" w:rsidRPr="00821F5D">
        <w:rPr>
          <w:rFonts w:eastAsia="Calibri"/>
          <w:spacing w:val="1"/>
          <w:sz w:val="24"/>
          <w:szCs w:val="24"/>
        </w:rPr>
        <w:t>as per the date mentioned above</w:t>
      </w:r>
      <w:r w:rsidRPr="00821F5D">
        <w:rPr>
          <w:rFonts w:eastAsia="Calibri"/>
          <w:sz w:val="24"/>
          <w:szCs w:val="24"/>
        </w:rPr>
        <w:t>.</w:t>
      </w:r>
      <w:r w:rsidR="0054461E" w:rsidRPr="00821F5D">
        <w:rPr>
          <w:rFonts w:eastAsia="Calibri"/>
          <w:sz w:val="24"/>
          <w:szCs w:val="24"/>
        </w:rPr>
        <w:t xml:space="preserve"> </w:t>
      </w:r>
    </w:p>
    <w:p w14:paraId="5FD72731" w14:textId="77777777" w:rsidR="0054461E" w:rsidRPr="00821F5D" w:rsidRDefault="0054461E" w:rsidP="009A72E1">
      <w:pPr>
        <w:ind w:left="360" w:right="-14"/>
        <w:jc w:val="both"/>
        <w:rPr>
          <w:rFonts w:eastAsia="Calibri"/>
          <w:sz w:val="24"/>
          <w:szCs w:val="24"/>
        </w:rPr>
      </w:pPr>
    </w:p>
    <w:p w14:paraId="2BB0A0EC" w14:textId="5655C1AD" w:rsidR="00DA4F37" w:rsidRPr="00821F5D" w:rsidRDefault="00DA4F37" w:rsidP="009A72E1">
      <w:pPr>
        <w:pStyle w:val="ListParagraph"/>
        <w:numPr>
          <w:ilvl w:val="0"/>
          <w:numId w:val="5"/>
        </w:numPr>
        <w:ind w:right="-14"/>
        <w:jc w:val="both"/>
        <w:rPr>
          <w:rFonts w:eastAsia="Calibri"/>
          <w:b/>
          <w:sz w:val="24"/>
          <w:szCs w:val="24"/>
        </w:rPr>
      </w:pPr>
      <w:r w:rsidRPr="00821F5D">
        <w:rPr>
          <w:rFonts w:eastAsia="Calibri"/>
          <w:b/>
          <w:sz w:val="24"/>
          <w:szCs w:val="24"/>
        </w:rPr>
        <w:t>Make-up Policy</w:t>
      </w:r>
    </w:p>
    <w:p w14:paraId="4D39569D" w14:textId="77777777" w:rsidR="0054461E" w:rsidRPr="00821F5D" w:rsidRDefault="0054461E" w:rsidP="009A72E1">
      <w:pPr>
        <w:pStyle w:val="ListParagraph"/>
        <w:ind w:right="-14"/>
        <w:jc w:val="both"/>
        <w:rPr>
          <w:rFonts w:eastAsia="Calibri"/>
          <w:b/>
          <w:sz w:val="24"/>
          <w:szCs w:val="24"/>
        </w:rPr>
      </w:pPr>
    </w:p>
    <w:p w14:paraId="321A53E7" w14:textId="3A7DBADD" w:rsidR="00DA4F37" w:rsidRPr="00821F5D" w:rsidRDefault="0079409E" w:rsidP="009A72E1">
      <w:pPr>
        <w:ind w:left="360"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 xml:space="preserve"> </w:t>
      </w:r>
      <w:r w:rsidR="00D14BC3" w:rsidRPr="00821F5D">
        <w:rPr>
          <w:rFonts w:eastAsia="Calibri"/>
          <w:sz w:val="24"/>
          <w:szCs w:val="24"/>
        </w:rPr>
        <w:t>As t</w:t>
      </w:r>
      <w:r w:rsidRPr="00821F5D">
        <w:rPr>
          <w:rFonts w:eastAsia="Calibri"/>
          <w:sz w:val="24"/>
          <w:szCs w:val="24"/>
        </w:rPr>
        <w:t xml:space="preserve">hesis is a </w:t>
      </w:r>
      <w:r w:rsidR="00DA4F37" w:rsidRPr="00821F5D">
        <w:rPr>
          <w:rFonts w:eastAsia="Calibri"/>
          <w:sz w:val="24"/>
          <w:szCs w:val="24"/>
        </w:rPr>
        <w:t>full time involve</w:t>
      </w:r>
      <w:r w:rsidR="0054461E" w:rsidRPr="00821F5D">
        <w:rPr>
          <w:rFonts w:eastAsia="Calibri"/>
          <w:sz w:val="24"/>
          <w:szCs w:val="24"/>
        </w:rPr>
        <w:t xml:space="preserve">ment and hence </w:t>
      </w:r>
      <w:r w:rsidR="00DA4F37" w:rsidRPr="00821F5D">
        <w:rPr>
          <w:rFonts w:eastAsia="Calibri"/>
          <w:sz w:val="24"/>
          <w:szCs w:val="24"/>
        </w:rPr>
        <w:t xml:space="preserve">there is no scope </w:t>
      </w:r>
      <w:r w:rsidR="00D14BC3" w:rsidRPr="00821F5D">
        <w:rPr>
          <w:rFonts w:eastAsia="Calibri"/>
          <w:sz w:val="24"/>
          <w:szCs w:val="24"/>
        </w:rPr>
        <w:t>for</w:t>
      </w:r>
      <w:r w:rsidR="00DA4F37" w:rsidRPr="00821F5D">
        <w:rPr>
          <w:rFonts w:eastAsia="Calibri"/>
          <w:sz w:val="24"/>
          <w:szCs w:val="24"/>
        </w:rPr>
        <w:t xml:space="preserve"> any make up in this course.</w:t>
      </w:r>
    </w:p>
    <w:p w14:paraId="5C0769AD" w14:textId="77777777" w:rsidR="0054461E" w:rsidRPr="00821F5D" w:rsidRDefault="0054461E" w:rsidP="009A72E1">
      <w:pPr>
        <w:ind w:left="360" w:right="-14"/>
        <w:jc w:val="both"/>
        <w:rPr>
          <w:rFonts w:eastAsia="Calibri"/>
          <w:sz w:val="24"/>
          <w:szCs w:val="24"/>
        </w:rPr>
      </w:pPr>
    </w:p>
    <w:p w14:paraId="37119A69" w14:textId="0810EB77" w:rsidR="00554BD5" w:rsidRPr="00821F5D" w:rsidRDefault="00C36D13" w:rsidP="009A72E1">
      <w:pPr>
        <w:pStyle w:val="ListParagraph"/>
        <w:numPr>
          <w:ilvl w:val="0"/>
          <w:numId w:val="5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b/>
          <w:spacing w:val="-1"/>
          <w:sz w:val="24"/>
          <w:szCs w:val="24"/>
        </w:rPr>
        <w:t>A</w:t>
      </w:r>
      <w:r w:rsidRPr="00821F5D">
        <w:rPr>
          <w:rFonts w:eastAsia="Calibri"/>
          <w:b/>
          <w:sz w:val="24"/>
          <w:szCs w:val="24"/>
        </w:rPr>
        <w:t>t</w:t>
      </w:r>
      <w:r w:rsidRPr="00821F5D">
        <w:rPr>
          <w:rFonts w:eastAsia="Calibri"/>
          <w:b/>
          <w:spacing w:val="1"/>
          <w:sz w:val="24"/>
          <w:szCs w:val="24"/>
        </w:rPr>
        <w:t>t</w:t>
      </w:r>
      <w:r w:rsidRPr="00821F5D">
        <w:rPr>
          <w:rFonts w:eastAsia="Calibri"/>
          <w:b/>
          <w:spacing w:val="-1"/>
          <w:sz w:val="24"/>
          <w:szCs w:val="24"/>
        </w:rPr>
        <w:t>e</w:t>
      </w:r>
      <w:r w:rsidRPr="00821F5D">
        <w:rPr>
          <w:rFonts w:eastAsia="Calibri"/>
          <w:b/>
          <w:spacing w:val="1"/>
          <w:sz w:val="24"/>
          <w:szCs w:val="24"/>
        </w:rPr>
        <w:t>nd</w:t>
      </w:r>
      <w:r w:rsidRPr="00821F5D">
        <w:rPr>
          <w:rFonts w:eastAsia="Calibri"/>
          <w:b/>
          <w:spacing w:val="-1"/>
          <w:sz w:val="24"/>
          <w:szCs w:val="24"/>
        </w:rPr>
        <w:t>a</w:t>
      </w:r>
      <w:r w:rsidRPr="00821F5D">
        <w:rPr>
          <w:rFonts w:eastAsia="Calibri"/>
          <w:b/>
          <w:spacing w:val="1"/>
          <w:sz w:val="24"/>
          <w:szCs w:val="24"/>
        </w:rPr>
        <w:t>n</w:t>
      </w:r>
      <w:r w:rsidRPr="00821F5D">
        <w:rPr>
          <w:rFonts w:eastAsia="Calibri"/>
          <w:b/>
          <w:sz w:val="24"/>
          <w:szCs w:val="24"/>
        </w:rPr>
        <w:t>ce</w:t>
      </w:r>
      <w:r w:rsidRPr="00821F5D">
        <w:rPr>
          <w:rFonts w:eastAsia="Calibri"/>
          <w:b/>
          <w:spacing w:val="-2"/>
          <w:sz w:val="24"/>
          <w:szCs w:val="24"/>
        </w:rPr>
        <w:t xml:space="preserve"> </w:t>
      </w:r>
      <w:r w:rsidRPr="00821F5D">
        <w:rPr>
          <w:rFonts w:eastAsia="Calibri"/>
          <w:b/>
          <w:spacing w:val="-1"/>
          <w:sz w:val="24"/>
          <w:szCs w:val="24"/>
        </w:rPr>
        <w:t>a</w:t>
      </w:r>
      <w:r w:rsidRPr="00821F5D">
        <w:rPr>
          <w:rFonts w:eastAsia="Calibri"/>
          <w:b/>
          <w:spacing w:val="1"/>
          <w:sz w:val="24"/>
          <w:szCs w:val="24"/>
        </w:rPr>
        <w:t>n</w:t>
      </w:r>
      <w:r w:rsidRPr="00821F5D">
        <w:rPr>
          <w:rFonts w:eastAsia="Calibri"/>
          <w:b/>
          <w:sz w:val="24"/>
          <w:szCs w:val="24"/>
        </w:rPr>
        <w:t>d</w:t>
      </w:r>
      <w:r w:rsidRPr="00821F5D">
        <w:rPr>
          <w:rFonts w:eastAsia="Calibri"/>
          <w:b/>
          <w:spacing w:val="1"/>
          <w:sz w:val="24"/>
          <w:szCs w:val="24"/>
        </w:rPr>
        <w:t xml:space="preserve"> </w:t>
      </w:r>
      <w:r w:rsidRPr="00821F5D">
        <w:rPr>
          <w:rFonts w:eastAsia="Calibri"/>
          <w:b/>
          <w:spacing w:val="-1"/>
          <w:sz w:val="24"/>
          <w:szCs w:val="24"/>
        </w:rPr>
        <w:t>R</w:t>
      </w:r>
      <w:r w:rsidRPr="00821F5D">
        <w:rPr>
          <w:rFonts w:eastAsia="Calibri"/>
          <w:b/>
          <w:sz w:val="24"/>
          <w:szCs w:val="24"/>
        </w:rPr>
        <w:t>o</w:t>
      </w:r>
      <w:r w:rsidRPr="00821F5D">
        <w:rPr>
          <w:rFonts w:eastAsia="Calibri"/>
          <w:b/>
          <w:spacing w:val="-1"/>
          <w:sz w:val="24"/>
          <w:szCs w:val="24"/>
        </w:rPr>
        <w:t>u</w:t>
      </w:r>
      <w:r w:rsidRPr="00821F5D">
        <w:rPr>
          <w:rFonts w:eastAsia="Calibri"/>
          <w:b/>
          <w:sz w:val="24"/>
          <w:szCs w:val="24"/>
        </w:rPr>
        <w:t xml:space="preserve">tine </w:t>
      </w:r>
      <w:r w:rsidRPr="00821F5D">
        <w:rPr>
          <w:rFonts w:eastAsia="Calibri"/>
          <w:b/>
          <w:spacing w:val="-1"/>
          <w:sz w:val="24"/>
          <w:szCs w:val="24"/>
        </w:rPr>
        <w:t>Ma</w:t>
      </w:r>
      <w:r w:rsidRPr="00821F5D">
        <w:rPr>
          <w:rFonts w:eastAsia="Calibri"/>
          <w:b/>
          <w:sz w:val="24"/>
          <w:szCs w:val="24"/>
        </w:rPr>
        <w:t>t</w:t>
      </w:r>
      <w:r w:rsidRPr="00821F5D">
        <w:rPr>
          <w:rFonts w:eastAsia="Calibri"/>
          <w:b/>
          <w:spacing w:val="1"/>
          <w:sz w:val="24"/>
          <w:szCs w:val="24"/>
        </w:rPr>
        <w:t>t</w:t>
      </w:r>
      <w:r w:rsidRPr="00821F5D">
        <w:rPr>
          <w:rFonts w:eastAsia="Calibri"/>
          <w:b/>
          <w:spacing w:val="-1"/>
          <w:sz w:val="24"/>
          <w:szCs w:val="24"/>
        </w:rPr>
        <w:t>e</w:t>
      </w:r>
      <w:r w:rsidRPr="00821F5D">
        <w:rPr>
          <w:rFonts w:eastAsia="Calibri"/>
          <w:b/>
          <w:spacing w:val="1"/>
          <w:sz w:val="24"/>
          <w:szCs w:val="24"/>
        </w:rPr>
        <w:t>r</w:t>
      </w:r>
      <w:r w:rsidRPr="00821F5D">
        <w:rPr>
          <w:rFonts w:eastAsia="Calibri"/>
          <w:b/>
          <w:sz w:val="24"/>
          <w:szCs w:val="24"/>
        </w:rPr>
        <w:t>s</w:t>
      </w:r>
    </w:p>
    <w:p w14:paraId="26A66312" w14:textId="77777777" w:rsidR="0054461E" w:rsidRPr="00821F5D" w:rsidRDefault="0054461E" w:rsidP="009A72E1">
      <w:pPr>
        <w:ind w:left="360" w:right="-14"/>
        <w:jc w:val="both"/>
        <w:rPr>
          <w:rFonts w:eastAsia="Calibri"/>
          <w:sz w:val="24"/>
          <w:szCs w:val="24"/>
        </w:rPr>
      </w:pPr>
    </w:p>
    <w:p w14:paraId="19508839" w14:textId="77777777" w:rsidR="00D9715B" w:rsidRPr="00821F5D" w:rsidRDefault="00C36D13" w:rsidP="009A72E1">
      <w:pPr>
        <w:pStyle w:val="ListParagraph"/>
        <w:numPr>
          <w:ilvl w:val="0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esis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fu</w:t>
      </w:r>
      <w:r w:rsidRPr="00821F5D">
        <w:rPr>
          <w:rFonts w:eastAsia="Calibri"/>
          <w:sz w:val="24"/>
          <w:szCs w:val="24"/>
        </w:rPr>
        <w:t>ll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ime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3"/>
          <w:sz w:val="24"/>
          <w:szCs w:val="24"/>
        </w:rPr>
        <w:t>v</w:t>
      </w:r>
      <w:r w:rsidRPr="00821F5D">
        <w:rPr>
          <w:rFonts w:eastAsia="Calibri"/>
          <w:sz w:val="24"/>
          <w:szCs w:val="24"/>
        </w:rPr>
        <w:t>olvem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it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is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 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3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ili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y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l a</w:t>
      </w:r>
      <w:r w:rsidRPr="00821F5D">
        <w:rPr>
          <w:rFonts w:eastAsia="Calibri"/>
          <w:spacing w:val="1"/>
          <w:sz w:val="24"/>
          <w:szCs w:val="24"/>
        </w:rPr>
        <w:t>tt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nd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e.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3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ld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availa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 xml:space="preserve">le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rac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q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ly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esir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y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ervis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r.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In 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is mi</w:t>
      </w:r>
      <w:r w:rsidRPr="00821F5D">
        <w:rPr>
          <w:rFonts w:eastAsia="Calibri"/>
          <w:spacing w:val="2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>-</w:t>
      </w:r>
      <w:r w:rsidRPr="00821F5D">
        <w:rPr>
          <w:rFonts w:eastAsia="Calibri"/>
          <w:sz w:val="24"/>
          <w:szCs w:val="24"/>
        </w:rPr>
        <w:t>sem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,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q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ively 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is 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f</w:t>
      </w:r>
      <w:r w:rsidRPr="00821F5D">
        <w:rPr>
          <w:rFonts w:eastAsia="Calibri"/>
          <w:sz w:val="24"/>
          <w:szCs w:val="24"/>
        </w:rPr>
        <w:t xml:space="preserve">or all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 xml:space="preserve">g 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ays</w:t>
      </w:r>
      <w:r w:rsidRPr="00821F5D">
        <w:rPr>
          <w:rFonts w:eastAsia="Calibri"/>
          <w:spacing w:val="1"/>
          <w:sz w:val="24"/>
          <w:szCs w:val="24"/>
        </w:rPr>
        <w:t xml:space="preserve"> f</w:t>
      </w:r>
      <w:r w:rsidRPr="00821F5D">
        <w:rPr>
          <w:rFonts w:eastAsia="Calibri"/>
          <w:sz w:val="24"/>
          <w:szCs w:val="24"/>
        </w:rPr>
        <w:t>alli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eri</w:t>
      </w:r>
      <w:r w:rsidRPr="00821F5D">
        <w:rPr>
          <w:rFonts w:eastAsia="Calibri"/>
          <w:spacing w:val="-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of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.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ud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lia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le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o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ar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ed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if</w:t>
      </w:r>
      <w:r w:rsidRPr="00821F5D">
        <w:rPr>
          <w:rFonts w:eastAsia="Calibri"/>
          <w:spacing w:val="1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oes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 xml:space="preserve">t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oo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-1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h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is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vi</w:t>
      </w:r>
      <w:r w:rsidRPr="00821F5D">
        <w:rPr>
          <w:rFonts w:eastAsia="Calibri"/>
          <w:spacing w:val="-1"/>
          <w:sz w:val="24"/>
          <w:szCs w:val="24"/>
        </w:rPr>
        <w:t>s</w:t>
      </w:r>
      <w:r w:rsidRPr="00821F5D">
        <w:rPr>
          <w:rFonts w:eastAsia="Calibri"/>
          <w:sz w:val="24"/>
          <w:szCs w:val="24"/>
        </w:rPr>
        <w:t>or.</w:t>
      </w:r>
    </w:p>
    <w:p w14:paraId="63C54FCA" w14:textId="77777777" w:rsidR="00D9715B" w:rsidRPr="00821F5D" w:rsidRDefault="00C36D13" w:rsidP="009A72E1">
      <w:pPr>
        <w:pStyle w:val="ListParagraph"/>
        <w:numPr>
          <w:ilvl w:val="0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Eve</w:t>
      </w:r>
      <w:r w:rsidRPr="00821F5D">
        <w:rPr>
          <w:rFonts w:eastAsia="Calibri"/>
          <w:spacing w:val="1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 xml:space="preserve">y 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 xml:space="preserve">t </w:t>
      </w:r>
      <w:r w:rsidRPr="00821F5D">
        <w:rPr>
          <w:rFonts w:eastAsia="Calibri"/>
          <w:spacing w:val="1"/>
          <w:sz w:val="24"/>
          <w:szCs w:val="24"/>
        </w:rPr>
        <w:t xml:space="preserve"> h</w:t>
      </w:r>
      <w:r w:rsidRPr="00821F5D">
        <w:rPr>
          <w:rFonts w:eastAsia="Calibri"/>
          <w:sz w:val="24"/>
          <w:szCs w:val="24"/>
        </w:rPr>
        <w:t xml:space="preserve">as 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o 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z w:val="24"/>
          <w:szCs w:val="24"/>
        </w:rPr>
        <w:t xml:space="preserve">ign 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is  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  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3"/>
          <w:sz w:val="24"/>
          <w:szCs w:val="24"/>
        </w:rPr>
        <w:t>g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 xml:space="preserve">larly 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h 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up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 xml:space="preserve">rvisor 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or  as 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 xml:space="preserve">r 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 al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erna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ive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arr</w:t>
      </w:r>
      <w:r w:rsidRPr="00821F5D">
        <w:rPr>
          <w:rFonts w:eastAsia="Calibri"/>
          <w:spacing w:val="-1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gem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 ma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 xml:space="preserve">y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ervis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r.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nd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t is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ei</w:t>
      </w:r>
      <w:r w:rsidRPr="00821F5D">
        <w:rPr>
          <w:rFonts w:eastAsia="Calibri"/>
          <w:spacing w:val="2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vi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-1"/>
          <w:sz w:val="24"/>
          <w:szCs w:val="24"/>
        </w:rPr>
        <w:t xml:space="preserve"> 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 xml:space="preserve">is </w:t>
      </w:r>
      <w:r w:rsidRPr="00821F5D">
        <w:rPr>
          <w:rFonts w:eastAsia="Calibri"/>
          <w:spacing w:val="1"/>
          <w:sz w:val="24"/>
          <w:szCs w:val="24"/>
        </w:rPr>
        <w:t>pu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ose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ervis</w:t>
      </w:r>
      <w:r w:rsidRPr="00821F5D">
        <w:rPr>
          <w:rFonts w:eastAsia="Calibri"/>
          <w:spacing w:val="-1"/>
          <w:sz w:val="24"/>
          <w:szCs w:val="24"/>
        </w:rPr>
        <w:t>o</w:t>
      </w:r>
      <w:r w:rsidRPr="00821F5D">
        <w:rPr>
          <w:rFonts w:eastAsia="Calibri"/>
          <w:spacing w:val="3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 xml:space="preserve">.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c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nd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pp</w:t>
      </w:r>
      <w:r w:rsidRPr="00821F5D">
        <w:rPr>
          <w:rFonts w:eastAsia="Calibri"/>
          <w:sz w:val="24"/>
          <w:szCs w:val="24"/>
        </w:rPr>
        <w:t xml:space="preserve">ly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se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 xml:space="preserve">k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ior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mission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 xml:space="preserve">f 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is</w:t>
      </w:r>
      <w:r w:rsidR="00D9715B" w:rsidRPr="00821F5D">
        <w:rPr>
          <w:rFonts w:eastAsia="Calibri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>s</w:t>
      </w:r>
      <w:r w:rsidRPr="00821F5D">
        <w:rPr>
          <w:rFonts w:eastAsia="Calibri"/>
          <w:spacing w:val="1"/>
          <w:position w:val="1"/>
          <w:sz w:val="24"/>
          <w:szCs w:val="24"/>
        </w:rPr>
        <w:t>up</w:t>
      </w:r>
      <w:r w:rsidRPr="00821F5D">
        <w:rPr>
          <w:rFonts w:eastAsia="Calibri"/>
          <w:position w:val="1"/>
          <w:sz w:val="24"/>
          <w:szCs w:val="24"/>
        </w:rPr>
        <w:t>ervis</w:t>
      </w:r>
      <w:r w:rsidRPr="00821F5D">
        <w:rPr>
          <w:rFonts w:eastAsia="Calibri"/>
          <w:spacing w:val="1"/>
          <w:position w:val="1"/>
          <w:sz w:val="24"/>
          <w:szCs w:val="24"/>
        </w:rPr>
        <w:t>o</w:t>
      </w:r>
      <w:r w:rsidRPr="00821F5D">
        <w:rPr>
          <w:rFonts w:eastAsia="Calibri"/>
          <w:position w:val="1"/>
          <w:sz w:val="24"/>
          <w:szCs w:val="24"/>
        </w:rPr>
        <w:t>r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1"/>
          <w:position w:val="1"/>
          <w:sz w:val="24"/>
          <w:szCs w:val="24"/>
        </w:rPr>
        <w:t>f</w:t>
      </w:r>
      <w:r w:rsidRPr="00821F5D">
        <w:rPr>
          <w:rFonts w:eastAsia="Calibri"/>
          <w:spacing w:val="-2"/>
          <w:position w:val="1"/>
          <w:sz w:val="24"/>
          <w:szCs w:val="24"/>
        </w:rPr>
        <w:t>o</w:t>
      </w:r>
      <w:r w:rsidRPr="00821F5D">
        <w:rPr>
          <w:rFonts w:eastAsia="Calibri"/>
          <w:position w:val="1"/>
          <w:sz w:val="24"/>
          <w:szCs w:val="24"/>
        </w:rPr>
        <w:t>r</w:t>
      </w:r>
      <w:r w:rsidRPr="00821F5D">
        <w:rPr>
          <w:rFonts w:eastAsia="Calibri"/>
          <w:spacing w:val="1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>go</w:t>
      </w:r>
      <w:r w:rsidRPr="00821F5D">
        <w:rPr>
          <w:rFonts w:eastAsia="Calibri"/>
          <w:spacing w:val="-2"/>
          <w:position w:val="1"/>
          <w:sz w:val="24"/>
          <w:szCs w:val="24"/>
        </w:rPr>
        <w:t>i</w:t>
      </w:r>
      <w:r w:rsidRPr="00821F5D">
        <w:rPr>
          <w:rFonts w:eastAsia="Calibri"/>
          <w:spacing w:val="1"/>
          <w:position w:val="1"/>
          <w:sz w:val="24"/>
          <w:szCs w:val="24"/>
        </w:rPr>
        <w:t>n</w:t>
      </w:r>
      <w:r w:rsidRPr="00821F5D">
        <w:rPr>
          <w:rFonts w:eastAsia="Calibri"/>
          <w:position w:val="1"/>
          <w:sz w:val="24"/>
          <w:szCs w:val="24"/>
        </w:rPr>
        <w:t>g</w:t>
      </w:r>
      <w:r w:rsidRPr="00821F5D">
        <w:rPr>
          <w:rFonts w:eastAsia="Calibri"/>
          <w:spacing w:val="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position w:val="1"/>
          <w:sz w:val="24"/>
          <w:szCs w:val="24"/>
        </w:rPr>
        <w:t>o</w:t>
      </w:r>
      <w:r w:rsidRPr="00821F5D">
        <w:rPr>
          <w:rFonts w:eastAsia="Calibri"/>
          <w:position w:val="1"/>
          <w:sz w:val="24"/>
          <w:szCs w:val="24"/>
        </w:rPr>
        <w:t>n</w:t>
      </w:r>
      <w:r w:rsidRPr="00821F5D">
        <w:rPr>
          <w:rFonts w:eastAsia="Calibri"/>
          <w:spacing w:val="2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position w:val="1"/>
          <w:sz w:val="24"/>
          <w:szCs w:val="24"/>
        </w:rPr>
        <w:t>l</w:t>
      </w:r>
      <w:r w:rsidRPr="00821F5D">
        <w:rPr>
          <w:rFonts w:eastAsia="Calibri"/>
          <w:position w:val="1"/>
          <w:sz w:val="24"/>
          <w:szCs w:val="24"/>
        </w:rPr>
        <w:t>e</w:t>
      </w:r>
      <w:r w:rsidRPr="00821F5D">
        <w:rPr>
          <w:rFonts w:eastAsia="Calibri"/>
          <w:spacing w:val="1"/>
          <w:position w:val="1"/>
          <w:sz w:val="24"/>
          <w:szCs w:val="24"/>
        </w:rPr>
        <w:t>a</w:t>
      </w:r>
      <w:r w:rsidRPr="00821F5D">
        <w:rPr>
          <w:rFonts w:eastAsia="Calibri"/>
          <w:position w:val="1"/>
          <w:sz w:val="24"/>
          <w:szCs w:val="24"/>
        </w:rPr>
        <w:t>ve</w:t>
      </w:r>
      <w:r w:rsidRPr="00821F5D">
        <w:rPr>
          <w:rFonts w:eastAsia="Calibri"/>
          <w:spacing w:val="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position w:val="1"/>
          <w:sz w:val="24"/>
          <w:szCs w:val="24"/>
        </w:rPr>
        <w:t>f</w:t>
      </w:r>
      <w:r w:rsidRPr="00821F5D">
        <w:rPr>
          <w:rFonts w:eastAsia="Calibri"/>
          <w:position w:val="1"/>
          <w:sz w:val="24"/>
          <w:szCs w:val="24"/>
        </w:rPr>
        <w:t>or</w:t>
      </w:r>
      <w:r w:rsidRPr="00821F5D">
        <w:rPr>
          <w:rFonts w:eastAsia="Calibri"/>
          <w:spacing w:val="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position w:val="1"/>
          <w:sz w:val="24"/>
          <w:szCs w:val="24"/>
        </w:rPr>
        <w:t>a</w:t>
      </w:r>
      <w:r w:rsidRPr="00821F5D">
        <w:rPr>
          <w:rFonts w:eastAsia="Calibri"/>
          <w:spacing w:val="1"/>
          <w:position w:val="1"/>
          <w:sz w:val="24"/>
          <w:szCs w:val="24"/>
        </w:rPr>
        <w:t>n</w:t>
      </w:r>
      <w:r w:rsidRPr="00821F5D">
        <w:rPr>
          <w:rFonts w:eastAsia="Calibri"/>
          <w:position w:val="1"/>
          <w:sz w:val="24"/>
          <w:szCs w:val="24"/>
        </w:rPr>
        <w:t>y genui</w:t>
      </w:r>
      <w:r w:rsidRPr="00821F5D">
        <w:rPr>
          <w:rFonts w:eastAsia="Calibri"/>
          <w:spacing w:val="-1"/>
          <w:position w:val="1"/>
          <w:sz w:val="24"/>
          <w:szCs w:val="24"/>
        </w:rPr>
        <w:t>n</w:t>
      </w:r>
      <w:r w:rsidRPr="00821F5D">
        <w:rPr>
          <w:rFonts w:eastAsia="Calibri"/>
          <w:position w:val="1"/>
          <w:sz w:val="24"/>
          <w:szCs w:val="24"/>
        </w:rPr>
        <w:t>e</w:t>
      </w:r>
      <w:r w:rsidRPr="00821F5D">
        <w:rPr>
          <w:rFonts w:eastAsia="Calibri"/>
          <w:spacing w:val="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position w:val="1"/>
          <w:sz w:val="24"/>
          <w:szCs w:val="24"/>
        </w:rPr>
        <w:t>n</w:t>
      </w:r>
      <w:r w:rsidRPr="00821F5D">
        <w:rPr>
          <w:rFonts w:eastAsia="Calibri"/>
          <w:spacing w:val="-2"/>
          <w:position w:val="1"/>
          <w:sz w:val="24"/>
          <w:szCs w:val="24"/>
        </w:rPr>
        <w:t>e</w:t>
      </w:r>
      <w:r w:rsidRPr="00821F5D">
        <w:rPr>
          <w:rFonts w:eastAsia="Calibri"/>
          <w:position w:val="1"/>
          <w:sz w:val="24"/>
          <w:szCs w:val="24"/>
        </w:rPr>
        <w:t>e</w:t>
      </w:r>
      <w:r w:rsidRPr="00821F5D">
        <w:rPr>
          <w:rFonts w:eastAsia="Calibri"/>
          <w:spacing w:val="1"/>
          <w:position w:val="1"/>
          <w:sz w:val="24"/>
          <w:szCs w:val="24"/>
        </w:rPr>
        <w:t>d</w:t>
      </w:r>
      <w:r w:rsidRPr="00821F5D">
        <w:rPr>
          <w:rFonts w:eastAsia="Calibri"/>
          <w:position w:val="1"/>
          <w:sz w:val="24"/>
          <w:szCs w:val="24"/>
        </w:rPr>
        <w:t>s.</w:t>
      </w:r>
    </w:p>
    <w:p w14:paraId="79FC967D" w14:textId="730D3994" w:rsidR="00D9715B" w:rsidRPr="00821F5D" w:rsidRDefault="00C36D13" w:rsidP="009A72E1">
      <w:pPr>
        <w:pStyle w:val="ListParagraph"/>
        <w:numPr>
          <w:ilvl w:val="0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If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>ve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se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3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ex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S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V</w:t>
      </w:r>
      <w:r w:rsidRPr="00821F5D">
        <w:rPr>
          <w:rFonts w:eastAsia="Calibri"/>
          <w:sz w:val="24"/>
          <w:szCs w:val="24"/>
        </w:rPr>
        <w:t>EN</w:t>
      </w:r>
      <w:r w:rsidRPr="00821F5D">
        <w:rPr>
          <w:rFonts w:eastAsia="Calibri"/>
          <w:spacing w:val="1"/>
          <w:sz w:val="24"/>
          <w:szCs w:val="24"/>
        </w:rPr>
        <w:t xml:space="preserve"> d</w:t>
      </w:r>
      <w:r w:rsidRPr="00821F5D">
        <w:rPr>
          <w:rFonts w:eastAsia="Calibri"/>
          <w:sz w:val="24"/>
          <w:szCs w:val="24"/>
        </w:rPr>
        <w:t>ays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 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ire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sem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er,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omm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nd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>l gra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b</w:t>
      </w:r>
      <w:r w:rsidRPr="00821F5D">
        <w:rPr>
          <w:rFonts w:eastAsia="Calibri"/>
          <w:sz w:val="24"/>
          <w:szCs w:val="24"/>
        </w:rPr>
        <w:t>y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exami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ers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may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vi</w:t>
      </w:r>
      <w:r w:rsidRPr="00821F5D">
        <w:rPr>
          <w:rFonts w:eastAsia="Calibri"/>
          <w:spacing w:val="-1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 xml:space="preserve">y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="00D9715B" w:rsidRPr="00821F5D">
        <w:rPr>
          <w:rFonts w:eastAsia="Calibri"/>
          <w:spacing w:val="1"/>
          <w:sz w:val="24"/>
          <w:szCs w:val="24"/>
        </w:rPr>
        <w:t>supervisor/</w:t>
      </w:r>
      <w:r w:rsidR="00821F5D" w:rsidRPr="00821F5D">
        <w:rPr>
          <w:rFonts w:eastAsia="Calibri"/>
          <w:spacing w:val="1"/>
          <w:sz w:val="24"/>
          <w:szCs w:val="24"/>
        </w:rPr>
        <w:t>DRC</w:t>
      </w:r>
      <w:r w:rsidR="00D9715B" w:rsidRPr="00821F5D">
        <w:rPr>
          <w:rFonts w:eastAsia="Calibri"/>
          <w:spacing w:val="1"/>
          <w:sz w:val="24"/>
          <w:szCs w:val="24"/>
        </w:rPr>
        <w:t>.</w:t>
      </w:r>
    </w:p>
    <w:p w14:paraId="3E108777" w14:textId="2E0B7BBD" w:rsidR="00D9715B" w:rsidRPr="00821F5D" w:rsidRDefault="00C36D13" w:rsidP="009A72E1">
      <w:pPr>
        <w:pStyle w:val="ListParagraph"/>
        <w:numPr>
          <w:ilvl w:val="0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 xml:space="preserve">For 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ti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4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at</w:t>
      </w:r>
      <w:r w:rsidRPr="00821F5D">
        <w:rPr>
          <w:rFonts w:eastAsia="Calibri"/>
          <w:spacing w:val="-2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ers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such</w:t>
      </w:r>
      <w:r w:rsidRPr="00821F5D">
        <w:rPr>
          <w:rFonts w:eastAsia="Calibri"/>
          <w:spacing w:val="-4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as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w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rk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pl</w:t>
      </w:r>
      <w:r w:rsidRPr="00821F5D">
        <w:rPr>
          <w:rFonts w:eastAsia="Calibri"/>
          <w:spacing w:val="-1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>ce,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ra</w:t>
      </w:r>
      <w:r w:rsidRPr="00821F5D">
        <w:rPr>
          <w:rFonts w:eastAsia="Calibri"/>
          <w:spacing w:val="-2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pacing w:val="-3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y</w:t>
      </w:r>
      <w:r w:rsidRPr="00821F5D">
        <w:rPr>
          <w:rFonts w:eastAsia="Calibri"/>
          <w:spacing w:val="-1"/>
          <w:sz w:val="24"/>
          <w:szCs w:val="24"/>
        </w:rPr>
        <w:t xml:space="preserve"> h</w:t>
      </w:r>
      <w:r w:rsidRPr="00821F5D">
        <w:rPr>
          <w:rFonts w:eastAsia="Calibri"/>
          <w:sz w:val="24"/>
          <w:szCs w:val="24"/>
        </w:rPr>
        <w:t>el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, c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ti</w:t>
      </w:r>
      <w:r w:rsidRPr="00821F5D">
        <w:rPr>
          <w:rFonts w:eastAsia="Calibri"/>
          <w:spacing w:val="-1"/>
          <w:sz w:val="24"/>
          <w:szCs w:val="24"/>
        </w:rPr>
        <w:t>ng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3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cy</w:t>
      </w:r>
      <w:r w:rsidRPr="00821F5D">
        <w:rPr>
          <w:rFonts w:eastAsia="Calibri"/>
          <w:spacing w:val="8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ex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nd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tu</w:t>
      </w:r>
      <w:r w:rsidRPr="00821F5D">
        <w:rPr>
          <w:rFonts w:eastAsia="Calibri"/>
          <w:sz w:val="24"/>
          <w:szCs w:val="24"/>
        </w:rPr>
        <w:t>re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.,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2"/>
          <w:sz w:val="24"/>
          <w:szCs w:val="24"/>
        </w:rPr>
        <w:t>n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H</w:t>
      </w:r>
      <w:r w:rsidR="00FF7399">
        <w:rPr>
          <w:rFonts w:eastAsia="Calibri"/>
          <w:spacing w:val="-1"/>
          <w:sz w:val="24"/>
          <w:szCs w:val="24"/>
        </w:rPr>
        <w:t>oD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may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c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ed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gh</w:t>
      </w:r>
      <w:r w:rsidRPr="00821F5D">
        <w:rPr>
          <w:rFonts w:eastAsia="Calibri"/>
          <w:spacing w:val="-1"/>
          <w:sz w:val="24"/>
          <w:szCs w:val="24"/>
        </w:rPr>
        <w:t xml:space="preserve"> 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erv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sor.</w:t>
      </w:r>
    </w:p>
    <w:p w14:paraId="67C7D483" w14:textId="16F8F2F7" w:rsidR="00D9715B" w:rsidRPr="00821F5D" w:rsidRDefault="00C36D13" w:rsidP="009A72E1">
      <w:pPr>
        <w:pStyle w:val="ListParagraph"/>
        <w:numPr>
          <w:ilvl w:val="0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lastRenderedPageBreak/>
        <w:t>F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6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si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ral</w:t>
      </w:r>
      <w:r w:rsidRPr="00821F5D">
        <w:rPr>
          <w:rFonts w:eastAsia="Calibri"/>
          <w:spacing w:val="6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acili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8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li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6"/>
          <w:sz w:val="24"/>
          <w:szCs w:val="24"/>
        </w:rPr>
        <w:t xml:space="preserve"> </w:t>
      </w:r>
      <w:r w:rsidR="002E3F40" w:rsidRPr="00821F5D">
        <w:rPr>
          <w:rFonts w:eastAsia="Calibri"/>
          <w:sz w:val="24"/>
          <w:szCs w:val="24"/>
        </w:rPr>
        <w:t>Computer Center</w:t>
      </w:r>
      <w:r w:rsidRPr="00821F5D">
        <w:rPr>
          <w:rFonts w:eastAsia="Calibri"/>
          <w:sz w:val="24"/>
          <w:szCs w:val="24"/>
        </w:rPr>
        <w:t>,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Ins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m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nt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io</w:t>
      </w:r>
      <w:r w:rsidRPr="00821F5D">
        <w:rPr>
          <w:rFonts w:eastAsia="Calibri"/>
          <w:spacing w:val="2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,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Wor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,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="00E81298" w:rsidRPr="00821F5D">
        <w:rPr>
          <w:rFonts w:eastAsia="Calibri"/>
          <w:spacing w:val="5"/>
          <w:sz w:val="24"/>
          <w:szCs w:val="24"/>
        </w:rPr>
        <w:t>CAL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la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,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vari</w:t>
      </w:r>
      <w:r w:rsidRPr="00821F5D">
        <w:rPr>
          <w:rFonts w:eastAsia="Calibri"/>
          <w:spacing w:val="-1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z w:val="24"/>
          <w:szCs w:val="24"/>
        </w:rPr>
        <w:t>, e</w:t>
      </w:r>
      <w:r w:rsidRPr="00821F5D">
        <w:rPr>
          <w:rFonts w:eastAsia="Calibri"/>
          <w:spacing w:val="2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., 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nt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m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st</w:t>
      </w:r>
      <w:r w:rsidRPr="00821F5D">
        <w:rPr>
          <w:rFonts w:eastAsia="Calibri"/>
          <w:spacing w:val="-1"/>
          <w:sz w:val="24"/>
          <w:szCs w:val="24"/>
        </w:rPr>
        <w:t xml:space="preserve"> f</w:t>
      </w:r>
      <w:r w:rsidRPr="00821F5D">
        <w:rPr>
          <w:rFonts w:eastAsia="Calibri"/>
          <w:sz w:val="24"/>
          <w:szCs w:val="24"/>
        </w:rPr>
        <w:t>oll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 xml:space="preserve">w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du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es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la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 xml:space="preserve">y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2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ive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In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arges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 xml:space="preserve">f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acil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y.</w:t>
      </w:r>
    </w:p>
    <w:p w14:paraId="6AAAE4A0" w14:textId="4C9A32CF" w:rsidR="00D9715B" w:rsidRPr="00821F5D" w:rsidRDefault="00C36D13" w:rsidP="009A72E1">
      <w:pPr>
        <w:pStyle w:val="ListParagraph"/>
        <w:numPr>
          <w:ilvl w:val="0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ield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s o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="00DA4F37" w:rsidRPr="00821F5D">
        <w:rPr>
          <w:rFonts w:eastAsia="Calibri"/>
          <w:sz w:val="24"/>
          <w:szCs w:val="24"/>
        </w:rPr>
        <w:t>Hyderabad</w:t>
      </w:r>
      <w:r w:rsidRPr="00821F5D">
        <w:rPr>
          <w:rFonts w:eastAsia="Calibri"/>
          <w:sz w:val="24"/>
          <w:szCs w:val="24"/>
        </w:rPr>
        <w:t>,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a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om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p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an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 xml:space="preserve">g </w:t>
      </w:r>
      <w:r w:rsidRPr="00821F5D">
        <w:rPr>
          <w:rFonts w:eastAsia="Calibri"/>
          <w:spacing w:val="1"/>
          <w:sz w:val="24"/>
          <w:szCs w:val="24"/>
        </w:rPr>
        <w:t>pu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 xml:space="preserve">ose, 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rati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 xml:space="preserve"> p</w:t>
      </w:r>
      <w:r w:rsidRPr="00821F5D">
        <w:rPr>
          <w:rFonts w:eastAsia="Calibri"/>
          <w:sz w:val="24"/>
          <w:szCs w:val="24"/>
        </w:rPr>
        <w:t>lace</w:t>
      </w:r>
      <w:r w:rsidRPr="00821F5D">
        <w:rPr>
          <w:rFonts w:eastAsia="Calibri"/>
          <w:spacing w:val="10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ork 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giv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ou</w:t>
      </w:r>
      <w:r w:rsidRPr="00821F5D">
        <w:rPr>
          <w:rFonts w:eastAsia="Calibri"/>
          <w:spacing w:val="-3"/>
          <w:sz w:val="24"/>
          <w:szCs w:val="24"/>
        </w:rPr>
        <w:t>g</w:t>
      </w:r>
      <w:r w:rsidRPr="00821F5D">
        <w:rPr>
          <w:rFonts w:eastAsia="Calibri"/>
          <w:sz w:val="24"/>
          <w:szCs w:val="24"/>
        </w:rPr>
        <w:t>h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up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rvisor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8"/>
          <w:sz w:val="24"/>
          <w:szCs w:val="24"/>
        </w:rPr>
        <w:t xml:space="preserve"> </w:t>
      </w:r>
      <w:r w:rsidR="00821F5D" w:rsidRPr="00821F5D">
        <w:rPr>
          <w:rFonts w:eastAsia="Calibri"/>
          <w:spacing w:val="1"/>
          <w:sz w:val="24"/>
          <w:szCs w:val="24"/>
        </w:rPr>
        <w:t>DRC</w:t>
      </w:r>
      <w:r w:rsidRPr="00821F5D">
        <w:rPr>
          <w:rFonts w:eastAsia="Calibri"/>
          <w:spacing w:val="6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in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v</w:t>
      </w:r>
      <w:r w:rsidRPr="00821F5D">
        <w:rPr>
          <w:rFonts w:eastAsia="Calibri"/>
          <w:spacing w:val="-3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is a</w:t>
      </w:r>
      <w:r w:rsidRPr="00821F5D">
        <w:rPr>
          <w:rFonts w:eastAsia="Calibri"/>
          <w:spacing w:val="1"/>
          <w:sz w:val="24"/>
          <w:szCs w:val="24"/>
        </w:rPr>
        <w:t>pp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val.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(</w:t>
      </w:r>
      <w:r w:rsidRPr="00821F5D">
        <w:rPr>
          <w:rFonts w:eastAsia="Calibri"/>
          <w:sz w:val="24"/>
          <w:szCs w:val="24"/>
        </w:rPr>
        <w:t>Also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t Aca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ic Reg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l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s 6</w:t>
      </w:r>
      <w:r w:rsidRPr="00821F5D">
        <w:rPr>
          <w:rFonts w:eastAsia="Calibri"/>
          <w:spacing w:val="-2"/>
          <w:sz w:val="24"/>
          <w:szCs w:val="24"/>
        </w:rPr>
        <w:t>.</w:t>
      </w:r>
      <w:r w:rsidRPr="00821F5D">
        <w:rPr>
          <w:rFonts w:eastAsia="Calibri"/>
          <w:sz w:val="24"/>
          <w:szCs w:val="24"/>
        </w:rPr>
        <w:t>2</w:t>
      </w:r>
      <w:r w:rsidRPr="00821F5D">
        <w:rPr>
          <w:rFonts w:eastAsia="Calibri"/>
          <w:spacing w:val="1"/>
          <w:sz w:val="24"/>
          <w:szCs w:val="24"/>
        </w:rPr>
        <w:t>1</w:t>
      </w:r>
      <w:r w:rsidRPr="00821F5D">
        <w:rPr>
          <w:rFonts w:eastAsia="Calibri"/>
          <w:spacing w:val="-1"/>
          <w:sz w:val="24"/>
          <w:szCs w:val="24"/>
        </w:rPr>
        <w:t>)</w:t>
      </w:r>
      <w:r w:rsidRPr="00821F5D">
        <w:rPr>
          <w:rFonts w:eastAsia="Calibri"/>
          <w:sz w:val="24"/>
          <w:szCs w:val="24"/>
        </w:rPr>
        <w:t>.</w:t>
      </w:r>
    </w:p>
    <w:p w14:paraId="20FA6EF0" w14:textId="4869A6EA" w:rsidR="00E81298" w:rsidRPr="00821F5D" w:rsidRDefault="00C36D13" w:rsidP="009A72E1">
      <w:pPr>
        <w:pStyle w:val="ListParagraph"/>
        <w:numPr>
          <w:ilvl w:val="0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5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34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vi</w:t>
      </w:r>
      <w:r w:rsidRPr="00821F5D">
        <w:rPr>
          <w:rFonts w:eastAsia="Calibri"/>
          <w:spacing w:val="-1"/>
          <w:sz w:val="24"/>
          <w:szCs w:val="24"/>
        </w:rPr>
        <w:t>v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34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ot</w:t>
      </w:r>
      <w:r w:rsidRPr="00821F5D">
        <w:rPr>
          <w:rFonts w:eastAsia="Calibri"/>
          <w:spacing w:val="3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eld</w:t>
      </w:r>
      <w:r w:rsidRPr="00821F5D">
        <w:rPr>
          <w:rFonts w:eastAsia="Calibri"/>
          <w:spacing w:val="3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efore</w:t>
      </w:r>
      <w:r w:rsidRPr="00821F5D">
        <w:rPr>
          <w:rFonts w:eastAsia="Calibri"/>
          <w:spacing w:val="35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35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h</w:t>
      </w:r>
      <w:r w:rsidRPr="00821F5D">
        <w:rPr>
          <w:rFonts w:eastAsia="Calibri"/>
          <w:spacing w:val="35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om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sive</w:t>
      </w:r>
      <w:r w:rsidRPr="00821F5D">
        <w:rPr>
          <w:rFonts w:eastAsia="Calibri"/>
          <w:spacing w:val="3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exam</w:t>
      </w:r>
      <w:r w:rsidRPr="00821F5D">
        <w:rPr>
          <w:rFonts w:eastAsia="Calibri"/>
          <w:spacing w:val="34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egi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s.</w:t>
      </w:r>
      <w:r w:rsidRPr="00821F5D">
        <w:rPr>
          <w:rFonts w:eastAsia="Calibri"/>
          <w:spacing w:val="3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 xml:space="preserve">e exact 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es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1"/>
          <w:sz w:val="24"/>
          <w:szCs w:val="24"/>
        </w:rPr>
        <w:t xml:space="preserve"> f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al vi</w:t>
      </w:r>
      <w:r w:rsidRPr="00821F5D">
        <w:rPr>
          <w:rFonts w:eastAsia="Calibri"/>
          <w:spacing w:val="-1"/>
          <w:sz w:val="24"/>
          <w:szCs w:val="24"/>
        </w:rPr>
        <w:t>v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are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4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ed</w:t>
      </w:r>
      <w:r w:rsidRPr="00821F5D">
        <w:rPr>
          <w:rFonts w:eastAsia="Calibri"/>
          <w:spacing w:val="1"/>
          <w:sz w:val="24"/>
          <w:szCs w:val="24"/>
        </w:rPr>
        <w:t xml:space="preserve"> b</w:t>
      </w:r>
      <w:r w:rsidRPr="00821F5D">
        <w:rPr>
          <w:rFonts w:eastAsia="Calibri"/>
          <w:sz w:val="24"/>
          <w:szCs w:val="24"/>
        </w:rPr>
        <w:t xml:space="preserve">y </w:t>
      </w:r>
      <w:r w:rsidR="00821F5D" w:rsidRPr="00821F5D">
        <w:rPr>
          <w:rFonts w:eastAsia="Calibri"/>
          <w:spacing w:val="1"/>
          <w:sz w:val="24"/>
          <w:szCs w:val="24"/>
        </w:rPr>
        <w:t>DRC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nn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in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om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si</w:t>
      </w:r>
      <w:r w:rsidRPr="00821F5D">
        <w:rPr>
          <w:rFonts w:eastAsia="Calibri"/>
          <w:spacing w:val="-3"/>
          <w:sz w:val="24"/>
          <w:szCs w:val="24"/>
        </w:rPr>
        <w:t>v</w:t>
      </w:r>
      <w:r w:rsidRPr="00821F5D">
        <w:rPr>
          <w:rFonts w:eastAsia="Calibri"/>
          <w:sz w:val="24"/>
          <w:szCs w:val="24"/>
        </w:rPr>
        <w:t>e exami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on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ri</w:t>
      </w:r>
      <w:r w:rsidRPr="00821F5D">
        <w:rPr>
          <w:rFonts w:eastAsia="Calibri"/>
          <w:spacing w:val="1"/>
          <w:sz w:val="24"/>
          <w:szCs w:val="24"/>
        </w:rPr>
        <w:t>od</w:t>
      </w:r>
      <w:r w:rsidRPr="00821F5D">
        <w:rPr>
          <w:rFonts w:eastAsia="Calibri"/>
          <w:sz w:val="24"/>
          <w:szCs w:val="24"/>
        </w:rPr>
        <w:t xml:space="preserve">. 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eve</w:t>
      </w:r>
      <w:r w:rsidRPr="00821F5D">
        <w:rPr>
          <w:rFonts w:eastAsia="Calibri"/>
          <w:spacing w:val="1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,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nd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exig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ies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ivi</w:t>
      </w:r>
      <w:r w:rsidRPr="00821F5D">
        <w:rPr>
          <w:rFonts w:eastAsia="Calibri"/>
          <w:spacing w:val="1"/>
          <w:sz w:val="24"/>
          <w:szCs w:val="24"/>
        </w:rPr>
        <w:t>du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>l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si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,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ese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es may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3"/>
          <w:sz w:val="24"/>
          <w:szCs w:val="24"/>
        </w:rPr>
        <w:t>g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 xml:space="preserve">.  </w:t>
      </w:r>
      <w:r w:rsidRPr="00821F5D">
        <w:rPr>
          <w:rFonts w:eastAsia="Calibri"/>
          <w:spacing w:val="-2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,</w:t>
      </w:r>
      <w:r w:rsidRPr="00821F5D">
        <w:rPr>
          <w:rFonts w:eastAsia="Calibri"/>
          <w:spacing w:val="5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s  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 xml:space="preserve">ld 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l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 xml:space="preserve">n 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in 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 xml:space="preserve">h 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a 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m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 xml:space="preserve">er 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so</w:t>
      </w:r>
      <w:r w:rsidRPr="00821F5D">
        <w:rPr>
          <w:rFonts w:eastAsia="Calibri"/>
          <w:spacing w:val="5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 xml:space="preserve">t 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 xml:space="preserve">ey 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are availa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 xml:space="preserve">le 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ill 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 xml:space="preserve">d 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of 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om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sive  exam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ion 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in 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se</w:t>
      </w:r>
      <w:r w:rsidRPr="00821F5D">
        <w:rPr>
          <w:rFonts w:eastAsia="Calibri"/>
          <w:spacing w:val="-2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es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er.</w:t>
      </w:r>
      <w:r w:rsidRPr="00821F5D">
        <w:rPr>
          <w:rFonts w:eastAsia="Calibri"/>
          <w:spacing w:val="5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If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 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 xml:space="preserve">ESIS is 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ot s</w:t>
      </w:r>
      <w:r w:rsidRPr="00821F5D">
        <w:rPr>
          <w:rFonts w:eastAsia="Calibri"/>
          <w:spacing w:val="1"/>
          <w:sz w:val="24"/>
          <w:szCs w:val="24"/>
        </w:rPr>
        <w:t>ub</w:t>
      </w:r>
      <w:r w:rsidRPr="00821F5D">
        <w:rPr>
          <w:rFonts w:eastAsia="Calibri"/>
          <w:sz w:val="24"/>
          <w:szCs w:val="24"/>
        </w:rPr>
        <w:t>mi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last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>y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lass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ork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as 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pu</w:t>
      </w:r>
      <w:r w:rsidRPr="00821F5D">
        <w:rPr>
          <w:rFonts w:eastAsia="Calibri"/>
          <w:spacing w:val="-2"/>
          <w:sz w:val="24"/>
          <w:szCs w:val="24"/>
        </w:rPr>
        <w:t>la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exami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rs</w:t>
      </w:r>
      <w:r w:rsidRPr="00821F5D">
        <w:rPr>
          <w:rFonts w:eastAsia="Calibri"/>
          <w:spacing w:val="1"/>
          <w:sz w:val="24"/>
          <w:szCs w:val="24"/>
        </w:rPr>
        <w:t xml:space="preserve"> d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 xml:space="preserve"> n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 xml:space="preserve"> h</w:t>
      </w:r>
      <w:r w:rsidRPr="00821F5D">
        <w:rPr>
          <w:rFonts w:eastAsia="Calibri"/>
          <w:sz w:val="24"/>
          <w:szCs w:val="24"/>
        </w:rPr>
        <w:t>ave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1"/>
          <w:sz w:val="24"/>
          <w:szCs w:val="24"/>
        </w:rPr>
        <w:t>f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ie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2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 xml:space="preserve">ad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3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,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ill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ly</w:t>
      </w:r>
      <w:r w:rsidRPr="00821F5D">
        <w:rPr>
          <w:rFonts w:eastAsia="Calibri"/>
          <w:spacing w:val="1"/>
          <w:sz w:val="24"/>
          <w:szCs w:val="24"/>
        </w:rPr>
        <w:t xml:space="preserve"> 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si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le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 xml:space="preserve">y 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el</w:t>
      </w:r>
      <w:r w:rsidRPr="00821F5D">
        <w:rPr>
          <w:rFonts w:eastAsia="Calibri"/>
          <w:spacing w:val="1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>y in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l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Viva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 a</w:t>
      </w:r>
      <w:r w:rsidRPr="00821F5D">
        <w:rPr>
          <w:rFonts w:eastAsia="Calibri"/>
          <w:spacing w:val="1"/>
          <w:sz w:val="24"/>
          <w:szCs w:val="24"/>
        </w:rPr>
        <w:t>nn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e.</w:t>
      </w:r>
    </w:p>
    <w:p w14:paraId="7E05B5D3" w14:textId="418C83D9" w:rsidR="00554BD5" w:rsidRPr="00821F5D" w:rsidRDefault="00C36D13" w:rsidP="009A72E1">
      <w:pPr>
        <w:pStyle w:val="ListParagraph"/>
        <w:numPr>
          <w:ilvl w:val="0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position w:val="1"/>
          <w:sz w:val="24"/>
          <w:szCs w:val="24"/>
        </w:rPr>
        <w:t>T</w:t>
      </w:r>
      <w:r w:rsidRPr="00821F5D">
        <w:rPr>
          <w:rFonts w:eastAsia="Calibri"/>
          <w:spacing w:val="1"/>
          <w:position w:val="1"/>
          <w:sz w:val="24"/>
          <w:szCs w:val="24"/>
        </w:rPr>
        <w:t>h</w:t>
      </w:r>
      <w:r w:rsidRPr="00821F5D">
        <w:rPr>
          <w:rFonts w:eastAsia="Calibri"/>
          <w:position w:val="1"/>
          <w:sz w:val="24"/>
          <w:szCs w:val="24"/>
        </w:rPr>
        <w:t>e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1"/>
          <w:position w:val="1"/>
          <w:sz w:val="24"/>
          <w:szCs w:val="24"/>
        </w:rPr>
        <w:t>f</w:t>
      </w:r>
      <w:r w:rsidRPr="00821F5D">
        <w:rPr>
          <w:rFonts w:eastAsia="Calibri"/>
          <w:position w:val="1"/>
          <w:sz w:val="24"/>
          <w:szCs w:val="24"/>
        </w:rPr>
        <w:t>orm</w:t>
      </w:r>
      <w:r w:rsidRPr="00821F5D">
        <w:rPr>
          <w:rFonts w:eastAsia="Calibri"/>
          <w:spacing w:val="-2"/>
          <w:position w:val="1"/>
          <w:sz w:val="24"/>
          <w:szCs w:val="24"/>
        </w:rPr>
        <w:t>a</w:t>
      </w:r>
      <w:r w:rsidRPr="00821F5D">
        <w:rPr>
          <w:rFonts w:eastAsia="Calibri"/>
          <w:position w:val="1"/>
          <w:sz w:val="24"/>
          <w:szCs w:val="24"/>
        </w:rPr>
        <w:t xml:space="preserve">t of </w:t>
      </w:r>
      <w:r w:rsidR="00935C71">
        <w:rPr>
          <w:rFonts w:eastAsia="Calibri"/>
          <w:position w:val="1"/>
          <w:sz w:val="24"/>
          <w:szCs w:val="24"/>
        </w:rPr>
        <w:t>“</w:t>
      </w:r>
      <w:r w:rsidRPr="00821F5D">
        <w:rPr>
          <w:rFonts w:eastAsia="Calibri"/>
          <w:position w:val="1"/>
          <w:sz w:val="24"/>
          <w:szCs w:val="24"/>
        </w:rPr>
        <w:t>T</w:t>
      </w:r>
      <w:r w:rsidRPr="00821F5D">
        <w:rPr>
          <w:rFonts w:eastAsia="Calibri"/>
          <w:spacing w:val="1"/>
          <w:position w:val="1"/>
          <w:sz w:val="24"/>
          <w:szCs w:val="24"/>
        </w:rPr>
        <w:t>h</w:t>
      </w:r>
      <w:r w:rsidRPr="00821F5D">
        <w:rPr>
          <w:rFonts w:eastAsia="Calibri"/>
          <w:position w:val="1"/>
          <w:sz w:val="24"/>
          <w:szCs w:val="24"/>
        </w:rPr>
        <w:t>esis</w:t>
      </w:r>
      <w:r w:rsidRPr="00821F5D">
        <w:rPr>
          <w:rFonts w:eastAsia="Calibri"/>
          <w:spacing w:val="-2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>Cover/</w:t>
      </w:r>
      <w:r w:rsidRPr="00821F5D">
        <w:rPr>
          <w:rFonts w:eastAsia="Calibri"/>
          <w:spacing w:val="2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>T</w:t>
      </w:r>
      <w:r w:rsidRPr="00821F5D">
        <w:rPr>
          <w:rFonts w:eastAsia="Calibri"/>
          <w:spacing w:val="-2"/>
          <w:position w:val="1"/>
          <w:sz w:val="24"/>
          <w:szCs w:val="24"/>
        </w:rPr>
        <w:t>i</w:t>
      </w:r>
      <w:r w:rsidRPr="00821F5D">
        <w:rPr>
          <w:rFonts w:eastAsia="Calibri"/>
          <w:spacing w:val="1"/>
          <w:position w:val="1"/>
          <w:sz w:val="24"/>
          <w:szCs w:val="24"/>
        </w:rPr>
        <w:t>t</w:t>
      </w:r>
      <w:r w:rsidRPr="00821F5D">
        <w:rPr>
          <w:rFonts w:eastAsia="Calibri"/>
          <w:position w:val="1"/>
          <w:sz w:val="24"/>
          <w:szCs w:val="24"/>
        </w:rPr>
        <w:t>le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1"/>
          <w:position w:val="1"/>
          <w:sz w:val="24"/>
          <w:szCs w:val="24"/>
        </w:rPr>
        <w:t>p</w:t>
      </w:r>
      <w:r w:rsidRPr="00821F5D">
        <w:rPr>
          <w:rFonts w:eastAsia="Calibri"/>
          <w:position w:val="1"/>
          <w:sz w:val="24"/>
          <w:szCs w:val="24"/>
        </w:rPr>
        <w:t>age</w:t>
      </w:r>
      <w:r w:rsidR="00935C71">
        <w:rPr>
          <w:rFonts w:eastAsia="Calibri"/>
          <w:position w:val="1"/>
          <w:sz w:val="24"/>
          <w:szCs w:val="24"/>
        </w:rPr>
        <w:t>”,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="00935C71">
        <w:rPr>
          <w:rFonts w:eastAsia="Calibri"/>
          <w:spacing w:val="-1"/>
          <w:position w:val="1"/>
          <w:sz w:val="24"/>
          <w:szCs w:val="24"/>
        </w:rPr>
        <w:t>“</w:t>
      </w:r>
      <w:r w:rsidRPr="00821F5D">
        <w:rPr>
          <w:rFonts w:eastAsia="Calibri"/>
          <w:position w:val="1"/>
          <w:sz w:val="24"/>
          <w:szCs w:val="24"/>
        </w:rPr>
        <w:t>Ce</w:t>
      </w:r>
      <w:r w:rsidRPr="00821F5D">
        <w:rPr>
          <w:rFonts w:eastAsia="Calibri"/>
          <w:spacing w:val="-2"/>
          <w:position w:val="1"/>
          <w:sz w:val="24"/>
          <w:szCs w:val="24"/>
        </w:rPr>
        <w:t>r</w:t>
      </w:r>
      <w:r w:rsidRPr="00821F5D">
        <w:rPr>
          <w:rFonts w:eastAsia="Calibri"/>
          <w:spacing w:val="1"/>
          <w:position w:val="1"/>
          <w:sz w:val="24"/>
          <w:szCs w:val="24"/>
        </w:rPr>
        <w:t>t</w:t>
      </w:r>
      <w:r w:rsidRPr="00821F5D">
        <w:rPr>
          <w:rFonts w:eastAsia="Calibri"/>
          <w:position w:val="1"/>
          <w:sz w:val="24"/>
          <w:szCs w:val="24"/>
        </w:rPr>
        <w:t>i</w:t>
      </w:r>
      <w:r w:rsidRPr="00821F5D">
        <w:rPr>
          <w:rFonts w:eastAsia="Calibri"/>
          <w:spacing w:val="1"/>
          <w:position w:val="1"/>
          <w:sz w:val="24"/>
          <w:szCs w:val="24"/>
        </w:rPr>
        <w:t>f</w:t>
      </w:r>
      <w:r w:rsidRPr="00821F5D">
        <w:rPr>
          <w:rFonts w:eastAsia="Calibri"/>
          <w:spacing w:val="-2"/>
          <w:position w:val="1"/>
          <w:sz w:val="24"/>
          <w:szCs w:val="24"/>
        </w:rPr>
        <w:t>i</w:t>
      </w:r>
      <w:r w:rsidRPr="00821F5D">
        <w:rPr>
          <w:rFonts w:eastAsia="Calibri"/>
          <w:spacing w:val="-1"/>
          <w:position w:val="1"/>
          <w:sz w:val="24"/>
          <w:szCs w:val="24"/>
        </w:rPr>
        <w:t>c</w:t>
      </w:r>
      <w:r w:rsidRPr="00821F5D">
        <w:rPr>
          <w:rFonts w:eastAsia="Calibri"/>
          <w:position w:val="1"/>
          <w:sz w:val="24"/>
          <w:szCs w:val="24"/>
        </w:rPr>
        <w:t>a</w:t>
      </w:r>
      <w:r w:rsidRPr="00821F5D">
        <w:rPr>
          <w:rFonts w:eastAsia="Calibri"/>
          <w:spacing w:val="1"/>
          <w:position w:val="1"/>
          <w:sz w:val="24"/>
          <w:szCs w:val="24"/>
        </w:rPr>
        <w:t>t</w:t>
      </w:r>
      <w:r w:rsidRPr="00821F5D">
        <w:rPr>
          <w:rFonts w:eastAsia="Calibri"/>
          <w:position w:val="1"/>
          <w:sz w:val="24"/>
          <w:szCs w:val="24"/>
        </w:rPr>
        <w:t>e</w:t>
      </w:r>
      <w:r w:rsidRPr="00821F5D">
        <w:rPr>
          <w:rFonts w:eastAsia="Calibri"/>
          <w:spacing w:val="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position w:val="1"/>
          <w:sz w:val="24"/>
          <w:szCs w:val="24"/>
        </w:rPr>
        <w:t>f</w:t>
      </w:r>
      <w:r w:rsidRPr="00821F5D">
        <w:rPr>
          <w:rFonts w:eastAsia="Calibri"/>
          <w:position w:val="1"/>
          <w:sz w:val="24"/>
          <w:szCs w:val="24"/>
        </w:rPr>
        <w:t>r</w:t>
      </w:r>
      <w:r w:rsidRPr="00821F5D">
        <w:rPr>
          <w:rFonts w:eastAsia="Calibri"/>
          <w:spacing w:val="1"/>
          <w:position w:val="1"/>
          <w:sz w:val="24"/>
          <w:szCs w:val="24"/>
        </w:rPr>
        <w:t>o</w:t>
      </w:r>
      <w:r w:rsidRPr="00821F5D">
        <w:rPr>
          <w:rFonts w:eastAsia="Calibri"/>
          <w:position w:val="1"/>
          <w:sz w:val="24"/>
          <w:szCs w:val="24"/>
        </w:rPr>
        <w:t>m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1"/>
          <w:position w:val="1"/>
          <w:sz w:val="24"/>
          <w:szCs w:val="24"/>
        </w:rPr>
        <w:t>t</w:t>
      </w:r>
      <w:r w:rsidRPr="00821F5D">
        <w:rPr>
          <w:rFonts w:eastAsia="Calibri"/>
          <w:spacing w:val="-1"/>
          <w:position w:val="1"/>
          <w:sz w:val="24"/>
          <w:szCs w:val="24"/>
        </w:rPr>
        <w:t>h</w:t>
      </w:r>
      <w:r w:rsidRPr="00821F5D">
        <w:rPr>
          <w:rFonts w:eastAsia="Calibri"/>
          <w:position w:val="1"/>
          <w:sz w:val="24"/>
          <w:szCs w:val="24"/>
        </w:rPr>
        <w:t>e</w:t>
      </w:r>
      <w:r w:rsidRPr="00821F5D">
        <w:rPr>
          <w:rFonts w:eastAsia="Calibri"/>
          <w:spacing w:val="1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>S</w:t>
      </w:r>
      <w:r w:rsidRPr="00821F5D">
        <w:rPr>
          <w:rFonts w:eastAsia="Calibri"/>
          <w:spacing w:val="-1"/>
          <w:position w:val="1"/>
          <w:sz w:val="24"/>
          <w:szCs w:val="24"/>
        </w:rPr>
        <w:t>u</w:t>
      </w:r>
      <w:r w:rsidRPr="00821F5D">
        <w:rPr>
          <w:rFonts w:eastAsia="Calibri"/>
          <w:spacing w:val="1"/>
          <w:position w:val="1"/>
          <w:sz w:val="24"/>
          <w:szCs w:val="24"/>
        </w:rPr>
        <w:t>p</w:t>
      </w:r>
      <w:r w:rsidRPr="00821F5D">
        <w:rPr>
          <w:rFonts w:eastAsia="Calibri"/>
          <w:position w:val="1"/>
          <w:sz w:val="24"/>
          <w:szCs w:val="24"/>
        </w:rPr>
        <w:t>erviso</w:t>
      </w:r>
      <w:r w:rsidRPr="00821F5D">
        <w:rPr>
          <w:rFonts w:eastAsia="Calibri"/>
          <w:spacing w:val="-2"/>
          <w:position w:val="1"/>
          <w:sz w:val="24"/>
          <w:szCs w:val="24"/>
        </w:rPr>
        <w:t>r</w:t>
      </w:r>
      <w:r w:rsidR="00935C71">
        <w:rPr>
          <w:rFonts w:eastAsia="Calibri"/>
          <w:spacing w:val="-2"/>
          <w:position w:val="1"/>
          <w:sz w:val="24"/>
          <w:szCs w:val="24"/>
        </w:rPr>
        <w:t>” and “Thesis</w:t>
      </w:r>
      <w:r w:rsidRPr="00821F5D">
        <w:rPr>
          <w:rFonts w:eastAsia="Calibri"/>
          <w:spacing w:val="1"/>
          <w:position w:val="1"/>
          <w:sz w:val="24"/>
          <w:szCs w:val="24"/>
        </w:rPr>
        <w:t xml:space="preserve"> </w:t>
      </w:r>
      <w:r w:rsidR="00935C71">
        <w:rPr>
          <w:rFonts w:eastAsia="Calibri"/>
          <w:spacing w:val="1"/>
          <w:position w:val="1"/>
          <w:sz w:val="24"/>
          <w:szCs w:val="24"/>
        </w:rPr>
        <w:t xml:space="preserve">abstract” </w:t>
      </w:r>
      <w:r w:rsidRPr="00821F5D">
        <w:rPr>
          <w:rFonts w:eastAsia="Calibri"/>
          <w:position w:val="1"/>
          <w:sz w:val="24"/>
          <w:szCs w:val="24"/>
        </w:rPr>
        <w:t>are</w:t>
      </w:r>
      <w:r w:rsidRPr="00821F5D">
        <w:rPr>
          <w:rFonts w:eastAsia="Calibri"/>
          <w:spacing w:val="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position w:val="1"/>
          <w:sz w:val="24"/>
          <w:szCs w:val="24"/>
        </w:rPr>
        <w:t>a</w:t>
      </w:r>
      <w:r w:rsidRPr="00821F5D">
        <w:rPr>
          <w:rFonts w:eastAsia="Calibri"/>
          <w:spacing w:val="1"/>
          <w:position w:val="1"/>
          <w:sz w:val="24"/>
          <w:szCs w:val="24"/>
        </w:rPr>
        <w:t>p</w:t>
      </w:r>
      <w:r w:rsidRPr="00821F5D">
        <w:rPr>
          <w:rFonts w:eastAsia="Calibri"/>
          <w:spacing w:val="-1"/>
          <w:position w:val="1"/>
          <w:sz w:val="24"/>
          <w:szCs w:val="24"/>
        </w:rPr>
        <w:t>p</w:t>
      </w:r>
      <w:r w:rsidRPr="00821F5D">
        <w:rPr>
          <w:rFonts w:eastAsia="Calibri"/>
          <w:position w:val="1"/>
          <w:sz w:val="24"/>
          <w:szCs w:val="24"/>
        </w:rPr>
        <w:t>e</w:t>
      </w:r>
      <w:r w:rsidRPr="00821F5D">
        <w:rPr>
          <w:rFonts w:eastAsia="Calibri"/>
          <w:spacing w:val="1"/>
          <w:position w:val="1"/>
          <w:sz w:val="24"/>
          <w:szCs w:val="24"/>
        </w:rPr>
        <w:t>n</w:t>
      </w:r>
      <w:r w:rsidRPr="00821F5D">
        <w:rPr>
          <w:rFonts w:eastAsia="Calibri"/>
          <w:spacing w:val="-1"/>
          <w:position w:val="1"/>
          <w:sz w:val="24"/>
          <w:szCs w:val="24"/>
        </w:rPr>
        <w:t>d</w:t>
      </w:r>
      <w:r w:rsidRPr="00821F5D">
        <w:rPr>
          <w:rFonts w:eastAsia="Calibri"/>
          <w:position w:val="1"/>
          <w:sz w:val="24"/>
          <w:szCs w:val="24"/>
        </w:rPr>
        <w:t>e</w:t>
      </w:r>
      <w:r w:rsidRPr="00821F5D">
        <w:rPr>
          <w:rFonts w:eastAsia="Calibri"/>
          <w:spacing w:val="1"/>
          <w:position w:val="1"/>
          <w:sz w:val="24"/>
          <w:szCs w:val="24"/>
        </w:rPr>
        <w:t>d</w:t>
      </w:r>
      <w:r w:rsidRPr="00821F5D">
        <w:rPr>
          <w:rFonts w:eastAsia="Calibri"/>
          <w:position w:val="1"/>
          <w:sz w:val="24"/>
          <w:szCs w:val="24"/>
        </w:rPr>
        <w:t>.</w:t>
      </w:r>
    </w:p>
    <w:p w14:paraId="1216C6B4" w14:textId="77777777" w:rsidR="00E81298" w:rsidRPr="00821F5D" w:rsidRDefault="00E81298" w:rsidP="00E81298">
      <w:pPr>
        <w:ind w:right="-14"/>
        <w:jc w:val="both"/>
        <w:rPr>
          <w:rFonts w:eastAsia="Calibri"/>
          <w:sz w:val="24"/>
          <w:szCs w:val="24"/>
        </w:rPr>
      </w:pPr>
    </w:p>
    <w:p w14:paraId="00406343" w14:textId="77777777" w:rsidR="00E81298" w:rsidRPr="00821F5D" w:rsidRDefault="00E81298" w:rsidP="00E81298">
      <w:pPr>
        <w:spacing w:before="54" w:line="218" w:lineRule="auto"/>
        <w:ind w:left="360" w:right="-20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2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OTHER</w:t>
      </w:r>
      <w:r w:rsidRPr="00821F5D">
        <w:rPr>
          <w:rFonts w:eastAsia="Calibri"/>
          <w:spacing w:val="2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FO</w:t>
      </w:r>
      <w:r w:rsidRPr="00821F5D">
        <w:rPr>
          <w:rFonts w:eastAsia="Calibri"/>
          <w:spacing w:val="-1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AT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SH</w:t>
      </w:r>
      <w:r w:rsidRPr="00821F5D">
        <w:rPr>
          <w:rFonts w:eastAsia="Calibri"/>
          <w:spacing w:val="-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ULD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USE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.</w:t>
      </w:r>
      <w:r w:rsidRPr="00821F5D">
        <w:rPr>
          <w:rFonts w:eastAsia="Calibri"/>
          <w:spacing w:val="2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ract</w:t>
      </w:r>
      <w:r w:rsidRPr="00821F5D">
        <w:rPr>
          <w:rFonts w:eastAsia="Calibri"/>
          <w:spacing w:val="2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esis</w:t>
      </w:r>
      <w:r w:rsidRPr="00821F5D">
        <w:rPr>
          <w:rFonts w:eastAsia="Calibri"/>
          <w:spacing w:val="2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ld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3"/>
          <w:sz w:val="24"/>
          <w:szCs w:val="24"/>
        </w:rPr>
        <w:t>v</w:t>
      </w:r>
      <w:r w:rsidRPr="00821F5D">
        <w:rPr>
          <w:rFonts w:eastAsia="Calibri"/>
          <w:sz w:val="24"/>
          <w:szCs w:val="24"/>
        </w:rPr>
        <w:t>ari</w:t>
      </w:r>
      <w:r w:rsidRPr="00821F5D">
        <w:rPr>
          <w:rFonts w:eastAsia="Calibri"/>
          <w:spacing w:val="1"/>
          <w:sz w:val="24"/>
          <w:szCs w:val="24"/>
        </w:rPr>
        <w:t>ab</w:t>
      </w:r>
      <w:r w:rsidRPr="00821F5D">
        <w:rPr>
          <w:rFonts w:eastAsia="Calibri"/>
          <w:sz w:val="24"/>
          <w:szCs w:val="24"/>
        </w:rPr>
        <w:t>ly</w:t>
      </w:r>
      <w:r w:rsidRPr="00821F5D">
        <w:rPr>
          <w:rFonts w:eastAsia="Calibri"/>
          <w:spacing w:val="2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0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l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ed</w:t>
      </w:r>
      <w:r w:rsidRPr="00821F5D">
        <w:rPr>
          <w:rFonts w:eastAsia="Calibri"/>
          <w:spacing w:val="24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 xml:space="preserve">n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th</w:t>
      </w:r>
      <w:r w:rsidRPr="00821F5D">
        <w:rPr>
          <w:rFonts w:eastAsia="Calibri"/>
          <w:sz w:val="24"/>
          <w:szCs w:val="24"/>
        </w:rPr>
        <w:t>esis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ri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ed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rm</w:t>
      </w:r>
      <w:r w:rsidRPr="00821F5D">
        <w:rPr>
          <w:rFonts w:eastAsia="Calibri"/>
          <w:spacing w:val="1"/>
          <w:sz w:val="24"/>
          <w:szCs w:val="24"/>
        </w:rPr>
        <w:t>at</w:t>
      </w:r>
      <w:r w:rsidRPr="00821F5D">
        <w:rPr>
          <w:rFonts w:eastAsia="Calibri"/>
          <w:sz w:val="24"/>
          <w:szCs w:val="24"/>
        </w:rPr>
        <w:t>.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gges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qu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 xml:space="preserve">or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org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z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ion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Fi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1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esis is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given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el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:</w:t>
      </w:r>
    </w:p>
    <w:p w14:paraId="558F92CC" w14:textId="77777777" w:rsidR="00DF32D2" w:rsidRPr="00821F5D" w:rsidRDefault="00DF32D2" w:rsidP="00DF32D2">
      <w:pPr>
        <w:spacing w:before="66" w:line="228" w:lineRule="auto"/>
        <w:ind w:left="360" w:right="-20"/>
        <w:jc w:val="both"/>
        <w:rPr>
          <w:rFonts w:eastAsia="Calibri"/>
          <w:sz w:val="24"/>
          <w:szCs w:val="24"/>
        </w:rPr>
      </w:pPr>
    </w:p>
    <w:p w14:paraId="5F5AE18C" w14:textId="2E2D02BE" w:rsidR="00013867" w:rsidRPr="00821F5D" w:rsidRDefault="00DF32D2" w:rsidP="00013867">
      <w:pPr>
        <w:pStyle w:val="ListParagraph"/>
        <w:numPr>
          <w:ilvl w:val="0"/>
          <w:numId w:val="9"/>
        </w:numPr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First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age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(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-1"/>
          <w:sz w:val="24"/>
          <w:szCs w:val="24"/>
        </w:rPr>
        <w:t xml:space="preserve"> c</w:t>
      </w:r>
      <w:r w:rsidRPr="00821F5D">
        <w:rPr>
          <w:rFonts w:eastAsia="Calibri"/>
          <w:sz w:val="24"/>
          <w:szCs w:val="24"/>
        </w:rPr>
        <w:t>over)</w:t>
      </w:r>
    </w:p>
    <w:p w14:paraId="4A70AD9E" w14:textId="77777777" w:rsidR="00013867" w:rsidRPr="00821F5D" w:rsidRDefault="00DF32D2" w:rsidP="00DF32D2">
      <w:pPr>
        <w:pStyle w:val="ListParagraph"/>
        <w:numPr>
          <w:ilvl w:val="0"/>
          <w:numId w:val="9"/>
        </w:numPr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Ac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le</w:t>
      </w:r>
      <w:r w:rsidRPr="00821F5D">
        <w:rPr>
          <w:rFonts w:eastAsia="Calibri"/>
          <w:spacing w:val="2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gem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</w:p>
    <w:p w14:paraId="77CB6C7A" w14:textId="77777777" w:rsidR="00013867" w:rsidRPr="00821F5D" w:rsidRDefault="00DF32D2" w:rsidP="00DF32D2">
      <w:pPr>
        <w:pStyle w:val="ListParagraph"/>
        <w:numPr>
          <w:ilvl w:val="0"/>
          <w:numId w:val="9"/>
        </w:numPr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Cer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m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ervis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</w:t>
      </w:r>
    </w:p>
    <w:p w14:paraId="2E00908C" w14:textId="77777777" w:rsidR="00013867" w:rsidRPr="00821F5D" w:rsidRDefault="00DF32D2" w:rsidP="00DF32D2">
      <w:pPr>
        <w:pStyle w:val="ListParagraph"/>
        <w:numPr>
          <w:ilvl w:val="0"/>
          <w:numId w:val="9"/>
        </w:numPr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List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Sym</w:t>
      </w:r>
      <w:r w:rsidRPr="00821F5D">
        <w:rPr>
          <w:rFonts w:eastAsia="Calibri"/>
          <w:spacing w:val="-2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ols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&amp;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bb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3"/>
          <w:sz w:val="24"/>
          <w:szCs w:val="24"/>
        </w:rPr>
        <w:t>v</w:t>
      </w:r>
      <w:r w:rsidRPr="00821F5D">
        <w:rPr>
          <w:rFonts w:eastAsia="Calibri"/>
          <w:sz w:val="24"/>
          <w:szCs w:val="24"/>
        </w:rPr>
        <w:t>ia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io</w:t>
      </w:r>
      <w:r w:rsidRPr="00821F5D">
        <w:rPr>
          <w:rFonts w:eastAsia="Calibri"/>
          <w:spacing w:val="2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</w:p>
    <w:p w14:paraId="59FD2DF1" w14:textId="77777777" w:rsidR="00013867" w:rsidRPr="00821F5D" w:rsidRDefault="00DF32D2" w:rsidP="00DF32D2">
      <w:pPr>
        <w:pStyle w:val="ListParagraph"/>
        <w:numPr>
          <w:ilvl w:val="0"/>
          <w:numId w:val="9"/>
        </w:numPr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esis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ra</w:t>
      </w:r>
      <w:r w:rsidRPr="00821F5D">
        <w:rPr>
          <w:rFonts w:eastAsia="Calibri"/>
          <w:spacing w:val="-3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t</w:t>
      </w:r>
    </w:p>
    <w:p w14:paraId="2B97B0FF" w14:textId="77777777" w:rsidR="00013867" w:rsidRPr="00821F5D" w:rsidRDefault="00DF32D2" w:rsidP="00013867">
      <w:pPr>
        <w:pStyle w:val="ListParagraph"/>
        <w:numPr>
          <w:ilvl w:val="0"/>
          <w:numId w:val="9"/>
        </w:numPr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Ta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le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 Co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s</w:t>
      </w:r>
    </w:p>
    <w:p w14:paraId="484A0118" w14:textId="2326C018" w:rsidR="00013867" w:rsidRPr="00821F5D" w:rsidRDefault="00DF32D2" w:rsidP="00DF32D2">
      <w:pPr>
        <w:pStyle w:val="ListParagraph"/>
        <w:numPr>
          <w:ilvl w:val="0"/>
          <w:numId w:val="9"/>
        </w:numPr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Cha</w:t>
      </w:r>
      <w:r w:rsidRPr="00821F5D">
        <w:rPr>
          <w:rFonts w:eastAsia="Calibri"/>
          <w:spacing w:val="1"/>
          <w:sz w:val="24"/>
          <w:szCs w:val="24"/>
        </w:rPr>
        <w:t>pt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rs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1</w:t>
      </w:r>
      <w:r w:rsidRPr="00821F5D">
        <w:rPr>
          <w:rFonts w:eastAsia="Calibri"/>
          <w:spacing w:val="-2"/>
          <w:sz w:val="24"/>
          <w:szCs w:val="24"/>
        </w:rPr>
        <w:t>,</w:t>
      </w:r>
      <w:r w:rsidR="00013867"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2,</w:t>
      </w:r>
      <w:r w:rsidR="00013867" w:rsidRPr="00821F5D">
        <w:rPr>
          <w:rFonts w:eastAsia="Calibri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3</w:t>
      </w:r>
      <w:r w:rsidRPr="00821F5D">
        <w:rPr>
          <w:rFonts w:eastAsia="Calibri"/>
          <w:sz w:val="24"/>
          <w:szCs w:val="24"/>
        </w:rPr>
        <w:t>,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.</w:t>
      </w:r>
    </w:p>
    <w:p w14:paraId="1F8BB8D5" w14:textId="77777777" w:rsidR="00013867" w:rsidRPr="00821F5D" w:rsidRDefault="00DF32D2" w:rsidP="00013867">
      <w:pPr>
        <w:pStyle w:val="ListParagraph"/>
        <w:numPr>
          <w:ilvl w:val="0"/>
          <w:numId w:val="9"/>
        </w:numPr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position w:val="1"/>
          <w:sz w:val="24"/>
          <w:szCs w:val="24"/>
        </w:rPr>
        <w:t>Co</w:t>
      </w:r>
      <w:r w:rsidRPr="00821F5D">
        <w:rPr>
          <w:rFonts w:eastAsia="Calibri"/>
          <w:spacing w:val="1"/>
          <w:position w:val="1"/>
          <w:sz w:val="24"/>
          <w:szCs w:val="24"/>
        </w:rPr>
        <w:t>n</w:t>
      </w:r>
      <w:r w:rsidRPr="00821F5D">
        <w:rPr>
          <w:rFonts w:eastAsia="Calibri"/>
          <w:spacing w:val="-1"/>
          <w:position w:val="1"/>
          <w:sz w:val="24"/>
          <w:szCs w:val="24"/>
        </w:rPr>
        <w:t>c</w:t>
      </w:r>
      <w:r w:rsidRPr="00821F5D">
        <w:rPr>
          <w:rFonts w:eastAsia="Calibri"/>
          <w:position w:val="1"/>
          <w:sz w:val="24"/>
          <w:szCs w:val="24"/>
        </w:rPr>
        <w:t>l</w:t>
      </w:r>
      <w:r w:rsidRPr="00821F5D">
        <w:rPr>
          <w:rFonts w:eastAsia="Calibri"/>
          <w:spacing w:val="1"/>
          <w:position w:val="1"/>
          <w:sz w:val="24"/>
          <w:szCs w:val="24"/>
        </w:rPr>
        <w:t>u</w:t>
      </w:r>
      <w:r w:rsidRPr="00821F5D">
        <w:rPr>
          <w:rFonts w:eastAsia="Calibri"/>
          <w:position w:val="1"/>
          <w:sz w:val="24"/>
          <w:szCs w:val="24"/>
        </w:rPr>
        <w:t>sion</w:t>
      </w:r>
    </w:p>
    <w:p w14:paraId="7F6D39C3" w14:textId="77777777" w:rsidR="00013867" w:rsidRPr="00821F5D" w:rsidRDefault="00DF32D2" w:rsidP="00DF32D2">
      <w:pPr>
        <w:pStyle w:val="ListParagraph"/>
        <w:numPr>
          <w:ilvl w:val="0"/>
          <w:numId w:val="9"/>
        </w:numPr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position w:val="1"/>
          <w:sz w:val="24"/>
          <w:szCs w:val="24"/>
        </w:rPr>
        <w:t>A</w:t>
      </w:r>
      <w:r w:rsidRPr="00821F5D">
        <w:rPr>
          <w:rFonts w:eastAsia="Calibri"/>
          <w:spacing w:val="1"/>
          <w:position w:val="1"/>
          <w:sz w:val="24"/>
          <w:szCs w:val="24"/>
        </w:rPr>
        <w:t>pp</w:t>
      </w:r>
      <w:r w:rsidRPr="00821F5D">
        <w:rPr>
          <w:rFonts w:eastAsia="Calibri"/>
          <w:spacing w:val="-2"/>
          <w:position w:val="1"/>
          <w:sz w:val="24"/>
          <w:szCs w:val="24"/>
        </w:rPr>
        <w:t>e</w:t>
      </w:r>
      <w:r w:rsidRPr="00821F5D">
        <w:rPr>
          <w:rFonts w:eastAsia="Calibri"/>
          <w:spacing w:val="1"/>
          <w:position w:val="1"/>
          <w:sz w:val="24"/>
          <w:szCs w:val="24"/>
        </w:rPr>
        <w:t>nd</w:t>
      </w:r>
      <w:r w:rsidRPr="00821F5D">
        <w:rPr>
          <w:rFonts w:eastAsia="Calibri"/>
          <w:position w:val="1"/>
          <w:sz w:val="24"/>
          <w:szCs w:val="24"/>
        </w:rPr>
        <w:t>i</w:t>
      </w:r>
      <w:r w:rsidRPr="00821F5D">
        <w:rPr>
          <w:rFonts w:eastAsia="Calibri"/>
          <w:spacing w:val="-1"/>
          <w:position w:val="1"/>
          <w:sz w:val="24"/>
          <w:szCs w:val="24"/>
        </w:rPr>
        <w:t>c</w:t>
      </w:r>
      <w:r w:rsidRPr="00821F5D">
        <w:rPr>
          <w:rFonts w:eastAsia="Calibri"/>
          <w:position w:val="1"/>
          <w:sz w:val="24"/>
          <w:szCs w:val="24"/>
        </w:rPr>
        <w:t>es</w:t>
      </w:r>
    </w:p>
    <w:p w14:paraId="28B21F9D" w14:textId="77777777" w:rsidR="00013867" w:rsidRPr="00821F5D" w:rsidRDefault="00DF32D2" w:rsidP="00DF32D2">
      <w:pPr>
        <w:pStyle w:val="ListParagraph"/>
        <w:numPr>
          <w:ilvl w:val="0"/>
          <w:numId w:val="9"/>
        </w:numPr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li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gra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y/Re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es</w:t>
      </w:r>
      <w:r w:rsidRPr="00821F5D">
        <w:rPr>
          <w:rFonts w:eastAsia="Calibri"/>
          <w:spacing w:val="-1"/>
          <w:sz w:val="24"/>
          <w:szCs w:val="24"/>
        </w:rPr>
        <w:t xml:space="preserve"> (</w:t>
      </w:r>
      <w:r w:rsidRPr="00821F5D">
        <w:rPr>
          <w:rFonts w:eastAsia="Calibri"/>
          <w:sz w:val="24"/>
          <w:szCs w:val="24"/>
        </w:rPr>
        <w:t>in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nd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orm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) List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P</w:t>
      </w:r>
      <w:r w:rsidRPr="00821F5D">
        <w:rPr>
          <w:rFonts w:eastAsia="Calibri"/>
          <w:spacing w:val="1"/>
          <w:sz w:val="24"/>
          <w:szCs w:val="24"/>
        </w:rPr>
        <w:t>ub</w:t>
      </w:r>
      <w:r w:rsidRPr="00821F5D">
        <w:rPr>
          <w:rFonts w:eastAsia="Calibri"/>
          <w:sz w:val="24"/>
          <w:szCs w:val="24"/>
        </w:rPr>
        <w:t>lic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io</w:t>
      </w:r>
      <w:r w:rsidRPr="00821F5D">
        <w:rPr>
          <w:rFonts w:eastAsia="Calibri"/>
          <w:spacing w:val="2"/>
          <w:sz w:val="24"/>
          <w:szCs w:val="24"/>
        </w:rPr>
        <w:t>n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/</w:t>
      </w:r>
      <w:r w:rsidRPr="00821F5D">
        <w:rPr>
          <w:rFonts w:eastAsia="Calibri"/>
          <w:sz w:val="24"/>
          <w:szCs w:val="24"/>
        </w:rPr>
        <w:t>Co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1"/>
          <w:sz w:val="24"/>
          <w:szCs w:val="24"/>
        </w:rPr>
        <w:t>en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</w:t>
      </w:r>
    </w:p>
    <w:p w14:paraId="7C0FDA37" w14:textId="1AB3B427" w:rsidR="00DF32D2" w:rsidRPr="00821F5D" w:rsidRDefault="00013867" w:rsidP="00DF32D2">
      <w:pPr>
        <w:pStyle w:val="ListParagraph"/>
        <w:numPr>
          <w:ilvl w:val="0"/>
          <w:numId w:val="9"/>
        </w:numPr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 xml:space="preserve">Publications or </w:t>
      </w:r>
      <w:r w:rsidR="00DF32D2" w:rsidRPr="00821F5D">
        <w:rPr>
          <w:rFonts w:eastAsia="Calibri"/>
          <w:sz w:val="24"/>
          <w:szCs w:val="24"/>
        </w:rPr>
        <w:t>P</w:t>
      </w:r>
      <w:r w:rsidR="00DF32D2" w:rsidRPr="00821F5D">
        <w:rPr>
          <w:rFonts w:eastAsia="Calibri"/>
          <w:spacing w:val="1"/>
          <w:sz w:val="24"/>
          <w:szCs w:val="24"/>
        </w:rPr>
        <w:t>r</w:t>
      </w:r>
      <w:r w:rsidR="00DF32D2" w:rsidRPr="00821F5D">
        <w:rPr>
          <w:rFonts w:eastAsia="Calibri"/>
          <w:sz w:val="24"/>
          <w:szCs w:val="24"/>
        </w:rPr>
        <w:t>es</w:t>
      </w:r>
      <w:r w:rsidR="00DF32D2" w:rsidRPr="00821F5D">
        <w:rPr>
          <w:rFonts w:eastAsia="Calibri"/>
          <w:spacing w:val="1"/>
          <w:sz w:val="24"/>
          <w:szCs w:val="24"/>
        </w:rPr>
        <w:t>e</w:t>
      </w:r>
      <w:r w:rsidR="00DF32D2" w:rsidRPr="00821F5D">
        <w:rPr>
          <w:rFonts w:eastAsia="Calibri"/>
          <w:spacing w:val="-1"/>
          <w:sz w:val="24"/>
          <w:szCs w:val="24"/>
        </w:rPr>
        <w:t>n</w:t>
      </w:r>
      <w:r w:rsidR="00DF32D2" w:rsidRPr="00821F5D">
        <w:rPr>
          <w:rFonts w:eastAsia="Calibri"/>
          <w:spacing w:val="1"/>
          <w:sz w:val="24"/>
          <w:szCs w:val="24"/>
        </w:rPr>
        <w:t>t</w:t>
      </w:r>
      <w:r w:rsidR="00DF32D2" w:rsidRPr="00821F5D">
        <w:rPr>
          <w:rFonts w:eastAsia="Calibri"/>
          <w:sz w:val="24"/>
          <w:szCs w:val="24"/>
        </w:rPr>
        <w:t>a</w:t>
      </w:r>
      <w:r w:rsidR="00DF32D2" w:rsidRPr="00821F5D">
        <w:rPr>
          <w:rFonts w:eastAsia="Calibri"/>
          <w:spacing w:val="1"/>
          <w:sz w:val="24"/>
          <w:szCs w:val="24"/>
        </w:rPr>
        <w:t>t</w:t>
      </w:r>
      <w:r w:rsidR="00DF32D2" w:rsidRPr="00821F5D">
        <w:rPr>
          <w:rFonts w:eastAsia="Calibri"/>
          <w:spacing w:val="-2"/>
          <w:sz w:val="24"/>
          <w:szCs w:val="24"/>
        </w:rPr>
        <w:t>i</w:t>
      </w:r>
      <w:r w:rsidR="00DF32D2" w:rsidRPr="00821F5D">
        <w:rPr>
          <w:rFonts w:eastAsia="Calibri"/>
          <w:sz w:val="24"/>
          <w:szCs w:val="24"/>
        </w:rPr>
        <w:t>o</w:t>
      </w:r>
      <w:r w:rsidR="00DF32D2" w:rsidRPr="00821F5D">
        <w:rPr>
          <w:rFonts w:eastAsia="Calibri"/>
          <w:spacing w:val="1"/>
          <w:sz w:val="24"/>
          <w:szCs w:val="24"/>
        </w:rPr>
        <w:t>n</w:t>
      </w:r>
      <w:r w:rsidR="00DF32D2" w:rsidRPr="00821F5D">
        <w:rPr>
          <w:rFonts w:eastAsia="Calibri"/>
          <w:sz w:val="24"/>
          <w:szCs w:val="24"/>
        </w:rPr>
        <w:t>s,</w:t>
      </w:r>
      <w:r w:rsidR="00DF32D2" w:rsidRPr="00821F5D">
        <w:rPr>
          <w:rFonts w:eastAsia="Calibri"/>
          <w:spacing w:val="-2"/>
          <w:sz w:val="24"/>
          <w:szCs w:val="24"/>
        </w:rPr>
        <w:t xml:space="preserve"> </w:t>
      </w:r>
      <w:r w:rsidR="00DF32D2" w:rsidRPr="00821F5D">
        <w:rPr>
          <w:rFonts w:eastAsia="Calibri"/>
          <w:sz w:val="24"/>
          <w:szCs w:val="24"/>
        </w:rPr>
        <w:t>if</w:t>
      </w:r>
      <w:r w:rsidR="00DF32D2" w:rsidRPr="00821F5D">
        <w:rPr>
          <w:rFonts w:eastAsia="Calibri"/>
          <w:spacing w:val="2"/>
          <w:sz w:val="24"/>
          <w:szCs w:val="24"/>
        </w:rPr>
        <w:t xml:space="preserve"> </w:t>
      </w:r>
      <w:r w:rsidR="00DF32D2" w:rsidRPr="00821F5D">
        <w:rPr>
          <w:rFonts w:eastAsia="Calibri"/>
          <w:spacing w:val="-2"/>
          <w:sz w:val="24"/>
          <w:szCs w:val="24"/>
        </w:rPr>
        <w:t>a</w:t>
      </w:r>
      <w:r w:rsidR="00DF32D2" w:rsidRPr="00821F5D">
        <w:rPr>
          <w:rFonts w:eastAsia="Calibri"/>
          <w:spacing w:val="1"/>
          <w:sz w:val="24"/>
          <w:szCs w:val="24"/>
        </w:rPr>
        <w:t>n</w:t>
      </w:r>
      <w:r w:rsidR="00DF32D2" w:rsidRPr="00821F5D">
        <w:rPr>
          <w:rFonts w:eastAsia="Calibri"/>
          <w:sz w:val="24"/>
          <w:szCs w:val="24"/>
        </w:rPr>
        <w:t>y.</w:t>
      </w:r>
    </w:p>
    <w:p w14:paraId="056E27B0" w14:textId="77777777" w:rsidR="00DF32D2" w:rsidRPr="00821F5D" w:rsidRDefault="00DF32D2" w:rsidP="00DF32D2">
      <w:pPr>
        <w:jc w:val="both"/>
        <w:rPr>
          <w:rFonts w:eastAsia="Calibri"/>
          <w:sz w:val="24"/>
          <w:szCs w:val="24"/>
        </w:rPr>
      </w:pPr>
    </w:p>
    <w:p w14:paraId="6E4AA043" w14:textId="5D3D9DC8" w:rsidR="00554BD5" w:rsidRPr="00821F5D" w:rsidRDefault="00C36D13" w:rsidP="00403D63">
      <w:pPr>
        <w:spacing w:before="66" w:line="228" w:lineRule="auto"/>
        <w:ind w:left="360" w:right="-20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Ea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h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ud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is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3"/>
          <w:sz w:val="24"/>
          <w:szCs w:val="24"/>
        </w:rPr>
        <w:t>x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ec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le</w:t>
      </w:r>
      <w:r w:rsidRPr="00821F5D">
        <w:rPr>
          <w:rFonts w:eastAsia="Calibri"/>
          <w:spacing w:val="-1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>rn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ard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met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ology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1"/>
          <w:sz w:val="24"/>
          <w:szCs w:val="24"/>
        </w:rPr>
        <w:t xml:space="preserve"> 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 r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es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 xml:space="preserve">d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li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gr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ph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1"/>
          <w:sz w:val="24"/>
          <w:szCs w:val="24"/>
        </w:rPr>
        <w:t xml:space="preserve"> d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ails</w:t>
      </w:r>
      <w:r w:rsidRPr="00821F5D">
        <w:rPr>
          <w:rFonts w:eastAsia="Calibri"/>
          <w:spacing w:val="1"/>
          <w:sz w:val="24"/>
          <w:szCs w:val="24"/>
        </w:rPr>
        <w:t xml:space="preserve"> 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ou</w:t>
      </w:r>
      <w:r w:rsidRPr="00821F5D">
        <w:rPr>
          <w:rFonts w:eastAsia="Calibri"/>
          <w:sz w:val="24"/>
          <w:szCs w:val="24"/>
        </w:rPr>
        <w:t>gh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Li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ra</w:t>
      </w:r>
      <w:r w:rsidRPr="00821F5D">
        <w:rPr>
          <w:rFonts w:eastAsia="Calibri"/>
          <w:spacing w:val="1"/>
          <w:sz w:val="24"/>
          <w:szCs w:val="24"/>
        </w:rPr>
        <w:t>r</w:t>
      </w:r>
      <w:r w:rsidRPr="00821F5D">
        <w:rPr>
          <w:rFonts w:eastAsia="Calibri"/>
          <w:spacing w:val="-3"/>
          <w:sz w:val="24"/>
          <w:szCs w:val="24"/>
        </w:rPr>
        <w:t>y</w:t>
      </w:r>
      <w:r w:rsidRPr="00821F5D">
        <w:rPr>
          <w:rFonts w:eastAsia="Calibri"/>
          <w:spacing w:val="1"/>
          <w:sz w:val="24"/>
          <w:szCs w:val="24"/>
        </w:rPr>
        <w:t>/</w:t>
      </w:r>
      <w:r w:rsidRPr="00821F5D">
        <w:rPr>
          <w:rFonts w:eastAsia="Calibri"/>
          <w:sz w:val="24"/>
          <w:szCs w:val="24"/>
        </w:rPr>
        <w:t>self</w:t>
      </w:r>
      <w:r w:rsidR="00013867" w:rsidRPr="00821F5D">
        <w:rPr>
          <w:rFonts w:eastAsia="Calibri"/>
          <w:sz w:val="24"/>
          <w:szCs w:val="24"/>
        </w:rPr>
        <w:t>-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ud</w:t>
      </w:r>
      <w:r w:rsidRPr="00821F5D">
        <w:rPr>
          <w:rFonts w:eastAsia="Calibri"/>
          <w:sz w:val="24"/>
          <w:szCs w:val="24"/>
        </w:rPr>
        <w:t xml:space="preserve">y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z w:val="24"/>
          <w:szCs w:val="24"/>
        </w:rPr>
        <w:t>.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="00013867" w:rsidRPr="00821F5D">
        <w:rPr>
          <w:rFonts w:eastAsia="Calibri"/>
          <w:spacing w:val="2"/>
          <w:sz w:val="24"/>
          <w:szCs w:val="24"/>
        </w:rPr>
        <w:t xml:space="preserve">The student also can consult supervisor.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nd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 xml:space="preserve"> f</w:t>
      </w:r>
      <w:r w:rsidRPr="00821F5D">
        <w:rPr>
          <w:rFonts w:eastAsia="Calibri"/>
          <w:sz w:val="24"/>
          <w:szCs w:val="24"/>
        </w:rPr>
        <w:t>orm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 xml:space="preserve"> 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u</w:t>
      </w:r>
      <w:r w:rsidRPr="00821F5D">
        <w:rPr>
          <w:rFonts w:eastAsia="Calibri"/>
          <w:sz w:val="24"/>
          <w:szCs w:val="24"/>
        </w:rPr>
        <w:t>sed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e r</w:t>
      </w:r>
      <w:r w:rsidRPr="00821F5D">
        <w:rPr>
          <w:rFonts w:eastAsia="Calibri"/>
          <w:spacing w:val="1"/>
          <w:sz w:val="24"/>
          <w:szCs w:val="24"/>
        </w:rPr>
        <w:t>ep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 xml:space="preserve">g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same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in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esis.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1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du</w:t>
      </w:r>
      <w:r w:rsidRPr="00821F5D">
        <w:rPr>
          <w:rFonts w:eastAsia="Calibri"/>
          <w:spacing w:val="-1"/>
          <w:sz w:val="24"/>
          <w:szCs w:val="24"/>
        </w:rPr>
        <w:t>ct</w:t>
      </w:r>
      <w:r w:rsidRPr="00821F5D">
        <w:rPr>
          <w:rFonts w:eastAsia="Calibri"/>
          <w:sz w:val="24"/>
          <w:szCs w:val="24"/>
        </w:rPr>
        <w:t xml:space="preserve">ion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 xml:space="preserve">m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b</w:t>
      </w:r>
      <w:r w:rsidRPr="00821F5D">
        <w:rPr>
          <w:rFonts w:eastAsia="Calibri"/>
          <w:sz w:val="24"/>
          <w:szCs w:val="24"/>
        </w:rPr>
        <w:t>oo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/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rs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9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 xml:space="preserve"> 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avoided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="00013867" w:rsidRPr="00821F5D">
        <w:rPr>
          <w:rFonts w:eastAsia="Calibri"/>
          <w:spacing w:val="1"/>
          <w:sz w:val="24"/>
          <w:szCs w:val="24"/>
        </w:rPr>
        <w:t xml:space="preserve">as it means “plagiarism” or copyright issues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 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leva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on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ld 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 xml:space="preserve">ly 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-1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.</w:t>
      </w:r>
      <w:r w:rsidR="00013867" w:rsidRPr="00821F5D">
        <w:rPr>
          <w:rFonts w:eastAsia="Calibri"/>
          <w:sz w:val="24"/>
          <w:szCs w:val="24"/>
        </w:rPr>
        <w:t xml:space="preserve"> BITS</w:t>
      </w:r>
      <w:r w:rsidR="00FF7399">
        <w:rPr>
          <w:rFonts w:eastAsia="Calibri"/>
          <w:sz w:val="24"/>
          <w:szCs w:val="24"/>
        </w:rPr>
        <w:t xml:space="preserve"> Pilani</w:t>
      </w:r>
      <w:r w:rsidR="00013867" w:rsidRPr="00821F5D">
        <w:rPr>
          <w:rFonts w:eastAsia="Calibri"/>
          <w:sz w:val="24"/>
          <w:szCs w:val="24"/>
        </w:rPr>
        <w:t xml:space="preserve"> </w:t>
      </w:r>
      <w:r w:rsidR="00BC4D14" w:rsidRPr="00821F5D">
        <w:rPr>
          <w:rFonts w:eastAsia="Calibri"/>
          <w:sz w:val="24"/>
          <w:szCs w:val="24"/>
        </w:rPr>
        <w:t xml:space="preserve">is committed to check on such issues and </w:t>
      </w:r>
      <w:r w:rsidR="001B2DCC">
        <w:rPr>
          <w:rFonts w:eastAsia="Calibri"/>
          <w:sz w:val="24"/>
          <w:szCs w:val="24"/>
        </w:rPr>
        <w:t xml:space="preserve">subscribed to </w:t>
      </w:r>
      <w:r w:rsidR="00013867" w:rsidRPr="00821F5D">
        <w:rPr>
          <w:rFonts w:eastAsia="Calibri"/>
          <w:sz w:val="24"/>
          <w:szCs w:val="24"/>
        </w:rPr>
        <w:t xml:space="preserve">“Turnitin” software </w:t>
      </w:r>
      <w:r w:rsidR="001B2DCC">
        <w:rPr>
          <w:rFonts w:eastAsia="Calibri"/>
          <w:sz w:val="24"/>
          <w:szCs w:val="24"/>
        </w:rPr>
        <w:t xml:space="preserve">for </w:t>
      </w:r>
      <w:r w:rsidR="00013867" w:rsidRPr="00821F5D">
        <w:rPr>
          <w:rFonts w:eastAsia="Calibri"/>
          <w:sz w:val="24"/>
          <w:szCs w:val="24"/>
        </w:rPr>
        <w:t>check</w:t>
      </w:r>
      <w:r w:rsidR="001B2DCC">
        <w:rPr>
          <w:rFonts w:eastAsia="Calibri"/>
          <w:sz w:val="24"/>
          <w:szCs w:val="24"/>
        </w:rPr>
        <w:t>ing</w:t>
      </w:r>
      <w:r w:rsidR="00013867" w:rsidRPr="00821F5D">
        <w:rPr>
          <w:rFonts w:eastAsia="Calibri"/>
          <w:sz w:val="24"/>
          <w:szCs w:val="24"/>
        </w:rPr>
        <w:t xml:space="preserve"> the similarity index.</w:t>
      </w:r>
    </w:p>
    <w:p w14:paraId="22FCB7F6" w14:textId="77777777" w:rsidR="00013867" w:rsidRDefault="00013867" w:rsidP="00403D63">
      <w:pPr>
        <w:spacing w:before="66" w:line="228" w:lineRule="auto"/>
        <w:ind w:left="360" w:right="-20"/>
        <w:jc w:val="both"/>
        <w:rPr>
          <w:rFonts w:eastAsia="Calibri"/>
          <w:sz w:val="24"/>
          <w:szCs w:val="24"/>
        </w:rPr>
      </w:pPr>
    </w:p>
    <w:p w14:paraId="3FF31317" w14:textId="36352F5B" w:rsidR="00554BD5" w:rsidRPr="00064689" w:rsidRDefault="00C36D13" w:rsidP="00064689">
      <w:pPr>
        <w:pStyle w:val="ListParagraph"/>
        <w:numPr>
          <w:ilvl w:val="0"/>
          <w:numId w:val="5"/>
        </w:numPr>
        <w:spacing w:before="82"/>
        <w:ind w:right="-20"/>
        <w:jc w:val="both"/>
        <w:rPr>
          <w:rFonts w:eastAsia="Calibri"/>
          <w:sz w:val="24"/>
          <w:szCs w:val="24"/>
        </w:rPr>
      </w:pPr>
      <w:r w:rsidRPr="00064689">
        <w:rPr>
          <w:rFonts w:eastAsia="Calibri"/>
          <w:b/>
          <w:sz w:val="24"/>
          <w:szCs w:val="24"/>
        </w:rPr>
        <w:t>C</w:t>
      </w:r>
      <w:r w:rsidRPr="00064689">
        <w:rPr>
          <w:rFonts w:eastAsia="Calibri"/>
          <w:b/>
          <w:spacing w:val="1"/>
          <w:sz w:val="24"/>
          <w:szCs w:val="24"/>
        </w:rPr>
        <w:t>h</w:t>
      </w:r>
      <w:r w:rsidRPr="00064689">
        <w:rPr>
          <w:rFonts w:eastAsia="Calibri"/>
          <w:b/>
          <w:spacing w:val="-1"/>
          <w:sz w:val="24"/>
          <w:szCs w:val="24"/>
        </w:rPr>
        <w:t>am</w:t>
      </w:r>
      <w:r w:rsidRPr="00064689">
        <w:rPr>
          <w:rFonts w:eastAsia="Calibri"/>
          <w:b/>
          <w:spacing w:val="1"/>
          <w:sz w:val="24"/>
          <w:szCs w:val="24"/>
        </w:rPr>
        <w:t>b</w:t>
      </w:r>
      <w:r w:rsidRPr="00064689">
        <w:rPr>
          <w:rFonts w:eastAsia="Calibri"/>
          <w:b/>
          <w:spacing w:val="-1"/>
          <w:sz w:val="24"/>
          <w:szCs w:val="24"/>
        </w:rPr>
        <w:t>e</w:t>
      </w:r>
      <w:r w:rsidRPr="00064689">
        <w:rPr>
          <w:rFonts w:eastAsia="Calibri"/>
          <w:b/>
          <w:sz w:val="24"/>
          <w:szCs w:val="24"/>
        </w:rPr>
        <w:t>r</w:t>
      </w:r>
      <w:r w:rsidRPr="00064689">
        <w:rPr>
          <w:rFonts w:eastAsia="Calibri"/>
          <w:b/>
          <w:spacing w:val="-1"/>
          <w:sz w:val="24"/>
          <w:szCs w:val="24"/>
        </w:rPr>
        <w:t xml:space="preserve"> </w:t>
      </w:r>
      <w:r w:rsidR="00FF7399" w:rsidRPr="00064689">
        <w:rPr>
          <w:rFonts w:eastAsia="Calibri"/>
          <w:b/>
          <w:spacing w:val="-1"/>
          <w:sz w:val="24"/>
          <w:szCs w:val="24"/>
        </w:rPr>
        <w:t>C</w:t>
      </w:r>
      <w:r w:rsidRPr="00064689">
        <w:rPr>
          <w:rFonts w:eastAsia="Calibri"/>
          <w:b/>
          <w:spacing w:val="1"/>
          <w:sz w:val="24"/>
          <w:szCs w:val="24"/>
        </w:rPr>
        <w:t>on</w:t>
      </w:r>
      <w:r w:rsidRPr="00064689">
        <w:rPr>
          <w:rFonts w:eastAsia="Calibri"/>
          <w:b/>
          <w:spacing w:val="-2"/>
          <w:sz w:val="24"/>
          <w:szCs w:val="24"/>
        </w:rPr>
        <w:t>s</w:t>
      </w:r>
      <w:r w:rsidRPr="00064689">
        <w:rPr>
          <w:rFonts w:eastAsia="Calibri"/>
          <w:b/>
          <w:spacing w:val="1"/>
          <w:sz w:val="24"/>
          <w:szCs w:val="24"/>
        </w:rPr>
        <w:t>ul</w:t>
      </w:r>
      <w:r w:rsidRPr="00064689">
        <w:rPr>
          <w:rFonts w:eastAsia="Calibri"/>
          <w:b/>
          <w:sz w:val="24"/>
          <w:szCs w:val="24"/>
        </w:rPr>
        <w:t>ta</w:t>
      </w:r>
      <w:r w:rsidRPr="00064689">
        <w:rPr>
          <w:rFonts w:eastAsia="Calibri"/>
          <w:b/>
          <w:spacing w:val="-2"/>
          <w:sz w:val="24"/>
          <w:szCs w:val="24"/>
        </w:rPr>
        <w:t>t</w:t>
      </w:r>
      <w:r w:rsidRPr="00064689">
        <w:rPr>
          <w:rFonts w:eastAsia="Calibri"/>
          <w:b/>
          <w:spacing w:val="1"/>
          <w:sz w:val="24"/>
          <w:szCs w:val="24"/>
        </w:rPr>
        <w:t>i</w:t>
      </w:r>
      <w:r w:rsidRPr="00064689">
        <w:rPr>
          <w:rFonts w:eastAsia="Calibri"/>
          <w:b/>
          <w:sz w:val="24"/>
          <w:szCs w:val="24"/>
        </w:rPr>
        <w:t>on Ho</w:t>
      </w:r>
      <w:r w:rsidRPr="00064689">
        <w:rPr>
          <w:rFonts w:eastAsia="Calibri"/>
          <w:b/>
          <w:spacing w:val="1"/>
          <w:sz w:val="24"/>
          <w:szCs w:val="24"/>
        </w:rPr>
        <w:t>ur</w:t>
      </w:r>
      <w:r w:rsidRPr="00064689">
        <w:rPr>
          <w:rFonts w:eastAsia="Calibri"/>
          <w:b/>
          <w:sz w:val="24"/>
          <w:szCs w:val="24"/>
        </w:rPr>
        <w:t>s</w:t>
      </w:r>
    </w:p>
    <w:p w14:paraId="6B3030CB" w14:textId="77777777" w:rsidR="00554BD5" w:rsidRPr="00821F5D" w:rsidRDefault="00554BD5" w:rsidP="00403D63">
      <w:pPr>
        <w:spacing w:line="100" w:lineRule="exact"/>
        <w:ind w:left="360" w:right="-20"/>
        <w:rPr>
          <w:sz w:val="10"/>
          <w:szCs w:val="10"/>
        </w:rPr>
      </w:pPr>
    </w:p>
    <w:p w14:paraId="32CCDAFA" w14:textId="6F0890F1" w:rsidR="00554BD5" w:rsidRPr="00821F5D" w:rsidRDefault="00C36D13" w:rsidP="00403D63">
      <w:pPr>
        <w:spacing w:line="280" w:lineRule="exact"/>
        <w:ind w:left="360" w:right="-20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Ea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h</w:t>
      </w:r>
      <w:r w:rsidRPr="00821F5D">
        <w:rPr>
          <w:rFonts w:eastAsia="Calibri"/>
          <w:spacing w:val="42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40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is</w:t>
      </w:r>
      <w:r w:rsidRPr="00821F5D">
        <w:rPr>
          <w:rFonts w:eastAsia="Calibri"/>
          <w:spacing w:val="39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ex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ec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40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40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ix</w:t>
      </w:r>
      <w:r w:rsidRPr="00821F5D">
        <w:rPr>
          <w:rFonts w:eastAsia="Calibri"/>
          <w:spacing w:val="38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p</w:t>
      </w:r>
      <w:r w:rsidRPr="00821F5D">
        <w:rPr>
          <w:rFonts w:eastAsia="Calibri"/>
          <w:spacing w:val="40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l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40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rs</w:t>
      </w:r>
      <w:r w:rsidRPr="00821F5D">
        <w:rPr>
          <w:rFonts w:eastAsia="Calibri"/>
          <w:spacing w:val="39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h</w:t>
      </w:r>
      <w:r w:rsidRPr="00821F5D">
        <w:rPr>
          <w:rFonts w:eastAsia="Calibri"/>
          <w:spacing w:val="38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is</w:t>
      </w:r>
      <w:r w:rsidRPr="00821F5D">
        <w:rPr>
          <w:rFonts w:eastAsia="Calibri"/>
          <w:spacing w:val="39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ervi</w:t>
      </w:r>
      <w:r w:rsidRPr="00821F5D">
        <w:rPr>
          <w:rFonts w:eastAsia="Calibri"/>
          <w:spacing w:val="-2"/>
          <w:sz w:val="24"/>
          <w:szCs w:val="24"/>
        </w:rPr>
        <w:t>s</w:t>
      </w:r>
      <w:r w:rsidRPr="00821F5D">
        <w:rPr>
          <w:rFonts w:eastAsia="Calibri"/>
          <w:sz w:val="24"/>
          <w:szCs w:val="24"/>
        </w:rPr>
        <w:t>or.</w:t>
      </w:r>
      <w:r w:rsidRPr="00821F5D">
        <w:rPr>
          <w:rFonts w:eastAsia="Calibri"/>
          <w:spacing w:val="4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9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an</w:t>
      </w:r>
      <w:r w:rsidRPr="00821F5D">
        <w:rPr>
          <w:rFonts w:eastAsia="Calibri"/>
          <w:spacing w:val="40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m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et</w:t>
      </w:r>
      <w:r w:rsidRPr="00821F5D">
        <w:rPr>
          <w:rFonts w:eastAsia="Calibri"/>
          <w:spacing w:val="4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 xml:space="preserve">e </w:t>
      </w:r>
      <w:r w:rsidR="00A16591">
        <w:rPr>
          <w:rFonts w:eastAsia="Calibri"/>
          <w:spacing w:val="1"/>
          <w:sz w:val="24"/>
          <w:szCs w:val="24"/>
        </w:rPr>
        <w:t>Instructor-in-Charge (Associate Dean,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="002E3F40" w:rsidRPr="00821F5D">
        <w:rPr>
          <w:rFonts w:eastAsia="Calibri"/>
          <w:sz w:val="24"/>
          <w:szCs w:val="24"/>
        </w:rPr>
        <w:t>AUGSD</w:t>
      </w:r>
      <w:r w:rsidR="00A16591">
        <w:rPr>
          <w:rFonts w:eastAsia="Calibri"/>
          <w:sz w:val="24"/>
          <w:szCs w:val="24"/>
        </w:rPr>
        <w:t>)</w:t>
      </w:r>
      <w:r w:rsidRPr="00821F5D">
        <w:rPr>
          <w:rFonts w:eastAsia="Calibri"/>
          <w:spacing w:val="-1"/>
          <w:sz w:val="24"/>
          <w:szCs w:val="24"/>
        </w:rPr>
        <w:t xml:space="preserve"> w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h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ri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oi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m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nt</w:t>
      </w:r>
      <w:r w:rsidRPr="00821F5D">
        <w:rPr>
          <w:rFonts w:eastAsia="Calibri"/>
          <w:sz w:val="24"/>
          <w:szCs w:val="24"/>
        </w:rPr>
        <w:t>.</w:t>
      </w:r>
    </w:p>
    <w:p w14:paraId="542A277E" w14:textId="77777777" w:rsidR="00013867" w:rsidRPr="00821F5D" w:rsidRDefault="00013867" w:rsidP="00403D63">
      <w:pPr>
        <w:spacing w:line="280" w:lineRule="exact"/>
        <w:ind w:left="360" w:right="-20"/>
        <w:rPr>
          <w:rFonts w:eastAsia="Calibri"/>
          <w:sz w:val="24"/>
          <w:szCs w:val="24"/>
        </w:rPr>
      </w:pPr>
    </w:p>
    <w:p w14:paraId="77F96CC7" w14:textId="3AAF8F23" w:rsidR="00554BD5" w:rsidRPr="00064689" w:rsidRDefault="00C36D13" w:rsidP="00064689">
      <w:pPr>
        <w:pStyle w:val="ListParagraph"/>
        <w:numPr>
          <w:ilvl w:val="0"/>
          <w:numId w:val="5"/>
        </w:numPr>
        <w:spacing w:before="48"/>
        <w:ind w:right="-20"/>
        <w:jc w:val="both"/>
        <w:rPr>
          <w:rFonts w:eastAsia="Calibri"/>
          <w:b/>
          <w:sz w:val="24"/>
          <w:szCs w:val="24"/>
        </w:rPr>
      </w:pPr>
      <w:r w:rsidRPr="00064689">
        <w:rPr>
          <w:rFonts w:eastAsia="Calibri"/>
          <w:b/>
          <w:sz w:val="24"/>
          <w:szCs w:val="24"/>
        </w:rPr>
        <w:t>C</w:t>
      </w:r>
      <w:r w:rsidRPr="00064689">
        <w:rPr>
          <w:rFonts w:eastAsia="Calibri"/>
          <w:b/>
          <w:spacing w:val="-2"/>
          <w:sz w:val="24"/>
          <w:szCs w:val="24"/>
        </w:rPr>
        <w:t>o</w:t>
      </w:r>
      <w:r w:rsidRPr="00064689">
        <w:rPr>
          <w:rFonts w:eastAsia="Calibri"/>
          <w:b/>
          <w:spacing w:val="1"/>
          <w:sz w:val="24"/>
          <w:szCs w:val="24"/>
        </w:rPr>
        <w:t>ur</w:t>
      </w:r>
      <w:r w:rsidRPr="00064689">
        <w:rPr>
          <w:rFonts w:eastAsia="Calibri"/>
          <w:b/>
          <w:sz w:val="24"/>
          <w:szCs w:val="24"/>
        </w:rPr>
        <w:t xml:space="preserve">se </w:t>
      </w:r>
      <w:r w:rsidRPr="00064689">
        <w:rPr>
          <w:rFonts w:eastAsia="Calibri"/>
          <w:b/>
          <w:spacing w:val="-2"/>
          <w:sz w:val="24"/>
          <w:szCs w:val="24"/>
        </w:rPr>
        <w:t>N</w:t>
      </w:r>
      <w:r w:rsidRPr="00064689">
        <w:rPr>
          <w:rFonts w:eastAsia="Calibri"/>
          <w:b/>
          <w:sz w:val="24"/>
          <w:szCs w:val="24"/>
        </w:rPr>
        <w:t>o</w:t>
      </w:r>
      <w:r w:rsidRPr="00064689">
        <w:rPr>
          <w:rFonts w:eastAsia="Calibri"/>
          <w:b/>
          <w:spacing w:val="1"/>
          <w:sz w:val="24"/>
          <w:szCs w:val="24"/>
        </w:rPr>
        <w:t>t</w:t>
      </w:r>
      <w:r w:rsidRPr="00064689">
        <w:rPr>
          <w:rFonts w:eastAsia="Calibri"/>
          <w:b/>
          <w:spacing w:val="-1"/>
          <w:sz w:val="24"/>
          <w:szCs w:val="24"/>
        </w:rPr>
        <w:t>i</w:t>
      </w:r>
      <w:r w:rsidRPr="00064689">
        <w:rPr>
          <w:rFonts w:eastAsia="Calibri"/>
          <w:b/>
          <w:sz w:val="24"/>
          <w:szCs w:val="24"/>
        </w:rPr>
        <w:t>ces</w:t>
      </w:r>
    </w:p>
    <w:p w14:paraId="729AE0D0" w14:textId="77777777" w:rsidR="00064689" w:rsidRPr="00064689" w:rsidRDefault="00064689" w:rsidP="00064689">
      <w:pPr>
        <w:pStyle w:val="ListParagraph"/>
        <w:spacing w:before="48"/>
        <w:ind w:right="-20"/>
        <w:jc w:val="both"/>
        <w:rPr>
          <w:rFonts w:eastAsia="Calibri"/>
          <w:sz w:val="24"/>
          <w:szCs w:val="24"/>
        </w:rPr>
      </w:pPr>
    </w:p>
    <w:p w14:paraId="36CF04D5" w14:textId="4E0080ED" w:rsidR="00554BD5" w:rsidRPr="00821F5D" w:rsidRDefault="00C36D13" w:rsidP="00403D63">
      <w:pPr>
        <w:spacing w:before="7"/>
        <w:ind w:left="360" w:right="-20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All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es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issu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y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="00821F5D" w:rsidRPr="00821F5D">
        <w:rPr>
          <w:rFonts w:eastAsia="Calibri"/>
          <w:spacing w:val="1"/>
          <w:sz w:val="24"/>
          <w:szCs w:val="24"/>
        </w:rPr>
        <w:t>DRC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all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aced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D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ar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ment 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B</w:t>
      </w:r>
      <w:r w:rsidRPr="00821F5D">
        <w:rPr>
          <w:rFonts w:eastAsia="Calibri"/>
          <w:sz w:val="24"/>
          <w:szCs w:val="24"/>
        </w:rPr>
        <w:t>oar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.</w:t>
      </w:r>
    </w:p>
    <w:p w14:paraId="7039DF6B" w14:textId="77777777" w:rsidR="00013867" w:rsidRPr="00821F5D" w:rsidRDefault="00013867" w:rsidP="00403D63">
      <w:pPr>
        <w:spacing w:before="7"/>
        <w:ind w:left="360" w:right="-20"/>
        <w:jc w:val="both"/>
        <w:rPr>
          <w:rFonts w:eastAsia="Calibri"/>
          <w:sz w:val="24"/>
          <w:szCs w:val="24"/>
        </w:rPr>
      </w:pPr>
    </w:p>
    <w:p w14:paraId="3EF920A4" w14:textId="77777777" w:rsidR="00554BD5" w:rsidRPr="00821F5D" w:rsidRDefault="00554BD5" w:rsidP="00403D63">
      <w:pPr>
        <w:spacing w:before="5" w:line="100" w:lineRule="exact"/>
        <w:ind w:left="360" w:right="-20"/>
        <w:rPr>
          <w:sz w:val="10"/>
          <w:szCs w:val="10"/>
        </w:rPr>
      </w:pPr>
    </w:p>
    <w:p w14:paraId="7666156E" w14:textId="5F6A3964" w:rsidR="00554BD5" w:rsidRPr="00821F5D" w:rsidRDefault="00013867" w:rsidP="00013867">
      <w:pPr>
        <w:ind w:left="360"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b/>
          <w:sz w:val="24"/>
          <w:szCs w:val="24"/>
        </w:rPr>
        <w:t xml:space="preserve">10. </w:t>
      </w:r>
      <w:r w:rsidR="00C36D13" w:rsidRPr="00821F5D">
        <w:rPr>
          <w:rFonts w:eastAsia="Calibri"/>
          <w:b/>
          <w:sz w:val="24"/>
          <w:szCs w:val="24"/>
        </w:rPr>
        <w:t>C</w:t>
      </w:r>
      <w:r w:rsidR="00C36D13" w:rsidRPr="00821F5D">
        <w:rPr>
          <w:rFonts w:eastAsia="Calibri"/>
          <w:b/>
          <w:spacing w:val="1"/>
          <w:sz w:val="24"/>
          <w:szCs w:val="24"/>
        </w:rPr>
        <w:t>h</w:t>
      </w:r>
      <w:r w:rsidR="00C36D13" w:rsidRPr="00821F5D">
        <w:rPr>
          <w:rFonts w:eastAsia="Calibri"/>
          <w:b/>
          <w:spacing w:val="-1"/>
          <w:sz w:val="24"/>
          <w:szCs w:val="24"/>
        </w:rPr>
        <w:t>e</w:t>
      </w:r>
      <w:r w:rsidR="00C36D13" w:rsidRPr="00821F5D">
        <w:rPr>
          <w:rFonts w:eastAsia="Calibri"/>
          <w:b/>
          <w:sz w:val="24"/>
          <w:szCs w:val="24"/>
        </w:rPr>
        <w:t>ck</w:t>
      </w:r>
      <w:r w:rsidR="00C36D13" w:rsidRPr="00821F5D">
        <w:rPr>
          <w:rFonts w:eastAsia="Calibri"/>
          <w:b/>
          <w:spacing w:val="1"/>
          <w:sz w:val="24"/>
          <w:szCs w:val="24"/>
        </w:rPr>
        <w:t xml:space="preserve"> </w:t>
      </w:r>
      <w:r w:rsidR="00C36D13" w:rsidRPr="00821F5D">
        <w:rPr>
          <w:rFonts w:eastAsia="Calibri"/>
          <w:b/>
          <w:spacing w:val="-1"/>
          <w:sz w:val="24"/>
          <w:szCs w:val="24"/>
        </w:rPr>
        <w:t>L</w:t>
      </w:r>
      <w:r w:rsidR="00C36D13" w:rsidRPr="00821F5D">
        <w:rPr>
          <w:rFonts w:eastAsia="Calibri"/>
          <w:b/>
          <w:spacing w:val="1"/>
          <w:sz w:val="24"/>
          <w:szCs w:val="24"/>
        </w:rPr>
        <w:t>i</w:t>
      </w:r>
      <w:r w:rsidR="00C36D13" w:rsidRPr="00821F5D">
        <w:rPr>
          <w:rFonts w:eastAsia="Calibri"/>
          <w:b/>
          <w:sz w:val="24"/>
          <w:szCs w:val="24"/>
        </w:rPr>
        <w:t>st</w:t>
      </w:r>
      <w:r w:rsidR="00C36D13" w:rsidRPr="00821F5D">
        <w:rPr>
          <w:rFonts w:eastAsia="Calibri"/>
          <w:b/>
          <w:spacing w:val="-1"/>
          <w:sz w:val="24"/>
          <w:szCs w:val="24"/>
        </w:rPr>
        <w:t xml:space="preserve"> </w:t>
      </w:r>
      <w:r w:rsidR="00C36D13" w:rsidRPr="00821F5D">
        <w:rPr>
          <w:rFonts w:eastAsia="Calibri"/>
          <w:b/>
          <w:sz w:val="24"/>
          <w:szCs w:val="24"/>
        </w:rPr>
        <w:t xml:space="preserve">of </w:t>
      </w:r>
      <w:r w:rsidR="00C36D13" w:rsidRPr="00821F5D">
        <w:rPr>
          <w:rFonts w:eastAsia="Calibri"/>
          <w:b/>
          <w:spacing w:val="1"/>
          <w:sz w:val="24"/>
          <w:szCs w:val="24"/>
        </w:rPr>
        <w:t>I</w:t>
      </w:r>
      <w:r w:rsidR="00C36D13" w:rsidRPr="00821F5D">
        <w:rPr>
          <w:rFonts w:eastAsia="Calibri"/>
          <w:b/>
          <w:sz w:val="24"/>
          <w:szCs w:val="24"/>
        </w:rPr>
        <w:t>te</w:t>
      </w:r>
      <w:r w:rsidR="00C36D13" w:rsidRPr="00821F5D">
        <w:rPr>
          <w:rFonts w:eastAsia="Calibri"/>
          <w:b/>
          <w:spacing w:val="-1"/>
          <w:sz w:val="24"/>
          <w:szCs w:val="24"/>
        </w:rPr>
        <w:t>m</w:t>
      </w:r>
      <w:r w:rsidR="00C36D13" w:rsidRPr="00821F5D">
        <w:rPr>
          <w:rFonts w:eastAsia="Calibri"/>
          <w:b/>
          <w:sz w:val="24"/>
          <w:szCs w:val="24"/>
        </w:rPr>
        <w:t>s</w:t>
      </w:r>
      <w:r w:rsidR="00C36D13" w:rsidRPr="00821F5D">
        <w:rPr>
          <w:rFonts w:eastAsia="Calibri"/>
          <w:b/>
          <w:spacing w:val="1"/>
          <w:sz w:val="24"/>
          <w:szCs w:val="24"/>
        </w:rPr>
        <w:t xml:space="preserve"> </w:t>
      </w:r>
      <w:r w:rsidR="00C36D13" w:rsidRPr="00821F5D">
        <w:rPr>
          <w:rFonts w:eastAsia="Calibri"/>
          <w:b/>
          <w:spacing w:val="-2"/>
          <w:sz w:val="24"/>
          <w:szCs w:val="24"/>
        </w:rPr>
        <w:t>f</w:t>
      </w:r>
      <w:r w:rsidR="00C36D13" w:rsidRPr="00821F5D">
        <w:rPr>
          <w:rFonts w:eastAsia="Calibri"/>
          <w:b/>
          <w:sz w:val="24"/>
          <w:szCs w:val="24"/>
        </w:rPr>
        <w:t>or F</w:t>
      </w:r>
      <w:r w:rsidR="00C36D13" w:rsidRPr="00821F5D">
        <w:rPr>
          <w:rFonts w:eastAsia="Calibri"/>
          <w:b/>
          <w:spacing w:val="-1"/>
          <w:sz w:val="24"/>
          <w:szCs w:val="24"/>
        </w:rPr>
        <w:t>i</w:t>
      </w:r>
      <w:r w:rsidR="00C36D13" w:rsidRPr="00821F5D">
        <w:rPr>
          <w:rFonts w:eastAsia="Calibri"/>
          <w:b/>
          <w:spacing w:val="1"/>
          <w:sz w:val="24"/>
          <w:szCs w:val="24"/>
        </w:rPr>
        <w:t>n</w:t>
      </w:r>
      <w:r w:rsidR="00C36D13" w:rsidRPr="00821F5D">
        <w:rPr>
          <w:rFonts w:eastAsia="Calibri"/>
          <w:b/>
          <w:spacing w:val="-1"/>
          <w:sz w:val="24"/>
          <w:szCs w:val="24"/>
        </w:rPr>
        <w:t>a</w:t>
      </w:r>
      <w:r w:rsidR="00C36D13" w:rsidRPr="00821F5D">
        <w:rPr>
          <w:rFonts w:eastAsia="Calibri"/>
          <w:b/>
          <w:sz w:val="24"/>
          <w:szCs w:val="24"/>
        </w:rPr>
        <w:t>l</w:t>
      </w:r>
      <w:r w:rsidR="00C36D13" w:rsidRPr="00821F5D">
        <w:rPr>
          <w:rFonts w:eastAsia="Calibri"/>
          <w:b/>
          <w:spacing w:val="2"/>
          <w:sz w:val="24"/>
          <w:szCs w:val="24"/>
        </w:rPr>
        <w:t xml:space="preserve"> </w:t>
      </w:r>
      <w:r w:rsidR="00C36D13" w:rsidRPr="00821F5D">
        <w:rPr>
          <w:rFonts w:eastAsia="Calibri"/>
          <w:b/>
          <w:spacing w:val="-1"/>
          <w:sz w:val="24"/>
          <w:szCs w:val="24"/>
        </w:rPr>
        <w:t>Re</w:t>
      </w:r>
      <w:r w:rsidR="00C36D13" w:rsidRPr="00821F5D">
        <w:rPr>
          <w:rFonts w:eastAsia="Calibri"/>
          <w:b/>
          <w:spacing w:val="1"/>
          <w:sz w:val="24"/>
          <w:szCs w:val="24"/>
        </w:rPr>
        <w:t>p</w:t>
      </w:r>
      <w:r w:rsidR="00C36D13" w:rsidRPr="00821F5D">
        <w:rPr>
          <w:rFonts w:eastAsia="Calibri"/>
          <w:b/>
          <w:sz w:val="24"/>
          <w:szCs w:val="24"/>
        </w:rPr>
        <w:t>o</w:t>
      </w:r>
      <w:r w:rsidR="00C36D13" w:rsidRPr="00821F5D">
        <w:rPr>
          <w:rFonts w:eastAsia="Calibri"/>
          <w:b/>
          <w:spacing w:val="1"/>
          <w:sz w:val="24"/>
          <w:szCs w:val="24"/>
        </w:rPr>
        <w:t>r</w:t>
      </w:r>
      <w:r w:rsidR="00C36D13" w:rsidRPr="00821F5D">
        <w:rPr>
          <w:rFonts w:eastAsia="Calibri"/>
          <w:b/>
          <w:sz w:val="24"/>
          <w:szCs w:val="24"/>
        </w:rPr>
        <w:t>t</w:t>
      </w:r>
      <w:r w:rsidR="00C36D13" w:rsidRPr="00821F5D">
        <w:rPr>
          <w:rFonts w:eastAsia="Calibri"/>
          <w:b/>
          <w:spacing w:val="-1"/>
          <w:sz w:val="24"/>
          <w:szCs w:val="24"/>
        </w:rPr>
        <w:t xml:space="preserve"> </w:t>
      </w:r>
      <w:r w:rsidR="00C36D13" w:rsidRPr="00821F5D">
        <w:rPr>
          <w:rFonts w:eastAsia="Calibri"/>
          <w:b/>
          <w:sz w:val="24"/>
          <w:szCs w:val="24"/>
        </w:rPr>
        <w:t>of F</w:t>
      </w:r>
      <w:r w:rsidR="00C36D13" w:rsidRPr="00821F5D">
        <w:rPr>
          <w:rFonts w:eastAsia="Calibri"/>
          <w:b/>
          <w:spacing w:val="-1"/>
          <w:sz w:val="24"/>
          <w:szCs w:val="24"/>
        </w:rPr>
        <w:t>i</w:t>
      </w:r>
      <w:r w:rsidR="00C36D13" w:rsidRPr="00821F5D">
        <w:rPr>
          <w:rFonts w:eastAsia="Calibri"/>
          <w:b/>
          <w:spacing w:val="1"/>
          <w:sz w:val="24"/>
          <w:szCs w:val="24"/>
        </w:rPr>
        <w:t>r</w:t>
      </w:r>
      <w:r w:rsidR="00C36D13" w:rsidRPr="00821F5D">
        <w:rPr>
          <w:rFonts w:eastAsia="Calibri"/>
          <w:b/>
          <w:sz w:val="24"/>
          <w:szCs w:val="24"/>
        </w:rPr>
        <w:t>st</w:t>
      </w:r>
      <w:r w:rsidR="00C36D13" w:rsidRPr="00821F5D">
        <w:rPr>
          <w:rFonts w:eastAsia="Calibri"/>
          <w:b/>
          <w:spacing w:val="-1"/>
          <w:sz w:val="24"/>
          <w:szCs w:val="24"/>
        </w:rPr>
        <w:t xml:space="preserve"> </w:t>
      </w:r>
      <w:r w:rsidR="00C36D13" w:rsidRPr="00821F5D">
        <w:rPr>
          <w:rFonts w:eastAsia="Calibri"/>
          <w:b/>
          <w:sz w:val="24"/>
          <w:szCs w:val="24"/>
        </w:rPr>
        <w:t>D</w:t>
      </w:r>
      <w:r w:rsidR="00C36D13" w:rsidRPr="00821F5D">
        <w:rPr>
          <w:rFonts w:eastAsia="Calibri"/>
          <w:b/>
          <w:spacing w:val="-1"/>
          <w:sz w:val="24"/>
          <w:szCs w:val="24"/>
        </w:rPr>
        <w:t>eg</w:t>
      </w:r>
      <w:r w:rsidR="00C36D13" w:rsidRPr="00821F5D">
        <w:rPr>
          <w:rFonts w:eastAsia="Calibri"/>
          <w:b/>
          <w:spacing w:val="1"/>
          <w:sz w:val="24"/>
          <w:szCs w:val="24"/>
        </w:rPr>
        <w:t>r</w:t>
      </w:r>
      <w:r w:rsidR="00C36D13" w:rsidRPr="00821F5D">
        <w:rPr>
          <w:rFonts w:eastAsia="Calibri"/>
          <w:b/>
          <w:spacing w:val="-1"/>
          <w:sz w:val="24"/>
          <w:szCs w:val="24"/>
        </w:rPr>
        <w:t>e</w:t>
      </w:r>
      <w:r w:rsidR="00C36D13" w:rsidRPr="00821F5D">
        <w:rPr>
          <w:rFonts w:eastAsia="Calibri"/>
          <w:b/>
          <w:sz w:val="24"/>
          <w:szCs w:val="24"/>
        </w:rPr>
        <w:t xml:space="preserve">e </w:t>
      </w:r>
      <w:r w:rsidR="00C36D13" w:rsidRPr="00821F5D">
        <w:rPr>
          <w:rFonts w:eastAsia="Calibri"/>
          <w:b/>
          <w:spacing w:val="1"/>
          <w:sz w:val="24"/>
          <w:szCs w:val="24"/>
        </w:rPr>
        <w:t>Th</w:t>
      </w:r>
      <w:r w:rsidR="00C36D13" w:rsidRPr="00821F5D">
        <w:rPr>
          <w:rFonts w:eastAsia="Calibri"/>
          <w:b/>
          <w:spacing w:val="-1"/>
          <w:sz w:val="24"/>
          <w:szCs w:val="24"/>
        </w:rPr>
        <w:t>e</w:t>
      </w:r>
      <w:r w:rsidR="00C36D13" w:rsidRPr="00821F5D">
        <w:rPr>
          <w:rFonts w:eastAsia="Calibri"/>
          <w:b/>
          <w:sz w:val="24"/>
          <w:szCs w:val="24"/>
        </w:rPr>
        <w:t>s</w:t>
      </w:r>
      <w:r w:rsidR="00C36D13" w:rsidRPr="00821F5D">
        <w:rPr>
          <w:rFonts w:eastAsia="Calibri"/>
          <w:b/>
          <w:spacing w:val="1"/>
          <w:sz w:val="24"/>
          <w:szCs w:val="24"/>
        </w:rPr>
        <w:t>i</w:t>
      </w:r>
      <w:r w:rsidR="00C36D13" w:rsidRPr="00821F5D">
        <w:rPr>
          <w:rFonts w:eastAsia="Calibri"/>
          <w:b/>
          <w:sz w:val="24"/>
          <w:szCs w:val="24"/>
        </w:rPr>
        <w:t>s</w:t>
      </w:r>
    </w:p>
    <w:p w14:paraId="1E22804A" w14:textId="77777777" w:rsidR="00013867" w:rsidRPr="00821F5D" w:rsidRDefault="00C36D13" w:rsidP="00013867">
      <w:pPr>
        <w:pStyle w:val="ListParagraph"/>
        <w:numPr>
          <w:ilvl w:val="1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 xml:space="preserve">Is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Re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’s ‘Cove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/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le</w:t>
      </w:r>
      <w:r w:rsidRPr="00821F5D">
        <w:rPr>
          <w:rFonts w:eastAsia="Calibri"/>
          <w:spacing w:val="1"/>
          <w:sz w:val="24"/>
          <w:szCs w:val="24"/>
        </w:rPr>
        <w:t xml:space="preserve"> p</w:t>
      </w:r>
      <w:r w:rsidRPr="00821F5D">
        <w:rPr>
          <w:rFonts w:eastAsia="Calibri"/>
          <w:sz w:val="24"/>
          <w:szCs w:val="24"/>
        </w:rPr>
        <w:t>age’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in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-1"/>
          <w:sz w:val="24"/>
          <w:szCs w:val="24"/>
        </w:rPr>
        <w:t xml:space="preserve"> f</w:t>
      </w:r>
      <w:r w:rsidRPr="00821F5D">
        <w:rPr>
          <w:rFonts w:eastAsia="Calibri"/>
          <w:sz w:val="24"/>
          <w:szCs w:val="24"/>
        </w:rPr>
        <w:t>orma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?</w:t>
      </w:r>
    </w:p>
    <w:p w14:paraId="2AF522DB" w14:textId="77777777" w:rsidR="00013867" w:rsidRPr="00821F5D" w:rsidRDefault="00C36D13" w:rsidP="00013867">
      <w:pPr>
        <w:pStyle w:val="ListParagraph"/>
        <w:numPr>
          <w:ilvl w:val="1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position w:val="1"/>
          <w:sz w:val="24"/>
          <w:szCs w:val="24"/>
        </w:rPr>
        <w:t>Is ‘S</w:t>
      </w:r>
      <w:r w:rsidRPr="00821F5D">
        <w:rPr>
          <w:rFonts w:eastAsia="Calibri"/>
          <w:spacing w:val="1"/>
          <w:position w:val="1"/>
          <w:sz w:val="24"/>
          <w:szCs w:val="24"/>
        </w:rPr>
        <w:t>up</w:t>
      </w:r>
      <w:r w:rsidRPr="00821F5D">
        <w:rPr>
          <w:rFonts w:eastAsia="Calibri"/>
          <w:position w:val="1"/>
          <w:sz w:val="24"/>
          <w:szCs w:val="24"/>
        </w:rPr>
        <w:t>ervis</w:t>
      </w:r>
      <w:r w:rsidRPr="00821F5D">
        <w:rPr>
          <w:rFonts w:eastAsia="Calibri"/>
          <w:spacing w:val="-2"/>
          <w:position w:val="1"/>
          <w:sz w:val="24"/>
          <w:szCs w:val="24"/>
        </w:rPr>
        <w:t>o</w:t>
      </w:r>
      <w:r w:rsidRPr="00821F5D">
        <w:rPr>
          <w:rFonts w:eastAsia="Calibri"/>
          <w:position w:val="1"/>
          <w:sz w:val="24"/>
          <w:szCs w:val="24"/>
        </w:rPr>
        <w:t>r’s</w:t>
      </w:r>
      <w:r w:rsidRPr="00821F5D">
        <w:rPr>
          <w:rFonts w:eastAsia="Calibri"/>
          <w:spacing w:val="1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>Cer</w:t>
      </w:r>
      <w:r w:rsidRPr="00821F5D">
        <w:rPr>
          <w:rFonts w:eastAsia="Calibri"/>
          <w:spacing w:val="-1"/>
          <w:position w:val="1"/>
          <w:sz w:val="24"/>
          <w:szCs w:val="24"/>
        </w:rPr>
        <w:t>t</w:t>
      </w:r>
      <w:r w:rsidRPr="00821F5D">
        <w:rPr>
          <w:rFonts w:eastAsia="Calibri"/>
          <w:position w:val="1"/>
          <w:sz w:val="24"/>
          <w:szCs w:val="24"/>
        </w:rPr>
        <w:t>i</w:t>
      </w:r>
      <w:r w:rsidRPr="00821F5D">
        <w:rPr>
          <w:rFonts w:eastAsia="Calibri"/>
          <w:spacing w:val="1"/>
          <w:position w:val="1"/>
          <w:sz w:val="24"/>
          <w:szCs w:val="24"/>
        </w:rPr>
        <w:t>f</w:t>
      </w:r>
      <w:r w:rsidRPr="00821F5D">
        <w:rPr>
          <w:rFonts w:eastAsia="Calibri"/>
          <w:position w:val="1"/>
          <w:sz w:val="24"/>
          <w:szCs w:val="24"/>
        </w:rPr>
        <w:t>i</w:t>
      </w:r>
      <w:r w:rsidRPr="00821F5D">
        <w:rPr>
          <w:rFonts w:eastAsia="Calibri"/>
          <w:spacing w:val="-1"/>
          <w:position w:val="1"/>
          <w:sz w:val="24"/>
          <w:szCs w:val="24"/>
        </w:rPr>
        <w:t>c</w:t>
      </w:r>
      <w:r w:rsidRPr="00821F5D">
        <w:rPr>
          <w:rFonts w:eastAsia="Calibri"/>
          <w:position w:val="1"/>
          <w:sz w:val="24"/>
          <w:szCs w:val="24"/>
        </w:rPr>
        <w:t>a</w:t>
      </w:r>
      <w:r w:rsidRPr="00821F5D">
        <w:rPr>
          <w:rFonts w:eastAsia="Calibri"/>
          <w:spacing w:val="-1"/>
          <w:position w:val="1"/>
          <w:sz w:val="24"/>
          <w:szCs w:val="24"/>
        </w:rPr>
        <w:t>t</w:t>
      </w:r>
      <w:r w:rsidRPr="00821F5D">
        <w:rPr>
          <w:rFonts w:eastAsia="Calibri"/>
          <w:position w:val="1"/>
          <w:sz w:val="24"/>
          <w:szCs w:val="24"/>
        </w:rPr>
        <w:t>e’</w:t>
      </w:r>
      <w:r w:rsidRPr="00821F5D">
        <w:rPr>
          <w:rFonts w:eastAsia="Calibri"/>
          <w:spacing w:val="3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 xml:space="preserve">in </w:t>
      </w:r>
      <w:r w:rsidRPr="00821F5D">
        <w:rPr>
          <w:rFonts w:eastAsia="Calibri"/>
          <w:spacing w:val="1"/>
          <w:position w:val="1"/>
          <w:sz w:val="24"/>
          <w:szCs w:val="24"/>
        </w:rPr>
        <w:t>p</w:t>
      </w:r>
      <w:r w:rsidRPr="00821F5D">
        <w:rPr>
          <w:rFonts w:eastAsia="Calibri"/>
          <w:position w:val="1"/>
          <w:sz w:val="24"/>
          <w:szCs w:val="24"/>
        </w:rPr>
        <w:t>r</w:t>
      </w:r>
      <w:r w:rsidRPr="00821F5D">
        <w:rPr>
          <w:rFonts w:eastAsia="Calibri"/>
          <w:spacing w:val="-1"/>
          <w:position w:val="1"/>
          <w:sz w:val="24"/>
          <w:szCs w:val="24"/>
        </w:rPr>
        <w:t>o</w:t>
      </w:r>
      <w:r w:rsidRPr="00821F5D">
        <w:rPr>
          <w:rFonts w:eastAsia="Calibri"/>
          <w:spacing w:val="1"/>
          <w:position w:val="1"/>
          <w:sz w:val="24"/>
          <w:szCs w:val="24"/>
        </w:rPr>
        <w:t>p</w:t>
      </w:r>
      <w:r w:rsidRPr="00821F5D">
        <w:rPr>
          <w:rFonts w:eastAsia="Calibri"/>
          <w:position w:val="1"/>
          <w:sz w:val="24"/>
          <w:szCs w:val="24"/>
        </w:rPr>
        <w:t>er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1"/>
          <w:position w:val="1"/>
          <w:sz w:val="24"/>
          <w:szCs w:val="24"/>
        </w:rPr>
        <w:t>f</w:t>
      </w:r>
      <w:r w:rsidRPr="00821F5D">
        <w:rPr>
          <w:rFonts w:eastAsia="Calibri"/>
          <w:spacing w:val="-2"/>
          <w:position w:val="1"/>
          <w:sz w:val="24"/>
          <w:szCs w:val="24"/>
        </w:rPr>
        <w:t>o</w:t>
      </w:r>
      <w:r w:rsidRPr="00821F5D">
        <w:rPr>
          <w:rFonts w:eastAsia="Calibri"/>
          <w:position w:val="1"/>
          <w:sz w:val="24"/>
          <w:szCs w:val="24"/>
        </w:rPr>
        <w:t>rm</w:t>
      </w:r>
      <w:r w:rsidRPr="00821F5D">
        <w:rPr>
          <w:rFonts w:eastAsia="Calibri"/>
          <w:spacing w:val="1"/>
          <w:position w:val="1"/>
          <w:sz w:val="24"/>
          <w:szCs w:val="24"/>
        </w:rPr>
        <w:t>at</w:t>
      </w:r>
      <w:r w:rsidRPr="00821F5D">
        <w:rPr>
          <w:rFonts w:eastAsia="Calibri"/>
          <w:position w:val="1"/>
          <w:sz w:val="24"/>
          <w:szCs w:val="24"/>
        </w:rPr>
        <w:t>? Has</w:t>
      </w:r>
      <w:r w:rsidRPr="00821F5D">
        <w:rPr>
          <w:rFonts w:eastAsia="Calibri"/>
          <w:spacing w:val="-2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>it</w:t>
      </w:r>
      <w:r w:rsidRPr="00821F5D">
        <w:rPr>
          <w:rFonts w:eastAsia="Calibri"/>
          <w:spacing w:val="2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position w:val="1"/>
          <w:sz w:val="24"/>
          <w:szCs w:val="24"/>
        </w:rPr>
        <w:t>b</w:t>
      </w:r>
      <w:r w:rsidRPr="00821F5D">
        <w:rPr>
          <w:rFonts w:eastAsia="Calibri"/>
          <w:position w:val="1"/>
          <w:sz w:val="24"/>
          <w:szCs w:val="24"/>
        </w:rPr>
        <w:t>e</w:t>
      </w:r>
      <w:r w:rsidRPr="00821F5D">
        <w:rPr>
          <w:rFonts w:eastAsia="Calibri"/>
          <w:spacing w:val="1"/>
          <w:position w:val="1"/>
          <w:sz w:val="24"/>
          <w:szCs w:val="24"/>
        </w:rPr>
        <w:t>e</w:t>
      </w:r>
      <w:r w:rsidRPr="00821F5D">
        <w:rPr>
          <w:rFonts w:eastAsia="Calibri"/>
          <w:position w:val="1"/>
          <w:sz w:val="24"/>
          <w:szCs w:val="24"/>
        </w:rPr>
        <w:t>n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>sig</w:t>
      </w:r>
      <w:r w:rsidRPr="00821F5D">
        <w:rPr>
          <w:rFonts w:eastAsia="Calibri"/>
          <w:spacing w:val="1"/>
          <w:position w:val="1"/>
          <w:sz w:val="24"/>
          <w:szCs w:val="24"/>
        </w:rPr>
        <w:t>n</w:t>
      </w:r>
      <w:r w:rsidRPr="00821F5D">
        <w:rPr>
          <w:rFonts w:eastAsia="Calibri"/>
          <w:spacing w:val="-2"/>
          <w:position w:val="1"/>
          <w:sz w:val="24"/>
          <w:szCs w:val="24"/>
        </w:rPr>
        <w:t>e</w:t>
      </w:r>
      <w:r w:rsidRPr="00821F5D">
        <w:rPr>
          <w:rFonts w:eastAsia="Calibri"/>
          <w:spacing w:val="1"/>
          <w:position w:val="1"/>
          <w:sz w:val="24"/>
          <w:szCs w:val="24"/>
        </w:rPr>
        <w:t>d</w:t>
      </w:r>
      <w:r w:rsidRPr="00821F5D">
        <w:rPr>
          <w:rFonts w:eastAsia="Calibri"/>
          <w:position w:val="1"/>
          <w:sz w:val="24"/>
          <w:szCs w:val="24"/>
        </w:rPr>
        <w:t>?</w:t>
      </w:r>
    </w:p>
    <w:p w14:paraId="61BD6834" w14:textId="77777777" w:rsidR="00013867" w:rsidRPr="00821F5D" w:rsidRDefault="00C36D13" w:rsidP="00013867">
      <w:pPr>
        <w:pStyle w:val="ListParagraph"/>
        <w:numPr>
          <w:ilvl w:val="1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Is ‘A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ra</w:t>
      </w:r>
      <w:r w:rsidRPr="00821F5D">
        <w:rPr>
          <w:rFonts w:eastAsia="Calibri"/>
          <w:spacing w:val="-3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’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pacing w:val="1"/>
          <w:sz w:val="24"/>
          <w:szCs w:val="24"/>
        </w:rPr>
        <w:t>ud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 xml:space="preserve">n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Re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? Is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it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 xml:space="preserve">n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1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orm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?</w:t>
      </w:r>
    </w:p>
    <w:p w14:paraId="272E1C5A" w14:textId="77777777" w:rsidR="00013867" w:rsidRPr="00821F5D" w:rsidRDefault="00C36D13" w:rsidP="00013867">
      <w:pPr>
        <w:pStyle w:val="ListParagraph"/>
        <w:numPr>
          <w:ilvl w:val="1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oes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‘Co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s’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age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l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age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m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ers?</w:t>
      </w:r>
    </w:p>
    <w:p w14:paraId="59483D5F" w14:textId="77777777" w:rsidR="00013867" w:rsidRPr="00821F5D" w:rsidRDefault="00C36D13" w:rsidP="00013867">
      <w:pPr>
        <w:pStyle w:val="ListParagraph"/>
        <w:numPr>
          <w:ilvl w:val="1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pacing w:val="1"/>
          <w:position w:val="1"/>
          <w:sz w:val="24"/>
          <w:szCs w:val="24"/>
        </w:rPr>
        <w:t>D</w:t>
      </w:r>
      <w:r w:rsidRPr="00821F5D">
        <w:rPr>
          <w:rFonts w:eastAsia="Calibri"/>
          <w:position w:val="1"/>
          <w:sz w:val="24"/>
          <w:szCs w:val="24"/>
        </w:rPr>
        <w:t>oes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1"/>
          <w:position w:val="1"/>
          <w:sz w:val="24"/>
          <w:szCs w:val="24"/>
        </w:rPr>
        <w:t>th</w:t>
      </w:r>
      <w:r w:rsidRPr="00821F5D">
        <w:rPr>
          <w:rFonts w:eastAsia="Calibri"/>
          <w:position w:val="1"/>
          <w:sz w:val="24"/>
          <w:szCs w:val="24"/>
        </w:rPr>
        <w:t>e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>Re</w:t>
      </w:r>
      <w:r w:rsidRPr="00821F5D">
        <w:rPr>
          <w:rFonts w:eastAsia="Calibri"/>
          <w:spacing w:val="1"/>
          <w:position w:val="1"/>
          <w:sz w:val="24"/>
          <w:szCs w:val="24"/>
        </w:rPr>
        <w:t>p</w:t>
      </w:r>
      <w:r w:rsidRPr="00821F5D">
        <w:rPr>
          <w:rFonts w:eastAsia="Calibri"/>
          <w:spacing w:val="-2"/>
          <w:position w:val="1"/>
          <w:sz w:val="24"/>
          <w:szCs w:val="24"/>
        </w:rPr>
        <w:t>o</w:t>
      </w:r>
      <w:r w:rsidRPr="00821F5D">
        <w:rPr>
          <w:rFonts w:eastAsia="Calibri"/>
          <w:position w:val="1"/>
          <w:sz w:val="24"/>
          <w:szCs w:val="24"/>
        </w:rPr>
        <w:t xml:space="preserve">rt </w:t>
      </w:r>
      <w:r w:rsidRPr="00821F5D">
        <w:rPr>
          <w:rFonts w:eastAsia="Calibri"/>
          <w:spacing w:val="-1"/>
          <w:position w:val="1"/>
          <w:sz w:val="24"/>
          <w:szCs w:val="24"/>
        </w:rPr>
        <w:t>c</w:t>
      </w:r>
      <w:r w:rsidRPr="00821F5D">
        <w:rPr>
          <w:rFonts w:eastAsia="Calibri"/>
          <w:position w:val="1"/>
          <w:sz w:val="24"/>
          <w:szCs w:val="24"/>
        </w:rPr>
        <w:t>o</w:t>
      </w:r>
      <w:r w:rsidRPr="00821F5D">
        <w:rPr>
          <w:rFonts w:eastAsia="Calibri"/>
          <w:spacing w:val="1"/>
          <w:position w:val="1"/>
          <w:sz w:val="24"/>
          <w:szCs w:val="24"/>
        </w:rPr>
        <w:t>n</w:t>
      </w:r>
      <w:r w:rsidRPr="00821F5D">
        <w:rPr>
          <w:rFonts w:eastAsia="Calibri"/>
          <w:spacing w:val="-1"/>
          <w:position w:val="1"/>
          <w:sz w:val="24"/>
          <w:szCs w:val="24"/>
        </w:rPr>
        <w:t>t</w:t>
      </w:r>
      <w:r w:rsidRPr="00821F5D">
        <w:rPr>
          <w:rFonts w:eastAsia="Calibri"/>
          <w:position w:val="1"/>
          <w:sz w:val="24"/>
          <w:szCs w:val="24"/>
        </w:rPr>
        <w:t>ain a</w:t>
      </w:r>
      <w:r w:rsidRPr="00821F5D">
        <w:rPr>
          <w:rFonts w:eastAsia="Calibri"/>
          <w:spacing w:val="1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>s</w:t>
      </w:r>
      <w:r w:rsidRPr="00821F5D">
        <w:rPr>
          <w:rFonts w:eastAsia="Calibri"/>
          <w:spacing w:val="1"/>
          <w:position w:val="1"/>
          <w:sz w:val="24"/>
          <w:szCs w:val="24"/>
        </w:rPr>
        <w:t>u</w:t>
      </w:r>
      <w:r w:rsidRPr="00821F5D">
        <w:rPr>
          <w:rFonts w:eastAsia="Calibri"/>
          <w:position w:val="1"/>
          <w:sz w:val="24"/>
          <w:szCs w:val="24"/>
        </w:rPr>
        <w:t>mma</w:t>
      </w:r>
      <w:r w:rsidRPr="00821F5D">
        <w:rPr>
          <w:rFonts w:eastAsia="Calibri"/>
          <w:spacing w:val="1"/>
          <w:position w:val="1"/>
          <w:sz w:val="24"/>
          <w:szCs w:val="24"/>
        </w:rPr>
        <w:t>r</w:t>
      </w:r>
      <w:r w:rsidRPr="00821F5D">
        <w:rPr>
          <w:rFonts w:eastAsia="Calibri"/>
          <w:position w:val="1"/>
          <w:sz w:val="24"/>
          <w:szCs w:val="24"/>
        </w:rPr>
        <w:t>y</w:t>
      </w:r>
      <w:r w:rsidRPr="00821F5D">
        <w:rPr>
          <w:rFonts w:eastAsia="Calibri"/>
          <w:spacing w:val="-2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 xml:space="preserve">of </w:t>
      </w:r>
      <w:r w:rsidRPr="00821F5D">
        <w:rPr>
          <w:rFonts w:eastAsia="Calibri"/>
          <w:spacing w:val="1"/>
          <w:position w:val="1"/>
          <w:sz w:val="24"/>
          <w:szCs w:val="24"/>
        </w:rPr>
        <w:t>t</w:t>
      </w:r>
      <w:r w:rsidRPr="00821F5D">
        <w:rPr>
          <w:rFonts w:eastAsia="Calibri"/>
          <w:spacing w:val="-1"/>
          <w:position w:val="1"/>
          <w:sz w:val="24"/>
          <w:szCs w:val="24"/>
        </w:rPr>
        <w:t>h</w:t>
      </w:r>
      <w:r w:rsidRPr="00821F5D">
        <w:rPr>
          <w:rFonts w:eastAsia="Calibri"/>
          <w:position w:val="1"/>
          <w:sz w:val="24"/>
          <w:szCs w:val="24"/>
        </w:rPr>
        <w:t>e</w:t>
      </w:r>
      <w:r w:rsidRPr="00821F5D">
        <w:rPr>
          <w:rFonts w:eastAsia="Calibri"/>
          <w:spacing w:val="1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>l</w:t>
      </w:r>
      <w:r w:rsidRPr="00821F5D">
        <w:rPr>
          <w:rFonts w:eastAsia="Calibri"/>
          <w:spacing w:val="-2"/>
          <w:position w:val="1"/>
          <w:sz w:val="24"/>
          <w:szCs w:val="24"/>
        </w:rPr>
        <w:t>i</w:t>
      </w:r>
      <w:r w:rsidRPr="00821F5D">
        <w:rPr>
          <w:rFonts w:eastAsia="Calibri"/>
          <w:spacing w:val="1"/>
          <w:position w:val="1"/>
          <w:sz w:val="24"/>
          <w:szCs w:val="24"/>
        </w:rPr>
        <w:t>t</w:t>
      </w:r>
      <w:r w:rsidRPr="00821F5D">
        <w:rPr>
          <w:rFonts w:eastAsia="Calibri"/>
          <w:position w:val="1"/>
          <w:sz w:val="24"/>
          <w:szCs w:val="24"/>
        </w:rPr>
        <w:t>er</w:t>
      </w:r>
      <w:r w:rsidRPr="00821F5D">
        <w:rPr>
          <w:rFonts w:eastAsia="Calibri"/>
          <w:spacing w:val="-1"/>
          <w:position w:val="1"/>
          <w:sz w:val="24"/>
          <w:szCs w:val="24"/>
        </w:rPr>
        <w:t>at</w:t>
      </w:r>
      <w:r w:rsidRPr="00821F5D">
        <w:rPr>
          <w:rFonts w:eastAsia="Calibri"/>
          <w:spacing w:val="1"/>
          <w:position w:val="1"/>
          <w:sz w:val="24"/>
          <w:szCs w:val="24"/>
        </w:rPr>
        <w:t>u</w:t>
      </w:r>
      <w:r w:rsidRPr="00821F5D">
        <w:rPr>
          <w:rFonts w:eastAsia="Calibri"/>
          <w:position w:val="1"/>
          <w:sz w:val="24"/>
          <w:szCs w:val="24"/>
        </w:rPr>
        <w:t>re</w:t>
      </w:r>
      <w:r w:rsidRPr="00821F5D">
        <w:rPr>
          <w:rFonts w:eastAsia="Calibri"/>
          <w:spacing w:val="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-3"/>
          <w:position w:val="1"/>
          <w:sz w:val="24"/>
          <w:szCs w:val="24"/>
        </w:rPr>
        <w:t>s</w:t>
      </w:r>
      <w:r w:rsidRPr="00821F5D">
        <w:rPr>
          <w:rFonts w:eastAsia="Calibri"/>
          <w:spacing w:val="1"/>
          <w:position w:val="1"/>
          <w:sz w:val="24"/>
          <w:szCs w:val="24"/>
        </w:rPr>
        <w:t>u</w:t>
      </w:r>
      <w:r w:rsidRPr="00821F5D">
        <w:rPr>
          <w:rFonts w:eastAsia="Calibri"/>
          <w:position w:val="1"/>
          <w:sz w:val="24"/>
          <w:szCs w:val="24"/>
        </w:rPr>
        <w:t>rvey?</w:t>
      </w:r>
    </w:p>
    <w:p w14:paraId="586B7823" w14:textId="3AA2B2E2" w:rsidR="00013867" w:rsidRPr="00821F5D" w:rsidRDefault="00013867" w:rsidP="00013867">
      <w:pPr>
        <w:pStyle w:val="ListParagraph"/>
        <w:numPr>
          <w:ilvl w:val="1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position w:val="1"/>
          <w:sz w:val="24"/>
          <w:szCs w:val="24"/>
        </w:rPr>
        <w:t xml:space="preserve">a. </w:t>
      </w:r>
      <w:r w:rsidR="00C36D13" w:rsidRPr="00821F5D">
        <w:rPr>
          <w:rFonts w:eastAsia="Calibri"/>
          <w:spacing w:val="1"/>
          <w:sz w:val="24"/>
          <w:szCs w:val="24"/>
        </w:rPr>
        <w:t>A</w:t>
      </w:r>
      <w:r w:rsidR="00C36D13" w:rsidRPr="00821F5D">
        <w:rPr>
          <w:rFonts w:eastAsia="Calibri"/>
          <w:sz w:val="24"/>
          <w:szCs w:val="24"/>
        </w:rPr>
        <w:t>re</w:t>
      </w:r>
      <w:r w:rsidR="00C36D13" w:rsidRPr="00821F5D">
        <w:rPr>
          <w:rFonts w:eastAsia="Calibri"/>
          <w:spacing w:val="1"/>
          <w:sz w:val="24"/>
          <w:szCs w:val="24"/>
        </w:rPr>
        <w:t xml:space="preserve"> </w:t>
      </w:r>
      <w:r w:rsidR="00C36D13" w:rsidRPr="00821F5D">
        <w:rPr>
          <w:rFonts w:eastAsia="Calibri"/>
          <w:spacing w:val="-1"/>
          <w:sz w:val="24"/>
          <w:szCs w:val="24"/>
        </w:rPr>
        <w:t>t</w:t>
      </w:r>
      <w:r w:rsidR="00C36D13" w:rsidRPr="00821F5D">
        <w:rPr>
          <w:rFonts w:eastAsia="Calibri"/>
          <w:spacing w:val="1"/>
          <w:sz w:val="24"/>
          <w:szCs w:val="24"/>
        </w:rPr>
        <w:t>h</w:t>
      </w:r>
      <w:r w:rsidR="00C36D13" w:rsidRPr="00821F5D">
        <w:rPr>
          <w:rFonts w:eastAsia="Calibri"/>
          <w:sz w:val="24"/>
          <w:szCs w:val="24"/>
        </w:rPr>
        <w:t>e</w:t>
      </w:r>
      <w:r w:rsidR="00C36D13" w:rsidRPr="00821F5D">
        <w:rPr>
          <w:rFonts w:eastAsia="Calibri"/>
          <w:spacing w:val="-1"/>
          <w:sz w:val="24"/>
          <w:szCs w:val="24"/>
        </w:rPr>
        <w:t xml:space="preserve"> </w:t>
      </w:r>
      <w:r w:rsidR="00C36D13" w:rsidRPr="00821F5D">
        <w:rPr>
          <w:rFonts w:eastAsia="Calibri"/>
          <w:spacing w:val="1"/>
          <w:sz w:val="24"/>
          <w:szCs w:val="24"/>
        </w:rPr>
        <w:t>p</w:t>
      </w:r>
      <w:r w:rsidR="00C36D13" w:rsidRPr="00821F5D">
        <w:rPr>
          <w:rFonts w:eastAsia="Calibri"/>
          <w:sz w:val="24"/>
          <w:szCs w:val="24"/>
        </w:rPr>
        <w:t>ages</w:t>
      </w:r>
      <w:r w:rsidR="00C36D13" w:rsidRPr="00821F5D">
        <w:rPr>
          <w:rFonts w:eastAsia="Calibri"/>
          <w:spacing w:val="-1"/>
          <w:sz w:val="24"/>
          <w:szCs w:val="24"/>
        </w:rPr>
        <w:t xml:space="preserve"> </w:t>
      </w:r>
      <w:r w:rsidR="00C36D13" w:rsidRPr="00821F5D">
        <w:rPr>
          <w:rFonts w:eastAsia="Calibri"/>
          <w:spacing w:val="1"/>
          <w:sz w:val="24"/>
          <w:szCs w:val="24"/>
        </w:rPr>
        <w:t>nu</w:t>
      </w:r>
      <w:r w:rsidR="00C36D13" w:rsidRPr="00821F5D">
        <w:rPr>
          <w:rFonts w:eastAsia="Calibri"/>
          <w:spacing w:val="-2"/>
          <w:sz w:val="24"/>
          <w:szCs w:val="24"/>
        </w:rPr>
        <w:t>m</w:t>
      </w:r>
      <w:r w:rsidR="00C36D13" w:rsidRPr="00821F5D">
        <w:rPr>
          <w:rFonts w:eastAsia="Calibri"/>
          <w:spacing w:val="1"/>
          <w:sz w:val="24"/>
          <w:szCs w:val="24"/>
        </w:rPr>
        <w:t>b</w:t>
      </w:r>
      <w:r w:rsidR="00C36D13" w:rsidRPr="00821F5D">
        <w:rPr>
          <w:rFonts w:eastAsia="Calibri"/>
          <w:spacing w:val="-2"/>
          <w:sz w:val="24"/>
          <w:szCs w:val="24"/>
        </w:rPr>
        <w:t>e</w:t>
      </w:r>
      <w:r w:rsidR="00C36D13" w:rsidRPr="00821F5D">
        <w:rPr>
          <w:rFonts w:eastAsia="Calibri"/>
          <w:sz w:val="24"/>
          <w:szCs w:val="24"/>
        </w:rPr>
        <w:t>r</w:t>
      </w:r>
      <w:r w:rsidR="00C36D13" w:rsidRPr="00821F5D">
        <w:rPr>
          <w:rFonts w:eastAsia="Calibri"/>
          <w:spacing w:val="1"/>
          <w:sz w:val="24"/>
          <w:szCs w:val="24"/>
        </w:rPr>
        <w:t>e</w:t>
      </w:r>
      <w:r w:rsidR="00C36D13" w:rsidRPr="00821F5D">
        <w:rPr>
          <w:rFonts w:eastAsia="Calibri"/>
          <w:sz w:val="24"/>
          <w:szCs w:val="24"/>
        </w:rPr>
        <w:t>d</w:t>
      </w:r>
      <w:r w:rsidR="00C36D13" w:rsidRPr="00821F5D">
        <w:rPr>
          <w:rFonts w:eastAsia="Calibri"/>
          <w:spacing w:val="-1"/>
          <w:sz w:val="24"/>
          <w:szCs w:val="24"/>
        </w:rPr>
        <w:t xml:space="preserve"> </w:t>
      </w:r>
      <w:r w:rsidR="00C36D13" w:rsidRPr="00821F5D">
        <w:rPr>
          <w:rFonts w:eastAsia="Calibri"/>
          <w:spacing w:val="1"/>
          <w:sz w:val="24"/>
          <w:szCs w:val="24"/>
        </w:rPr>
        <w:t>p</w:t>
      </w:r>
      <w:r w:rsidR="00C36D13" w:rsidRPr="00821F5D">
        <w:rPr>
          <w:rFonts w:eastAsia="Calibri"/>
          <w:sz w:val="24"/>
          <w:szCs w:val="24"/>
        </w:rPr>
        <w:t>r</w:t>
      </w:r>
      <w:r w:rsidR="00C36D13" w:rsidRPr="00821F5D">
        <w:rPr>
          <w:rFonts w:eastAsia="Calibri"/>
          <w:spacing w:val="-1"/>
          <w:sz w:val="24"/>
          <w:szCs w:val="24"/>
        </w:rPr>
        <w:t>o</w:t>
      </w:r>
      <w:r w:rsidR="00C36D13"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erly?</w:t>
      </w:r>
    </w:p>
    <w:p w14:paraId="12B07F87" w14:textId="77777777" w:rsidR="00013867" w:rsidRPr="00821F5D" w:rsidRDefault="00013867" w:rsidP="00013867">
      <w:pPr>
        <w:tabs>
          <w:tab w:val="left" w:pos="940"/>
        </w:tabs>
        <w:ind w:left="1080" w:right="-14" w:hanging="720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ab/>
      </w:r>
      <w:r w:rsidRPr="00821F5D">
        <w:rPr>
          <w:rFonts w:eastAsia="Calibri"/>
          <w:sz w:val="24"/>
          <w:szCs w:val="24"/>
        </w:rPr>
        <w:tab/>
      </w:r>
      <w:r w:rsidRPr="00821F5D">
        <w:rPr>
          <w:rFonts w:eastAsia="Calibri"/>
          <w:sz w:val="24"/>
          <w:szCs w:val="24"/>
        </w:rPr>
        <w:tab/>
        <w:t xml:space="preserve">      b. </w:t>
      </w:r>
      <w:r w:rsidR="00C36D13" w:rsidRPr="00821F5D">
        <w:rPr>
          <w:rFonts w:eastAsia="Calibri"/>
          <w:sz w:val="24"/>
          <w:szCs w:val="24"/>
        </w:rPr>
        <w:t>Are</w:t>
      </w:r>
      <w:r w:rsidR="00C36D13" w:rsidRPr="00821F5D">
        <w:rPr>
          <w:rFonts w:eastAsia="Calibri"/>
          <w:spacing w:val="2"/>
          <w:sz w:val="24"/>
          <w:szCs w:val="24"/>
        </w:rPr>
        <w:t xml:space="preserve"> </w:t>
      </w:r>
      <w:r w:rsidR="00C36D13" w:rsidRPr="00821F5D">
        <w:rPr>
          <w:rFonts w:eastAsia="Calibri"/>
          <w:spacing w:val="-1"/>
          <w:sz w:val="24"/>
          <w:szCs w:val="24"/>
        </w:rPr>
        <w:t>t</w:t>
      </w:r>
      <w:r w:rsidR="00C36D13" w:rsidRPr="00821F5D">
        <w:rPr>
          <w:rFonts w:eastAsia="Calibri"/>
          <w:spacing w:val="1"/>
          <w:sz w:val="24"/>
          <w:szCs w:val="24"/>
        </w:rPr>
        <w:t>h</w:t>
      </w:r>
      <w:r w:rsidR="00C36D13" w:rsidRPr="00821F5D">
        <w:rPr>
          <w:rFonts w:eastAsia="Calibri"/>
          <w:sz w:val="24"/>
          <w:szCs w:val="24"/>
        </w:rPr>
        <w:t>e</w:t>
      </w:r>
      <w:r w:rsidR="00C36D13" w:rsidRPr="00821F5D">
        <w:rPr>
          <w:rFonts w:eastAsia="Calibri"/>
          <w:spacing w:val="-1"/>
          <w:sz w:val="24"/>
          <w:szCs w:val="24"/>
        </w:rPr>
        <w:t xml:space="preserve"> </w:t>
      </w:r>
      <w:r w:rsidR="00C36D13" w:rsidRPr="00821F5D">
        <w:rPr>
          <w:rFonts w:eastAsia="Calibri"/>
          <w:spacing w:val="1"/>
          <w:sz w:val="24"/>
          <w:szCs w:val="24"/>
        </w:rPr>
        <w:t>f</w:t>
      </w:r>
      <w:r w:rsidR="00C36D13" w:rsidRPr="00821F5D">
        <w:rPr>
          <w:rFonts w:eastAsia="Calibri"/>
          <w:sz w:val="24"/>
          <w:szCs w:val="24"/>
        </w:rPr>
        <w:t>ig</w:t>
      </w:r>
      <w:r w:rsidR="00C36D13" w:rsidRPr="00821F5D">
        <w:rPr>
          <w:rFonts w:eastAsia="Calibri"/>
          <w:spacing w:val="-1"/>
          <w:sz w:val="24"/>
          <w:szCs w:val="24"/>
        </w:rPr>
        <w:t>u</w:t>
      </w:r>
      <w:r w:rsidR="00C36D13" w:rsidRPr="00821F5D">
        <w:rPr>
          <w:rFonts w:eastAsia="Calibri"/>
          <w:sz w:val="24"/>
          <w:szCs w:val="24"/>
        </w:rPr>
        <w:t>r</w:t>
      </w:r>
      <w:r w:rsidR="00C36D13" w:rsidRPr="00821F5D">
        <w:rPr>
          <w:rFonts w:eastAsia="Calibri"/>
          <w:spacing w:val="1"/>
          <w:sz w:val="24"/>
          <w:szCs w:val="24"/>
        </w:rPr>
        <w:t>e</w:t>
      </w:r>
      <w:r w:rsidR="00C36D13" w:rsidRPr="00821F5D">
        <w:rPr>
          <w:rFonts w:eastAsia="Calibri"/>
          <w:sz w:val="24"/>
          <w:szCs w:val="24"/>
        </w:rPr>
        <w:t>s</w:t>
      </w:r>
      <w:r w:rsidR="00C36D13" w:rsidRPr="00821F5D">
        <w:rPr>
          <w:rFonts w:eastAsia="Calibri"/>
          <w:spacing w:val="-2"/>
          <w:sz w:val="24"/>
          <w:szCs w:val="24"/>
        </w:rPr>
        <w:t xml:space="preserve"> </w:t>
      </w:r>
      <w:r w:rsidR="00C36D13" w:rsidRPr="00821F5D">
        <w:rPr>
          <w:rFonts w:eastAsia="Calibri"/>
          <w:spacing w:val="1"/>
          <w:sz w:val="24"/>
          <w:szCs w:val="24"/>
        </w:rPr>
        <w:t>nu</w:t>
      </w:r>
      <w:r w:rsidR="00C36D13" w:rsidRPr="00821F5D">
        <w:rPr>
          <w:rFonts w:eastAsia="Calibri"/>
          <w:spacing w:val="-2"/>
          <w:sz w:val="24"/>
          <w:szCs w:val="24"/>
        </w:rPr>
        <w:t>m</w:t>
      </w:r>
      <w:r w:rsidR="00C36D13" w:rsidRPr="00821F5D">
        <w:rPr>
          <w:rFonts w:eastAsia="Calibri"/>
          <w:spacing w:val="1"/>
          <w:sz w:val="24"/>
          <w:szCs w:val="24"/>
        </w:rPr>
        <w:t>b</w:t>
      </w:r>
      <w:r w:rsidR="00C36D13" w:rsidRPr="00821F5D">
        <w:rPr>
          <w:rFonts w:eastAsia="Calibri"/>
          <w:sz w:val="24"/>
          <w:szCs w:val="24"/>
        </w:rPr>
        <w:t>er</w:t>
      </w:r>
      <w:r w:rsidR="00C36D13" w:rsidRPr="00821F5D">
        <w:rPr>
          <w:rFonts w:eastAsia="Calibri"/>
          <w:spacing w:val="-1"/>
          <w:sz w:val="24"/>
          <w:szCs w:val="24"/>
        </w:rPr>
        <w:t>e</w:t>
      </w:r>
      <w:r w:rsidR="00C36D13" w:rsidRPr="00821F5D">
        <w:rPr>
          <w:rFonts w:eastAsia="Calibri"/>
          <w:sz w:val="24"/>
          <w:szCs w:val="24"/>
        </w:rPr>
        <w:t>d</w:t>
      </w:r>
      <w:r w:rsidR="00C36D13" w:rsidRPr="00821F5D">
        <w:rPr>
          <w:rFonts w:eastAsia="Calibri"/>
          <w:spacing w:val="2"/>
          <w:sz w:val="24"/>
          <w:szCs w:val="24"/>
        </w:rPr>
        <w:t xml:space="preserve"> </w:t>
      </w:r>
      <w:r w:rsidR="00C36D13" w:rsidRPr="00821F5D">
        <w:rPr>
          <w:rFonts w:eastAsia="Calibri"/>
          <w:spacing w:val="1"/>
          <w:sz w:val="24"/>
          <w:szCs w:val="24"/>
        </w:rPr>
        <w:t>p</w:t>
      </w:r>
      <w:r w:rsidR="00C36D13" w:rsidRPr="00821F5D">
        <w:rPr>
          <w:rFonts w:eastAsia="Calibri"/>
          <w:spacing w:val="-2"/>
          <w:sz w:val="24"/>
          <w:szCs w:val="24"/>
        </w:rPr>
        <w:t>r</w:t>
      </w:r>
      <w:r w:rsidR="00C36D13" w:rsidRPr="00821F5D">
        <w:rPr>
          <w:rFonts w:eastAsia="Calibri"/>
          <w:sz w:val="24"/>
          <w:szCs w:val="24"/>
        </w:rPr>
        <w:t>o</w:t>
      </w:r>
      <w:r w:rsidR="00C36D13" w:rsidRPr="00821F5D">
        <w:rPr>
          <w:rFonts w:eastAsia="Calibri"/>
          <w:spacing w:val="1"/>
          <w:sz w:val="24"/>
          <w:szCs w:val="24"/>
        </w:rPr>
        <w:t>p</w:t>
      </w:r>
      <w:r w:rsidR="00C36D13" w:rsidRPr="00821F5D">
        <w:rPr>
          <w:rFonts w:eastAsia="Calibri"/>
          <w:spacing w:val="-2"/>
          <w:sz w:val="24"/>
          <w:szCs w:val="24"/>
        </w:rPr>
        <w:t>e</w:t>
      </w:r>
      <w:r w:rsidR="00C36D13" w:rsidRPr="00821F5D">
        <w:rPr>
          <w:rFonts w:eastAsia="Calibri"/>
          <w:sz w:val="24"/>
          <w:szCs w:val="24"/>
        </w:rPr>
        <w:t xml:space="preserve">rly? </w:t>
      </w:r>
    </w:p>
    <w:p w14:paraId="5B956FBD" w14:textId="5BD24852" w:rsidR="00554BD5" w:rsidRPr="00821F5D" w:rsidRDefault="00013867" w:rsidP="00013867">
      <w:pPr>
        <w:tabs>
          <w:tab w:val="left" w:pos="940"/>
        </w:tabs>
        <w:ind w:left="1080" w:right="-14" w:hanging="720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ab/>
      </w:r>
      <w:r w:rsidRPr="00821F5D">
        <w:rPr>
          <w:rFonts w:eastAsia="Calibri"/>
          <w:sz w:val="24"/>
          <w:szCs w:val="24"/>
        </w:rPr>
        <w:tab/>
      </w:r>
      <w:r w:rsidRPr="00821F5D">
        <w:rPr>
          <w:rFonts w:eastAsia="Calibri"/>
          <w:sz w:val="24"/>
          <w:szCs w:val="24"/>
        </w:rPr>
        <w:tab/>
        <w:t xml:space="preserve">      c. </w:t>
      </w:r>
      <w:r w:rsidR="00C36D13" w:rsidRPr="00821F5D">
        <w:rPr>
          <w:rFonts w:eastAsia="Calibri"/>
          <w:sz w:val="24"/>
          <w:szCs w:val="24"/>
        </w:rPr>
        <w:t>Are</w:t>
      </w:r>
      <w:r w:rsidR="00C36D13" w:rsidRPr="00821F5D">
        <w:rPr>
          <w:rFonts w:eastAsia="Calibri"/>
          <w:spacing w:val="2"/>
          <w:sz w:val="24"/>
          <w:szCs w:val="24"/>
        </w:rPr>
        <w:t xml:space="preserve"> </w:t>
      </w:r>
      <w:r w:rsidR="00C36D13" w:rsidRPr="00821F5D">
        <w:rPr>
          <w:rFonts w:eastAsia="Calibri"/>
          <w:spacing w:val="-1"/>
          <w:sz w:val="24"/>
          <w:szCs w:val="24"/>
        </w:rPr>
        <w:t>t</w:t>
      </w:r>
      <w:r w:rsidR="00C36D13" w:rsidRPr="00821F5D">
        <w:rPr>
          <w:rFonts w:eastAsia="Calibri"/>
          <w:spacing w:val="1"/>
          <w:sz w:val="24"/>
          <w:szCs w:val="24"/>
        </w:rPr>
        <w:t>h</w:t>
      </w:r>
      <w:r w:rsidR="00C36D13" w:rsidRPr="00821F5D">
        <w:rPr>
          <w:rFonts w:eastAsia="Calibri"/>
          <w:sz w:val="24"/>
          <w:szCs w:val="24"/>
        </w:rPr>
        <w:t>e</w:t>
      </w:r>
      <w:r w:rsidR="00C36D13" w:rsidRPr="00821F5D">
        <w:rPr>
          <w:rFonts w:eastAsia="Calibri"/>
          <w:spacing w:val="-1"/>
          <w:sz w:val="24"/>
          <w:szCs w:val="24"/>
        </w:rPr>
        <w:t xml:space="preserve"> </w:t>
      </w:r>
      <w:r w:rsidR="00C36D13" w:rsidRPr="00821F5D">
        <w:rPr>
          <w:rFonts w:eastAsia="Calibri"/>
          <w:spacing w:val="1"/>
          <w:sz w:val="24"/>
          <w:szCs w:val="24"/>
        </w:rPr>
        <w:t>t</w:t>
      </w:r>
      <w:r w:rsidR="00C36D13" w:rsidRPr="00821F5D">
        <w:rPr>
          <w:rFonts w:eastAsia="Calibri"/>
          <w:spacing w:val="-2"/>
          <w:sz w:val="24"/>
          <w:szCs w:val="24"/>
        </w:rPr>
        <w:t>a</w:t>
      </w:r>
      <w:r w:rsidR="00C36D13" w:rsidRPr="00821F5D">
        <w:rPr>
          <w:rFonts w:eastAsia="Calibri"/>
          <w:spacing w:val="1"/>
          <w:sz w:val="24"/>
          <w:szCs w:val="24"/>
        </w:rPr>
        <w:t>b</w:t>
      </w:r>
      <w:r w:rsidR="00C36D13" w:rsidRPr="00821F5D">
        <w:rPr>
          <w:rFonts w:eastAsia="Calibri"/>
          <w:sz w:val="24"/>
          <w:szCs w:val="24"/>
        </w:rPr>
        <w:t>les</w:t>
      </w:r>
      <w:r w:rsidR="00C36D13" w:rsidRPr="00821F5D">
        <w:rPr>
          <w:rFonts w:eastAsia="Calibri"/>
          <w:spacing w:val="-1"/>
          <w:sz w:val="24"/>
          <w:szCs w:val="24"/>
        </w:rPr>
        <w:t xml:space="preserve"> </w:t>
      </w:r>
      <w:r w:rsidR="00C36D13" w:rsidRPr="00821F5D">
        <w:rPr>
          <w:rFonts w:eastAsia="Calibri"/>
          <w:spacing w:val="1"/>
          <w:sz w:val="24"/>
          <w:szCs w:val="24"/>
        </w:rPr>
        <w:t>nu</w:t>
      </w:r>
      <w:r w:rsidR="00C36D13" w:rsidRPr="00821F5D">
        <w:rPr>
          <w:rFonts w:eastAsia="Calibri"/>
          <w:spacing w:val="-2"/>
          <w:sz w:val="24"/>
          <w:szCs w:val="24"/>
        </w:rPr>
        <w:t>m</w:t>
      </w:r>
      <w:r w:rsidR="00C36D13" w:rsidRPr="00821F5D">
        <w:rPr>
          <w:rFonts w:eastAsia="Calibri"/>
          <w:spacing w:val="1"/>
          <w:sz w:val="24"/>
          <w:szCs w:val="24"/>
        </w:rPr>
        <w:t>b</w:t>
      </w:r>
      <w:r w:rsidR="00C36D13" w:rsidRPr="00821F5D">
        <w:rPr>
          <w:rFonts w:eastAsia="Calibri"/>
          <w:sz w:val="24"/>
          <w:szCs w:val="24"/>
        </w:rPr>
        <w:t>er</w:t>
      </w:r>
      <w:r w:rsidR="00C36D13" w:rsidRPr="00821F5D">
        <w:rPr>
          <w:rFonts w:eastAsia="Calibri"/>
          <w:spacing w:val="-1"/>
          <w:sz w:val="24"/>
          <w:szCs w:val="24"/>
        </w:rPr>
        <w:t>e</w:t>
      </w:r>
      <w:r w:rsidR="00C36D13" w:rsidRPr="00821F5D">
        <w:rPr>
          <w:rFonts w:eastAsia="Calibri"/>
          <w:sz w:val="24"/>
          <w:szCs w:val="24"/>
        </w:rPr>
        <w:t>d</w:t>
      </w:r>
      <w:r w:rsidR="00C36D13" w:rsidRPr="00821F5D">
        <w:rPr>
          <w:rFonts w:eastAsia="Calibri"/>
          <w:spacing w:val="-1"/>
          <w:sz w:val="24"/>
          <w:szCs w:val="24"/>
        </w:rPr>
        <w:t xml:space="preserve"> </w:t>
      </w:r>
      <w:r w:rsidR="00C36D13" w:rsidRPr="00821F5D">
        <w:rPr>
          <w:rFonts w:eastAsia="Calibri"/>
          <w:spacing w:val="1"/>
          <w:sz w:val="24"/>
          <w:szCs w:val="24"/>
        </w:rPr>
        <w:t>p</w:t>
      </w:r>
      <w:r w:rsidR="00C36D13" w:rsidRPr="00821F5D">
        <w:rPr>
          <w:rFonts w:eastAsia="Calibri"/>
          <w:sz w:val="24"/>
          <w:szCs w:val="24"/>
        </w:rPr>
        <w:t>r</w:t>
      </w:r>
      <w:r w:rsidR="00C36D13" w:rsidRPr="00821F5D">
        <w:rPr>
          <w:rFonts w:eastAsia="Calibri"/>
          <w:spacing w:val="-1"/>
          <w:sz w:val="24"/>
          <w:szCs w:val="24"/>
        </w:rPr>
        <w:t>o</w:t>
      </w:r>
      <w:r w:rsidR="00C36D13" w:rsidRPr="00821F5D">
        <w:rPr>
          <w:rFonts w:eastAsia="Calibri"/>
          <w:spacing w:val="1"/>
          <w:sz w:val="24"/>
          <w:szCs w:val="24"/>
        </w:rPr>
        <w:t>p</w:t>
      </w:r>
      <w:r w:rsidR="00C36D13" w:rsidRPr="00821F5D">
        <w:rPr>
          <w:rFonts w:eastAsia="Calibri"/>
          <w:sz w:val="24"/>
          <w:szCs w:val="24"/>
        </w:rPr>
        <w:t>erly?</w:t>
      </w:r>
    </w:p>
    <w:p w14:paraId="0EEC95AE" w14:textId="2D2D6481" w:rsidR="00554BD5" w:rsidRPr="00821F5D" w:rsidRDefault="00013867" w:rsidP="00013867">
      <w:pPr>
        <w:ind w:left="1440" w:right="-14"/>
        <w:rPr>
          <w:rFonts w:eastAsia="Calibri"/>
          <w:sz w:val="24"/>
          <w:szCs w:val="24"/>
        </w:rPr>
      </w:pPr>
      <w:r w:rsidRPr="00821F5D">
        <w:rPr>
          <w:rFonts w:eastAsia="Calibri"/>
          <w:spacing w:val="1"/>
          <w:position w:val="1"/>
          <w:sz w:val="24"/>
          <w:szCs w:val="24"/>
        </w:rPr>
        <w:t xml:space="preserve">      </w:t>
      </w:r>
      <w:r w:rsidR="00C36D13" w:rsidRPr="00821F5D">
        <w:rPr>
          <w:rFonts w:eastAsia="Calibri"/>
          <w:spacing w:val="1"/>
          <w:position w:val="1"/>
          <w:sz w:val="24"/>
          <w:szCs w:val="24"/>
        </w:rPr>
        <w:t>d</w:t>
      </w:r>
      <w:r w:rsidRPr="00821F5D">
        <w:rPr>
          <w:rFonts w:eastAsia="Calibri"/>
          <w:spacing w:val="1"/>
          <w:position w:val="1"/>
          <w:sz w:val="24"/>
          <w:szCs w:val="24"/>
        </w:rPr>
        <w:t>.</w:t>
      </w:r>
      <w:r w:rsidR="00C36D13" w:rsidRPr="00821F5D">
        <w:rPr>
          <w:rFonts w:eastAsia="Calibri"/>
          <w:spacing w:val="-7"/>
          <w:position w:val="1"/>
          <w:sz w:val="24"/>
          <w:szCs w:val="24"/>
        </w:rPr>
        <w:t xml:space="preserve"> </w:t>
      </w:r>
      <w:r w:rsidR="00C36D13" w:rsidRPr="00821F5D">
        <w:rPr>
          <w:rFonts w:eastAsia="Calibri"/>
          <w:position w:val="1"/>
          <w:sz w:val="24"/>
          <w:szCs w:val="24"/>
        </w:rPr>
        <w:t>Are</w:t>
      </w:r>
      <w:r w:rsidR="00C36D13" w:rsidRPr="00821F5D">
        <w:rPr>
          <w:rFonts w:eastAsia="Calibri"/>
          <w:spacing w:val="2"/>
          <w:position w:val="1"/>
          <w:sz w:val="24"/>
          <w:szCs w:val="24"/>
        </w:rPr>
        <w:t xml:space="preserve"> </w:t>
      </w:r>
      <w:r w:rsidR="00C36D13" w:rsidRPr="00821F5D">
        <w:rPr>
          <w:rFonts w:eastAsia="Calibri"/>
          <w:spacing w:val="-1"/>
          <w:position w:val="1"/>
          <w:sz w:val="24"/>
          <w:szCs w:val="24"/>
        </w:rPr>
        <w:t>t</w:t>
      </w:r>
      <w:r w:rsidR="00C36D13" w:rsidRPr="00821F5D">
        <w:rPr>
          <w:rFonts w:eastAsia="Calibri"/>
          <w:spacing w:val="1"/>
          <w:position w:val="1"/>
          <w:sz w:val="24"/>
          <w:szCs w:val="24"/>
        </w:rPr>
        <w:t>h</w:t>
      </w:r>
      <w:r w:rsidR="00C36D13" w:rsidRPr="00821F5D">
        <w:rPr>
          <w:rFonts w:eastAsia="Calibri"/>
          <w:position w:val="1"/>
          <w:sz w:val="24"/>
          <w:szCs w:val="24"/>
        </w:rPr>
        <w:t>e</w:t>
      </w:r>
      <w:r w:rsidR="00C36D13"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="00C36D13" w:rsidRPr="00821F5D">
        <w:rPr>
          <w:rFonts w:eastAsia="Calibri"/>
          <w:spacing w:val="1"/>
          <w:position w:val="1"/>
          <w:sz w:val="24"/>
          <w:szCs w:val="24"/>
        </w:rPr>
        <w:t>f</w:t>
      </w:r>
      <w:r w:rsidR="00C36D13" w:rsidRPr="00821F5D">
        <w:rPr>
          <w:rFonts w:eastAsia="Calibri"/>
          <w:position w:val="1"/>
          <w:sz w:val="24"/>
          <w:szCs w:val="24"/>
        </w:rPr>
        <w:t>ig</w:t>
      </w:r>
      <w:r w:rsidR="00C36D13" w:rsidRPr="00821F5D">
        <w:rPr>
          <w:rFonts w:eastAsia="Calibri"/>
          <w:spacing w:val="-1"/>
          <w:position w:val="1"/>
          <w:sz w:val="24"/>
          <w:szCs w:val="24"/>
        </w:rPr>
        <w:t>u</w:t>
      </w:r>
      <w:r w:rsidR="00C36D13" w:rsidRPr="00821F5D">
        <w:rPr>
          <w:rFonts w:eastAsia="Calibri"/>
          <w:position w:val="1"/>
          <w:sz w:val="24"/>
          <w:szCs w:val="24"/>
        </w:rPr>
        <w:t>r</w:t>
      </w:r>
      <w:r w:rsidR="00C36D13" w:rsidRPr="00821F5D">
        <w:rPr>
          <w:rFonts w:eastAsia="Calibri"/>
          <w:spacing w:val="1"/>
          <w:position w:val="1"/>
          <w:sz w:val="24"/>
          <w:szCs w:val="24"/>
        </w:rPr>
        <w:t>e</w:t>
      </w:r>
      <w:r w:rsidR="00C36D13" w:rsidRPr="00821F5D">
        <w:rPr>
          <w:rFonts w:eastAsia="Calibri"/>
          <w:position w:val="1"/>
          <w:sz w:val="24"/>
          <w:szCs w:val="24"/>
        </w:rPr>
        <w:t xml:space="preserve">s </w:t>
      </w:r>
      <w:r w:rsidR="00C36D13" w:rsidRPr="00821F5D">
        <w:rPr>
          <w:rFonts w:eastAsia="Calibri"/>
          <w:spacing w:val="-2"/>
          <w:position w:val="1"/>
          <w:sz w:val="24"/>
          <w:szCs w:val="24"/>
        </w:rPr>
        <w:t>a</w:t>
      </w:r>
      <w:r w:rsidR="00C36D13" w:rsidRPr="00821F5D">
        <w:rPr>
          <w:rFonts w:eastAsia="Calibri"/>
          <w:spacing w:val="1"/>
          <w:position w:val="1"/>
          <w:sz w:val="24"/>
          <w:szCs w:val="24"/>
        </w:rPr>
        <w:t>n</w:t>
      </w:r>
      <w:r w:rsidR="00C36D13" w:rsidRPr="00821F5D">
        <w:rPr>
          <w:rFonts w:eastAsia="Calibri"/>
          <w:position w:val="1"/>
          <w:sz w:val="24"/>
          <w:szCs w:val="24"/>
        </w:rPr>
        <w:t>d</w:t>
      </w:r>
      <w:r w:rsidR="00C36D13"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="00C36D13" w:rsidRPr="00821F5D">
        <w:rPr>
          <w:rFonts w:eastAsia="Calibri"/>
          <w:spacing w:val="1"/>
          <w:position w:val="1"/>
          <w:sz w:val="24"/>
          <w:szCs w:val="24"/>
        </w:rPr>
        <w:t>t</w:t>
      </w:r>
      <w:r w:rsidR="00C36D13" w:rsidRPr="00821F5D">
        <w:rPr>
          <w:rFonts w:eastAsia="Calibri"/>
          <w:spacing w:val="-2"/>
          <w:position w:val="1"/>
          <w:sz w:val="24"/>
          <w:szCs w:val="24"/>
        </w:rPr>
        <w:t>a</w:t>
      </w:r>
      <w:r w:rsidR="00C36D13" w:rsidRPr="00821F5D">
        <w:rPr>
          <w:rFonts w:eastAsia="Calibri"/>
          <w:spacing w:val="1"/>
          <w:position w:val="1"/>
          <w:sz w:val="24"/>
          <w:szCs w:val="24"/>
        </w:rPr>
        <w:t>b</w:t>
      </w:r>
      <w:r w:rsidR="00C36D13" w:rsidRPr="00821F5D">
        <w:rPr>
          <w:rFonts w:eastAsia="Calibri"/>
          <w:position w:val="1"/>
          <w:sz w:val="24"/>
          <w:szCs w:val="24"/>
        </w:rPr>
        <w:t>l</w:t>
      </w:r>
      <w:r w:rsidR="00C36D13" w:rsidRPr="00821F5D">
        <w:rPr>
          <w:rFonts w:eastAsia="Calibri"/>
          <w:spacing w:val="-2"/>
          <w:position w:val="1"/>
          <w:sz w:val="24"/>
          <w:szCs w:val="24"/>
        </w:rPr>
        <w:t>e</w:t>
      </w:r>
      <w:r w:rsidR="00C36D13" w:rsidRPr="00821F5D">
        <w:rPr>
          <w:rFonts w:eastAsia="Calibri"/>
          <w:position w:val="1"/>
          <w:sz w:val="24"/>
          <w:szCs w:val="24"/>
        </w:rPr>
        <w:t xml:space="preserve">s </w:t>
      </w:r>
      <w:r w:rsidR="00C36D13" w:rsidRPr="00821F5D">
        <w:rPr>
          <w:rFonts w:eastAsia="Calibri"/>
          <w:spacing w:val="1"/>
          <w:position w:val="1"/>
          <w:sz w:val="24"/>
          <w:szCs w:val="24"/>
        </w:rPr>
        <w:t>t</w:t>
      </w:r>
      <w:r w:rsidR="00C36D13" w:rsidRPr="00821F5D">
        <w:rPr>
          <w:rFonts w:eastAsia="Calibri"/>
          <w:position w:val="1"/>
          <w:sz w:val="24"/>
          <w:szCs w:val="24"/>
        </w:rPr>
        <w:t>i</w:t>
      </w:r>
      <w:r w:rsidR="00C36D13" w:rsidRPr="00821F5D">
        <w:rPr>
          <w:rFonts w:eastAsia="Calibri"/>
          <w:spacing w:val="1"/>
          <w:position w:val="1"/>
          <w:sz w:val="24"/>
          <w:szCs w:val="24"/>
        </w:rPr>
        <w:t>t</w:t>
      </w:r>
      <w:r w:rsidR="00C36D13" w:rsidRPr="00821F5D">
        <w:rPr>
          <w:rFonts w:eastAsia="Calibri"/>
          <w:spacing w:val="-2"/>
          <w:position w:val="1"/>
          <w:sz w:val="24"/>
          <w:szCs w:val="24"/>
        </w:rPr>
        <w:t>l</w:t>
      </w:r>
      <w:r w:rsidR="00C36D13" w:rsidRPr="00821F5D">
        <w:rPr>
          <w:rFonts w:eastAsia="Calibri"/>
          <w:position w:val="1"/>
          <w:sz w:val="24"/>
          <w:szCs w:val="24"/>
        </w:rPr>
        <w:t xml:space="preserve">ed </w:t>
      </w:r>
      <w:r w:rsidR="00C36D13" w:rsidRPr="00821F5D">
        <w:rPr>
          <w:rFonts w:eastAsia="Calibri"/>
          <w:spacing w:val="1"/>
          <w:position w:val="1"/>
          <w:sz w:val="24"/>
          <w:szCs w:val="24"/>
        </w:rPr>
        <w:t>p</w:t>
      </w:r>
      <w:r w:rsidR="00C36D13" w:rsidRPr="00821F5D">
        <w:rPr>
          <w:rFonts w:eastAsia="Calibri"/>
          <w:position w:val="1"/>
          <w:sz w:val="24"/>
          <w:szCs w:val="24"/>
        </w:rPr>
        <w:t>r</w:t>
      </w:r>
      <w:r w:rsidR="00C36D13" w:rsidRPr="00821F5D">
        <w:rPr>
          <w:rFonts w:eastAsia="Calibri"/>
          <w:spacing w:val="-1"/>
          <w:position w:val="1"/>
          <w:sz w:val="24"/>
          <w:szCs w:val="24"/>
        </w:rPr>
        <w:t>o</w:t>
      </w:r>
      <w:r w:rsidR="00C36D13" w:rsidRPr="00821F5D">
        <w:rPr>
          <w:rFonts w:eastAsia="Calibri"/>
          <w:spacing w:val="1"/>
          <w:position w:val="1"/>
          <w:sz w:val="24"/>
          <w:szCs w:val="24"/>
        </w:rPr>
        <w:t>p</w:t>
      </w:r>
      <w:r w:rsidR="00C36D13" w:rsidRPr="00821F5D">
        <w:rPr>
          <w:rFonts w:eastAsia="Calibri"/>
          <w:position w:val="1"/>
          <w:sz w:val="24"/>
          <w:szCs w:val="24"/>
        </w:rPr>
        <w:t>erly?</w:t>
      </w:r>
    </w:p>
    <w:p w14:paraId="2536FCE5" w14:textId="54AB1EFC" w:rsidR="00554BD5" w:rsidRPr="00821F5D" w:rsidRDefault="00013867" w:rsidP="00013867">
      <w:pPr>
        <w:ind w:left="360" w:right="-14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 xml:space="preserve">                        </w:t>
      </w:r>
      <w:r w:rsidR="00C36D13"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.</w:t>
      </w:r>
      <w:r w:rsidR="00C36D13" w:rsidRPr="00821F5D">
        <w:rPr>
          <w:rFonts w:eastAsia="Calibri"/>
          <w:spacing w:val="1"/>
          <w:sz w:val="24"/>
          <w:szCs w:val="24"/>
        </w:rPr>
        <w:t xml:space="preserve"> </w:t>
      </w:r>
      <w:r w:rsidR="00C36D13" w:rsidRPr="00821F5D">
        <w:rPr>
          <w:rFonts w:eastAsia="Calibri"/>
          <w:sz w:val="24"/>
          <w:szCs w:val="24"/>
        </w:rPr>
        <w:t>Are</w:t>
      </w:r>
      <w:r w:rsidR="00C36D13" w:rsidRPr="00821F5D">
        <w:rPr>
          <w:rFonts w:eastAsia="Calibri"/>
          <w:spacing w:val="2"/>
          <w:sz w:val="24"/>
          <w:szCs w:val="24"/>
        </w:rPr>
        <w:t xml:space="preserve"> </w:t>
      </w:r>
      <w:r w:rsidR="00C36D13" w:rsidRPr="00821F5D">
        <w:rPr>
          <w:rFonts w:eastAsia="Calibri"/>
          <w:spacing w:val="-1"/>
          <w:sz w:val="24"/>
          <w:szCs w:val="24"/>
        </w:rPr>
        <w:t>t</w:t>
      </w:r>
      <w:r w:rsidR="00C36D13" w:rsidRPr="00821F5D">
        <w:rPr>
          <w:rFonts w:eastAsia="Calibri"/>
          <w:spacing w:val="1"/>
          <w:sz w:val="24"/>
          <w:szCs w:val="24"/>
        </w:rPr>
        <w:t>h</w:t>
      </w:r>
      <w:r w:rsidR="00C36D13" w:rsidRPr="00821F5D">
        <w:rPr>
          <w:rFonts w:eastAsia="Calibri"/>
          <w:sz w:val="24"/>
          <w:szCs w:val="24"/>
        </w:rPr>
        <w:t>e</w:t>
      </w:r>
      <w:r w:rsidR="00C36D13" w:rsidRPr="00821F5D">
        <w:rPr>
          <w:rFonts w:eastAsia="Calibri"/>
          <w:spacing w:val="-1"/>
          <w:sz w:val="24"/>
          <w:szCs w:val="24"/>
        </w:rPr>
        <w:t xml:space="preserve"> </w:t>
      </w:r>
      <w:r w:rsidR="00C36D13" w:rsidRPr="00821F5D">
        <w:rPr>
          <w:rFonts w:eastAsia="Calibri"/>
          <w:sz w:val="24"/>
          <w:szCs w:val="24"/>
        </w:rPr>
        <w:t>a</w:t>
      </w:r>
      <w:r w:rsidR="00C36D13" w:rsidRPr="00821F5D">
        <w:rPr>
          <w:rFonts w:eastAsia="Calibri"/>
          <w:spacing w:val="1"/>
          <w:sz w:val="24"/>
          <w:szCs w:val="24"/>
        </w:rPr>
        <w:t>p</w:t>
      </w:r>
      <w:r w:rsidR="00C36D13" w:rsidRPr="00821F5D">
        <w:rPr>
          <w:rFonts w:eastAsia="Calibri"/>
          <w:spacing w:val="-1"/>
          <w:sz w:val="24"/>
          <w:szCs w:val="24"/>
        </w:rPr>
        <w:t>p</w:t>
      </w:r>
      <w:r w:rsidR="00C36D13" w:rsidRPr="00821F5D">
        <w:rPr>
          <w:rFonts w:eastAsia="Calibri"/>
          <w:sz w:val="24"/>
          <w:szCs w:val="24"/>
        </w:rPr>
        <w:t>e</w:t>
      </w:r>
      <w:r w:rsidR="00C36D13" w:rsidRPr="00821F5D">
        <w:rPr>
          <w:rFonts w:eastAsia="Calibri"/>
          <w:spacing w:val="-1"/>
          <w:sz w:val="24"/>
          <w:szCs w:val="24"/>
        </w:rPr>
        <w:t>n</w:t>
      </w:r>
      <w:r w:rsidR="00C36D13" w:rsidRPr="00821F5D">
        <w:rPr>
          <w:rFonts w:eastAsia="Calibri"/>
          <w:spacing w:val="1"/>
          <w:sz w:val="24"/>
          <w:szCs w:val="24"/>
        </w:rPr>
        <w:t>d</w:t>
      </w:r>
      <w:r w:rsidR="00C36D13" w:rsidRPr="00821F5D">
        <w:rPr>
          <w:rFonts w:eastAsia="Calibri"/>
          <w:sz w:val="24"/>
          <w:szCs w:val="24"/>
        </w:rPr>
        <w:t>i</w:t>
      </w:r>
      <w:r w:rsidR="00C36D13" w:rsidRPr="00821F5D">
        <w:rPr>
          <w:rFonts w:eastAsia="Calibri"/>
          <w:spacing w:val="-1"/>
          <w:sz w:val="24"/>
          <w:szCs w:val="24"/>
        </w:rPr>
        <w:t>c</w:t>
      </w:r>
      <w:r w:rsidR="00C36D13" w:rsidRPr="00821F5D">
        <w:rPr>
          <w:rFonts w:eastAsia="Calibri"/>
          <w:sz w:val="24"/>
          <w:szCs w:val="24"/>
        </w:rPr>
        <w:t>es</w:t>
      </w:r>
      <w:r w:rsidR="00C36D13" w:rsidRPr="00821F5D">
        <w:rPr>
          <w:rFonts w:eastAsia="Calibri"/>
          <w:spacing w:val="1"/>
          <w:sz w:val="24"/>
          <w:szCs w:val="24"/>
        </w:rPr>
        <w:t xml:space="preserve"> </w:t>
      </w:r>
      <w:r w:rsidR="00C36D13" w:rsidRPr="00821F5D">
        <w:rPr>
          <w:rFonts w:eastAsia="Calibri"/>
          <w:spacing w:val="-1"/>
          <w:sz w:val="24"/>
          <w:szCs w:val="24"/>
        </w:rPr>
        <w:t>n</w:t>
      </w:r>
      <w:r w:rsidR="00C36D13" w:rsidRPr="00821F5D">
        <w:rPr>
          <w:rFonts w:eastAsia="Calibri"/>
          <w:spacing w:val="1"/>
          <w:sz w:val="24"/>
          <w:szCs w:val="24"/>
        </w:rPr>
        <w:t>u</w:t>
      </w:r>
      <w:r w:rsidR="00C36D13" w:rsidRPr="00821F5D">
        <w:rPr>
          <w:rFonts w:eastAsia="Calibri"/>
          <w:spacing w:val="-2"/>
          <w:sz w:val="24"/>
          <w:szCs w:val="24"/>
        </w:rPr>
        <w:t>m</w:t>
      </w:r>
      <w:r w:rsidR="00C36D13" w:rsidRPr="00821F5D">
        <w:rPr>
          <w:rFonts w:eastAsia="Calibri"/>
          <w:spacing w:val="1"/>
          <w:sz w:val="24"/>
          <w:szCs w:val="24"/>
        </w:rPr>
        <w:t>b</w:t>
      </w:r>
      <w:r w:rsidR="00C36D13" w:rsidRPr="00821F5D">
        <w:rPr>
          <w:rFonts w:eastAsia="Calibri"/>
          <w:sz w:val="24"/>
          <w:szCs w:val="24"/>
        </w:rPr>
        <w:t>er</w:t>
      </w:r>
      <w:r w:rsidR="00C36D13" w:rsidRPr="00821F5D">
        <w:rPr>
          <w:rFonts w:eastAsia="Calibri"/>
          <w:spacing w:val="-1"/>
          <w:sz w:val="24"/>
          <w:szCs w:val="24"/>
        </w:rPr>
        <w:t>e</w:t>
      </w:r>
      <w:r w:rsidR="00C36D13" w:rsidRPr="00821F5D">
        <w:rPr>
          <w:rFonts w:eastAsia="Calibri"/>
          <w:spacing w:val="1"/>
          <w:sz w:val="24"/>
          <w:szCs w:val="24"/>
        </w:rPr>
        <w:t>d</w:t>
      </w:r>
      <w:r w:rsidR="00C36D13" w:rsidRPr="00821F5D">
        <w:rPr>
          <w:rFonts w:eastAsia="Calibri"/>
          <w:sz w:val="24"/>
          <w:szCs w:val="24"/>
        </w:rPr>
        <w:t>?</w:t>
      </w:r>
    </w:p>
    <w:p w14:paraId="49909803" w14:textId="7AD25314" w:rsidR="00554BD5" w:rsidRPr="00821F5D" w:rsidRDefault="00C36D13" w:rsidP="00013867">
      <w:pPr>
        <w:pStyle w:val="ListParagraph"/>
        <w:numPr>
          <w:ilvl w:val="1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pacing w:val="1"/>
          <w:position w:val="1"/>
          <w:sz w:val="24"/>
          <w:szCs w:val="24"/>
        </w:rPr>
        <w:t>D</w:t>
      </w:r>
      <w:r w:rsidRPr="00821F5D">
        <w:rPr>
          <w:rFonts w:eastAsia="Calibri"/>
          <w:position w:val="1"/>
          <w:sz w:val="24"/>
          <w:szCs w:val="24"/>
        </w:rPr>
        <w:t>oes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1"/>
          <w:position w:val="1"/>
          <w:sz w:val="24"/>
          <w:szCs w:val="24"/>
        </w:rPr>
        <w:t>th</w:t>
      </w:r>
      <w:r w:rsidRPr="00821F5D">
        <w:rPr>
          <w:rFonts w:eastAsia="Calibri"/>
          <w:position w:val="1"/>
          <w:sz w:val="24"/>
          <w:szCs w:val="24"/>
        </w:rPr>
        <w:t>e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>Re</w:t>
      </w:r>
      <w:r w:rsidRPr="00821F5D">
        <w:rPr>
          <w:rFonts w:eastAsia="Calibri"/>
          <w:spacing w:val="1"/>
          <w:position w:val="1"/>
          <w:sz w:val="24"/>
          <w:szCs w:val="24"/>
        </w:rPr>
        <w:t>p</w:t>
      </w:r>
      <w:r w:rsidRPr="00821F5D">
        <w:rPr>
          <w:rFonts w:eastAsia="Calibri"/>
          <w:spacing w:val="-2"/>
          <w:position w:val="1"/>
          <w:sz w:val="24"/>
          <w:szCs w:val="24"/>
        </w:rPr>
        <w:t>o</w:t>
      </w:r>
      <w:r w:rsidRPr="00821F5D">
        <w:rPr>
          <w:rFonts w:eastAsia="Calibri"/>
          <w:position w:val="1"/>
          <w:sz w:val="24"/>
          <w:szCs w:val="24"/>
        </w:rPr>
        <w:t xml:space="preserve">rt </w:t>
      </w:r>
      <w:r w:rsidRPr="00821F5D">
        <w:rPr>
          <w:rFonts w:eastAsia="Calibri"/>
          <w:spacing w:val="-1"/>
          <w:position w:val="1"/>
          <w:sz w:val="24"/>
          <w:szCs w:val="24"/>
        </w:rPr>
        <w:t>c</w:t>
      </w:r>
      <w:r w:rsidRPr="00821F5D">
        <w:rPr>
          <w:rFonts w:eastAsia="Calibri"/>
          <w:position w:val="1"/>
          <w:sz w:val="24"/>
          <w:szCs w:val="24"/>
        </w:rPr>
        <w:t>o</w:t>
      </w:r>
      <w:r w:rsidRPr="00821F5D">
        <w:rPr>
          <w:rFonts w:eastAsia="Calibri"/>
          <w:spacing w:val="1"/>
          <w:position w:val="1"/>
          <w:sz w:val="24"/>
          <w:szCs w:val="24"/>
        </w:rPr>
        <w:t>n</w:t>
      </w:r>
      <w:r w:rsidRPr="00821F5D">
        <w:rPr>
          <w:rFonts w:eastAsia="Calibri"/>
          <w:spacing w:val="-1"/>
          <w:position w:val="1"/>
          <w:sz w:val="24"/>
          <w:szCs w:val="24"/>
        </w:rPr>
        <w:t>t</w:t>
      </w:r>
      <w:r w:rsidRPr="00821F5D">
        <w:rPr>
          <w:rFonts w:eastAsia="Calibri"/>
          <w:position w:val="1"/>
          <w:sz w:val="24"/>
          <w:szCs w:val="24"/>
        </w:rPr>
        <w:t>ain ‘Co</w:t>
      </w:r>
      <w:r w:rsidRPr="00821F5D">
        <w:rPr>
          <w:rFonts w:eastAsia="Calibri"/>
          <w:spacing w:val="1"/>
          <w:position w:val="1"/>
          <w:sz w:val="24"/>
          <w:szCs w:val="24"/>
        </w:rPr>
        <w:t>n</w:t>
      </w:r>
      <w:r w:rsidRPr="00821F5D">
        <w:rPr>
          <w:rFonts w:eastAsia="Calibri"/>
          <w:spacing w:val="-1"/>
          <w:position w:val="1"/>
          <w:sz w:val="24"/>
          <w:szCs w:val="24"/>
        </w:rPr>
        <w:t>c</w:t>
      </w:r>
      <w:r w:rsidRPr="00821F5D">
        <w:rPr>
          <w:rFonts w:eastAsia="Calibri"/>
          <w:position w:val="1"/>
          <w:sz w:val="24"/>
          <w:szCs w:val="24"/>
        </w:rPr>
        <w:t>l</w:t>
      </w:r>
      <w:r w:rsidRPr="00821F5D">
        <w:rPr>
          <w:rFonts w:eastAsia="Calibri"/>
          <w:spacing w:val="1"/>
          <w:position w:val="1"/>
          <w:sz w:val="24"/>
          <w:szCs w:val="24"/>
        </w:rPr>
        <w:t>u</w:t>
      </w:r>
      <w:r w:rsidRPr="00821F5D">
        <w:rPr>
          <w:rFonts w:eastAsia="Calibri"/>
          <w:position w:val="1"/>
          <w:sz w:val="24"/>
          <w:szCs w:val="24"/>
        </w:rPr>
        <w:t>sio</w:t>
      </w:r>
      <w:r w:rsidRPr="00821F5D">
        <w:rPr>
          <w:rFonts w:eastAsia="Calibri"/>
          <w:spacing w:val="1"/>
          <w:position w:val="1"/>
          <w:sz w:val="24"/>
          <w:szCs w:val="24"/>
        </w:rPr>
        <w:t>n</w:t>
      </w:r>
      <w:r w:rsidRPr="00821F5D">
        <w:rPr>
          <w:rFonts w:eastAsia="Calibri"/>
          <w:position w:val="1"/>
          <w:sz w:val="24"/>
          <w:szCs w:val="24"/>
        </w:rPr>
        <w:t>’</w:t>
      </w:r>
      <w:r w:rsidRPr="00821F5D">
        <w:rPr>
          <w:rFonts w:eastAsia="Calibri"/>
          <w:spacing w:val="2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 xml:space="preserve">of </w:t>
      </w:r>
      <w:r w:rsidRPr="00821F5D">
        <w:rPr>
          <w:rFonts w:eastAsia="Calibri"/>
          <w:spacing w:val="-1"/>
          <w:position w:val="1"/>
          <w:sz w:val="24"/>
          <w:szCs w:val="24"/>
        </w:rPr>
        <w:t>t</w:t>
      </w:r>
      <w:r w:rsidRPr="00821F5D">
        <w:rPr>
          <w:rFonts w:eastAsia="Calibri"/>
          <w:spacing w:val="1"/>
          <w:position w:val="1"/>
          <w:sz w:val="24"/>
          <w:szCs w:val="24"/>
        </w:rPr>
        <w:t>h</w:t>
      </w:r>
      <w:r w:rsidRPr="00821F5D">
        <w:rPr>
          <w:rFonts w:eastAsia="Calibri"/>
          <w:position w:val="1"/>
          <w:sz w:val="24"/>
          <w:szCs w:val="24"/>
        </w:rPr>
        <w:t>e</w:t>
      </w:r>
      <w:r w:rsidRPr="00821F5D">
        <w:rPr>
          <w:rFonts w:eastAsia="Calibri"/>
          <w:spacing w:val="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position w:val="1"/>
          <w:sz w:val="24"/>
          <w:szCs w:val="24"/>
        </w:rPr>
        <w:t>w</w:t>
      </w:r>
      <w:r w:rsidRPr="00821F5D">
        <w:rPr>
          <w:rFonts w:eastAsia="Calibri"/>
          <w:position w:val="1"/>
          <w:sz w:val="24"/>
          <w:szCs w:val="24"/>
        </w:rPr>
        <w:t>or</w:t>
      </w:r>
      <w:r w:rsidRPr="00821F5D">
        <w:rPr>
          <w:rFonts w:eastAsia="Calibri"/>
          <w:spacing w:val="-3"/>
          <w:position w:val="1"/>
          <w:sz w:val="24"/>
          <w:szCs w:val="24"/>
        </w:rPr>
        <w:t>k</w:t>
      </w:r>
      <w:r w:rsidRPr="00821F5D">
        <w:rPr>
          <w:rFonts w:eastAsia="Calibri"/>
          <w:position w:val="1"/>
          <w:sz w:val="24"/>
          <w:szCs w:val="24"/>
        </w:rPr>
        <w:t>?</w:t>
      </w:r>
    </w:p>
    <w:p w14:paraId="4B24751E" w14:textId="3493102C" w:rsidR="00554BD5" w:rsidRPr="00821F5D" w:rsidRDefault="00C36D13" w:rsidP="00013867">
      <w:pPr>
        <w:pStyle w:val="ListParagraph"/>
        <w:numPr>
          <w:ilvl w:val="1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Are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Re</w:t>
      </w:r>
      <w:r w:rsidRPr="00821F5D">
        <w:rPr>
          <w:rFonts w:eastAsia="Calibri"/>
          <w:spacing w:val="-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1"/>
          <w:sz w:val="24"/>
          <w:szCs w:val="24"/>
        </w:rPr>
        <w:t>en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2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/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li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gr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ph</w:t>
      </w:r>
      <w:r w:rsidRPr="00821F5D">
        <w:rPr>
          <w:rFonts w:eastAsia="Calibri"/>
          <w:sz w:val="24"/>
          <w:szCs w:val="24"/>
        </w:rPr>
        <w:t>y giv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in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3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?</w:t>
      </w:r>
    </w:p>
    <w:p w14:paraId="50ADEB6B" w14:textId="298D8953" w:rsidR="00554BD5" w:rsidRPr="00821F5D" w:rsidRDefault="00C36D13" w:rsidP="00013867">
      <w:pPr>
        <w:pStyle w:val="ListParagraph"/>
        <w:numPr>
          <w:ilvl w:val="1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ave</w:t>
      </w:r>
      <w:r w:rsidRPr="00821F5D">
        <w:rPr>
          <w:rFonts w:eastAsia="Calibri"/>
          <w:spacing w:val="1"/>
          <w:sz w:val="24"/>
          <w:szCs w:val="24"/>
        </w:rPr>
        <w:t xml:space="preserve"> 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‘Re</w:t>
      </w:r>
      <w:r w:rsidRPr="00821F5D">
        <w:rPr>
          <w:rFonts w:eastAsia="Calibri"/>
          <w:spacing w:val="-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1"/>
          <w:sz w:val="24"/>
          <w:szCs w:val="24"/>
        </w:rPr>
        <w:t>en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es’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en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 xml:space="preserve">n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Re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?</w:t>
      </w:r>
    </w:p>
    <w:p w14:paraId="3B2D5AD0" w14:textId="7D6DCF27" w:rsidR="00554BD5" w:rsidRPr="00821F5D" w:rsidRDefault="00C36D13" w:rsidP="00013867">
      <w:pPr>
        <w:pStyle w:val="ListParagraph"/>
        <w:numPr>
          <w:ilvl w:val="1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 xml:space="preserve">Is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c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ion 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 ‘Re</w:t>
      </w:r>
      <w:r w:rsidRPr="00821F5D">
        <w:rPr>
          <w:rFonts w:eastAsia="Calibri"/>
          <w:spacing w:val="-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es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l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ogra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 xml:space="preserve">y’ in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nd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 xml:space="preserve">rd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-2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?</w:t>
      </w:r>
    </w:p>
    <w:p w14:paraId="3ACE6811" w14:textId="77777777" w:rsidR="00013867" w:rsidRPr="00821F5D" w:rsidRDefault="00013867" w:rsidP="00013867">
      <w:pPr>
        <w:ind w:left="1440" w:right="-14"/>
        <w:jc w:val="both"/>
        <w:rPr>
          <w:rFonts w:eastAsia="Calibri"/>
          <w:sz w:val="24"/>
          <w:szCs w:val="24"/>
        </w:rPr>
      </w:pPr>
    </w:p>
    <w:p w14:paraId="18CF1426" w14:textId="0577B9D6" w:rsidR="00554BD5" w:rsidRPr="00821F5D" w:rsidRDefault="00C36D13" w:rsidP="00934FDB">
      <w:pPr>
        <w:ind w:left="360" w:right="-14"/>
        <w:jc w:val="both"/>
        <w:rPr>
          <w:rFonts w:eastAsia="Calibri"/>
          <w:position w:val="1"/>
          <w:sz w:val="24"/>
          <w:szCs w:val="24"/>
        </w:rPr>
      </w:pP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nt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on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 xml:space="preserve">ld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on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ove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ar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="00042C0A">
        <w:rPr>
          <w:rFonts w:eastAsia="Calibri"/>
          <w:sz w:val="24"/>
          <w:szCs w:val="24"/>
        </w:rPr>
        <w:t xml:space="preserve"> FINAL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3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 xml:space="preserve">PORT. </w:t>
      </w:r>
      <w:r w:rsidRPr="00821F5D">
        <w:rPr>
          <w:rFonts w:eastAsia="Calibri"/>
          <w:spacing w:val="1"/>
          <w:sz w:val="24"/>
          <w:szCs w:val="24"/>
        </w:rPr>
        <w:t>Sup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rvisors</w:t>
      </w:r>
      <w:r w:rsidR="00934FDB" w:rsidRPr="00821F5D">
        <w:rPr>
          <w:rFonts w:eastAsia="Calibri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>are</w:t>
      </w:r>
      <w:r w:rsidRPr="00821F5D">
        <w:rPr>
          <w:rFonts w:eastAsia="Calibri"/>
          <w:spacing w:val="2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>also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>r</w:t>
      </w:r>
      <w:r w:rsidRPr="00821F5D">
        <w:rPr>
          <w:rFonts w:eastAsia="Calibri"/>
          <w:spacing w:val="1"/>
          <w:position w:val="1"/>
          <w:sz w:val="24"/>
          <w:szCs w:val="24"/>
        </w:rPr>
        <w:t>e</w:t>
      </w:r>
      <w:r w:rsidRPr="00821F5D">
        <w:rPr>
          <w:rFonts w:eastAsia="Calibri"/>
          <w:spacing w:val="-1"/>
          <w:position w:val="1"/>
          <w:sz w:val="24"/>
          <w:szCs w:val="24"/>
        </w:rPr>
        <w:t>q</w:t>
      </w:r>
      <w:r w:rsidRPr="00821F5D">
        <w:rPr>
          <w:rFonts w:eastAsia="Calibri"/>
          <w:spacing w:val="1"/>
          <w:position w:val="1"/>
          <w:sz w:val="24"/>
          <w:szCs w:val="24"/>
        </w:rPr>
        <w:t>u</w:t>
      </w:r>
      <w:r w:rsidRPr="00821F5D">
        <w:rPr>
          <w:rFonts w:eastAsia="Calibri"/>
          <w:position w:val="1"/>
          <w:sz w:val="24"/>
          <w:szCs w:val="24"/>
        </w:rPr>
        <w:t>es</w:t>
      </w:r>
      <w:r w:rsidRPr="00821F5D">
        <w:rPr>
          <w:rFonts w:eastAsia="Calibri"/>
          <w:spacing w:val="-1"/>
          <w:position w:val="1"/>
          <w:sz w:val="24"/>
          <w:szCs w:val="24"/>
        </w:rPr>
        <w:t>t</w:t>
      </w:r>
      <w:r w:rsidRPr="00821F5D">
        <w:rPr>
          <w:rFonts w:eastAsia="Calibri"/>
          <w:position w:val="1"/>
          <w:sz w:val="24"/>
          <w:szCs w:val="24"/>
        </w:rPr>
        <w:t xml:space="preserve">ed </w:t>
      </w:r>
      <w:r w:rsidRPr="00821F5D">
        <w:rPr>
          <w:rFonts w:eastAsia="Calibri"/>
          <w:spacing w:val="1"/>
          <w:position w:val="1"/>
          <w:sz w:val="24"/>
          <w:szCs w:val="24"/>
        </w:rPr>
        <w:t>t</w:t>
      </w:r>
      <w:r w:rsidRPr="00821F5D">
        <w:rPr>
          <w:rFonts w:eastAsia="Calibri"/>
          <w:position w:val="1"/>
          <w:sz w:val="24"/>
          <w:szCs w:val="24"/>
        </w:rPr>
        <w:t>o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>e</w:t>
      </w:r>
      <w:r w:rsidRPr="00821F5D">
        <w:rPr>
          <w:rFonts w:eastAsia="Calibri"/>
          <w:spacing w:val="-1"/>
          <w:position w:val="1"/>
          <w:sz w:val="24"/>
          <w:szCs w:val="24"/>
        </w:rPr>
        <w:t>n</w:t>
      </w:r>
      <w:r w:rsidRPr="00821F5D">
        <w:rPr>
          <w:rFonts w:eastAsia="Calibri"/>
          <w:position w:val="1"/>
          <w:sz w:val="24"/>
          <w:szCs w:val="24"/>
        </w:rPr>
        <w:t>s</w:t>
      </w:r>
      <w:r w:rsidRPr="00821F5D">
        <w:rPr>
          <w:rFonts w:eastAsia="Calibri"/>
          <w:spacing w:val="1"/>
          <w:position w:val="1"/>
          <w:sz w:val="24"/>
          <w:szCs w:val="24"/>
        </w:rPr>
        <w:t>u</w:t>
      </w:r>
      <w:r w:rsidRPr="00821F5D">
        <w:rPr>
          <w:rFonts w:eastAsia="Calibri"/>
          <w:position w:val="1"/>
          <w:sz w:val="24"/>
          <w:szCs w:val="24"/>
        </w:rPr>
        <w:t>re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1"/>
          <w:position w:val="1"/>
          <w:sz w:val="24"/>
          <w:szCs w:val="24"/>
        </w:rPr>
        <w:t>th</w:t>
      </w:r>
      <w:r w:rsidRPr="00821F5D">
        <w:rPr>
          <w:rFonts w:eastAsia="Calibri"/>
          <w:spacing w:val="-2"/>
          <w:position w:val="1"/>
          <w:sz w:val="24"/>
          <w:szCs w:val="24"/>
        </w:rPr>
        <w:t>a</w:t>
      </w:r>
      <w:r w:rsidRPr="00821F5D">
        <w:rPr>
          <w:rFonts w:eastAsia="Calibri"/>
          <w:position w:val="1"/>
          <w:sz w:val="24"/>
          <w:szCs w:val="24"/>
        </w:rPr>
        <w:t xml:space="preserve">t </w:t>
      </w:r>
      <w:r w:rsidRPr="00821F5D">
        <w:rPr>
          <w:rFonts w:eastAsia="Calibri"/>
          <w:spacing w:val="1"/>
          <w:position w:val="1"/>
          <w:sz w:val="24"/>
          <w:szCs w:val="24"/>
        </w:rPr>
        <w:t>th</w:t>
      </w:r>
      <w:r w:rsidRPr="00821F5D">
        <w:rPr>
          <w:rFonts w:eastAsia="Calibri"/>
          <w:position w:val="1"/>
          <w:sz w:val="24"/>
          <w:szCs w:val="24"/>
        </w:rPr>
        <w:t>eir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c</w:t>
      </w:r>
      <w:r w:rsidRPr="00821F5D">
        <w:rPr>
          <w:rFonts w:eastAsia="Calibri"/>
          <w:position w:val="1"/>
          <w:sz w:val="24"/>
          <w:szCs w:val="24"/>
        </w:rPr>
        <w:t>a</w:t>
      </w:r>
      <w:r w:rsidRPr="00821F5D">
        <w:rPr>
          <w:rFonts w:eastAsia="Calibri"/>
          <w:spacing w:val="-1"/>
          <w:position w:val="1"/>
          <w:sz w:val="24"/>
          <w:szCs w:val="24"/>
        </w:rPr>
        <w:t>n</w:t>
      </w:r>
      <w:r w:rsidRPr="00821F5D">
        <w:rPr>
          <w:rFonts w:eastAsia="Calibri"/>
          <w:spacing w:val="1"/>
          <w:position w:val="1"/>
          <w:sz w:val="24"/>
          <w:szCs w:val="24"/>
        </w:rPr>
        <w:t>d</w:t>
      </w:r>
      <w:r w:rsidRPr="00821F5D">
        <w:rPr>
          <w:rFonts w:eastAsia="Calibri"/>
          <w:position w:val="1"/>
          <w:sz w:val="24"/>
          <w:szCs w:val="24"/>
        </w:rPr>
        <w:t>i</w:t>
      </w:r>
      <w:r w:rsidRPr="00821F5D">
        <w:rPr>
          <w:rFonts w:eastAsia="Calibri"/>
          <w:spacing w:val="1"/>
          <w:position w:val="1"/>
          <w:sz w:val="24"/>
          <w:szCs w:val="24"/>
        </w:rPr>
        <w:t>d</w:t>
      </w:r>
      <w:r w:rsidRPr="00821F5D">
        <w:rPr>
          <w:rFonts w:eastAsia="Calibri"/>
          <w:spacing w:val="-2"/>
          <w:position w:val="1"/>
          <w:sz w:val="24"/>
          <w:szCs w:val="24"/>
        </w:rPr>
        <w:t>a</w:t>
      </w:r>
      <w:r w:rsidRPr="00821F5D">
        <w:rPr>
          <w:rFonts w:eastAsia="Calibri"/>
          <w:spacing w:val="1"/>
          <w:position w:val="1"/>
          <w:sz w:val="24"/>
          <w:szCs w:val="24"/>
        </w:rPr>
        <w:t>t</w:t>
      </w:r>
      <w:r w:rsidRPr="00821F5D">
        <w:rPr>
          <w:rFonts w:eastAsia="Calibri"/>
          <w:spacing w:val="-2"/>
          <w:position w:val="1"/>
          <w:sz w:val="24"/>
          <w:szCs w:val="24"/>
        </w:rPr>
        <w:t>e</w:t>
      </w:r>
      <w:r w:rsidRPr="00821F5D">
        <w:rPr>
          <w:rFonts w:eastAsia="Calibri"/>
          <w:spacing w:val="-1"/>
          <w:position w:val="1"/>
          <w:sz w:val="24"/>
          <w:szCs w:val="24"/>
        </w:rPr>
        <w:t>(</w:t>
      </w:r>
      <w:r w:rsidRPr="00821F5D">
        <w:rPr>
          <w:rFonts w:eastAsia="Calibri"/>
          <w:position w:val="1"/>
          <w:sz w:val="24"/>
          <w:szCs w:val="24"/>
        </w:rPr>
        <w:t xml:space="preserve">s) </w:t>
      </w:r>
      <w:r w:rsidRPr="00821F5D">
        <w:rPr>
          <w:rFonts w:eastAsia="Calibri"/>
          <w:spacing w:val="1"/>
          <w:position w:val="1"/>
          <w:sz w:val="24"/>
          <w:szCs w:val="24"/>
        </w:rPr>
        <w:t>h</w:t>
      </w:r>
      <w:r w:rsidRPr="00821F5D">
        <w:rPr>
          <w:rFonts w:eastAsia="Calibri"/>
          <w:position w:val="1"/>
          <w:sz w:val="24"/>
          <w:szCs w:val="24"/>
        </w:rPr>
        <w:t>ave</w:t>
      </w:r>
      <w:r w:rsidRPr="00821F5D">
        <w:rPr>
          <w:rFonts w:eastAsia="Calibri"/>
          <w:spacing w:val="1"/>
          <w:position w:val="1"/>
          <w:sz w:val="24"/>
          <w:szCs w:val="24"/>
        </w:rPr>
        <w:t xml:space="preserve"> p</w:t>
      </w:r>
      <w:r w:rsidRPr="00821F5D">
        <w:rPr>
          <w:rFonts w:eastAsia="Calibri"/>
          <w:position w:val="1"/>
          <w:sz w:val="24"/>
          <w:szCs w:val="24"/>
        </w:rPr>
        <w:t>r</w:t>
      </w:r>
      <w:r w:rsidRPr="00821F5D">
        <w:rPr>
          <w:rFonts w:eastAsia="Calibri"/>
          <w:spacing w:val="-1"/>
          <w:position w:val="1"/>
          <w:sz w:val="24"/>
          <w:szCs w:val="24"/>
        </w:rPr>
        <w:t>e</w:t>
      </w:r>
      <w:r w:rsidRPr="00821F5D">
        <w:rPr>
          <w:rFonts w:eastAsia="Calibri"/>
          <w:spacing w:val="1"/>
          <w:position w:val="1"/>
          <w:sz w:val="24"/>
          <w:szCs w:val="24"/>
        </w:rPr>
        <w:t>p</w:t>
      </w:r>
      <w:r w:rsidRPr="00821F5D">
        <w:rPr>
          <w:rFonts w:eastAsia="Calibri"/>
          <w:position w:val="1"/>
          <w:sz w:val="24"/>
          <w:szCs w:val="24"/>
        </w:rPr>
        <w:t>ar</w:t>
      </w:r>
      <w:r w:rsidRPr="00821F5D">
        <w:rPr>
          <w:rFonts w:eastAsia="Calibri"/>
          <w:spacing w:val="-1"/>
          <w:position w:val="1"/>
          <w:sz w:val="24"/>
          <w:szCs w:val="24"/>
        </w:rPr>
        <w:t>e</w:t>
      </w:r>
      <w:r w:rsidRPr="00821F5D">
        <w:rPr>
          <w:rFonts w:eastAsia="Calibri"/>
          <w:position w:val="1"/>
          <w:sz w:val="24"/>
          <w:szCs w:val="24"/>
        </w:rPr>
        <w:t>d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1"/>
          <w:position w:val="1"/>
          <w:sz w:val="24"/>
          <w:szCs w:val="24"/>
        </w:rPr>
        <w:t>th</w:t>
      </w:r>
      <w:r w:rsidRPr="00821F5D">
        <w:rPr>
          <w:rFonts w:eastAsia="Calibri"/>
          <w:position w:val="1"/>
          <w:sz w:val="24"/>
          <w:szCs w:val="24"/>
        </w:rPr>
        <w:t>e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="00042C0A">
        <w:rPr>
          <w:rFonts w:eastAsia="Calibri"/>
          <w:spacing w:val="-1"/>
          <w:position w:val="1"/>
          <w:sz w:val="24"/>
          <w:szCs w:val="24"/>
        </w:rPr>
        <w:t xml:space="preserve">FINAL </w:t>
      </w:r>
      <w:r w:rsidRPr="00821F5D">
        <w:rPr>
          <w:rFonts w:eastAsia="Calibri"/>
          <w:position w:val="1"/>
          <w:sz w:val="24"/>
          <w:szCs w:val="24"/>
        </w:rPr>
        <w:t>REPO</w:t>
      </w:r>
      <w:r w:rsidRPr="00821F5D">
        <w:rPr>
          <w:rFonts w:eastAsia="Calibri"/>
          <w:spacing w:val="-1"/>
          <w:position w:val="1"/>
          <w:sz w:val="24"/>
          <w:szCs w:val="24"/>
        </w:rPr>
        <w:t>R</w:t>
      </w:r>
      <w:r w:rsidRPr="00821F5D">
        <w:rPr>
          <w:rFonts w:eastAsia="Calibri"/>
          <w:position w:val="1"/>
          <w:sz w:val="24"/>
          <w:szCs w:val="24"/>
        </w:rPr>
        <w:t>T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1"/>
          <w:position w:val="1"/>
          <w:sz w:val="24"/>
          <w:szCs w:val="24"/>
        </w:rPr>
        <w:t>p</w:t>
      </w:r>
      <w:r w:rsidRPr="00821F5D">
        <w:rPr>
          <w:rFonts w:eastAsia="Calibri"/>
          <w:position w:val="1"/>
          <w:sz w:val="24"/>
          <w:szCs w:val="24"/>
        </w:rPr>
        <w:t>r</w:t>
      </w:r>
      <w:r w:rsidRPr="00821F5D">
        <w:rPr>
          <w:rFonts w:eastAsia="Calibri"/>
          <w:spacing w:val="-1"/>
          <w:position w:val="1"/>
          <w:sz w:val="24"/>
          <w:szCs w:val="24"/>
        </w:rPr>
        <w:t>o</w:t>
      </w:r>
      <w:r w:rsidRPr="00821F5D">
        <w:rPr>
          <w:rFonts w:eastAsia="Calibri"/>
          <w:spacing w:val="1"/>
          <w:position w:val="1"/>
          <w:sz w:val="24"/>
          <w:szCs w:val="24"/>
        </w:rPr>
        <w:t>p</w:t>
      </w:r>
      <w:r w:rsidRPr="00821F5D">
        <w:rPr>
          <w:rFonts w:eastAsia="Calibri"/>
          <w:position w:val="1"/>
          <w:sz w:val="24"/>
          <w:szCs w:val="24"/>
        </w:rPr>
        <w:t>erly.</w:t>
      </w:r>
    </w:p>
    <w:p w14:paraId="5B44A815" w14:textId="77777777" w:rsidR="00856597" w:rsidRPr="00821F5D" w:rsidRDefault="00856597" w:rsidP="00403D63">
      <w:pPr>
        <w:spacing w:line="260" w:lineRule="exact"/>
        <w:ind w:left="360" w:right="-20"/>
        <w:jc w:val="both"/>
        <w:rPr>
          <w:rFonts w:eastAsia="Calibri"/>
          <w:position w:val="1"/>
          <w:sz w:val="24"/>
          <w:szCs w:val="24"/>
        </w:rPr>
      </w:pPr>
    </w:p>
    <w:p w14:paraId="00090029" w14:textId="77777777" w:rsidR="00554BD5" w:rsidRPr="00855B02" w:rsidRDefault="00554BD5">
      <w:pPr>
        <w:spacing w:before="10" w:line="280" w:lineRule="exact"/>
        <w:rPr>
          <w:sz w:val="28"/>
          <w:szCs w:val="28"/>
        </w:rPr>
      </w:pPr>
    </w:p>
    <w:p w14:paraId="7457C6D6" w14:textId="77777777" w:rsidR="006815F3" w:rsidRDefault="006815F3">
      <w:pPr>
        <w:spacing w:before="10" w:line="280" w:lineRule="exact"/>
        <w:rPr>
          <w:sz w:val="28"/>
          <w:szCs w:val="28"/>
        </w:rPr>
      </w:pPr>
    </w:p>
    <w:p w14:paraId="0FE628FA" w14:textId="77777777" w:rsidR="009A72E1" w:rsidRPr="00821F5D" w:rsidRDefault="009A72E1">
      <w:pPr>
        <w:spacing w:before="10" w:line="280" w:lineRule="exact"/>
        <w:rPr>
          <w:sz w:val="28"/>
          <w:szCs w:val="28"/>
        </w:rPr>
      </w:pPr>
    </w:p>
    <w:p w14:paraId="070FD5D7" w14:textId="77777777" w:rsidR="006815F3" w:rsidRPr="00821F5D" w:rsidRDefault="006815F3">
      <w:pPr>
        <w:spacing w:before="10" w:line="280" w:lineRule="exact"/>
        <w:rPr>
          <w:sz w:val="28"/>
          <w:szCs w:val="28"/>
        </w:rPr>
      </w:pPr>
    </w:p>
    <w:p w14:paraId="058B4637" w14:textId="77777777" w:rsidR="006815F3" w:rsidRPr="00821F5D" w:rsidRDefault="006815F3">
      <w:pPr>
        <w:spacing w:before="10" w:line="280" w:lineRule="exact"/>
        <w:rPr>
          <w:sz w:val="28"/>
          <w:szCs w:val="28"/>
        </w:rPr>
      </w:pPr>
    </w:p>
    <w:p w14:paraId="4B116CCB" w14:textId="77777777" w:rsidR="006815F3" w:rsidRPr="00821F5D" w:rsidRDefault="006815F3">
      <w:pPr>
        <w:spacing w:before="10" w:line="280" w:lineRule="exact"/>
        <w:rPr>
          <w:sz w:val="28"/>
          <w:szCs w:val="28"/>
        </w:rPr>
      </w:pPr>
    </w:p>
    <w:p w14:paraId="76878627" w14:textId="77777777" w:rsidR="006815F3" w:rsidRPr="00821F5D" w:rsidRDefault="006815F3">
      <w:pPr>
        <w:spacing w:before="10" w:line="280" w:lineRule="exact"/>
        <w:rPr>
          <w:sz w:val="28"/>
          <w:szCs w:val="28"/>
        </w:rPr>
      </w:pPr>
    </w:p>
    <w:p w14:paraId="48328146" w14:textId="77777777" w:rsidR="006815F3" w:rsidRPr="00821F5D" w:rsidRDefault="006815F3">
      <w:pPr>
        <w:spacing w:before="10" w:line="280" w:lineRule="exact"/>
        <w:rPr>
          <w:sz w:val="28"/>
          <w:szCs w:val="28"/>
        </w:rPr>
      </w:pPr>
    </w:p>
    <w:p w14:paraId="5496450D" w14:textId="77777777" w:rsidR="006815F3" w:rsidRPr="00821F5D" w:rsidRDefault="006815F3">
      <w:pPr>
        <w:spacing w:before="10" w:line="280" w:lineRule="exact"/>
        <w:rPr>
          <w:sz w:val="28"/>
          <w:szCs w:val="28"/>
        </w:rPr>
      </w:pPr>
    </w:p>
    <w:p w14:paraId="23E3EFC5" w14:textId="77777777" w:rsidR="006815F3" w:rsidRPr="00821F5D" w:rsidRDefault="006815F3">
      <w:pPr>
        <w:spacing w:before="10" w:line="280" w:lineRule="exact"/>
        <w:rPr>
          <w:sz w:val="28"/>
          <w:szCs w:val="28"/>
        </w:rPr>
      </w:pPr>
    </w:p>
    <w:p w14:paraId="7A722F8E" w14:textId="77777777" w:rsidR="006815F3" w:rsidRPr="00821F5D" w:rsidRDefault="006815F3">
      <w:pPr>
        <w:spacing w:before="10" w:line="280" w:lineRule="exact"/>
        <w:rPr>
          <w:sz w:val="28"/>
          <w:szCs w:val="28"/>
        </w:rPr>
      </w:pPr>
    </w:p>
    <w:p w14:paraId="0997565F" w14:textId="77777777" w:rsidR="006815F3" w:rsidRPr="00821F5D" w:rsidRDefault="006815F3">
      <w:pPr>
        <w:spacing w:before="10" w:line="280" w:lineRule="exact"/>
        <w:rPr>
          <w:sz w:val="28"/>
          <w:szCs w:val="28"/>
        </w:rPr>
      </w:pPr>
    </w:p>
    <w:p w14:paraId="0DD930B0" w14:textId="77777777" w:rsidR="006815F3" w:rsidRPr="00821F5D" w:rsidRDefault="006815F3">
      <w:pPr>
        <w:spacing w:before="10" w:line="280" w:lineRule="exact"/>
        <w:rPr>
          <w:sz w:val="28"/>
          <w:szCs w:val="28"/>
        </w:rPr>
      </w:pPr>
    </w:p>
    <w:p w14:paraId="00DB0DAD" w14:textId="77777777" w:rsidR="00554BD5" w:rsidRPr="00821F5D" w:rsidRDefault="00554BD5">
      <w:pPr>
        <w:sectPr w:rsidR="00554BD5" w:rsidRPr="00821F5D">
          <w:pgSz w:w="12240" w:h="15840"/>
          <w:pgMar w:top="1060" w:right="1320" w:bottom="280" w:left="1220" w:header="0" w:footer="757" w:gutter="0"/>
          <w:cols w:space="720"/>
        </w:sectPr>
      </w:pPr>
    </w:p>
    <w:p w14:paraId="6EA864A3" w14:textId="77777777" w:rsidR="00554BD5" w:rsidRPr="00B54E7B" w:rsidRDefault="00C36D13" w:rsidP="00B54E7B">
      <w:pPr>
        <w:spacing w:before="54"/>
        <w:ind w:right="-59"/>
        <w:jc w:val="center"/>
        <w:rPr>
          <w:rFonts w:eastAsia="Calibri"/>
          <w:sz w:val="24"/>
          <w:szCs w:val="24"/>
        </w:rPr>
      </w:pPr>
      <w:r w:rsidRPr="00B54E7B">
        <w:rPr>
          <w:rFonts w:eastAsia="Calibri"/>
          <w:b/>
          <w:sz w:val="24"/>
          <w:szCs w:val="24"/>
        </w:rPr>
        <w:lastRenderedPageBreak/>
        <w:t>F</w:t>
      </w:r>
      <w:r w:rsidRPr="00B54E7B">
        <w:rPr>
          <w:rFonts w:eastAsia="Calibri"/>
          <w:b/>
          <w:spacing w:val="1"/>
          <w:sz w:val="24"/>
          <w:szCs w:val="24"/>
        </w:rPr>
        <w:t>or</w:t>
      </w:r>
      <w:r w:rsidRPr="00B54E7B">
        <w:rPr>
          <w:rFonts w:eastAsia="Calibri"/>
          <w:b/>
          <w:spacing w:val="-1"/>
          <w:sz w:val="24"/>
          <w:szCs w:val="24"/>
        </w:rPr>
        <w:t>ma</w:t>
      </w:r>
      <w:r w:rsidRPr="00B54E7B">
        <w:rPr>
          <w:rFonts w:eastAsia="Calibri"/>
          <w:b/>
          <w:sz w:val="24"/>
          <w:szCs w:val="24"/>
        </w:rPr>
        <w:t>t</w:t>
      </w:r>
      <w:r w:rsidRPr="00B54E7B">
        <w:rPr>
          <w:rFonts w:eastAsia="Calibri"/>
          <w:b/>
          <w:spacing w:val="2"/>
          <w:sz w:val="24"/>
          <w:szCs w:val="24"/>
        </w:rPr>
        <w:t xml:space="preserve"> </w:t>
      </w:r>
      <w:r w:rsidRPr="00B54E7B">
        <w:rPr>
          <w:rFonts w:eastAsia="Calibri"/>
          <w:b/>
          <w:sz w:val="24"/>
          <w:szCs w:val="24"/>
        </w:rPr>
        <w:t>of t</w:t>
      </w:r>
      <w:r w:rsidRPr="00B54E7B">
        <w:rPr>
          <w:rFonts w:eastAsia="Calibri"/>
          <w:b/>
          <w:spacing w:val="1"/>
          <w:sz w:val="24"/>
          <w:szCs w:val="24"/>
        </w:rPr>
        <w:t>h</w:t>
      </w:r>
      <w:r w:rsidRPr="00B54E7B">
        <w:rPr>
          <w:rFonts w:eastAsia="Calibri"/>
          <w:b/>
          <w:sz w:val="24"/>
          <w:szCs w:val="24"/>
        </w:rPr>
        <w:t>e</w:t>
      </w:r>
      <w:r w:rsidRPr="00B54E7B">
        <w:rPr>
          <w:rFonts w:eastAsia="Calibri"/>
          <w:b/>
          <w:spacing w:val="-2"/>
          <w:sz w:val="24"/>
          <w:szCs w:val="24"/>
        </w:rPr>
        <w:t xml:space="preserve"> </w:t>
      </w:r>
      <w:r w:rsidRPr="00B54E7B">
        <w:rPr>
          <w:rFonts w:eastAsia="Calibri"/>
          <w:b/>
          <w:sz w:val="24"/>
          <w:szCs w:val="24"/>
        </w:rPr>
        <w:t>C</w:t>
      </w:r>
      <w:r w:rsidRPr="00B54E7B">
        <w:rPr>
          <w:rFonts w:eastAsia="Calibri"/>
          <w:b/>
          <w:spacing w:val="1"/>
          <w:sz w:val="24"/>
          <w:szCs w:val="24"/>
        </w:rPr>
        <w:t>o</w:t>
      </w:r>
      <w:r w:rsidRPr="00B54E7B">
        <w:rPr>
          <w:rFonts w:eastAsia="Calibri"/>
          <w:b/>
          <w:sz w:val="24"/>
          <w:szCs w:val="24"/>
        </w:rPr>
        <w:t>v</w:t>
      </w:r>
      <w:r w:rsidRPr="00B54E7B">
        <w:rPr>
          <w:rFonts w:eastAsia="Calibri"/>
          <w:b/>
          <w:spacing w:val="-2"/>
          <w:sz w:val="24"/>
          <w:szCs w:val="24"/>
        </w:rPr>
        <w:t>e</w:t>
      </w:r>
      <w:r w:rsidRPr="00B54E7B">
        <w:rPr>
          <w:rFonts w:eastAsia="Calibri"/>
          <w:b/>
          <w:spacing w:val="1"/>
          <w:sz w:val="24"/>
          <w:szCs w:val="24"/>
        </w:rPr>
        <w:t>r</w:t>
      </w:r>
      <w:r w:rsidRPr="00B54E7B">
        <w:rPr>
          <w:rFonts w:eastAsia="Calibri"/>
          <w:b/>
          <w:sz w:val="24"/>
          <w:szCs w:val="24"/>
        </w:rPr>
        <w:t>/</w:t>
      </w:r>
      <w:r w:rsidRPr="00B54E7B">
        <w:rPr>
          <w:rFonts w:eastAsia="Calibri"/>
          <w:b/>
          <w:spacing w:val="-1"/>
          <w:sz w:val="24"/>
          <w:szCs w:val="24"/>
        </w:rPr>
        <w:t>T</w:t>
      </w:r>
      <w:r w:rsidRPr="00B54E7B">
        <w:rPr>
          <w:rFonts w:eastAsia="Calibri"/>
          <w:b/>
          <w:spacing w:val="1"/>
          <w:sz w:val="24"/>
          <w:szCs w:val="24"/>
        </w:rPr>
        <w:t>i</w:t>
      </w:r>
      <w:r w:rsidRPr="00B54E7B">
        <w:rPr>
          <w:rFonts w:eastAsia="Calibri"/>
          <w:b/>
          <w:sz w:val="24"/>
          <w:szCs w:val="24"/>
        </w:rPr>
        <w:t>tle</w:t>
      </w:r>
      <w:r w:rsidRPr="00B54E7B">
        <w:rPr>
          <w:rFonts w:eastAsia="Calibri"/>
          <w:b/>
          <w:spacing w:val="-1"/>
          <w:sz w:val="24"/>
          <w:szCs w:val="24"/>
        </w:rPr>
        <w:t xml:space="preserve"> </w:t>
      </w:r>
      <w:r w:rsidRPr="00B54E7B">
        <w:rPr>
          <w:rFonts w:eastAsia="Calibri"/>
          <w:b/>
          <w:spacing w:val="1"/>
          <w:sz w:val="24"/>
          <w:szCs w:val="24"/>
        </w:rPr>
        <w:t>p</w:t>
      </w:r>
      <w:r w:rsidRPr="00B54E7B">
        <w:rPr>
          <w:rFonts w:eastAsia="Calibri"/>
          <w:b/>
          <w:spacing w:val="-1"/>
          <w:sz w:val="24"/>
          <w:szCs w:val="24"/>
        </w:rPr>
        <w:t>ag</w:t>
      </w:r>
      <w:r w:rsidRPr="00B54E7B">
        <w:rPr>
          <w:rFonts w:eastAsia="Calibri"/>
          <w:b/>
          <w:sz w:val="24"/>
          <w:szCs w:val="24"/>
        </w:rPr>
        <w:t>e of</w:t>
      </w:r>
      <w:r w:rsidRPr="00B54E7B">
        <w:rPr>
          <w:rFonts w:eastAsia="Calibri"/>
          <w:b/>
          <w:spacing w:val="2"/>
          <w:sz w:val="24"/>
          <w:szCs w:val="24"/>
        </w:rPr>
        <w:t xml:space="preserve"> </w:t>
      </w:r>
      <w:r w:rsidRPr="00B54E7B">
        <w:rPr>
          <w:rFonts w:eastAsia="Calibri"/>
          <w:b/>
          <w:sz w:val="24"/>
          <w:szCs w:val="24"/>
        </w:rPr>
        <w:t>t</w:t>
      </w:r>
      <w:r w:rsidRPr="00B54E7B">
        <w:rPr>
          <w:rFonts w:eastAsia="Calibri"/>
          <w:b/>
          <w:spacing w:val="1"/>
          <w:sz w:val="24"/>
          <w:szCs w:val="24"/>
        </w:rPr>
        <w:t>h</w:t>
      </w:r>
      <w:r w:rsidRPr="00B54E7B">
        <w:rPr>
          <w:rFonts w:eastAsia="Calibri"/>
          <w:b/>
          <w:sz w:val="24"/>
          <w:szCs w:val="24"/>
        </w:rPr>
        <w:t>e</w:t>
      </w:r>
      <w:r w:rsidRPr="00B54E7B">
        <w:rPr>
          <w:rFonts w:eastAsia="Calibri"/>
          <w:b/>
          <w:spacing w:val="-2"/>
          <w:sz w:val="24"/>
          <w:szCs w:val="24"/>
        </w:rPr>
        <w:t xml:space="preserve"> </w:t>
      </w:r>
      <w:r w:rsidRPr="00B54E7B">
        <w:rPr>
          <w:rFonts w:eastAsia="Calibri"/>
          <w:b/>
          <w:spacing w:val="1"/>
          <w:sz w:val="24"/>
          <w:szCs w:val="24"/>
        </w:rPr>
        <w:t>Th</w:t>
      </w:r>
      <w:r w:rsidRPr="00B54E7B">
        <w:rPr>
          <w:rFonts w:eastAsia="Calibri"/>
          <w:b/>
          <w:spacing w:val="-1"/>
          <w:sz w:val="24"/>
          <w:szCs w:val="24"/>
        </w:rPr>
        <w:t>e</w:t>
      </w:r>
      <w:r w:rsidRPr="00B54E7B">
        <w:rPr>
          <w:rFonts w:eastAsia="Calibri"/>
          <w:b/>
          <w:sz w:val="24"/>
          <w:szCs w:val="24"/>
        </w:rPr>
        <w:t>s</w:t>
      </w:r>
      <w:r w:rsidRPr="00B54E7B">
        <w:rPr>
          <w:rFonts w:eastAsia="Calibri"/>
          <w:b/>
          <w:spacing w:val="1"/>
          <w:sz w:val="24"/>
          <w:szCs w:val="24"/>
        </w:rPr>
        <w:t>i</w:t>
      </w:r>
      <w:r w:rsidRPr="00B54E7B">
        <w:rPr>
          <w:rFonts w:eastAsia="Calibri"/>
          <w:b/>
          <w:sz w:val="24"/>
          <w:szCs w:val="24"/>
        </w:rPr>
        <w:t>s</w:t>
      </w:r>
    </w:p>
    <w:p w14:paraId="4D29A34C" w14:textId="77777777" w:rsidR="00554BD5" w:rsidRPr="00B54E7B" w:rsidRDefault="00554BD5" w:rsidP="00B54E7B">
      <w:pPr>
        <w:spacing w:before="13" w:line="280" w:lineRule="exact"/>
        <w:ind w:right="-59"/>
        <w:rPr>
          <w:sz w:val="28"/>
          <w:szCs w:val="28"/>
        </w:rPr>
      </w:pPr>
    </w:p>
    <w:p w14:paraId="516A7725" w14:textId="77777777" w:rsidR="00554BD5" w:rsidRPr="00B54E7B" w:rsidRDefault="00C36D13" w:rsidP="00B54E7B">
      <w:pPr>
        <w:ind w:right="-59"/>
        <w:jc w:val="center"/>
        <w:rPr>
          <w:rFonts w:eastAsia="Calibri"/>
          <w:sz w:val="24"/>
          <w:szCs w:val="24"/>
        </w:rPr>
      </w:pPr>
      <w:r w:rsidRPr="00B54E7B">
        <w:rPr>
          <w:rFonts w:eastAsia="Calibri"/>
          <w:b/>
          <w:sz w:val="24"/>
          <w:szCs w:val="24"/>
        </w:rPr>
        <w:t>(T</w:t>
      </w:r>
      <w:r w:rsidRPr="00B54E7B">
        <w:rPr>
          <w:rFonts w:eastAsia="Calibri"/>
          <w:b/>
          <w:spacing w:val="2"/>
          <w:sz w:val="24"/>
          <w:szCs w:val="24"/>
        </w:rPr>
        <w:t>i</w:t>
      </w:r>
      <w:r w:rsidRPr="00B54E7B">
        <w:rPr>
          <w:rFonts w:eastAsia="Calibri"/>
          <w:b/>
          <w:spacing w:val="-2"/>
          <w:sz w:val="24"/>
          <w:szCs w:val="24"/>
        </w:rPr>
        <w:t>t</w:t>
      </w:r>
      <w:r w:rsidRPr="00B54E7B">
        <w:rPr>
          <w:rFonts w:eastAsia="Calibri"/>
          <w:b/>
          <w:spacing w:val="1"/>
          <w:sz w:val="24"/>
          <w:szCs w:val="24"/>
        </w:rPr>
        <w:t>l</w:t>
      </w:r>
      <w:r w:rsidRPr="00B54E7B">
        <w:rPr>
          <w:rFonts w:eastAsia="Calibri"/>
          <w:b/>
          <w:sz w:val="24"/>
          <w:szCs w:val="24"/>
        </w:rPr>
        <w:t>e of t</w:t>
      </w:r>
      <w:r w:rsidRPr="00B54E7B">
        <w:rPr>
          <w:rFonts w:eastAsia="Calibri"/>
          <w:b/>
          <w:spacing w:val="1"/>
          <w:sz w:val="24"/>
          <w:szCs w:val="24"/>
        </w:rPr>
        <w:t>h</w:t>
      </w:r>
      <w:r w:rsidRPr="00B54E7B">
        <w:rPr>
          <w:rFonts w:eastAsia="Calibri"/>
          <w:b/>
          <w:sz w:val="24"/>
          <w:szCs w:val="24"/>
        </w:rPr>
        <w:t>e</w:t>
      </w:r>
      <w:r w:rsidRPr="00B54E7B">
        <w:rPr>
          <w:rFonts w:eastAsia="Calibri"/>
          <w:b/>
          <w:spacing w:val="-2"/>
          <w:sz w:val="24"/>
          <w:szCs w:val="24"/>
        </w:rPr>
        <w:t xml:space="preserve"> </w:t>
      </w:r>
      <w:r w:rsidRPr="00B54E7B">
        <w:rPr>
          <w:rFonts w:eastAsia="Calibri"/>
          <w:b/>
          <w:spacing w:val="1"/>
          <w:sz w:val="24"/>
          <w:szCs w:val="24"/>
        </w:rPr>
        <w:t>Th</w:t>
      </w:r>
      <w:r w:rsidRPr="00B54E7B">
        <w:rPr>
          <w:rFonts w:eastAsia="Calibri"/>
          <w:b/>
          <w:spacing w:val="-1"/>
          <w:sz w:val="24"/>
          <w:szCs w:val="24"/>
        </w:rPr>
        <w:t>e</w:t>
      </w:r>
      <w:r w:rsidRPr="00B54E7B">
        <w:rPr>
          <w:rFonts w:eastAsia="Calibri"/>
          <w:b/>
          <w:sz w:val="24"/>
          <w:szCs w:val="24"/>
        </w:rPr>
        <w:t>s</w:t>
      </w:r>
      <w:r w:rsidRPr="00B54E7B">
        <w:rPr>
          <w:rFonts w:eastAsia="Calibri"/>
          <w:b/>
          <w:spacing w:val="1"/>
          <w:sz w:val="24"/>
          <w:szCs w:val="24"/>
        </w:rPr>
        <w:t>i</w:t>
      </w:r>
      <w:r w:rsidRPr="00B54E7B">
        <w:rPr>
          <w:rFonts w:eastAsia="Calibri"/>
          <w:b/>
          <w:sz w:val="24"/>
          <w:szCs w:val="24"/>
        </w:rPr>
        <w:t>s)</w:t>
      </w:r>
    </w:p>
    <w:p w14:paraId="7C69ACCA" w14:textId="77777777" w:rsidR="00554BD5" w:rsidRPr="00B54E7B" w:rsidRDefault="00554BD5" w:rsidP="00B54E7B">
      <w:pPr>
        <w:spacing w:before="13" w:line="280" w:lineRule="exact"/>
        <w:ind w:right="-59"/>
        <w:rPr>
          <w:sz w:val="28"/>
          <w:szCs w:val="28"/>
        </w:rPr>
      </w:pPr>
    </w:p>
    <w:p w14:paraId="7D16C63A" w14:textId="77777777" w:rsidR="00554BD5" w:rsidRPr="00B54E7B" w:rsidRDefault="00C36D13" w:rsidP="00B54E7B">
      <w:pPr>
        <w:ind w:right="-59"/>
        <w:jc w:val="center"/>
        <w:rPr>
          <w:rFonts w:eastAsia="Calibri"/>
          <w:sz w:val="24"/>
          <w:szCs w:val="24"/>
        </w:rPr>
      </w:pPr>
      <w:r w:rsidRPr="00B54E7B">
        <w:rPr>
          <w:rFonts w:eastAsia="Calibri"/>
          <w:sz w:val="24"/>
          <w:szCs w:val="24"/>
        </w:rPr>
        <w:t>T</w:t>
      </w:r>
      <w:r w:rsidRPr="00B54E7B">
        <w:rPr>
          <w:rFonts w:eastAsia="Calibri"/>
          <w:spacing w:val="1"/>
          <w:sz w:val="24"/>
          <w:szCs w:val="24"/>
        </w:rPr>
        <w:t>h</w:t>
      </w:r>
      <w:r w:rsidRPr="00B54E7B">
        <w:rPr>
          <w:rFonts w:eastAsia="Calibri"/>
          <w:sz w:val="24"/>
          <w:szCs w:val="24"/>
        </w:rPr>
        <w:t>esis</w:t>
      </w:r>
    </w:p>
    <w:p w14:paraId="6DBFA138" w14:textId="77777777" w:rsidR="00554BD5" w:rsidRPr="00B54E7B" w:rsidRDefault="00C36D13" w:rsidP="00B54E7B">
      <w:pPr>
        <w:spacing w:line="280" w:lineRule="exact"/>
        <w:ind w:right="-59"/>
        <w:jc w:val="center"/>
        <w:rPr>
          <w:rFonts w:eastAsia="Calibri"/>
          <w:sz w:val="24"/>
          <w:szCs w:val="24"/>
        </w:rPr>
      </w:pPr>
      <w:r w:rsidRPr="00B54E7B">
        <w:rPr>
          <w:rFonts w:eastAsia="Calibri"/>
          <w:position w:val="1"/>
          <w:sz w:val="24"/>
          <w:szCs w:val="24"/>
        </w:rPr>
        <w:t>S</w:t>
      </w:r>
      <w:r w:rsidRPr="00B54E7B">
        <w:rPr>
          <w:rFonts w:eastAsia="Calibri"/>
          <w:spacing w:val="1"/>
          <w:position w:val="1"/>
          <w:sz w:val="24"/>
          <w:szCs w:val="24"/>
        </w:rPr>
        <w:t>ub</w:t>
      </w:r>
      <w:r w:rsidRPr="00B54E7B">
        <w:rPr>
          <w:rFonts w:eastAsia="Calibri"/>
          <w:position w:val="1"/>
          <w:sz w:val="24"/>
          <w:szCs w:val="24"/>
        </w:rPr>
        <w:t>m</w:t>
      </w:r>
      <w:r w:rsidRPr="00B54E7B">
        <w:rPr>
          <w:rFonts w:eastAsia="Calibri"/>
          <w:spacing w:val="-2"/>
          <w:position w:val="1"/>
          <w:sz w:val="24"/>
          <w:szCs w:val="24"/>
        </w:rPr>
        <w:t>i</w:t>
      </w:r>
      <w:r w:rsidRPr="00B54E7B">
        <w:rPr>
          <w:rFonts w:eastAsia="Calibri"/>
          <w:spacing w:val="1"/>
          <w:position w:val="1"/>
          <w:sz w:val="24"/>
          <w:szCs w:val="24"/>
        </w:rPr>
        <w:t>tt</w:t>
      </w:r>
      <w:r w:rsidRPr="00B54E7B">
        <w:rPr>
          <w:rFonts w:eastAsia="Calibri"/>
          <w:spacing w:val="-2"/>
          <w:position w:val="1"/>
          <w:sz w:val="24"/>
          <w:szCs w:val="24"/>
        </w:rPr>
        <w:t>e</w:t>
      </w:r>
      <w:r w:rsidRPr="00B54E7B">
        <w:rPr>
          <w:rFonts w:eastAsia="Calibri"/>
          <w:position w:val="1"/>
          <w:sz w:val="24"/>
          <w:szCs w:val="24"/>
        </w:rPr>
        <w:t>d</w:t>
      </w:r>
      <w:r w:rsidRPr="00B54E7B">
        <w:rPr>
          <w:rFonts w:eastAsia="Calibri"/>
          <w:spacing w:val="2"/>
          <w:position w:val="1"/>
          <w:sz w:val="24"/>
          <w:szCs w:val="24"/>
        </w:rPr>
        <w:t xml:space="preserve"> </w:t>
      </w:r>
      <w:r w:rsidRPr="00B54E7B">
        <w:rPr>
          <w:rFonts w:eastAsia="Calibri"/>
          <w:spacing w:val="-2"/>
          <w:position w:val="1"/>
          <w:sz w:val="24"/>
          <w:szCs w:val="24"/>
        </w:rPr>
        <w:t>i</w:t>
      </w:r>
      <w:r w:rsidRPr="00B54E7B">
        <w:rPr>
          <w:rFonts w:eastAsia="Calibri"/>
          <w:position w:val="1"/>
          <w:sz w:val="24"/>
          <w:szCs w:val="24"/>
        </w:rPr>
        <w:t>n</w:t>
      </w:r>
      <w:r w:rsidRPr="00B54E7B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B54E7B">
        <w:rPr>
          <w:rFonts w:eastAsia="Calibri"/>
          <w:spacing w:val="1"/>
          <w:position w:val="1"/>
          <w:sz w:val="24"/>
          <w:szCs w:val="24"/>
        </w:rPr>
        <w:t>p</w:t>
      </w:r>
      <w:r w:rsidRPr="00B54E7B">
        <w:rPr>
          <w:rFonts w:eastAsia="Calibri"/>
          <w:position w:val="1"/>
          <w:sz w:val="24"/>
          <w:szCs w:val="24"/>
        </w:rPr>
        <w:t>ar</w:t>
      </w:r>
      <w:r w:rsidRPr="00B54E7B">
        <w:rPr>
          <w:rFonts w:eastAsia="Calibri"/>
          <w:spacing w:val="2"/>
          <w:position w:val="1"/>
          <w:sz w:val="24"/>
          <w:szCs w:val="24"/>
        </w:rPr>
        <w:t>t</w:t>
      </w:r>
      <w:r w:rsidRPr="00B54E7B">
        <w:rPr>
          <w:rFonts w:eastAsia="Calibri"/>
          <w:position w:val="1"/>
          <w:sz w:val="24"/>
          <w:szCs w:val="24"/>
        </w:rPr>
        <w:t>ial</w:t>
      </w:r>
      <w:r w:rsidRPr="00B54E7B">
        <w:rPr>
          <w:rFonts w:eastAsia="Calibri"/>
          <w:spacing w:val="-1"/>
          <w:position w:val="1"/>
          <w:sz w:val="24"/>
          <w:szCs w:val="24"/>
        </w:rPr>
        <w:t xml:space="preserve"> f</w:t>
      </w:r>
      <w:r w:rsidRPr="00B54E7B">
        <w:rPr>
          <w:rFonts w:eastAsia="Calibri"/>
          <w:spacing w:val="1"/>
          <w:position w:val="1"/>
          <w:sz w:val="24"/>
          <w:szCs w:val="24"/>
        </w:rPr>
        <w:t>u</w:t>
      </w:r>
      <w:r w:rsidRPr="00B54E7B">
        <w:rPr>
          <w:rFonts w:eastAsia="Calibri"/>
          <w:position w:val="1"/>
          <w:sz w:val="24"/>
          <w:szCs w:val="24"/>
        </w:rPr>
        <w:t>l</w:t>
      </w:r>
      <w:r w:rsidRPr="00B54E7B">
        <w:rPr>
          <w:rFonts w:eastAsia="Calibri"/>
          <w:spacing w:val="1"/>
          <w:position w:val="1"/>
          <w:sz w:val="24"/>
          <w:szCs w:val="24"/>
        </w:rPr>
        <w:t>f</w:t>
      </w:r>
      <w:r w:rsidRPr="00B54E7B">
        <w:rPr>
          <w:rFonts w:eastAsia="Calibri"/>
          <w:position w:val="1"/>
          <w:sz w:val="24"/>
          <w:szCs w:val="24"/>
        </w:rPr>
        <w:t>i</w:t>
      </w:r>
      <w:r w:rsidRPr="00B54E7B">
        <w:rPr>
          <w:rFonts w:eastAsia="Calibri"/>
          <w:spacing w:val="-2"/>
          <w:position w:val="1"/>
          <w:sz w:val="24"/>
          <w:szCs w:val="24"/>
        </w:rPr>
        <w:t>l</w:t>
      </w:r>
      <w:r w:rsidRPr="00B54E7B">
        <w:rPr>
          <w:rFonts w:eastAsia="Calibri"/>
          <w:position w:val="1"/>
          <w:sz w:val="24"/>
          <w:szCs w:val="24"/>
        </w:rPr>
        <w:t>lm</w:t>
      </w:r>
      <w:r w:rsidRPr="00B54E7B">
        <w:rPr>
          <w:rFonts w:eastAsia="Calibri"/>
          <w:spacing w:val="1"/>
          <w:position w:val="1"/>
          <w:sz w:val="24"/>
          <w:szCs w:val="24"/>
        </w:rPr>
        <w:t>en</w:t>
      </w:r>
      <w:r w:rsidRPr="00B54E7B">
        <w:rPr>
          <w:rFonts w:eastAsia="Calibri"/>
          <w:position w:val="1"/>
          <w:sz w:val="24"/>
          <w:szCs w:val="24"/>
        </w:rPr>
        <w:t xml:space="preserve">t of </w:t>
      </w:r>
      <w:r w:rsidRPr="00B54E7B">
        <w:rPr>
          <w:rFonts w:eastAsia="Calibri"/>
          <w:spacing w:val="-1"/>
          <w:position w:val="1"/>
          <w:sz w:val="24"/>
          <w:szCs w:val="24"/>
        </w:rPr>
        <w:t>t</w:t>
      </w:r>
      <w:r w:rsidRPr="00B54E7B">
        <w:rPr>
          <w:rFonts w:eastAsia="Calibri"/>
          <w:spacing w:val="1"/>
          <w:position w:val="1"/>
          <w:sz w:val="24"/>
          <w:szCs w:val="24"/>
        </w:rPr>
        <w:t>h</w:t>
      </w:r>
      <w:r w:rsidRPr="00B54E7B">
        <w:rPr>
          <w:rFonts w:eastAsia="Calibri"/>
          <w:position w:val="1"/>
          <w:sz w:val="24"/>
          <w:szCs w:val="24"/>
        </w:rPr>
        <w:t>e</w:t>
      </w:r>
      <w:r w:rsidRPr="00B54E7B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B54E7B">
        <w:rPr>
          <w:rFonts w:eastAsia="Calibri"/>
          <w:position w:val="1"/>
          <w:sz w:val="24"/>
          <w:szCs w:val="24"/>
        </w:rPr>
        <w:t>r</w:t>
      </w:r>
      <w:r w:rsidRPr="00B54E7B">
        <w:rPr>
          <w:rFonts w:eastAsia="Calibri"/>
          <w:spacing w:val="1"/>
          <w:position w:val="1"/>
          <w:sz w:val="24"/>
          <w:szCs w:val="24"/>
        </w:rPr>
        <w:t>e</w:t>
      </w:r>
      <w:r w:rsidRPr="00B54E7B">
        <w:rPr>
          <w:rFonts w:eastAsia="Calibri"/>
          <w:spacing w:val="-1"/>
          <w:position w:val="1"/>
          <w:sz w:val="24"/>
          <w:szCs w:val="24"/>
        </w:rPr>
        <w:t>q</w:t>
      </w:r>
      <w:r w:rsidRPr="00B54E7B">
        <w:rPr>
          <w:rFonts w:eastAsia="Calibri"/>
          <w:spacing w:val="1"/>
          <w:position w:val="1"/>
          <w:sz w:val="24"/>
          <w:szCs w:val="24"/>
        </w:rPr>
        <w:t>u</w:t>
      </w:r>
      <w:r w:rsidRPr="00B54E7B">
        <w:rPr>
          <w:rFonts w:eastAsia="Calibri"/>
          <w:position w:val="1"/>
          <w:sz w:val="24"/>
          <w:szCs w:val="24"/>
        </w:rPr>
        <w:t>ire</w:t>
      </w:r>
      <w:r w:rsidRPr="00B54E7B">
        <w:rPr>
          <w:rFonts w:eastAsia="Calibri"/>
          <w:spacing w:val="-1"/>
          <w:position w:val="1"/>
          <w:sz w:val="24"/>
          <w:szCs w:val="24"/>
        </w:rPr>
        <w:t>m</w:t>
      </w:r>
      <w:r w:rsidRPr="00B54E7B">
        <w:rPr>
          <w:rFonts w:eastAsia="Calibri"/>
          <w:position w:val="1"/>
          <w:sz w:val="24"/>
          <w:szCs w:val="24"/>
        </w:rPr>
        <w:t>e</w:t>
      </w:r>
      <w:r w:rsidRPr="00B54E7B">
        <w:rPr>
          <w:rFonts w:eastAsia="Calibri"/>
          <w:spacing w:val="-1"/>
          <w:position w:val="1"/>
          <w:sz w:val="24"/>
          <w:szCs w:val="24"/>
        </w:rPr>
        <w:t>n</w:t>
      </w:r>
      <w:r w:rsidRPr="00B54E7B">
        <w:rPr>
          <w:rFonts w:eastAsia="Calibri"/>
          <w:spacing w:val="1"/>
          <w:position w:val="1"/>
          <w:sz w:val="24"/>
          <w:szCs w:val="24"/>
        </w:rPr>
        <w:t>t</w:t>
      </w:r>
      <w:r w:rsidRPr="00B54E7B">
        <w:rPr>
          <w:rFonts w:eastAsia="Calibri"/>
          <w:position w:val="1"/>
          <w:sz w:val="24"/>
          <w:szCs w:val="24"/>
        </w:rPr>
        <w:t xml:space="preserve">s </w:t>
      </w:r>
      <w:r w:rsidRPr="00B54E7B">
        <w:rPr>
          <w:rFonts w:eastAsia="Calibri"/>
          <w:spacing w:val="-2"/>
          <w:position w:val="1"/>
          <w:sz w:val="24"/>
          <w:szCs w:val="24"/>
        </w:rPr>
        <w:t>o</w:t>
      </w:r>
      <w:r w:rsidRPr="00B54E7B">
        <w:rPr>
          <w:rFonts w:eastAsia="Calibri"/>
          <w:position w:val="1"/>
          <w:sz w:val="24"/>
          <w:szCs w:val="24"/>
        </w:rPr>
        <w:t>f</w:t>
      </w:r>
    </w:p>
    <w:p w14:paraId="6B98CED0" w14:textId="44B60201" w:rsidR="00554BD5" w:rsidRPr="00B54E7B" w:rsidRDefault="00C36D13" w:rsidP="00B54E7B">
      <w:pPr>
        <w:spacing w:before="2"/>
        <w:ind w:right="-59"/>
        <w:jc w:val="center"/>
        <w:rPr>
          <w:rFonts w:eastAsia="Calibri"/>
          <w:sz w:val="24"/>
          <w:szCs w:val="24"/>
        </w:rPr>
      </w:pPr>
      <w:r w:rsidRPr="00B54E7B">
        <w:rPr>
          <w:rFonts w:eastAsia="Calibri"/>
          <w:spacing w:val="-1"/>
          <w:sz w:val="24"/>
          <w:szCs w:val="24"/>
        </w:rPr>
        <w:t>B</w:t>
      </w:r>
      <w:r w:rsidRPr="00B54E7B">
        <w:rPr>
          <w:rFonts w:eastAsia="Calibri"/>
          <w:sz w:val="24"/>
          <w:szCs w:val="24"/>
        </w:rPr>
        <w:t>ITS</w:t>
      </w:r>
      <w:r w:rsidRPr="00B54E7B">
        <w:rPr>
          <w:rFonts w:eastAsia="Calibri"/>
          <w:spacing w:val="1"/>
          <w:sz w:val="24"/>
          <w:szCs w:val="24"/>
        </w:rPr>
        <w:t xml:space="preserve"> </w:t>
      </w:r>
      <w:r w:rsidR="00CB640C" w:rsidRPr="00B54E7B">
        <w:rPr>
          <w:rFonts w:eastAsia="Calibri"/>
          <w:sz w:val="24"/>
          <w:szCs w:val="24"/>
        </w:rPr>
        <w:t>F</w:t>
      </w:r>
      <w:r w:rsidRPr="00B54E7B">
        <w:rPr>
          <w:rFonts w:eastAsia="Calibri"/>
          <w:sz w:val="24"/>
          <w:szCs w:val="24"/>
        </w:rPr>
        <w:t>4</w:t>
      </w:r>
      <w:r w:rsidRPr="00B54E7B">
        <w:rPr>
          <w:rFonts w:eastAsia="Calibri"/>
          <w:spacing w:val="1"/>
          <w:sz w:val="24"/>
          <w:szCs w:val="24"/>
        </w:rPr>
        <w:t>2</w:t>
      </w:r>
      <w:r w:rsidR="00A16591">
        <w:rPr>
          <w:rFonts w:eastAsia="Calibri"/>
          <w:sz w:val="24"/>
          <w:szCs w:val="24"/>
        </w:rPr>
        <w:t>3</w:t>
      </w:r>
      <w:r w:rsidRPr="00B54E7B">
        <w:rPr>
          <w:rFonts w:eastAsia="Calibri"/>
          <w:spacing w:val="1"/>
          <w:sz w:val="24"/>
          <w:szCs w:val="24"/>
        </w:rPr>
        <w:t>T</w:t>
      </w:r>
      <w:r w:rsidRPr="00B54E7B">
        <w:rPr>
          <w:rFonts w:eastAsia="Calibri"/>
          <w:spacing w:val="-1"/>
          <w:sz w:val="24"/>
          <w:szCs w:val="24"/>
        </w:rPr>
        <w:t>/</w:t>
      </w:r>
      <w:r w:rsidRPr="00B54E7B">
        <w:rPr>
          <w:rFonts w:eastAsia="Calibri"/>
          <w:sz w:val="24"/>
          <w:szCs w:val="24"/>
        </w:rPr>
        <w:t>4</w:t>
      </w:r>
      <w:r w:rsidRPr="00B54E7B">
        <w:rPr>
          <w:rFonts w:eastAsia="Calibri"/>
          <w:spacing w:val="1"/>
          <w:sz w:val="24"/>
          <w:szCs w:val="24"/>
        </w:rPr>
        <w:t>2</w:t>
      </w:r>
      <w:r w:rsidR="00A16591">
        <w:rPr>
          <w:rFonts w:eastAsia="Calibri"/>
          <w:spacing w:val="1"/>
          <w:sz w:val="24"/>
          <w:szCs w:val="24"/>
        </w:rPr>
        <w:t>4</w:t>
      </w:r>
      <w:r w:rsidRPr="00B54E7B">
        <w:rPr>
          <w:rFonts w:eastAsia="Calibri"/>
          <w:sz w:val="24"/>
          <w:szCs w:val="24"/>
        </w:rPr>
        <w:t>T</w:t>
      </w:r>
      <w:r w:rsidRPr="00B54E7B">
        <w:rPr>
          <w:rFonts w:eastAsia="Calibri"/>
          <w:spacing w:val="1"/>
          <w:sz w:val="24"/>
          <w:szCs w:val="24"/>
        </w:rPr>
        <w:t xml:space="preserve"> </w:t>
      </w:r>
      <w:r w:rsidRPr="00B54E7B">
        <w:rPr>
          <w:rFonts w:eastAsia="Calibri"/>
          <w:spacing w:val="-2"/>
          <w:sz w:val="24"/>
          <w:szCs w:val="24"/>
        </w:rPr>
        <w:t>T</w:t>
      </w:r>
      <w:r w:rsidRPr="00B54E7B">
        <w:rPr>
          <w:rFonts w:eastAsia="Calibri"/>
          <w:spacing w:val="1"/>
          <w:sz w:val="24"/>
          <w:szCs w:val="24"/>
        </w:rPr>
        <w:t>h</w:t>
      </w:r>
      <w:r w:rsidRPr="00B54E7B">
        <w:rPr>
          <w:rFonts w:eastAsia="Calibri"/>
          <w:sz w:val="24"/>
          <w:szCs w:val="24"/>
        </w:rPr>
        <w:t>esis</w:t>
      </w:r>
    </w:p>
    <w:p w14:paraId="6042E9F0" w14:textId="77777777" w:rsidR="00554BD5" w:rsidRPr="00B54E7B" w:rsidRDefault="00554BD5" w:rsidP="00B54E7B">
      <w:pPr>
        <w:spacing w:before="15" w:line="280" w:lineRule="exact"/>
        <w:ind w:right="-59"/>
        <w:rPr>
          <w:sz w:val="28"/>
          <w:szCs w:val="28"/>
        </w:rPr>
      </w:pPr>
    </w:p>
    <w:p w14:paraId="4D54FFFC" w14:textId="77777777" w:rsidR="00B54E7B" w:rsidRDefault="00B54E7B" w:rsidP="00B54E7B">
      <w:pPr>
        <w:ind w:right="-59"/>
        <w:jc w:val="center"/>
        <w:rPr>
          <w:rFonts w:eastAsia="Calibri"/>
          <w:spacing w:val="-1"/>
          <w:sz w:val="24"/>
          <w:szCs w:val="24"/>
        </w:rPr>
      </w:pPr>
    </w:p>
    <w:p w14:paraId="75927CA4" w14:textId="77777777" w:rsidR="00B54E7B" w:rsidRDefault="00B54E7B" w:rsidP="00B54E7B">
      <w:pPr>
        <w:ind w:right="-59"/>
        <w:jc w:val="center"/>
        <w:rPr>
          <w:rFonts w:eastAsia="Calibri"/>
          <w:spacing w:val="-1"/>
          <w:sz w:val="24"/>
          <w:szCs w:val="24"/>
        </w:rPr>
      </w:pPr>
    </w:p>
    <w:p w14:paraId="02157714" w14:textId="7379090B" w:rsidR="00554BD5" w:rsidRPr="00B54E7B" w:rsidRDefault="00B54E7B" w:rsidP="00B54E7B">
      <w:pPr>
        <w:ind w:right="-59"/>
        <w:jc w:val="center"/>
        <w:rPr>
          <w:rFonts w:eastAsia="Calibri"/>
          <w:sz w:val="24"/>
          <w:szCs w:val="24"/>
        </w:rPr>
      </w:pPr>
      <w:r>
        <w:rPr>
          <w:rFonts w:eastAsia="Calibri"/>
          <w:spacing w:val="-1"/>
          <w:sz w:val="24"/>
          <w:szCs w:val="24"/>
        </w:rPr>
        <w:t>B</w:t>
      </w:r>
      <w:r w:rsidR="00C36D13" w:rsidRPr="00B54E7B">
        <w:rPr>
          <w:rFonts w:eastAsia="Calibri"/>
          <w:spacing w:val="-1"/>
          <w:sz w:val="24"/>
          <w:szCs w:val="24"/>
        </w:rPr>
        <w:t>y</w:t>
      </w:r>
    </w:p>
    <w:p w14:paraId="0C85FA68" w14:textId="77777777" w:rsidR="00554BD5" w:rsidRPr="00B54E7B" w:rsidRDefault="00554BD5" w:rsidP="00B54E7B">
      <w:pPr>
        <w:spacing w:before="13" w:line="280" w:lineRule="exact"/>
        <w:ind w:right="-59"/>
        <w:rPr>
          <w:sz w:val="28"/>
          <w:szCs w:val="28"/>
        </w:rPr>
      </w:pPr>
    </w:p>
    <w:p w14:paraId="0AE42DD8" w14:textId="77777777" w:rsidR="00554BD5" w:rsidRPr="00B54E7B" w:rsidRDefault="00C36D13" w:rsidP="00B54E7B">
      <w:pPr>
        <w:ind w:right="-59"/>
        <w:jc w:val="center"/>
        <w:rPr>
          <w:rFonts w:eastAsia="Calibri"/>
          <w:sz w:val="24"/>
          <w:szCs w:val="24"/>
        </w:rPr>
      </w:pPr>
      <w:r w:rsidRPr="00B54E7B">
        <w:rPr>
          <w:rFonts w:eastAsia="Calibri"/>
          <w:b/>
          <w:sz w:val="24"/>
          <w:szCs w:val="24"/>
        </w:rPr>
        <w:t>(A</w:t>
      </w:r>
      <w:r w:rsidRPr="00B54E7B">
        <w:rPr>
          <w:rFonts w:eastAsia="Calibri"/>
          <w:b/>
          <w:spacing w:val="1"/>
          <w:sz w:val="24"/>
          <w:szCs w:val="24"/>
        </w:rPr>
        <w:t>u</w:t>
      </w:r>
      <w:r w:rsidRPr="00B54E7B">
        <w:rPr>
          <w:rFonts w:eastAsia="Calibri"/>
          <w:b/>
          <w:sz w:val="24"/>
          <w:szCs w:val="24"/>
        </w:rPr>
        <w:t>t</w:t>
      </w:r>
      <w:r w:rsidRPr="00B54E7B">
        <w:rPr>
          <w:rFonts w:eastAsia="Calibri"/>
          <w:b/>
          <w:spacing w:val="1"/>
          <w:sz w:val="24"/>
          <w:szCs w:val="24"/>
        </w:rPr>
        <w:t>h</w:t>
      </w:r>
      <w:r w:rsidRPr="00B54E7B">
        <w:rPr>
          <w:rFonts w:eastAsia="Calibri"/>
          <w:b/>
          <w:spacing w:val="-2"/>
          <w:sz w:val="24"/>
          <w:szCs w:val="24"/>
        </w:rPr>
        <w:t>o</w:t>
      </w:r>
      <w:r w:rsidRPr="00B54E7B">
        <w:rPr>
          <w:rFonts w:eastAsia="Calibri"/>
          <w:b/>
          <w:spacing w:val="1"/>
          <w:sz w:val="24"/>
          <w:szCs w:val="24"/>
        </w:rPr>
        <w:t>r</w:t>
      </w:r>
      <w:r w:rsidRPr="00B54E7B">
        <w:rPr>
          <w:rFonts w:eastAsia="Calibri"/>
          <w:b/>
          <w:sz w:val="24"/>
          <w:szCs w:val="24"/>
        </w:rPr>
        <w:t>)</w:t>
      </w:r>
    </w:p>
    <w:p w14:paraId="6EBF7B91" w14:textId="77777777" w:rsidR="00554BD5" w:rsidRPr="00B54E7B" w:rsidRDefault="00554BD5" w:rsidP="00B54E7B">
      <w:pPr>
        <w:spacing w:before="15" w:line="280" w:lineRule="exact"/>
        <w:ind w:right="-59"/>
        <w:rPr>
          <w:sz w:val="28"/>
          <w:szCs w:val="28"/>
        </w:rPr>
      </w:pPr>
    </w:p>
    <w:p w14:paraId="42F45EE4" w14:textId="77777777" w:rsidR="00554BD5" w:rsidRPr="00B54E7B" w:rsidRDefault="00C36D13" w:rsidP="00B54E7B">
      <w:pPr>
        <w:ind w:right="-59"/>
        <w:jc w:val="center"/>
        <w:rPr>
          <w:rFonts w:eastAsia="Calibri"/>
          <w:sz w:val="24"/>
          <w:szCs w:val="24"/>
        </w:rPr>
      </w:pPr>
      <w:r w:rsidRPr="00B54E7B">
        <w:rPr>
          <w:rFonts w:eastAsia="Calibri"/>
          <w:b/>
          <w:spacing w:val="1"/>
          <w:sz w:val="24"/>
          <w:szCs w:val="24"/>
        </w:rPr>
        <w:t>I</w:t>
      </w:r>
      <w:r w:rsidRPr="00B54E7B">
        <w:rPr>
          <w:rFonts w:eastAsia="Calibri"/>
          <w:b/>
          <w:sz w:val="24"/>
          <w:szCs w:val="24"/>
        </w:rPr>
        <w:t>D</w:t>
      </w:r>
      <w:r w:rsidRPr="00B54E7B">
        <w:rPr>
          <w:rFonts w:eastAsia="Calibri"/>
          <w:b/>
          <w:spacing w:val="1"/>
          <w:sz w:val="24"/>
          <w:szCs w:val="24"/>
        </w:rPr>
        <w:t xml:space="preserve"> </w:t>
      </w:r>
      <w:r w:rsidRPr="00B54E7B">
        <w:rPr>
          <w:rFonts w:eastAsia="Calibri"/>
          <w:b/>
          <w:sz w:val="24"/>
          <w:szCs w:val="24"/>
        </w:rPr>
        <w:t>N</w:t>
      </w:r>
      <w:r w:rsidRPr="00B54E7B">
        <w:rPr>
          <w:rFonts w:eastAsia="Calibri"/>
          <w:b/>
          <w:spacing w:val="1"/>
          <w:sz w:val="24"/>
          <w:szCs w:val="24"/>
        </w:rPr>
        <w:t>o</w:t>
      </w:r>
      <w:r w:rsidRPr="00B54E7B">
        <w:rPr>
          <w:rFonts w:eastAsia="Calibri"/>
          <w:b/>
          <w:sz w:val="24"/>
          <w:szCs w:val="24"/>
        </w:rPr>
        <w:t>.</w:t>
      </w:r>
      <w:r w:rsidRPr="00B54E7B">
        <w:rPr>
          <w:rFonts w:eastAsia="Calibri"/>
          <w:b/>
          <w:spacing w:val="-1"/>
          <w:sz w:val="24"/>
          <w:szCs w:val="24"/>
        </w:rPr>
        <w:t xml:space="preserve"> </w:t>
      </w:r>
      <w:r w:rsidRPr="00B54E7B">
        <w:rPr>
          <w:rFonts w:eastAsia="Calibri"/>
          <w:b/>
          <w:sz w:val="24"/>
          <w:szCs w:val="24"/>
        </w:rPr>
        <w:t xml:space="preserve">(                        </w:t>
      </w:r>
      <w:r w:rsidRPr="00B54E7B">
        <w:rPr>
          <w:rFonts w:eastAsia="Calibri"/>
          <w:b/>
          <w:spacing w:val="34"/>
          <w:sz w:val="24"/>
          <w:szCs w:val="24"/>
        </w:rPr>
        <w:t xml:space="preserve"> </w:t>
      </w:r>
      <w:r w:rsidRPr="00B54E7B">
        <w:rPr>
          <w:rFonts w:eastAsia="Calibri"/>
          <w:b/>
          <w:sz w:val="24"/>
          <w:szCs w:val="24"/>
        </w:rPr>
        <w:t>)</w:t>
      </w:r>
    </w:p>
    <w:p w14:paraId="33E93575" w14:textId="77777777" w:rsidR="00554BD5" w:rsidRPr="00B54E7B" w:rsidRDefault="00554BD5" w:rsidP="00B54E7B">
      <w:pPr>
        <w:spacing w:before="13" w:line="280" w:lineRule="exact"/>
        <w:ind w:right="-59"/>
        <w:rPr>
          <w:sz w:val="28"/>
          <w:szCs w:val="28"/>
        </w:rPr>
      </w:pPr>
    </w:p>
    <w:p w14:paraId="1C9CEC23" w14:textId="77777777" w:rsidR="00B54E7B" w:rsidRDefault="00B54E7B" w:rsidP="00B54E7B">
      <w:pPr>
        <w:ind w:right="-59"/>
        <w:jc w:val="center"/>
        <w:rPr>
          <w:rFonts w:eastAsia="Calibri"/>
          <w:sz w:val="24"/>
          <w:szCs w:val="24"/>
        </w:rPr>
      </w:pPr>
    </w:p>
    <w:p w14:paraId="1418F3CA" w14:textId="77777777" w:rsidR="00B54E7B" w:rsidRDefault="00B54E7B" w:rsidP="00B54E7B">
      <w:pPr>
        <w:ind w:right="-59"/>
        <w:jc w:val="center"/>
        <w:rPr>
          <w:rFonts w:eastAsia="Calibri"/>
          <w:sz w:val="24"/>
          <w:szCs w:val="24"/>
        </w:rPr>
      </w:pPr>
    </w:p>
    <w:p w14:paraId="14B4A12C" w14:textId="31794355" w:rsidR="00554BD5" w:rsidRPr="00B54E7B" w:rsidRDefault="00C36D13" w:rsidP="00B54E7B">
      <w:pPr>
        <w:ind w:right="-59"/>
        <w:jc w:val="center"/>
        <w:rPr>
          <w:rFonts w:eastAsia="Calibri"/>
          <w:sz w:val="24"/>
          <w:szCs w:val="24"/>
        </w:rPr>
      </w:pPr>
      <w:r w:rsidRPr="00B54E7B">
        <w:rPr>
          <w:rFonts w:eastAsia="Calibri"/>
          <w:sz w:val="24"/>
          <w:szCs w:val="24"/>
        </w:rPr>
        <w:t>Un</w:t>
      </w:r>
      <w:r w:rsidRPr="00B54E7B">
        <w:rPr>
          <w:rFonts w:eastAsia="Calibri"/>
          <w:spacing w:val="2"/>
          <w:sz w:val="24"/>
          <w:szCs w:val="24"/>
        </w:rPr>
        <w:t>d</w:t>
      </w:r>
      <w:r w:rsidRPr="00B54E7B">
        <w:rPr>
          <w:rFonts w:eastAsia="Calibri"/>
          <w:sz w:val="24"/>
          <w:szCs w:val="24"/>
        </w:rPr>
        <w:t>er</w:t>
      </w:r>
      <w:r w:rsidRPr="00B54E7B">
        <w:rPr>
          <w:rFonts w:eastAsia="Calibri"/>
          <w:spacing w:val="-1"/>
          <w:sz w:val="24"/>
          <w:szCs w:val="24"/>
        </w:rPr>
        <w:t xml:space="preserve"> </w:t>
      </w:r>
      <w:r w:rsidRPr="00B54E7B">
        <w:rPr>
          <w:rFonts w:eastAsia="Calibri"/>
          <w:spacing w:val="1"/>
          <w:sz w:val="24"/>
          <w:szCs w:val="24"/>
        </w:rPr>
        <w:t>t</w:t>
      </w:r>
      <w:r w:rsidRPr="00B54E7B">
        <w:rPr>
          <w:rFonts w:eastAsia="Calibri"/>
          <w:spacing w:val="-1"/>
          <w:sz w:val="24"/>
          <w:szCs w:val="24"/>
        </w:rPr>
        <w:t>h</w:t>
      </w:r>
      <w:r w:rsidRPr="00B54E7B">
        <w:rPr>
          <w:rFonts w:eastAsia="Calibri"/>
          <w:sz w:val="24"/>
          <w:szCs w:val="24"/>
        </w:rPr>
        <w:t>e</w:t>
      </w:r>
      <w:r w:rsidRPr="00B54E7B">
        <w:rPr>
          <w:rFonts w:eastAsia="Calibri"/>
          <w:spacing w:val="1"/>
          <w:sz w:val="24"/>
          <w:szCs w:val="24"/>
        </w:rPr>
        <w:t xml:space="preserve"> </w:t>
      </w:r>
      <w:r w:rsidRPr="00B54E7B">
        <w:rPr>
          <w:rFonts w:eastAsia="Calibri"/>
          <w:sz w:val="24"/>
          <w:szCs w:val="24"/>
        </w:rPr>
        <w:t>s</w:t>
      </w:r>
      <w:r w:rsidRPr="00B54E7B">
        <w:rPr>
          <w:rFonts w:eastAsia="Calibri"/>
          <w:spacing w:val="-2"/>
          <w:sz w:val="24"/>
          <w:szCs w:val="24"/>
        </w:rPr>
        <w:t>u</w:t>
      </w:r>
      <w:r w:rsidRPr="00B54E7B">
        <w:rPr>
          <w:rFonts w:eastAsia="Calibri"/>
          <w:spacing w:val="1"/>
          <w:sz w:val="24"/>
          <w:szCs w:val="24"/>
        </w:rPr>
        <w:t>p</w:t>
      </w:r>
      <w:r w:rsidRPr="00B54E7B">
        <w:rPr>
          <w:rFonts w:eastAsia="Calibri"/>
          <w:sz w:val="24"/>
          <w:szCs w:val="24"/>
        </w:rPr>
        <w:t>ervisi</w:t>
      </w:r>
      <w:r w:rsidRPr="00B54E7B">
        <w:rPr>
          <w:rFonts w:eastAsia="Calibri"/>
          <w:spacing w:val="-1"/>
          <w:sz w:val="24"/>
          <w:szCs w:val="24"/>
        </w:rPr>
        <w:t>o</w:t>
      </w:r>
      <w:r w:rsidRPr="00B54E7B">
        <w:rPr>
          <w:rFonts w:eastAsia="Calibri"/>
          <w:sz w:val="24"/>
          <w:szCs w:val="24"/>
        </w:rPr>
        <w:t>n</w:t>
      </w:r>
      <w:r w:rsidRPr="00B54E7B">
        <w:rPr>
          <w:rFonts w:eastAsia="Calibri"/>
          <w:spacing w:val="2"/>
          <w:sz w:val="24"/>
          <w:szCs w:val="24"/>
        </w:rPr>
        <w:t xml:space="preserve"> </w:t>
      </w:r>
      <w:r w:rsidRPr="00B54E7B">
        <w:rPr>
          <w:rFonts w:eastAsia="Calibri"/>
          <w:spacing w:val="-2"/>
          <w:sz w:val="24"/>
          <w:szCs w:val="24"/>
        </w:rPr>
        <w:t>o</w:t>
      </w:r>
      <w:r w:rsidRPr="00B54E7B">
        <w:rPr>
          <w:rFonts w:eastAsia="Calibri"/>
          <w:sz w:val="24"/>
          <w:szCs w:val="24"/>
        </w:rPr>
        <w:t>f</w:t>
      </w:r>
    </w:p>
    <w:p w14:paraId="7097DC63" w14:textId="77777777" w:rsidR="00554BD5" w:rsidRPr="00B54E7B" w:rsidRDefault="00554BD5" w:rsidP="00B54E7B">
      <w:pPr>
        <w:spacing w:before="9" w:line="280" w:lineRule="exact"/>
        <w:ind w:right="-59"/>
        <w:rPr>
          <w:sz w:val="28"/>
          <w:szCs w:val="28"/>
        </w:rPr>
      </w:pPr>
    </w:p>
    <w:p w14:paraId="3730A10C" w14:textId="77777777" w:rsidR="00B54E7B" w:rsidRDefault="00C36D13" w:rsidP="00B54E7B">
      <w:pPr>
        <w:spacing w:line="280" w:lineRule="exact"/>
        <w:ind w:right="-59" w:firstLine="8"/>
        <w:jc w:val="center"/>
        <w:rPr>
          <w:rFonts w:eastAsia="Calibri"/>
          <w:b/>
          <w:sz w:val="24"/>
          <w:szCs w:val="24"/>
        </w:rPr>
      </w:pPr>
      <w:r w:rsidRPr="00B54E7B">
        <w:rPr>
          <w:rFonts w:eastAsia="Calibri"/>
          <w:b/>
          <w:spacing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sz w:val="24"/>
          <w:szCs w:val="24"/>
        </w:rPr>
        <w:t>-</w:t>
      </w:r>
      <w:r w:rsidRPr="00B54E7B">
        <w:rPr>
          <w:rFonts w:eastAsia="Calibri"/>
          <w:b/>
          <w:spacing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sz w:val="24"/>
          <w:szCs w:val="24"/>
        </w:rPr>
        <w:t>-</w:t>
      </w:r>
      <w:r w:rsidRPr="00B54E7B">
        <w:rPr>
          <w:rFonts w:eastAsia="Calibri"/>
          <w:b/>
          <w:spacing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sz w:val="24"/>
          <w:szCs w:val="24"/>
        </w:rPr>
        <w:t>-</w:t>
      </w:r>
      <w:r w:rsidRPr="00B54E7B">
        <w:rPr>
          <w:rFonts w:eastAsia="Calibri"/>
          <w:b/>
          <w:spacing w:val="1"/>
          <w:sz w:val="24"/>
          <w:szCs w:val="24"/>
        </w:rPr>
        <w:t>-</w:t>
      </w:r>
      <w:r w:rsidRPr="00B54E7B">
        <w:rPr>
          <w:rFonts w:eastAsia="Calibri"/>
          <w:b/>
          <w:spacing w:val="-1"/>
          <w:sz w:val="24"/>
          <w:szCs w:val="24"/>
        </w:rPr>
        <w:t>-</w:t>
      </w:r>
      <w:r w:rsidRPr="00B54E7B">
        <w:rPr>
          <w:rFonts w:eastAsia="Calibri"/>
          <w:b/>
          <w:spacing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sz w:val="24"/>
          <w:szCs w:val="24"/>
        </w:rPr>
        <w:t>-</w:t>
      </w:r>
      <w:r w:rsidRPr="00B54E7B">
        <w:rPr>
          <w:rFonts w:eastAsia="Calibri"/>
          <w:b/>
          <w:spacing w:val="1"/>
          <w:sz w:val="24"/>
          <w:szCs w:val="24"/>
        </w:rPr>
        <w:t>-</w:t>
      </w:r>
      <w:r w:rsidRPr="00B54E7B">
        <w:rPr>
          <w:rFonts w:eastAsia="Calibri"/>
          <w:b/>
          <w:spacing w:val="-1"/>
          <w:sz w:val="24"/>
          <w:szCs w:val="24"/>
        </w:rPr>
        <w:t>-</w:t>
      </w:r>
      <w:r w:rsidRPr="00B54E7B">
        <w:rPr>
          <w:rFonts w:eastAsia="Calibri"/>
          <w:b/>
          <w:spacing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sz w:val="24"/>
          <w:szCs w:val="24"/>
        </w:rPr>
        <w:t>-</w:t>
      </w:r>
      <w:r w:rsidRPr="00B54E7B">
        <w:rPr>
          <w:rFonts w:eastAsia="Calibri"/>
          <w:b/>
          <w:spacing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sz w:val="24"/>
          <w:szCs w:val="24"/>
        </w:rPr>
        <w:t>-</w:t>
      </w:r>
      <w:r w:rsidRPr="00B54E7B">
        <w:rPr>
          <w:rFonts w:eastAsia="Calibri"/>
          <w:b/>
          <w:spacing w:val="1"/>
          <w:sz w:val="24"/>
          <w:szCs w:val="24"/>
        </w:rPr>
        <w:t>-</w:t>
      </w:r>
      <w:r w:rsidRPr="00B54E7B">
        <w:rPr>
          <w:rFonts w:eastAsia="Calibri"/>
          <w:b/>
          <w:spacing w:val="-1"/>
          <w:sz w:val="24"/>
          <w:szCs w:val="24"/>
        </w:rPr>
        <w:t>-</w:t>
      </w:r>
      <w:r w:rsidRPr="00B54E7B">
        <w:rPr>
          <w:rFonts w:eastAsia="Calibri"/>
          <w:b/>
          <w:spacing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sz w:val="24"/>
          <w:szCs w:val="24"/>
        </w:rPr>
        <w:t>-</w:t>
      </w:r>
      <w:r w:rsidRPr="00B54E7B">
        <w:rPr>
          <w:rFonts w:eastAsia="Calibri"/>
          <w:b/>
          <w:spacing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sz w:val="24"/>
          <w:szCs w:val="24"/>
        </w:rPr>
        <w:t>-</w:t>
      </w:r>
      <w:r w:rsidRPr="00B54E7B">
        <w:rPr>
          <w:rFonts w:eastAsia="Calibri"/>
          <w:b/>
          <w:spacing w:val="1"/>
          <w:sz w:val="24"/>
          <w:szCs w:val="24"/>
        </w:rPr>
        <w:t>-</w:t>
      </w:r>
      <w:r w:rsidRPr="00B54E7B">
        <w:rPr>
          <w:rFonts w:eastAsia="Calibri"/>
          <w:b/>
          <w:spacing w:val="-1"/>
          <w:sz w:val="24"/>
          <w:szCs w:val="24"/>
        </w:rPr>
        <w:t>--</w:t>
      </w:r>
      <w:r w:rsidRPr="00B54E7B">
        <w:rPr>
          <w:rFonts w:eastAsia="Calibri"/>
          <w:b/>
          <w:spacing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sz w:val="24"/>
          <w:szCs w:val="24"/>
        </w:rPr>
        <w:t>-</w:t>
      </w:r>
      <w:r w:rsidRPr="00B54E7B">
        <w:rPr>
          <w:rFonts w:eastAsia="Calibri"/>
          <w:b/>
          <w:spacing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sz w:val="24"/>
          <w:szCs w:val="24"/>
        </w:rPr>
        <w:t>-</w:t>
      </w:r>
      <w:r w:rsidRPr="00B54E7B">
        <w:rPr>
          <w:rFonts w:eastAsia="Calibri"/>
          <w:b/>
          <w:spacing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sz w:val="24"/>
          <w:szCs w:val="24"/>
        </w:rPr>
        <w:t>-</w:t>
      </w:r>
      <w:r w:rsidRPr="00B54E7B">
        <w:rPr>
          <w:rFonts w:eastAsia="Calibri"/>
          <w:b/>
          <w:sz w:val="24"/>
          <w:szCs w:val="24"/>
        </w:rPr>
        <w:t xml:space="preserve">- </w:t>
      </w:r>
    </w:p>
    <w:p w14:paraId="0CEEC624" w14:textId="01E7DDB2" w:rsidR="00554BD5" w:rsidRPr="00B54E7B" w:rsidRDefault="00C36D13" w:rsidP="00B54E7B">
      <w:pPr>
        <w:spacing w:line="280" w:lineRule="exact"/>
        <w:ind w:right="-59" w:firstLine="8"/>
        <w:jc w:val="center"/>
        <w:rPr>
          <w:rFonts w:eastAsia="Calibri"/>
          <w:sz w:val="24"/>
          <w:szCs w:val="24"/>
        </w:rPr>
      </w:pPr>
      <w:r w:rsidRPr="00B54E7B">
        <w:rPr>
          <w:rFonts w:eastAsia="Calibri"/>
          <w:b/>
          <w:sz w:val="24"/>
          <w:szCs w:val="24"/>
        </w:rPr>
        <w:t>(N</w:t>
      </w:r>
      <w:r w:rsidRPr="00B54E7B">
        <w:rPr>
          <w:rFonts w:eastAsia="Calibri"/>
          <w:b/>
          <w:spacing w:val="-1"/>
          <w:sz w:val="24"/>
          <w:szCs w:val="24"/>
        </w:rPr>
        <w:t>am</w:t>
      </w:r>
      <w:r w:rsidRPr="00B54E7B">
        <w:rPr>
          <w:rFonts w:eastAsia="Calibri"/>
          <w:b/>
          <w:sz w:val="24"/>
          <w:szCs w:val="24"/>
        </w:rPr>
        <w:t xml:space="preserve">e </w:t>
      </w:r>
      <w:r w:rsidRPr="00B54E7B">
        <w:rPr>
          <w:rFonts w:eastAsia="Calibri"/>
          <w:b/>
          <w:spacing w:val="-1"/>
          <w:sz w:val="24"/>
          <w:szCs w:val="24"/>
        </w:rPr>
        <w:t>a</w:t>
      </w:r>
      <w:r w:rsidRPr="00B54E7B">
        <w:rPr>
          <w:rFonts w:eastAsia="Calibri"/>
          <w:b/>
          <w:spacing w:val="1"/>
          <w:sz w:val="24"/>
          <w:szCs w:val="24"/>
        </w:rPr>
        <w:t>n</w:t>
      </w:r>
      <w:r w:rsidRPr="00B54E7B">
        <w:rPr>
          <w:rFonts w:eastAsia="Calibri"/>
          <w:b/>
          <w:sz w:val="24"/>
          <w:szCs w:val="24"/>
        </w:rPr>
        <w:t>d</w:t>
      </w:r>
      <w:r w:rsidRPr="00B54E7B">
        <w:rPr>
          <w:rFonts w:eastAsia="Calibri"/>
          <w:b/>
          <w:spacing w:val="1"/>
          <w:sz w:val="24"/>
          <w:szCs w:val="24"/>
        </w:rPr>
        <w:t xml:space="preserve"> </w:t>
      </w:r>
      <w:r w:rsidRPr="00B54E7B">
        <w:rPr>
          <w:rFonts w:eastAsia="Calibri"/>
          <w:b/>
          <w:sz w:val="24"/>
          <w:szCs w:val="24"/>
        </w:rPr>
        <w:t>D</w:t>
      </w:r>
      <w:r w:rsidRPr="00B54E7B">
        <w:rPr>
          <w:rFonts w:eastAsia="Calibri"/>
          <w:b/>
          <w:spacing w:val="-1"/>
          <w:sz w:val="24"/>
          <w:szCs w:val="24"/>
        </w:rPr>
        <w:t>e</w:t>
      </w:r>
      <w:r w:rsidRPr="00B54E7B">
        <w:rPr>
          <w:rFonts w:eastAsia="Calibri"/>
          <w:b/>
          <w:sz w:val="24"/>
          <w:szCs w:val="24"/>
        </w:rPr>
        <w:t>s</w:t>
      </w:r>
      <w:r w:rsidRPr="00B54E7B">
        <w:rPr>
          <w:rFonts w:eastAsia="Calibri"/>
          <w:b/>
          <w:spacing w:val="1"/>
          <w:sz w:val="24"/>
          <w:szCs w:val="24"/>
        </w:rPr>
        <w:t>i</w:t>
      </w:r>
      <w:r w:rsidRPr="00B54E7B">
        <w:rPr>
          <w:rFonts w:eastAsia="Calibri"/>
          <w:b/>
          <w:spacing w:val="-1"/>
          <w:sz w:val="24"/>
          <w:szCs w:val="24"/>
        </w:rPr>
        <w:t>g</w:t>
      </w:r>
      <w:r w:rsidRPr="00B54E7B">
        <w:rPr>
          <w:rFonts w:eastAsia="Calibri"/>
          <w:b/>
          <w:spacing w:val="1"/>
          <w:sz w:val="24"/>
          <w:szCs w:val="24"/>
        </w:rPr>
        <w:t>n</w:t>
      </w:r>
      <w:r w:rsidRPr="00B54E7B">
        <w:rPr>
          <w:rFonts w:eastAsia="Calibri"/>
          <w:b/>
          <w:spacing w:val="-1"/>
          <w:sz w:val="24"/>
          <w:szCs w:val="24"/>
        </w:rPr>
        <w:t>a</w:t>
      </w:r>
      <w:r w:rsidRPr="00B54E7B">
        <w:rPr>
          <w:rFonts w:eastAsia="Calibri"/>
          <w:b/>
          <w:sz w:val="24"/>
          <w:szCs w:val="24"/>
        </w:rPr>
        <w:t>t</w:t>
      </w:r>
      <w:r w:rsidRPr="00B54E7B">
        <w:rPr>
          <w:rFonts w:eastAsia="Calibri"/>
          <w:b/>
          <w:spacing w:val="2"/>
          <w:sz w:val="24"/>
          <w:szCs w:val="24"/>
        </w:rPr>
        <w:t>i</w:t>
      </w:r>
      <w:r w:rsidRPr="00B54E7B">
        <w:rPr>
          <w:rFonts w:eastAsia="Calibri"/>
          <w:b/>
          <w:sz w:val="24"/>
          <w:szCs w:val="24"/>
        </w:rPr>
        <w:t>on of</w:t>
      </w:r>
      <w:r w:rsidRPr="00B54E7B">
        <w:rPr>
          <w:rFonts w:eastAsia="Calibri"/>
          <w:b/>
          <w:spacing w:val="2"/>
          <w:sz w:val="24"/>
          <w:szCs w:val="24"/>
        </w:rPr>
        <w:t xml:space="preserve"> </w:t>
      </w:r>
      <w:r w:rsidRPr="00B54E7B">
        <w:rPr>
          <w:rFonts w:eastAsia="Calibri"/>
          <w:b/>
          <w:sz w:val="24"/>
          <w:szCs w:val="24"/>
        </w:rPr>
        <w:t>Su</w:t>
      </w:r>
      <w:r w:rsidRPr="00B54E7B">
        <w:rPr>
          <w:rFonts w:eastAsia="Calibri"/>
          <w:b/>
          <w:spacing w:val="1"/>
          <w:sz w:val="24"/>
          <w:szCs w:val="24"/>
        </w:rPr>
        <w:t>p</w:t>
      </w:r>
      <w:r w:rsidRPr="00B54E7B">
        <w:rPr>
          <w:rFonts w:eastAsia="Calibri"/>
          <w:b/>
          <w:spacing w:val="-1"/>
          <w:sz w:val="24"/>
          <w:szCs w:val="24"/>
        </w:rPr>
        <w:t>e</w:t>
      </w:r>
      <w:r w:rsidRPr="00B54E7B">
        <w:rPr>
          <w:rFonts w:eastAsia="Calibri"/>
          <w:b/>
          <w:spacing w:val="1"/>
          <w:sz w:val="24"/>
          <w:szCs w:val="24"/>
        </w:rPr>
        <w:t>r</w:t>
      </w:r>
      <w:r w:rsidRPr="00B54E7B">
        <w:rPr>
          <w:rFonts w:eastAsia="Calibri"/>
          <w:b/>
          <w:spacing w:val="-3"/>
          <w:sz w:val="24"/>
          <w:szCs w:val="24"/>
        </w:rPr>
        <w:t>v</w:t>
      </w:r>
      <w:r w:rsidRPr="00B54E7B">
        <w:rPr>
          <w:rFonts w:eastAsia="Calibri"/>
          <w:b/>
          <w:spacing w:val="1"/>
          <w:sz w:val="24"/>
          <w:szCs w:val="24"/>
        </w:rPr>
        <w:t>i</w:t>
      </w:r>
      <w:r w:rsidRPr="00B54E7B">
        <w:rPr>
          <w:rFonts w:eastAsia="Calibri"/>
          <w:b/>
          <w:sz w:val="24"/>
          <w:szCs w:val="24"/>
        </w:rPr>
        <w:t>s</w:t>
      </w:r>
      <w:r w:rsidRPr="00B54E7B">
        <w:rPr>
          <w:rFonts w:eastAsia="Calibri"/>
          <w:b/>
          <w:spacing w:val="1"/>
          <w:sz w:val="24"/>
          <w:szCs w:val="24"/>
        </w:rPr>
        <w:t>or</w:t>
      </w:r>
      <w:r w:rsidRPr="00B54E7B">
        <w:rPr>
          <w:rFonts w:eastAsia="Calibri"/>
          <w:b/>
          <w:sz w:val="24"/>
          <w:szCs w:val="24"/>
        </w:rPr>
        <w:t>)</w:t>
      </w:r>
    </w:p>
    <w:p w14:paraId="474A850A" w14:textId="77777777" w:rsidR="00B54E7B" w:rsidRDefault="00B54E7B" w:rsidP="00B54E7B">
      <w:pPr>
        <w:spacing w:before="6"/>
        <w:ind w:right="-59"/>
        <w:jc w:val="center"/>
        <w:rPr>
          <w:rFonts w:eastAsia="Calibri"/>
          <w:b/>
          <w:sz w:val="24"/>
          <w:szCs w:val="24"/>
        </w:rPr>
      </w:pPr>
    </w:p>
    <w:p w14:paraId="3F341670" w14:textId="214AA28B" w:rsidR="00554BD5" w:rsidRPr="00B54E7B" w:rsidRDefault="00C36D13" w:rsidP="00B54E7B">
      <w:pPr>
        <w:spacing w:before="6"/>
        <w:ind w:right="-59"/>
        <w:jc w:val="center"/>
        <w:rPr>
          <w:rFonts w:eastAsia="Calibri"/>
          <w:sz w:val="24"/>
          <w:szCs w:val="24"/>
        </w:rPr>
      </w:pPr>
      <w:r w:rsidRPr="00B54E7B">
        <w:rPr>
          <w:rFonts w:eastAsia="Calibri"/>
          <w:b/>
          <w:sz w:val="24"/>
          <w:szCs w:val="24"/>
        </w:rPr>
        <w:t>&amp;</w:t>
      </w:r>
    </w:p>
    <w:p w14:paraId="4C4DABD7" w14:textId="77777777" w:rsidR="00554BD5" w:rsidRPr="00B54E7B" w:rsidRDefault="00C36D13" w:rsidP="00B54E7B">
      <w:pPr>
        <w:spacing w:line="280" w:lineRule="exact"/>
        <w:ind w:right="-59"/>
        <w:jc w:val="center"/>
        <w:rPr>
          <w:rFonts w:eastAsia="Calibri"/>
          <w:sz w:val="24"/>
          <w:szCs w:val="24"/>
        </w:rPr>
      </w:pPr>
      <w:r w:rsidRPr="00B54E7B">
        <w:rPr>
          <w:rFonts w:eastAsia="Calibri"/>
          <w:b/>
          <w:spacing w:val="1"/>
          <w:position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--</w:t>
      </w:r>
      <w:r w:rsidRPr="00B54E7B">
        <w:rPr>
          <w:rFonts w:eastAsia="Calibri"/>
          <w:b/>
          <w:position w:val="1"/>
          <w:sz w:val="24"/>
          <w:szCs w:val="24"/>
        </w:rPr>
        <w:t>-</w:t>
      </w:r>
    </w:p>
    <w:p w14:paraId="5AC6392F" w14:textId="77777777" w:rsidR="00554BD5" w:rsidRPr="00B54E7B" w:rsidRDefault="00C36D13" w:rsidP="00B54E7B">
      <w:pPr>
        <w:ind w:right="-59"/>
        <w:jc w:val="center"/>
        <w:rPr>
          <w:rFonts w:eastAsia="Calibri"/>
          <w:sz w:val="24"/>
          <w:szCs w:val="24"/>
        </w:rPr>
      </w:pPr>
      <w:r w:rsidRPr="00B54E7B">
        <w:rPr>
          <w:rFonts w:eastAsia="Calibri"/>
          <w:b/>
          <w:sz w:val="24"/>
          <w:szCs w:val="24"/>
        </w:rPr>
        <w:t>(N</w:t>
      </w:r>
      <w:r w:rsidRPr="00B54E7B">
        <w:rPr>
          <w:rFonts w:eastAsia="Calibri"/>
          <w:b/>
          <w:spacing w:val="-1"/>
          <w:sz w:val="24"/>
          <w:szCs w:val="24"/>
        </w:rPr>
        <w:t>am</w:t>
      </w:r>
      <w:r w:rsidRPr="00B54E7B">
        <w:rPr>
          <w:rFonts w:eastAsia="Calibri"/>
          <w:b/>
          <w:sz w:val="24"/>
          <w:szCs w:val="24"/>
        </w:rPr>
        <w:t xml:space="preserve">e </w:t>
      </w:r>
      <w:r w:rsidRPr="00B54E7B">
        <w:rPr>
          <w:rFonts w:eastAsia="Calibri"/>
          <w:b/>
          <w:spacing w:val="-1"/>
          <w:sz w:val="24"/>
          <w:szCs w:val="24"/>
        </w:rPr>
        <w:t>a</w:t>
      </w:r>
      <w:r w:rsidRPr="00B54E7B">
        <w:rPr>
          <w:rFonts w:eastAsia="Calibri"/>
          <w:b/>
          <w:spacing w:val="1"/>
          <w:sz w:val="24"/>
          <w:szCs w:val="24"/>
        </w:rPr>
        <w:t>n</w:t>
      </w:r>
      <w:r w:rsidRPr="00B54E7B">
        <w:rPr>
          <w:rFonts w:eastAsia="Calibri"/>
          <w:b/>
          <w:sz w:val="24"/>
          <w:szCs w:val="24"/>
        </w:rPr>
        <w:t>d</w:t>
      </w:r>
      <w:r w:rsidRPr="00B54E7B">
        <w:rPr>
          <w:rFonts w:eastAsia="Calibri"/>
          <w:b/>
          <w:spacing w:val="1"/>
          <w:sz w:val="24"/>
          <w:szCs w:val="24"/>
        </w:rPr>
        <w:t xml:space="preserve"> </w:t>
      </w:r>
      <w:r w:rsidRPr="00B54E7B">
        <w:rPr>
          <w:rFonts w:eastAsia="Calibri"/>
          <w:b/>
          <w:sz w:val="24"/>
          <w:szCs w:val="24"/>
        </w:rPr>
        <w:t>D</w:t>
      </w:r>
      <w:r w:rsidRPr="00B54E7B">
        <w:rPr>
          <w:rFonts w:eastAsia="Calibri"/>
          <w:b/>
          <w:spacing w:val="-1"/>
          <w:sz w:val="24"/>
          <w:szCs w:val="24"/>
        </w:rPr>
        <w:t>e</w:t>
      </w:r>
      <w:r w:rsidRPr="00B54E7B">
        <w:rPr>
          <w:rFonts w:eastAsia="Calibri"/>
          <w:b/>
          <w:sz w:val="24"/>
          <w:szCs w:val="24"/>
        </w:rPr>
        <w:t>s</w:t>
      </w:r>
      <w:r w:rsidRPr="00B54E7B">
        <w:rPr>
          <w:rFonts w:eastAsia="Calibri"/>
          <w:b/>
          <w:spacing w:val="1"/>
          <w:sz w:val="24"/>
          <w:szCs w:val="24"/>
        </w:rPr>
        <w:t>i</w:t>
      </w:r>
      <w:r w:rsidRPr="00B54E7B">
        <w:rPr>
          <w:rFonts w:eastAsia="Calibri"/>
          <w:b/>
          <w:spacing w:val="-1"/>
          <w:sz w:val="24"/>
          <w:szCs w:val="24"/>
        </w:rPr>
        <w:t>g</w:t>
      </w:r>
      <w:r w:rsidRPr="00B54E7B">
        <w:rPr>
          <w:rFonts w:eastAsia="Calibri"/>
          <w:b/>
          <w:spacing w:val="1"/>
          <w:sz w:val="24"/>
          <w:szCs w:val="24"/>
        </w:rPr>
        <w:t>n</w:t>
      </w:r>
      <w:r w:rsidRPr="00B54E7B">
        <w:rPr>
          <w:rFonts w:eastAsia="Calibri"/>
          <w:b/>
          <w:spacing w:val="-1"/>
          <w:sz w:val="24"/>
          <w:szCs w:val="24"/>
        </w:rPr>
        <w:t>a</w:t>
      </w:r>
      <w:r w:rsidRPr="00B54E7B">
        <w:rPr>
          <w:rFonts w:eastAsia="Calibri"/>
          <w:b/>
          <w:sz w:val="24"/>
          <w:szCs w:val="24"/>
        </w:rPr>
        <w:t>t</w:t>
      </w:r>
      <w:r w:rsidRPr="00B54E7B">
        <w:rPr>
          <w:rFonts w:eastAsia="Calibri"/>
          <w:b/>
          <w:spacing w:val="2"/>
          <w:sz w:val="24"/>
          <w:szCs w:val="24"/>
        </w:rPr>
        <w:t>i</w:t>
      </w:r>
      <w:r w:rsidRPr="00B54E7B">
        <w:rPr>
          <w:rFonts w:eastAsia="Calibri"/>
          <w:b/>
          <w:sz w:val="24"/>
          <w:szCs w:val="24"/>
        </w:rPr>
        <w:t>on of</w:t>
      </w:r>
      <w:r w:rsidRPr="00B54E7B">
        <w:rPr>
          <w:rFonts w:eastAsia="Calibri"/>
          <w:b/>
          <w:spacing w:val="2"/>
          <w:sz w:val="24"/>
          <w:szCs w:val="24"/>
        </w:rPr>
        <w:t xml:space="preserve"> </w:t>
      </w:r>
      <w:r w:rsidRPr="00B54E7B">
        <w:rPr>
          <w:rFonts w:eastAsia="Calibri"/>
          <w:b/>
          <w:sz w:val="24"/>
          <w:szCs w:val="24"/>
        </w:rPr>
        <w:t>C</w:t>
      </w:r>
      <w:r w:rsidRPr="00B54E7B">
        <w:rPr>
          <w:rFonts w:eastAsia="Calibri"/>
          <w:b/>
          <w:spacing w:val="1"/>
          <w:sz w:val="24"/>
          <w:szCs w:val="24"/>
        </w:rPr>
        <w:t>o-</w:t>
      </w:r>
      <w:r w:rsidRPr="00B54E7B">
        <w:rPr>
          <w:rFonts w:eastAsia="Calibri"/>
          <w:b/>
          <w:sz w:val="24"/>
          <w:szCs w:val="24"/>
        </w:rPr>
        <w:t>s</w:t>
      </w:r>
      <w:r w:rsidRPr="00B54E7B">
        <w:rPr>
          <w:rFonts w:eastAsia="Calibri"/>
          <w:b/>
          <w:spacing w:val="1"/>
          <w:sz w:val="24"/>
          <w:szCs w:val="24"/>
        </w:rPr>
        <w:t>up</w:t>
      </w:r>
      <w:r w:rsidRPr="00B54E7B">
        <w:rPr>
          <w:rFonts w:eastAsia="Calibri"/>
          <w:b/>
          <w:spacing w:val="-3"/>
          <w:sz w:val="24"/>
          <w:szCs w:val="24"/>
        </w:rPr>
        <w:t>e</w:t>
      </w:r>
      <w:r w:rsidRPr="00B54E7B">
        <w:rPr>
          <w:rFonts w:eastAsia="Calibri"/>
          <w:b/>
          <w:spacing w:val="1"/>
          <w:sz w:val="24"/>
          <w:szCs w:val="24"/>
        </w:rPr>
        <w:t>r</w:t>
      </w:r>
      <w:r w:rsidRPr="00B54E7B">
        <w:rPr>
          <w:rFonts w:eastAsia="Calibri"/>
          <w:b/>
          <w:sz w:val="24"/>
          <w:szCs w:val="24"/>
        </w:rPr>
        <w:t>vis</w:t>
      </w:r>
      <w:r w:rsidRPr="00B54E7B">
        <w:rPr>
          <w:rFonts w:eastAsia="Calibri"/>
          <w:b/>
          <w:spacing w:val="1"/>
          <w:sz w:val="24"/>
          <w:szCs w:val="24"/>
        </w:rPr>
        <w:t>or</w:t>
      </w:r>
      <w:r w:rsidRPr="00B54E7B">
        <w:rPr>
          <w:rFonts w:eastAsia="Calibri"/>
          <w:b/>
          <w:sz w:val="24"/>
          <w:szCs w:val="24"/>
        </w:rPr>
        <w:t>)</w:t>
      </w:r>
    </w:p>
    <w:p w14:paraId="018CB75D" w14:textId="77777777" w:rsidR="00554BD5" w:rsidRPr="00B54E7B" w:rsidRDefault="00554BD5" w:rsidP="00B54E7B">
      <w:pPr>
        <w:spacing w:before="12" w:line="280" w:lineRule="exact"/>
        <w:ind w:right="-59"/>
        <w:rPr>
          <w:sz w:val="28"/>
          <w:szCs w:val="28"/>
        </w:rPr>
      </w:pPr>
    </w:p>
    <w:p w14:paraId="0E6324DC" w14:textId="0F126F68" w:rsidR="00B20AD6" w:rsidRDefault="00B20AD6" w:rsidP="00B54E7B">
      <w:pPr>
        <w:ind w:right="-59"/>
      </w:pPr>
    </w:p>
    <w:p w14:paraId="51489045" w14:textId="6511AEFA" w:rsidR="00B54E7B" w:rsidRDefault="00B54E7B" w:rsidP="00B54E7B">
      <w:pPr>
        <w:ind w:right="-59"/>
      </w:pPr>
    </w:p>
    <w:p w14:paraId="7272A3F4" w14:textId="1F7ADAA1" w:rsidR="00B54E7B" w:rsidRDefault="00B54E7B" w:rsidP="00B54E7B">
      <w:pPr>
        <w:ind w:right="-59"/>
      </w:pPr>
    </w:p>
    <w:p w14:paraId="472209B6" w14:textId="464F54F9" w:rsidR="00B54E7B" w:rsidRDefault="00B54E7B" w:rsidP="00B54E7B">
      <w:pPr>
        <w:ind w:right="-59"/>
      </w:pPr>
    </w:p>
    <w:p w14:paraId="55124B0B" w14:textId="77777777" w:rsidR="009A72E1" w:rsidRDefault="009A72E1" w:rsidP="00B54E7B">
      <w:pPr>
        <w:ind w:right="-59"/>
      </w:pPr>
    </w:p>
    <w:p w14:paraId="39D5CB20" w14:textId="77777777" w:rsidR="009A72E1" w:rsidRDefault="009A72E1" w:rsidP="00B54E7B">
      <w:pPr>
        <w:ind w:right="-59"/>
      </w:pPr>
    </w:p>
    <w:p w14:paraId="59DE5434" w14:textId="77777777" w:rsidR="009A72E1" w:rsidRDefault="009A72E1" w:rsidP="00B54E7B">
      <w:pPr>
        <w:ind w:right="-59"/>
      </w:pPr>
    </w:p>
    <w:p w14:paraId="415136F7" w14:textId="415D011F" w:rsidR="009A72E1" w:rsidRDefault="00CE28CD" w:rsidP="00CE28CD">
      <w:pPr>
        <w:ind w:right="-59"/>
        <w:jc w:val="center"/>
      </w:pPr>
      <w:r w:rsidRPr="00821F5D">
        <w:rPr>
          <w:noProof/>
          <w:lang w:bidi="te-IN"/>
        </w:rPr>
        <w:drawing>
          <wp:inline distT="0" distB="0" distL="0" distR="0" wp14:anchorId="2800DB5A" wp14:editId="0D8FCA82">
            <wp:extent cx="1511949" cy="1476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Logo_Hyd_vertical_version_BW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8995" b="24131"/>
                    <a:stretch/>
                  </pic:blipFill>
                  <pic:spPr bwMode="auto">
                    <a:xfrm>
                      <a:off x="0" y="0"/>
                      <a:ext cx="1534774" cy="1498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F263A3" w14:textId="77777777" w:rsidR="009A72E1" w:rsidRDefault="009A72E1" w:rsidP="00B54E7B">
      <w:pPr>
        <w:ind w:right="-59"/>
      </w:pPr>
    </w:p>
    <w:p w14:paraId="6A1924F3" w14:textId="77777777" w:rsidR="00935C71" w:rsidRPr="00821F5D" w:rsidRDefault="00935C71" w:rsidP="00935C71">
      <w:pPr>
        <w:jc w:val="center"/>
        <w:rPr>
          <w:rFonts w:eastAsia="Calibri"/>
          <w:b/>
          <w:sz w:val="24"/>
          <w:szCs w:val="24"/>
        </w:rPr>
      </w:pPr>
      <w:r w:rsidRPr="00821F5D">
        <w:rPr>
          <w:rFonts w:eastAsia="Calibri"/>
          <w:b/>
          <w:sz w:val="24"/>
          <w:szCs w:val="24"/>
        </w:rPr>
        <w:t xml:space="preserve">BIRLA INSTITUTE OF TECHNOLOGY AND SCIENCE, PILANI </w:t>
      </w:r>
    </w:p>
    <w:p w14:paraId="6C7BB1F7" w14:textId="61AB70B1" w:rsidR="00B54E7B" w:rsidRDefault="00935C71" w:rsidP="00935C71">
      <w:pPr>
        <w:ind w:right="-59"/>
        <w:jc w:val="center"/>
        <w:rPr>
          <w:rFonts w:eastAsia="Calibri"/>
          <w:b/>
          <w:sz w:val="24"/>
          <w:szCs w:val="24"/>
        </w:rPr>
      </w:pPr>
      <w:r w:rsidRPr="00821F5D">
        <w:rPr>
          <w:rFonts w:eastAsia="Calibri"/>
          <w:b/>
          <w:sz w:val="24"/>
          <w:szCs w:val="24"/>
        </w:rPr>
        <w:t>HYDERABAD CAMPUS</w:t>
      </w:r>
    </w:p>
    <w:p w14:paraId="24048E91" w14:textId="77777777" w:rsidR="00935C71" w:rsidRDefault="00935C71" w:rsidP="00935C71">
      <w:pPr>
        <w:ind w:right="-59"/>
        <w:jc w:val="center"/>
        <w:rPr>
          <w:rFonts w:eastAsia="Calibri"/>
          <w:b/>
          <w:sz w:val="24"/>
          <w:szCs w:val="24"/>
        </w:rPr>
      </w:pPr>
    </w:p>
    <w:p w14:paraId="5DDE26B1" w14:textId="4F5335D6" w:rsidR="00935C71" w:rsidRPr="00B54E7B" w:rsidRDefault="00935C71" w:rsidP="00935C71">
      <w:pPr>
        <w:ind w:right="-59"/>
        <w:jc w:val="center"/>
      </w:pPr>
      <w:r>
        <w:rPr>
          <w:rFonts w:eastAsia="Calibri"/>
          <w:b/>
          <w:sz w:val="24"/>
          <w:szCs w:val="24"/>
        </w:rPr>
        <w:t>(Month, Year)</w:t>
      </w:r>
    </w:p>
    <w:p w14:paraId="0C89B6A3" w14:textId="21810BF8" w:rsidR="00554BD5" w:rsidRPr="00B54E7B" w:rsidRDefault="00B54E7B" w:rsidP="00B54E7B">
      <w:pPr>
        <w:ind w:right="-59"/>
        <w:jc w:val="center"/>
      </w:pPr>
      <w:r>
        <w:rPr>
          <w:noProof/>
          <w:lang w:bidi="te-IN"/>
        </w:rPr>
        <w:lastRenderedPageBreak/>
        <w:drawing>
          <wp:inline distT="0" distB="0" distL="0" distR="0" wp14:anchorId="6EB4E209" wp14:editId="63E8A94C">
            <wp:extent cx="5760720" cy="1188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_Horizontal_longVersion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0385D" w14:textId="77777777" w:rsidR="00554BD5" w:rsidRPr="00B54E7B" w:rsidRDefault="00554BD5" w:rsidP="00B54E7B">
      <w:pPr>
        <w:spacing w:before="14" w:line="280" w:lineRule="exact"/>
        <w:ind w:right="-59"/>
        <w:rPr>
          <w:sz w:val="28"/>
          <w:szCs w:val="28"/>
        </w:rPr>
      </w:pPr>
    </w:p>
    <w:p w14:paraId="46EEF8E7" w14:textId="2D728702" w:rsidR="00554BD5" w:rsidRPr="00B54E7B" w:rsidRDefault="00C36D13" w:rsidP="00935C71">
      <w:pPr>
        <w:spacing w:line="481" w:lineRule="auto"/>
        <w:ind w:left="5040" w:right="-59" w:firstLine="720"/>
        <w:jc w:val="center"/>
        <w:rPr>
          <w:rFonts w:eastAsia="Calibri"/>
          <w:sz w:val="24"/>
          <w:szCs w:val="24"/>
        </w:rPr>
      </w:pPr>
      <w:r w:rsidRPr="00B54E7B">
        <w:rPr>
          <w:rFonts w:eastAsia="Calibri"/>
          <w:spacing w:val="-1"/>
          <w:sz w:val="24"/>
          <w:szCs w:val="24"/>
        </w:rPr>
        <w:t>(</w:t>
      </w:r>
      <w:r w:rsidRPr="00B54E7B">
        <w:rPr>
          <w:rFonts w:eastAsia="Calibri"/>
          <w:spacing w:val="1"/>
          <w:sz w:val="24"/>
          <w:szCs w:val="24"/>
        </w:rPr>
        <w:t>D</w:t>
      </w:r>
      <w:r w:rsidRPr="00B54E7B">
        <w:rPr>
          <w:rFonts w:eastAsia="Calibri"/>
          <w:sz w:val="24"/>
          <w:szCs w:val="24"/>
        </w:rPr>
        <w:t>a</w:t>
      </w:r>
      <w:r w:rsidRPr="00B54E7B">
        <w:rPr>
          <w:rFonts w:eastAsia="Calibri"/>
          <w:spacing w:val="1"/>
          <w:sz w:val="24"/>
          <w:szCs w:val="24"/>
        </w:rPr>
        <w:t>t</w:t>
      </w:r>
      <w:r w:rsidRPr="00B54E7B">
        <w:rPr>
          <w:rFonts w:eastAsia="Calibri"/>
          <w:sz w:val="24"/>
          <w:szCs w:val="24"/>
        </w:rPr>
        <w:t>e)</w:t>
      </w:r>
    </w:p>
    <w:p w14:paraId="58CF7F16" w14:textId="77777777" w:rsidR="00CB640C" w:rsidRPr="00821F5D" w:rsidRDefault="00CB640C">
      <w:pPr>
        <w:ind w:left="100"/>
        <w:rPr>
          <w:rFonts w:ascii="Calibri" w:eastAsia="Calibri" w:hAnsi="Calibri" w:cs="Calibri"/>
          <w:b/>
          <w:sz w:val="24"/>
          <w:szCs w:val="24"/>
        </w:rPr>
      </w:pPr>
    </w:p>
    <w:p w14:paraId="2B4B43F6" w14:textId="77777777" w:rsidR="00CB640C" w:rsidRPr="00821F5D" w:rsidRDefault="00CB640C">
      <w:pPr>
        <w:ind w:left="100"/>
        <w:rPr>
          <w:rFonts w:ascii="Calibri" w:eastAsia="Calibri" w:hAnsi="Calibri" w:cs="Calibri"/>
          <w:b/>
          <w:sz w:val="24"/>
          <w:szCs w:val="24"/>
        </w:rPr>
      </w:pPr>
    </w:p>
    <w:p w14:paraId="017B0D76" w14:textId="77777777" w:rsidR="00CB640C" w:rsidRPr="00821F5D" w:rsidRDefault="00CB640C">
      <w:pPr>
        <w:ind w:left="100"/>
        <w:rPr>
          <w:rFonts w:ascii="Calibri" w:eastAsia="Calibri" w:hAnsi="Calibri" w:cs="Calibri"/>
          <w:b/>
          <w:sz w:val="24"/>
          <w:szCs w:val="24"/>
        </w:rPr>
      </w:pPr>
    </w:p>
    <w:p w14:paraId="68C01A38" w14:textId="77777777" w:rsidR="00CB640C" w:rsidRPr="00821F5D" w:rsidRDefault="00CB640C">
      <w:pPr>
        <w:ind w:left="100"/>
        <w:rPr>
          <w:rFonts w:ascii="Calibri" w:eastAsia="Calibri" w:hAnsi="Calibri" w:cs="Calibri"/>
          <w:b/>
          <w:sz w:val="24"/>
          <w:szCs w:val="24"/>
        </w:rPr>
      </w:pPr>
    </w:p>
    <w:p w14:paraId="2CBAB295" w14:textId="77777777" w:rsidR="00CB640C" w:rsidRPr="00821F5D" w:rsidRDefault="00CB640C">
      <w:pPr>
        <w:ind w:left="100"/>
        <w:rPr>
          <w:rFonts w:ascii="Calibri" w:eastAsia="Calibri" w:hAnsi="Calibri" w:cs="Calibri"/>
          <w:b/>
          <w:sz w:val="24"/>
          <w:szCs w:val="24"/>
        </w:rPr>
      </w:pPr>
    </w:p>
    <w:p w14:paraId="1161D413" w14:textId="77777777" w:rsidR="00CB640C" w:rsidRPr="00821F5D" w:rsidRDefault="00CB640C">
      <w:pPr>
        <w:ind w:left="100"/>
        <w:rPr>
          <w:rFonts w:ascii="Calibri" w:eastAsia="Calibri" w:hAnsi="Calibri" w:cs="Calibri"/>
          <w:b/>
          <w:sz w:val="24"/>
          <w:szCs w:val="24"/>
        </w:rPr>
      </w:pPr>
    </w:p>
    <w:p w14:paraId="71119D7D" w14:textId="77777777" w:rsidR="00CB640C" w:rsidRPr="00821F5D" w:rsidRDefault="00CB640C">
      <w:pPr>
        <w:ind w:left="100"/>
        <w:rPr>
          <w:rFonts w:ascii="Calibri" w:eastAsia="Calibri" w:hAnsi="Calibri" w:cs="Calibri"/>
          <w:b/>
          <w:sz w:val="24"/>
          <w:szCs w:val="24"/>
        </w:rPr>
      </w:pPr>
    </w:p>
    <w:p w14:paraId="5DF253A5" w14:textId="77777777" w:rsidR="00554BD5" w:rsidRPr="00B54E7B" w:rsidRDefault="00C36D13" w:rsidP="00B54E7B">
      <w:pPr>
        <w:jc w:val="center"/>
        <w:rPr>
          <w:rFonts w:eastAsia="Calibri"/>
          <w:sz w:val="24"/>
          <w:szCs w:val="24"/>
        </w:rPr>
      </w:pPr>
      <w:r w:rsidRPr="00B54E7B">
        <w:rPr>
          <w:rFonts w:eastAsia="Calibri"/>
          <w:b/>
          <w:sz w:val="24"/>
          <w:szCs w:val="24"/>
        </w:rPr>
        <w:t>Fo</w:t>
      </w:r>
      <w:r w:rsidRPr="00B54E7B">
        <w:rPr>
          <w:rFonts w:eastAsia="Calibri"/>
          <w:b/>
          <w:spacing w:val="1"/>
          <w:sz w:val="24"/>
          <w:szCs w:val="24"/>
        </w:rPr>
        <w:t>r</w:t>
      </w:r>
      <w:r w:rsidRPr="00B54E7B">
        <w:rPr>
          <w:rFonts w:eastAsia="Calibri"/>
          <w:b/>
          <w:spacing w:val="-1"/>
          <w:sz w:val="24"/>
          <w:szCs w:val="24"/>
        </w:rPr>
        <w:t>ma</w:t>
      </w:r>
      <w:r w:rsidRPr="00B54E7B">
        <w:rPr>
          <w:rFonts w:eastAsia="Calibri"/>
          <w:b/>
          <w:sz w:val="24"/>
          <w:szCs w:val="24"/>
        </w:rPr>
        <w:t>t</w:t>
      </w:r>
      <w:r w:rsidRPr="00B54E7B">
        <w:rPr>
          <w:rFonts w:eastAsia="Calibri"/>
          <w:b/>
          <w:spacing w:val="1"/>
          <w:sz w:val="24"/>
          <w:szCs w:val="24"/>
        </w:rPr>
        <w:t xml:space="preserve"> </w:t>
      </w:r>
      <w:r w:rsidRPr="00B54E7B">
        <w:rPr>
          <w:rFonts w:eastAsia="Calibri"/>
          <w:b/>
          <w:sz w:val="24"/>
          <w:szCs w:val="24"/>
        </w:rPr>
        <w:t>of `Cer</w:t>
      </w:r>
      <w:r w:rsidRPr="00B54E7B">
        <w:rPr>
          <w:rFonts w:eastAsia="Calibri"/>
          <w:b/>
          <w:spacing w:val="-1"/>
          <w:sz w:val="24"/>
          <w:szCs w:val="24"/>
        </w:rPr>
        <w:t>t</w:t>
      </w:r>
      <w:r w:rsidRPr="00B54E7B">
        <w:rPr>
          <w:rFonts w:eastAsia="Calibri"/>
          <w:b/>
          <w:spacing w:val="1"/>
          <w:sz w:val="24"/>
          <w:szCs w:val="24"/>
        </w:rPr>
        <w:t>if</w:t>
      </w:r>
      <w:r w:rsidRPr="00B54E7B">
        <w:rPr>
          <w:rFonts w:eastAsia="Calibri"/>
          <w:b/>
          <w:spacing w:val="-1"/>
          <w:sz w:val="24"/>
          <w:szCs w:val="24"/>
        </w:rPr>
        <w:t>i</w:t>
      </w:r>
      <w:r w:rsidRPr="00B54E7B">
        <w:rPr>
          <w:rFonts w:eastAsia="Calibri"/>
          <w:b/>
          <w:sz w:val="24"/>
          <w:szCs w:val="24"/>
        </w:rPr>
        <w:t xml:space="preserve">cate </w:t>
      </w:r>
      <w:r w:rsidRPr="00B54E7B">
        <w:rPr>
          <w:rFonts w:eastAsia="Calibri"/>
          <w:b/>
          <w:spacing w:val="1"/>
          <w:sz w:val="24"/>
          <w:szCs w:val="24"/>
        </w:rPr>
        <w:t>f</w:t>
      </w:r>
      <w:r w:rsidRPr="00B54E7B">
        <w:rPr>
          <w:rFonts w:eastAsia="Calibri"/>
          <w:b/>
          <w:spacing w:val="-1"/>
          <w:sz w:val="24"/>
          <w:szCs w:val="24"/>
        </w:rPr>
        <w:t>r</w:t>
      </w:r>
      <w:r w:rsidRPr="00B54E7B">
        <w:rPr>
          <w:rFonts w:eastAsia="Calibri"/>
          <w:b/>
          <w:sz w:val="24"/>
          <w:szCs w:val="24"/>
        </w:rPr>
        <w:t>om t</w:t>
      </w:r>
      <w:r w:rsidRPr="00B54E7B">
        <w:rPr>
          <w:rFonts w:eastAsia="Calibri"/>
          <w:b/>
          <w:spacing w:val="1"/>
          <w:sz w:val="24"/>
          <w:szCs w:val="24"/>
        </w:rPr>
        <w:t>h</w:t>
      </w:r>
      <w:r w:rsidRPr="00B54E7B">
        <w:rPr>
          <w:rFonts w:eastAsia="Calibri"/>
          <w:b/>
          <w:sz w:val="24"/>
          <w:szCs w:val="24"/>
        </w:rPr>
        <w:t>e Sup</w:t>
      </w:r>
      <w:r w:rsidRPr="00B54E7B">
        <w:rPr>
          <w:rFonts w:eastAsia="Calibri"/>
          <w:b/>
          <w:spacing w:val="-1"/>
          <w:sz w:val="24"/>
          <w:szCs w:val="24"/>
        </w:rPr>
        <w:t>e</w:t>
      </w:r>
      <w:r w:rsidRPr="00B54E7B">
        <w:rPr>
          <w:rFonts w:eastAsia="Calibri"/>
          <w:b/>
          <w:spacing w:val="1"/>
          <w:sz w:val="24"/>
          <w:szCs w:val="24"/>
        </w:rPr>
        <w:t>r</w:t>
      </w:r>
      <w:r w:rsidRPr="00B54E7B">
        <w:rPr>
          <w:rFonts w:eastAsia="Calibri"/>
          <w:b/>
          <w:spacing w:val="-3"/>
          <w:sz w:val="24"/>
          <w:szCs w:val="24"/>
        </w:rPr>
        <w:t>v</w:t>
      </w:r>
      <w:r w:rsidRPr="00B54E7B">
        <w:rPr>
          <w:rFonts w:eastAsia="Calibri"/>
          <w:b/>
          <w:spacing w:val="1"/>
          <w:sz w:val="24"/>
          <w:szCs w:val="24"/>
        </w:rPr>
        <w:t>i</w:t>
      </w:r>
      <w:r w:rsidRPr="00B54E7B">
        <w:rPr>
          <w:rFonts w:eastAsia="Calibri"/>
          <w:b/>
          <w:sz w:val="24"/>
          <w:szCs w:val="24"/>
        </w:rPr>
        <w:t>so</w:t>
      </w:r>
      <w:r w:rsidRPr="00B54E7B">
        <w:rPr>
          <w:rFonts w:eastAsia="Calibri"/>
          <w:b/>
          <w:spacing w:val="-1"/>
          <w:sz w:val="24"/>
          <w:szCs w:val="24"/>
        </w:rPr>
        <w:t>r</w:t>
      </w:r>
      <w:r w:rsidRPr="00B54E7B">
        <w:rPr>
          <w:rFonts w:eastAsia="Calibri"/>
          <w:b/>
          <w:sz w:val="24"/>
          <w:szCs w:val="24"/>
        </w:rPr>
        <w:t>’</w:t>
      </w:r>
    </w:p>
    <w:p w14:paraId="347FB71C" w14:textId="77777777" w:rsidR="00554BD5" w:rsidRPr="00B54E7B" w:rsidRDefault="00554BD5" w:rsidP="00B54E7B">
      <w:pPr>
        <w:spacing w:before="13" w:line="280" w:lineRule="exact"/>
        <w:jc w:val="both"/>
        <w:rPr>
          <w:sz w:val="28"/>
          <w:szCs w:val="28"/>
        </w:rPr>
      </w:pPr>
    </w:p>
    <w:p w14:paraId="22A082AB" w14:textId="77777777" w:rsidR="00554BD5" w:rsidRPr="00B54E7B" w:rsidRDefault="00C36D13" w:rsidP="00B54E7B">
      <w:pPr>
        <w:jc w:val="center"/>
        <w:rPr>
          <w:rFonts w:eastAsia="Calibri"/>
          <w:sz w:val="24"/>
          <w:szCs w:val="24"/>
        </w:rPr>
      </w:pPr>
      <w:r w:rsidRPr="00B54E7B">
        <w:rPr>
          <w:rFonts w:eastAsia="Calibri"/>
          <w:sz w:val="24"/>
          <w:szCs w:val="24"/>
        </w:rPr>
        <w:t>CE</w:t>
      </w:r>
      <w:r w:rsidRPr="00B54E7B">
        <w:rPr>
          <w:rFonts w:eastAsia="Calibri"/>
          <w:spacing w:val="-1"/>
          <w:sz w:val="24"/>
          <w:szCs w:val="24"/>
        </w:rPr>
        <w:t>R</w:t>
      </w:r>
      <w:r w:rsidRPr="00B54E7B">
        <w:rPr>
          <w:rFonts w:eastAsia="Calibri"/>
          <w:sz w:val="24"/>
          <w:szCs w:val="24"/>
        </w:rPr>
        <w:t>TIFI</w:t>
      </w:r>
      <w:r w:rsidRPr="00B54E7B">
        <w:rPr>
          <w:rFonts w:eastAsia="Calibri"/>
          <w:spacing w:val="-2"/>
          <w:sz w:val="24"/>
          <w:szCs w:val="24"/>
        </w:rPr>
        <w:t>C</w:t>
      </w:r>
      <w:r w:rsidRPr="00B54E7B">
        <w:rPr>
          <w:rFonts w:eastAsia="Calibri"/>
          <w:sz w:val="24"/>
          <w:szCs w:val="24"/>
        </w:rPr>
        <w:t>A</w:t>
      </w:r>
      <w:r w:rsidRPr="00B54E7B">
        <w:rPr>
          <w:rFonts w:eastAsia="Calibri"/>
          <w:spacing w:val="1"/>
          <w:sz w:val="24"/>
          <w:szCs w:val="24"/>
        </w:rPr>
        <w:t>T</w:t>
      </w:r>
      <w:r w:rsidRPr="00B54E7B">
        <w:rPr>
          <w:rFonts w:eastAsia="Calibri"/>
          <w:sz w:val="24"/>
          <w:szCs w:val="24"/>
        </w:rPr>
        <w:t>E</w:t>
      </w:r>
    </w:p>
    <w:p w14:paraId="02C19744" w14:textId="77777777" w:rsidR="00554BD5" w:rsidRPr="00B54E7B" w:rsidRDefault="00554BD5" w:rsidP="00B54E7B">
      <w:pPr>
        <w:spacing w:before="13" w:line="280" w:lineRule="exact"/>
        <w:jc w:val="both"/>
        <w:rPr>
          <w:sz w:val="28"/>
          <w:szCs w:val="28"/>
        </w:rPr>
      </w:pPr>
    </w:p>
    <w:p w14:paraId="5F7F1B03" w14:textId="5A5709E5" w:rsidR="00554BD5" w:rsidRPr="00B54E7B" w:rsidRDefault="00B54E7B" w:rsidP="00B54E7B">
      <w:pPr>
        <w:spacing w:line="360" w:lineRule="auto"/>
        <w:jc w:val="both"/>
        <w:rPr>
          <w:sz w:val="24"/>
        </w:rPr>
      </w:pPr>
      <w:r w:rsidRPr="00B54E7B">
        <w:rPr>
          <w:sz w:val="24"/>
        </w:rPr>
        <w:t>This is to certify that the thesis entitled “</w:t>
      </w:r>
      <w:r>
        <w:rPr>
          <w:sz w:val="24"/>
        </w:rPr>
        <w:t>____________________________________________________________________________________________________________________________</w:t>
      </w:r>
      <w:r w:rsidR="00CE1096">
        <w:rPr>
          <w:sz w:val="24"/>
        </w:rPr>
        <w:t>________________________</w:t>
      </w:r>
      <w:r w:rsidRPr="00B54E7B">
        <w:rPr>
          <w:sz w:val="24"/>
        </w:rPr>
        <w:t xml:space="preserve">” submitted by </w:t>
      </w:r>
      <w:r>
        <w:rPr>
          <w:sz w:val="24"/>
          <w:u w:val="single"/>
        </w:rPr>
        <w:softHyphen/>
      </w:r>
      <w:r>
        <w:rPr>
          <w:sz w:val="24"/>
          <w:u w:val="single"/>
        </w:rPr>
        <w:softHyphen/>
      </w:r>
      <w:r>
        <w:rPr>
          <w:sz w:val="24"/>
          <w:u w:val="single"/>
        </w:rPr>
        <w:softHyphen/>
      </w:r>
      <w:r>
        <w:rPr>
          <w:sz w:val="24"/>
          <w:u w:val="single"/>
        </w:rPr>
        <w:softHyphen/>
      </w:r>
      <w:r>
        <w:rPr>
          <w:sz w:val="24"/>
          <w:u w:val="single"/>
        </w:rPr>
        <w:softHyphen/>
      </w:r>
      <w:r>
        <w:rPr>
          <w:sz w:val="24"/>
          <w:u w:val="single"/>
        </w:rPr>
        <w:softHyphen/>
      </w:r>
      <w:r>
        <w:rPr>
          <w:sz w:val="24"/>
          <w:u w:val="single"/>
        </w:rPr>
        <w:softHyphen/>
      </w:r>
      <w:r>
        <w:rPr>
          <w:sz w:val="24"/>
          <w:u w:val="single"/>
        </w:rPr>
        <w:softHyphen/>
      </w:r>
      <w:r>
        <w:rPr>
          <w:sz w:val="24"/>
        </w:rPr>
        <w:t xml:space="preserve">____________________________ </w:t>
      </w:r>
      <w:r w:rsidRPr="00B54E7B">
        <w:rPr>
          <w:sz w:val="24"/>
        </w:rPr>
        <w:t xml:space="preserve">ID No </w:t>
      </w:r>
      <w:r>
        <w:rPr>
          <w:sz w:val="24"/>
        </w:rPr>
        <w:t>_________________ in partial fulfilment of the req</w:t>
      </w:r>
      <w:r w:rsidR="00A16591">
        <w:rPr>
          <w:sz w:val="24"/>
        </w:rPr>
        <w:t>uirement of BITS F423</w:t>
      </w:r>
      <w:r>
        <w:rPr>
          <w:sz w:val="24"/>
        </w:rPr>
        <w:t>T/42</w:t>
      </w:r>
      <w:r w:rsidR="00A16591">
        <w:rPr>
          <w:sz w:val="24"/>
        </w:rPr>
        <w:t>4</w:t>
      </w:r>
      <w:r>
        <w:rPr>
          <w:sz w:val="24"/>
        </w:rPr>
        <w:t>T Thesis</w:t>
      </w:r>
      <w:r w:rsidRPr="00B54E7B">
        <w:rPr>
          <w:sz w:val="24"/>
        </w:rPr>
        <w:t xml:space="preserve"> embodies the original work done by him</w:t>
      </w:r>
      <w:r w:rsidR="00CE1096">
        <w:rPr>
          <w:sz w:val="24"/>
        </w:rPr>
        <w:t>/her</w:t>
      </w:r>
      <w:r w:rsidRPr="00B54E7B">
        <w:rPr>
          <w:sz w:val="24"/>
        </w:rPr>
        <w:t xml:space="preserve"> under my supervision.</w:t>
      </w:r>
    </w:p>
    <w:p w14:paraId="2A3C2E83" w14:textId="77777777" w:rsidR="00554BD5" w:rsidRPr="00B54E7B" w:rsidRDefault="00554BD5" w:rsidP="00B54E7B">
      <w:pPr>
        <w:spacing w:line="200" w:lineRule="exact"/>
        <w:jc w:val="both"/>
      </w:pPr>
    </w:p>
    <w:p w14:paraId="61D12B0F" w14:textId="77777777" w:rsidR="00554BD5" w:rsidRPr="00B54E7B" w:rsidRDefault="00554BD5" w:rsidP="00B54E7B">
      <w:pPr>
        <w:spacing w:before="9" w:line="240" w:lineRule="exact"/>
        <w:jc w:val="both"/>
        <w:rPr>
          <w:sz w:val="24"/>
          <w:szCs w:val="24"/>
        </w:rPr>
      </w:pPr>
    </w:p>
    <w:p w14:paraId="306DC5A0" w14:textId="77777777" w:rsidR="00E57847" w:rsidRPr="00B54E7B" w:rsidRDefault="00E57847" w:rsidP="00B54E7B">
      <w:pPr>
        <w:spacing w:before="9" w:line="240" w:lineRule="exact"/>
        <w:jc w:val="both"/>
        <w:rPr>
          <w:sz w:val="24"/>
          <w:szCs w:val="24"/>
        </w:rPr>
      </w:pPr>
    </w:p>
    <w:p w14:paraId="7E436988" w14:textId="77777777" w:rsidR="00E57847" w:rsidRPr="00B54E7B" w:rsidRDefault="00E57847" w:rsidP="00B54E7B">
      <w:pPr>
        <w:spacing w:before="9" w:line="240" w:lineRule="exact"/>
        <w:jc w:val="both"/>
        <w:rPr>
          <w:sz w:val="24"/>
          <w:szCs w:val="24"/>
        </w:rPr>
      </w:pPr>
    </w:p>
    <w:p w14:paraId="7B348183" w14:textId="77777777" w:rsidR="00E57847" w:rsidRPr="00B54E7B" w:rsidRDefault="00E57847" w:rsidP="00B54E7B">
      <w:pPr>
        <w:spacing w:before="9" w:line="240" w:lineRule="exact"/>
        <w:jc w:val="both"/>
        <w:rPr>
          <w:sz w:val="24"/>
          <w:szCs w:val="24"/>
        </w:rPr>
      </w:pPr>
    </w:p>
    <w:p w14:paraId="28596937" w14:textId="77777777" w:rsidR="00E57847" w:rsidRPr="00B54E7B" w:rsidRDefault="00E57847" w:rsidP="00B54E7B">
      <w:pPr>
        <w:spacing w:before="9" w:line="240" w:lineRule="exact"/>
        <w:jc w:val="both"/>
        <w:rPr>
          <w:sz w:val="24"/>
          <w:szCs w:val="24"/>
        </w:rPr>
      </w:pPr>
    </w:p>
    <w:p w14:paraId="092628BE" w14:textId="77777777" w:rsidR="00E57847" w:rsidRPr="00B54E7B" w:rsidRDefault="00E57847" w:rsidP="00B54E7B">
      <w:pPr>
        <w:spacing w:before="9" w:line="240" w:lineRule="exact"/>
        <w:jc w:val="both"/>
        <w:rPr>
          <w:sz w:val="24"/>
          <w:szCs w:val="24"/>
        </w:rPr>
      </w:pPr>
    </w:p>
    <w:p w14:paraId="17F5B89F" w14:textId="77777777" w:rsidR="00E57847" w:rsidRPr="00B54E7B" w:rsidRDefault="00E57847" w:rsidP="00B54E7B">
      <w:pPr>
        <w:spacing w:before="9" w:line="240" w:lineRule="exact"/>
        <w:jc w:val="both"/>
        <w:rPr>
          <w:sz w:val="24"/>
          <w:szCs w:val="24"/>
        </w:rPr>
      </w:pPr>
    </w:p>
    <w:p w14:paraId="48B87D0F" w14:textId="77777777" w:rsidR="00E57847" w:rsidRPr="00B54E7B" w:rsidRDefault="00E57847" w:rsidP="00B54E7B">
      <w:pPr>
        <w:spacing w:before="9" w:line="240" w:lineRule="exact"/>
        <w:jc w:val="both"/>
        <w:rPr>
          <w:sz w:val="24"/>
          <w:szCs w:val="24"/>
        </w:rPr>
      </w:pPr>
    </w:p>
    <w:p w14:paraId="68A2855C" w14:textId="77777777" w:rsidR="00E57847" w:rsidRPr="00B54E7B" w:rsidRDefault="00E57847" w:rsidP="00B54E7B">
      <w:pPr>
        <w:spacing w:before="9" w:line="240" w:lineRule="exact"/>
        <w:jc w:val="both"/>
        <w:rPr>
          <w:sz w:val="24"/>
          <w:szCs w:val="24"/>
        </w:rPr>
      </w:pPr>
    </w:p>
    <w:p w14:paraId="3DE2FD41" w14:textId="77777777" w:rsidR="00E57847" w:rsidRPr="00B54E7B" w:rsidRDefault="00E57847" w:rsidP="00B54E7B">
      <w:pPr>
        <w:spacing w:before="9" w:line="240" w:lineRule="exact"/>
        <w:jc w:val="both"/>
        <w:rPr>
          <w:sz w:val="24"/>
          <w:szCs w:val="24"/>
        </w:rPr>
      </w:pPr>
    </w:p>
    <w:p w14:paraId="481A707E" w14:textId="77777777" w:rsidR="00E57847" w:rsidRPr="00B54E7B" w:rsidRDefault="00E57847" w:rsidP="00B54E7B">
      <w:pPr>
        <w:spacing w:before="9" w:line="240" w:lineRule="exact"/>
        <w:jc w:val="both"/>
        <w:rPr>
          <w:sz w:val="24"/>
          <w:szCs w:val="24"/>
        </w:rPr>
      </w:pPr>
    </w:p>
    <w:p w14:paraId="395A6F5C" w14:textId="77777777" w:rsidR="00E57847" w:rsidRPr="00B54E7B" w:rsidRDefault="00E57847" w:rsidP="00B54E7B">
      <w:pPr>
        <w:spacing w:before="9" w:line="240" w:lineRule="exact"/>
        <w:jc w:val="both"/>
        <w:rPr>
          <w:sz w:val="24"/>
          <w:szCs w:val="24"/>
        </w:rPr>
      </w:pPr>
    </w:p>
    <w:p w14:paraId="5D6EF13D" w14:textId="289E2432" w:rsidR="00554BD5" w:rsidRPr="00B54E7B" w:rsidRDefault="00C36D13" w:rsidP="00B54E7B">
      <w:pPr>
        <w:jc w:val="both"/>
        <w:rPr>
          <w:rFonts w:eastAsia="Calibri"/>
          <w:sz w:val="24"/>
          <w:szCs w:val="24"/>
        </w:rPr>
      </w:pPr>
      <w:r w:rsidRPr="00B54E7B">
        <w:rPr>
          <w:rFonts w:eastAsia="Calibri"/>
          <w:sz w:val="24"/>
          <w:szCs w:val="24"/>
        </w:rPr>
        <w:t>Sig</w:t>
      </w:r>
      <w:r w:rsidRPr="00B54E7B">
        <w:rPr>
          <w:rFonts w:eastAsia="Calibri"/>
          <w:spacing w:val="1"/>
          <w:sz w:val="24"/>
          <w:szCs w:val="24"/>
        </w:rPr>
        <w:t>n</w:t>
      </w:r>
      <w:r w:rsidRPr="00B54E7B">
        <w:rPr>
          <w:rFonts w:eastAsia="Calibri"/>
          <w:sz w:val="24"/>
          <w:szCs w:val="24"/>
        </w:rPr>
        <w:t>a</w:t>
      </w:r>
      <w:r w:rsidRPr="00B54E7B">
        <w:rPr>
          <w:rFonts w:eastAsia="Calibri"/>
          <w:spacing w:val="-1"/>
          <w:sz w:val="24"/>
          <w:szCs w:val="24"/>
        </w:rPr>
        <w:t>t</w:t>
      </w:r>
      <w:r w:rsidRPr="00B54E7B">
        <w:rPr>
          <w:rFonts w:eastAsia="Calibri"/>
          <w:spacing w:val="1"/>
          <w:sz w:val="24"/>
          <w:szCs w:val="24"/>
        </w:rPr>
        <w:t>u</w:t>
      </w:r>
      <w:r w:rsidRPr="00B54E7B">
        <w:rPr>
          <w:rFonts w:eastAsia="Calibri"/>
          <w:sz w:val="24"/>
          <w:szCs w:val="24"/>
        </w:rPr>
        <w:t>re</w:t>
      </w:r>
      <w:r w:rsidRPr="00B54E7B">
        <w:rPr>
          <w:rFonts w:eastAsia="Calibri"/>
          <w:spacing w:val="-1"/>
          <w:sz w:val="24"/>
          <w:szCs w:val="24"/>
        </w:rPr>
        <w:t xml:space="preserve"> </w:t>
      </w:r>
      <w:r w:rsidRPr="00B54E7B">
        <w:rPr>
          <w:rFonts w:eastAsia="Calibri"/>
          <w:sz w:val="24"/>
          <w:szCs w:val="24"/>
        </w:rPr>
        <w:t xml:space="preserve">of </w:t>
      </w:r>
      <w:r w:rsidRPr="00B54E7B">
        <w:rPr>
          <w:rFonts w:eastAsia="Calibri"/>
          <w:spacing w:val="1"/>
          <w:sz w:val="24"/>
          <w:szCs w:val="24"/>
        </w:rPr>
        <w:t>t</w:t>
      </w:r>
      <w:r w:rsidRPr="00B54E7B">
        <w:rPr>
          <w:rFonts w:eastAsia="Calibri"/>
          <w:spacing w:val="-1"/>
          <w:sz w:val="24"/>
          <w:szCs w:val="24"/>
        </w:rPr>
        <w:t>h</w:t>
      </w:r>
      <w:r w:rsidRPr="00B54E7B">
        <w:rPr>
          <w:rFonts w:eastAsia="Calibri"/>
          <w:sz w:val="24"/>
          <w:szCs w:val="24"/>
        </w:rPr>
        <w:t>e</w:t>
      </w:r>
      <w:r w:rsidRPr="00B54E7B">
        <w:rPr>
          <w:rFonts w:eastAsia="Calibri"/>
          <w:spacing w:val="1"/>
          <w:sz w:val="24"/>
          <w:szCs w:val="24"/>
        </w:rPr>
        <w:t xml:space="preserve"> </w:t>
      </w:r>
      <w:r w:rsidRPr="00B54E7B">
        <w:rPr>
          <w:rFonts w:eastAsia="Calibri"/>
          <w:spacing w:val="-2"/>
          <w:sz w:val="24"/>
          <w:szCs w:val="24"/>
        </w:rPr>
        <w:t>S</w:t>
      </w:r>
      <w:r w:rsidRPr="00B54E7B">
        <w:rPr>
          <w:rFonts w:eastAsia="Calibri"/>
          <w:spacing w:val="1"/>
          <w:sz w:val="24"/>
          <w:szCs w:val="24"/>
        </w:rPr>
        <w:t>up</w:t>
      </w:r>
      <w:r w:rsidRPr="00B54E7B">
        <w:rPr>
          <w:rFonts w:eastAsia="Calibri"/>
          <w:sz w:val="24"/>
          <w:szCs w:val="24"/>
        </w:rPr>
        <w:t>ervi</w:t>
      </w:r>
      <w:r w:rsidRPr="00B54E7B">
        <w:rPr>
          <w:rFonts w:eastAsia="Calibri"/>
          <w:spacing w:val="-2"/>
          <w:sz w:val="24"/>
          <w:szCs w:val="24"/>
        </w:rPr>
        <w:t>s</w:t>
      </w:r>
      <w:r w:rsidRPr="00B54E7B">
        <w:rPr>
          <w:rFonts w:eastAsia="Calibri"/>
          <w:sz w:val="24"/>
          <w:szCs w:val="24"/>
        </w:rPr>
        <w:t xml:space="preserve">or                             </w:t>
      </w:r>
      <w:r w:rsidRPr="00B54E7B">
        <w:rPr>
          <w:rFonts w:eastAsia="Calibri"/>
          <w:spacing w:val="44"/>
          <w:sz w:val="24"/>
          <w:szCs w:val="24"/>
        </w:rPr>
        <w:t xml:space="preserve"> </w:t>
      </w:r>
      <w:r w:rsidR="007044E3" w:rsidRPr="00B54E7B">
        <w:rPr>
          <w:rFonts w:eastAsia="Calibri"/>
          <w:spacing w:val="44"/>
          <w:sz w:val="24"/>
          <w:szCs w:val="24"/>
        </w:rPr>
        <w:tab/>
      </w:r>
      <w:r w:rsidR="007044E3" w:rsidRPr="00B54E7B">
        <w:rPr>
          <w:rFonts w:eastAsia="Calibri"/>
          <w:spacing w:val="44"/>
          <w:sz w:val="24"/>
          <w:szCs w:val="24"/>
        </w:rPr>
        <w:tab/>
      </w:r>
      <w:r w:rsidRPr="00B54E7B">
        <w:rPr>
          <w:rFonts w:eastAsia="Calibri"/>
          <w:sz w:val="24"/>
          <w:szCs w:val="24"/>
        </w:rPr>
        <w:t>Sig</w:t>
      </w:r>
      <w:r w:rsidRPr="00B54E7B">
        <w:rPr>
          <w:rFonts w:eastAsia="Calibri"/>
          <w:spacing w:val="1"/>
          <w:sz w:val="24"/>
          <w:szCs w:val="24"/>
        </w:rPr>
        <w:t>n</w:t>
      </w:r>
      <w:r w:rsidRPr="00B54E7B">
        <w:rPr>
          <w:rFonts w:eastAsia="Calibri"/>
          <w:sz w:val="24"/>
          <w:szCs w:val="24"/>
        </w:rPr>
        <w:t>a</w:t>
      </w:r>
      <w:r w:rsidRPr="00B54E7B">
        <w:rPr>
          <w:rFonts w:eastAsia="Calibri"/>
          <w:spacing w:val="-1"/>
          <w:sz w:val="24"/>
          <w:szCs w:val="24"/>
        </w:rPr>
        <w:t>t</w:t>
      </w:r>
      <w:r w:rsidRPr="00B54E7B">
        <w:rPr>
          <w:rFonts w:eastAsia="Calibri"/>
          <w:spacing w:val="1"/>
          <w:sz w:val="24"/>
          <w:szCs w:val="24"/>
        </w:rPr>
        <w:t>u</w:t>
      </w:r>
      <w:r w:rsidRPr="00B54E7B">
        <w:rPr>
          <w:rFonts w:eastAsia="Calibri"/>
          <w:sz w:val="24"/>
          <w:szCs w:val="24"/>
        </w:rPr>
        <w:t>re</w:t>
      </w:r>
      <w:r w:rsidRPr="00B54E7B">
        <w:rPr>
          <w:rFonts w:eastAsia="Calibri"/>
          <w:spacing w:val="-1"/>
          <w:sz w:val="24"/>
          <w:szCs w:val="24"/>
        </w:rPr>
        <w:t xml:space="preserve"> </w:t>
      </w:r>
      <w:r w:rsidRPr="00B54E7B">
        <w:rPr>
          <w:rFonts w:eastAsia="Calibri"/>
          <w:sz w:val="24"/>
          <w:szCs w:val="24"/>
        </w:rPr>
        <w:t xml:space="preserve">of </w:t>
      </w:r>
      <w:r w:rsidRPr="00B54E7B">
        <w:rPr>
          <w:rFonts w:eastAsia="Calibri"/>
          <w:spacing w:val="1"/>
          <w:sz w:val="24"/>
          <w:szCs w:val="24"/>
        </w:rPr>
        <w:t>t</w:t>
      </w:r>
      <w:r w:rsidRPr="00B54E7B">
        <w:rPr>
          <w:rFonts w:eastAsia="Calibri"/>
          <w:spacing w:val="-1"/>
          <w:sz w:val="24"/>
          <w:szCs w:val="24"/>
        </w:rPr>
        <w:t>h</w:t>
      </w:r>
      <w:r w:rsidRPr="00B54E7B">
        <w:rPr>
          <w:rFonts w:eastAsia="Calibri"/>
          <w:sz w:val="24"/>
          <w:szCs w:val="24"/>
        </w:rPr>
        <w:t>e</w:t>
      </w:r>
      <w:r w:rsidRPr="00B54E7B">
        <w:rPr>
          <w:rFonts w:eastAsia="Calibri"/>
          <w:spacing w:val="1"/>
          <w:sz w:val="24"/>
          <w:szCs w:val="24"/>
        </w:rPr>
        <w:t xml:space="preserve"> </w:t>
      </w:r>
      <w:r w:rsidRPr="00B54E7B">
        <w:rPr>
          <w:rFonts w:eastAsia="Calibri"/>
          <w:sz w:val="24"/>
          <w:szCs w:val="24"/>
        </w:rPr>
        <w:t>C</w:t>
      </w:r>
      <w:r w:rsidRPr="00B54E7B">
        <w:rPr>
          <w:rFonts w:eastAsia="Calibri"/>
          <w:spacing w:val="2"/>
          <w:sz w:val="24"/>
          <w:szCs w:val="24"/>
        </w:rPr>
        <w:t>o-</w:t>
      </w:r>
      <w:r w:rsidRPr="00B54E7B">
        <w:rPr>
          <w:rFonts w:eastAsia="Calibri"/>
          <w:spacing w:val="-3"/>
          <w:sz w:val="24"/>
          <w:szCs w:val="24"/>
        </w:rPr>
        <w:t>s</w:t>
      </w:r>
      <w:r w:rsidRPr="00B54E7B">
        <w:rPr>
          <w:rFonts w:eastAsia="Calibri"/>
          <w:spacing w:val="1"/>
          <w:sz w:val="24"/>
          <w:szCs w:val="24"/>
        </w:rPr>
        <w:t>up</w:t>
      </w:r>
      <w:r w:rsidRPr="00B54E7B">
        <w:rPr>
          <w:rFonts w:eastAsia="Calibri"/>
          <w:spacing w:val="-2"/>
          <w:sz w:val="24"/>
          <w:szCs w:val="24"/>
        </w:rPr>
        <w:t>e</w:t>
      </w:r>
      <w:r w:rsidRPr="00B54E7B">
        <w:rPr>
          <w:rFonts w:eastAsia="Calibri"/>
          <w:sz w:val="24"/>
          <w:szCs w:val="24"/>
        </w:rPr>
        <w:t>rvisor</w:t>
      </w:r>
    </w:p>
    <w:p w14:paraId="0429A2AE" w14:textId="77777777" w:rsidR="00554BD5" w:rsidRPr="00B54E7B" w:rsidRDefault="00554BD5" w:rsidP="00B54E7B">
      <w:pPr>
        <w:spacing w:before="10" w:line="100" w:lineRule="exact"/>
        <w:jc w:val="both"/>
        <w:rPr>
          <w:sz w:val="11"/>
          <w:szCs w:val="11"/>
        </w:rPr>
      </w:pPr>
    </w:p>
    <w:p w14:paraId="6CE325BB" w14:textId="2C13F0A0" w:rsidR="00B54E7B" w:rsidRPr="00B54E7B" w:rsidRDefault="007044E3" w:rsidP="00B54E7B">
      <w:pPr>
        <w:spacing w:line="338" w:lineRule="auto"/>
        <w:jc w:val="both"/>
        <w:rPr>
          <w:rFonts w:eastAsia="Calibri"/>
          <w:spacing w:val="1"/>
          <w:sz w:val="24"/>
          <w:szCs w:val="24"/>
        </w:rPr>
      </w:pPr>
      <w:r w:rsidRPr="00B54E7B">
        <w:rPr>
          <w:rFonts w:eastAsia="Calibri"/>
          <w:b/>
          <w:sz w:val="24"/>
          <w:szCs w:val="24"/>
        </w:rPr>
        <w:t>Na</w:t>
      </w:r>
      <w:r w:rsidRPr="00B54E7B">
        <w:rPr>
          <w:rFonts w:eastAsia="Calibri"/>
          <w:b/>
          <w:spacing w:val="-1"/>
          <w:sz w:val="24"/>
          <w:szCs w:val="24"/>
        </w:rPr>
        <w:t>m</w:t>
      </w:r>
      <w:r w:rsidRPr="00B54E7B">
        <w:rPr>
          <w:rFonts w:eastAsia="Calibri"/>
          <w:b/>
          <w:sz w:val="24"/>
          <w:szCs w:val="24"/>
        </w:rPr>
        <w:t xml:space="preserve">e </w:t>
      </w:r>
      <w:r w:rsidR="00B54E7B">
        <w:rPr>
          <w:rFonts w:eastAsia="Calibri"/>
          <w:b/>
          <w:sz w:val="24"/>
          <w:szCs w:val="24"/>
        </w:rPr>
        <w:t xml:space="preserve">&amp; </w:t>
      </w:r>
      <w:r w:rsidRPr="00B54E7B">
        <w:rPr>
          <w:rFonts w:eastAsia="Calibri"/>
          <w:b/>
          <w:sz w:val="24"/>
          <w:szCs w:val="24"/>
        </w:rPr>
        <w:t>Designation</w:t>
      </w:r>
      <w:r w:rsidR="00C36D13" w:rsidRPr="00B54E7B">
        <w:rPr>
          <w:rFonts w:eastAsia="Calibri"/>
          <w:b/>
          <w:sz w:val="24"/>
          <w:szCs w:val="24"/>
        </w:rPr>
        <w:t xml:space="preserve">                                                          </w:t>
      </w:r>
      <w:r w:rsidR="00C36D13" w:rsidRPr="00B54E7B">
        <w:rPr>
          <w:rFonts w:eastAsia="Calibri"/>
          <w:b/>
          <w:spacing w:val="41"/>
          <w:sz w:val="24"/>
          <w:szCs w:val="24"/>
        </w:rPr>
        <w:t xml:space="preserve"> </w:t>
      </w:r>
      <w:r w:rsidRPr="00B54E7B">
        <w:rPr>
          <w:rFonts w:eastAsia="Calibri"/>
          <w:b/>
          <w:spacing w:val="41"/>
          <w:sz w:val="24"/>
          <w:szCs w:val="24"/>
        </w:rPr>
        <w:t xml:space="preserve"> </w:t>
      </w:r>
      <w:r w:rsidR="00C36D13" w:rsidRPr="00B54E7B">
        <w:rPr>
          <w:rFonts w:eastAsia="Calibri"/>
          <w:b/>
          <w:sz w:val="24"/>
          <w:szCs w:val="24"/>
        </w:rPr>
        <w:t>Na</w:t>
      </w:r>
      <w:r w:rsidR="00C36D13" w:rsidRPr="00B54E7B">
        <w:rPr>
          <w:rFonts w:eastAsia="Calibri"/>
          <w:b/>
          <w:spacing w:val="-1"/>
          <w:sz w:val="24"/>
          <w:szCs w:val="24"/>
        </w:rPr>
        <w:t>m</w:t>
      </w:r>
      <w:r w:rsidR="00C36D13" w:rsidRPr="00B54E7B">
        <w:rPr>
          <w:rFonts w:eastAsia="Calibri"/>
          <w:b/>
          <w:sz w:val="24"/>
          <w:szCs w:val="24"/>
        </w:rPr>
        <w:t>e</w:t>
      </w:r>
      <w:r w:rsidR="00B54E7B">
        <w:rPr>
          <w:rFonts w:eastAsia="Calibri"/>
          <w:b/>
          <w:sz w:val="24"/>
          <w:szCs w:val="24"/>
        </w:rPr>
        <w:t xml:space="preserve"> &amp; </w:t>
      </w:r>
      <w:r w:rsidR="00C36D13" w:rsidRPr="00B54E7B">
        <w:rPr>
          <w:rFonts w:eastAsia="Calibri"/>
          <w:b/>
          <w:spacing w:val="1"/>
          <w:sz w:val="24"/>
          <w:szCs w:val="24"/>
        </w:rPr>
        <w:t>D</w:t>
      </w:r>
      <w:r w:rsidR="00C36D13" w:rsidRPr="00B54E7B">
        <w:rPr>
          <w:rFonts w:eastAsia="Calibri"/>
          <w:b/>
          <w:sz w:val="24"/>
          <w:szCs w:val="24"/>
        </w:rPr>
        <w:t>esig</w:t>
      </w:r>
      <w:r w:rsidR="00C36D13" w:rsidRPr="00B54E7B">
        <w:rPr>
          <w:rFonts w:eastAsia="Calibri"/>
          <w:b/>
          <w:spacing w:val="1"/>
          <w:sz w:val="24"/>
          <w:szCs w:val="24"/>
        </w:rPr>
        <w:t>n</w:t>
      </w:r>
      <w:r w:rsidR="00C36D13" w:rsidRPr="00B54E7B">
        <w:rPr>
          <w:rFonts w:eastAsia="Calibri"/>
          <w:b/>
          <w:spacing w:val="-2"/>
          <w:sz w:val="24"/>
          <w:szCs w:val="24"/>
        </w:rPr>
        <w:t>a</w:t>
      </w:r>
      <w:r w:rsidR="00C36D13" w:rsidRPr="00B54E7B">
        <w:rPr>
          <w:rFonts w:eastAsia="Calibri"/>
          <w:b/>
          <w:spacing w:val="1"/>
          <w:sz w:val="24"/>
          <w:szCs w:val="24"/>
        </w:rPr>
        <w:t>t</w:t>
      </w:r>
      <w:r w:rsidR="00C36D13" w:rsidRPr="00B54E7B">
        <w:rPr>
          <w:rFonts w:eastAsia="Calibri"/>
          <w:b/>
          <w:sz w:val="24"/>
          <w:szCs w:val="24"/>
        </w:rPr>
        <w:t xml:space="preserve">ion     </w:t>
      </w:r>
      <w:r w:rsidR="00C36D13" w:rsidRPr="00B54E7B">
        <w:rPr>
          <w:rFonts w:eastAsia="Calibri"/>
          <w:spacing w:val="1"/>
          <w:sz w:val="24"/>
          <w:szCs w:val="24"/>
        </w:rPr>
        <w:t xml:space="preserve">                                                     </w:t>
      </w:r>
    </w:p>
    <w:p w14:paraId="4C52A7CE" w14:textId="771C83CB" w:rsidR="00554BD5" w:rsidRDefault="00C36D13" w:rsidP="00B54E7B">
      <w:pPr>
        <w:spacing w:line="338" w:lineRule="auto"/>
        <w:jc w:val="both"/>
        <w:rPr>
          <w:rFonts w:eastAsia="Calibri"/>
          <w:sz w:val="24"/>
          <w:szCs w:val="24"/>
        </w:rPr>
      </w:pPr>
      <w:r w:rsidRPr="00B54E7B">
        <w:rPr>
          <w:rFonts w:eastAsia="Calibri"/>
          <w:spacing w:val="1"/>
          <w:sz w:val="24"/>
          <w:szCs w:val="24"/>
        </w:rPr>
        <w:t>D</w:t>
      </w:r>
      <w:r w:rsidRPr="00B54E7B">
        <w:rPr>
          <w:rFonts w:eastAsia="Calibri"/>
          <w:sz w:val="24"/>
          <w:szCs w:val="24"/>
        </w:rPr>
        <w:t>a</w:t>
      </w:r>
      <w:r w:rsidRPr="00B54E7B">
        <w:rPr>
          <w:rFonts w:eastAsia="Calibri"/>
          <w:spacing w:val="1"/>
          <w:sz w:val="24"/>
          <w:szCs w:val="24"/>
        </w:rPr>
        <w:t>t</w:t>
      </w:r>
      <w:r w:rsidRPr="00B54E7B">
        <w:rPr>
          <w:rFonts w:eastAsia="Calibri"/>
          <w:spacing w:val="-2"/>
          <w:sz w:val="24"/>
          <w:szCs w:val="24"/>
        </w:rPr>
        <w:t>e</w:t>
      </w:r>
      <w:r w:rsidRPr="00B54E7B">
        <w:rPr>
          <w:rFonts w:eastAsia="Calibri"/>
          <w:sz w:val="24"/>
          <w:szCs w:val="24"/>
        </w:rPr>
        <w:t xml:space="preserve">:                                    </w:t>
      </w:r>
      <w:r w:rsidR="00B54E7B">
        <w:rPr>
          <w:rFonts w:eastAsia="Calibri"/>
          <w:sz w:val="24"/>
          <w:szCs w:val="24"/>
        </w:rPr>
        <w:t xml:space="preserve">                             </w:t>
      </w:r>
      <w:r w:rsidR="00B54E7B">
        <w:rPr>
          <w:rFonts w:eastAsia="Calibri"/>
          <w:sz w:val="24"/>
          <w:szCs w:val="24"/>
        </w:rPr>
        <w:tab/>
      </w:r>
      <w:r w:rsidR="00B54E7B">
        <w:rPr>
          <w:rFonts w:eastAsia="Calibri"/>
          <w:sz w:val="24"/>
          <w:szCs w:val="24"/>
        </w:rPr>
        <w:tab/>
      </w:r>
      <w:r w:rsidR="007044E3" w:rsidRPr="00B54E7B">
        <w:rPr>
          <w:rFonts w:eastAsia="Calibri"/>
          <w:spacing w:val="1"/>
          <w:sz w:val="24"/>
          <w:szCs w:val="24"/>
        </w:rPr>
        <w:t>D</w:t>
      </w:r>
      <w:r w:rsidR="007044E3" w:rsidRPr="00B54E7B">
        <w:rPr>
          <w:rFonts w:eastAsia="Calibri"/>
          <w:sz w:val="24"/>
          <w:szCs w:val="24"/>
        </w:rPr>
        <w:t>a</w:t>
      </w:r>
      <w:r w:rsidR="007044E3" w:rsidRPr="00B54E7B">
        <w:rPr>
          <w:rFonts w:eastAsia="Calibri"/>
          <w:spacing w:val="1"/>
          <w:sz w:val="24"/>
          <w:szCs w:val="24"/>
        </w:rPr>
        <w:t>t</w:t>
      </w:r>
      <w:r w:rsidR="007044E3" w:rsidRPr="00B54E7B">
        <w:rPr>
          <w:rFonts w:eastAsia="Calibri"/>
          <w:spacing w:val="-2"/>
          <w:sz w:val="24"/>
          <w:szCs w:val="24"/>
        </w:rPr>
        <w:t>e</w:t>
      </w:r>
      <w:r w:rsidR="007044E3" w:rsidRPr="00B54E7B">
        <w:rPr>
          <w:rFonts w:eastAsia="Calibri"/>
          <w:sz w:val="24"/>
          <w:szCs w:val="24"/>
        </w:rPr>
        <w:t>:</w:t>
      </w:r>
    </w:p>
    <w:p w14:paraId="7A01A1B3" w14:textId="77777777" w:rsidR="009A72E1" w:rsidRDefault="009A72E1" w:rsidP="00B54E7B">
      <w:pPr>
        <w:spacing w:line="338" w:lineRule="auto"/>
        <w:jc w:val="both"/>
        <w:rPr>
          <w:rFonts w:eastAsia="Calibri"/>
          <w:sz w:val="24"/>
          <w:szCs w:val="24"/>
        </w:rPr>
      </w:pPr>
    </w:p>
    <w:p w14:paraId="00B0316D" w14:textId="77777777" w:rsidR="009A72E1" w:rsidRDefault="009A72E1" w:rsidP="00B54E7B">
      <w:pPr>
        <w:spacing w:line="338" w:lineRule="auto"/>
        <w:jc w:val="both"/>
        <w:rPr>
          <w:rFonts w:eastAsia="Calibri"/>
          <w:sz w:val="24"/>
          <w:szCs w:val="24"/>
        </w:rPr>
      </w:pPr>
    </w:p>
    <w:p w14:paraId="0264CB83" w14:textId="77777777" w:rsidR="009A72E1" w:rsidRDefault="009A72E1" w:rsidP="00B54E7B">
      <w:pPr>
        <w:spacing w:line="338" w:lineRule="auto"/>
        <w:jc w:val="both"/>
        <w:rPr>
          <w:rFonts w:eastAsia="Calibri"/>
          <w:sz w:val="24"/>
          <w:szCs w:val="24"/>
        </w:rPr>
      </w:pPr>
    </w:p>
    <w:p w14:paraId="6FE01ACF" w14:textId="77777777" w:rsidR="009A72E1" w:rsidRDefault="009A72E1" w:rsidP="00B54E7B">
      <w:pPr>
        <w:spacing w:line="338" w:lineRule="auto"/>
        <w:jc w:val="both"/>
        <w:rPr>
          <w:rFonts w:eastAsia="Calibri"/>
          <w:sz w:val="24"/>
          <w:szCs w:val="24"/>
        </w:rPr>
      </w:pPr>
    </w:p>
    <w:p w14:paraId="2FBE3AA4" w14:textId="77777777" w:rsidR="009A72E1" w:rsidRDefault="009A72E1" w:rsidP="00935C71">
      <w:pPr>
        <w:ind w:firstLine="720"/>
        <w:jc w:val="center"/>
        <w:rPr>
          <w:rFonts w:eastAsia="Calibri"/>
          <w:b/>
          <w:sz w:val="24"/>
          <w:szCs w:val="24"/>
        </w:rPr>
      </w:pPr>
      <w:r w:rsidRPr="00821F5D">
        <w:rPr>
          <w:rFonts w:eastAsia="Calibri"/>
          <w:b/>
          <w:sz w:val="24"/>
          <w:szCs w:val="24"/>
        </w:rPr>
        <w:t>F</w:t>
      </w:r>
      <w:r w:rsidRPr="00821F5D">
        <w:rPr>
          <w:rFonts w:eastAsia="Calibri"/>
          <w:b/>
          <w:spacing w:val="1"/>
          <w:sz w:val="24"/>
          <w:szCs w:val="24"/>
        </w:rPr>
        <w:t>or</w:t>
      </w:r>
      <w:r w:rsidRPr="00821F5D">
        <w:rPr>
          <w:rFonts w:eastAsia="Calibri"/>
          <w:b/>
          <w:spacing w:val="-1"/>
          <w:sz w:val="24"/>
          <w:szCs w:val="24"/>
        </w:rPr>
        <w:t>ma</w:t>
      </w:r>
      <w:r w:rsidRPr="00821F5D">
        <w:rPr>
          <w:rFonts w:eastAsia="Calibri"/>
          <w:b/>
          <w:sz w:val="24"/>
          <w:szCs w:val="24"/>
        </w:rPr>
        <w:t>t</w:t>
      </w:r>
      <w:r w:rsidRPr="00821F5D">
        <w:rPr>
          <w:rFonts w:eastAsia="Calibri"/>
          <w:b/>
          <w:spacing w:val="2"/>
          <w:sz w:val="24"/>
          <w:szCs w:val="24"/>
        </w:rPr>
        <w:t xml:space="preserve"> </w:t>
      </w:r>
      <w:r w:rsidRPr="00821F5D">
        <w:rPr>
          <w:rFonts w:eastAsia="Calibri"/>
          <w:b/>
          <w:sz w:val="24"/>
          <w:szCs w:val="24"/>
        </w:rPr>
        <w:t>of s</w:t>
      </w:r>
      <w:r w:rsidRPr="00821F5D">
        <w:rPr>
          <w:rFonts w:eastAsia="Calibri"/>
          <w:b/>
          <w:spacing w:val="-1"/>
          <w:sz w:val="24"/>
          <w:szCs w:val="24"/>
        </w:rPr>
        <w:t>u</w:t>
      </w:r>
      <w:r w:rsidRPr="00821F5D">
        <w:rPr>
          <w:rFonts w:eastAsia="Calibri"/>
          <w:b/>
          <w:spacing w:val="1"/>
          <w:sz w:val="24"/>
          <w:szCs w:val="24"/>
        </w:rPr>
        <w:t>b</w:t>
      </w:r>
      <w:r w:rsidRPr="00821F5D">
        <w:rPr>
          <w:rFonts w:eastAsia="Calibri"/>
          <w:b/>
          <w:spacing w:val="-1"/>
          <w:sz w:val="24"/>
          <w:szCs w:val="24"/>
        </w:rPr>
        <w:t>m</w:t>
      </w:r>
      <w:r w:rsidRPr="00821F5D">
        <w:rPr>
          <w:rFonts w:eastAsia="Calibri"/>
          <w:b/>
          <w:spacing w:val="1"/>
          <w:sz w:val="24"/>
          <w:szCs w:val="24"/>
        </w:rPr>
        <w:t>i</w:t>
      </w:r>
      <w:r w:rsidRPr="00821F5D">
        <w:rPr>
          <w:rFonts w:eastAsia="Calibri"/>
          <w:b/>
          <w:sz w:val="24"/>
          <w:szCs w:val="24"/>
        </w:rPr>
        <w:t>ss</w:t>
      </w:r>
      <w:r w:rsidRPr="00821F5D">
        <w:rPr>
          <w:rFonts w:eastAsia="Calibri"/>
          <w:b/>
          <w:spacing w:val="-1"/>
          <w:sz w:val="24"/>
          <w:szCs w:val="24"/>
        </w:rPr>
        <w:t>i</w:t>
      </w:r>
      <w:r w:rsidRPr="00821F5D">
        <w:rPr>
          <w:rFonts w:eastAsia="Calibri"/>
          <w:b/>
          <w:sz w:val="24"/>
          <w:szCs w:val="24"/>
        </w:rPr>
        <w:t>on</w:t>
      </w:r>
      <w:r w:rsidRPr="00821F5D">
        <w:rPr>
          <w:rFonts w:eastAsia="Calibri"/>
          <w:b/>
          <w:spacing w:val="2"/>
          <w:sz w:val="24"/>
          <w:szCs w:val="24"/>
        </w:rPr>
        <w:t xml:space="preserve"> </w:t>
      </w:r>
      <w:r w:rsidRPr="00821F5D">
        <w:rPr>
          <w:rFonts w:eastAsia="Calibri"/>
          <w:b/>
          <w:spacing w:val="-2"/>
          <w:sz w:val="24"/>
          <w:szCs w:val="24"/>
        </w:rPr>
        <w:t>o</w:t>
      </w:r>
      <w:r w:rsidRPr="00821F5D">
        <w:rPr>
          <w:rFonts w:eastAsia="Calibri"/>
          <w:b/>
          <w:sz w:val="24"/>
          <w:szCs w:val="24"/>
        </w:rPr>
        <w:t>f</w:t>
      </w:r>
      <w:r w:rsidRPr="00821F5D">
        <w:rPr>
          <w:rFonts w:eastAsia="Calibri"/>
          <w:b/>
          <w:spacing w:val="-1"/>
          <w:sz w:val="24"/>
          <w:szCs w:val="24"/>
        </w:rPr>
        <w:t xml:space="preserve"> </w:t>
      </w:r>
      <w:r w:rsidRPr="00821F5D">
        <w:rPr>
          <w:rFonts w:eastAsia="Calibri"/>
          <w:b/>
          <w:spacing w:val="1"/>
          <w:sz w:val="24"/>
          <w:szCs w:val="24"/>
        </w:rPr>
        <w:t>Th</w:t>
      </w:r>
      <w:r w:rsidRPr="00821F5D">
        <w:rPr>
          <w:rFonts w:eastAsia="Calibri"/>
          <w:b/>
          <w:spacing w:val="-1"/>
          <w:sz w:val="24"/>
          <w:szCs w:val="24"/>
        </w:rPr>
        <w:t>e</w:t>
      </w:r>
      <w:r w:rsidRPr="00821F5D">
        <w:rPr>
          <w:rFonts w:eastAsia="Calibri"/>
          <w:b/>
          <w:sz w:val="24"/>
          <w:szCs w:val="24"/>
        </w:rPr>
        <w:t>s</w:t>
      </w:r>
      <w:r w:rsidRPr="00821F5D">
        <w:rPr>
          <w:rFonts w:eastAsia="Calibri"/>
          <w:b/>
          <w:spacing w:val="-1"/>
          <w:sz w:val="24"/>
          <w:szCs w:val="24"/>
        </w:rPr>
        <w:t>i</w:t>
      </w:r>
      <w:r w:rsidRPr="00821F5D">
        <w:rPr>
          <w:rFonts w:eastAsia="Calibri"/>
          <w:b/>
          <w:sz w:val="24"/>
          <w:szCs w:val="24"/>
        </w:rPr>
        <w:t>s</w:t>
      </w:r>
      <w:r w:rsidRPr="00821F5D">
        <w:rPr>
          <w:rFonts w:eastAsia="Calibri"/>
          <w:b/>
          <w:spacing w:val="1"/>
          <w:sz w:val="24"/>
          <w:szCs w:val="24"/>
        </w:rPr>
        <w:t xml:space="preserve"> </w:t>
      </w:r>
      <w:r w:rsidRPr="00821F5D">
        <w:rPr>
          <w:rFonts w:eastAsia="Calibri"/>
          <w:b/>
          <w:spacing w:val="-1"/>
          <w:sz w:val="24"/>
          <w:szCs w:val="24"/>
        </w:rPr>
        <w:t>A</w:t>
      </w:r>
      <w:r w:rsidRPr="00821F5D">
        <w:rPr>
          <w:rFonts w:eastAsia="Calibri"/>
          <w:b/>
          <w:spacing w:val="1"/>
          <w:sz w:val="24"/>
          <w:szCs w:val="24"/>
        </w:rPr>
        <w:t>b</w:t>
      </w:r>
      <w:r w:rsidRPr="00821F5D">
        <w:rPr>
          <w:rFonts w:eastAsia="Calibri"/>
          <w:b/>
          <w:sz w:val="24"/>
          <w:szCs w:val="24"/>
        </w:rPr>
        <w:t>s</w:t>
      </w:r>
      <w:r w:rsidRPr="00821F5D">
        <w:rPr>
          <w:rFonts w:eastAsia="Calibri"/>
          <w:b/>
          <w:spacing w:val="-1"/>
          <w:sz w:val="24"/>
          <w:szCs w:val="24"/>
        </w:rPr>
        <w:t>t</w:t>
      </w:r>
      <w:r w:rsidRPr="00821F5D">
        <w:rPr>
          <w:rFonts w:eastAsia="Calibri"/>
          <w:b/>
          <w:spacing w:val="1"/>
          <w:sz w:val="24"/>
          <w:szCs w:val="24"/>
        </w:rPr>
        <w:t>r</w:t>
      </w:r>
      <w:r w:rsidRPr="00821F5D">
        <w:rPr>
          <w:rFonts w:eastAsia="Calibri"/>
          <w:b/>
          <w:spacing w:val="-1"/>
          <w:sz w:val="24"/>
          <w:szCs w:val="24"/>
        </w:rPr>
        <w:t>a</w:t>
      </w:r>
      <w:r w:rsidRPr="00821F5D">
        <w:rPr>
          <w:rFonts w:eastAsia="Calibri"/>
          <w:b/>
          <w:sz w:val="24"/>
          <w:szCs w:val="24"/>
        </w:rPr>
        <w:t>ct</w:t>
      </w:r>
    </w:p>
    <w:p w14:paraId="464538A5" w14:textId="77777777" w:rsidR="00935C71" w:rsidRPr="00821F5D" w:rsidRDefault="00935C71" w:rsidP="00935C71">
      <w:pPr>
        <w:ind w:firstLine="720"/>
        <w:jc w:val="center"/>
        <w:rPr>
          <w:rFonts w:eastAsia="Calibri"/>
          <w:sz w:val="24"/>
          <w:szCs w:val="24"/>
        </w:rPr>
      </w:pPr>
    </w:p>
    <w:p w14:paraId="2FDC6FE9" w14:textId="77777777" w:rsidR="009A72E1" w:rsidRPr="00821F5D" w:rsidRDefault="009A72E1" w:rsidP="009A72E1">
      <w:pPr>
        <w:spacing w:before="36"/>
        <w:ind w:left="1240"/>
        <w:rPr>
          <w:rFonts w:eastAsia="Calibri"/>
          <w:sz w:val="24"/>
          <w:szCs w:val="24"/>
        </w:rPr>
      </w:pP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</w:t>
      </w:r>
      <w:r w:rsidRPr="00821F5D">
        <w:rPr>
          <w:rFonts w:eastAsia="Calibri"/>
          <w:b/>
          <w:spacing w:val="-1"/>
          <w:sz w:val="24"/>
          <w:szCs w:val="24"/>
        </w:rPr>
        <w:t>--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</w:t>
      </w:r>
      <w:r w:rsidRPr="00821F5D">
        <w:rPr>
          <w:rFonts w:eastAsia="Calibri"/>
          <w:b/>
          <w:spacing w:val="-1"/>
          <w:sz w:val="24"/>
          <w:szCs w:val="24"/>
        </w:rPr>
        <w:t>--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</w:t>
      </w:r>
      <w:r w:rsidRPr="00821F5D">
        <w:rPr>
          <w:rFonts w:eastAsia="Calibri"/>
          <w:b/>
          <w:sz w:val="24"/>
          <w:szCs w:val="24"/>
        </w:rPr>
        <w:t>-</w:t>
      </w:r>
    </w:p>
    <w:p w14:paraId="36BDF850" w14:textId="77777777" w:rsidR="009A72E1" w:rsidRPr="00821F5D" w:rsidRDefault="009A72E1" w:rsidP="009A72E1">
      <w:pPr>
        <w:spacing w:before="40" w:line="271" w:lineRule="auto"/>
        <w:ind w:left="1240" w:right="7145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esis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l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: S</w:t>
      </w:r>
      <w:r w:rsidRPr="00821F5D">
        <w:rPr>
          <w:rFonts w:eastAsia="Calibri"/>
          <w:spacing w:val="1"/>
          <w:sz w:val="24"/>
          <w:szCs w:val="24"/>
        </w:rPr>
        <w:t>up</w:t>
      </w:r>
      <w:r w:rsidRPr="00821F5D">
        <w:rPr>
          <w:rFonts w:eastAsia="Calibri"/>
          <w:sz w:val="24"/>
          <w:szCs w:val="24"/>
        </w:rPr>
        <w:t>ervis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:</w:t>
      </w:r>
    </w:p>
    <w:p w14:paraId="30EBF785" w14:textId="77777777" w:rsidR="009A72E1" w:rsidRPr="00821F5D" w:rsidRDefault="009A72E1" w:rsidP="009A72E1">
      <w:pPr>
        <w:spacing w:before="14" w:line="279" w:lineRule="auto"/>
        <w:ind w:left="1240" w:right="3770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Semes</w:t>
      </w:r>
      <w:r w:rsidRPr="00821F5D">
        <w:rPr>
          <w:rFonts w:eastAsia="Calibri"/>
          <w:spacing w:val="2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 xml:space="preserve">: </w:t>
      </w:r>
      <w:r w:rsidRPr="00821F5D">
        <w:rPr>
          <w:rFonts w:eastAsia="Calibri"/>
          <w:spacing w:val="2"/>
          <w:sz w:val="24"/>
          <w:szCs w:val="24"/>
        </w:rPr>
        <w:t xml:space="preserve"> First/</w:t>
      </w:r>
      <w:r w:rsidRPr="00821F5D">
        <w:rPr>
          <w:rFonts w:eastAsia="Calibri"/>
          <w:spacing w:val="-2"/>
          <w:sz w:val="24"/>
          <w:szCs w:val="24"/>
        </w:rPr>
        <w:t>S</w:t>
      </w:r>
      <w:r w:rsidRPr="00821F5D">
        <w:rPr>
          <w:rFonts w:eastAsia="Calibri"/>
          <w:sz w:val="24"/>
          <w:szCs w:val="24"/>
        </w:rPr>
        <w:t xml:space="preserve">econd                        </w:t>
      </w:r>
      <w:r w:rsidRPr="00821F5D">
        <w:rPr>
          <w:rFonts w:eastAsia="Calibri"/>
          <w:spacing w:val="19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Session Na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 St</w:t>
      </w:r>
      <w:r w:rsidRPr="00821F5D">
        <w:rPr>
          <w:rFonts w:eastAsia="Calibri"/>
          <w:spacing w:val="-2"/>
          <w:sz w:val="24"/>
          <w:szCs w:val="24"/>
        </w:rPr>
        <w:t>u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en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:                                    ID N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: A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ract</w:t>
      </w:r>
      <w:r w:rsidRPr="00821F5D">
        <w:rPr>
          <w:rFonts w:eastAsia="Calibri"/>
          <w:spacing w:val="-1"/>
          <w:sz w:val="24"/>
          <w:szCs w:val="24"/>
        </w:rPr>
        <w:t xml:space="preserve"> (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 xml:space="preserve">x </w:t>
      </w:r>
      <w:r w:rsidRPr="00821F5D">
        <w:rPr>
          <w:rFonts w:eastAsia="Calibri"/>
          <w:spacing w:val="-2"/>
          <w:sz w:val="24"/>
          <w:szCs w:val="24"/>
        </w:rPr>
        <w:t>250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 xml:space="preserve"> 500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s)</w:t>
      </w:r>
    </w:p>
    <w:p w14:paraId="678376B7" w14:textId="77777777" w:rsidR="009A72E1" w:rsidRPr="00821F5D" w:rsidRDefault="009A72E1" w:rsidP="009A72E1">
      <w:pPr>
        <w:spacing w:line="240" w:lineRule="exact"/>
        <w:ind w:left="1240"/>
        <w:rPr>
          <w:rFonts w:eastAsia="Calibri"/>
          <w:sz w:val="24"/>
          <w:szCs w:val="24"/>
        </w:rPr>
      </w:pP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</w:t>
      </w:r>
      <w:r w:rsidRPr="00821F5D">
        <w:rPr>
          <w:rFonts w:eastAsia="Calibri"/>
          <w:spacing w:val="-1"/>
          <w:position w:val="1"/>
          <w:sz w:val="24"/>
          <w:szCs w:val="24"/>
        </w:rPr>
        <w:t>--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</w:t>
      </w:r>
      <w:r w:rsidRPr="00821F5D">
        <w:rPr>
          <w:rFonts w:eastAsia="Calibri"/>
          <w:spacing w:val="-1"/>
          <w:position w:val="1"/>
          <w:sz w:val="24"/>
          <w:szCs w:val="24"/>
        </w:rPr>
        <w:t>--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</w:t>
      </w:r>
      <w:r w:rsidRPr="00821F5D">
        <w:rPr>
          <w:rFonts w:eastAsia="Calibri"/>
          <w:spacing w:val="-1"/>
          <w:position w:val="1"/>
          <w:sz w:val="24"/>
          <w:szCs w:val="24"/>
        </w:rPr>
        <w:t>--</w:t>
      </w:r>
      <w:r w:rsidRPr="00821F5D">
        <w:rPr>
          <w:rFonts w:eastAsia="Calibri"/>
          <w:position w:val="1"/>
          <w:sz w:val="24"/>
          <w:szCs w:val="24"/>
        </w:rPr>
        <w:t>-</w:t>
      </w:r>
    </w:p>
    <w:p w14:paraId="396E3CAC" w14:textId="77777777" w:rsidR="009A72E1" w:rsidRPr="00821F5D" w:rsidRDefault="009A72E1" w:rsidP="009A72E1">
      <w:pPr>
        <w:spacing w:before="10" w:line="280" w:lineRule="exact"/>
        <w:rPr>
          <w:sz w:val="28"/>
          <w:szCs w:val="28"/>
        </w:rPr>
      </w:pPr>
    </w:p>
    <w:p w14:paraId="037161B6" w14:textId="77777777" w:rsidR="009A72E1" w:rsidRPr="00B54E7B" w:rsidRDefault="009A72E1" w:rsidP="00B54E7B">
      <w:pPr>
        <w:spacing w:line="338" w:lineRule="auto"/>
        <w:jc w:val="both"/>
        <w:rPr>
          <w:rFonts w:eastAsia="Calibri"/>
          <w:sz w:val="24"/>
          <w:szCs w:val="24"/>
        </w:rPr>
        <w:sectPr w:rsidR="009A72E1" w:rsidRPr="00B54E7B">
          <w:pgSz w:w="12240" w:h="15840"/>
          <w:pgMar w:top="1020" w:right="1320" w:bottom="280" w:left="1340" w:header="0" w:footer="620" w:gutter="0"/>
          <w:cols w:space="720"/>
        </w:sectPr>
      </w:pPr>
    </w:p>
    <w:p w14:paraId="02C7F2AE" w14:textId="5FC9F6D6" w:rsidR="00554BD5" w:rsidRDefault="00554BD5">
      <w:pPr>
        <w:spacing w:before="7" w:line="140" w:lineRule="exact"/>
        <w:rPr>
          <w:sz w:val="24"/>
          <w:szCs w:val="24"/>
        </w:rPr>
      </w:pPr>
    </w:p>
    <w:p w14:paraId="49591B20" w14:textId="26AC0E0B" w:rsidR="00C467D7" w:rsidRDefault="00C467D7" w:rsidP="00C467D7">
      <w:pPr>
        <w:spacing w:before="54"/>
        <w:ind w:left="100"/>
        <w:jc w:val="center"/>
        <w:rPr>
          <w:rFonts w:eastAsia="Calibri"/>
          <w:b/>
          <w:spacing w:val="1"/>
          <w:sz w:val="24"/>
          <w:szCs w:val="24"/>
        </w:rPr>
      </w:pPr>
      <w:r>
        <w:rPr>
          <w:rFonts w:eastAsia="Calibri"/>
          <w:b/>
          <w:noProof/>
          <w:spacing w:val="1"/>
          <w:sz w:val="24"/>
          <w:szCs w:val="24"/>
          <w:lang w:bidi="te-IN"/>
        </w:rPr>
        <w:drawing>
          <wp:inline distT="0" distB="0" distL="0" distR="0" wp14:anchorId="31A394B6" wp14:editId="7069FD5B">
            <wp:extent cx="5760720" cy="11887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_Horizontal_longVersion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5A24D" w14:textId="6669E1B7" w:rsidR="00554BD5" w:rsidRPr="00C467D7" w:rsidRDefault="00C36D13" w:rsidP="00C467D7">
      <w:pPr>
        <w:spacing w:before="54"/>
        <w:jc w:val="center"/>
        <w:rPr>
          <w:rFonts w:eastAsia="Calibri"/>
          <w:b/>
          <w:sz w:val="24"/>
          <w:szCs w:val="24"/>
          <w:u w:val="single"/>
        </w:rPr>
      </w:pPr>
      <w:r w:rsidRPr="00C467D7">
        <w:rPr>
          <w:rFonts w:eastAsia="Calibri"/>
          <w:b/>
          <w:spacing w:val="1"/>
          <w:sz w:val="24"/>
          <w:szCs w:val="24"/>
          <w:u w:val="single"/>
        </w:rPr>
        <w:t>O</w:t>
      </w:r>
      <w:r w:rsidRPr="00C467D7">
        <w:rPr>
          <w:rFonts w:eastAsia="Calibri"/>
          <w:b/>
          <w:sz w:val="24"/>
          <w:szCs w:val="24"/>
          <w:u w:val="single"/>
        </w:rPr>
        <w:t>PE</w:t>
      </w:r>
      <w:r w:rsidRPr="00C467D7">
        <w:rPr>
          <w:rFonts w:eastAsia="Calibri"/>
          <w:b/>
          <w:spacing w:val="-1"/>
          <w:sz w:val="24"/>
          <w:szCs w:val="24"/>
          <w:u w:val="single"/>
        </w:rPr>
        <w:t>R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>AT</w:t>
      </w:r>
      <w:r w:rsidRPr="00C467D7">
        <w:rPr>
          <w:rFonts w:eastAsia="Calibri"/>
          <w:b/>
          <w:spacing w:val="-2"/>
          <w:sz w:val="24"/>
          <w:szCs w:val="24"/>
          <w:u w:val="single"/>
        </w:rPr>
        <w:t>I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>O</w:t>
      </w:r>
      <w:r w:rsidRPr="00C467D7">
        <w:rPr>
          <w:rFonts w:eastAsia="Calibri"/>
          <w:b/>
          <w:sz w:val="24"/>
          <w:szCs w:val="24"/>
          <w:u w:val="single"/>
        </w:rPr>
        <w:t>N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>A</w:t>
      </w:r>
      <w:r w:rsidRPr="00C467D7">
        <w:rPr>
          <w:rFonts w:eastAsia="Calibri"/>
          <w:b/>
          <w:sz w:val="24"/>
          <w:szCs w:val="24"/>
          <w:u w:val="single"/>
        </w:rPr>
        <w:t>L D</w:t>
      </w:r>
      <w:r w:rsidRPr="00C467D7">
        <w:rPr>
          <w:rFonts w:eastAsia="Calibri"/>
          <w:b/>
          <w:spacing w:val="-2"/>
          <w:sz w:val="24"/>
          <w:szCs w:val="24"/>
          <w:u w:val="single"/>
        </w:rPr>
        <w:t>E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>T</w:t>
      </w:r>
      <w:r w:rsidRPr="00C467D7">
        <w:rPr>
          <w:rFonts w:eastAsia="Calibri"/>
          <w:b/>
          <w:spacing w:val="-1"/>
          <w:sz w:val="24"/>
          <w:szCs w:val="24"/>
          <w:u w:val="single"/>
        </w:rPr>
        <w:t>A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>I</w:t>
      </w:r>
      <w:r w:rsidRPr="00C467D7">
        <w:rPr>
          <w:rFonts w:eastAsia="Calibri"/>
          <w:b/>
          <w:spacing w:val="-1"/>
          <w:sz w:val="24"/>
          <w:szCs w:val="24"/>
          <w:u w:val="single"/>
        </w:rPr>
        <w:t>L</w:t>
      </w:r>
      <w:r w:rsidRPr="00C467D7">
        <w:rPr>
          <w:rFonts w:eastAsia="Calibri"/>
          <w:b/>
          <w:sz w:val="24"/>
          <w:szCs w:val="24"/>
          <w:u w:val="single"/>
        </w:rPr>
        <w:t>S</w:t>
      </w:r>
      <w:r w:rsidRPr="00C467D7">
        <w:rPr>
          <w:rFonts w:eastAsia="Calibri"/>
          <w:b/>
          <w:spacing w:val="-2"/>
          <w:sz w:val="24"/>
          <w:szCs w:val="24"/>
          <w:u w:val="single"/>
        </w:rPr>
        <w:t xml:space="preserve"> </w:t>
      </w:r>
      <w:r w:rsidRPr="00C467D7">
        <w:rPr>
          <w:rFonts w:eastAsia="Calibri"/>
          <w:b/>
          <w:sz w:val="24"/>
          <w:szCs w:val="24"/>
          <w:u w:val="single"/>
        </w:rPr>
        <w:t>F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>O</w:t>
      </w:r>
      <w:r w:rsidRPr="00C467D7">
        <w:rPr>
          <w:rFonts w:eastAsia="Calibri"/>
          <w:b/>
          <w:sz w:val="24"/>
          <w:szCs w:val="24"/>
          <w:u w:val="single"/>
        </w:rPr>
        <w:t xml:space="preserve">R </w:t>
      </w:r>
      <w:r w:rsidR="00C72230" w:rsidRPr="00C467D7">
        <w:rPr>
          <w:rFonts w:eastAsia="Calibri"/>
          <w:b/>
          <w:sz w:val="24"/>
          <w:szCs w:val="24"/>
          <w:u w:val="single"/>
        </w:rPr>
        <w:t>SUPERVISORS</w:t>
      </w:r>
    </w:p>
    <w:p w14:paraId="07051BAD" w14:textId="77777777" w:rsidR="00C467D7" w:rsidRPr="006B114F" w:rsidRDefault="00C467D7" w:rsidP="006B114F">
      <w:pPr>
        <w:pStyle w:val="ListParagraph"/>
        <w:ind w:left="284" w:right="-59"/>
        <w:jc w:val="both"/>
        <w:rPr>
          <w:rFonts w:eastAsia="Calibri"/>
          <w:spacing w:val="-3"/>
          <w:sz w:val="22"/>
          <w:szCs w:val="24"/>
        </w:rPr>
      </w:pPr>
    </w:p>
    <w:p w14:paraId="12203A72" w14:textId="658CC6A2" w:rsidR="00554BD5" w:rsidRPr="006B114F" w:rsidRDefault="00C36D13" w:rsidP="00C467D7">
      <w:pPr>
        <w:pStyle w:val="ListParagraph"/>
        <w:numPr>
          <w:ilvl w:val="0"/>
          <w:numId w:val="13"/>
        </w:numPr>
        <w:ind w:left="284" w:right="-59" w:hanging="284"/>
        <w:jc w:val="both"/>
        <w:rPr>
          <w:rFonts w:eastAsia="Calibri"/>
          <w:spacing w:val="-3"/>
          <w:sz w:val="22"/>
          <w:szCs w:val="24"/>
        </w:rPr>
      </w:pPr>
      <w:r w:rsidRPr="006B114F">
        <w:rPr>
          <w:rFonts w:eastAsia="Calibri"/>
          <w:spacing w:val="-3"/>
          <w:sz w:val="22"/>
          <w:szCs w:val="24"/>
        </w:rPr>
        <w:t xml:space="preserve">Please ask </w:t>
      </w:r>
      <w:r w:rsidR="006B114F" w:rsidRPr="006B114F">
        <w:rPr>
          <w:rFonts w:eastAsia="Calibri"/>
          <w:spacing w:val="-3"/>
          <w:sz w:val="22"/>
          <w:szCs w:val="24"/>
        </w:rPr>
        <w:t>the thesis</w:t>
      </w:r>
      <w:r w:rsidRPr="006B114F">
        <w:rPr>
          <w:rFonts w:eastAsia="Calibri"/>
          <w:spacing w:val="-3"/>
          <w:sz w:val="22"/>
          <w:szCs w:val="24"/>
        </w:rPr>
        <w:t xml:space="preserve"> student to </w:t>
      </w:r>
      <w:r w:rsidR="006B114F">
        <w:rPr>
          <w:rFonts w:eastAsia="Calibri"/>
          <w:spacing w:val="-3"/>
          <w:sz w:val="22"/>
          <w:szCs w:val="24"/>
        </w:rPr>
        <w:t xml:space="preserve">submit completely filled </w:t>
      </w:r>
      <w:r w:rsidRPr="006B114F">
        <w:rPr>
          <w:rFonts w:eastAsia="Calibri"/>
          <w:spacing w:val="-3"/>
          <w:sz w:val="22"/>
          <w:szCs w:val="24"/>
        </w:rPr>
        <w:t>TS-1</w:t>
      </w:r>
      <w:r w:rsidR="006B114F">
        <w:rPr>
          <w:rFonts w:eastAsia="Calibri"/>
          <w:spacing w:val="-3"/>
          <w:sz w:val="22"/>
          <w:szCs w:val="24"/>
        </w:rPr>
        <w:t xml:space="preserve"> form to DRC</w:t>
      </w:r>
      <w:r w:rsidRPr="006B114F">
        <w:rPr>
          <w:rFonts w:eastAsia="Calibri"/>
          <w:spacing w:val="-3"/>
          <w:sz w:val="22"/>
          <w:szCs w:val="24"/>
        </w:rPr>
        <w:t>.</w:t>
      </w:r>
    </w:p>
    <w:p w14:paraId="796EE30E" w14:textId="32CFCC49" w:rsidR="00554BD5" w:rsidRPr="00C467D7" w:rsidRDefault="00C36D13" w:rsidP="00C467D7">
      <w:pPr>
        <w:pStyle w:val="ListParagraph"/>
        <w:numPr>
          <w:ilvl w:val="0"/>
          <w:numId w:val="13"/>
        </w:numPr>
        <w:ind w:left="284" w:right="-59" w:hanging="284"/>
        <w:jc w:val="both"/>
        <w:rPr>
          <w:rFonts w:eastAsia="Calibri"/>
          <w:sz w:val="22"/>
          <w:szCs w:val="24"/>
        </w:rPr>
      </w:pPr>
      <w:r w:rsidRPr="00C467D7">
        <w:rPr>
          <w:rFonts w:eastAsia="Calibri"/>
          <w:sz w:val="22"/>
          <w:szCs w:val="24"/>
        </w:rPr>
        <w:t>Pl</w:t>
      </w:r>
      <w:r w:rsidRPr="00C467D7">
        <w:rPr>
          <w:rFonts w:eastAsia="Calibri"/>
          <w:spacing w:val="1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ase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>g</w:t>
      </w:r>
      <w:r w:rsidRPr="00C467D7">
        <w:rPr>
          <w:rFonts w:eastAsia="Calibri"/>
          <w:spacing w:val="-3"/>
          <w:sz w:val="22"/>
          <w:szCs w:val="24"/>
        </w:rPr>
        <w:t>g</w:t>
      </w:r>
      <w:r w:rsidRPr="00C467D7">
        <w:rPr>
          <w:rFonts w:eastAsia="Calibri"/>
          <w:sz w:val="22"/>
          <w:szCs w:val="24"/>
        </w:rPr>
        <w:t>est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 xml:space="preserve">a 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el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f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="006B114F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-1"/>
          <w:sz w:val="22"/>
          <w:szCs w:val="24"/>
        </w:rPr>
        <w:t>w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exam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ers</w:t>
      </w:r>
      <w:r w:rsidRPr="00C467D7">
        <w:rPr>
          <w:rFonts w:eastAsia="Calibri"/>
          <w:spacing w:val="1"/>
          <w:sz w:val="22"/>
          <w:szCs w:val="24"/>
        </w:rPr>
        <w:t xml:space="preserve"> f</w:t>
      </w:r>
      <w:r w:rsidRPr="00C467D7">
        <w:rPr>
          <w:rFonts w:eastAsia="Calibri"/>
          <w:sz w:val="22"/>
          <w:szCs w:val="24"/>
        </w:rPr>
        <w:t>or eva</w:t>
      </w:r>
      <w:r w:rsidRPr="00C467D7">
        <w:rPr>
          <w:rFonts w:eastAsia="Calibri"/>
          <w:spacing w:val="-2"/>
          <w:sz w:val="22"/>
          <w:szCs w:val="24"/>
        </w:rPr>
        <w:t>l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f</w:t>
      </w:r>
      <w:r w:rsidRPr="00C467D7">
        <w:rPr>
          <w:rFonts w:eastAsia="Calibri"/>
          <w:spacing w:val="1"/>
          <w:sz w:val="22"/>
          <w:szCs w:val="24"/>
        </w:rPr>
        <w:t xml:space="preserve"> th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="006B114F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 xml:space="preserve">esis. </w:t>
      </w:r>
      <w:r w:rsidR="00564852">
        <w:rPr>
          <w:rFonts w:eastAsia="Calibri"/>
          <w:sz w:val="22"/>
          <w:szCs w:val="24"/>
        </w:rPr>
        <w:t xml:space="preserve">Accordingly, the </w:t>
      </w:r>
      <w:r w:rsidRPr="00C467D7">
        <w:rPr>
          <w:rFonts w:eastAsia="Calibri"/>
          <w:spacing w:val="-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>o</w:t>
      </w:r>
      <w:r w:rsidRPr="00C467D7">
        <w:rPr>
          <w:rFonts w:eastAsia="Calibri"/>
          <w:spacing w:val="-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osed</w:t>
      </w:r>
      <w:r w:rsidRPr="00C467D7">
        <w:rPr>
          <w:rFonts w:eastAsia="Calibri"/>
          <w:spacing w:val="3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3"/>
          <w:sz w:val="22"/>
          <w:szCs w:val="24"/>
        </w:rPr>
        <w:t>x</w:t>
      </w:r>
      <w:r w:rsidRPr="00C467D7">
        <w:rPr>
          <w:rFonts w:eastAsia="Calibri"/>
          <w:sz w:val="22"/>
          <w:szCs w:val="24"/>
        </w:rPr>
        <w:t>ami</w:t>
      </w:r>
      <w:r w:rsidRPr="00C467D7">
        <w:rPr>
          <w:rFonts w:eastAsia="Calibri"/>
          <w:spacing w:val="2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ers</w:t>
      </w:r>
      <w:r w:rsidRPr="00C467D7">
        <w:rPr>
          <w:rFonts w:eastAsia="Calibri"/>
          <w:spacing w:val="30"/>
          <w:sz w:val="22"/>
          <w:szCs w:val="24"/>
        </w:rPr>
        <w:t xml:space="preserve"> </w:t>
      </w:r>
      <w:r w:rsidR="00564852" w:rsidRPr="00564852">
        <w:rPr>
          <w:rFonts w:eastAsia="Calibri"/>
          <w:sz w:val="22"/>
          <w:szCs w:val="24"/>
        </w:rPr>
        <w:t>shall be contacted to</w:t>
      </w:r>
      <w:r w:rsidRPr="00564852">
        <w:rPr>
          <w:rFonts w:eastAsia="Calibri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o</w:t>
      </w:r>
      <w:r w:rsidRPr="00564852">
        <w:rPr>
          <w:rFonts w:eastAsia="Calibri"/>
          <w:sz w:val="22"/>
          <w:szCs w:val="24"/>
        </w:rPr>
        <w:t>bt</w:t>
      </w:r>
      <w:r w:rsidRPr="00C467D7">
        <w:rPr>
          <w:rFonts w:eastAsia="Calibri"/>
          <w:sz w:val="22"/>
          <w:szCs w:val="24"/>
        </w:rPr>
        <w:t>ain</w:t>
      </w:r>
      <w:r w:rsidRPr="00C467D7">
        <w:rPr>
          <w:rFonts w:eastAsia="Calibri"/>
          <w:spacing w:val="31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32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nt</w:t>
      </w:r>
      <w:r w:rsidRPr="00C467D7">
        <w:rPr>
          <w:rFonts w:eastAsia="Calibri"/>
          <w:sz w:val="22"/>
          <w:szCs w:val="24"/>
        </w:rPr>
        <w:t>.</w:t>
      </w:r>
      <w:r w:rsidRPr="00C467D7">
        <w:rPr>
          <w:rFonts w:eastAsia="Calibri"/>
          <w:spacing w:val="29"/>
          <w:sz w:val="22"/>
          <w:szCs w:val="24"/>
        </w:rPr>
        <w:t xml:space="preserve"> </w:t>
      </w:r>
    </w:p>
    <w:p w14:paraId="73D6B426" w14:textId="77777777" w:rsidR="00564852" w:rsidRDefault="00C36D13" w:rsidP="00C467D7">
      <w:pPr>
        <w:pStyle w:val="ListParagraph"/>
        <w:numPr>
          <w:ilvl w:val="0"/>
          <w:numId w:val="13"/>
        </w:numPr>
        <w:ind w:left="284" w:right="-59" w:hanging="284"/>
        <w:jc w:val="both"/>
        <w:rPr>
          <w:rFonts w:eastAsia="Calibri"/>
          <w:sz w:val="22"/>
          <w:szCs w:val="24"/>
        </w:rPr>
      </w:pP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2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ails</w:t>
      </w:r>
      <w:r w:rsidRPr="00C467D7">
        <w:rPr>
          <w:rFonts w:eastAsia="Calibri"/>
          <w:spacing w:val="25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of</w:t>
      </w:r>
      <w:r w:rsidRPr="00C467D7">
        <w:rPr>
          <w:rFonts w:eastAsia="Calibri"/>
          <w:spacing w:val="26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25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eval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28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are</w:t>
      </w:r>
      <w:r w:rsidRPr="00C467D7">
        <w:rPr>
          <w:rFonts w:eastAsia="Calibri"/>
          <w:spacing w:val="26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given</w:t>
      </w:r>
      <w:r w:rsidRPr="00C467D7">
        <w:rPr>
          <w:rFonts w:eastAsia="Calibri"/>
          <w:spacing w:val="26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in</w:t>
      </w:r>
      <w:r w:rsidRPr="00C467D7">
        <w:rPr>
          <w:rFonts w:eastAsia="Calibri"/>
          <w:spacing w:val="26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pacing w:val="-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27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ut</w:t>
      </w:r>
      <w:r w:rsidRPr="00C467D7">
        <w:rPr>
          <w:rFonts w:eastAsia="Calibri"/>
          <w:sz w:val="22"/>
          <w:szCs w:val="24"/>
        </w:rPr>
        <w:t>.</w:t>
      </w:r>
      <w:r w:rsidRPr="00C467D7">
        <w:rPr>
          <w:rFonts w:eastAsia="Calibri"/>
          <w:spacing w:val="24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25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ma</w:t>
      </w:r>
      <w:r w:rsidRPr="00C467D7">
        <w:rPr>
          <w:rFonts w:eastAsia="Calibri"/>
          <w:spacing w:val="1"/>
          <w:sz w:val="22"/>
          <w:szCs w:val="24"/>
        </w:rPr>
        <w:t>r</w:t>
      </w:r>
      <w:r w:rsidRPr="00C467D7">
        <w:rPr>
          <w:rFonts w:eastAsia="Calibri"/>
          <w:spacing w:val="-1"/>
          <w:sz w:val="22"/>
          <w:szCs w:val="24"/>
        </w:rPr>
        <w:t>k</w:t>
      </w:r>
      <w:r w:rsidRPr="00C467D7">
        <w:rPr>
          <w:rFonts w:eastAsia="Calibri"/>
          <w:sz w:val="22"/>
          <w:szCs w:val="24"/>
        </w:rPr>
        <w:t>s/g</w:t>
      </w:r>
      <w:r w:rsidRPr="00C467D7">
        <w:rPr>
          <w:rFonts w:eastAsia="Calibri"/>
          <w:spacing w:val="1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-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es</w:t>
      </w:r>
      <w:r w:rsidRPr="00C467D7">
        <w:rPr>
          <w:rFonts w:eastAsia="Calibri"/>
          <w:spacing w:val="25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bt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28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in</w:t>
      </w:r>
      <w:r w:rsidRPr="00C467D7">
        <w:rPr>
          <w:rFonts w:eastAsia="Calibri"/>
          <w:spacing w:val="26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a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h</w:t>
      </w:r>
      <w:r w:rsidRPr="00C467D7">
        <w:rPr>
          <w:rFonts w:eastAsia="Calibri"/>
          <w:spacing w:val="26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 xml:space="preserve">f </w:t>
      </w:r>
      <w:r w:rsidRPr="00C467D7">
        <w:rPr>
          <w:rFonts w:eastAsia="Calibri"/>
          <w:spacing w:val="1"/>
          <w:sz w:val="22"/>
          <w:szCs w:val="24"/>
        </w:rPr>
        <w:t>th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-2"/>
          <w:sz w:val="22"/>
          <w:szCs w:val="24"/>
        </w:rPr>
        <w:t>m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 xml:space="preserve">ld </w:t>
      </w:r>
      <w:r w:rsidRPr="00C467D7">
        <w:rPr>
          <w:rFonts w:eastAsia="Calibri"/>
          <w:spacing w:val="-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er</w:t>
      </w:r>
      <w:r w:rsidRPr="00C467D7">
        <w:rPr>
          <w:rFonts w:eastAsia="Calibri"/>
          <w:spacing w:val="-1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 xml:space="preserve">in </w:t>
      </w:r>
      <w:r w:rsidRPr="00C467D7">
        <w:rPr>
          <w:rFonts w:eastAsia="Calibri"/>
          <w:spacing w:val="1"/>
          <w:sz w:val="22"/>
          <w:szCs w:val="24"/>
        </w:rPr>
        <w:t>th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F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al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2"/>
          <w:sz w:val="22"/>
          <w:szCs w:val="24"/>
        </w:rPr>
        <w:t>v</w:t>
      </w:r>
      <w:r w:rsidRPr="00C467D7">
        <w:rPr>
          <w:rFonts w:eastAsia="Calibri"/>
          <w:sz w:val="22"/>
          <w:szCs w:val="24"/>
        </w:rPr>
        <w:t>al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z w:val="22"/>
          <w:szCs w:val="24"/>
        </w:rPr>
        <w:t>on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f</w:t>
      </w:r>
      <w:r w:rsidRPr="00C467D7">
        <w:rPr>
          <w:rFonts w:eastAsia="Calibri"/>
          <w:sz w:val="22"/>
          <w:szCs w:val="24"/>
        </w:rPr>
        <w:t>orm.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-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-2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 xml:space="preserve">ld </w:t>
      </w:r>
      <w:r w:rsidRPr="00C467D7">
        <w:rPr>
          <w:rFonts w:eastAsia="Calibri"/>
          <w:spacing w:val="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k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t r</w:t>
      </w:r>
      <w:r w:rsidRPr="00C467D7">
        <w:rPr>
          <w:rFonts w:eastAsia="Calibri"/>
          <w:spacing w:val="1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y</w:t>
      </w:r>
      <w:r w:rsidRPr="00C467D7">
        <w:rPr>
          <w:rFonts w:eastAsia="Calibri"/>
          <w:spacing w:val="1"/>
          <w:sz w:val="22"/>
          <w:szCs w:val="24"/>
        </w:rPr>
        <w:t xml:space="preserve"> f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exami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at a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very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 xml:space="preserve">ort 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e.</w:t>
      </w:r>
    </w:p>
    <w:p w14:paraId="79ACBD31" w14:textId="210A82EB" w:rsidR="00564852" w:rsidRDefault="00564852" w:rsidP="00C467D7">
      <w:pPr>
        <w:pStyle w:val="ListParagraph"/>
        <w:numPr>
          <w:ilvl w:val="0"/>
          <w:numId w:val="13"/>
        </w:numPr>
        <w:ind w:left="284" w:right="-59" w:hanging="284"/>
        <w:jc w:val="both"/>
        <w:rPr>
          <w:rFonts w:eastAsia="Calibri"/>
          <w:sz w:val="22"/>
          <w:szCs w:val="24"/>
        </w:rPr>
      </w:pPr>
      <w:r w:rsidRPr="00564852">
        <w:rPr>
          <w:rFonts w:eastAsia="Calibri"/>
          <w:spacing w:val="-2"/>
          <w:sz w:val="22"/>
          <w:szCs w:val="24"/>
        </w:rPr>
        <w:t>T</w:t>
      </w:r>
      <w:r w:rsidRPr="00564852">
        <w:rPr>
          <w:rFonts w:eastAsia="Calibri"/>
          <w:spacing w:val="-1"/>
          <w:sz w:val="22"/>
          <w:szCs w:val="24"/>
        </w:rPr>
        <w:t>h</w:t>
      </w:r>
      <w:r w:rsidRPr="00564852">
        <w:rPr>
          <w:rFonts w:eastAsia="Calibri"/>
          <w:sz w:val="22"/>
          <w:szCs w:val="24"/>
        </w:rPr>
        <w:t>e</w:t>
      </w:r>
      <w:r w:rsidRPr="00564852">
        <w:rPr>
          <w:rFonts w:eastAsia="Calibri"/>
          <w:spacing w:val="47"/>
          <w:sz w:val="22"/>
          <w:szCs w:val="24"/>
        </w:rPr>
        <w:t xml:space="preserve"> </w:t>
      </w:r>
      <w:r w:rsidRPr="00564852">
        <w:rPr>
          <w:rFonts w:eastAsia="Calibri"/>
          <w:sz w:val="22"/>
          <w:szCs w:val="24"/>
        </w:rPr>
        <w:t>r</w:t>
      </w:r>
      <w:r w:rsidRPr="00564852">
        <w:rPr>
          <w:rFonts w:eastAsia="Calibri"/>
          <w:spacing w:val="1"/>
          <w:sz w:val="22"/>
          <w:szCs w:val="24"/>
        </w:rPr>
        <w:t>e</w:t>
      </w:r>
      <w:r w:rsidRPr="00564852">
        <w:rPr>
          <w:rFonts w:eastAsia="Calibri"/>
          <w:spacing w:val="-1"/>
          <w:sz w:val="22"/>
          <w:szCs w:val="24"/>
        </w:rPr>
        <w:t>c</w:t>
      </w:r>
      <w:r w:rsidRPr="00564852">
        <w:rPr>
          <w:rFonts w:eastAsia="Calibri"/>
          <w:sz w:val="22"/>
          <w:szCs w:val="24"/>
        </w:rPr>
        <w:t>om</w:t>
      </w:r>
      <w:r w:rsidRPr="00564852">
        <w:rPr>
          <w:rFonts w:eastAsia="Calibri"/>
          <w:spacing w:val="-2"/>
          <w:sz w:val="22"/>
          <w:szCs w:val="24"/>
        </w:rPr>
        <w:t>m</w:t>
      </w:r>
      <w:r w:rsidRPr="00564852">
        <w:rPr>
          <w:rFonts w:eastAsia="Calibri"/>
          <w:sz w:val="22"/>
          <w:szCs w:val="24"/>
        </w:rPr>
        <w:t>e</w:t>
      </w:r>
      <w:r w:rsidRPr="00564852">
        <w:rPr>
          <w:rFonts w:eastAsia="Calibri"/>
          <w:spacing w:val="-1"/>
          <w:sz w:val="22"/>
          <w:szCs w:val="24"/>
        </w:rPr>
        <w:t>n</w:t>
      </w:r>
      <w:r w:rsidRPr="00564852">
        <w:rPr>
          <w:rFonts w:eastAsia="Calibri"/>
          <w:spacing w:val="1"/>
          <w:sz w:val="22"/>
          <w:szCs w:val="24"/>
        </w:rPr>
        <w:t>d</w:t>
      </w:r>
      <w:r w:rsidRPr="00564852">
        <w:rPr>
          <w:rFonts w:eastAsia="Calibri"/>
          <w:sz w:val="22"/>
          <w:szCs w:val="24"/>
        </w:rPr>
        <w:t>ed</w:t>
      </w:r>
      <w:r w:rsidRPr="00564852">
        <w:rPr>
          <w:rFonts w:eastAsia="Calibri"/>
          <w:spacing w:val="43"/>
          <w:sz w:val="22"/>
          <w:szCs w:val="24"/>
        </w:rPr>
        <w:t xml:space="preserve"> </w:t>
      </w:r>
      <w:r w:rsidRPr="00564852">
        <w:rPr>
          <w:rFonts w:eastAsia="Calibri"/>
          <w:spacing w:val="1"/>
          <w:sz w:val="22"/>
          <w:szCs w:val="24"/>
        </w:rPr>
        <w:t>M</w:t>
      </w:r>
      <w:r w:rsidRPr="00564852">
        <w:rPr>
          <w:rFonts w:eastAsia="Calibri"/>
          <w:sz w:val="22"/>
          <w:szCs w:val="24"/>
        </w:rPr>
        <w:t>i</w:t>
      </w:r>
      <w:r w:rsidRPr="00564852">
        <w:rPr>
          <w:rFonts w:eastAsia="Calibri"/>
          <w:spacing w:val="4"/>
          <w:sz w:val="22"/>
          <w:szCs w:val="24"/>
        </w:rPr>
        <w:t>d</w:t>
      </w:r>
      <w:r w:rsidRPr="00564852">
        <w:rPr>
          <w:rFonts w:eastAsia="Calibri"/>
          <w:spacing w:val="1"/>
          <w:sz w:val="22"/>
          <w:szCs w:val="24"/>
        </w:rPr>
        <w:t>-</w:t>
      </w:r>
      <w:r w:rsidRPr="00564852">
        <w:rPr>
          <w:rFonts w:eastAsia="Calibri"/>
          <w:spacing w:val="-3"/>
          <w:sz w:val="22"/>
          <w:szCs w:val="24"/>
        </w:rPr>
        <w:t>s</w:t>
      </w:r>
      <w:r w:rsidRPr="00564852">
        <w:rPr>
          <w:rFonts w:eastAsia="Calibri"/>
          <w:spacing w:val="-2"/>
          <w:sz w:val="22"/>
          <w:szCs w:val="24"/>
        </w:rPr>
        <w:t>e</w:t>
      </w:r>
      <w:r w:rsidRPr="00564852">
        <w:rPr>
          <w:rFonts w:eastAsia="Calibri"/>
          <w:sz w:val="22"/>
          <w:szCs w:val="24"/>
        </w:rPr>
        <w:t>mes</w:t>
      </w:r>
      <w:r w:rsidRPr="00564852">
        <w:rPr>
          <w:rFonts w:eastAsia="Calibri"/>
          <w:spacing w:val="2"/>
          <w:sz w:val="22"/>
          <w:szCs w:val="24"/>
        </w:rPr>
        <w:t>t</w:t>
      </w:r>
      <w:r w:rsidRPr="00564852">
        <w:rPr>
          <w:rFonts w:eastAsia="Calibri"/>
          <w:sz w:val="22"/>
          <w:szCs w:val="24"/>
        </w:rPr>
        <w:t>er</w:t>
      </w:r>
      <w:r w:rsidRPr="00564852">
        <w:rPr>
          <w:rFonts w:eastAsia="Calibri"/>
          <w:spacing w:val="45"/>
          <w:sz w:val="22"/>
          <w:szCs w:val="24"/>
        </w:rPr>
        <w:t xml:space="preserve"> </w:t>
      </w:r>
      <w:r w:rsidRPr="00564852">
        <w:rPr>
          <w:rFonts w:eastAsia="Calibri"/>
          <w:sz w:val="22"/>
          <w:szCs w:val="24"/>
        </w:rPr>
        <w:t>gra</w:t>
      </w:r>
      <w:r w:rsidRPr="00564852">
        <w:rPr>
          <w:rFonts w:eastAsia="Calibri"/>
          <w:spacing w:val="-1"/>
          <w:sz w:val="22"/>
          <w:szCs w:val="24"/>
        </w:rPr>
        <w:t>d</w:t>
      </w:r>
      <w:r w:rsidRPr="00564852">
        <w:rPr>
          <w:rFonts w:eastAsia="Calibri"/>
          <w:sz w:val="22"/>
          <w:szCs w:val="24"/>
        </w:rPr>
        <w:t>e</w:t>
      </w:r>
      <w:r w:rsidRPr="00564852">
        <w:rPr>
          <w:rFonts w:eastAsia="Calibri"/>
          <w:spacing w:val="47"/>
          <w:sz w:val="22"/>
          <w:szCs w:val="24"/>
        </w:rPr>
        <w:t xml:space="preserve"> </w:t>
      </w:r>
      <w:r w:rsidRPr="00564852">
        <w:rPr>
          <w:rFonts w:eastAsia="Calibri"/>
          <w:spacing w:val="-2"/>
          <w:sz w:val="22"/>
          <w:szCs w:val="24"/>
        </w:rPr>
        <w:t>m</w:t>
      </w:r>
      <w:r w:rsidRPr="00564852">
        <w:rPr>
          <w:rFonts w:eastAsia="Calibri"/>
          <w:sz w:val="22"/>
          <w:szCs w:val="24"/>
        </w:rPr>
        <w:t>ay</w:t>
      </w:r>
      <w:r w:rsidRPr="00564852">
        <w:rPr>
          <w:rFonts w:eastAsia="Calibri"/>
          <w:spacing w:val="46"/>
          <w:sz w:val="22"/>
          <w:szCs w:val="24"/>
        </w:rPr>
        <w:t xml:space="preserve"> </w:t>
      </w:r>
      <w:r w:rsidRPr="00564852">
        <w:rPr>
          <w:rFonts w:eastAsia="Calibri"/>
          <w:spacing w:val="-1"/>
          <w:sz w:val="22"/>
          <w:szCs w:val="24"/>
        </w:rPr>
        <w:t>b</w:t>
      </w:r>
      <w:r w:rsidRPr="00564852">
        <w:rPr>
          <w:rFonts w:eastAsia="Calibri"/>
          <w:sz w:val="22"/>
          <w:szCs w:val="24"/>
        </w:rPr>
        <w:t>e</w:t>
      </w:r>
      <w:r w:rsidRPr="00564852">
        <w:rPr>
          <w:rFonts w:eastAsia="Calibri"/>
          <w:spacing w:val="47"/>
          <w:sz w:val="22"/>
          <w:szCs w:val="24"/>
        </w:rPr>
        <w:t xml:space="preserve"> </w:t>
      </w:r>
      <w:r w:rsidRPr="00564852">
        <w:rPr>
          <w:rFonts w:eastAsia="Calibri"/>
          <w:spacing w:val="-2"/>
          <w:sz w:val="22"/>
          <w:szCs w:val="24"/>
        </w:rPr>
        <w:t>a</w:t>
      </w:r>
      <w:r w:rsidRPr="00564852">
        <w:rPr>
          <w:rFonts w:eastAsia="Calibri"/>
          <w:spacing w:val="1"/>
          <w:sz w:val="22"/>
          <w:szCs w:val="24"/>
        </w:rPr>
        <w:t>nn</w:t>
      </w:r>
      <w:r w:rsidRPr="00564852">
        <w:rPr>
          <w:rFonts w:eastAsia="Calibri"/>
          <w:spacing w:val="-2"/>
          <w:sz w:val="22"/>
          <w:szCs w:val="24"/>
        </w:rPr>
        <w:t>o</w:t>
      </w:r>
      <w:r w:rsidRPr="00564852">
        <w:rPr>
          <w:rFonts w:eastAsia="Calibri"/>
          <w:spacing w:val="1"/>
          <w:sz w:val="22"/>
          <w:szCs w:val="24"/>
        </w:rPr>
        <w:t>un</w:t>
      </w:r>
      <w:r w:rsidRPr="00564852">
        <w:rPr>
          <w:rFonts w:eastAsia="Calibri"/>
          <w:spacing w:val="-1"/>
          <w:sz w:val="22"/>
          <w:szCs w:val="24"/>
        </w:rPr>
        <w:t>c</w:t>
      </w:r>
      <w:r w:rsidRPr="00564852">
        <w:rPr>
          <w:rFonts w:eastAsia="Calibri"/>
          <w:sz w:val="22"/>
          <w:szCs w:val="24"/>
        </w:rPr>
        <w:t>ed</w:t>
      </w:r>
      <w:r w:rsidRPr="00564852">
        <w:rPr>
          <w:rFonts w:eastAsia="Calibri"/>
          <w:spacing w:val="43"/>
          <w:sz w:val="22"/>
          <w:szCs w:val="24"/>
        </w:rPr>
        <w:t xml:space="preserve"> </w:t>
      </w:r>
      <w:r w:rsidRPr="00564852">
        <w:rPr>
          <w:rFonts w:eastAsia="Calibri"/>
          <w:spacing w:val="1"/>
          <w:sz w:val="22"/>
          <w:szCs w:val="24"/>
        </w:rPr>
        <w:t>b</w:t>
      </w:r>
      <w:r w:rsidRPr="00564852">
        <w:rPr>
          <w:rFonts w:eastAsia="Calibri"/>
          <w:sz w:val="22"/>
          <w:szCs w:val="24"/>
        </w:rPr>
        <w:t>y</w:t>
      </w:r>
      <w:r w:rsidRPr="00564852">
        <w:rPr>
          <w:rFonts w:eastAsia="Calibri"/>
          <w:spacing w:val="43"/>
          <w:sz w:val="22"/>
          <w:szCs w:val="24"/>
        </w:rPr>
        <w:t xml:space="preserve"> </w:t>
      </w:r>
      <w:r w:rsidRPr="00564852">
        <w:rPr>
          <w:rFonts w:eastAsia="Calibri"/>
          <w:spacing w:val="1"/>
          <w:sz w:val="22"/>
          <w:szCs w:val="24"/>
        </w:rPr>
        <w:t>th</w:t>
      </w:r>
      <w:r w:rsidRPr="00564852">
        <w:rPr>
          <w:rFonts w:eastAsia="Calibri"/>
          <w:sz w:val="22"/>
          <w:szCs w:val="24"/>
        </w:rPr>
        <w:t xml:space="preserve">e </w:t>
      </w:r>
      <w:r w:rsidRPr="00564852">
        <w:rPr>
          <w:rFonts w:eastAsia="Calibri"/>
          <w:position w:val="1"/>
          <w:sz w:val="22"/>
          <w:szCs w:val="24"/>
        </w:rPr>
        <w:t>s</w:t>
      </w:r>
      <w:r w:rsidRPr="00564852">
        <w:rPr>
          <w:rFonts w:eastAsia="Calibri"/>
          <w:spacing w:val="1"/>
          <w:position w:val="1"/>
          <w:sz w:val="22"/>
          <w:szCs w:val="24"/>
        </w:rPr>
        <w:t>up</w:t>
      </w:r>
      <w:r w:rsidRPr="00564852">
        <w:rPr>
          <w:rFonts w:eastAsia="Calibri"/>
          <w:position w:val="1"/>
          <w:sz w:val="22"/>
          <w:szCs w:val="24"/>
        </w:rPr>
        <w:t>ervis</w:t>
      </w:r>
      <w:r w:rsidRPr="00564852">
        <w:rPr>
          <w:rFonts w:eastAsia="Calibri"/>
          <w:spacing w:val="1"/>
          <w:position w:val="1"/>
          <w:sz w:val="22"/>
          <w:szCs w:val="24"/>
        </w:rPr>
        <w:t>o</w:t>
      </w:r>
      <w:r w:rsidRPr="00564852">
        <w:rPr>
          <w:rFonts w:eastAsia="Calibri"/>
          <w:position w:val="1"/>
          <w:sz w:val="22"/>
          <w:szCs w:val="24"/>
        </w:rPr>
        <w:t>r</w:t>
      </w:r>
      <w:r w:rsidRPr="00564852">
        <w:rPr>
          <w:rFonts w:eastAsia="Calibri"/>
          <w:spacing w:val="-1"/>
          <w:position w:val="1"/>
          <w:sz w:val="22"/>
          <w:szCs w:val="24"/>
        </w:rPr>
        <w:t xml:space="preserve"> </w:t>
      </w:r>
      <w:r w:rsidRPr="00564852">
        <w:rPr>
          <w:rFonts w:eastAsia="Calibri"/>
          <w:spacing w:val="1"/>
          <w:position w:val="1"/>
          <w:sz w:val="22"/>
          <w:szCs w:val="24"/>
        </w:rPr>
        <w:t>t</w:t>
      </w:r>
      <w:r w:rsidRPr="00564852">
        <w:rPr>
          <w:rFonts w:eastAsia="Calibri"/>
          <w:position w:val="1"/>
          <w:sz w:val="22"/>
          <w:szCs w:val="24"/>
        </w:rPr>
        <w:t>o</w:t>
      </w:r>
      <w:r w:rsidRPr="00564852">
        <w:rPr>
          <w:rFonts w:eastAsia="Calibri"/>
          <w:spacing w:val="-1"/>
          <w:position w:val="1"/>
          <w:sz w:val="22"/>
          <w:szCs w:val="24"/>
        </w:rPr>
        <w:t xml:space="preserve"> </w:t>
      </w:r>
      <w:r w:rsidRPr="00564852">
        <w:rPr>
          <w:rFonts w:eastAsia="Calibri"/>
          <w:spacing w:val="1"/>
          <w:position w:val="1"/>
          <w:sz w:val="22"/>
          <w:szCs w:val="24"/>
        </w:rPr>
        <w:t>h</w:t>
      </w:r>
      <w:r w:rsidRPr="00564852">
        <w:rPr>
          <w:rFonts w:eastAsia="Calibri"/>
          <w:position w:val="1"/>
          <w:sz w:val="22"/>
          <w:szCs w:val="24"/>
        </w:rPr>
        <w:t>is</w:t>
      </w:r>
      <w:r w:rsidRPr="00564852">
        <w:rPr>
          <w:rFonts w:eastAsia="Calibri"/>
          <w:spacing w:val="-2"/>
          <w:position w:val="1"/>
          <w:sz w:val="22"/>
          <w:szCs w:val="24"/>
        </w:rPr>
        <w:t xml:space="preserve"> </w:t>
      </w:r>
      <w:r w:rsidRPr="00564852">
        <w:rPr>
          <w:rFonts w:eastAsia="Calibri"/>
          <w:position w:val="1"/>
          <w:sz w:val="22"/>
          <w:szCs w:val="24"/>
        </w:rPr>
        <w:t>s</w:t>
      </w:r>
      <w:r w:rsidRPr="00564852">
        <w:rPr>
          <w:rFonts w:eastAsia="Calibri"/>
          <w:spacing w:val="-1"/>
          <w:position w:val="1"/>
          <w:sz w:val="22"/>
          <w:szCs w:val="24"/>
        </w:rPr>
        <w:t>t</w:t>
      </w:r>
      <w:r w:rsidRPr="00564852">
        <w:rPr>
          <w:rFonts w:eastAsia="Calibri"/>
          <w:spacing w:val="1"/>
          <w:position w:val="1"/>
          <w:sz w:val="22"/>
          <w:szCs w:val="24"/>
        </w:rPr>
        <w:t>ud</w:t>
      </w:r>
      <w:r w:rsidRPr="00564852">
        <w:rPr>
          <w:rFonts w:eastAsia="Calibri"/>
          <w:spacing w:val="-2"/>
          <w:position w:val="1"/>
          <w:sz w:val="22"/>
          <w:szCs w:val="24"/>
        </w:rPr>
        <w:t>e</w:t>
      </w:r>
      <w:r w:rsidRPr="00564852">
        <w:rPr>
          <w:rFonts w:eastAsia="Calibri"/>
          <w:spacing w:val="1"/>
          <w:position w:val="1"/>
          <w:sz w:val="22"/>
          <w:szCs w:val="24"/>
        </w:rPr>
        <w:t>n</w:t>
      </w:r>
      <w:r w:rsidRPr="00564852">
        <w:rPr>
          <w:rFonts w:eastAsia="Calibri"/>
          <w:position w:val="1"/>
          <w:sz w:val="22"/>
          <w:szCs w:val="24"/>
        </w:rPr>
        <w:t xml:space="preserve">t </w:t>
      </w:r>
      <w:r w:rsidRPr="00564852">
        <w:rPr>
          <w:rFonts w:eastAsia="Calibri"/>
          <w:spacing w:val="1"/>
          <w:position w:val="1"/>
          <w:sz w:val="22"/>
          <w:szCs w:val="24"/>
        </w:rPr>
        <w:t>d</w:t>
      </w:r>
      <w:r w:rsidRPr="00564852">
        <w:rPr>
          <w:rFonts w:eastAsia="Calibri"/>
          <w:position w:val="1"/>
          <w:sz w:val="22"/>
          <w:szCs w:val="24"/>
        </w:rPr>
        <w:t>irec</w:t>
      </w:r>
      <w:r w:rsidRPr="00564852">
        <w:rPr>
          <w:rFonts w:eastAsia="Calibri"/>
          <w:spacing w:val="-1"/>
          <w:position w:val="1"/>
          <w:sz w:val="22"/>
          <w:szCs w:val="24"/>
        </w:rPr>
        <w:t>t</w:t>
      </w:r>
      <w:r w:rsidRPr="00564852">
        <w:rPr>
          <w:rFonts w:eastAsia="Calibri"/>
          <w:position w:val="1"/>
          <w:sz w:val="22"/>
          <w:szCs w:val="24"/>
        </w:rPr>
        <w:t>l</w:t>
      </w:r>
      <w:r w:rsidRPr="00564852">
        <w:rPr>
          <w:rFonts w:eastAsia="Calibri"/>
          <w:spacing w:val="-1"/>
          <w:position w:val="1"/>
          <w:sz w:val="22"/>
          <w:szCs w:val="24"/>
        </w:rPr>
        <w:t>y</w:t>
      </w:r>
      <w:r w:rsidRPr="00564852">
        <w:rPr>
          <w:rFonts w:eastAsia="Calibri"/>
          <w:position w:val="1"/>
          <w:sz w:val="22"/>
          <w:szCs w:val="24"/>
        </w:rPr>
        <w:t>.</w:t>
      </w:r>
    </w:p>
    <w:p w14:paraId="7AF49D52" w14:textId="76E046C5" w:rsidR="00B20DB5" w:rsidRPr="00B20DB5" w:rsidRDefault="00B20DB5" w:rsidP="00C467D7">
      <w:pPr>
        <w:pStyle w:val="ListParagraph"/>
        <w:numPr>
          <w:ilvl w:val="0"/>
          <w:numId w:val="13"/>
        </w:numPr>
        <w:ind w:left="284" w:right="-59" w:hanging="284"/>
        <w:jc w:val="both"/>
        <w:rPr>
          <w:rFonts w:eastAsia="Calibri"/>
          <w:sz w:val="22"/>
          <w:szCs w:val="24"/>
        </w:rPr>
      </w:pPr>
      <w:r w:rsidRPr="006B114F">
        <w:rPr>
          <w:rFonts w:eastAsia="Calibri"/>
          <w:sz w:val="22"/>
          <w:szCs w:val="24"/>
        </w:rPr>
        <w:t>The supervisor shall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vi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 xml:space="preserve">e 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>o</w:t>
      </w:r>
      <w:r w:rsidRPr="00C467D7">
        <w:rPr>
          <w:rFonts w:eastAsia="Calibri"/>
          <w:spacing w:val="-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osed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exami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ers</w:t>
      </w:r>
      <w:r w:rsidRPr="00C467D7">
        <w:rPr>
          <w:rFonts w:eastAsia="Calibri"/>
          <w:spacing w:val="3"/>
          <w:sz w:val="22"/>
          <w:szCs w:val="24"/>
        </w:rPr>
        <w:t xml:space="preserve"> only </w:t>
      </w:r>
      <w:r w:rsidRPr="00C467D7">
        <w:rPr>
          <w:rFonts w:eastAsia="Calibri"/>
          <w:spacing w:val="1"/>
          <w:sz w:val="22"/>
          <w:szCs w:val="24"/>
        </w:rPr>
        <w:t>f</w:t>
      </w:r>
      <w:r w:rsidRPr="00C467D7">
        <w:rPr>
          <w:rFonts w:eastAsia="Calibri"/>
          <w:sz w:val="22"/>
          <w:szCs w:val="24"/>
        </w:rPr>
        <w:t xml:space="preserve">or </w:t>
      </w:r>
      <w:r w:rsidRPr="00C467D7">
        <w:rPr>
          <w:rFonts w:eastAsia="Calibri"/>
          <w:spacing w:val="1"/>
          <w:sz w:val="22"/>
          <w:szCs w:val="24"/>
        </w:rPr>
        <w:t>th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>
        <w:rPr>
          <w:rFonts w:eastAsia="Calibri"/>
          <w:spacing w:val="3"/>
          <w:sz w:val="22"/>
          <w:szCs w:val="24"/>
        </w:rPr>
        <w:t>m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z w:val="22"/>
          <w:szCs w:val="24"/>
        </w:rPr>
        <w:t>d</w:t>
      </w:r>
      <w:r>
        <w:rPr>
          <w:rFonts w:eastAsia="Calibri"/>
          <w:sz w:val="22"/>
          <w:szCs w:val="24"/>
        </w:rPr>
        <w:t>-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mes</w:t>
      </w:r>
      <w:r w:rsidRPr="00C467D7">
        <w:rPr>
          <w:rFonts w:eastAsia="Calibri"/>
          <w:spacing w:val="2"/>
          <w:sz w:val="22"/>
          <w:szCs w:val="24"/>
        </w:rPr>
        <w:t>t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r</w:t>
      </w:r>
      <w:r w:rsidR="00F560E6">
        <w:rPr>
          <w:rFonts w:eastAsia="Calibri"/>
          <w:sz w:val="22"/>
          <w:szCs w:val="24"/>
        </w:rPr>
        <w:t xml:space="preserve">, 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 xml:space="preserve">er 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nt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>
        <w:rPr>
          <w:rFonts w:eastAsia="Calibri"/>
          <w:spacing w:val="2"/>
          <w:sz w:val="22"/>
          <w:szCs w:val="24"/>
        </w:rPr>
        <w:t xml:space="preserve">and </w:t>
      </w:r>
      <w:r w:rsidR="00F560E6">
        <w:rPr>
          <w:rFonts w:eastAsia="Calibri"/>
          <w:spacing w:val="2"/>
          <w:sz w:val="22"/>
          <w:szCs w:val="24"/>
        </w:rPr>
        <w:t xml:space="preserve">final </w:t>
      </w:r>
      <w:r>
        <w:rPr>
          <w:rFonts w:eastAsia="Calibri"/>
          <w:spacing w:val="2"/>
          <w:sz w:val="22"/>
          <w:szCs w:val="24"/>
        </w:rPr>
        <w:t xml:space="preserve">evaluation </w:t>
      </w:r>
      <w:r w:rsidRPr="00C467D7">
        <w:rPr>
          <w:rFonts w:eastAsia="Calibri"/>
          <w:spacing w:val="-3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om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s.</w:t>
      </w:r>
    </w:p>
    <w:p w14:paraId="2B4D3D33" w14:textId="49755CDA" w:rsidR="00B20DB5" w:rsidRPr="00B20DB5" w:rsidRDefault="00B20DB5" w:rsidP="00C467D7">
      <w:pPr>
        <w:pStyle w:val="ListParagraph"/>
        <w:numPr>
          <w:ilvl w:val="0"/>
          <w:numId w:val="13"/>
        </w:numPr>
        <w:ind w:left="284" w:right="-59" w:hanging="284"/>
        <w:jc w:val="both"/>
        <w:rPr>
          <w:rFonts w:eastAsia="Calibri"/>
          <w:sz w:val="22"/>
          <w:szCs w:val="24"/>
        </w:rPr>
      </w:pPr>
      <w:r w:rsidRPr="00C467D7">
        <w:rPr>
          <w:rFonts w:eastAsia="Calibri"/>
          <w:position w:val="-2"/>
          <w:sz w:val="22"/>
          <w:szCs w:val="24"/>
        </w:rPr>
        <w:t>S</w:t>
      </w:r>
      <w:r w:rsidRPr="00C467D7">
        <w:rPr>
          <w:rFonts w:eastAsia="Calibri"/>
          <w:spacing w:val="1"/>
          <w:position w:val="-2"/>
          <w:sz w:val="22"/>
          <w:szCs w:val="24"/>
        </w:rPr>
        <w:t>up</w:t>
      </w:r>
      <w:r w:rsidRPr="00C467D7">
        <w:rPr>
          <w:rFonts w:eastAsia="Calibri"/>
          <w:position w:val="-2"/>
          <w:sz w:val="22"/>
          <w:szCs w:val="24"/>
        </w:rPr>
        <w:t>ervis</w:t>
      </w:r>
      <w:r w:rsidRPr="00C467D7">
        <w:rPr>
          <w:rFonts w:eastAsia="Calibri"/>
          <w:spacing w:val="1"/>
          <w:position w:val="-2"/>
          <w:sz w:val="22"/>
          <w:szCs w:val="24"/>
        </w:rPr>
        <w:t>o</w:t>
      </w:r>
      <w:r w:rsidRPr="00C467D7">
        <w:rPr>
          <w:rFonts w:eastAsia="Calibri"/>
          <w:position w:val="-2"/>
          <w:sz w:val="22"/>
          <w:szCs w:val="24"/>
        </w:rPr>
        <w:t>rs</w:t>
      </w:r>
      <w:r w:rsidRPr="00C467D7">
        <w:rPr>
          <w:rFonts w:eastAsia="Calibri"/>
          <w:spacing w:val="8"/>
          <w:position w:val="-2"/>
          <w:sz w:val="22"/>
          <w:szCs w:val="24"/>
        </w:rPr>
        <w:t xml:space="preserve"> </w:t>
      </w:r>
      <w:r w:rsidRPr="00C467D7">
        <w:rPr>
          <w:rFonts w:eastAsia="Calibri"/>
          <w:position w:val="-2"/>
          <w:sz w:val="22"/>
          <w:szCs w:val="24"/>
        </w:rPr>
        <w:t>s</w:t>
      </w:r>
      <w:r w:rsidRPr="00C467D7">
        <w:rPr>
          <w:rFonts w:eastAsia="Calibri"/>
          <w:spacing w:val="1"/>
          <w:position w:val="-2"/>
          <w:sz w:val="22"/>
          <w:szCs w:val="24"/>
        </w:rPr>
        <w:t>h</w:t>
      </w:r>
      <w:r w:rsidRPr="00C467D7">
        <w:rPr>
          <w:rFonts w:eastAsia="Calibri"/>
          <w:spacing w:val="-2"/>
          <w:position w:val="-2"/>
          <w:sz w:val="22"/>
          <w:szCs w:val="24"/>
        </w:rPr>
        <w:t>o</w:t>
      </w:r>
      <w:r w:rsidRPr="00C467D7">
        <w:rPr>
          <w:rFonts w:eastAsia="Calibri"/>
          <w:spacing w:val="1"/>
          <w:position w:val="-2"/>
          <w:sz w:val="22"/>
          <w:szCs w:val="24"/>
        </w:rPr>
        <w:t>u</w:t>
      </w:r>
      <w:r w:rsidRPr="00C467D7">
        <w:rPr>
          <w:rFonts w:eastAsia="Calibri"/>
          <w:position w:val="-2"/>
          <w:sz w:val="22"/>
          <w:szCs w:val="24"/>
        </w:rPr>
        <w:t>ld</w:t>
      </w:r>
      <w:r w:rsidRPr="00C467D7">
        <w:rPr>
          <w:rFonts w:eastAsia="Calibri"/>
          <w:spacing w:val="11"/>
          <w:position w:val="-2"/>
          <w:sz w:val="22"/>
          <w:szCs w:val="24"/>
        </w:rPr>
        <w:t xml:space="preserve"> </w:t>
      </w:r>
      <w:r w:rsidRPr="00C467D7">
        <w:rPr>
          <w:rFonts w:eastAsia="Calibri"/>
          <w:position w:val="-2"/>
          <w:sz w:val="22"/>
          <w:szCs w:val="24"/>
        </w:rPr>
        <w:t>s</w:t>
      </w:r>
      <w:r w:rsidRPr="00C467D7">
        <w:rPr>
          <w:rFonts w:eastAsia="Calibri"/>
          <w:spacing w:val="-2"/>
          <w:position w:val="-2"/>
          <w:sz w:val="22"/>
          <w:szCs w:val="24"/>
        </w:rPr>
        <w:t>e</w:t>
      </w:r>
      <w:r w:rsidRPr="00C467D7">
        <w:rPr>
          <w:rFonts w:eastAsia="Calibri"/>
          <w:spacing w:val="1"/>
          <w:position w:val="-2"/>
          <w:sz w:val="22"/>
          <w:szCs w:val="24"/>
        </w:rPr>
        <w:t>n</w:t>
      </w:r>
      <w:r w:rsidRPr="00C467D7">
        <w:rPr>
          <w:rFonts w:eastAsia="Calibri"/>
          <w:position w:val="-2"/>
          <w:sz w:val="22"/>
          <w:szCs w:val="24"/>
        </w:rPr>
        <w:t>d</w:t>
      </w:r>
      <w:r w:rsidRPr="00C467D7">
        <w:rPr>
          <w:rFonts w:eastAsia="Calibri"/>
          <w:spacing w:val="9"/>
          <w:position w:val="-2"/>
          <w:sz w:val="22"/>
          <w:szCs w:val="24"/>
        </w:rPr>
        <w:t xml:space="preserve"> </w:t>
      </w:r>
      <w:r w:rsidRPr="00C467D7">
        <w:rPr>
          <w:rFonts w:eastAsia="Calibri"/>
          <w:spacing w:val="1"/>
          <w:position w:val="-2"/>
          <w:sz w:val="22"/>
          <w:szCs w:val="24"/>
        </w:rPr>
        <w:t>th</w:t>
      </w:r>
      <w:r w:rsidRPr="00C467D7">
        <w:rPr>
          <w:rFonts w:eastAsia="Calibri"/>
          <w:position w:val="-2"/>
          <w:sz w:val="22"/>
          <w:szCs w:val="24"/>
        </w:rPr>
        <w:t>e</w:t>
      </w:r>
      <w:r w:rsidRPr="00C467D7">
        <w:rPr>
          <w:rFonts w:eastAsia="Calibri"/>
          <w:spacing w:val="11"/>
          <w:position w:val="-2"/>
          <w:sz w:val="22"/>
          <w:szCs w:val="24"/>
        </w:rPr>
        <w:t xml:space="preserve"> </w:t>
      </w:r>
      <w:r w:rsidRPr="00B20DB5">
        <w:rPr>
          <w:rFonts w:eastAsia="Calibri"/>
          <w:sz w:val="22"/>
          <w:szCs w:val="24"/>
        </w:rPr>
        <w:t xml:space="preserve">recommended </w:t>
      </w:r>
      <w:r w:rsidR="005C4E92">
        <w:rPr>
          <w:rFonts w:eastAsia="Calibri"/>
          <w:sz w:val="22"/>
          <w:szCs w:val="24"/>
        </w:rPr>
        <w:t xml:space="preserve">mid-term </w:t>
      </w:r>
      <w:r w:rsidR="005D721F">
        <w:rPr>
          <w:rFonts w:eastAsia="Calibri"/>
          <w:sz w:val="22"/>
          <w:szCs w:val="24"/>
        </w:rPr>
        <w:t xml:space="preserve">and </w:t>
      </w:r>
      <w:r w:rsidRPr="00B20DB5">
        <w:rPr>
          <w:rFonts w:eastAsia="Calibri"/>
          <w:sz w:val="22"/>
          <w:szCs w:val="24"/>
        </w:rPr>
        <w:t>Final semester</w:t>
      </w:r>
      <w:r w:rsidRPr="00C467D7">
        <w:rPr>
          <w:rFonts w:eastAsia="Calibri"/>
          <w:spacing w:val="9"/>
          <w:position w:val="-2"/>
          <w:sz w:val="22"/>
          <w:szCs w:val="24"/>
        </w:rPr>
        <w:t xml:space="preserve"> </w:t>
      </w:r>
      <w:r w:rsidRPr="00C467D7">
        <w:rPr>
          <w:rFonts w:eastAsia="Calibri"/>
          <w:position w:val="-2"/>
          <w:sz w:val="22"/>
          <w:szCs w:val="24"/>
        </w:rPr>
        <w:t>eval</w:t>
      </w:r>
      <w:r w:rsidRPr="00C467D7">
        <w:rPr>
          <w:rFonts w:eastAsia="Calibri"/>
          <w:spacing w:val="1"/>
          <w:position w:val="-2"/>
          <w:sz w:val="22"/>
          <w:szCs w:val="24"/>
        </w:rPr>
        <w:t>u</w:t>
      </w:r>
      <w:r w:rsidRPr="00C467D7">
        <w:rPr>
          <w:rFonts w:eastAsia="Calibri"/>
          <w:spacing w:val="-2"/>
          <w:position w:val="-2"/>
          <w:sz w:val="22"/>
          <w:szCs w:val="24"/>
        </w:rPr>
        <w:t>a</w:t>
      </w:r>
      <w:r w:rsidRPr="00C467D7">
        <w:rPr>
          <w:rFonts w:eastAsia="Calibri"/>
          <w:spacing w:val="1"/>
          <w:position w:val="-2"/>
          <w:sz w:val="22"/>
          <w:szCs w:val="24"/>
        </w:rPr>
        <w:t>t</w:t>
      </w:r>
      <w:r w:rsidRPr="00C467D7">
        <w:rPr>
          <w:rFonts w:eastAsia="Calibri"/>
          <w:position w:val="-2"/>
          <w:sz w:val="22"/>
          <w:szCs w:val="24"/>
        </w:rPr>
        <w:t>i</w:t>
      </w:r>
      <w:r w:rsidRPr="00C467D7">
        <w:rPr>
          <w:rFonts w:eastAsia="Calibri"/>
          <w:spacing w:val="-2"/>
          <w:position w:val="-2"/>
          <w:sz w:val="22"/>
          <w:szCs w:val="24"/>
        </w:rPr>
        <w:t>o</w:t>
      </w:r>
      <w:r w:rsidRPr="00C467D7">
        <w:rPr>
          <w:rFonts w:eastAsia="Calibri"/>
          <w:position w:val="-2"/>
          <w:sz w:val="22"/>
          <w:szCs w:val="24"/>
        </w:rPr>
        <w:t>n</w:t>
      </w:r>
      <w:r w:rsidRPr="00C467D7">
        <w:rPr>
          <w:rFonts w:eastAsia="Calibri"/>
          <w:spacing w:val="11"/>
          <w:position w:val="-2"/>
          <w:sz w:val="22"/>
          <w:szCs w:val="24"/>
        </w:rPr>
        <w:t xml:space="preserve"> </w:t>
      </w:r>
      <w:r w:rsidRPr="00C467D7">
        <w:rPr>
          <w:rFonts w:eastAsia="Calibri"/>
          <w:spacing w:val="1"/>
          <w:position w:val="-2"/>
          <w:sz w:val="22"/>
          <w:szCs w:val="24"/>
        </w:rPr>
        <w:t>f</w:t>
      </w:r>
      <w:r w:rsidRPr="00C467D7">
        <w:rPr>
          <w:rFonts w:eastAsia="Calibri"/>
          <w:spacing w:val="-2"/>
          <w:position w:val="-2"/>
          <w:sz w:val="22"/>
          <w:szCs w:val="24"/>
        </w:rPr>
        <w:t>o</w:t>
      </w:r>
      <w:r w:rsidRPr="00C467D7">
        <w:rPr>
          <w:rFonts w:eastAsia="Calibri"/>
          <w:position w:val="-2"/>
          <w:sz w:val="22"/>
          <w:szCs w:val="24"/>
        </w:rPr>
        <w:t>rm</w:t>
      </w:r>
      <w:r w:rsidRPr="00C467D7">
        <w:rPr>
          <w:rFonts w:eastAsia="Calibri"/>
          <w:spacing w:val="9"/>
          <w:position w:val="-2"/>
          <w:sz w:val="22"/>
          <w:szCs w:val="24"/>
        </w:rPr>
        <w:t xml:space="preserve"> </w:t>
      </w:r>
      <w:r w:rsidRPr="00C467D7">
        <w:rPr>
          <w:rFonts w:eastAsia="Calibri"/>
          <w:spacing w:val="1"/>
          <w:position w:val="-2"/>
          <w:sz w:val="22"/>
          <w:szCs w:val="24"/>
        </w:rPr>
        <w:t>t</w:t>
      </w:r>
      <w:r w:rsidRPr="00C467D7">
        <w:rPr>
          <w:rFonts w:eastAsia="Calibri"/>
          <w:position w:val="-2"/>
          <w:sz w:val="22"/>
          <w:szCs w:val="24"/>
        </w:rPr>
        <w:t>o</w:t>
      </w:r>
      <w:r w:rsidRPr="00C467D7">
        <w:rPr>
          <w:rFonts w:eastAsia="Calibri"/>
          <w:spacing w:val="8"/>
          <w:position w:val="-2"/>
          <w:sz w:val="22"/>
          <w:szCs w:val="24"/>
        </w:rPr>
        <w:t xml:space="preserve"> </w:t>
      </w:r>
      <w:r w:rsidRPr="00C467D7">
        <w:rPr>
          <w:rFonts w:eastAsia="Calibri"/>
          <w:spacing w:val="1"/>
          <w:position w:val="-2"/>
          <w:sz w:val="22"/>
          <w:szCs w:val="24"/>
        </w:rPr>
        <w:t>th</w:t>
      </w:r>
      <w:r w:rsidRPr="00C467D7">
        <w:rPr>
          <w:rFonts w:eastAsia="Calibri"/>
          <w:position w:val="-2"/>
          <w:sz w:val="22"/>
          <w:szCs w:val="24"/>
        </w:rPr>
        <w:t>e</w:t>
      </w:r>
      <w:r w:rsidRPr="00C467D7">
        <w:rPr>
          <w:rFonts w:eastAsia="Calibri"/>
          <w:spacing w:val="13"/>
          <w:position w:val="-2"/>
          <w:sz w:val="22"/>
          <w:szCs w:val="24"/>
        </w:rPr>
        <w:t xml:space="preserve"> </w:t>
      </w:r>
      <w:r w:rsidRPr="00C467D7">
        <w:rPr>
          <w:rFonts w:eastAsia="Calibri"/>
          <w:spacing w:val="1"/>
          <w:position w:val="-2"/>
          <w:sz w:val="22"/>
          <w:szCs w:val="24"/>
        </w:rPr>
        <w:t>DRC</w:t>
      </w:r>
      <w:r>
        <w:rPr>
          <w:rFonts w:eastAsia="Calibri"/>
          <w:spacing w:val="1"/>
          <w:position w:val="-2"/>
          <w:sz w:val="22"/>
          <w:szCs w:val="24"/>
        </w:rPr>
        <w:t xml:space="preserve"> </w:t>
      </w:r>
      <w:r w:rsidRPr="00564852">
        <w:rPr>
          <w:rFonts w:eastAsia="Calibri"/>
          <w:sz w:val="22"/>
          <w:szCs w:val="24"/>
        </w:rPr>
        <w:t>as per the date mentioned above</w:t>
      </w:r>
    </w:p>
    <w:p w14:paraId="0E28F329" w14:textId="39F085EF" w:rsidR="00935C71" w:rsidRPr="00935C71" w:rsidRDefault="00834369" w:rsidP="004F7488">
      <w:pPr>
        <w:pStyle w:val="ListParagraph"/>
        <w:numPr>
          <w:ilvl w:val="0"/>
          <w:numId w:val="13"/>
        </w:numPr>
        <w:ind w:left="360" w:right="-20"/>
        <w:jc w:val="both"/>
        <w:rPr>
          <w:rFonts w:eastAsia="Calibri"/>
          <w:spacing w:val="4"/>
          <w:sz w:val="22"/>
          <w:szCs w:val="22"/>
        </w:rPr>
      </w:pPr>
      <w:r>
        <w:rPr>
          <w:rFonts w:eastAsia="Calibri"/>
          <w:spacing w:val="4"/>
          <w:sz w:val="22"/>
          <w:szCs w:val="22"/>
        </w:rPr>
        <w:t xml:space="preserve">The supervisor </w:t>
      </w:r>
      <w:r w:rsidR="00935C71" w:rsidRPr="00935C71">
        <w:rPr>
          <w:rFonts w:eastAsia="Calibri"/>
          <w:spacing w:val="4"/>
          <w:sz w:val="22"/>
          <w:szCs w:val="22"/>
        </w:rPr>
        <w:t xml:space="preserve">shall send the soft copy of the </w:t>
      </w:r>
      <w:r w:rsidR="005C4E92">
        <w:rPr>
          <w:rFonts w:eastAsia="Calibri"/>
          <w:spacing w:val="4"/>
          <w:sz w:val="22"/>
          <w:szCs w:val="22"/>
        </w:rPr>
        <w:t xml:space="preserve">mid-term and final </w:t>
      </w:r>
      <w:r w:rsidR="00935C71" w:rsidRPr="00935C71">
        <w:rPr>
          <w:rFonts w:eastAsia="Calibri"/>
          <w:spacing w:val="4"/>
          <w:sz w:val="22"/>
          <w:szCs w:val="22"/>
        </w:rPr>
        <w:t xml:space="preserve">thesis with “Turnitin receipt” and “Turnitin originality report” to DRC. </w:t>
      </w:r>
    </w:p>
    <w:p w14:paraId="51C6A806" w14:textId="2C65EA63" w:rsidR="00554BD5" w:rsidRPr="00C467D7" w:rsidRDefault="00C36D13" w:rsidP="00C467D7">
      <w:pPr>
        <w:pStyle w:val="ListParagraph"/>
        <w:numPr>
          <w:ilvl w:val="0"/>
          <w:numId w:val="13"/>
        </w:numPr>
        <w:ind w:left="284" w:right="-59" w:hanging="284"/>
        <w:jc w:val="both"/>
        <w:rPr>
          <w:rFonts w:eastAsia="Calibri"/>
          <w:sz w:val="22"/>
          <w:szCs w:val="24"/>
        </w:rPr>
      </w:pP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g</w:t>
      </w:r>
      <w:r w:rsidRPr="00C467D7">
        <w:rPr>
          <w:rFonts w:eastAsia="Calibri"/>
          <w:spacing w:val="-2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es</w:t>
      </w:r>
      <w:r w:rsidRPr="00C467D7">
        <w:rPr>
          <w:rFonts w:eastAsia="Calibri"/>
          <w:spacing w:val="-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in 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esis are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er</w:t>
      </w:r>
      <w:r w:rsidRPr="00C467D7">
        <w:rPr>
          <w:rFonts w:eastAsia="Calibri"/>
          <w:spacing w:val="1"/>
          <w:sz w:val="22"/>
          <w:szCs w:val="24"/>
        </w:rPr>
        <w:t>m</w:t>
      </w:r>
      <w:r w:rsidRPr="00C467D7">
        <w:rPr>
          <w:rFonts w:eastAsia="Calibri"/>
          <w:sz w:val="22"/>
          <w:szCs w:val="24"/>
        </w:rPr>
        <w:t xml:space="preserve">s 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f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b/>
          <w:sz w:val="22"/>
          <w:szCs w:val="24"/>
        </w:rPr>
        <w:t>A</w:t>
      </w:r>
      <w:r w:rsidRPr="00C467D7">
        <w:rPr>
          <w:rFonts w:eastAsia="Calibri"/>
          <w:b/>
          <w:spacing w:val="-1"/>
          <w:sz w:val="22"/>
          <w:szCs w:val="24"/>
        </w:rPr>
        <w:t>/</w:t>
      </w:r>
      <w:r w:rsidRPr="00C467D7">
        <w:rPr>
          <w:rFonts w:eastAsia="Calibri"/>
          <w:b/>
          <w:spacing w:val="1"/>
          <w:sz w:val="22"/>
          <w:szCs w:val="24"/>
        </w:rPr>
        <w:t>A</w:t>
      </w:r>
      <w:r w:rsidRPr="00C467D7">
        <w:rPr>
          <w:rFonts w:eastAsia="Calibri"/>
          <w:b/>
          <w:sz w:val="22"/>
          <w:szCs w:val="24"/>
        </w:rPr>
        <w:t>-</w:t>
      </w:r>
      <w:r w:rsidRPr="00C467D7">
        <w:rPr>
          <w:rFonts w:eastAsia="Calibri"/>
          <w:b/>
          <w:spacing w:val="-1"/>
          <w:sz w:val="22"/>
          <w:szCs w:val="24"/>
        </w:rPr>
        <w:t>/B</w:t>
      </w:r>
      <w:r w:rsidRPr="00C467D7">
        <w:rPr>
          <w:rFonts w:eastAsia="Calibri"/>
          <w:b/>
          <w:spacing w:val="1"/>
          <w:sz w:val="22"/>
          <w:szCs w:val="24"/>
        </w:rPr>
        <w:t>/B</w:t>
      </w:r>
      <w:r w:rsidRPr="00C467D7">
        <w:rPr>
          <w:rFonts w:eastAsia="Calibri"/>
          <w:b/>
          <w:spacing w:val="-3"/>
          <w:sz w:val="22"/>
          <w:szCs w:val="24"/>
        </w:rPr>
        <w:t>-</w:t>
      </w:r>
      <w:r w:rsidRPr="00C467D7">
        <w:rPr>
          <w:rFonts w:eastAsia="Calibri"/>
          <w:b/>
          <w:spacing w:val="1"/>
          <w:sz w:val="22"/>
          <w:szCs w:val="24"/>
        </w:rPr>
        <w:t>/</w:t>
      </w:r>
      <w:r w:rsidRPr="00C467D7">
        <w:rPr>
          <w:rFonts w:eastAsia="Calibri"/>
          <w:b/>
          <w:spacing w:val="-2"/>
          <w:sz w:val="22"/>
          <w:szCs w:val="24"/>
        </w:rPr>
        <w:t>C</w:t>
      </w:r>
      <w:r w:rsidRPr="00C467D7">
        <w:rPr>
          <w:rFonts w:eastAsia="Calibri"/>
          <w:b/>
          <w:spacing w:val="1"/>
          <w:sz w:val="22"/>
          <w:szCs w:val="24"/>
        </w:rPr>
        <w:t>/</w:t>
      </w:r>
      <w:r w:rsidRPr="00C467D7">
        <w:rPr>
          <w:rFonts w:eastAsia="Calibri"/>
          <w:b/>
          <w:spacing w:val="-1"/>
          <w:sz w:val="22"/>
          <w:szCs w:val="24"/>
        </w:rPr>
        <w:t>C</w:t>
      </w:r>
      <w:r w:rsidRPr="00C467D7">
        <w:rPr>
          <w:rFonts w:eastAsia="Calibri"/>
          <w:b/>
          <w:sz w:val="22"/>
          <w:szCs w:val="24"/>
        </w:rPr>
        <w:t>-</w:t>
      </w:r>
      <w:r w:rsidRPr="00C467D7">
        <w:rPr>
          <w:rFonts w:eastAsia="Calibri"/>
          <w:b/>
          <w:spacing w:val="1"/>
          <w:sz w:val="22"/>
          <w:szCs w:val="24"/>
        </w:rPr>
        <w:t>/</w:t>
      </w:r>
      <w:r w:rsidRPr="00C467D7">
        <w:rPr>
          <w:rFonts w:eastAsia="Calibri"/>
          <w:b/>
          <w:sz w:val="22"/>
          <w:szCs w:val="24"/>
        </w:rPr>
        <w:t>D</w:t>
      </w:r>
      <w:r w:rsidRPr="00C467D7">
        <w:rPr>
          <w:rFonts w:eastAsia="Calibri"/>
          <w:b/>
          <w:spacing w:val="-1"/>
          <w:sz w:val="22"/>
          <w:szCs w:val="24"/>
        </w:rPr>
        <w:t>/</w:t>
      </w:r>
      <w:r w:rsidRPr="00C467D7">
        <w:rPr>
          <w:rFonts w:eastAsia="Calibri"/>
          <w:b/>
          <w:spacing w:val="1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.</w:t>
      </w:r>
    </w:p>
    <w:p w14:paraId="4D28DBF3" w14:textId="3D9455C0" w:rsidR="00554BD5" w:rsidRDefault="00C36D13" w:rsidP="00C467D7">
      <w:pPr>
        <w:pStyle w:val="ListParagraph"/>
        <w:numPr>
          <w:ilvl w:val="0"/>
          <w:numId w:val="13"/>
        </w:numPr>
        <w:ind w:left="284" w:right="-59" w:hanging="284"/>
        <w:jc w:val="both"/>
        <w:rPr>
          <w:rFonts w:eastAsia="Calibri"/>
          <w:sz w:val="22"/>
          <w:szCs w:val="24"/>
        </w:rPr>
      </w:pPr>
      <w:r w:rsidRPr="00C467D7">
        <w:rPr>
          <w:rFonts w:eastAsia="Calibri"/>
          <w:sz w:val="22"/>
          <w:szCs w:val="24"/>
        </w:rPr>
        <w:t>If</w:t>
      </w:r>
      <w:r w:rsidRPr="00C467D7">
        <w:rPr>
          <w:rFonts w:eastAsia="Calibri"/>
          <w:spacing w:val="35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3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le</w:t>
      </w:r>
      <w:r w:rsidRPr="00C467D7">
        <w:rPr>
          <w:rFonts w:eastAsia="Calibri"/>
          <w:spacing w:val="1"/>
          <w:sz w:val="22"/>
          <w:szCs w:val="24"/>
        </w:rPr>
        <w:t>a</w:t>
      </w:r>
      <w:r w:rsidRPr="00C467D7">
        <w:rPr>
          <w:rFonts w:eastAsia="Calibri"/>
          <w:sz w:val="22"/>
          <w:szCs w:val="24"/>
        </w:rPr>
        <w:t>ve</w:t>
      </w:r>
      <w:r w:rsidRPr="00C467D7">
        <w:rPr>
          <w:rFonts w:eastAsia="Calibri"/>
          <w:spacing w:val="32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f</w:t>
      </w:r>
      <w:r w:rsidRPr="00C467D7">
        <w:rPr>
          <w:rFonts w:eastAsia="Calibri"/>
          <w:spacing w:val="35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>se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30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ex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ed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34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VEN</w:t>
      </w:r>
      <w:r w:rsidRPr="00C467D7">
        <w:rPr>
          <w:rFonts w:eastAsia="Calibri"/>
          <w:spacing w:val="33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ays</w:t>
      </w:r>
      <w:r w:rsidRPr="00C467D7">
        <w:rPr>
          <w:rFonts w:eastAsia="Calibri"/>
          <w:spacing w:val="3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in</w:t>
      </w:r>
      <w:r w:rsidRPr="00C467D7">
        <w:rPr>
          <w:rFonts w:eastAsia="Calibri"/>
          <w:spacing w:val="3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34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sem</w:t>
      </w:r>
      <w:r w:rsidRPr="00C467D7">
        <w:rPr>
          <w:rFonts w:eastAsia="Calibri"/>
          <w:spacing w:val="1"/>
          <w:sz w:val="22"/>
          <w:szCs w:val="24"/>
        </w:rPr>
        <w:t>e</w:t>
      </w:r>
      <w:r w:rsidRPr="00C467D7">
        <w:rPr>
          <w:rFonts w:eastAsia="Calibri"/>
          <w:spacing w:val="-3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er</w:t>
      </w:r>
      <w:r w:rsidRPr="00C467D7">
        <w:rPr>
          <w:rFonts w:eastAsia="Calibri"/>
          <w:spacing w:val="33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3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om</w:t>
      </w:r>
      <w:r w:rsidRPr="00C467D7">
        <w:rPr>
          <w:rFonts w:eastAsia="Calibri"/>
          <w:spacing w:val="-2"/>
          <w:sz w:val="22"/>
          <w:szCs w:val="24"/>
        </w:rPr>
        <w:t>m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nd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33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f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al</w:t>
      </w:r>
      <w:r w:rsidRPr="00C467D7">
        <w:rPr>
          <w:rFonts w:eastAsia="Calibri"/>
          <w:spacing w:val="34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gr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e may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vi</w:t>
      </w:r>
      <w:r w:rsidRPr="00C467D7">
        <w:rPr>
          <w:rFonts w:eastAsia="Calibri"/>
          <w:spacing w:val="-1"/>
          <w:sz w:val="22"/>
          <w:szCs w:val="24"/>
        </w:rPr>
        <w:t>s</w:t>
      </w:r>
      <w:r w:rsidRPr="00C467D7">
        <w:rPr>
          <w:rFonts w:eastAsia="Calibri"/>
          <w:sz w:val="22"/>
          <w:szCs w:val="24"/>
        </w:rPr>
        <w:t>ed</w:t>
      </w:r>
      <w:r w:rsidRPr="00C467D7">
        <w:rPr>
          <w:rFonts w:eastAsia="Calibri"/>
          <w:spacing w:val="1"/>
          <w:sz w:val="22"/>
          <w:szCs w:val="24"/>
        </w:rPr>
        <w:t xml:space="preserve"> b</w:t>
      </w:r>
      <w:r w:rsidRPr="00C467D7">
        <w:rPr>
          <w:rFonts w:eastAsia="Calibri"/>
          <w:sz w:val="22"/>
          <w:szCs w:val="24"/>
        </w:rPr>
        <w:t>y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="00DA6AE9" w:rsidRPr="00C467D7">
        <w:rPr>
          <w:rFonts w:eastAsia="Calibri"/>
          <w:sz w:val="22"/>
          <w:szCs w:val="24"/>
        </w:rPr>
        <w:t xml:space="preserve"> Instructor/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2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pacing w:val="4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>-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pacing w:val="1"/>
          <w:sz w:val="22"/>
          <w:szCs w:val="24"/>
        </w:rPr>
        <w:t>-</w:t>
      </w:r>
      <w:r w:rsidRPr="00C467D7">
        <w:rPr>
          <w:rFonts w:eastAsia="Calibri"/>
          <w:sz w:val="22"/>
          <w:szCs w:val="24"/>
        </w:rPr>
        <w:t>Charge.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up</w:t>
      </w:r>
      <w:r w:rsidRPr="00C467D7">
        <w:rPr>
          <w:rFonts w:eastAsia="Calibri"/>
          <w:sz w:val="22"/>
          <w:szCs w:val="24"/>
        </w:rPr>
        <w:t>ervis</w:t>
      </w:r>
      <w:r w:rsidRPr="00C467D7">
        <w:rPr>
          <w:rFonts w:eastAsia="Calibri"/>
          <w:spacing w:val="-1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rs are</w:t>
      </w:r>
      <w:r w:rsidRPr="00C467D7">
        <w:rPr>
          <w:rFonts w:eastAsia="Calibri"/>
          <w:spacing w:val="30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-1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qu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2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ed</w:t>
      </w:r>
      <w:r w:rsidRPr="00C467D7">
        <w:rPr>
          <w:rFonts w:eastAsia="Calibri"/>
          <w:spacing w:val="29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28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veri</w:t>
      </w:r>
      <w:r w:rsidRPr="00C467D7">
        <w:rPr>
          <w:rFonts w:eastAsia="Calibri"/>
          <w:spacing w:val="2"/>
          <w:sz w:val="22"/>
          <w:szCs w:val="24"/>
        </w:rPr>
        <w:t>f</w:t>
      </w:r>
      <w:r w:rsidRPr="00C467D7">
        <w:rPr>
          <w:rFonts w:eastAsia="Calibri"/>
          <w:sz w:val="22"/>
          <w:szCs w:val="24"/>
        </w:rPr>
        <w:t>y</w:t>
      </w:r>
      <w:r w:rsidRPr="00C467D7">
        <w:rPr>
          <w:rFonts w:eastAsia="Calibri"/>
          <w:spacing w:val="24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th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27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1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>m</w:t>
      </w:r>
      <w:r w:rsidRPr="00C467D7">
        <w:rPr>
          <w:rFonts w:eastAsia="Calibri"/>
          <w:spacing w:val="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>er</w:t>
      </w:r>
      <w:r w:rsidRPr="00C467D7">
        <w:rPr>
          <w:rFonts w:eastAsia="Calibri"/>
          <w:spacing w:val="28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of</w:t>
      </w:r>
      <w:r w:rsidRPr="00C467D7">
        <w:rPr>
          <w:rFonts w:eastAsia="Calibri"/>
          <w:spacing w:val="33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ays</w:t>
      </w:r>
      <w:r w:rsidRPr="00C467D7">
        <w:rPr>
          <w:rFonts w:eastAsia="Calibri"/>
          <w:spacing w:val="29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27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ud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28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as</w:t>
      </w:r>
      <w:r w:rsidRPr="00C467D7">
        <w:rPr>
          <w:rFonts w:eastAsia="Calibri"/>
          <w:spacing w:val="27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30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30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le</w:t>
      </w:r>
      <w:r w:rsidRPr="00C467D7">
        <w:rPr>
          <w:rFonts w:eastAsia="Calibri"/>
          <w:spacing w:val="1"/>
          <w:sz w:val="22"/>
          <w:szCs w:val="24"/>
        </w:rPr>
        <w:t>a</w:t>
      </w:r>
      <w:r w:rsidRPr="00C467D7">
        <w:rPr>
          <w:rFonts w:eastAsia="Calibri"/>
          <w:spacing w:val="-3"/>
          <w:sz w:val="22"/>
          <w:szCs w:val="24"/>
        </w:rPr>
        <w:t>v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30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or</w:t>
      </w:r>
      <w:r w:rsidRPr="00C467D7">
        <w:rPr>
          <w:rFonts w:eastAsia="Calibri"/>
          <w:spacing w:val="30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30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pp</w:t>
      </w:r>
      <w:r w:rsidRPr="00C467D7">
        <w:rPr>
          <w:rFonts w:eastAsia="Calibri"/>
          <w:spacing w:val="-2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 xml:space="preserve">oved </w:t>
      </w:r>
      <w:r w:rsidRPr="00C467D7">
        <w:rPr>
          <w:rFonts w:eastAsia="Calibri"/>
          <w:spacing w:val="1"/>
          <w:sz w:val="22"/>
          <w:szCs w:val="24"/>
        </w:rPr>
        <w:t>f</w:t>
      </w:r>
      <w:r w:rsidRPr="00C467D7">
        <w:rPr>
          <w:rFonts w:eastAsia="Calibri"/>
          <w:sz w:val="22"/>
          <w:szCs w:val="24"/>
        </w:rPr>
        <w:t xml:space="preserve">ield 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s.</w:t>
      </w:r>
    </w:p>
    <w:p w14:paraId="461B5C8F" w14:textId="77777777" w:rsidR="006B114F" w:rsidRPr="00C467D7" w:rsidRDefault="006B114F" w:rsidP="006B114F">
      <w:pPr>
        <w:pStyle w:val="ListParagraph"/>
        <w:ind w:left="284" w:right="-59"/>
        <w:jc w:val="both"/>
        <w:rPr>
          <w:rFonts w:eastAsia="Calibri"/>
          <w:sz w:val="22"/>
          <w:szCs w:val="24"/>
        </w:rPr>
      </w:pPr>
    </w:p>
    <w:p w14:paraId="338AD717" w14:textId="77777777" w:rsidR="00554BD5" w:rsidRDefault="00C36D13" w:rsidP="001E7956">
      <w:pPr>
        <w:ind w:left="100"/>
        <w:jc w:val="both"/>
        <w:rPr>
          <w:rFonts w:eastAsia="Calibri"/>
          <w:b/>
          <w:sz w:val="22"/>
          <w:szCs w:val="24"/>
          <w:u w:val="thick" w:color="000000"/>
        </w:rPr>
      </w:pPr>
      <w:r w:rsidRPr="00C467D7">
        <w:rPr>
          <w:rFonts w:eastAsia="Calibri"/>
          <w:b/>
          <w:spacing w:val="-1"/>
          <w:sz w:val="22"/>
          <w:szCs w:val="24"/>
          <w:u w:val="thick" w:color="000000"/>
        </w:rPr>
        <w:t>R</w:t>
      </w:r>
      <w:r w:rsidRPr="00C467D7">
        <w:rPr>
          <w:rFonts w:eastAsia="Calibri"/>
          <w:b/>
          <w:sz w:val="22"/>
          <w:szCs w:val="24"/>
          <w:u w:val="thick" w:color="000000"/>
        </w:rPr>
        <w:t>o</w:t>
      </w:r>
      <w:r w:rsidRPr="00C467D7">
        <w:rPr>
          <w:rFonts w:eastAsia="Calibri"/>
          <w:b/>
          <w:spacing w:val="1"/>
          <w:sz w:val="22"/>
          <w:szCs w:val="24"/>
          <w:u w:val="thick" w:color="000000"/>
        </w:rPr>
        <w:t>u</w:t>
      </w:r>
      <w:r w:rsidRPr="00C467D7">
        <w:rPr>
          <w:rFonts w:eastAsia="Calibri"/>
          <w:b/>
          <w:sz w:val="22"/>
          <w:szCs w:val="24"/>
          <w:u w:val="thick" w:color="000000"/>
        </w:rPr>
        <w:t>t</w:t>
      </w:r>
      <w:r w:rsidRPr="00C467D7">
        <w:rPr>
          <w:rFonts w:eastAsia="Calibri"/>
          <w:b/>
          <w:spacing w:val="2"/>
          <w:sz w:val="22"/>
          <w:szCs w:val="24"/>
          <w:u w:val="thick" w:color="000000"/>
        </w:rPr>
        <w:t>i</w:t>
      </w:r>
      <w:r w:rsidRPr="00C467D7">
        <w:rPr>
          <w:rFonts w:eastAsia="Calibri"/>
          <w:b/>
          <w:spacing w:val="1"/>
          <w:sz w:val="22"/>
          <w:szCs w:val="24"/>
          <w:u w:val="thick" w:color="000000"/>
        </w:rPr>
        <w:t>n</w:t>
      </w:r>
      <w:r w:rsidRPr="00C467D7">
        <w:rPr>
          <w:rFonts w:eastAsia="Calibri"/>
          <w:b/>
          <w:sz w:val="22"/>
          <w:szCs w:val="24"/>
          <w:u w:val="thick" w:color="000000"/>
        </w:rPr>
        <w:t xml:space="preserve">e </w:t>
      </w:r>
      <w:r w:rsidRPr="00C467D7">
        <w:rPr>
          <w:rFonts w:eastAsia="Calibri"/>
          <w:b/>
          <w:spacing w:val="-1"/>
          <w:sz w:val="22"/>
          <w:szCs w:val="24"/>
          <w:u w:val="thick" w:color="000000"/>
        </w:rPr>
        <w:t>ma</w:t>
      </w:r>
      <w:r w:rsidRPr="00C467D7">
        <w:rPr>
          <w:rFonts w:eastAsia="Calibri"/>
          <w:b/>
          <w:sz w:val="22"/>
          <w:szCs w:val="24"/>
          <w:u w:val="thick" w:color="000000"/>
        </w:rPr>
        <w:t>t</w:t>
      </w:r>
      <w:r w:rsidRPr="00C467D7">
        <w:rPr>
          <w:rFonts w:eastAsia="Calibri"/>
          <w:b/>
          <w:spacing w:val="1"/>
          <w:sz w:val="22"/>
          <w:szCs w:val="24"/>
          <w:u w:val="thick" w:color="000000"/>
        </w:rPr>
        <w:t>t</w:t>
      </w:r>
      <w:r w:rsidRPr="00C467D7">
        <w:rPr>
          <w:rFonts w:eastAsia="Calibri"/>
          <w:b/>
          <w:spacing w:val="-1"/>
          <w:sz w:val="22"/>
          <w:szCs w:val="24"/>
          <w:u w:val="thick" w:color="000000"/>
        </w:rPr>
        <w:t>er</w:t>
      </w:r>
      <w:r w:rsidRPr="00C467D7">
        <w:rPr>
          <w:rFonts w:eastAsia="Calibri"/>
          <w:b/>
          <w:sz w:val="22"/>
          <w:szCs w:val="24"/>
          <w:u w:val="thick" w:color="000000"/>
        </w:rPr>
        <w:t>s</w:t>
      </w:r>
    </w:p>
    <w:p w14:paraId="47C2FA76" w14:textId="77777777" w:rsidR="00564852" w:rsidRPr="00C467D7" w:rsidRDefault="00564852" w:rsidP="001E7956">
      <w:pPr>
        <w:ind w:left="100"/>
        <w:jc w:val="both"/>
        <w:rPr>
          <w:rFonts w:eastAsia="Calibri"/>
          <w:sz w:val="22"/>
          <w:szCs w:val="24"/>
        </w:rPr>
      </w:pPr>
    </w:p>
    <w:p w14:paraId="706A50B7" w14:textId="4EC00313" w:rsidR="00554BD5" w:rsidRPr="00C467D7" w:rsidRDefault="00C36D13" w:rsidP="00C467D7">
      <w:pPr>
        <w:pStyle w:val="ListParagraph"/>
        <w:numPr>
          <w:ilvl w:val="0"/>
          <w:numId w:val="15"/>
        </w:numPr>
        <w:ind w:left="284" w:right="-59" w:hanging="284"/>
        <w:jc w:val="both"/>
        <w:rPr>
          <w:rFonts w:eastAsia="Calibri"/>
          <w:sz w:val="22"/>
          <w:szCs w:val="24"/>
        </w:rPr>
      </w:pPr>
      <w:r w:rsidRPr="00C467D7">
        <w:rPr>
          <w:rFonts w:eastAsia="Calibri"/>
          <w:sz w:val="22"/>
          <w:szCs w:val="24"/>
        </w:rPr>
        <w:t>Eve</w:t>
      </w:r>
      <w:r w:rsidRPr="00C467D7">
        <w:rPr>
          <w:rFonts w:eastAsia="Calibri"/>
          <w:spacing w:val="1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y</w:t>
      </w:r>
      <w:r w:rsidRPr="00C467D7">
        <w:rPr>
          <w:rFonts w:eastAsia="Calibri"/>
          <w:spacing w:val="24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ud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24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as</w:t>
      </w:r>
      <w:r w:rsidRPr="00C467D7">
        <w:rPr>
          <w:rFonts w:eastAsia="Calibri"/>
          <w:spacing w:val="22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23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sign</w:t>
      </w:r>
      <w:r w:rsidRPr="00C467D7">
        <w:rPr>
          <w:rFonts w:eastAsia="Calibri"/>
          <w:spacing w:val="23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is</w:t>
      </w:r>
      <w:r w:rsidRPr="00C467D7">
        <w:rPr>
          <w:rFonts w:eastAsia="Calibri"/>
          <w:spacing w:val="25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tt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nd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23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g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pacing w:val="4"/>
          <w:sz w:val="22"/>
          <w:szCs w:val="24"/>
        </w:rPr>
        <w:t>l</w:t>
      </w:r>
      <w:r w:rsidRPr="00C467D7">
        <w:rPr>
          <w:rFonts w:eastAsia="Calibri"/>
          <w:sz w:val="22"/>
          <w:szCs w:val="24"/>
        </w:rPr>
        <w:t>arly</w:t>
      </w:r>
      <w:r w:rsidRPr="00C467D7">
        <w:rPr>
          <w:rFonts w:eastAsia="Calibri"/>
          <w:spacing w:val="25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w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h</w:t>
      </w:r>
      <w:r w:rsidRPr="00C467D7">
        <w:rPr>
          <w:rFonts w:eastAsia="Calibri"/>
          <w:spacing w:val="24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is</w:t>
      </w:r>
      <w:r w:rsidRPr="00C467D7">
        <w:rPr>
          <w:rFonts w:eastAsia="Calibri"/>
          <w:spacing w:val="2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-2"/>
          <w:sz w:val="22"/>
          <w:szCs w:val="24"/>
        </w:rPr>
        <w:t>u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ervis</w:t>
      </w:r>
      <w:r w:rsidRPr="00C467D7">
        <w:rPr>
          <w:rFonts w:eastAsia="Calibri"/>
          <w:spacing w:val="1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20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in</w:t>
      </w:r>
      <w:r w:rsidRPr="00C467D7">
        <w:rPr>
          <w:rFonts w:eastAsia="Calibri"/>
          <w:spacing w:val="23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th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23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tt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nd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3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e s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et</w:t>
      </w:r>
      <w:r w:rsidRPr="00C467D7">
        <w:rPr>
          <w:rFonts w:eastAsia="Calibri"/>
          <w:sz w:val="22"/>
          <w:szCs w:val="24"/>
        </w:rPr>
        <w:t>.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sig</w:t>
      </w:r>
      <w:r w:rsidRPr="00C467D7">
        <w:rPr>
          <w:rFonts w:eastAsia="Calibri"/>
          <w:spacing w:val="-2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ed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tt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>ld</w:t>
      </w:r>
      <w:r w:rsidRPr="00C467D7">
        <w:rPr>
          <w:rFonts w:eastAsia="Calibri"/>
          <w:spacing w:val="1"/>
          <w:sz w:val="22"/>
          <w:szCs w:val="24"/>
        </w:rPr>
        <w:t xml:space="preserve"> b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1"/>
          <w:sz w:val="22"/>
          <w:szCs w:val="24"/>
        </w:rPr>
        <w:t xml:space="preserve"> </w:t>
      </w:r>
      <w:r w:rsidR="00821F5D" w:rsidRPr="00C467D7">
        <w:rPr>
          <w:rFonts w:eastAsia="Calibri"/>
          <w:spacing w:val="1"/>
          <w:sz w:val="22"/>
          <w:szCs w:val="24"/>
        </w:rPr>
        <w:t>DRC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="00C467D7" w:rsidRPr="00C467D7">
        <w:rPr>
          <w:rFonts w:eastAsia="Calibri"/>
          <w:spacing w:val="-2"/>
          <w:sz w:val="22"/>
          <w:szCs w:val="24"/>
        </w:rPr>
        <w:t>a</w:t>
      </w:r>
      <w:r w:rsidR="00C467D7" w:rsidRPr="00C467D7">
        <w:rPr>
          <w:rFonts w:eastAsia="Calibri"/>
          <w:sz w:val="22"/>
          <w:szCs w:val="24"/>
        </w:rPr>
        <w:t>lo</w:t>
      </w:r>
      <w:r w:rsidR="00C467D7" w:rsidRPr="00C467D7">
        <w:rPr>
          <w:rFonts w:eastAsia="Calibri"/>
          <w:spacing w:val="2"/>
          <w:sz w:val="22"/>
          <w:szCs w:val="24"/>
        </w:rPr>
        <w:t>n</w:t>
      </w:r>
      <w:r w:rsidR="00C467D7" w:rsidRPr="00C467D7">
        <w:rPr>
          <w:rFonts w:eastAsia="Calibri"/>
          <w:sz w:val="22"/>
          <w:szCs w:val="24"/>
        </w:rPr>
        <w:t>g</w:t>
      </w:r>
      <w:r w:rsidR="00C467D7" w:rsidRPr="00C467D7">
        <w:rPr>
          <w:rFonts w:eastAsia="Calibri"/>
          <w:spacing w:val="-1"/>
          <w:sz w:val="22"/>
          <w:szCs w:val="24"/>
        </w:rPr>
        <w:t xml:space="preserve"> </w:t>
      </w:r>
      <w:r w:rsidR="00C467D7" w:rsidRPr="00C467D7">
        <w:rPr>
          <w:rFonts w:eastAsia="Calibri"/>
          <w:sz w:val="22"/>
          <w:szCs w:val="24"/>
        </w:rPr>
        <w:t>w</w:t>
      </w:r>
      <w:r w:rsidR="00C467D7" w:rsidRPr="00C467D7">
        <w:rPr>
          <w:rFonts w:eastAsia="Calibri"/>
          <w:spacing w:val="1"/>
          <w:sz w:val="22"/>
          <w:szCs w:val="24"/>
        </w:rPr>
        <w:t>i</w:t>
      </w:r>
      <w:r w:rsidR="00C467D7" w:rsidRPr="00C467D7">
        <w:rPr>
          <w:rFonts w:eastAsia="Calibri"/>
          <w:sz w:val="22"/>
          <w:szCs w:val="24"/>
        </w:rPr>
        <w:t>th</w:t>
      </w:r>
      <w:r w:rsidRPr="00C467D7">
        <w:rPr>
          <w:rFonts w:eastAsia="Calibri"/>
          <w:spacing w:val="1"/>
          <w:sz w:val="22"/>
          <w:szCs w:val="24"/>
        </w:rPr>
        <w:t xml:space="preserve"> th</w:t>
      </w:r>
      <w:r w:rsidRPr="00C467D7">
        <w:rPr>
          <w:rFonts w:eastAsia="Calibri"/>
          <w:sz w:val="22"/>
          <w:szCs w:val="24"/>
        </w:rPr>
        <w:t>e Fi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z w:val="22"/>
          <w:szCs w:val="24"/>
        </w:rPr>
        <w:t>l Eval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z w:val="22"/>
          <w:szCs w:val="24"/>
        </w:rPr>
        <w:t>on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F</w:t>
      </w:r>
      <w:r w:rsidRPr="00C467D7">
        <w:rPr>
          <w:rFonts w:eastAsia="Calibri"/>
          <w:sz w:val="22"/>
          <w:szCs w:val="24"/>
        </w:rPr>
        <w:t>orm.</w:t>
      </w:r>
    </w:p>
    <w:p w14:paraId="39A761A2" w14:textId="6E202E9B" w:rsidR="00554BD5" w:rsidRPr="00C467D7" w:rsidRDefault="00C36D13" w:rsidP="00C467D7">
      <w:pPr>
        <w:pStyle w:val="ListParagraph"/>
        <w:numPr>
          <w:ilvl w:val="0"/>
          <w:numId w:val="15"/>
        </w:numPr>
        <w:ind w:left="284" w:right="-59" w:hanging="284"/>
        <w:jc w:val="both"/>
        <w:rPr>
          <w:rFonts w:eastAsia="Calibri"/>
          <w:sz w:val="22"/>
          <w:szCs w:val="24"/>
        </w:rPr>
      </w:pP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pacing w:val="-1"/>
          <w:sz w:val="22"/>
          <w:szCs w:val="24"/>
        </w:rPr>
        <w:t>u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pacing w:val="-3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pacing w:val="-2"/>
          <w:sz w:val="22"/>
          <w:szCs w:val="24"/>
        </w:rPr>
        <w:t>l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ot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-3"/>
          <w:sz w:val="22"/>
          <w:szCs w:val="24"/>
        </w:rPr>
        <w:t>k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m</w:t>
      </w:r>
      <w:r w:rsidRPr="00C467D7">
        <w:rPr>
          <w:rFonts w:eastAsia="Calibri"/>
          <w:spacing w:val="1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re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an</w:t>
      </w:r>
      <w:r w:rsidRPr="00C467D7">
        <w:rPr>
          <w:rFonts w:eastAsia="Calibri"/>
          <w:spacing w:val="5"/>
          <w:sz w:val="22"/>
          <w:szCs w:val="24"/>
        </w:rPr>
        <w:t xml:space="preserve"> </w:t>
      </w:r>
      <w:r w:rsidRPr="00C467D7">
        <w:rPr>
          <w:rFonts w:eastAsia="Calibri"/>
          <w:spacing w:val="-3"/>
          <w:sz w:val="22"/>
          <w:szCs w:val="24"/>
        </w:rPr>
        <w:t>s</w:t>
      </w:r>
      <w:r w:rsidRPr="00C467D7">
        <w:rPr>
          <w:rFonts w:eastAsia="Calibri"/>
          <w:sz w:val="22"/>
          <w:szCs w:val="24"/>
        </w:rPr>
        <w:t>even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ays of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le</w:t>
      </w:r>
      <w:r w:rsidRPr="00C467D7">
        <w:rPr>
          <w:rFonts w:eastAsia="Calibri"/>
          <w:spacing w:val="1"/>
          <w:sz w:val="22"/>
          <w:szCs w:val="24"/>
        </w:rPr>
        <w:t>a</w:t>
      </w:r>
      <w:r w:rsidRPr="00C467D7">
        <w:rPr>
          <w:rFonts w:eastAsia="Calibri"/>
          <w:sz w:val="22"/>
          <w:szCs w:val="24"/>
        </w:rPr>
        <w:t>ve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in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sem</w:t>
      </w:r>
      <w:r w:rsidRPr="00C467D7">
        <w:rPr>
          <w:rFonts w:eastAsia="Calibri"/>
          <w:spacing w:val="1"/>
          <w:sz w:val="22"/>
          <w:szCs w:val="24"/>
        </w:rPr>
        <w:t>e</w:t>
      </w:r>
      <w:r w:rsidRPr="00C467D7">
        <w:rPr>
          <w:rFonts w:eastAsia="Calibri"/>
          <w:spacing w:val="-3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er.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-2"/>
          <w:sz w:val="22"/>
          <w:szCs w:val="24"/>
        </w:rPr>
        <w:t>u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ervis</w:t>
      </w:r>
      <w:r w:rsidRPr="00C467D7">
        <w:rPr>
          <w:rFonts w:eastAsia="Calibri"/>
          <w:spacing w:val="1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 xml:space="preserve">may 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irec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ly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2"/>
          <w:sz w:val="22"/>
          <w:szCs w:val="24"/>
        </w:rPr>
        <w:t>n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im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l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a</w:t>
      </w:r>
      <w:r w:rsidRPr="00C467D7">
        <w:rPr>
          <w:rFonts w:eastAsia="Calibri"/>
          <w:sz w:val="22"/>
          <w:szCs w:val="24"/>
        </w:rPr>
        <w:t>ve.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If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is a</w:t>
      </w:r>
      <w:r w:rsidRPr="00C467D7">
        <w:rPr>
          <w:rFonts w:eastAsia="Calibri"/>
          <w:spacing w:val="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3"/>
          <w:sz w:val="22"/>
          <w:szCs w:val="24"/>
        </w:rPr>
        <w:t>x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ed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m</w:t>
      </w:r>
      <w:r w:rsidRPr="00C467D7">
        <w:rPr>
          <w:rFonts w:eastAsia="Calibri"/>
          <w:spacing w:val="1"/>
          <w:sz w:val="22"/>
          <w:szCs w:val="24"/>
        </w:rPr>
        <w:t>o</w:t>
      </w:r>
      <w:r w:rsidRPr="00C467D7">
        <w:rPr>
          <w:rFonts w:eastAsia="Calibri"/>
          <w:spacing w:val="-2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an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sev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 xml:space="preserve">ays 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is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overall r</w:t>
      </w:r>
      <w:r w:rsidRPr="00C467D7">
        <w:rPr>
          <w:rFonts w:eastAsia="Calibri"/>
          <w:spacing w:val="1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omm</w:t>
      </w:r>
      <w:r w:rsidRPr="00C467D7">
        <w:rPr>
          <w:rFonts w:eastAsia="Calibri"/>
          <w:spacing w:val="1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ed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gra</w:t>
      </w:r>
      <w:r w:rsidRPr="00C467D7">
        <w:rPr>
          <w:rFonts w:eastAsia="Calibri"/>
          <w:spacing w:val="-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es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m</w:t>
      </w:r>
      <w:r w:rsidRPr="00C467D7">
        <w:rPr>
          <w:rFonts w:eastAsia="Calibri"/>
          <w:sz w:val="22"/>
          <w:szCs w:val="24"/>
        </w:rPr>
        <w:t>ay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evised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 xml:space="preserve">y </w:t>
      </w:r>
      <w:r w:rsidRPr="00C467D7">
        <w:rPr>
          <w:rFonts w:eastAsia="Calibri"/>
          <w:spacing w:val="1"/>
          <w:sz w:val="22"/>
          <w:szCs w:val="24"/>
        </w:rPr>
        <w:t>th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="00786FCA" w:rsidRPr="00C467D7">
        <w:rPr>
          <w:rFonts w:eastAsia="Calibri"/>
          <w:spacing w:val="1"/>
          <w:sz w:val="22"/>
          <w:szCs w:val="24"/>
        </w:rPr>
        <w:t>Instructor</w:t>
      </w:r>
      <w:r w:rsidR="006B114F">
        <w:rPr>
          <w:rFonts w:eastAsia="Calibri"/>
          <w:spacing w:val="1"/>
          <w:sz w:val="22"/>
          <w:szCs w:val="24"/>
        </w:rPr>
        <w:t>.</w:t>
      </w:r>
    </w:p>
    <w:p w14:paraId="65596615" w14:textId="7123586B" w:rsidR="003E32BA" w:rsidRPr="00C467D7" w:rsidRDefault="00C36D13" w:rsidP="00C467D7">
      <w:pPr>
        <w:pStyle w:val="ListParagraph"/>
        <w:numPr>
          <w:ilvl w:val="0"/>
          <w:numId w:val="15"/>
        </w:numPr>
        <w:ind w:left="284" w:right="-59" w:hanging="284"/>
        <w:jc w:val="both"/>
        <w:rPr>
          <w:rFonts w:eastAsia="Calibri"/>
          <w:sz w:val="22"/>
          <w:szCs w:val="24"/>
        </w:rPr>
      </w:pPr>
      <w:r w:rsidRPr="00C467D7">
        <w:rPr>
          <w:rFonts w:eastAsia="Calibri"/>
          <w:sz w:val="22"/>
          <w:szCs w:val="24"/>
        </w:rPr>
        <w:t>If</w:t>
      </w:r>
      <w:r w:rsidRPr="00C467D7">
        <w:rPr>
          <w:rFonts w:eastAsia="Calibri"/>
          <w:spacing w:val="21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8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>f</w:t>
      </w:r>
      <w:r w:rsidRPr="00C467D7">
        <w:rPr>
          <w:rFonts w:eastAsia="Calibri"/>
          <w:sz w:val="22"/>
          <w:szCs w:val="24"/>
        </w:rPr>
        <w:t>orm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8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of</w:t>
      </w:r>
      <w:r w:rsidRPr="00C467D7">
        <w:rPr>
          <w:rFonts w:eastAsia="Calibri"/>
          <w:spacing w:val="19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21"/>
          <w:sz w:val="22"/>
          <w:szCs w:val="24"/>
        </w:rPr>
        <w:t xml:space="preserve"> </w:t>
      </w:r>
      <w:r w:rsidRPr="00C467D7">
        <w:rPr>
          <w:rFonts w:eastAsia="Calibri"/>
          <w:spacing w:val="-3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pacing w:val="-1"/>
          <w:sz w:val="22"/>
          <w:szCs w:val="24"/>
        </w:rPr>
        <w:t>u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2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is</w:t>
      </w:r>
      <w:r w:rsidRPr="00C467D7">
        <w:rPr>
          <w:rFonts w:eastAsia="Calibri"/>
          <w:spacing w:val="18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2"/>
          <w:sz w:val="22"/>
          <w:szCs w:val="24"/>
        </w:rPr>
        <w:t>l</w:t>
      </w:r>
      <w:r w:rsidRPr="00C467D7">
        <w:rPr>
          <w:rFonts w:eastAsia="Calibri"/>
          <w:sz w:val="22"/>
          <w:szCs w:val="24"/>
        </w:rPr>
        <w:t>ow</w:t>
      </w:r>
      <w:r w:rsidRPr="00C467D7">
        <w:rPr>
          <w:rFonts w:eastAsia="Calibri"/>
          <w:spacing w:val="19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ex</w:t>
      </w:r>
      <w:r w:rsidRPr="00C467D7">
        <w:rPr>
          <w:rFonts w:eastAsia="Calibri"/>
          <w:spacing w:val="-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ec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21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19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if</w:t>
      </w:r>
      <w:r w:rsidRPr="00C467D7">
        <w:rPr>
          <w:rFonts w:eastAsia="Calibri"/>
          <w:spacing w:val="19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2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is</w:t>
      </w:r>
      <w:r w:rsidRPr="00C467D7">
        <w:rPr>
          <w:rFonts w:eastAsia="Calibri"/>
          <w:spacing w:val="18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21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er</w:t>
      </w:r>
      <w:r w:rsidRPr="00C467D7">
        <w:rPr>
          <w:rFonts w:eastAsia="Calibri"/>
          <w:spacing w:val="8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g,</w:t>
      </w:r>
      <w:r w:rsidRPr="00C467D7">
        <w:rPr>
          <w:rFonts w:eastAsia="Calibri"/>
          <w:spacing w:val="18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th</w:t>
      </w:r>
      <w:r w:rsidRPr="00C467D7">
        <w:rPr>
          <w:rFonts w:eastAsia="Calibri"/>
          <w:sz w:val="22"/>
          <w:szCs w:val="24"/>
        </w:rPr>
        <w:t>e s</w:t>
      </w:r>
      <w:r w:rsidRPr="00C467D7">
        <w:rPr>
          <w:rFonts w:eastAsia="Calibri"/>
          <w:spacing w:val="1"/>
          <w:sz w:val="22"/>
          <w:szCs w:val="24"/>
        </w:rPr>
        <w:t>up</w:t>
      </w:r>
      <w:r w:rsidRPr="00C467D7">
        <w:rPr>
          <w:rFonts w:eastAsia="Calibri"/>
          <w:sz w:val="22"/>
          <w:szCs w:val="24"/>
        </w:rPr>
        <w:t>ervis</w:t>
      </w:r>
      <w:r w:rsidRPr="00C467D7">
        <w:rPr>
          <w:rFonts w:eastAsia="Calibri"/>
          <w:spacing w:val="1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-2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pacing w:val="-2"/>
          <w:sz w:val="22"/>
          <w:szCs w:val="24"/>
        </w:rPr>
        <w:t>l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 xml:space="preserve">old </w:t>
      </w:r>
      <w:r w:rsidRPr="00C467D7">
        <w:rPr>
          <w:rFonts w:eastAsia="Calibri"/>
          <w:spacing w:val="-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is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>ssio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w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h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im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un</w:t>
      </w:r>
      <w:r w:rsidRPr="00C467D7">
        <w:rPr>
          <w:rFonts w:eastAsia="Calibri"/>
          <w:sz w:val="22"/>
          <w:szCs w:val="24"/>
        </w:rPr>
        <w:t>sel</w:t>
      </w:r>
      <w:r w:rsidRPr="00C467D7">
        <w:rPr>
          <w:rFonts w:eastAsia="Calibri"/>
          <w:spacing w:val="1"/>
          <w:sz w:val="22"/>
          <w:szCs w:val="24"/>
        </w:rPr>
        <w:t xml:space="preserve"> h</w:t>
      </w:r>
      <w:r w:rsidRPr="00C467D7">
        <w:rPr>
          <w:rFonts w:eastAsia="Calibri"/>
          <w:sz w:val="22"/>
          <w:szCs w:val="24"/>
        </w:rPr>
        <w:t>im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th</w:t>
      </w:r>
      <w:r w:rsidRPr="00C467D7">
        <w:rPr>
          <w:rFonts w:eastAsia="Calibri"/>
          <w:sz w:val="22"/>
          <w:szCs w:val="24"/>
        </w:rPr>
        <w:t>is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as</w:t>
      </w:r>
      <w:r w:rsidRPr="00C467D7">
        <w:rPr>
          <w:rFonts w:eastAsia="Calibri"/>
          <w:spacing w:val="-1"/>
          <w:sz w:val="22"/>
          <w:szCs w:val="24"/>
        </w:rPr>
        <w:t>p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.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If</w:t>
      </w:r>
      <w:r w:rsidRPr="00C467D7">
        <w:rPr>
          <w:rFonts w:eastAsia="Calibri"/>
          <w:spacing w:val="1"/>
          <w:sz w:val="22"/>
          <w:szCs w:val="24"/>
        </w:rPr>
        <w:t xml:space="preserve"> 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2"/>
          <w:sz w:val="22"/>
          <w:szCs w:val="24"/>
        </w:rPr>
        <w:t>l</w:t>
      </w:r>
      <w:r w:rsidRPr="00C467D7">
        <w:rPr>
          <w:rFonts w:eastAsia="Calibri"/>
          <w:sz w:val="22"/>
          <w:szCs w:val="24"/>
        </w:rPr>
        <w:t>l</w:t>
      </w:r>
      <w:r w:rsidRPr="00C467D7">
        <w:rPr>
          <w:rFonts w:eastAsia="Calibri"/>
          <w:spacing w:val="1"/>
          <w:sz w:val="22"/>
          <w:szCs w:val="24"/>
        </w:rPr>
        <w:t xml:space="preserve"> d</w:t>
      </w:r>
      <w:r w:rsidRPr="00C467D7">
        <w:rPr>
          <w:rFonts w:eastAsia="Calibri"/>
          <w:sz w:val="22"/>
          <w:szCs w:val="24"/>
        </w:rPr>
        <w:t xml:space="preserve">oes 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ot im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pacing w:val="-2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ove,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-1"/>
          <w:sz w:val="22"/>
          <w:szCs w:val="24"/>
        </w:rPr>
        <w:t xml:space="preserve"> w</w:t>
      </w:r>
      <w:r w:rsidRPr="00C467D7">
        <w:rPr>
          <w:rFonts w:eastAsia="Calibri"/>
          <w:sz w:val="22"/>
          <w:szCs w:val="24"/>
        </w:rPr>
        <w:t>ri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en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4"/>
          <w:sz w:val="22"/>
          <w:szCs w:val="24"/>
        </w:rPr>
        <w:t>w</w:t>
      </w:r>
      <w:r w:rsidRPr="00C467D7">
        <w:rPr>
          <w:rFonts w:eastAsia="Calibri"/>
          <w:sz w:val="22"/>
          <w:szCs w:val="24"/>
        </w:rPr>
        <w:t>ar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g</w:t>
      </w:r>
      <w:r w:rsidRPr="00C467D7">
        <w:rPr>
          <w:rFonts w:eastAsia="Calibri"/>
          <w:spacing w:val="-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 xml:space="preserve">ld </w:t>
      </w:r>
      <w:r w:rsidRPr="00C467D7">
        <w:rPr>
          <w:rFonts w:eastAsia="Calibri"/>
          <w:spacing w:val="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 xml:space="preserve">given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 xml:space="preserve"> h</w:t>
      </w:r>
      <w:r w:rsidRPr="00C467D7">
        <w:rPr>
          <w:rFonts w:eastAsia="Calibri"/>
          <w:sz w:val="22"/>
          <w:szCs w:val="24"/>
        </w:rPr>
        <w:t>im</w:t>
      </w:r>
      <w:r w:rsidRPr="00C467D7">
        <w:rPr>
          <w:rFonts w:eastAsia="Calibri"/>
          <w:spacing w:val="-1"/>
          <w:sz w:val="22"/>
          <w:szCs w:val="24"/>
        </w:rPr>
        <w:t xml:space="preserve"> w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h</w:t>
      </w:r>
      <w:r w:rsidRPr="00C467D7">
        <w:rPr>
          <w:rFonts w:eastAsia="Calibri"/>
          <w:spacing w:val="-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y</w:t>
      </w:r>
      <w:r w:rsidRPr="00C467D7">
        <w:rPr>
          <w:rFonts w:eastAsia="Calibri"/>
          <w:spacing w:val="-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-2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sed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9"/>
          <w:sz w:val="22"/>
          <w:szCs w:val="24"/>
        </w:rPr>
        <w:t xml:space="preserve"> </w:t>
      </w:r>
      <w:r w:rsidR="00821F5D" w:rsidRPr="00C467D7">
        <w:rPr>
          <w:rFonts w:eastAsia="Calibri"/>
          <w:spacing w:val="1"/>
          <w:sz w:val="22"/>
          <w:szCs w:val="24"/>
        </w:rPr>
        <w:t>DRC</w:t>
      </w:r>
      <w:r w:rsidRPr="00C467D7">
        <w:rPr>
          <w:rFonts w:eastAsia="Calibri"/>
          <w:sz w:val="22"/>
          <w:szCs w:val="24"/>
        </w:rPr>
        <w:t>.</w:t>
      </w:r>
    </w:p>
    <w:p w14:paraId="18646EC5" w14:textId="677044B1" w:rsidR="00554BD5" w:rsidRPr="00C467D7" w:rsidRDefault="00C36D13" w:rsidP="00C467D7">
      <w:pPr>
        <w:pStyle w:val="ListParagraph"/>
        <w:numPr>
          <w:ilvl w:val="0"/>
          <w:numId w:val="15"/>
        </w:numPr>
        <w:ind w:left="284" w:right="-59" w:hanging="284"/>
        <w:jc w:val="both"/>
        <w:rPr>
          <w:rFonts w:eastAsia="Calibri"/>
          <w:sz w:val="22"/>
          <w:szCs w:val="24"/>
        </w:rPr>
      </w:pPr>
      <w:r w:rsidRPr="00C467D7">
        <w:rPr>
          <w:rFonts w:eastAsia="Calibri"/>
          <w:sz w:val="22"/>
          <w:szCs w:val="24"/>
        </w:rPr>
        <w:t>F</w:t>
      </w:r>
      <w:r w:rsidRPr="00C467D7">
        <w:rPr>
          <w:rFonts w:eastAsia="Calibri"/>
          <w:spacing w:val="1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6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f</w:t>
      </w:r>
      <w:r w:rsidRPr="00C467D7">
        <w:rPr>
          <w:rFonts w:eastAsia="Calibri"/>
          <w:sz w:val="22"/>
          <w:szCs w:val="24"/>
        </w:rPr>
        <w:t>ie</w:t>
      </w:r>
      <w:r w:rsidRPr="00C467D7">
        <w:rPr>
          <w:rFonts w:eastAsia="Calibri"/>
          <w:spacing w:val="-2"/>
          <w:sz w:val="22"/>
          <w:szCs w:val="24"/>
        </w:rPr>
        <w:t>l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7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6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of</w:t>
      </w:r>
      <w:r w:rsidRPr="00C467D7">
        <w:rPr>
          <w:rFonts w:eastAsia="Calibri"/>
          <w:spacing w:val="7"/>
          <w:sz w:val="22"/>
          <w:szCs w:val="24"/>
        </w:rPr>
        <w:t xml:space="preserve"> </w:t>
      </w:r>
      <w:r w:rsidRPr="00C467D7">
        <w:rPr>
          <w:rFonts w:eastAsia="Calibri"/>
          <w:spacing w:val="-3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pacing w:val="-1"/>
          <w:sz w:val="22"/>
          <w:szCs w:val="24"/>
        </w:rPr>
        <w:t>u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nt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6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ut</w:t>
      </w:r>
      <w:r w:rsidRPr="00C467D7">
        <w:rPr>
          <w:rFonts w:eastAsia="Calibri"/>
          <w:sz w:val="22"/>
          <w:szCs w:val="24"/>
        </w:rPr>
        <w:t>si</w:t>
      </w:r>
      <w:r w:rsidRPr="00C467D7">
        <w:rPr>
          <w:rFonts w:eastAsia="Calibri"/>
          <w:spacing w:val="-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7"/>
          <w:sz w:val="22"/>
          <w:szCs w:val="24"/>
        </w:rPr>
        <w:t xml:space="preserve"> </w:t>
      </w:r>
      <w:r w:rsidR="00702ABB" w:rsidRPr="00C467D7">
        <w:rPr>
          <w:rFonts w:eastAsia="Calibri"/>
          <w:sz w:val="22"/>
          <w:szCs w:val="24"/>
        </w:rPr>
        <w:t>Hyderabad</w:t>
      </w:r>
      <w:r w:rsidRPr="00C467D7">
        <w:rPr>
          <w:rFonts w:eastAsia="Calibri"/>
          <w:sz w:val="22"/>
          <w:szCs w:val="24"/>
        </w:rPr>
        <w:t>,</w:t>
      </w:r>
      <w:r w:rsidRPr="00C467D7">
        <w:rPr>
          <w:rFonts w:eastAsia="Calibri"/>
          <w:spacing w:val="6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6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om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pacing w:val="-2"/>
          <w:sz w:val="22"/>
          <w:szCs w:val="24"/>
        </w:rPr>
        <w:t>l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2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7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pacing w:val="-2"/>
          <w:sz w:val="22"/>
          <w:szCs w:val="24"/>
        </w:rPr>
        <w:t>l</w:t>
      </w:r>
      <w:r w:rsidRPr="00C467D7">
        <w:rPr>
          <w:rFonts w:eastAsia="Calibri"/>
          <w:sz w:val="22"/>
          <w:szCs w:val="24"/>
        </w:rPr>
        <w:t>an</w:t>
      </w:r>
      <w:r w:rsidRPr="00C467D7">
        <w:rPr>
          <w:rFonts w:eastAsia="Calibri"/>
          <w:spacing w:val="7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pacing w:val="8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g</w:t>
      </w:r>
      <w:r w:rsidRPr="00C467D7">
        <w:rPr>
          <w:rFonts w:eastAsia="Calibri"/>
          <w:spacing w:val="6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pacing w:val="-1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-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ose,</w:t>
      </w:r>
      <w:r w:rsidRPr="00C467D7">
        <w:rPr>
          <w:rFonts w:eastAsia="Calibri"/>
          <w:spacing w:val="6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du</w:t>
      </w:r>
      <w:r w:rsidRPr="00C467D7">
        <w:rPr>
          <w:rFonts w:eastAsia="Calibri"/>
          <w:spacing w:val="-2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7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 xml:space="preserve">d 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lace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f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w</w:t>
      </w:r>
      <w:r w:rsidRPr="00C467D7">
        <w:rPr>
          <w:rFonts w:eastAsia="Calibri"/>
          <w:sz w:val="22"/>
          <w:szCs w:val="24"/>
        </w:rPr>
        <w:t>ork s</w:t>
      </w:r>
      <w:r w:rsidRPr="00C467D7">
        <w:rPr>
          <w:rFonts w:eastAsia="Calibri"/>
          <w:spacing w:val="-2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 xml:space="preserve">ld </w:t>
      </w:r>
      <w:r w:rsidRPr="00C467D7">
        <w:rPr>
          <w:rFonts w:eastAsia="Calibri"/>
          <w:spacing w:val="-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given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="00821F5D" w:rsidRPr="00C467D7">
        <w:rPr>
          <w:rFonts w:eastAsia="Calibri"/>
          <w:spacing w:val="1"/>
          <w:sz w:val="22"/>
          <w:szCs w:val="24"/>
        </w:rPr>
        <w:t>DRC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in a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pacing w:val="-3"/>
          <w:sz w:val="22"/>
          <w:szCs w:val="24"/>
        </w:rPr>
        <w:t>v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f</w:t>
      </w:r>
      <w:r w:rsidRPr="00C467D7">
        <w:rPr>
          <w:rFonts w:eastAsia="Calibri"/>
          <w:sz w:val="22"/>
          <w:szCs w:val="24"/>
        </w:rPr>
        <w:t>or</w:t>
      </w:r>
      <w:r w:rsidRPr="00C467D7">
        <w:rPr>
          <w:rFonts w:eastAsia="Calibri"/>
          <w:spacing w:val="-1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is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-1"/>
          <w:sz w:val="22"/>
          <w:szCs w:val="24"/>
        </w:rPr>
        <w:t>p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val.</w:t>
      </w:r>
    </w:p>
    <w:p w14:paraId="5FFA3C87" w14:textId="06FC9E28" w:rsidR="00554BD5" w:rsidRPr="00C467D7" w:rsidRDefault="00C36D13" w:rsidP="00C467D7">
      <w:pPr>
        <w:pStyle w:val="ListParagraph"/>
        <w:numPr>
          <w:ilvl w:val="0"/>
          <w:numId w:val="15"/>
        </w:numPr>
        <w:ind w:left="284" w:right="-59" w:hanging="284"/>
        <w:jc w:val="both"/>
        <w:rPr>
          <w:rFonts w:eastAsia="Calibri"/>
          <w:sz w:val="22"/>
          <w:szCs w:val="24"/>
        </w:rPr>
      </w:pPr>
      <w:r w:rsidRPr="00C467D7">
        <w:rPr>
          <w:rFonts w:eastAsia="Calibri"/>
          <w:sz w:val="22"/>
          <w:szCs w:val="24"/>
        </w:rPr>
        <w:t>One</w:t>
      </w:r>
      <w:r w:rsidRPr="00C467D7">
        <w:rPr>
          <w:rFonts w:eastAsia="Calibri"/>
          <w:spacing w:val="7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y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of</w:t>
      </w:r>
      <w:r w:rsidRPr="00C467D7">
        <w:rPr>
          <w:rFonts w:eastAsia="Calibri"/>
          <w:spacing w:val="5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all</w:t>
      </w:r>
      <w:r w:rsidRPr="00C467D7">
        <w:rPr>
          <w:rFonts w:eastAsia="Calibri"/>
          <w:spacing w:val="6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-1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-2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se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9"/>
          <w:sz w:val="22"/>
          <w:szCs w:val="24"/>
        </w:rPr>
        <w:t xml:space="preserve"> </w:t>
      </w:r>
      <w:r w:rsidR="00821F5D" w:rsidRPr="00C467D7">
        <w:rPr>
          <w:rFonts w:eastAsia="Calibri"/>
          <w:spacing w:val="1"/>
          <w:sz w:val="22"/>
          <w:szCs w:val="24"/>
        </w:rPr>
        <w:t>DRC</w:t>
      </w:r>
      <w:r w:rsidRPr="00C467D7">
        <w:rPr>
          <w:rFonts w:eastAsia="Calibri"/>
          <w:spacing w:val="7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-2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pacing w:val="-2"/>
          <w:sz w:val="22"/>
          <w:szCs w:val="24"/>
        </w:rPr>
        <w:t>l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5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>et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.</w:t>
      </w:r>
      <w:r w:rsidRPr="00C467D7">
        <w:rPr>
          <w:rFonts w:eastAsia="Calibri"/>
          <w:spacing w:val="5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ry</w:t>
      </w:r>
      <w:r w:rsidRPr="00C467D7">
        <w:rPr>
          <w:rFonts w:eastAsia="Calibri"/>
          <w:spacing w:val="6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7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7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eval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f</w:t>
      </w:r>
      <w:r w:rsidRPr="00C467D7">
        <w:rPr>
          <w:rFonts w:eastAsia="Calibri"/>
          <w:sz w:val="22"/>
          <w:szCs w:val="24"/>
        </w:rPr>
        <w:t>orm s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pacing w:val="-2"/>
          <w:sz w:val="22"/>
          <w:szCs w:val="24"/>
        </w:rPr>
        <w:t>l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m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eg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>lar</w:t>
      </w:r>
      <w:r w:rsidRPr="00C467D7">
        <w:rPr>
          <w:rFonts w:eastAsia="Calibri"/>
          <w:spacing w:val="-2"/>
          <w:sz w:val="22"/>
          <w:szCs w:val="24"/>
        </w:rPr>
        <w:t>l</w:t>
      </w:r>
      <w:r w:rsidRPr="00C467D7">
        <w:rPr>
          <w:rFonts w:eastAsia="Calibri"/>
          <w:sz w:val="22"/>
          <w:szCs w:val="24"/>
        </w:rPr>
        <w:t>y.</w:t>
      </w:r>
    </w:p>
    <w:p w14:paraId="1DF0F364" w14:textId="2C578698" w:rsidR="00554BD5" w:rsidRPr="00C467D7" w:rsidRDefault="00C36D13" w:rsidP="00C467D7">
      <w:pPr>
        <w:pStyle w:val="ListParagraph"/>
        <w:numPr>
          <w:ilvl w:val="0"/>
          <w:numId w:val="15"/>
        </w:numPr>
        <w:ind w:left="284" w:right="-59" w:hanging="284"/>
        <w:jc w:val="both"/>
        <w:rPr>
          <w:rFonts w:eastAsia="Calibri"/>
          <w:sz w:val="22"/>
          <w:szCs w:val="24"/>
        </w:rPr>
      </w:pP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tu</w:t>
      </w:r>
      <w:r w:rsidRPr="00C467D7">
        <w:rPr>
          <w:rFonts w:eastAsia="Calibri"/>
          <w:spacing w:val="-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-2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pacing w:val="-2"/>
          <w:sz w:val="22"/>
          <w:szCs w:val="24"/>
        </w:rPr>
        <w:t>l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k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nf</w:t>
      </w:r>
      <w:r w:rsidRPr="00C467D7">
        <w:rPr>
          <w:rFonts w:eastAsia="Calibri"/>
          <w:sz w:val="22"/>
          <w:szCs w:val="24"/>
        </w:rPr>
        <w:t>or</w:t>
      </w:r>
      <w:r w:rsidRPr="00C467D7">
        <w:rPr>
          <w:rFonts w:eastAsia="Calibri"/>
          <w:spacing w:val="-2"/>
          <w:sz w:val="22"/>
          <w:szCs w:val="24"/>
        </w:rPr>
        <w:t>m</w:t>
      </w:r>
      <w:r w:rsidRPr="00C467D7">
        <w:rPr>
          <w:rFonts w:eastAsia="Calibri"/>
          <w:sz w:val="22"/>
          <w:szCs w:val="24"/>
        </w:rPr>
        <w:t>ed of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is</w:t>
      </w:r>
      <w:r w:rsidRPr="00C467D7">
        <w:rPr>
          <w:rFonts w:eastAsia="Calibri"/>
          <w:spacing w:val="-2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>f</w:t>
      </w:r>
      <w:r w:rsidRPr="00C467D7">
        <w:rPr>
          <w:rFonts w:eastAsia="Calibri"/>
          <w:sz w:val="22"/>
          <w:szCs w:val="24"/>
        </w:rPr>
        <w:t>orm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in vari</w:t>
      </w:r>
      <w:r w:rsidRPr="00C467D7">
        <w:rPr>
          <w:rFonts w:eastAsia="Calibri"/>
          <w:spacing w:val="-1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 xml:space="preserve">s 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om</w:t>
      </w:r>
      <w:r w:rsidRPr="00C467D7">
        <w:rPr>
          <w:rFonts w:eastAsia="Calibri"/>
          <w:spacing w:val="-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 xml:space="preserve">s 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f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eva</w:t>
      </w:r>
      <w:r w:rsidRPr="00C467D7">
        <w:rPr>
          <w:rFonts w:eastAsia="Calibri"/>
          <w:spacing w:val="-2"/>
          <w:sz w:val="22"/>
          <w:szCs w:val="24"/>
        </w:rPr>
        <w:t>l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.</w:t>
      </w:r>
    </w:p>
    <w:p w14:paraId="3FB60FD5" w14:textId="09D86400" w:rsidR="00554BD5" w:rsidRPr="00C467D7" w:rsidRDefault="00C36D13" w:rsidP="00C467D7">
      <w:pPr>
        <w:pStyle w:val="ListParagraph"/>
        <w:numPr>
          <w:ilvl w:val="0"/>
          <w:numId w:val="15"/>
        </w:numPr>
        <w:ind w:left="284" w:right="-59" w:hanging="284"/>
        <w:jc w:val="both"/>
        <w:rPr>
          <w:rFonts w:eastAsia="Calibri"/>
          <w:sz w:val="22"/>
          <w:szCs w:val="24"/>
        </w:rPr>
      </w:pP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pacing w:val="-3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up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rvisors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are r</w:t>
      </w:r>
      <w:r w:rsidRPr="00C467D7">
        <w:rPr>
          <w:rFonts w:eastAsia="Calibri"/>
          <w:spacing w:val="-1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q</w:t>
      </w:r>
      <w:r w:rsidRPr="00C467D7">
        <w:rPr>
          <w:rFonts w:eastAsia="Calibri"/>
          <w:spacing w:val="-1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>es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 xml:space="preserve">ed 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-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-1"/>
          <w:sz w:val="22"/>
          <w:szCs w:val="24"/>
        </w:rPr>
        <w:t>d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 xml:space="preserve">ere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-1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th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 xml:space="preserve"> d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es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giv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Ca</w:t>
      </w:r>
      <w:r w:rsidRPr="00C467D7">
        <w:rPr>
          <w:rFonts w:eastAsia="Calibri"/>
          <w:spacing w:val="-3"/>
          <w:sz w:val="22"/>
          <w:szCs w:val="24"/>
        </w:rPr>
        <w:t>l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1"/>
          <w:sz w:val="22"/>
          <w:szCs w:val="24"/>
        </w:rPr>
        <w:t>d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of Events.</w:t>
      </w:r>
    </w:p>
    <w:p w14:paraId="468A2350" w14:textId="22B6B120" w:rsidR="00554BD5" w:rsidRPr="00C467D7" w:rsidRDefault="00C36D13" w:rsidP="00C467D7">
      <w:pPr>
        <w:pStyle w:val="ListParagraph"/>
        <w:numPr>
          <w:ilvl w:val="0"/>
          <w:numId w:val="15"/>
        </w:numPr>
        <w:ind w:left="284" w:right="-59" w:hanging="284"/>
        <w:jc w:val="both"/>
        <w:rPr>
          <w:rFonts w:eastAsia="Calibri"/>
          <w:sz w:val="22"/>
          <w:szCs w:val="24"/>
        </w:rPr>
      </w:pPr>
      <w:r w:rsidRPr="00C467D7">
        <w:rPr>
          <w:rFonts w:eastAsia="Calibri"/>
          <w:sz w:val="22"/>
          <w:szCs w:val="24"/>
        </w:rPr>
        <w:t>In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FINAL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-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ESIS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REPO</w:t>
      </w:r>
      <w:r w:rsidRPr="00C467D7">
        <w:rPr>
          <w:rFonts w:eastAsia="Calibri"/>
          <w:spacing w:val="-1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eci</w:t>
      </w:r>
      <w:r w:rsidRPr="00C467D7">
        <w:rPr>
          <w:rFonts w:eastAsia="Calibri"/>
          <w:spacing w:val="1"/>
          <w:sz w:val="22"/>
          <w:szCs w:val="24"/>
        </w:rPr>
        <w:t>f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f</w:t>
      </w:r>
      <w:r w:rsidRPr="00C467D7">
        <w:rPr>
          <w:rFonts w:eastAsia="Calibri"/>
          <w:sz w:val="22"/>
          <w:szCs w:val="24"/>
        </w:rPr>
        <w:t>orma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s of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Cover</w:t>
      </w:r>
      <w:r w:rsidRPr="00C467D7">
        <w:rPr>
          <w:rFonts w:eastAsia="Calibri"/>
          <w:spacing w:val="1"/>
          <w:sz w:val="22"/>
          <w:szCs w:val="24"/>
        </w:rPr>
        <w:t>/</w:t>
      </w: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le</w:t>
      </w:r>
      <w:r w:rsidRPr="00C467D7">
        <w:rPr>
          <w:rFonts w:eastAsia="Calibri"/>
          <w:spacing w:val="1"/>
          <w:sz w:val="22"/>
          <w:szCs w:val="24"/>
        </w:rPr>
        <w:t xml:space="preserve"> p</w:t>
      </w:r>
      <w:r w:rsidRPr="00C467D7">
        <w:rPr>
          <w:rFonts w:eastAsia="Calibri"/>
          <w:sz w:val="22"/>
          <w:szCs w:val="24"/>
        </w:rPr>
        <w:t>age,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up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rviso</w:t>
      </w:r>
      <w:r w:rsidRPr="00C467D7">
        <w:rPr>
          <w:rFonts w:eastAsia="Calibri"/>
          <w:spacing w:val="-2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’s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Cer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f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</w:t>
      </w:r>
      <w:r w:rsidR="00834369">
        <w:rPr>
          <w:rFonts w:eastAsia="Calibri"/>
          <w:sz w:val="22"/>
          <w:szCs w:val="24"/>
        </w:rPr>
        <w:t>e and Thesis abstract</w:t>
      </w:r>
      <w:r w:rsidRPr="00C467D7">
        <w:rPr>
          <w:rFonts w:eastAsia="Calibri"/>
          <w:spacing w:val="1"/>
          <w:sz w:val="22"/>
          <w:szCs w:val="24"/>
        </w:rPr>
        <w:t xml:space="preserve"> h</w:t>
      </w:r>
      <w:r w:rsidRPr="00C467D7">
        <w:rPr>
          <w:rFonts w:eastAsia="Calibri"/>
          <w:sz w:val="22"/>
          <w:szCs w:val="24"/>
        </w:rPr>
        <w:t xml:space="preserve">ave 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dh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.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-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esis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 xml:space="preserve">o </w:t>
      </w:r>
      <w:r w:rsidRPr="00C467D7">
        <w:rPr>
          <w:rFonts w:eastAsia="Calibri"/>
          <w:spacing w:val="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w</w:t>
      </w:r>
      <w:r w:rsidRPr="00C467D7">
        <w:rPr>
          <w:rFonts w:eastAsia="Calibri"/>
          <w:sz w:val="22"/>
          <w:szCs w:val="24"/>
        </w:rPr>
        <w:t>ord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>o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esse</w:t>
      </w:r>
      <w:r w:rsidRPr="00C467D7">
        <w:rPr>
          <w:rFonts w:eastAsia="Calibri"/>
          <w:spacing w:val="-1"/>
          <w:sz w:val="22"/>
          <w:szCs w:val="24"/>
        </w:rPr>
        <w:t>d/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yp</w:t>
      </w:r>
      <w:r w:rsidRPr="00C467D7">
        <w:rPr>
          <w:rFonts w:eastAsia="Calibri"/>
          <w:spacing w:val="1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A4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si</w:t>
      </w:r>
      <w:r w:rsidRPr="00C467D7">
        <w:rPr>
          <w:rFonts w:eastAsia="Calibri"/>
          <w:spacing w:val="-1"/>
          <w:sz w:val="22"/>
          <w:szCs w:val="24"/>
        </w:rPr>
        <w:t>z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5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w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 xml:space="preserve">e 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er.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Re</w:t>
      </w:r>
      <w:r w:rsidRPr="00C467D7">
        <w:rPr>
          <w:rFonts w:eastAsia="Calibri"/>
          <w:spacing w:val="-1"/>
          <w:sz w:val="22"/>
          <w:szCs w:val="24"/>
        </w:rPr>
        <w:t>f</w:t>
      </w:r>
      <w:r w:rsidRPr="00C467D7">
        <w:rPr>
          <w:rFonts w:eastAsia="Calibri"/>
          <w:sz w:val="22"/>
          <w:szCs w:val="24"/>
        </w:rPr>
        <w:t>er</w:t>
      </w:r>
      <w:r w:rsidRPr="00C467D7">
        <w:rPr>
          <w:rFonts w:eastAsia="Calibri"/>
          <w:spacing w:val="1"/>
          <w:sz w:val="22"/>
          <w:szCs w:val="24"/>
        </w:rPr>
        <w:t>en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es s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pacing w:val="-2"/>
          <w:sz w:val="22"/>
          <w:szCs w:val="24"/>
        </w:rPr>
        <w:t>l</w:t>
      </w:r>
      <w:r w:rsidRPr="00C467D7">
        <w:rPr>
          <w:rFonts w:eastAsia="Calibri"/>
          <w:sz w:val="22"/>
          <w:szCs w:val="24"/>
        </w:rPr>
        <w:t xml:space="preserve">d </w:t>
      </w:r>
      <w:r w:rsidRPr="00C467D7">
        <w:rPr>
          <w:rFonts w:eastAsia="Calibri"/>
          <w:spacing w:val="-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 xml:space="preserve">e 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 xml:space="preserve">d 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z w:val="22"/>
          <w:szCs w:val="24"/>
        </w:rPr>
        <w:t>n a</w:t>
      </w:r>
      <w:r w:rsidRPr="00C467D7">
        <w:rPr>
          <w:rFonts w:eastAsia="Calibri"/>
          <w:spacing w:val="5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nd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-2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54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m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nn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r.</w:t>
      </w:r>
    </w:p>
    <w:p w14:paraId="3C799219" w14:textId="4AE459CE" w:rsidR="00554BD5" w:rsidRPr="00C467D7" w:rsidRDefault="00C36D13" w:rsidP="00C467D7">
      <w:pPr>
        <w:pStyle w:val="ListParagraph"/>
        <w:numPr>
          <w:ilvl w:val="0"/>
          <w:numId w:val="15"/>
        </w:numPr>
        <w:ind w:left="284" w:right="-59" w:hanging="284"/>
        <w:jc w:val="both"/>
        <w:rPr>
          <w:rFonts w:eastAsia="Calibri"/>
          <w:sz w:val="22"/>
          <w:szCs w:val="24"/>
        </w:rPr>
      </w:pP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up</w:t>
      </w:r>
      <w:r w:rsidRPr="00C467D7">
        <w:rPr>
          <w:rFonts w:eastAsia="Calibri"/>
          <w:sz w:val="22"/>
          <w:szCs w:val="24"/>
        </w:rPr>
        <w:t>ervis</w:t>
      </w:r>
      <w:r w:rsidRPr="00C467D7">
        <w:rPr>
          <w:rFonts w:eastAsia="Calibri"/>
          <w:spacing w:val="1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44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-2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pacing w:val="-2"/>
          <w:sz w:val="22"/>
          <w:szCs w:val="24"/>
        </w:rPr>
        <w:t>l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47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ch</w:t>
      </w:r>
      <w:r w:rsidRPr="00C467D7">
        <w:rPr>
          <w:rFonts w:eastAsia="Calibri"/>
          <w:sz w:val="22"/>
          <w:szCs w:val="24"/>
        </w:rPr>
        <w:t>eck</w:t>
      </w:r>
      <w:r w:rsidRPr="00C467D7">
        <w:rPr>
          <w:rFonts w:eastAsia="Calibri"/>
          <w:spacing w:val="45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pacing w:val="-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47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nt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nt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43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f</w:t>
      </w:r>
      <w:r w:rsidRPr="00C467D7">
        <w:rPr>
          <w:rFonts w:eastAsia="Calibri"/>
          <w:spacing w:val="45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th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44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th</w:t>
      </w:r>
      <w:r w:rsidRPr="00C467D7">
        <w:rPr>
          <w:rFonts w:eastAsia="Calibri"/>
          <w:sz w:val="22"/>
          <w:szCs w:val="24"/>
        </w:rPr>
        <w:t>esis</w:t>
      </w:r>
      <w:r w:rsidRPr="00C467D7">
        <w:rPr>
          <w:rFonts w:eastAsia="Calibri"/>
          <w:spacing w:val="46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47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sign</w:t>
      </w:r>
      <w:r w:rsidRPr="00C467D7">
        <w:rPr>
          <w:rFonts w:eastAsia="Calibri"/>
          <w:spacing w:val="42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th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44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er</w:t>
      </w:r>
      <w:r w:rsidRPr="00C467D7">
        <w:rPr>
          <w:rFonts w:eastAsia="Calibri"/>
          <w:spacing w:val="2"/>
          <w:sz w:val="22"/>
          <w:szCs w:val="24"/>
        </w:rPr>
        <w:t>t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f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44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age</w:t>
      </w:r>
      <w:r w:rsidRPr="00C467D7">
        <w:rPr>
          <w:rFonts w:eastAsia="Calibri"/>
          <w:spacing w:val="44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b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f</w:t>
      </w:r>
      <w:r w:rsidRPr="00C467D7">
        <w:rPr>
          <w:rFonts w:eastAsia="Calibri"/>
          <w:sz w:val="22"/>
          <w:szCs w:val="24"/>
        </w:rPr>
        <w:t>ore se</w:t>
      </w:r>
      <w:r w:rsidRPr="00C467D7">
        <w:rPr>
          <w:rFonts w:eastAsia="Calibri"/>
          <w:spacing w:val="1"/>
          <w:sz w:val="22"/>
          <w:szCs w:val="24"/>
        </w:rPr>
        <w:t>nd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g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 xml:space="preserve">it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exami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ers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="00821F5D" w:rsidRPr="00C467D7">
        <w:rPr>
          <w:rFonts w:eastAsia="Calibri"/>
          <w:spacing w:val="1"/>
          <w:sz w:val="22"/>
          <w:szCs w:val="24"/>
        </w:rPr>
        <w:t>DRC</w:t>
      </w:r>
      <w:r w:rsidRPr="00C467D7">
        <w:rPr>
          <w:rFonts w:eastAsia="Calibri"/>
          <w:sz w:val="22"/>
          <w:szCs w:val="24"/>
        </w:rPr>
        <w:t>.</w:t>
      </w:r>
    </w:p>
    <w:p w14:paraId="1EE6A15A" w14:textId="32A68775" w:rsidR="00554BD5" w:rsidRDefault="00C36D13" w:rsidP="00C467D7">
      <w:pPr>
        <w:pStyle w:val="ListParagraph"/>
        <w:numPr>
          <w:ilvl w:val="0"/>
          <w:numId w:val="15"/>
        </w:numPr>
        <w:ind w:left="284" w:right="-59" w:hanging="284"/>
        <w:jc w:val="both"/>
        <w:rPr>
          <w:rFonts w:eastAsia="Calibri"/>
          <w:sz w:val="22"/>
          <w:szCs w:val="24"/>
        </w:rPr>
      </w:pPr>
      <w:r w:rsidRPr="00C467D7">
        <w:rPr>
          <w:rFonts w:eastAsia="Calibri"/>
          <w:sz w:val="22"/>
          <w:szCs w:val="24"/>
        </w:rPr>
        <w:t>Cla</w:t>
      </w:r>
      <w:r w:rsidRPr="00C467D7">
        <w:rPr>
          <w:rFonts w:eastAsia="Calibri"/>
          <w:spacing w:val="-1"/>
          <w:sz w:val="22"/>
          <w:szCs w:val="24"/>
        </w:rPr>
        <w:t>s</w:t>
      </w:r>
      <w:r w:rsidRPr="00C467D7">
        <w:rPr>
          <w:rFonts w:eastAsia="Calibri"/>
          <w:sz w:val="22"/>
          <w:szCs w:val="24"/>
        </w:rPr>
        <w:t>si</w:t>
      </w:r>
      <w:r w:rsidRPr="00C467D7">
        <w:rPr>
          <w:rFonts w:eastAsia="Calibri"/>
          <w:spacing w:val="1"/>
          <w:sz w:val="22"/>
          <w:szCs w:val="24"/>
        </w:rPr>
        <w:t>f</w:t>
      </w:r>
      <w:r w:rsidRPr="00C467D7">
        <w:rPr>
          <w:rFonts w:eastAsia="Calibri"/>
          <w:sz w:val="22"/>
          <w:szCs w:val="24"/>
        </w:rPr>
        <w:t xml:space="preserve">y </w:t>
      </w:r>
      <w:r w:rsidRPr="00C467D7">
        <w:rPr>
          <w:rFonts w:eastAsia="Calibri"/>
          <w:spacing w:val="1"/>
          <w:sz w:val="22"/>
          <w:szCs w:val="24"/>
        </w:rPr>
        <w:t>th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esis</w:t>
      </w:r>
      <w:r w:rsidRPr="00C467D7">
        <w:rPr>
          <w:rFonts w:eastAsia="Calibri"/>
          <w:spacing w:val="-1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 xml:space="preserve">ic 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 xml:space="preserve">f 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pacing w:val="-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Ar</w:t>
      </w:r>
      <w:r w:rsidRPr="00C467D7">
        <w:rPr>
          <w:rFonts w:eastAsia="Calibri"/>
          <w:spacing w:val="-1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as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f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Re</w:t>
      </w:r>
      <w:r w:rsidRPr="00C467D7">
        <w:rPr>
          <w:rFonts w:eastAsia="Calibri"/>
          <w:spacing w:val="-3"/>
          <w:sz w:val="22"/>
          <w:szCs w:val="24"/>
        </w:rPr>
        <w:t>s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a</w:t>
      </w:r>
      <w:r w:rsidRPr="00C467D7">
        <w:rPr>
          <w:rFonts w:eastAsia="Calibri"/>
          <w:sz w:val="22"/>
          <w:szCs w:val="24"/>
        </w:rPr>
        <w:t>rch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giv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 xml:space="preserve">in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Bu</w:t>
      </w:r>
      <w:r w:rsidRPr="00C467D7">
        <w:rPr>
          <w:rFonts w:eastAsia="Calibri"/>
          <w:sz w:val="22"/>
          <w:szCs w:val="24"/>
        </w:rPr>
        <w:t>lle</w:t>
      </w:r>
      <w:r w:rsidRPr="00C467D7">
        <w:rPr>
          <w:rFonts w:eastAsia="Calibri"/>
          <w:spacing w:val="2"/>
          <w:sz w:val="22"/>
          <w:szCs w:val="24"/>
        </w:rPr>
        <w:t>t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.</w:t>
      </w:r>
    </w:p>
    <w:p w14:paraId="0B593C1F" w14:textId="77777777" w:rsidR="006A66B9" w:rsidRDefault="006A66B9" w:rsidP="006A66B9">
      <w:pPr>
        <w:ind w:right="-59"/>
        <w:jc w:val="both"/>
        <w:rPr>
          <w:rFonts w:eastAsia="Calibri"/>
          <w:sz w:val="22"/>
          <w:szCs w:val="24"/>
        </w:rPr>
      </w:pPr>
    </w:p>
    <w:p w14:paraId="74423FE0" w14:textId="77777777" w:rsidR="006A66B9" w:rsidRDefault="006A66B9" w:rsidP="006A66B9">
      <w:pPr>
        <w:ind w:right="-59"/>
        <w:jc w:val="both"/>
        <w:rPr>
          <w:rFonts w:eastAsia="Calibri"/>
          <w:sz w:val="22"/>
          <w:szCs w:val="24"/>
        </w:rPr>
      </w:pPr>
    </w:p>
    <w:p w14:paraId="2C9962BF" w14:textId="77777777" w:rsidR="006A66B9" w:rsidRDefault="006A66B9" w:rsidP="006A66B9">
      <w:pPr>
        <w:ind w:right="-59"/>
        <w:jc w:val="both"/>
        <w:rPr>
          <w:rFonts w:eastAsia="Calibri"/>
          <w:sz w:val="22"/>
          <w:szCs w:val="24"/>
        </w:rPr>
      </w:pPr>
    </w:p>
    <w:p w14:paraId="0AC27840" w14:textId="796B878E" w:rsidR="006A66B9" w:rsidRPr="00C467D7" w:rsidRDefault="006A66B9" w:rsidP="006A66B9">
      <w:pPr>
        <w:spacing w:before="54"/>
        <w:jc w:val="center"/>
        <w:rPr>
          <w:rFonts w:eastAsia="Calibri"/>
          <w:b/>
          <w:sz w:val="24"/>
          <w:szCs w:val="24"/>
          <w:u w:val="single"/>
        </w:rPr>
      </w:pPr>
      <w:r>
        <w:rPr>
          <w:rFonts w:eastAsia="Calibri"/>
          <w:b/>
          <w:noProof/>
          <w:spacing w:val="1"/>
          <w:sz w:val="24"/>
          <w:szCs w:val="24"/>
          <w:lang w:bidi="te-IN"/>
        </w:rPr>
        <w:lastRenderedPageBreak/>
        <w:drawing>
          <wp:inline distT="0" distB="0" distL="0" distR="0" wp14:anchorId="4A30A49B" wp14:editId="4727A29A">
            <wp:extent cx="5760720" cy="1188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_Horizontal_longVersion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67D7">
        <w:rPr>
          <w:rFonts w:eastAsia="Calibri"/>
          <w:b/>
          <w:spacing w:val="1"/>
          <w:sz w:val="24"/>
          <w:szCs w:val="24"/>
          <w:u w:val="single"/>
        </w:rPr>
        <w:t>O</w:t>
      </w:r>
      <w:r w:rsidRPr="00C467D7">
        <w:rPr>
          <w:rFonts w:eastAsia="Calibri"/>
          <w:b/>
          <w:sz w:val="24"/>
          <w:szCs w:val="24"/>
          <w:u w:val="single"/>
        </w:rPr>
        <w:t>PE</w:t>
      </w:r>
      <w:r w:rsidRPr="00C467D7">
        <w:rPr>
          <w:rFonts w:eastAsia="Calibri"/>
          <w:b/>
          <w:spacing w:val="-1"/>
          <w:sz w:val="24"/>
          <w:szCs w:val="24"/>
          <w:u w:val="single"/>
        </w:rPr>
        <w:t>R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>AT</w:t>
      </w:r>
      <w:r w:rsidRPr="00C467D7">
        <w:rPr>
          <w:rFonts w:eastAsia="Calibri"/>
          <w:b/>
          <w:spacing w:val="-2"/>
          <w:sz w:val="24"/>
          <w:szCs w:val="24"/>
          <w:u w:val="single"/>
        </w:rPr>
        <w:t>I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>O</w:t>
      </w:r>
      <w:r w:rsidRPr="00C467D7">
        <w:rPr>
          <w:rFonts w:eastAsia="Calibri"/>
          <w:b/>
          <w:sz w:val="24"/>
          <w:szCs w:val="24"/>
          <w:u w:val="single"/>
        </w:rPr>
        <w:t>N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>A</w:t>
      </w:r>
      <w:r w:rsidRPr="00C467D7">
        <w:rPr>
          <w:rFonts w:eastAsia="Calibri"/>
          <w:b/>
          <w:sz w:val="24"/>
          <w:szCs w:val="24"/>
          <w:u w:val="single"/>
        </w:rPr>
        <w:t>L D</w:t>
      </w:r>
      <w:r w:rsidRPr="00C467D7">
        <w:rPr>
          <w:rFonts w:eastAsia="Calibri"/>
          <w:b/>
          <w:spacing w:val="-2"/>
          <w:sz w:val="24"/>
          <w:szCs w:val="24"/>
          <w:u w:val="single"/>
        </w:rPr>
        <w:t>E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>T</w:t>
      </w:r>
      <w:r w:rsidRPr="00C467D7">
        <w:rPr>
          <w:rFonts w:eastAsia="Calibri"/>
          <w:b/>
          <w:spacing w:val="-1"/>
          <w:sz w:val="24"/>
          <w:szCs w:val="24"/>
          <w:u w:val="single"/>
        </w:rPr>
        <w:t>A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>I</w:t>
      </w:r>
      <w:r w:rsidRPr="00C467D7">
        <w:rPr>
          <w:rFonts w:eastAsia="Calibri"/>
          <w:b/>
          <w:spacing w:val="-1"/>
          <w:sz w:val="24"/>
          <w:szCs w:val="24"/>
          <w:u w:val="single"/>
        </w:rPr>
        <w:t>L</w:t>
      </w:r>
      <w:r w:rsidRPr="00C467D7">
        <w:rPr>
          <w:rFonts w:eastAsia="Calibri"/>
          <w:b/>
          <w:sz w:val="24"/>
          <w:szCs w:val="24"/>
          <w:u w:val="single"/>
        </w:rPr>
        <w:t>S</w:t>
      </w:r>
      <w:r w:rsidRPr="00C467D7">
        <w:rPr>
          <w:rFonts w:eastAsia="Calibri"/>
          <w:b/>
          <w:spacing w:val="-2"/>
          <w:sz w:val="24"/>
          <w:szCs w:val="24"/>
          <w:u w:val="single"/>
        </w:rPr>
        <w:t xml:space="preserve"> </w:t>
      </w:r>
      <w:r w:rsidRPr="00C467D7">
        <w:rPr>
          <w:rFonts w:eastAsia="Calibri"/>
          <w:b/>
          <w:sz w:val="24"/>
          <w:szCs w:val="24"/>
          <w:u w:val="single"/>
        </w:rPr>
        <w:t>F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>O</w:t>
      </w:r>
      <w:r w:rsidRPr="00C467D7">
        <w:rPr>
          <w:rFonts w:eastAsia="Calibri"/>
          <w:b/>
          <w:sz w:val="24"/>
          <w:szCs w:val="24"/>
          <w:u w:val="single"/>
        </w:rPr>
        <w:t xml:space="preserve">R </w:t>
      </w:r>
      <w:r>
        <w:rPr>
          <w:rFonts w:eastAsia="Calibri"/>
          <w:b/>
          <w:sz w:val="24"/>
          <w:szCs w:val="24"/>
          <w:u w:val="single"/>
        </w:rPr>
        <w:t>DRC</w:t>
      </w:r>
    </w:p>
    <w:p w14:paraId="618BF395" w14:textId="77777777" w:rsidR="006A66B9" w:rsidRPr="006B114F" w:rsidRDefault="006A66B9" w:rsidP="006A66B9">
      <w:pPr>
        <w:pStyle w:val="ListParagraph"/>
        <w:ind w:left="284" w:right="-59"/>
        <w:jc w:val="both"/>
        <w:rPr>
          <w:rFonts w:eastAsia="Calibri"/>
          <w:spacing w:val="-3"/>
          <w:sz w:val="22"/>
          <w:szCs w:val="24"/>
        </w:rPr>
      </w:pPr>
    </w:p>
    <w:p w14:paraId="510C8E25" w14:textId="23DBA59D" w:rsidR="006A66B9" w:rsidRPr="006B114F" w:rsidRDefault="00AB55B5" w:rsidP="00AB55B5">
      <w:pPr>
        <w:pStyle w:val="ListParagraph"/>
        <w:numPr>
          <w:ilvl w:val="0"/>
          <w:numId w:val="17"/>
        </w:numPr>
        <w:ind w:right="-59"/>
        <w:jc w:val="both"/>
        <w:rPr>
          <w:rFonts w:eastAsia="Calibri"/>
          <w:spacing w:val="-3"/>
          <w:sz w:val="22"/>
          <w:szCs w:val="24"/>
        </w:rPr>
      </w:pPr>
      <w:r>
        <w:rPr>
          <w:rFonts w:eastAsia="Calibri"/>
          <w:spacing w:val="-3"/>
          <w:sz w:val="22"/>
          <w:szCs w:val="24"/>
        </w:rPr>
        <w:t xml:space="preserve">Please collect and forward duly </w:t>
      </w:r>
      <w:r w:rsidR="006A66B9">
        <w:rPr>
          <w:rFonts w:eastAsia="Calibri"/>
          <w:spacing w:val="-3"/>
          <w:sz w:val="22"/>
          <w:szCs w:val="24"/>
        </w:rPr>
        <w:t>complete</w:t>
      </w:r>
      <w:r>
        <w:rPr>
          <w:rFonts w:eastAsia="Calibri"/>
          <w:spacing w:val="-3"/>
          <w:sz w:val="22"/>
          <w:szCs w:val="24"/>
        </w:rPr>
        <w:t>d</w:t>
      </w:r>
      <w:r w:rsidR="006A66B9">
        <w:rPr>
          <w:rFonts w:eastAsia="Calibri"/>
          <w:spacing w:val="-3"/>
          <w:sz w:val="22"/>
          <w:szCs w:val="24"/>
        </w:rPr>
        <w:t xml:space="preserve"> </w:t>
      </w:r>
      <w:r w:rsidR="006A66B9" w:rsidRPr="006B114F">
        <w:rPr>
          <w:rFonts w:eastAsia="Calibri"/>
          <w:spacing w:val="-3"/>
          <w:sz w:val="22"/>
          <w:szCs w:val="24"/>
        </w:rPr>
        <w:t>TS-1</w:t>
      </w:r>
      <w:r w:rsidR="006A66B9">
        <w:rPr>
          <w:rFonts w:eastAsia="Calibri"/>
          <w:spacing w:val="-3"/>
          <w:sz w:val="22"/>
          <w:szCs w:val="24"/>
        </w:rPr>
        <w:t xml:space="preserve"> form to </w:t>
      </w:r>
      <w:r>
        <w:rPr>
          <w:rFonts w:eastAsia="Calibri"/>
          <w:spacing w:val="-3"/>
          <w:sz w:val="22"/>
          <w:szCs w:val="24"/>
        </w:rPr>
        <w:t>AUGSD</w:t>
      </w:r>
      <w:r w:rsidR="006A66B9" w:rsidRPr="006B114F">
        <w:rPr>
          <w:rFonts w:eastAsia="Calibri"/>
          <w:spacing w:val="-3"/>
          <w:sz w:val="22"/>
          <w:szCs w:val="24"/>
        </w:rPr>
        <w:t>.</w:t>
      </w:r>
    </w:p>
    <w:p w14:paraId="69B5F44F" w14:textId="16AFC98C" w:rsidR="006A66B9" w:rsidRPr="00AB55B5" w:rsidRDefault="00AB55B5" w:rsidP="00AB55B5">
      <w:pPr>
        <w:pStyle w:val="ListParagraph"/>
        <w:numPr>
          <w:ilvl w:val="0"/>
          <w:numId w:val="17"/>
        </w:numPr>
        <w:ind w:right="-59"/>
        <w:jc w:val="both"/>
        <w:rPr>
          <w:rFonts w:eastAsia="Calibri"/>
          <w:sz w:val="22"/>
          <w:szCs w:val="24"/>
        </w:rPr>
      </w:pPr>
      <w:r>
        <w:rPr>
          <w:rFonts w:eastAsia="Calibri"/>
          <w:sz w:val="22"/>
          <w:szCs w:val="24"/>
        </w:rPr>
        <w:t xml:space="preserve">Please collect mid-term evaluation forms and submit to AUGSD. Please forward the soft copy of the mid-term thesis report, </w:t>
      </w:r>
      <w:r w:rsidR="005C4E92">
        <w:rPr>
          <w:rFonts w:eastAsia="Calibri"/>
          <w:sz w:val="22"/>
          <w:szCs w:val="24"/>
        </w:rPr>
        <w:t xml:space="preserve">“Turnitin receipt”, and “Turnitin originality report” to AUGSD. </w:t>
      </w:r>
    </w:p>
    <w:p w14:paraId="046A76DC" w14:textId="2326281E" w:rsidR="006A66B9" w:rsidRDefault="005C4E92" w:rsidP="005C4E92">
      <w:pPr>
        <w:pStyle w:val="ListParagraph"/>
        <w:numPr>
          <w:ilvl w:val="0"/>
          <w:numId w:val="17"/>
        </w:numPr>
        <w:ind w:left="630" w:right="-59" w:hanging="284"/>
        <w:jc w:val="both"/>
        <w:rPr>
          <w:rFonts w:eastAsia="Calibri"/>
          <w:sz w:val="22"/>
          <w:szCs w:val="24"/>
        </w:rPr>
      </w:pPr>
      <w:r>
        <w:rPr>
          <w:rFonts w:eastAsia="Calibri"/>
          <w:sz w:val="22"/>
          <w:szCs w:val="24"/>
        </w:rPr>
        <w:t>Please collect final evaluation forms and submit to AUGSD. Please forward the soft copy of the final thesis report, “Turnitin receipt”, and “Turnitin originality report” to AUGSD.</w:t>
      </w:r>
    </w:p>
    <w:p w14:paraId="2F1F2BD6" w14:textId="77777777" w:rsidR="005C4E92" w:rsidRDefault="005C4E92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7F4870DA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191E5FE5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3D51A20B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7FC24F44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5C67EAA6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19A1C164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6D84E00F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1D948B46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66AFBE97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7F2F8F9A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5EA50499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7BAE52F2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69B1074C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4771D257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749F2460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18436FBD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6E2258AF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36B1262A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4511E503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5A8B7011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32571D0F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53029CF8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264CABBD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66653CBC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54D7F8A6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7C6AD7E9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29E9FD28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7D800477" w14:textId="7E157C4C" w:rsidR="00B94DAB" w:rsidRPr="00C467D7" w:rsidRDefault="00C467D7" w:rsidP="00C467D7">
      <w:pPr>
        <w:spacing w:line="359" w:lineRule="auto"/>
        <w:ind w:right="-34"/>
        <w:jc w:val="center"/>
        <w:rPr>
          <w:rFonts w:eastAsia="Calibri"/>
          <w:b/>
          <w:spacing w:val="1"/>
          <w:sz w:val="24"/>
          <w:szCs w:val="24"/>
        </w:rPr>
      </w:pPr>
      <w:r>
        <w:rPr>
          <w:rFonts w:asciiTheme="minorHAnsi" w:eastAsia="Calibri" w:hAnsiTheme="minorHAnsi" w:cstheme="minorHAnsi"/>
          <w:b/>
          <w:noProof/>
          <w:spacing w:val="1"/>
          <w:sz w:val="24"/>
          <w:szCs w:val="24"/>
          <w:lang w:bidi="te-IN"/>
        </w:rPr>
        <w:lastRenderedPageBreak/>
        <w:drawing>
          <wp:inline distT="0" distB="0" distL="0" distR="0" wp14:anchorId="194E7CDA" wp14:editId="3A631226">
            <wp:extent cx="5760720" cy="11887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o_Horizontal_longVersion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4DAB" w:rsidRPr="00C467D7">
        <w:rPr>
          <w:rFonts w:eastAsia="Calibri"/>
          <w:b/>
          <w:spacing w:val="1"/>
          <w:sz w:val="24"/>
          <w:szCs w:val="24"/>
        </w:rPr>
        <w:t>A</w:t>
      </w:r>
      <w:r w:rsidR="00B94DAB" w:rsidRPr="00C467D7">
        <w:rPr>
          <w:rFonts w:eastAsia="Calibri"/>
          <w:b/>
          <w:sz w:val="24"/>
          <w:szCs w:val="24"/>
        </w:rPr>
        <w:t>C</w:t>
      </w:r>
      <w:r w:rsidR="00B94DAB" w:rsidRPr="00C467D7">
        <w:rPr>
          <w:rFonts w:eastAsia="Calibri"/>
          <w:b/>
          <w:spacing w:val="1"/>
          <w:sz w:val="24"/>
          <w:szCs w:val="24"/>
        </w:rPr>
        <w:t>A</w:t>
      </w:r>
      <w:r w:rsidR="00B94DAB" w:rsidRPr="00C467D7">
        <w:rPr>
          <w:rFonts w:eastAsia="Calibri"/>
          <w:b/>
          <w:sz w:val="24"/>
          <w:szCs w:val="24"/>
        </w:rPr>
        <w:t>DEMIC</w:t>
      </w:r>
      <w:r w:rsidR="00B94DAB" w:rsidRPr="00C467D7">
        <w:rPr>
          <w:rFonts w:eastAsia="Calibri"/>
          <w:b/>
          <w:spacing w:val="1"/>
          <w:sz w:val="24"/>
          <w:szCs w:val="24"/>
        </w:rPr>
        <w:t xml:space="preserve"> </w:t>
      </w:r>
      <w:r w:rsidR="00B94DAB" w:rsidRPr="00C467D7">
        <w:rPr>
          <w:b/>
          <w:color w:val="222222"/>
          <w:sz w:val="24"/>
          <w:szCs w:val="24"/>
          <w:shd w:val="clear" w:color="auto" w:fill="FFFFFF"/>
        </w:rPr>
        <w:t>- UNDERGRADUATE STUDIES</w:t>
      </w:r>
      <w:r w:rsidR="00B94DAB" w:rsidRPr="00C467D7">
        <w:rPr>
          <w:rFonts w:eastAsia="Calibri"/>
          <w:b/>
          <w:spacing w:val="1"/>
          <w:sz w:val="24"/>
          <w:szCs w:val="24"/>
        </w:rPr>
        <w:t xml:space="preserve"> </w:t>
      </w:r>
      <w:r w:rsidR="00B94DAB" w:rsidRPr="00C467D7">
        <w:rPr>
          <w:rFonts w:eastAsia="Calibri"/>
          <w:b/>
          <w:sz w:val="24"/>
          <w:szCs w:val="24"/>
        </w:rPr>
        <w:t>D</w:t>
      </w:r>
      <w:r w:rsidR="00B94DAB" w:rsidRPr="00C467D7">
        <w:rPr>
          <w:rFonts w:eastAsia="Calibri"/>
          <w:b/>
          <w:spacing w:val="-2"/>
          <w:sz w:val="24"/>
          <w:szCs w:val="24"/>
        </w:rPr>
        <w:t>I</w:t>
      </w:r>
      <w:r w:rsidR="00B94DAB" w:rsidRPr="00C467D7">
        <w:rPr>
          <w:rFonts w:eastAsia="Calibri"/>
          <w:b/>
          <w:sz w:val="24"/>
          <w:szCs w:val="24"/>
        </w:rPr>
        <w:t>VISI</w:t>
      </w:r>
      <w:r w:rsidR="00B94DAB" w:rsidRPr="00C467D7">
        <w:rPr>
          <w:rFonts w:eastAsia="Calibri"/>
          <w:b/>
          <w:spacing w:val="1"/>
          <w:sz w:val="24"/>
          <w:szCs w:val="24"/>
        </w:rPr>
        <w:t>O</w:t>
      </w:r>
      <w:r w:rsidR="00B94DAB" w:rsidRPr="00C467D7">
        <w:rPr>
          <w:rFonts w:eastAsia="Calibri"/>
          <w:b/>
          <w:sz w:val="24"/>
          <w:szCs w:val="24"/>
        </w:rPr>
        <w:t>N</w:t>
      </w:r>
    </w:p>
    <w:p w14:paraId="333835F4" w14:textId="72E6A7D7" w:rsidR="00554BD5" w:rsidRPr="00C467D7" w:rsidRDefault="007770D7" w:rsidP="00C467D7">
      <w:pPr>
        <w:spacing w:line="359" w:lineRule="auto"/>
        <w:ind w:right="-34"/>
        <w:jc w:val="center"/>
        <w:rPr>
          <w:rFonts w:eastAsia="Calibri"/>
          <w:sz w:val="24"/>
          <w:szCs w:val="24"/>
        </w:rPr>
      </w:pPr>
      <w:r w:rsidRPr="00C467D7">
        <w:rPr>
          <w:rFonts w:eastAsia="Calibri"/>
          <w:b/>
          <w:sz w:val="24"/>
          <w:szCs w:val="24"/>
        </w:rPr>
        <w:t>FIRST/</w:t>
      </w:r>
      <w:r w:rsidR="00C467D7">
        <w:rPr>
          <w:rFonts w:eastAsia="Calibri"/>
          <w:b/>
          <w:sz w:val="24"/>
          <w:szCs w:val="24"/>
        </w:rPr>
        <w:t xml:space="preserve"> </w:t>
      </w:r>
      <w:r w:rsidR="00C36D13" w:rsidRPr="00C467D7">
        <w:rPr>
          <w:rFonts w:eastAsia="Calibri"/>
          <w:b/>
          <w:sz w:val="24"/>
          <w:szCs w:val="24"/>
        </w:rPr>
        <w:t>SEC</w:t>
      </w:r>
      <w:r w:rsidR="00C36D13" w:rsidRPr="00C467D7">
        <w:rPr>
          <w:rFonts w:eastAsia="Calibri"/>
          <w:b/>
          <w:spacing w:val="1"/>
          <w:sz w:val="24"/>
          <w:szCs w:val="24"/>
        </w:rPr>
        <w:t>O</w:t>
      </w:r>
      <w:r w:rsidR="00C36D13" w:rsidRPr="00C467D7">
        <w:rPr>
          <w:rFonts w:eastAsia="Calibri"/>
          <w:b/>
          <w:sz w:val="24"/>
          <w:szCs w:val="24"/>
        </w:rPr>
        <w:t>ND</w:t>
      </w:r>
      <w:r w:rsidR="00C36D13" w:rsidRPr="00C467D7">
        <w:rPr>
          <w:rFonts w:eastAsia="Calibri"/>
          <w:b/>
          <w:spacing w:val="1"/>
          <w:sz w:val="24"/>
          <w:szCs w:val="24"/>
        </w:rPr>
        <w:t xml:space="preserve"> </w:t>
      </w:r>
      <w:r w:rsidR="00C36D13" w:rsidRPr="00C467D7">
        <w:rPr>
          <w:rFonts w:eastAsia="Calibri"/>
          <w:b/>
          <w:sz w:val="24"/>
          <w:szCs w:val="24"/>
        </w:rPr>
        <w:t>SE</w:t>
      </w:r>
      <w:r w:rsidR="00C36D13" w:rsidRPr="00C467D7">
        <w:rPr>
          <w:rFonts w:eastAsia="Calibri"/>
          <w:b/>
          <w:spacing w:val="-1"/>
          <w:sz w:val="24"/>
          <w:szCs w:val="24"/>
        </w:rPr>
        <w:t>M</w:t>
      </w:r>
      <w:r w:rsidR="00C36D13" w:rsidRPr="00C467D7">
        <w:rPr>
          <w:rFonts w:eastAsia="Calibri"/>
          <w:b/>
          <w:sz w:val="24"/>
          <w:szCs w:val="24"/>
        </w:rPr>
        <w:t>ES</w:t>
      </w:r>
      <w:r w:rsidR="00C36D13" w:rsidRPr="00C467D7">
        <w:rPr>
          <w:rFonts w:eastAsia="Calibri"/>
          <w:b/>
          <w:spacing w:val="1"/>
          <w:sz w:val="24"/>
          <w:szCs w:val="24"/>
        </w:rPr>
        <w:t>T</w:t>
      </w:r>
      <w:r w:rsidR="00C36D13" w:rsidRPr="00C467D7">
        <w:rPr>
          <w:rFonts w:eastAsia="Calibri"/>
          <w:b/>
          <w:spacing w:val="-2"/>
          <w:sz w:val="24"/>
          <w:szCs w:val="24"/>
        </w:rPr>
        <w:t>E</w:t>
      </w:r>
      <w:r w:rsidR="00C36D13" w:rsidRPr="00C467D7">
        <w:rPr>
          <w:rFonts w:eastAsia="Calibri"/>
          <w:b/>
          <w:sz w:val="24"/>
          <w:szCs w:val="24"/>
        </w:rPr>
        <w:t xml:space="preserve">R 20     </w:t>
      </w:r>
      <w:r w:rsidR="00C36D13" w:rsidRPr="00C467D7">
        <w:rPr>
          <w:rFonts w:eastAsia="Calibri"/>
          <w:b/>
          <w:spacing w:val="4"/>
          <w:sz w:val="24"/>
          <w:szCs w:val="24"/>
        </w:rPr>
        <w:t xml:space="preserve"> </w:t>
      </w:r>
      <w:r w:rsidR="00C36D13" w:rsidRPr="00C467D7">
        <w:rPr>
          <w:rFonts w:eastAsia="Calibri"/>
          <w:b/>
          <w:spacing w:val="-1"/>
          <w:sz w:val="24"/>
          <w:szCs w:val="24"/>
        </w:rPr>
        <w:t>-</w:t>
      </w:r>
      <w:r w:rsidR="00C467D7" w:rsidRPr="00C467D7">
        <w:rPr>
          <w:rFonts w:eastAsia="Calibri"/>
          <w:b/>
          <w:spacing w:val="-1"/>
          <w:sz w:val="24"/>
          <w:szCs w:val="24"/>
        </w:rPr>
        <w:t xml:space="preserve"> </w:t>
      </w:r>
      <w:r w:rsidR="00C36D13" w:rsidRPr="00C467D7">
        <w:rPr>
          <w:rFonts w:eastAsia="Calibri"/>
          <w:b/>
          <w:spacing w:val="1"/>
          <w:sz w:val="24"/>
          <w:szCs w:val="24"/>
        </w:rPr>
        <w:t>20</w:t>
      </w:r>
    </w:p>
    <w:p w14:paraId="0E7A9AB3" w14:textId="414CDFAA" w:rsidR="00554BD5" w:rsidRPr="00C467D7" w:rsidRDefault="00C36D13" w:rsidP="00C467D7">
      <w:pPr>
        <w:ind w:right="-34"/>
        <w:jc w:val="center"/>
        <w:rPr>
          <w:rFonts w:eastAsia="Calibri"/>
          <w:sz w:val="24"/>
          <w:szCs w:val="24"/>
          <w:u w:val="single"/>
        </w:rPr>
      </w:pPr>
      <w:r w:rsidRPr="00C467D7">
        <w:rPr>
          <w:rFonts w:eastAsia="Calibri"/>
          <w:b/>
          <w:spacing w:val="-1"/>
          <w:sz w:val="24"/>
          <w:szCs w:val="24"/>
          <w:u w:val="single"/>
        </w:rPr>
        <w:t>M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>I</w:t>
      </w:r>
      <w:r w:rsidRPr="00C467D7">
        <w:rPr>
          <w:rFonts w:eastAsia="Calibri"/>
          <w:b/>
          <w:sz w:val="24"/>
          <w:szCs w:val="24"/>
          <w:u w:val="single"/>
        </w:rPr>
        <w:t>D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 xml:space="preserve"> </w:t>
      </w:r>
      <w:r w:rsidRPr="00C467D7">
        <w:rPr>
          <w:rFonts w:eastAsia="Calibri"/>
          <w:b/>
          <w:sz w:val="24"/>
          <w:szCs w:val="24"/>
          <w:u w:val="single"/>
        </w:rPr>
        <w:t>SE</w:t>
      </w:r>
      <w:r w:rsidRPr="00C467D7">
        <w:rPr>
          <w:rFonts w:eastAsia="Calibri"/>
          <w:b/>
          <w:spacing w:val="-1"/>
          <w:sz w:val="24"/>
          <w:szCs w:val="24"/>
          <w:u w:val="single"/>
        </w:rPr>
        <w:t>M</w:t>
      </w:r>
      <w:r w:rsidRPr="00C467D7">
        <w:rPr>
          <w:rFonts w:eastAsia="Calibri"/>
          <w:b/>
          <w:sz w:val="24"/>
          <w:szCs w:val="24"/>
          <w:u w:val="single"/>
        </w:rPr>
        <w:t>ES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>T</w:t>
      </w:r>
      <w:r w:rsidRPr="00C467D7">
        <w:rPr>
          <w:rFonts w:eastAsia="Calibri"/>
          <w:b/>
          <w:sz w:val="24"/>
          <w:szCs w:val="24"/>
          <w:u w:val="single"/>
        </w:rPr>
        <w:t>ER EV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>A</w:t>
      </w:r>
      <w:r w:rsidRPr="00C467D7">
        <w:rPr>
          <w:rFonts w:eastAsia="Calibri"/>
          <w:b/>
          <w:spacing w:val="-1"/>
          <w:sz w:val="24"/>
          <w:szCs w:val="24"/>
          <w:u w:val="single"/>
        </w:rPr>
        <w:t>L</w:t>
      </w:r>
      <w:r w:rsidRPr="00C467D7">
        <w:rPr>
          <w:rFonts w:eastAsia="Calibri"/>
          <w:b/>
          <w:sz w:val="24"/>
          <w:szCs w:val="24"/>
          <w:u w:val="single"/>
        </w:rPr>
        <w:t>U</w:t>
      </w:r>
      <w:r w:rsidRPr="00C467D7">
        <w:rPr>
          <w:rFonts w:eastAsia="Calibri"/>
          <w:b/>
          <w:spacing w:val="-2"/>
          <w:sz w:val="24"/>
          <w:szCs w:val="24"/>
          <w:u w:val="single"/>
        </w:rPr>
        <w:t>A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>TIO</w:t>
      </w:r>
      <w:r w:rsidRPr="00C467D7">
        <w:rPr>
          <w:rFonts w:eastAsia="Calibri"/>
          <w:b/>
          <w:sz w:val="24"/>
          <w:szCs w:val="24"/>
          <w:u w:val="single"/>
        </w:rPr>
        <w:t>N</w:t>
      </w:r>
      <w:r w:rsidRPr="00C467D7">
        <w:rPr>
          <w:rFonts w:eastAsia="Calibri"/>
          <w:b/>
          <w:spacing w:val="-1"/>
          <w:sz w:val="24"/>
          <w:szCs w:val="24"/>
          <w:u w:val="single"/>
        </w:rPr>
        <w:t xml:space="preserve"> </w:t>
      </w:r>
      <w:r w:rsidRPr="00C467D7">
        <w:rPr>
          <w:rFonts w:eastAsia="Calibri"/>
          <w:b/>
          <w:sz w:val="24"/>
          <w:szCs w:val="24"/>
          <w:u w:val="single"/>
        </w:rPr>
        <w:t>F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>O</w:t>
      </w:r>
      <w:r w:rsidRPr="00C467D7">
        <w:rPr>
          <w:rFonts w:eastAsia="Calibri"/>
          <w:b/>
          <w:spacing w:val="-1"/>
          <w:sz w:val="24"/>
          <w:szCs w:val="24"/>
          <w:u w:val="single"/>
        </w:rPr>
        <w:t>R</w:t>
      </w:r>
      <w:r w:rsidRPr="00C467D7">
        <w:rPr>
          <w:rFonts w:eastAsia="Calibri"/>
          <w:b/>
          <w:spacing w:val="2"/>
          <w:sz w:val="24"/>
          <w:szCs w:val="24"/>
          <w:u w:val="single"/>
        </w:rPr>
        <w:t>M</w:t>
      </w:r>
      <w:r w:rsidR="00B20AD6" w:rsidRPr="00C467D7">
        <w:rPr>
          <w:rFonts w:eastAsia="Calibri"/>
          <w:b/>
          <w:spacing w:val="2"/>
          <w:sz w:val="24"/>
          <w:szCs w:val="24"/>
          <w:u w:val="single"/>
        </w:rPr>
        <w:t xml:space="preserve"> </w:t>
      </w:r>
      <w:r w:rsidR="00290FF6" w:rsidRPr="00C467D7">
        <w:rPr>
          <w:rFonts w:eastAsia="Calibri"/>
          <w:b/>
          <w:sz w:val="24"/>
          <w:szCs w:val="24"/>
          <w:u w:val="single"/>
        </w:rPr>
        <w:t>–</w:t>
      </w:r>
      <w:r w:rsidRPr="00C467D7">
        <w:rPr>
          <w:rFonts w:eastAsia="Calibri"/>
          <w:b/>
          <w:spacing w:val="2"/>
          <w:sz w:val="24"/>
          <w:szCs w:val="24"/>
          <w:u w:val="single"/>
        </w:rPr>
        <w:t xml:space="preserve"> </w:t>
      </w:r>
      <w:r w:rsidR="00A16591">
        <w:rPr>
          <w:rFonts w:eastAsia="Calibri"/>
          <w:b/>
          <w:spacing w:val="-2"/>
          <w:sz w:val="24"/>
          <w:szCs w:val="24"/>
          <w:u w:val="single"/>
        </w:rPr>
        <w:t>BITS F423</w:t>
      </w:r>
      <w:r w:rsidR="00290FF6" w:rsidRPr="00C467D7">
        <w:rPr>
          <w:rFonts w:eastAsia="Calibri"/>
          <w:b/>
          <w:spacing w:val="-2"/>
          <w:sz w:val="24"/>
          <w:szCs w:val="24"/>
          <w:u w:val="single"/>
        </w:rPr>
        <w:t>T/42</w:t>
      </w:r>
      <w:r w:rsidR="00A16591">
        <w:rPr>
          <w:rFonts w:eastAsia="Calibri"/>
          <w:b/>
          <w:spacing w:val="-2"/>
          <w:sz w:val="24"/>
          <w:szCs w:val="24"/>
          <w:u w:val="single"/>
        </w:rPr>
        <w:t>4</w:t>
      </w:r>
      <w:r w:rsidR="00290FF6" w:rsidRPr="00C467D7">
        <w:rPr>
          <w:rFonts w:eastAsia="Calibri"/>
          <w:b/>
          <w:spacing w:val="-2"/>
          <w:sz w:val="24"/>
          <w:szCs w:val="24"/>
          <w:u w:val="single"/>
        </w:rPr>
        <w:t>T</w:t>
      </w:r>
    </w:p>
    <w:p w14:paraId="108D7C54" w14:textId="77777777" w:rsidR="00554BD5" w:rsidRPr="00C467D7" w:rsidRDefault="00554BD5" w:rsidP="00C467D7">
      <w:pPr>
        <w:spacing w:line="200" w:lineRule="exact"/>
        <w:ind w:right="-34"/>
        <w:jc w:val="center"/>
      </w:pPr>
    </w:p>
    <w:p w14:paraId="1EE757F1" w14:textId="77777777" w:rsidR="00554BD5" w:rsidRPr="00C467D7" w:rsidRDefault="00554BD5" w:rsidP="00C467D7">
      <w:pPr>
        <w:spacing w:before="12" w:line="280" w:lineRule="exact"/>
        <w:ind w:right="-34"/>
        <w:rPr>
          <w:sz w:val="28"/>
          <w:szCs w:val="28"/>
        </w:rPr>
      </w:pPr>
    </w:p>
    <w:p w14:paraId="2C257F96" w14:textId="77777777" w:rsidR="00554BD5" w:rsidRPr="00C467D7" w:rsidRDefault="00C36D13" w:rsidP="00C467D7">
      <w:pPr>
        <w:spacing w:line="280" w:lineRule="exact"/>
        <w:ind w:right="-34"/>
        <w:rPr>
          <w:rFonts w:eastAsia="Calibri"/>
          <w:sz w:val="24"/>
          <w:szCs w:val="24"/>
        </w:rPr>
      </w:pPr>
      <w:r w:rsidRPr="00C467D7">
        <w:rPr>
          <w:rFonts w:eastAsia="Calibri"/>
          <w:b/>
          <w:sz w:val="24"/>
          <w:szCs w:val="24"/>
        </w:rPr>
        <w:t>S</w:t>
      </w:r>
      <w:r w:rsidRPr="00C467D7">
        <w:rPr>
          <w:rFonts w:eastAsia="Calibri"/>
          <w:b/>
          <w:spacing w:val="-1"/>
          <w:sz w:val="24"/>
          <w:szCs w:val="24"/>
        </w:rPr>
        <w:t>e</w:t>
      </w:r>
      <w:r w:rsidRPr="00C467D7">
        <w:rPr>
          <w:rFonts w:eastAsia="Calibri"/>
          <w:b/>
          <w:sz w:val="24"/>
          <w:szCs w:val="24"/>
        </w:rPr>
        <w:t>c</w:t>
      </w:r>
      <w:r w:rsidRPr="00C467D7">
        <w:rPr>
          <w:rFonts w:eastAsia="Calibri"/>
          <w:b/>
          <w:spacing w:val="1"/>
          <w:sz w:val="24"/>
          <w:szCs w:val="24"/>
        </w:rPr>
        <w:t>ti</w:t>
      </w:r>
      <w:r w:rsidRPr="00C467D7">
        <w:rPr>
          <w:rFonts w:eastAsia="Calibri"/>
          <w:b/>
          <w:sz w:val="24"/>
          <w:szCs w:val="24"/>
        </w:rPr>
        <w:t>on I</w:t>
      </w:r>
      <w:r w:rsidRPr="00C467D7">
        <w:rPr>
          <w:rFonts w:eastAsia="Calibri"/>
          <w:b/>
          <w:spacing w:val="2"/>
          <w:sz w:val="24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P</w:t>
      </w:r>
      <w:r w:rsidRPr="00C467D7">
        <w:rPr>
          <w:rFonts w:eastAsia="Calibri"/>
          <w:spacing w:val="1"/>
          <w:sz w:val="22"/>
          <w:szCs w:val="24"/>
        </w:rPr>
        <w:t>A</w:t>
      </w:r>
      <w:r w:rsidRPr="00C467D7">
        <w:rPr>
          <w:rFonts w:eastAsia="Calibri"/>
          <w:sz w:val="22"/>
          <w:szCs w:val="24"/>
        </w:rPr>
        <w:t>RTI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ULA</w:t>
      </w:r>
      <w:r w:rsidRPr="00C467D7">
        <w:rPr>
          <w:rFonts w:eastAsia="Calibri"/>
          <w:spacing w:val="-1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pacing w:val="-3"/>
          <w:sz w:val="22"/>
          <w:szCs w:val="24"/>
        </w:rPr>
        <w:t>(</w:t>
      </w:r>
      <w:r w:rsidRPr="00C467D7">
        <w:rPr>
          <w:rFonts w:eastAsia="Calibri"/>
          <w:sz w:val="22"/>
          <w:szCs w:val="24"/>
        </w:rPr>
        <w:t>TO BE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FILLED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>Y</w:t>
      </w:r>
      <w:r w:rsidRPr="00C467D7">
        <w:rPr>
          <w:rFonts w:eastAsia="Calibri"/>
          <w:spacing w:val="-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U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RETU</w:t>
      </w:r>
      <w:r w:rsidRPr="00C467D7">
        <w:rPr>
          <w:rFonts w:eastAsia="Calibri"/>
          <w:spacing w:val="-1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D TO S</w:t>
      </w:r>
      <w:r w:rsidRPr="00C467D7">
        <w:rPr>
          <w:rFonts w:eastAsia="Calibri"/>
          <w:spacing w:val="-3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>P</w:t>
      </w:r>
      <w:r w:rsidRPr="00C467D7">
        <w:rPr>
          <w:rFonts w:eastAsia="Calibri"/>
          <w:spacing w:val="1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RVISO</w:t>
      </w:r>
      <w:r w:rsidRPr="00C467D7">
        <w:rPr>
          <w:rFonts w:eastAsia="Calibri"/>
          <w:spacing w:val="-2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)</w:t>
      </w:r>
    </w:p>
    <w:p w14:paraId="359C5876" w14:textId="78037EDB" w:rsidR="00554BD5" w:rsidRPr="00C467D7" w:rsidRDefault="00554BD5" w:rsidP="00C467D7">
      <w:pPr>
        <w:spacing w:before="19" w:line="240" w:lineRule="exact"/>
        <w:ind w:right="-34"/>
        <w:rPr>
          <w:sz w:val="24"/>
          <w:szCs w:val="24"/>
        </w:rPr>
      </w:pPr>
    </w:p>
    <w:p w14:paraId="39268734" w14:textId="77777777" w:rsidR="00C467D7" w:rsidRPr="00C467D7" w:rsidRDefault="00C467D7" w:rsidP="00C467D7">
      <w:pPr>
        <w:spacing w:before="19" w:line="240" w:lineRule="exact"/>
        <w:ind w:right="-34"/>
        <w:rPr>
          <w:sz w:val="24"/>
          <w:szCs w:val="24"/>
        </w:rPr>
        <w:sectPr w:rsidR="00C467D7" w:rsidRPr="00C467D7" w:rsidSect="00DD4316">
          <w:pgSz w:w="12240" w:h="15840"/>
          <w:pgMar w:top="1020" w:right="1720" w:bottom="280" w:left="1340" w:header="0" w:footer="716" w:gutter="0"/>
          <w:cols w:space="720"/>
        </w:sectPr>
      </w:pPr>
    </w:p>
    <w:p w14:paraId="49FA7ED5" w14:textId="648726CA" w:rsidR="00554BD5" w:rsidRPr="00C467D7" w:rsidRDefault="00C36D13" w:rsidP="00C467D7">
      <w:pPr>
        <w:rPr>
          <w:rFonts w:eastAsia="Calibri"/>
          <w:sz w:val="22"/>
        </w:rPr>
      </w:pPr>
      <w:r w:rsidRPr="00C467D7">
        <w:rPr>
          <w:rFonts w:eastAsia="Calibri"/>
          <w:sz w:val="22"/>
        </w:rPr>
        <w:t>ID No.</w:t>
      </w:r>
      <w:r w:rsidR="00C467D7" w:rsidRPr="00C467D7">
        <w:rPr>
          <w:rFonts w:eastAsia="Calibri"/>
          <w:sz w:val="22"/>
        </w:rPr>
        <w:t>:  ______________________________</w:t>
      </w:r>
      <w:r w:rsidRPr="00C467D7">
        <w:rPr>
          <w:rFonts w:eastAsia="Calibri"/>
          <w:sz w:val="22"/>
        </w:rPr>
        <w:t xml:space="preserve"> Name of Student</w:t>
      </w:r>
      <w:r w:rsidR="00C467D7" w:rsidRPr="00C467D7">
        <w:rPr>
          <w:rFonts w:eastAsia="Calibri"/>
          <w:sz w:val="22"/>
        </w:rPr>
        <w:t>:</w:t>
      </w:r>
      <w:r w:rsidR="00C467D7">
        <w:rPr>
          <w:rFonts w:eastAsia="Calibri"/>
          <w:sz w:val="22"/>
        </w:rPr>
        <w:t xml:space="preserve"> </w:t>
      </w:r>
      <w:r w:rsidR="00C467D7" w:rsidRPr="00C467D7">
        <w:rPr>
          <w:rFonts w:eastAsia="Calibri"/>
          <w:sz w:val="22"/>
        </w:rPr>
        <w:t>_______________________________</w:t>
      </w:r>
    </w:p>
    <w:p w14:paraId="3E5A71EA" w14:textId="77777777" w:rsidR="00C467D7" w:rsidRPr="00C467D7" w:rsidRDefault="00C467D7" w:rsidP="00C467D7">
      <w:pPr>
        <w:rPr>
          <w:rFonts w:eastAsia="Calibri"/>
          <w:sz w:val="22"/>
        </w:rPr>
      </w:pPr>
    </w:p>
    <w:p w14:paraId="29E094A9" w14:textId="00631034" w:rsidR="00B2432C" w:rsidRPr="00C467D7" w:rsidRDefault="00B2432C" w:rsidP="00C467D7">
      <w:pPr>
        <w:rPr>
          <w:rFonts w:eastAsia="Calibri"/>
          <w:sz w:val="22"/>
        </w:rPr>
      </w:pPr>
      <w:r w:rsidRPr="00C467D7">
        <w:rPr>
          <w:rFonts w:eastAsia="Calibri"/>
          <w:sz w:val="22"/>
        </w:rPr>
        <w:t xml:space="preserve">Title of Thesis (as on thesis) </w:t>
      </w:r>
      <w:r w:rsidR="00C467D7" w:rsidRPr="00C467D7">
        <w:rPr>
          <w:rFonts w:eastAsia="Calibri"/>
          <w:sz w:val="22"/>
        </w:rPr>
        <w:t>_____________________________</w:t>
      </w:r>
      <w:r w:rsidR="00C467D7">
        <w:rPr>
          <w:rFonts w:eastAsia="Calibri"/>
          <w:sz w:val="22"/>
        </w:rPr>
        <w:t>_____</w:t>
      </w:r>
      <w:r w:rsidR="00C467D7" w:rsidRPr="00C467D7">
        <w:rPr>
          <w:rFonts w:eastAsia="Calibri"/>
          <w:sz w:val="22"/>
        </w:rPr>
        <w:t>__________________________</w:t>
      </w:r>
    </w:p>
    <w:p w14:paraId="27B3E4B9" w14:textId="77777777" w:rsidR="00B2432C" w:rsidRPr="00C467D7" w:rsidRDefault="00B2432C" w:rsidP="00C467D7">
      <w:pPr>
        <w:spacing w:before="7" w:line="140" w:lineRule="exact"/>
        <w:ind w:right="-34"/>
        <w:rPr>
          <w:sz w:val="14"/>
          <w:szCs w:val="14"/>
        </w:rPr>
      </w:pPr>
    </w:p>
    <w:p w14:paraId="3B5A5211" w14:textId="77777777" w:rsidR="00554BD5" w:rsidRPr="00C467D7" w:rsidRDefault="00554BD5" w:rsidP="00C467D7">
      <w:pPr>
        <w:spacing w:before="6" w:line="280" w:lineRule="exact"/>
        <w:ind w:right="-34"/>
        <w:rPr>
          <w:sz w:val="28"/>
          <w:szCs w:val="28"/>
        </w:rPr>
      </w:pPr>
    </w:p>
    <w:p w14:paraId="130B2D3F" w14:textId="77777777" w:rsidR="00554BD5" w:rsidRPr="00C467D7" w:rsidRDefault="00C36D13" w:rsidP="00C467D7">
      <w:pPr>
        <w:spacing w:before="11"/>
        <w:ind w:right="-34"/>
        <w:rPr>
          <w:rFonts w:eastAsia="Calibri"/>
          <w:sz w:val="24"/>
          <w:szCs w:val="24"/>
        </w:rPr>
      </w:pPr>
      <w:r w:rsidRPr="00C467D7">
        <w:rPr>
          <w:rFonts w:eastAsia="Calibri"/>
          <w:b/>
          <w:sz w:val="24"/>
          <w:szCs w:val="24"/>
        </w:rPr>
        <w:t>S</w:t>
      </w:r>
      <w:r w:rsidRPr="00C467D7">
        <w:rPr>
          <w:rFonts w:eastAsia="Calibri"/>
          <w:b/>
          <w:spacing w:val="-1"/>
          <w:sz w:val="24"/>
          <w:szCs w:val="24"/>
        </w:rPr>
        <w:t>e</w:t>
      </w:r>
      <w:r w:rsidRPr="00C467D7">
        <w:rPr>
          <w:rFonts w:eastAsia="Calibri"/>
          <w:b/>
          <w:sz w:val="24"/>
          <w:szCs w:val="24"/>
        </w:rPr>
        <w:t>c</w:t>
      </w:r>
      <w:r w:rsidRPr="00C467D7">
        <w:rPr>
          <w:rFonts w:eastAsia="Calibri"/>
          <w:b/>
          <w:spacing w:val="1"/>
          <w:sz w:val="24"/>
          <w:szCs w:val="24"/>
        </w:rPr>
        <w:t>ti</w:t>
      </w:r>
      <w:r w:rsidRPr="00C467D7">
        <w:rPr>
          <w:rFonts w:eastAsia="Calibri"/>
          <w:b/>
          <w:sz w:val="24"/>
          <w:szCs w:val="24"/>
        </w:rPr>
        <w:t xml:space="preserve">on </w:t>
      </w:r>
      <w:r w:rsidRPr="00C467D7">
        <w:rPr>
          <w:rFonts w:eastAsia="Calibri"/>
          <w:b/>
          <w:spacing w:val="1"/>
          <w:sz w:val="24"/>
          <w:szCs w:val="24"/>
        </w:rPr>
        <w:t>I</w:t>
      </w:r>
      <w:r w:rsidRPr="00C467D7">
        <w:rPr>
          <w:rFonts w:eastAsia="Calibri"/>
          <w:b/>
          <w:sz w:val="24"/>
          <w:szCs w:val="24"/>
        </w:rPr>
        <w:t>I</w:t>
      </w:r>
      <w:r w:rsidRPr="00C467D7">
        <w:rPr>
          <w:rFonts w:eastAsia="Calibri"/>
          <w:b/>
          <w:spacing w:val="3"/>
          <w:sz w:val="24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VALUA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1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-1"/>
          <w:sz w:val="22"/>
          <w:szCs w:val="24"/>
        </w:rPr>
        <w:t xml:space="preserve"> D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AILS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(</w:t>
      </w:r>
      <w:r w:rsidRPr="00C467D7">
        <w:rPr>
          <w:rFonts w:eastAsia="Calibri"/>
          <w:sz w:val="22"/>
          <w:szCs w:val="24"/>
        </w:rPr>
        <w:t>TO BE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FILLED</w:t>
      </w:r>
      <w:r w:rsidRPr="00C467D7">
        <w:rPr>
          <w:rFonts w:eastAsia="Calibri"/>
          <w:spacing w:val="-1"/>
          <w:sz w:val="22"/>
          <w:szCs w:val="24"/>
        </w:rPr>
        <w:t xml:space="preserve"> B</w:t>
      </w:r>
      <w:r w:rsidRPr="00C467D7">
        <w:rPr>
          <w:rFonts w:eastAsia="Calibri"/>
          <w:sz w:val="22"/>
          <w:szCs w:val="24"/>
        </w:rPr>
        <w:t>Y</w:t>
      </w:r>
      <w:r w:rsidRPr="00C467D7">
        <w:rPr>
          <w:rFonts w:eastAsia="Calibri"/>
          <w:spacing w:val="-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SUP</w:t>
      </w:r>
      <w:r w:rsidRPr="00C467D7">
        <w:rPr>
          <w:rFonts w:eastAsia="Calibri"/>
          <w:spacing w:val="1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RVISO</w:t>
      </w:r>
      <w:r w:rsidRPr="00C467D7">
        <w:rPr>
          <w:rFonts w:eastAsia="Calibri"/>
          <w:spacing w:val="-2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)</w:t>
      </w:r>
    </w:p>
    <w:p w14:paraId="2ED37FE9" w14:textId="77777777" w:rsidR="00554BD5" w:rsidRPr="00C467D7" w:rsidRDefault="006D2F93" w:rsidP="00C467D7">
      <w:pPr>
        <w:spacing w:line="280" w:lineRule="exact"/>
        <w:ind w:right="-34"/>
        <w:rPr>
          <w:rFonts w:eastAsia="Calibri"/>
          <w:sz w:val="24"/>
          <w:szCs w:val="24"/>
        </w:rPr>
      </w:pPr>
      <w:r w:rsidRPr="00C467D7"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053736B4" wp14:editId="323A4420">
                <wp:simplePos x="0" y="0"/>
                <wp:positionH relativeFrom="page">
                  <wp:posOffset>1739900</wp:posOffset>
                </wp:positionH>
                <wp:positionV relativeFrom="paragraph">
                  <wp:posOffset>182245</wp:posOffset>
                </wp:positionV>
                <wp:extent cx="4177030" cy="1339215"/>
                <wp:effectExtent l="0" t="1270" r="0" b="2540"/>
                <wp:wrapNone/>
                <wp:docPr id="72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7030" cy="1339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39"/>
                              <w:gridCol w:w="2741"/>
                              <w:gridCol w:w="1359"/>
                              <w:gridCol w:w="1721"/>
                            </w:tblGrid>
                            <w:tr w:rsidR="00536FA9" w:rsidRPr="00C467D7" w14:paraId="6E7A07B8" w14:textId="77777777">
                              <w:trPr>
                                <w:trHeight w:hRule="exact" w:val="401"/>
                              </w:trPr>
                              <w:tc>
                                <w:tcPr>
                                  <w:tcW w:w="739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131B3509" w14:textId="023ADDFE" w:rsidR="00536FA9" w:rsidRPr="00C467D7" w:rsidRDefault="00536FA9">
                                  <w:pPr>
                                    <w:spacing w:before="46"/>
                                    <w:ind w:left="100"/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</w:pPr>
                                  <w:r w:rsidRPr="00C467D7">
                                    <w:rPr>
                                      <w:rFonts w:eastAsia="Calibri"/>
                                      <w:b/>
                                      <w:sz w:val="22"/>
                                      <w:szCs w:val="24"/>
                                    </w:rPr>
                                    <w:t>S. N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1"/>
                                      <w:sz w:val="22"/>
                                      <w:szCs w:val="24"/>
                                    </w:rPr>
                                    <w:t>o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z w:val="22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274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15CE4D86" w14:textId="77777777" w:rsidR="00536FA9" w:rsidRPr="00C467D7" w:rsidRDefault="00536FA9">
                                  <w:pPr>
                                    <w:spacing w:before="46"/>
                                    <w:ind w:left="100"/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</w:pPr>
                                  <w:r w:rsidRPr="00C467D7">
                                    <w:rPr>
                                      <w:rFonts w:eastAsia="Calibri"/>
                                      <w:b/>
                                      <w:sz w:val="22"/>
                                      <w:szCs w:val="24"/>
                                    </w:rPr>
                                    <w:t>Ev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-1"/>
                                      <w:sz w:val="22"/>
                                      <w:szCs w:val="24"/>
                                    </w:rPr>
                                    <w:t>a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1"/>
                                      <w:sz w:val="22"/>
                                      <w:szCs w:val="24"/>
                                    </w:rPr>
                                    <w:t>lu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-1"/>
                                      <w:sz w:val="22"/>
                                      <w:szCs w:val="24"/>
                                    </w:rPr>
                                    <w:t>a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z w:val="22"/>
                                      <w:szCs w:val="24"/>
                                    </w:rPr>
                                    <w:t>t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2"/>
                                      <w:sz w:val="22"/>
                                      <w:szCs w:val="24"/>
                                    </w:rPr>
                                    <w:t>i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z w:val="22"/>
                                      <w:szCs w:val="24"/>
                                    </w:rPr>
                                    <w:t>on C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1"/>
                                      <w:sz w:val="22"/>
                                      <w:szCs w:val="24"/>
                                    </w:rPr>
                                    <w:t>o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-1"/>
                                      <w:sz w:val="22"/>
                                      <w:szCs w:val="24"/>
                                    </w:rPr>
                                    <w:t>m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1"/>
                                      <w:sz w:val="22"/>
                                      <w:szCs w:val="24"/>
                                    </w:rPr>
                                    <w:t>p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-2"/>
                                      <w:sz w:val="22"/>
                                      <w:szCs w:val="24"/>
                                    </w:rPr>
                                    <w:t>o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1"/>
                                      <w:sz w:val="22"/>
                                      <w:szCs w:val="24"/>
                                    </w:rPr>
                                    <w:t>n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-1"/>
                                      <w:sz w:val="22"/>
                                      <w:szCs w:val="24"/>
                                    </w:rPr>
                                    <w:t>e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1"/>
                                      <w:sz w:val="22"/>
                                      <w:szCs w:val="24"/>
                                    </w:rPr>
                                    <w:t>n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z w:val="22"/>
                                      <w:szCs w:val="24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1359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2680CA73" w14:textId="77777777" w:rsidR="00536FA9" w:rsidRPr="00C467D7" w:rsidRDefault="00536FA9">
                                  <w:pPr>
                                    <w:spacing w:before="46"/>
                                    <w:ind w:left="90"/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</w:pPr>
                                  <w:r w:rsidRPr="00C467D7">
                                    <w:rPr>
                                      <w:rFonts w:eastAsia="Calibri"/>
                                      <w:b/>
                                      <w:sz w:val="22"/>
                                      <w:szCs w:val="24"/>
                                    </w:rPr>
                                    <w:t>M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1"/>
                                      <w:sz w:val="22"/>
                                      <w:szCs w:val="24"/>
                                    </w:rPr>
                                    <w:t>a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z w:val="22"/>
                                      <w:szCs w:val="24"/>
                                    </w:rPr>
                                    <w:t>x.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-10"/>
                                      <w:sz w:val="22"/>
                                      <w:szCs w:val="24"/>
                                    </w:rPr>
                                    <w:t xml:space="preserve"> 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z w:val="22"/>
                                      <w:szCs w:val="24"/>
                                    </w:rPr>
                                    <w:t>M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1"/>
                                      <w:sz w:val="22"/>
                                      <w:szCs w:val="24"/>
                                    </w:rPr>
                                    <w:t>a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2"/>
                                      <w:sz w:val="22"/>
                                      <w:szCs w:val="24"/>
                                    </w:rPr>
                                    <w:t>r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z w:val="22"/>
                                      <w:szCs w:val="24"/>
                                    </w:rPr>
                                    <w:t>ks</w:t>
                                  </w:r>
                                </w:p>
                              </w:tc>
                              <w:tc>
                                <w:tcPr>
                                  <w:tcW w:w="172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35E35D2B" w14:textId="77777777" w:rsidR="00536FA9" w:rsidRPr="00C467D7" w:rsidRDefault="00536FA9">
                                  <w:pPr>
                                    <w:spacing w:before="46"/>
                                    <w:ind w:left="102"/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</w:pP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-1"/>
                                      <w:sz w:val="22"/>
                                      <w:szCs w:val="24"/>
                                    </w:rPr>
                                    <w:t>Ma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1"/>
                                      <w:sz w:val="22"/>
                                      <w:szCs w:val="24"/>
                                    </w:rPr>
                                    <w:t>r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z w:val="22"/>
                                      <w:szCs w:val="24"/>
                                    </w:rPr>
                                    <w:t>ks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1"/>
                                      <w:sz w:val="22"/>
                                      <w:szCs w:val="24"/>
                                    </w:rPr>
                                    <w:t xml:space="preserve"> 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-1"/>
                                      <w:sz w:val="22"/>
                                      <w:szCs w:val="24"/>
                                    </w:rPr>
                                    <w:t>a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1"/>
                                      <w:sz w:val="22"/>
                                      <w:szCs w:val="24"/>
                                    </w:rPr>
                                    <w:t>w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-1"/>
                                      <w:sz w:val="22"/>
                                      <w:szCs w:val="24"/>
                                    </w:rPr>
                                    <w:t>a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1"/>
                                      <w:sz w:val="22"/>
                                      <w:szCs w:val="24"/>
                                    </w:rPr>
                                    <w:t>rd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-1"/>
                                      <w:sz w:val="22"/>
                                      <w:szCs w:val="24"/>
                                    </w:rPr>
                                    <w:t>e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z w:val="22"/>
                                      <w:szCs w:val="24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:rsidR="00536FA9" w:rsidRPr="00C467D7" w14:paraId="15B32028" w14:textId="77777777">
                              <w:trPr>
                                <w:trHeight w:hRule="exact" w:val="422"/>
                              </w:trPr>
                              <w:tc>
                                <w:tcPr>
                                  <w:tcW w:w="739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5A871A86" w14:textId="77777777" w:rsidR="00536FA9" w:rsidRPr="00C467D7" w:rsidRDefault="00536FA9">
                                  <w:pPr>
                                    <w:spacing w:before="63"/>
                                    <w:ind w:left="100"/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</w:pPr>
                                  <w:r w:rsidRPr="00C467D7">
                                    <w:rPr>
                                      <w:rFonts w:eastAsia="Calibri"/>
                                      <w:spacing w:val="1"/>
                                      <w:sz w:val="22"/>
                                      <w:szCs w:val="24"/>
                                    </w:rP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274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0C116A1D" w14:textId="77777777" w:rsidR="00536FA9" w:rsidRPr="00C467D7" w:rsidRDefault="00536FA9">
                                  <w:pPr>
                                    <w:spacing w:before="63"/>
                                    <w:ind w:left="100"/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</w:pPr>
                                  <w:r w:rsidRPr="00C467D7"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  <w:t>Viva</w:t>
                                  </w:r>
                                  <w:r w:rsidRPr="00C467D7">
                                    <w:rPr>
                                      <w:rFonts w:eastAsia="Calibri"/>
                                      <w:spacing w:val="2"/>
                                      <w:sz w:val="22"/>
                                      <w:szCs w:val="24"/>
                                    </w:rPr>
                                    <w:t xml:space="preserve"> </w:t>
                                  </w:r>
                                  <w:r w:rsidRPr="00C467D7"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  <w:t>–I</w:t>
                                  </w:r>
                                </w:p>
                              </w:tc>
                              <w:tc>
                                <w:tcPr>
                                  <w:tcW w:w="1359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13208F70" w14:textId="7E3D5790" w:rsidR="00536FA9" w:rsidRPr="00C467D7" w:rsidRDefault="00536FA9">
                                  <w:pPr>
                                    <w:spacing w:before="63"/>
                                    <w:ind w:left="518" w:right="518"/>
                                    <w:jc w:val="center"/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</w:pPr>
                                  <w:r w:rsidRPr="00C467D7">
                                    <w:rPr>
                                      <w:rFonts w:eastAsia="Calibri"/>
                                      <w:spacing w:val="1"/>
                                      <w:w w:val="96"/>
                                      <w:sz w:val="22"/>
                                      <w:szCs w:val="24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172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632B784D" w14:textId="77777777" w:rsidR="00536FA9" w:rsidRPr="00C467D7" w:rsidRDefault="00536FA9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536FA9" w:rsidRPr="00C467D7" w14:paraId="06189632" w14:textId="77777777">
                              <w:trPr>
                                <w:trHeight w:hRule="exact" w:val="422"/>
                              </w:trPr>
                              <w:tc>
                                <w:tcPr>
                                  <w:tcW w:w="739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13E54D84" w14:textId="77777777" w:rsidR="00536FA9" w:rsidRPr="00C467D7" w:rsidRDefault="00536FA9">
                                  <w:pPr>
                                    <w:spacing w:before="63"/>
                                    <w:ind w:left="100"/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</w:pPr>
                                  <w:r w:rsidRPr="00C467D7">
                                    <w:rPr>
                                      <w:rFonts w:eastAsia="Calibri"/>
                                      <w:spacing w:val="1"/>
                                      <w:sz w:val="22"/>
                                      <w:szCs w:val="24"/>
                                    </w:rPr>
                                    <w:t>2.</w:t>
                                  </w:r>
                                </w:p>
                              </w:tc>
                              <w:tc>
                                <w:tcPr>
                                  <w:tcW w:w="274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5EDB7028" w14:textId="77777777" w:rsidR="00536FA9" w:rsidRPr="00C467D7" w:rsidRDefault="00536FA9">
                                  <w:pPr>
                                    <w:spacing w:before="63"/>
                                    <w:ind w:left="100"/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</w:pPr>
                                  <w:r w:rsidRPr="00C467D7">
                                    <w:rPr>
                                      <w:rFonts w:eastAsia="Calibri"/>
                                      <w:spacing w:val="1"/>
                                      <w:sz w:val="22"/>
                                      <w:szCs w:val="24"/>
                                    </w:rPr>
                                    <w:t>M</w:t>
                                  </w:r>
                                  <w:r w:rsidRPr="00C467D7"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  <w:t>i</w:t>
                                  </w:r>
                                  <w:r w:rsidRPr="00C467D7">
                                    <w:rPr>
                                      <w:rFonts w:eastAsia="Calibri"/>
                                      <w:spacing w:val="1"/>
                                      <w:sz w:val="22"/>
                                      <w:szCs w:val="24"/>
                                    </w:rPr>
                                    <w:t>d</w:t>
                                  </w:r>
                                  <w:r w:rsidRPr="00C467D7"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  <w:t>. S</w:t>
                                  </w:r>
                                  <w:r w:rsidRPr="00C467D7">
                                    <w:rPr>
                                      <w:rFonts w:eastAsia="Calibri"/>
                                      <w:spacing w:val="-2"/>
                                      <w:sz w:val="22"/>
                                      <w:szCs w:val="24"/>
                                    </w:rPr>
                                    <w:t>e</w:t>
                                  </w:r>
                                  <w:r w:rsidRPr="00C467D7"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  <w:t>m. P</w:t>
                                  </w:r>
                                  <w:r w:rsidRPr="00C467D7">
                                    <w:rPr>
                                      <w:rFonts w:eastAsia="Calibri"/>
                                      <w:spacing w:val="1"/>
                                      <w:sz w:val="22"/>
                                      <w:szCs w:val="24"/>
                                    </w:rPr>
                                    <w:t>r</w:t>
                                  </w:r>
                                  <w:r w:rsidRPr="00C467D7"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  <w:t>e</w:t>
                                  </w:r>
                                  <w:r w:rsidRPr="00C467D7">
                                    <w:rPr>
                                      <w:rFonts w:eastAsia="Calibri"/>
                                      <w:spacing w:val="-2"/>
                                      <w:sz w:val="22"/>
                                      <w:szCs w:val="24"/>
                                    </w:rPr>
                                    <w:t>s</w:t>
                                  </w:r>
                                  <w:r w:rsidRPr="00C467D7"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  <w:t>e</w:t>
                                  </w:r>
                                  <w:r w:rsidRPr="00C467D7">
                                    <w:rPr>
                                      <w:rFonts w:eastAsia="Calibri"/>
                                      <w:spacing w:val="1"/>
                                      <w:sz w:val="22"/>
                                      <w:szCs w:val="24"/>
                                    </w:rPr>
                                    <w:t>n</w:t>
                                  </w:r>
                                  <w:r w:rsidRPr="00C467D7">
                                    <w:rPr>
                                      <w:rFonts w:eastAsia="Calibri"/>
                                      <w:spacing w:val="-1"/>
                                      <w:sz w:val="22"/>
                                      <w:szCs w:val="24"/>
                                    </w:rPr>
                                    <w:t>t</w:t>
                                  </w:r>
                                  <w:r w:rsidRPr="00C467D7"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  <w:t>a</w:t>
                                  </w:r>
                                  <w:r w:rsidRPr="00C467D7">
                                    <w:rPr>
                                      <w:rFonts w:eastAsia="Calibri"/>
                                      <w:spacing w:val="1"/>
                                      <w:sz w:val="22"/>
                                      <w:szCs w:val="24"/>
                                    </w:rPr>
                                    <w:t>t</w:t>
                                  </w:r>
                                  <w:r w:rsidRPr="00C467D7"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  <w:t>i</w:t>
                                  </w:r>
                                  <w:r w:rsidRPr="00C467D7">
                                    <w:rPr>
                                      <w:rFonts w:eastAsia="Calibri"/>
                                      <w:spacing w:val="-2"/>
                                      <w:sz w:val="22"/>
                                      <w:szCs w:val="24"/>
                                    </w:rPr>
                                    <w:t>o</w:t>
                                  </w:r>
                                  <w:r w:rsidRPr="00C467D7"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1359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236A9902" w14:textId="661B8E95" w:rsidR="00536FA9" w:rsidRPr="00C467D7" w:rsidRDefault="00536FA9">
                                  <w:pPr>
                                    <w:spacing w:before="63"/>
                                    <w:ind w:left="518" w:right="518"/>
                                    <w:jc w:val="center"/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</w:pPr>
                                  <w:r w:rsidRPr="00C467D7">
                                    <w:rPr>
                                      <w:rFonts w:eastAsia="Calibri"/>
                                      <w:spacing w:val="1"/>
                                      <w:w w:val="96"/>
                                      <w:sz w:val="22"/>
                                      <w:szCs w:val="24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72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4B7C9979" w14:textId="77777777" w:rsidR="00536FA9" w:rsidRPr="00C467D7" w:rsidRDefault="00536FA9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536FA9" w:rsidRPr="00C467D7" w14:paraId="0E210D06" w14:textId="77777777">
                              <w:trPr>
                                <w:trHeight w:hRule="exact" w:val="420"/>
                              </w:trPr>
                              <w:tc>
                                <w:tcPr>
                                  <w:tcW w:w="739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7846AA77" w14:textId="77777777" w:rsidR="00536FA9" w:rsidRPr="00C467D7" w:rsidRDefault="00536FA9">
                                  <w:pPr>
                                    <w:spacing w:before="63"/>
                                    <w:ind w:left="100"/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</w:pPr>
                                  <w:r w:rsidRPr="00C467D7">
                                    <w:rPr>
                                      <w:rFonts w:eastAsia="Calibri"/>
                                      <w:spacing w:val="1"/>
                                      <w:sz w:val="22"/>
                                      <w:szCs w:val="24"/>
                                    </w:rP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274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4A06A12C" w14:textId="77777777" w:rsidR="00536FA9" w:rsidRPr="00C467D7" w:rsidRDefault="00536FA9">
                                  <w:pPr>
                                    <w:spacing w:before="63"/>
                                    <w:ind w:left="100"/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</w:pPr>
                                  <w:r w:rsidRPr="00C467D7">
                                    <w:rPr>
                                      <w:rFonts w:eastAsia="Calibri"/>
                                      <w:spacing w:val="1"/>
                                      <w:sz w:val="22"/>
                                      <w:szCs w:val="24"/>
                                    </w:rPr>
                                    <w:t>M</w:t>
                                  </w:r>
                                  <w:r w:rsidRPr="00C467D7"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  <w:t>i</w:t>
                                  </w:r>
                                  <w:r w:rsidRPr="00C467D7">
                                    <w:rPr>
                                      <w:rFonts w:eastAsia="Calibri"/>
                                      <w:spacing w:val="1"/>
                                      <w:sz w:val="22"/>
                                      <w:szCs w:val="24"/>
                                    </w:rPr>
                                    <w:t>d</w:t>
                                  </w:r>
                                  <w:r w:rsidRPr="00C467D7"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  <w:t>. S</w:t>
                                  </w:r>
                                  <w:r w:rsidRPr="00C467D7">
                                    <w:rPr>
                                      <w:rFonts w:eastAsia="Calibri"/>
                                      <w:spacing w:val="-2"/>
                                      <w:sz w:val="22"/>
                                      <w:szCs w:val="24"/>
                                    </w:rPr>
                                    <w:t>e</w:t>
                                  </w:r>
                                  <w:r w:rsidRPr="00C467D7"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  <w:t>m. Wri</w:t>
                                  </w:r>
                                  <w:r w:rsidRPr="00C467D7">
                                    <w:rPr>
                                      <w:rFonts w:eastAsia="Calibri"/>
                                      <w:spacing w:val="-1"/>
                                      <w:sz w:val="22"/>
                                      <w:szCs w:val="24"/>
                                    </w:rPr>
                                    <w:t>t</w:t>
                                  </w:r>
                                  <w:r w:rsidRPr="00C467D7">
                                    <w:rPr>
                                      <w:rFonts w:eastAsia="Calibri"/>
                                      <w:spacing w:val="1"/>
                                      <w:sz w:val="22"/>
                                      <w:szCs w:val="24"/>
                                    </w:rPr>
                                    <w:t>t</w:t>
                                  </w:r>
                                  <w:r w:rsidRPr="00C467D7">
                                    <w:rPr>
                                      <w:rFonts w:eastAsia="Calibri"/>
                                      <w:spacing w:val="-2"/>
                                      <w:sz w:val="22"/>
                                      <w:szCs w:val="24"/>
                                    </w:rPr>
                                    <w:t>e</w:t>
                                  </w:r>
                                  <w:r w:rsidRPr="00C467D7"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  <w:t>n</w:t>
                                  </w:r>
                                  <w:r w:rsidRPr="00C467D7">
                                    <w:rPr>
                                      <w:rFonts w:eastAsia="Calibri"/>
                                      <w:spacing w:val="2"/>
                                      <w:sz w:val="22"/>
                                      <w:szCs w:val="24"/>
                                    </w:rPr>
                                    <w:t xml:space="preserve"> </w:t>
                                  </w:r>
                                  <w:r w:rsidRPr="00C467D7"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  <w:t>Re</w:t>
                                  </w:r>
                                  <w:r w:rsidRPr="00C467D7">
                                    <w:rPr>
                                      <w:rFonts w:eastAsia="Calibri"/>
                                      <w:spacing w:val="-1"/>
                                      <w:sz w:val="22"/>
                                      <w:szCs w:val="24"/>
                                    </w:rPr>
                                    <w:t>p</w:t>
                                  </w:r>
                                  <w:r w:rsidRPr="00C467D7"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  <w:t>o</w:t>
                                  </w:r>
                                  <w:r w:rsidRPr="00C467D7">
                                    <w:rPr>
                                      <w:rFonts w:eastAsia="Calibri"/>
                                      <w:spacing w:val="-2"/>
                                      <w:sz w:val="22"/>
                                      <w:szCs w:val="24"/>
                                    </w:rPr>
                                    <w:t>r</w:t>
                                  </w:r>
                                  <w:r w:rsidRPr="00C467D7"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1359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7B61FE41" w14:textId="26EE9DF2" w:rsidR="00536FA9" w:rsidRPr="00C467D7" w:rsidRDefault="00536FA9">
                                  <w:pPr>
                                    <w:spacing w:before="63"/>
                                    <w:ind w:left="518" w:right="518"/>
                                    <w:jc w:val="center"/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</w:pPr>
                                  <w:r w:rsidRPr="00C467D7">
                                    <w:rPr>
                                      <w:rFonts w:eastAsia="Calibri"/>
                                      <w:spacing w:val="1"/>
                                      <w:w w:val="96"/>
                                      <w:sz w:val="22"/>
                                      <w:szCs w:val="24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72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79640BAE" w14:textId="77777777" w:rsidR="00536FA9" w:rsidRPr="00C467D7" w:rsidRDefault="00536FA9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536FA9" w:rsidRPr="00C467D7" w14:paraId="5369DF3E" w14:textId="77777777" w:rsidTr="00C467D7">
                              <w:trPr>
                                <w:trHeight w:hRule="exact" w:val="422"/>
                              </w:trPr>
                              <w:tc>
                                <w:tcPr>
                                  <w:tcW w:w="739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24FD4791" w14:textId="77777777" w:rsidR="00536FA9" w:rsidRPr="00C467D7" w:rsidRDefault="00536FA9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4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vAlign w:val="center"/>
                                </w:tcPr>
                                <w:p w14:paraId="23AF5BD8" w14:textId="77777777" w:rsidR="00536FA9" w:rsidRPr="00C467D7" w:rsidRDefault="00536FA9" w:rsidP="00C467D7">
                                  <w:pPr>
                                    <w:spacing w:before="65"/>
                                    <w:ind w:left="100"/>
                                    <w:jc w:val="right"/>
                                    <w:rPr>
                                      <w:rFonts w:eastAsia="Calibri"/>
                                      <w:b/>
                                      <w:sz w:val="22"/>
                                      <w:szCs w:val="24"/>
                                    </w:rPr>
                                  </w:pPr>
                                  <w:r w:rsidRPr="00C467D7">
                                    <w:rPr>
                                      <w:rFonts w:eastAsia="Calibri"/>
                                      <w:b/>
                                      <w:sz w:val="22"/>
                                      <w:szCs w:val="24"/>
                                    </w:rPr>
                                    <w:t>To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1"/>
                                      <w:sz w:val="22"/>
                                      <w:szCs w:val="24"/>
                                    </w:rPr>
                                    <w:t>t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z w:val="22"/>
                                      <w:szCs w:val="24"/>
                                    </w:rPr>
                                    <w:t>al</w:t>
                                  </w:r>
                                </w:p>
                              </w:tc>
                              <w:tc>
                                <w:tcPr>
                                  <w:tcW w:w="1359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vAlign w:val="center"/>
                                </w:tcPr>
                                <w:p w14:paraId="196342F7" w14:textId="22CE4017" w:rsidR="00536FA9" w:rsidRPr="00C467D7" w:rsidRDefault="00536FA9" w:rsidP="00C467D7">
                                  <w:pPr>
                                    <w:spacing w:before="65"/>
                                    <w:ind w:left="518" w:right="518"/>
                                    <w:jc w:val="center"/>
                                    <w:rPr>
                                      <w:rFonts w:eastAsia="Calibri"/>
                                      <w:b/>
                                      <w:sz w:val="22"/>
                                      <w:szCs w:val="24"/>
                                    </w:rPr>
                                  </w:pP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1"/>
                                      <w:w w:val="96"/>
                                      <w:sz w:val="22"/>
                                      <w:szCs w:val="24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172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vAlign w:val="center"/>
                                </w:tcPr>
                                <w:p w14:paraId="100CBAE0" w14:textId="77777777" w:rsidR="00536FA9" w:rsidRPr="00C467D7" w:rsidRDefault="00536FA9" w:rsidP="00C467D7">
                                  <w:pPr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FA62C63" w14:textId="77777777" w:rsidR="00536FA9" w:rsidRPr="00C467D7" w:rsidRDefault="00536FA9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3736B4" id="_x0000_t202" coordsize="21600,21600" o:spt="202" path="m,l,21600r21600,l21600,xe">
                <v:stroke joinstyle="miter"/>
                <v:path gradientshapeok="t" o:connecttype="rect"/>
              </v:shapetype>
              <v:shape id="Text Box 76" o:spid="_x0000_s1026" type="#_x0000_t202" style="position:absolute;margin-left:137pt;margin-top:14.35pt;width:328.9pt;height:105.45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39"/>
                        <w:gridCol w:w="2741"/>
                        <w:gridCol w:w="1359"/>
                        <w:gridCol w:w="1721"/>
                      </w:tblGrid>
                      <w:tr w:rsidR="00536FA9" w:rsidRPr="00C467D7" w14:paraId="6E7A07B8" w14:textId="77777777">
                        <w:trPr>
                          <w:trHeight w:hRule="exact" w:val="401"/>
                        </w:trPr>
                        <w:tc>
                          <w:tcPr>
                            <w:tcW w:w="739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131B3509" w14:textId="023ADDFE" w:rsidR="00536FA9" w:rsidRPr="00C467D7" w:rsidRDefault="00536FA9">
                            <w:pPr>
                              <w:spacing w:before="46"/>
                              <w:ind w:left="100"/>
                              <w:rPr>
                                <w:rFonts w:eastAsia="Calibri"/>
                                <w:sz w:val="22"/>
                                <w:szCs w:val="24"/>
                              </w:rPr>
                            </w:pPr>
                            <w:r w:rsidRPr="00C467D7">
                              <w:rPr>
                                <w:rFonts w:eastAsia="Calibri"/>
                                <w:b/>
                                <w:sz w:val="22"/>
                                <w:szCs w:val="24"/>
                              </w:rPr>
                              <w:t>S. N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1"/>
                                <w:sz w:val="22"/>
                                <w:szCs w:val="24"/>
                              </w:rPr>
                              <w:t>o</w:t>
                            </w:r>
                            <w:r w:rsidRPr="00C467D7">
                              <w:rPr>
                                <w:rFonts w:eastAsia="Calibri"/>
                                <w:b/>
                                <w:sz w:val="22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274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15CE4D86" w14:textId="77777777" w:rsidR="00536FA9" w:rsidRPr="00C467D7" w:rsidRDefault="00536FA9">
                            <w:pPr>
                              <w:spacing w:before="46"/>
                              <w:ind w:left="100"/>
                              <w:rPr>
                                <w:rFonts w:eastAsia="Calibri"/>
                                <w:sz w:val="22"/>
                                <w:szCs w:val="24"/>
                              </w:rPr>
                            </w:pPr>
                            <w:r w:rsidRPr="00C467D7">
                              <w:rPr>
                                <w:rFonts w:eastAsia="Calibri"/>
                                <w:b/>
                                <w:sz w:val="22"/>
                                <w:szCs w:val="24"/>
                              </w:rPr>
                              <w:t>Ev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-1"/>
                                <w:sz w:val="22"/>
                                <w:szCs w:val="24"/>
                              </w:rPr>
                              <w:t>a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1"/>
                                <w:sz w:val="22"/>
                                <w:szCs w:val="24"/>
                              </w:rPr>
                              <w:t>lu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-1"/>
                                <w:sz w:val="22"/>
                                <w:szCs w:val="24"/>
                              </w:rPr>
                              <w:t>a</w:t>
                            </w:r>
                            <w:r w:rsidRPr="00C467D7">
                              <w:rPr>
                                <w:rFonts w:eastAsia="Calibri"/>
                                <w:b/>
                                <w:sz w:val="22"/>
                                <w:szCs w:val="24"/>
                              </w:rPr>
                              <w:t>t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2"/>
                                <w:sz w:val="22"/>
                                <w:szCs w:val="24"/>
                              </w:rPr>
                              <w:t>i</w:t>
                            </w:r>
                            <w:r w:rsidRPr="00C467D7">
                              <w:rPr>
                                <w:rFonts w:eastAsia="Calibri"/>
                                <w:b/>
                                <w:sz w:val="22"/>
                                <w:szCs w:val="24"/>
                              </w:rPr>
                              <w:t>on C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1"/>
                                <w:sz w:val="22"/>
                                <w:szCs w:val="24"/>
                              </w:rPr>
                              <w:t>o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-1"/>
                                <w:sz w:val="22"/>
                                <w:szCs w:val="24"/>
                              </w:rPr>
                              <w:t>m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1"/>
                                <w:sz w:val="22"/>
                                <w:szCs w:val="24"/>
                              </w:rPr>
                              <w:t>p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-2"/>
                                <w:sz w:val="22"/>
                                <w:szCs w:val="24"/>
                              </w:rPr>
                              <w:t>o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1"/>
                                <w:sz w:val="22"/>
                                <w:szCs w:val="24"/>
                              </w:rPr>
                              <w:t>n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-1"/>
                                <w:sz w:val="22"/>
                                <w:szCs w:val="24"/>
                              </w:rPr>
                              <w:t>e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1"/>
                                <w:sz w:val="22"/>
                                <w:szCs w:val="24"/>
                              </w:rPr>
                              <w:t>n</w:t>
                            </w:r>
                            <w:r w:rsidRPr="00C467D7">
                              <w:rPr>
                                <w:rFonts w:eastAsia="Calibri"/>
                                <w:b/>
                                <w:sz w:val="22"/>
                                <w:szCs w:val="24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1359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2680CA73" w14:textId="77777777" w:rsidR="00536FA9" w:rsidRPr="00C467D7" w:rsidRDefault="00536FA9">
                            <w:pPr>
                              <w:spacing w:before="46"/>
                              <w:ind w:left="90"/>
                              <w:rPr>
                                <w:rFonts w:eastAsia="Calibri"/>
                                <w:sz w:val="22"/>
                                <w:szCs w:val="24"/>
                              </w:rPr>
                            </w:pPr>
                            <w:r w:rsidRPr="00C467D7">
                              <w:rPr>
                                <w:rFonts w:eastAsia="Calibri"/>
                                <w:b/>
                                <w:sz w:val="22"/>
                                <w:szCs w:val="24"/>
                              </w:rPr>
                              <w:t>M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1"/>
                                <w:sz w:val="22"/>
                                <w:szCs w:val="24"/>
                              </w:rPr>
                              <w:t>a</w:t>
                            </w:r>
                            <w:r w:rsidRPr="00C467D7">
                              <w:rPr>
                                <w:rFonts w:eastAsia="Calibri"/>
                                <w:b/>
                                <w:sz w:val="22"/>
                                <w:szCs w:val="24"/>
                              </w:rPr>
                              <w:t>x.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-10"/>
                                <w:sz w:val="22"/>
                                <w:szCs w:val="24"/>
                              </w:rPr>
                              <w:t xml:space="preserve"> </w:t>
                            </w:r>
                            <w:r w:rsidRPr="00C467D7">
                              <w:rPr>
                                <w:rFonts w:eastAsia="Calibri"/>
                                <w:b/>
                                <w:sz w:val="22"/>
                                <w:szCs w:val="24"/>
                              </w:rPr>
                              <w:t>M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1"/>
                                <w:sz w:val="22"/>
                                <w:szCs w:val="24"/>
                              </w:rPr>
                              <w:t>a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2"/>
                                <w:sz w:val="22"/>
                                <w:szCs w:val="24"/>
                              </w:rPr>
                              <w:t>r</w:t>
                            </w:r>
                            <w:r w:rsidRPr="00C467D7">
                              <w:rPr>
                                <w:rFonts w:eastAsia="Calibri"/>
                                <w:b/>
                                <w:sz w:val="22"/>
                                <w:szCs w:val="24"/>
                              </w:rPr>
                              <w:t>ks</w:t>
                            </w:r>
                          </w:p>
                        </w:tc>
                        <w:tc>
                          <w:tcPr>
                            <w:tcW w:w="172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35E35D2B" w14:textId="77777777" w:rsidR="00536FA9" w:rsidRPr="00C467D7" w:rsidRDefault="00536FA9">
                            <w:pPr>
                              <w:spacing w:before="46"/>
                              <w:ind w:left="102"/>
                              <w:rPr>
                                <w:rFonts w:eastAsia="Calibri"/>
                                <w:sz w:val="22"/>
                                <w:szCs w:val="24"/>
                              </w:rPr>
                            </w:pPr>
                            <w:r w:rsidRPr="00C467D7">
                              <w:rPr>
                                <w:rFonts w:eastAsia="Calibri"/>
                                <w:b/>
                                <w:spacing w:val="-1"/>
                                <w:sz w:val="22"/>
                                <w:szCs w:val="24"/>
                              </w:rPr>
                              <w:t>Ma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1"/>
                                <w:sz w:val="22"/>
                                <w:szCs w:val="24"/>
                              </w:rPr>
                              <w:t>r</w:t>
                            </w:r>
                            <w:r w:rsidRPr="00C467D7">
                              <w:rPr>
                                <w:rFonts w:eastAsia="Calibri"/>
                                <w:b/>
                                <w:sz w:val="22"/>
                                <w:szCs w:val="24"/>
                              </w:rPr>
                              <w:t>ks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1"/>
                                <w:sz w:val="22"/>
                                <w:szCs w:val="24"/>
                              </w:rPr>
                              <w:t xml:space="preserve"> 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-1"/>
                                <w:sz w:val="22"/>
                                <w:szCs w:val="24"/>
                              </w:rPr>
                              <w:t>a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1"/>
                                <w:sz w:val="22"/>
                                <w:szCs w:val="24"/>
                              </w:rPr>
                              <w:t>w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-1"/>
                                <w:sz w:val="22"/>
                                <w:szCs w:val="24"/>
                              </w:rPr>
                              <w:t>a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1"/>
                                <w:sz w:val="22"/>
                                <w:szCs w:val="24"/>
                              </w:rPr>
                              <w:t>rd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-1"/>
                                <w:sz w:val="22"/>
                                <w:szCs w:val="24"/>
                              </w:rPr>
                              <w:t>e</w:t>
                            </w:r>
                            <w:r w:rsidRPr="00C467D7">
                              <w:rPr>
                                <w:rFonts w:eastAsia="Calibri"/>
                                <w:b/>
                                <w:sz w:val="22"/>
                                <w:szCs w:val="24"/>
                              </w:rPr>
                              <w:t>d</w:t>
                            </w:r>
                          </w:p>
                        </w:tc>
                      </w:tr>
                      <w:tr w:rsidR="00536FA9" w:rsidRPr="00C467D7" w14:paraId="15B32028" w14:textId="77777777">
                        <w:trPr>
                          <w:trHeight w:hRule="exact" w:val="422"/>
                        </w:trPr>
                        <w:tc>
                          <w:tcPr>
                            <w:tcW w:w="739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5A871A86" w14:textId="77777777" w:rsidR="00536FA9" w:rsidRPr="00C467D7" w:rsidRDefault="00536FA9">
                            <w:pPr>
                              <w:spacing w:before="63"/>
                              <w:ind w:left="100"/>
                              <w:rPr>
                                <w:rFonts w:eastAsia="Calibri"/>
                                <w:sz w:val="22"/>
                                <w:szCs w:val="24"/>
                              </w:rPr>
                            </w:pPr>
                            <w:r w:rsidRPr="00C467D7">
                              <w:rPr>
                                <w:rFonts w:eastAsia="Calibri"/>
                                <w:spacing w:val="1"/>
                                <w:sz w:val="22"/>
                                <w:szCs w:val="24"/>
                              </w:rPr>
                              <w:t>1.</w:t>
                            </w:r>
                          </w:p>
                        </w:tc>
                        <w:tc>
                          <w:tcPr>
                            <w:tcW w:w="274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0C116A1D" w14:textId="77777777" w:rsidR="00536FA9" w:rsidRPr="00C467D7" w:rsidRDefault="00536FA9">
                            <w:pPr>
                              <w:spacing w:before="63"/>
                              <w:ind w:left="100"/>
                              <w:rPr>
                                <w:rFonts w:eastAsia="Calibri"/>
                                <w:sz w:val="22"/>
                                <w:szCs w:val="24"/>
                              </w:rPr>
                            </w:pPr>
                            <w:r w:rsidRPr="00C467D7">
                              <w:rPr>
                                <w:rFonts w:eastAsia="Calibri"/>
                                <w:sz w:val="22"/>
                                <w:szCs w:val="24"/>
                              </w:rPr>
                              <w:t>Viva</w:t>
                            </w:r>
                            <w:r w:rsidRPr="00C467D7">
                              <w:rPr>
                                <w:rFonts w:eastAsia="Calibri"/>
                                <w:spacing w:val="2"/>
                                <w:sz w:val="22"/>
                                <w:szCs w:val="24"/>
                              </w:rPr>
                              <w:t xml:space="preserve"> </w:t>
                            </w:r>
                            <w:r w:rsidRPr="00C467D7">
                              <w:rPr>
                                <w:rFonts w:eastAsia="Calibri"/>
                                <w:sz w:val="22"/>
                                <w:szCs w:val="24"/>
                              </w:rPr>
                              <w:t>–I</w:t>
                            </w:r>
                          </w:p>
                        </w:tc>
                        <w:tc>
                          <w:tcPr>
                            <w:tcW w:w="1359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13208F70" w14:textId="7E3D5790" w:rsidR="00536FA9" w:rsidRPr="00C467D7" w:rsidRDefault="00536FA9">
                            <w:pPr>
                              <w:spacing w:before="63"/>
                              <w:ind w:left="518" w:right="518"/>
                              <w:jc w:val="center"/>
                              <w:rPr>
                                <w:rFonts w:eastAsia="Calibri"/>
                                <w:sz w:val="22"/>
                                <w:szCs w:val="24"/>
                              </w:rPr>
                            </w:pPr>
                            <w:r w:rsidRPr="00C467D7">
                              <w:rPr>
                                <w:rFonts w:eastAsia="Calibri"/>
                                <w:spacing w:val="1"/>
                                <w:w w:val="96"/>
                                <w:sz w:val="22"/>
                                <w:szCs w:val="24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172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632B784D" w14:textId="77777777" w:rsidR="00536FA9" w:rsidRPr="00C467D7" w:rsidRDefault="00536FA9">
                            <w:pPr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536FA9" w:rsidRPr="00C467D7" w14:paraId="06189632" w14:textId="77777777">
                        <w:trPr>
                          <w:trHeight w:hRule="exact" w:val="422"/>
                        </w:trPr>
                        <w:tc>
                          <w:tcPr>
                            <w:tcW w:w="739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13E54D84" w14:textId="77777777" w:rsidR="00536FA9" w:rsidRPr="00C467D7" w:rsidRDefault="00536FA9">
                            <w:pPr>
                              <w:spacing w:before="63"/>
                              <w:ind w:left="100"/>
                              <w:rPr>
                                <w:rFonts w:eastAsia="Calibri"/>
                                <w:sz w:val="22"/>
                                <w:szCs w:val="24"/>
                              </w:rPr>
                            </w:pPr>
                            <w:r w:rsidRPr="00C467D7">
                              <w:rPr>
                                <w:rFonts w:eastAsia="Calibri"/>
                                <w:spacing w:val="1"/>
                                <w:sz w:val="22"/>
                                <w:szCs w:val="24"/>
                              </w:rPr>
                              <w:t>2.</w:t>
                            </w:r>
                          </w:p>
                        </w:tc>
                        <w:tc>
                          <w:tcPr>
                            <w:tcW w:w="274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5EDB7028" w14:textId="77777777" w:rsidR="00536FA9" w:rsidRPr="00C467D7" w:rsidRDefault="00536FA9">
                            <w:pPr>
                              <w:spacing w:before="63"/>
                              <w:ind w:left="100"/>
                              <w:rPr>
                                <w:rFonts w:eastAsia="Calibri"/>
                                <w:sz w:val="22"/>
                                <w:szCs w:val="24"/>
                              </w:rPr>
                            </w:pPr>
                            <w:r w:rsidRPr="00C467D7">
                              <w:rPr>
                                <w:rFonts w:eastAsia="Calibri"/>
                                <w:spacing w:val="1"/>
                                <w:sz w:val="22"/>
                                <w:szCs w:val="24"/>
                              </w:rPr>
                              <w:t>M</w:t>
                            </w:r>
                            <w:r w:rsidRPr="00C467D7">
                              <w:rPr>
                                <w:rFonts w:eastAsia="Calibri"/>
                                <w:sz w:val="22"/>
                                <w:szCs w:val="24"/>
                              </w:rPr>
                              <w:t>i</w:t>
                            </w:r>
                            <w:r w:rsidRPr="00C467D7">
                              <w:rPr>
                                <w:rFonts w:eastAsia="Calibri"/>
                                <w:spacing w:val="1"/>
                                <w:sz w:val="22"/>
                                <w:szCs w:val="24"/>
                              </w:rPr>
                              <w:t>d</w:t>
                            </w:r>
                            <w:r w:rsidRPr="00C467D7">
                              <w:rPr>
                                <w:rFonts w:eastAsia="Calibri"/>
                                <w:sz w:val="22"/>
                                <w:szCs w:val="24"/>
                              </w:rPr>
                              <w:t>. S</w:t>
                            </w:r>
                            <w:r w:rsidRPr="00C467D7">
                              <w:rPr>
                                <w:rFonts w:eastAsia="Calibri"/>
                                <w:spacing w:val="-2"/>
                                <w:sz w:val="22"/>
                                <w:szCs w:val="24"/>
                              </w:rPr>
                              <w:t>e</w:t>
                            </w:r>
                            <w:r w:rsidRPr="00C467D7">
                              <w:rPr>
                                <w:rFonts w:eastAsia="Calibri"/>
                                <w:sz w:val="22"/>
                                <w:szCs w:val="24"/>
                              </w:rPr>
                              <w:t>m. P</w:t>
                            </w:r>
                            <w:r w:rsidRPr="00C467D7">
                              <w:rPr>
                                <w:rFonts w:eastAsia="Calibri"/>
                                <w:spacing w:val="1"/>
                                <w:sz w:val="22"/>
                                <w:szCs w:val="24"/>
                              </w:rPr>
                              <w:t>r</w:t>
                            </w:r>
                            <w:r w:rsidRPr="00C467D7">
                              <w:rPr>
                                <w:rFonts w:eastAsia="Calibri"/>
                                <w:sz w:val="22"/>
                                <w:szCs w:val="24"/>
                              </w:rPr>
                              <w:t>e</w:t>
                            </w:r>
                            <w:r w:rsidRPr="00C467D7">
                              <w:rPr>
                                <w:rFonts w:eastAsia="Calibri"/>
                                <w:spacing w:val="-2"/>
                                <w:sz w:val="22"/>
                                <w:szCs w:val="24"/>
                              </w:rPr>
                              <w:t>s</w:t>
                            </w:r>
                            <w:r w:rsidRPr="00C467D7">
                              <w:rPr>
                                <w:rFonts w:eastAsia="Calibri"/>
                                <w:sz w:val="22"/>
                                <w:szCs w:val="24"/>
                              </w:rPr>
                              <w:t>e</w:t>
                            </w:r>
                            <w:r w:rsidRPr="00C467D7">
                              <w:rPr>
                                <w:rFonts w:eastAsia="Calibri"/>
                                <w:spacing w:val="1"/>
                                <w:sz w:val="22"/>
                                <w:szCs w:val="24"/>
                              </w:rPr>
                              <w:t>n</w:t>
                            </w:r>
                            <w:r w:rsidRPr="00C467D7">
                              <w:rPr>
                                <w:rFonts w:eastAsia="Calibri"/>
                                <w:spacing w:val="-1"/>
                                <w:sz w:val="22"/>
                                <w:szCs w:val="24"/>
                              </w:rPr>
                              <w:t>t</w:t>
                            </w:r>
                            <w:r w:rsidRPr="00C467D7">
                              <w:rPr>
                                <w:rFonts w:eastAsia="Calibri"/>
                                <w:sz w:val="22"/>
                                <w:szCs w:val="24"/>
                              </w:rPr>
                              <w:t>a</w:t>
                            </w:r>
                            <w:r w:rsidRPr="00C467D7">
                              <w:rPr>
                                <w:rFonts w:eastAsia="Calibri"/>
                                <w:spacing w:val="1"/>
                                <w:sz w:val="22"/>
                                <w:szCs w:val="24"/>
                              </w:rPr>
                              <w:t>t</w:t>
                            </w:r>
                            <w:r w:rsidRPr="00C467D7">
                              <w:rPr>
                                <w:rFonts w:eastAsia="Calibri"/>
                                <w:sz w:val="22"/>
                                <w:szCs w:val="24"/>
                              </w:rPr>
                              <w:t>i</w:t>
                            </w:r>
                            <w:r w:rsidRPr="00C467D7">
                              <w:rPr>
                                <w:rFonts w:eastAsia="Calibri"/>
                                <w:spacing w:val="-2"/>
                                <w:sz w:val="22"/>
                                <w:szCs w:val="24"/>
                              </w:rPr>
                              <w:t>o</w:t>
                            </w:r>
                            <w:r w:rsidRPr="00C467D7">
                              <w:rPr>
                                <w:rFonts w:eastAsia="Calibri"/>
                                <w:sz w:val="22"/>
                                <w:szCs w:val="24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1359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236A9902" w14:textId="661B8E95" w:rsidR="00536FA9" w:rsidRPr="00C467D7" w:rsidRDefault="00536FA9">
                            <w:pPr>
                              <w:spacing w:before="63"/>
                              <w:ind w:left="518" w:right="518"/>
                              <w:jc w:val="center"/>
                              <w:rPr>
                                <w:rFonts w:eastAsia="Calibri"/>
                                <w:sz w:val="22"/>
                                <w:szCs w:val="24"/>
                              </w:rPr>
                            </w:pPr>
                            <w:r w:rsidRPr="00C467D7">
                              <w:rPr>
                                <w:rFonts w:eastAsia="Calibri"/>
                                <w:spacing w:val="1"/>
                                <w:w w:val="96"/>
                                <w:sz w:val="22"/>
                                <w:szCs w:val="24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72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4B7C9979" w14:textId="77777777" w:rsidR="00536FA9" w:rsidRPr="00C467D7" w:rsidRDefault="00536FA9">
                            <w:pPr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536FA9" w:rsidRPr="00C467D7" w14:paraId="0E210D06" w14:textId="77777777">
                        <w:trPr>
                          <w:trHeight w:hRule="exact" w:val="420"/>
                        </w:trPr>
                        <w:tc>
                          <w:tcPr>
                            <w:tcW w:w="739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7846AA77" w14:textId="77777777" w:rsidR="00536FA9" w:rsidRPr="00C467D7" w:rsidRDefault="00536FA9">
                            <w:pPr>
                              <w:spacing w:before="63"/>
                              <w:ind w:left="100"/>
                              <w:rPr>
                                <w:rFonts w:eastAsia="Calibri"/>
                                <w:sz w:val="22"/>
                                <w:szCs w:val="24"/>
                              </w:rPr>
                            </w:pPr>
                            <w:r w:rsidRPr="00C467D7">
                              <w:rPr>
                                <w:rFonts w:eastAsia="Calibri"/>
                                <w:spacing w:val="1"/>
                                <w:sz w:val="22"/>
                                <w:szCs w:val="24"/>
                              </w:rPr>
                              <w:t>3.</w:t>
                            </w:r>
                          </w:p>
                        </w:tc>
                        <w:tc>
                          <w:tcPr>
                            <w:tcW w:w="274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4A06A12C" w14:textId="77777777" w:rsidR="00536FA9" w:rsidRPr="00C467D7" w:rsidRDefault="00536FA9">
                            <w:pPr>
                              <w:spacing w:before="63"/>
                              <w:ind w:left="100"/>
                              <w:rPr>
                                <w:rFonts w:eastAsia="Calibri"/>
                                <w:sz w:val="22"/>
                                <w:szCs w:val="24"/>
                              </w:rPr>
                            </w:pPr>
                            <w:r w:rsidRPr="00C467D7">
                              <w:rPr>
                                <w:rFonts w:eastAsia="Calibri"/>
                                <w:spacing w:val="1"/>
                                <w:sz w:val="22"/>
                                <w:szCs w:val="24"/>
                              </w:rPr>
                              <w:t>M</w:t>
                            </w:r>
                            <w:r w:rsidRPr="00C467D7">
                              <w:rPr>
                                <w:rFonts w:eastAsia="Calibri"/>
                                <w:sz w:val="22"/>
                                <w:szCs w:val="24"/>
                              </w:rPr>
                              <w:t>i</w:t>
                            </w:r>
                            <w:r w:rsidRPr="00C467D7">
                              <w:rPr>
                                <w:rFonts w:eastAsia="Calibri"/>
                                <w:spacing w:val="1"/>
                                <w:sz w:val="22"/>
                                <w:szCs w:val="24"/>
                              </w:rPr>
                              <w:t>d</w:t>
                            </w:r>
                            <w:r w:rsidRPr="00C467D7">
                              <w:rPr>
                                <w:rFonts w:eastAsia="Calibri"/>
                                <w:sz w:val="22"/>
                                <w:szCs w:val="24"/>
                              </w:rPr>
                              <w:t>. S</w:t>
                            </w:r>
                            <w:r w:rsidRPr="00C467D7">
                              <w:rPr>
                                <w:rFonts w:eastAsia="Calibri"/>
                                <w:spacing w:val="-2"/>
                                <w:sz w:val="22"/>
                                <w:szCs w:val="24"/>
                              </w:rPr>
                              <w:t>e</w:t>
                            </w:r>
                            <w:r w:rsidRPr="00C467D7">
                              <w:rPr>
                                <w:rFonts w:eastAsia="Calibri"/>
                                <w:sz w:val="22"/>
                                <w:szCs w:val="24"/>
                              </w:rPr>
                              <w:t>m. Wri</w:t>
                            </w:r>
                            <w:r w:rsidRPr="00C467D7">
                              <w:rPr>
                                <w:rFonts w:eastAsia="Calibri"/>
                                <w:spacing w:val="-1"/>
                                <w:sz w:val="22"/>
                                <w:szCs w:val="24"/>
                              </w:rPr>
                              <w:t>t</w:t>
                            </w:r>
                            <w:r w:rsidRPr="00C467D7">
                              <w:rPr>
                                <w:rFonts w:eastAsia="Calibri"/>
                                <w:spacing w:val="1"/>
                                <w:sz w:val="22"/>
                                <w:szCs w:val="24"/>
                              </w:rPr>
                              <w:t>t</w:t>
                            </w:r>
                            <w:r w:rsidRPr="00C467D7">
                              <w:rPr>
                                <w:rFonts w:eastAsia="Calibri"/>
                                <w:spacing w:val="-2"/>
                                <w:sz w:val="22"/>
                                <w:szCs w:val="24"/>
                              </w:rPr>
                              <w:t>e</w:t>
                            </w:r>
                            <w:r w:rsidRPr="00C467D7">
                              <w:rPr>
                                <w:rFonts w:eastAsia="Calibri"/>
                                <w:sz w:val="22"/>
                                <w:szCs w:val="24"/>
                              </w:rPr>
                              <w:t>n</w:t>
                            </w:r>
                            <w:r w:rsidRPr="00C467D7">
                              <w:rPr>
                                <w:rFonts w:eastAsia="Calibri"/>
                                <w:spacing w:val="2"/>
                                <w:sz w:val="22"/>
                                <w:szCs w:val="24"/>
                              </w:rPr>
                              <w:t xml:space="preserve"> </w:t>
                            </w:r>
                            <w:r w:rsidRPr="00C467D7">
                              <w:rPr>
                                <w:rFonts w:eastAsia="Calibri"/>
                                <w:sz w:val="22"/>
                                <w:szCs w:val="24"/>
                              </w:rPr>
                              <w:t>Re</w:t>
                            </w:r>
                            <w:r w:rsidRPr="00C467D7">
                              <w:rPr>
                                <w:rFonts w:eastAsia="Calibri"/>
                                <w:spacing w:val="-1"/>
                                <w:sz w:val="22"/>
                                <w:szCs w:val="24"/>
                              </w:rPr>
                              <w:t>p</w:t>
                            </w:r>
                            <w:r w:rsidRPr="00C467D7">
                              <w:rPr>
                                <w:rFonts w:eastAsia="Calibri"/>
                                <w:sz w:val="22"/>
                                <w:szCs w:val="24"/>
                              </w:rPr>
                              <w:t>o</w:t>
                            </w:r>
                            <w:r w:rsidRPr="00C467D7">
                              <w:rPr>
                                <w:rFonts w:eastAsia="Calibri"/>
                                <w:spacing w:val="-2"/>
                                <w:sz w:val="22"/>
                                <w:szCs w:val="24"/>
                              </w:rPr>
                              <w:t>r</w:t>
                            </w:r>
                            <w:r w:rsidRPr="00C467D7">
                              <w:rPr>
                                <w:rFonts w:eastAsia="Calibri"/>
                                <w:sz w:val="22"/>
                                <w:szCs w:val="24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1359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7B61FE41" w14:textId="26EE9DF2" w:rsidR="00536FA9" w:rsidRPr="00C467D7" w:rsidRDefault="00536FA9">
                            <w:pPr>
                              <w:spacing w:before="63"/>
                              <w:ind w:left="518" w:right="518"/>
                              <w:jc w:val="center"/>
                              <w:rPr>
                                <w:rFonts w:eastAsia="Calibri"/>
                                <w:sz w:val="22"/>
                                <w:szCs w:val="24"/>
                              </w:rPr>
                            </w:pPr>
                            <w:r w:rsidRPr="00C467D7">
                              <w:rPr>
                                <w:rFonts w:eastAsia="Calibri"/>
                                <w:spacing w:val="1"/>
                                <w:w w:val="96"/>
                                <w:sz w:val="22"/>
                                <w:szCs w:val="24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72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79640BAE" w14:textId="77777777" w:rsidR="00536FA9" w:rsidRPr="00C467D7" w:rsidRDefault="00536FA9">
                            <w:pPr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536FA9" w:rsidRPr="00C467D7" w14:paraId="5369DF3E" w14:textId="77777777" w:rsidTr="00C467D7">
                        <w:trPr>
                          <w:trHeight w:hRule="exact" w:val="422"/>
                        </w:trPr>
                        <w:tc>
                          <w:tcPr>
                            <w:tcW w:w="739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24FD4791" w14:textId="77777777" w:rsidR="00536FA9" w:rsidRPr="00C467D7" w:rsidRDefault="00536FA9">
                            <w:pPr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74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vAlign w:val="center"/>
                          </w:tcPr>
                          <w:p w14:paraId="23AF5BD8" w14:textId="77777777" w:rsidR="00536FA9" w:rsidRPr="00C467D7" w:rsidRDefault="00536FA9" w:rsidP="00C467D7">
                            <w:pPr>
                              <w:spacing w:before="65"/>
                              <w:ind w:left="100"/>
                              <w:jc w:val="right"/>
                              <w:rPr>
                                <w:rFonts w:eastAsia="Calibri"/>
                                <w:b/>
                                <w:sz w:val="22"/>
                                <w:szCs w:val="24"/>
                              </w:rPr>
                            </w:pPr>
                            <w:r w:rsidRPr="00C467D7">
                              <w:rPr>
                                <w:rFonts w:eastAsia="Calibri"/>
                                <w:b/>
                                <w:sz w:val="22"/>
                                <w:szCs w:val="24"/>
                              </w:rPr>
                              <w:t>To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1"/>
                                <w:sz w:val="22"/>
                                <w:szCs w:val="24"/>
                              </w:rPr>
                              <w:t>t</w:t>
                            </w:r>
                            <w:r w:rsidRPr="00C467D7">
                              <w:rPr>
                                <w:rFonts w:eastAsia="Calibri"/>
                                <w:b/>
                                <w:sz w:val="22"/>
                                <w:szCs w:val="24"/>
                              </w:rPr>
                              <w:t>al</w:t>
                            </w:r>
                          </w:p>
                        </w:tc>
                        <w:tc>
                          <w:tcPr>
                            <w:tcW w:w="1359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vAlign w:val="center"/>
                          </w:tcPr>
                          <w:p w14:paraId="196342F7" w14:textId="22CE4017" w:rsidR="00536FA9" w:rsidRPr="00C467D7" w:rsidRDefault="00536FA9" w:rsidP="00C467D7">
                            <w:pPr>
                              <w:spacing w:before="65"/>
                              <w:ind w:left="518" w:right="518"/>
                              <w:jc w:val="center"/>
                              <w:rPr>
                                <w:rFonts w:eastAsia="Calibri"/>
                                <w:b/>
                                <w:sz w:val="22"/>
                                <w:szCs w:val="24"/>
                              </w:rPr>
                            </w:pPr>
                            <w:r w:rsidRPr="00C467D7">
                              <w:rPr>
                                <w:rFonts w:eastAsia="Calibri"/>
                                <w:b/>
                                <w:spacing w:val="1"/>
                                <w:w w:val="96"/>
                                <w:sz w:val="22"/>
                                <w:szCs w:val="24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172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vAlign w:val="center"/>
                          </w:tcPr>
                          <w:p w14:paraId="100CBAE0" w14:textId="77777777" w:rsidR="00536FA9" w:rsidRPr="00C467D7" w:rsidRDefault="00536FA9" w:rsidP="00C467D7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1FA62C63" w14:textId="77777777" w:rsidR="00536FA9" w:rsidRPr="00C467D7" w:rsidRDefault="00536FA9">
                      <w:pPr>
                        <w:rPr>
                          <w:sz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2DEE610" w14:textId="77777777" w:rsidR="00554BD5" w:rsidRPr="00C467D7" w:rsidRDefault="00554BD5" w:rsidP="00C467D7">
      <w:pPr>
        <w:spacing w:line="200" w:lineRule="exact"/>
        <w:ind w:right="-34"/>
      </w:pPr>
    </w:p>
    <w:p w14:paraId="3C2CB42D" w14:textId="77777777" w:rsidR="00554BD5" w:rsidRPr="00C467D7" w:rsidRDefault="00554BD5" w:rsidP="00C467D7">
      <w:pPr>
        <w:spacing w:line="200" w:lineRule="exact"/>
        <w:ind w:right="-34"/>
      </w:pPr>
    </w:p>
    <w:p w14:paraId="1A08FD51" w14:textId="77777777" w:rsidR="00554BD5" w:rsidRPr="00C467D7" w:rsidRDefault="00554BD5" w:rsidP="00C467D7">
      <w:pPr>
        <w:spacing w:line="200" w:lineRule="exact"/>
        <w:ind w:right="-34"/>
      </w:pPr>
    </w:p>
    <w:p w14:paraId="65EAC42C" w14:textId="77777777" w:rsidR="00554BD5" w:rsidRPr="00C467D7" w:rsidRDefault="00554BD5" w:rsidP="00C467D7">
      <w:pPr>
        <w:spacing w:line="200" w:lineRule="exact"/>
        <w:ind w:right="-34"/>
      </w:pPr>
    </w:p>
    <w:p w14:paraId="7A74AB37" w14:textId="77777777" w:rsidR="00554BD5" w:rsidRPr="00C467D7" w:rsidRDefault="00554BD5" w:rsidP="00C467D7">
      <w:pPr>
        <w:spacing w:line="200" w:lineRule="exact"/>
        <w:ind w:right="-34"/>
      </w:pPr>
    </w:p>
    <w:p w14:paraId="68D95803" w14:textId="77777777" w:rsidR="00554BD5" w:rsidRPr="00C467D7" w:rsidRDefault="00554BD5" w:rsidP="00C467D7">
      <w:pPr>
        <w:spacing w:line="200" w:lineRule="exact"/>
        <w:ind w:right="-34"/>
      </w:pPr>
    </w:p>
    <w:p w14:paraId="75124ED1" w14:textId="77777777" w:rsidR="00554BD5" w:rsidRPr="00C467D7" w:rsidRDefault="00554BD5" w:rsidP="00C467D7">
      <w:pPr>
        <w:spacing w:line="200" w:lineRule="exact"/>
        <w:ind w:right="-34"/>
      </w:pPr>
    </w:p>
    <w:p w14:paraId="5A669F0F" w14:textId="77777777" w:rsidR="00554BD5" w:rsidRPr="00C467D7" w:rsidRDefault="00554BD5" w:rsidP="00C467D7">
      <w:pPr>
        <w:spacing w:line="200" w:lineRule="exact"/>
        <w:ind w:right="-34"/>
      </w:pPr>
    </w:p>
    <w:p w14:paraId="2DF0FB76" w14:textId="77777777" w:rsidR="00554BD5" w:rsidRPr="00C467D7" w:rsidRDefault="00554BD5" w:rsidP="00C467D7">
      <w:pPr>
        <w:spacing w:line="200" w:lineRule="exact"/>
        <w:ind w:right="-34"/>
      </w:pPr>
    </w:p>
    <w:p w14:paraId="10EB9EC2" w14:textId="77777777" w:rsidR="00554BD5" w:rsidRPr="00C467D7" w:rsidRDefault="00554BD5" w:rsidP="00C467D7">
      <w:pPr>
        <w:spacing w:before="8" w:line="280" w:lineRule="exact"/>
        <w:ind w:right="-34"/>
        <w:rPr>
          <w:sz w:val="28"/>
          <w:szCs w:val="28"/>
        </w:rPr>
      </w:pPr>
    </w:p>
    <w:p w14:paraId="68679743" w14:textId="4D1E6D7E" w:rsidR="00C467D7" w:rsidRDefault="00C467D7" w:rsidP="00C467D7">
      <w:pPr>
        <w:spacing w:before="11"/>
        <w:ind w:right="-34"/>
        <w:rPr>
          <w:rFonts w:eastAsia="Calibri"/>
          <w:sz w:val="24"/>
          <w:szCs w:val="24"/>
        </w:rPr>
      </w:pPr>
      <w:r>
        <w:rPr>
          <w:rFonts w:eastAsia="Calibri"/>
          <w:noProof/>
          <w:sz w:val="24"/>
          <w:szCs w:val="24"/>
          <w:lang w:bidi="te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ED6FE77" wp14:editId="6E1EF116">
                <wp:simplePos x="0" y="0"/>
                <wp:positionH relativeFrom="column">
                  <wp:posOffset>3766820</wp:posOffset>
                </wp:positionH>
                <wp:positionV relativeFrom="paragraph">
                  <wp:posOffset>164135</wp:posOffset>
                </wp:positionV>
                <wp:extent cx="563245" cy="262890"/>
                <wp:effectExtent l="0" t="0" r="27305" b="2286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45" cy="262890"/>
                        </a:xfrm>
                        <a:prstGeom prst="round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oundrect w14:anchorId="7E83D330" id="Rounded Rectangle 10" o:spid="_x0000_s1026" style="position:absolute;margin-left:296.6pt;margin-top:12.9pt;width:44.35pt;height:20.7pt;z-index:5033163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" filled="f" strokecolor="#243f60 [1604]" strokeweight=".25pt"/>
            </w:pict>
          </mc:Fallback>
        </mc:AlternateContent>
      </w:r>
    </w:p>
    <w:p w14:paraId="3A36377E" w14:textId="7C75C549" w:rsidR="00FB1080" w:rsidRPr="00C467D7" w:rsidRDefault="00C36D13" w:rsidP="00C467D7">
      <w:pPr>
        <w:spacing w:before="11"/>
        <w:ind w:right="-34"/>
        <w:rPr>
          <w:rFonts w:eastAsia="Calibri"/>
          <w:sz w:val="24"/>
          <w:szCs w:val="24"/>
        </w:rPr>
      </w:pPr>
      <w:r w:rsidRPr="00C467D7">
        <w:rPr>
          <w:rFonts w:eastAsia="Calibri"/>
          <w:sz w:val="24"/>
          <w:szCs w:val="24"/>
        </w:rPr>
        <w:t>Re</w:t>
      </w:r>
      <w:r w:rsidRPr="00C467D7">
        <w:rPr>
          <w:rFonts w:eastAsia="Calibri"/>
          <w:spacing w:val="-1"/>
          <w:sz w:val="24"/>
          <w:szCs w:val="24"/>
        </w:rPr>
        <w:t>c</w:t>
      </w:r>
      <w:r w:rsidRPr="00C467D7">
        <w:rPr>
          <w:rFonts w:eastAsia="Calibri"/>
          <w:sz w:val="24"/>
          <w:szCs w:val="24"/>
        </w:rPr>
        <w:t>omm</w:t>
      </w:r>
      <w:r w:rsidRPr="00C467D7">
        <w:rPr>
          <w:rFonts w:eastAsia="Calibri"/>
          <w:spacing w:val="1"/>
          <w:sz w:val="24"/>
          <w:szCs w:val="24"/>
        </w:rPr>
        <w:t>en</w:t>
      </w:r>
      <w:r w:rsidRPr="00C467D7">
        <w:rPr>
          <w:rFonts w:eastAsia="Calibri"/>
          <w:spacing w:val="-1"/>
          <w:sz w:val="24"/>
          <w:szCs w:val="24"/>
        </w:rPr>
        <w:t>d</w:t>
      </w:r>
      <w:r w:rsidRPr="00C467D7">
        <w:rPr>
          <w:rFonts w:eastAsia="Calibri"/>
          <w:sz w:val="24"/>
          <w:szCs w:val="24"/>
        </w:rPr>
        <w:t xml:space="preserve">ed </w:t>
      </w:r>
      <w:r w:rsidRPr="00C467D7">
        <w:rPr>
          <w:rFonts w:eastAsia="Calibri"/>
          <w:spacing w:val="1"/>
          <w:sz w:val="24"/>
          <w:szCs w:val="24"/>
        </w:rPr>
        <w:t>M</w:t>
      </w:r>
      <w:r w:rsidRPr="00C467D7">
        <w:rPr>
          <w:rFonts w:eastAsia="Calibri"/>
          <w:sz w:val="24"/>
          <w:szCs w:val="24"/>
        </w:rPr>
        <w:t>id</w:t>
      </w:r>
      <w:r w:rsidRPr="00C467D7">
        <w:rPr>
          <w:rFonts w:eastAsia="Calibri"/>
          <w:spacing w:val="1"/>
          <w:sz w:val="24"/>
          <w:szCs w:val="24"/>
        </w:rPr>
        <w:t>-</w:t>
      </w:r>
      <w:r w:rsidRPr="00C467D7">
        <w:rPr>
          <w:rFonts w:eastAsia="Calibri"/>
          <w:sz w:val="24"/>
          <w:szCs w:val="24"/>
        </w:rPr>
        <w:t>se</w:t>
      </w:r>
      <w:r w:rsidRPr="00C467D7">
        <w:rPr>
          <w:rFonts w:eastAsia="Calibri"/>
          <w:spacing w:val="-2"/>
          <w:sz w:val="24"/>
          <w:szCs w:val="24"/>
        </w:rPr>
        <w:t>m</w:t>
      </w:r>
      <w:r w:rsidRPr="00C467D7">
        <w:rPr>
          <w:rFonts w:eastAsia="Calibri"/>
          <w:sz w:val="24"/>
          <w:szCs w:val="24"/>
        </w:rPr>
        <w:t>es</w:t>
      </w:r>
      <w:r w:rsidRPr="00C467D7">
        <w:rPr>
          <w:rFonts w:eastAsia="Calibri"/>
          <w:spacing w:val="1"/>
          <w:sz w:val="24"/>
          <w:szCs w:val="24"/>
        </w:rPr>
        <w:t>t</w:t>
      </w:r>
      <w:r w:rsidRPr="00C467D7">
        <w:rPr>
          <w:rFonts w:eastAsia="Calibri"/>
          <w:sz w:val="24"/>
          <w:szCs w:val="24"/>
        </w:rPr>
        <w:t>er</w:t>
      </w:r>
      <w:r w:rsidRPr="00C467D7">
        <w:rPr>
          <w:rFonts w:eastAsia="Calibri"/>
          <w:spacing w:val="2"/>
          <w:sz w:val="24"/>
          <w:szCs w:val="24"/>
        </w:rPr>
        <w:t xml:space="preserve"> </w:t>
      </w:r>
      <w:r w:rsidRPr="00C467D7">
        <w:rPr>
          <w:rFonts w:eastAsia="Calibri"/>
          <w:sz w:val="24"/>
          <w:szCs w:val="24"/>
        </w:rPr>
        <w:t>g</w:t>
      </w:r>
      <w:r w:rsidRPr="00C467D7">
        <w:rPr>
          <w:rFonts w:eastAsia="Calibri"/>
          <w:spacing w:val="-2"/>
          <w:sz w:val="24"/>
          <w:szCs w:val="24"/>
        </w:rPr>
        <w:t>r</w:t>
      </w:r>
      <w:r w:rsidRPr="00C467D7">
        <w:rPr>
          <w:rFonts w:eastAsia="Calibri"/>
          <w:sz w:val="24"/>
          <w:szCs w:val="24"/>
        </w:rPr>
        <w:t>a</w:t>
      </w:r>
      <w:r w:rsidRPr="00C467D7">
        <w:rPr>
          <w:rFonts w:eastAsia="Calibri"/>
          <w:spacing w:val="1"/>
          <w:sz w:val="24"/>
          <w:szCs w:val="24"/>
        </w:rPr>
        <w:t>d</w:t>
      </w:r>
      <w:r w:rsidRPr="00C467D7">
        <w:rPr>
          <w:rFonts w:eastAsia="Calibri"/>
          <w:sz w:val="24"/>
          <w:szCs w:val="24"/>
        </w:rPr>
        <w:t xml:space="preserve">e </w:t>
      </w:r>
      <w:r w:rsidRPr="00C467D7">
        <w:rPr>
          <w:rFonts w:eastAsia="Calibri"/>
          <w:b/>
          <w:sz w:val="24"/>
          <w:szCs w:val="24"/>
        </w:rPr>
        <w:t>(A/</w:t>
      </w:r>
      <w:r w:rsidRPr="00C467D7">
        <w:rPr>
          <w:rFonts w:eastAsia="Calibri"/>
          <w:b/>
          <w:spacing w:val="-1"/>
          <w:sz w:val="24"/>
          <w:szCs w:val="24"/>
        </w:rPr>
        <w:t>A</w:t>
      </w:r>
      <w:r w:rsidRPr="00C467D7">
        <w:rPr>
          <w:rFonts w:eastAsia="Calibri"/>
          <w:b/>
          <w:spacing w:val="1"/>
          <w:sz w:val="24"/>
          <w:szCs w:val="24"/>
        </w:rPr>
        <w:t>-</w:t>
      </w:r>
      <w:r w:rsidRPr="00C467D7">
        <w:rPr>
          <w:rFonts w:eastAsia="Calibri"/>
          <w:b/>
          <w:sz w:val="24"/>
          <w:szCs w:val="24"/>
        </w:rPr>
        <w:t>/B/B</w:t>
      </w:r>
      <w:r w:rsidRPr="00C467D7">
        <w:rPr>
          <w:rFonts w:eastAsia="Calibri"/>
          <w:b/>
          <w:spacing w:val="1"/>
          <w:sz w:val="24"/>
          <w:szCs w:val="24"/>
        </w:rPr>
        <w:t>-</w:t>
      </w:r>
      <w:r w:rsidRPr="00C467D7">
        <w:rPr>
          <w:rFonts w:eastAsia="Calibri"/>
          <w:b/>
          <w:spacing w:val="-2"/>
          <w:sz w:val="24"/>
          <w:szCs w:val="24"/>
        </w:rPr>
        <w:t>/</w:t>
      </w:r>
      <w:r w:rsidRPr="00C467D7">
        <w:rPr>
          <w:rFonts w:eastAsia="Calibri"/>
          <w:b/>
          <w:sz w:val="24"/>
          <w:szCs w:val="24"/>
        </w:rPr>
        <w:t>C/</w:t>
      </w:r>
      <w:r w:rsidRPr="00C467D7">
        <w:rPr>
          <w:rFonts w:eastAsia="Calibri"/>
          <w:b/>
          <w:spacing w:val="1"/>
          <w:sz w:val="24"/>
          <w:szCs w:val="24"/>
        </w:rPr>
        <w:t>C-</w:t>
      </w:r>
      <w:r w:rsidRPr="00C467D7">
        <w:rPr>
          <w:rFonts w:eastAsia="Calibri"/>
          <w:b/>
          <w:sz w:val="24"/>
          <w:szCs w:val="24"/>
        </w:rPr>
        <w:t>/D/E)</w:t>
      </w:r>
      <w:r w:rsidRPr="00C467D7">
        <w:rPr>
          <w:rFonts w:eastAsia="Calibri"/>
          <w:sz w:val="24"/>
          <w:szCs w:val="24"/>
        </w:rPr>
        <w:t xml:space="preserve">: </w:t>
      </w:r>
    </w:p>
    <w:p w14:paraId="4CFBAD65" w14:textId="222E7339" w:rsidR="000B4DA7" w:rsidRPr="00C467D7" w:rsidRDefault="00C467D7" w:rsidP="00C467D7">
      <w:pPr>
        <w:spacing w:before="11"/>
        <w:ind w:right="-34"/>
        <w:rPr>
          <w:rFonts w:eastAsia="Calibri"/>
          <w:sz w:val="24"/>
          <w:szCs w:val="24"/>
        </w:rPr>
      </w:pPr>
      <w:r>
        <w:rPr>
          <w:rFonts w:eastAsia="Calibri"/>
          <w:noProof/>
          <w:sz w:val="24"/>
          <w:szCs w:val="24"/>
          <w:lang w:bidi="te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1873A4C" wp14:editId="72516561">
                <wp:simplePos x="0" y="0"/>
                <wp:positionH relativeFrom="column">
                  <wp:posOffset>1406830</wp:posOffset>
                </wp:positionH>
                <wp:positionV relativeFrom="paragraph">
                  <wp:posOffset>154940</wp:posOffset>
                </wp:positionV>
                <wp:extent cx="563245" cy="262890"/>
                <wp:effectExtent l="0" t="0" r="27305" b="2286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45" cy="262890"/>
                        </a:xfrm>
                        <a:prstGeom prst="round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oundrect w14:anchorId="4F0EB924" id="Rounded Rectangle 9" o:spid="_x0000_s1026" style="position:absolute;margin-left:110.75pt;margin-top:12.2pt;width:44.35pt;height:20.7pt;z-index:50331518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" filled="f" strokecolor="#243f60 [1604]" strokeweight=".25pt"/>
            </w:pict>
          </mc:Fallback>
        </mc:AlternateContent>
      </w:r>
    </w:p>
    <w:p w14:paraId="6E37E69D" w14:textId="7006CA3D" w:rsidR="00FB1080" w:rsidRPr="00C467D7" w:rsidRDefault="00FB1080" w:rsidP="00C467D7">
      <w:pPr>
        <w:spacing w:before="11"/>
        <w:ind w:right="-34"/>
        <w:rPr>
          <w:rFonts w:eastAsia="Calibri"/>
          <w:sz w:val="24"/>
          <w:szCs w:val="24"/>
        </w:rPr>
      </w:pPr>
      <w:r w:rsidRPr="00C467D7">
        <w:rPr>
          <w:rFonts w:eastAsia="Calibri"/>
          <w:sz w:val="24"/>
          <w:szCs w:val="24"/>
        </w:rPr>
        <w:t>Similarity Index</w:t>
      </w:r>
      <w:r w:rsidR="00C467D7">
        <w:rPr>
          <w:rFonts w:eastAsia="Calibri"/>
          <w:sz w:val="24"/>
          <w:szCs w:val="24"/>
        </w:rPr>
        <w:t xml:space="preserve"> </w:t>
      </w:r>
      <w:r w:rsidRPr="00C467D7">
        <w:rPr>
          <w:rFonts w:eastAsia="Calibri"/>
          <w:sz w:val="24"/>
          <w:szCs w:val="24"/>
        </w:rPr>
        <w:t>(%):</w:t>
      </w:r>
      <w:r w:rsidR="00C467D7">
        <w:rPr>
          <w:rFonts w:eastAsia="Calibri"/>
          <w:sz w:val="24"/>
          <w:szCs w:val="24"/>
        </w:rPr>
        <w:t xml:space="preserve"> </w:t>
      </w:r>
    </w:p>
    <w:p w14:paraId="7196F697" w14:textId="77777777" w:rsidR="00FB1080" w:rsidRPr="00C467D7" w:rsidRDefault="00FB1080" w:rsidP="00C467D7">
      <w:pPr>
        <w:spacing w:before="11"/>
        <w:ind w:right="-34"/>
        <w:rPr>
          <w:rFonts w:eastAsia="Calibri"/>
          <w:sz w:val="24"/>
          <w:szCs w:val="24"/>
        </w:rPr>
      </w:pPr>
    </w:p>
    <w:p w14:paraId="477EEBE0" w14:textId="7660DD6D" w:rsidR="00554BD5" w:rsidRPr="00C467D7" w:rsidRDefault="00C36D13" w:rsidP="00C467D7">
      <w:pPr>
        <w:spacing w:before="11"/>
        <w:ind w:right="-34"/>
        <w:rPr>
          <w:rFonts w:eastAsia="Calibri"/>
          <w:sz w:val="24"/>
          <w:szCs w:val="24"/>
        </w:rPr>
      </w:pPr>
      <w:r w:rsidRPr="00C467D7">
        <w:rPr>
          <w:rFonts w:eastAsia="Calibri"/>
          <w:sz w:val="24"/>
          <w:szCs w:val="24"/>
        </w:rPr>
        <w:t>Re</w:t>
      </w:r>
      <w:r w:rsidRPr="00C467D7">
        <w:rPr>
          <w:rFonts w:eastAsia="Calibri"/>
          <w:spacing w:val="1"/>
          <w:sz w:val="24"/>
          <w:szCs w:val="24"/>
        </w:rPr>
        <w:t>p</w:t>
      </w:r>
      <w:r w:rsidRPr="00C467D7">
        <w:rPr>
          <w:rFonts w:eastAsia="Calibri"/>
          <w:sz w:val="24"/>
          <w:szCs w:val="24"/>
        </w:rPr>
        <w:t xml:space="preserve">ort </w:t>
      </w:r>
      <w:r w:rsidRPr="00C467D7">
        <w:rPr>
          <w:rFonts w:eastAsia="Calibri"/>
          <w:spacing w:val="-1"/>
          <w:sz w:val="24"/>
          <w:szCs w:val="24"/>
        </w:rPr>
        <w:t>(</w:t>
      </w:r>
      <w:r w:rsidRPr="00C467D7">
        <w:rPr>
          <w:rFonts w:eastAsia="Calibri"/>
          <w:spacing w:val="1"/>
          <w:sz w:val="24"/>
          <w:szCs w:val="24"/>
        </w:rPr>
        <w:t>N</w:t>
      </w:r>
      <w:r w:rsidR="00441A04" w:rsidRPr="00C467D7">
        <w:rPr>
          <w:rFonts w:eastAsia="Calibri"/>
          <w:sz w:val="24"/>
          <w:szCs w:val="24"/>
        </w:rPr>
        <w:t>C/I/W)</w:t>
      </w:r>
      <w:r w:rsidRPr="00C467D7">
        <w:rPr>
          <w:rFonts w:eastAsia="Calibri"/>
          <w:sz w:val="24"/>
          <w:szCs w:val="24"/>
        </w:rPr>
        <w:t>,</w:t>
      </w:r>
      <w:r w:rsidRPr="00C467D7">
        <w:rPr>
          <w:rFonts w:eastAsia="Calibri"/>
          <w:spacing w:val="-1"/>
          <w:sz w:val="24"/>
          <w:szCs w:val="24"/>
        </w:rPr>
        <w:t xml:space="preserve"> </w:t>
      </w:r>
      <w:r w:rsidRPr="00C467D7">
        <w:rPr>
          <w:rFonts w:eastAsia="Calibri"/>
          <w:sz w:val="24"/>
          <w:szCs w:val="24"/>
        </w:rPr>
        <w:t>if a</w:t>
      </w:r>
      <w:r w:rsidRPr="00C467D7">
        <w:rPr>
          <w:rFonts w:eastAsia="Calibri"/>
          <w:spacing w:val="1"/>
          <w:sz w:val="24"/>
          <w:szCs w:val="24"/>
        </w:rPr>
        <w:t>n</w:t>
      </w:r>
      <w:r w:rsidRPr="00C467D7">
        <w:rPr>
          <w:rFonts w:eastAsia="Calibri"/>
          <w:sz w:val="24"/>
          <w:szCs w:val="24"/>
        </w:rPr>
        <w:t>y:</w:t>
      </w:r>
      <w:r w:rsidR="00C467D7">
        <w:rPr>
          <w:rFonts w:eastAsia="Calibri"/>
          <w:sz w:val="24"/>
          <w:szCs w:val="24"/>
        </w:rPr>
        <w:t xml:space="preserve">  </w:t>
      </w:r>
    </w:p>
    <w:p w14:paraId="6B2BD54D" w14:textId="77777777" w:rsidR="00554BD5" w:rsidRPr="00C467D7" w:rsidRDefault="00554BD5" w:rsidP="00C467D7">
      <w:pPr>
        <w:spacing w:before="6" w:line="180" w:lineRule="exact"/>
        <w:ind w:right="-34"/>
        <w:rPr>
          <w:sz w:val="18"/>
          <w:szCs w:val="18"/>
        </w:rPr>
      </w:pPr>
    </w:p>
    <w:p w14:paraId="0BA2DE84" w14:textId="77777777" w:rsidR="00554BD5" w:rsidRPr="00C467D7" w:rsidRDefault="00554BD5" w:rsidP="00C467D7">
      <w:pPr>
        <w:spacing w:line="200" w:lineRule="exact"/>
        <w:ind w:right="-34"/>
      </w:pPr>
    </w:p>
    <w:p w14:paraId="46BF17A7" w14:textId="77777777" w:rsidR="00554BD5" w:rsidRPr="00C467D7" w:rsidRDefault="00554BD5" w:rsidP="00C467D7">
      <w:pPr>
        <w:spacing w:before="14" w:line="260" w:lineRule="exact"/>
        <w:ind w:right="-34"/>
        <w:rPr>
          <w:sz w:val="26"/>
          <w:szCs w:val="26"/>
        </w:rPr>
        <w:sectPr w:rsidR="00554BD5" w:rsidRPr="00C467D7">
          <w:type w:val="continuous"/>
          <w:pgSz w:w="12240" w:h="15840"/>
          <w:pgMar w:top="980" w:right="1720" w:bottom="280" w:left="1340" w:header="720" w:footer="720" w:gutter="0"/>
          <w:cols w:space="720"/>
        </w:sectPr>
      </w:pPr>
    </w:p>
    <w:p w14:paraId="2BFB4B8B" w14:textId="6F8ABD5D" w:rsidR="00554BD5" w:rsidRDefault="00C36D13" w:rsidP="00C467D7">
      <w:pPr>
        <w:tabs>
          <w:tab w:val="left" w:pos="1620"/>
        </w:tabs>
        <w:spacing w:before="11"/>
        <w:ind w:right="-34"/>
        <w:rPr>
          <w:rFonts w:eastAsia="Calibri"/>
          <w:sz w:val="24"/>
          <w:szCs w:val="24"/>
          <w:u w:val="single" w:color="000000"/>
        </w:rPr>
      </w:pPr>
      <w:r w:rsidRPr="00C467D7">
        <w:rPr>
          <w:rFonts w:eastAsia="Calibri"/>
          <w:spacing w:val="1"/>
          <w:sz w:val="24"/>
          <w:szCs w:val="24"/>
        </w:rPr>
        <w:t>D</w:t>
      </w:r>
      <w:r w:rsidRPr="00C467D7">
        <w:rPr>
          <w:rFonts w:eastAsia="Calibri"/>
          <w:sz w:val="24"/>
          <w:szCs w:val="24"/>
        </w:rPr>
        <w:t>a</w:t>
      </w:r>
      <w:r w:rsidRPr="00C467D7">
        <w:rPr>
          <w:rFonts w:eastAsia="Calibri"/>
          <w:spacing w:val="1"/>
          <w:sz w:val="24"/>
          <w:szCs w:val="24"/>
        </w:rPr>
        <w:t>t</w:t>
      </w:r>
      <w:r w:rsidRPr="00C467D7">
        <w:rPr>
          <w:rFonts w:eastAsia="Calibri"/>
          <w:spacing w:val="-2"/>
          <w:sz w:val="24"/>
          <w:szCs w:val="24"/>
        </w:rPr>
        <w:t>e</w:t>
      </w:r>
      <w:r w:rsidRPr="00C467D7">
        <w:rPr>
          <w:rFonts w:eastAsia="Calibri"/>
          <w:sz w:val="24"/>
          <w:szCs w:val="24"/>
        </w:rPr>
        <w:t>:</w:t>
      </w:r>
      <w:r w:rsidRPr="00C467D7">
        <w:rPr>
          <w:rFonts w:eastAsia="Calibri"/>
          <w:spacing w:val="1"/>
          <w:sz w:val="24"/>
          <w:szCs w:val="24"/>
        </w:rPr>
        <w:t xml:space="preserve"> </w:t>
      </w:r>
      <w:r w:rsidRPr="00C467D7">
        <w:rPr>
          <w:rFonts w:eastAsia="Calibri"/>
          <w:sz w:val="24"/>
          <w:szCs w:val="24"/>
          <w:u w:val="single" w:color="000000"/>
        </w:rPr>
        <w:t xml:space="preserve"> </w:t>
      </w:r>
      <w:r w:rsidRPr="00C467D7">
        <w:rPr>
          <w:rFonts w:eastAsia="Calibri"/>
          <w:sz w:val="24"/>
          <w:szCs w:val="24"/>
          <w:u w:val="single" w:color="000000"/>
        </w:rPr>
        <w:tab/>
      </w:r>
    </w:p>
    <w:p w14:paraId="388F910C" w14:textId="77777777" w:rsidR="00AA320A" w:rsidRPr="00C467D7" w:rsidRDefault="00AA320A" w:rsidP="00C467D7">
      <w:pPr>
        <w:tabs>
          <w:tab w:val="left" w:pos="1620"/>
        </w:tabs>
        <w:spacing w:before="11"/>
        <w:ind w:right="-34"/>
        <w:rPr>
          <w:rFonts w:eastAsia="Calibri"/>
          <w:sz w:val="24"/>
          <w:szCs w:val="24"/>
        </w:rPr>
      </w:pPr>
    </w:p>
    <w:p w14:paraId="09153AF3" w14:textId="329306EC" w:rsidR="005226F8" w:rsidRDefault="005226F8" w:rsidP="00C467D7">
      <w:pPr>
        <w:spacing w:before="21"/>
        <w:ind w:right="-34"/>
      </w:pPr>
      <w:r w:rsidRPr="00C467D7">
        <w:t xml:space="preserve">Signatures of: </w:t>
      </w:r>
      <w:r w:rsidR="00D004E3">
        <w:tab/>
      </w:r>
      <w:r w:rsidRPr="00C467D7">
        <w:t>Examiner 1</w:t>
      </w:r>
      <w:r w:rsidRPr="00C467D7">
        <w:tab/>
      </w:r>
      <w:r w:rsidRPr="00C467D7">
        <w:tab/>
        <w:t>Examiner 2</w:t>
      </w:r>
      <w:r w:rsidRPr="00C467D7">
        <w:tab/>
      </w:r>
      <w:r w:rsidRPr="00C467D7">
        <w:tab/>
        <w:t>Supervisor</w:t>
      </w:r>
      <w:r w:rsidRPr="00C467D7">
        <w:tab/>
        <w:t xml:space="preserve">        Co- Supervisor </w:t>
      </w:r>
    </w:p>
    <w:p w14:paraId="2EF12357" w14:textId="73E58683" w:rsidR="00AA320A" w:rsidRDefault="00AA320A" w:rsidP="00C467D7">
      <w:pPr>
        <w:spacing w:before="21"/>
        <w:ind w:right="-34"/>
      </w:pPr>
    </w:p>
    <w:p w14:paraId="740B7B9D" w14:textId="77777777" w:rsidR="00AA320A" w:rsidRDefault="00AA320A" w:rsidP="00AA320A">
      <w:pPr>
        <w:spacing w:before="21"/>
        <w:ind w:right="-34"/>
      </w:pPr>
    </w:p>
    <w:p w14:paraId="3C66144B" w14:textId="77777777" w:rsidR="00AA320A" w:rsidRDefault="00AA320A" w:rsidP="00AA320A">
      <w:pPr>
        <w:spacing w:before="21"/>
        <w:ind w:right="-34"/>
      </w:pPr>
    </w:p>
    <w:p w14:paraId="3804F377" w14:textId="4D7D4D72" w:rsidR="00AA320A" w:rsidRPr="00C467D7" w:rsidRDefault="00AA320A" w:rsidP="00AA320A">
      <w:pPr>
        <w:spacing w:before="21"/>
        <w:ind w:right="-34"/>
      </w:pPr>
      <w:r w:rsidRPr="00C467D7">
        <w:t xml:space="preserve">Names of: </w:t>
      </w:r>
      <w:r w:rsidR="00D004E3">
        <w:tab/>
      </w:r>
      <w:r w:rsidRPr="00C467D7">
        <w:t>Examiner 1</w:t>
      </w:r>
      <w:r w:rsidRPr="00C467D7">
        <w:tab/>
      </w:r>
      <w:r w:rsidRPr="00C467D7">
        <w:tab/>
        <w:t>Examiner 2</w:t>
      </w:r>
      <w:r w:rsidRPr="00C467D7">
        <w:tab/>
      </w:r>
      <w:r w:rsidRPr="00C467D7">
        <w:tab/>
        <w:t>Supervisor</w:t>
      </w:r>
      <w:r w:rsidRPr="00C467D7">
        <w:tab/>
        <w:t xml:space="preserve">        Co- Supervisor </w:t>
      </w:r>
    </w:p>
    <w:p w14:paraId="47663B7D" w14:textId="77777777" w:rsidR="00AA320A" w:rsidRPr="00C467D7" w:rsidRDefault="00AA320A" w:rsidP="00C467D7">
      <w:pPr>
        <w:spacing w:before="21"/>
        <w:ind w:right="-34"/>
      </w:pPr>
    </w:p>
    <w:p w14:paraId="0E833214" w14:textId="77777777" w:rsidR="005226F8" w:rsidRPr="00C467D7" w:rsidRDefault="005226F8" w:rsidP="00C467D7">
      <w:pPr>
        <w:spacing w:before="21"/>
        <w:ind w:right="-34"/>
      </w:pPr>
    </w:p>
    <w:p w14:paraId="5A24ECC6" w14:textId="77777777" w:rsidR="00554BD5" w:rsidRPr="00C467D7" w:rsidRDefault="00554BD5" w:rsidP="00C467D7">
      <w:pPr>
        <w:spacing w:before="21"/>
        <w:ind w:right="-34"/>
        <w:rPr>
          <w:rFonts w:eastAsia="Calibri"/>
          <w:sz w:val="23"/>
          <w:szCs w:val="23"/>
        </w:rPr>
      </w:pPr>
    </w:p>
    <w:p w14:paraId="559C5B05" w14:textId="794CD1E4" w:rsidR="00554BD5" w:rsidRPr="00AA320A" w:rsidRDefault="00C36D13" w:rsidP="00C467D7">
      <w:pPr>
        <w:spacing w:before="53" w:line="260" w:lineRule="exact"/>
        <w:ind w:right="-34"/>
        <w:rPr>
          <w:rFonts w:eastAsia="Calibri"/>
          <w:sz w:val="22"/>
          <w:szCs w:val="24"/>
        </w:rPr>
        <w:sectPr w:rsidR="00554BD5" w:rsidRPr="00AA320A">
          <w:type w:val="continuous"/>
          <w:pgSz w:w="12240" w:h="15840"/>
          <w:pgMar w:top="980" w:right="1720" w:bottom="280" w:left="1340" w:header="720" w:footer="720" w:gutter="0"/>
          <w:cols w:space="720"/>
        </w:sectPr>
      </w:pPr>
      <w:r w:rsidRPr="00AA320A">
        <w:rPr>
          <w:rFonts w:eastAsia="Calibri"/>
          <w:spacing w:val="1"/>
          <w:sz w:val="22"/>
          <w:szCs w:val="24"/>
        </w:rPr>
        <w:t>N</w:t>
      </w:r>
      <w:r w:rsidR="00AA320A">
        <w:rPr>
          <w:rFonts w:eastAsia="Calibri"/>
          <w:spacing w:val="1"/>
          <w:sz w:val="22"/>
          <w:szCs w:val="24"/>
        </w:rPr>
        <w:t xml:space="preserve">ote: </w:t>
      </w:r>
      <w:r w:rsidRPr="00AA320A">
        <w:rPr>
          <w:rFonts w:eastAsia="Calibri"/>
          <w:sz w:val="22"/>
          <w:szCs w:val="24"/>
        </w:rPr>
        <w:t>S</w:t>
      </w:r>
      <w:r w:rsidRPr="00AA320A">
        <w:rPr>
          <w:rFonts w:eastAsia="Calibri"/>
          <w:spacing w:val="1"/>
          <w:sz w:val="22"/>
          <w:szCs w:val="24"/>
        </w:rPr>
        <w:t>up</w:t>
      </w:r>
      <w:r w:rsidRPr="00AA320A">
        <w:rPr>
          <w:rFonts w:eastAsia="Calibri"/>
          <w:sz w:val="22"/>
          <w:szCs w:val="24"/>
        </w:rPr>
        <w:t>ervis</w:t>
      </w:r>
      <w:r w:rsidRPr="00AA320A">
        <w:rPr>
          <w:rFonts w:eastAsia="Calibri"/>
          <w:spacing w:val="1"/>
          <w:sz w:val="22"/>
          <w:szCs w:val="24"/>
        </w:rPr>
        <w:t>o</w:t>
      </w:r>
      <w:r w:rsidRPr="00AA320A">
        <w:rPr>
          <w:rFonts w:eastAsia="Calibri"/>
          <w:sz w:val="22"/>
          <w:szCs w:val="24"/>
        </w:rPr>
        <w:t>r</w:t>
      </w:r>
      <w:r w:rsidRPr="00AA320A">
        <w:rPr>
          <w:rFonts w:eastAsia="Calibri"/>
          <w:spacing w:val="27"/>
          <w:sz w:val="22"/>
          <w:szCs w:val="24"/>
        </w:rPr>
        <w:t xml:space="preserve"> </w:t>
      </w:r>
      <w:r w:rsidRPr="00AA320A">
        <w:rPr>
          <w:rFonts w:eastAsia="Calibri"/>
          <w:sz w:val="22"/>
          <w:szCs w:val="24"/>
        </w:rPr>
        <w:t>s</w:t>
      </w:r>
      <w:r w:rsidRPr="00AA320A">
        <w:rPr>
          <w:rFonts w:eastAsia="Calibri"/>
          <w:spacing w:val="-2"/>
          <w:sz w:val="22"/>
          <w:szCs w:val="24"/>
        </w:rPr>
        <w:t>h</w:t>
      </w:r>
      <w:r w:rsidRPr="00AA320A">
        <w:rPr>
          <w:rFonts w:eastAsia="Calibri"/>
          <w:sz w:val="22"/>
          <w:szCs w:val="24"/>
        </w:rPr>
        <w:t>o</w:t>
      </w:r>
      <w:r w:rsidRPr="00AA320A">
        <w:rPr>
          <w:rFonts w:eastAsia="Calibri"/>
          <w:spacing w:val="1"/>
          <w:sz w:val="22"/>
          <w:szCs w:val="24"/>
        </w:rPr>
        <w:t>u</w:t>
      </w:r>
      <w:r w:rsidRPr="00AA320A">
        <w:rPr>
          <w:rFonts w:eastAsia="Calibri"/>
          <w:sz w:val="22"/>
          <w:szCs w:val="24"/>
        </w:rPr>
        <w:t>ld</w:t>
      </w:r>
      <w:r w:rsidRPr="00AA320A">
        <w:rPr>
          <w:rFonts w:eastAsia="Calibri"/>
          <w:spacing w:val="26"/>
          <w:sz w:val="22"/>
          <w:szCs w:val="24"/>
        </w:rPr>
        <w:t xml:space="preserve"> </w:t>
      </w:r>
      <w:r w:rsidRPr="00AA320A">
        <w:rPr>
          <w:rFonts w:eastAsia="Calibri"/>
          <w:sz w:val="22"/>
          <w:szCs w:val="24"/>
        </w:rPr>
        <w:t>a</w:t>
      </w:r>
      <w:r w:rsidRPr="00AA320A">
        <w:rPr>
          <w:rFonts w:eastAsia="Calibri"/>
          <w:spacing w:val="1"/>
          <w:sz w:val="22"/>
          <w:szCs w:val="24"/>
        </w:rPr>
        <w:t>nn</w:t>
      </w:r>
      <w:r w:rsidRPr="00AA320A">
        <w:rPr>
          <w:rFonts w:eastAsia="Calibri"/>
          <w:spacing w:val="-2"/>
          <w:sz w:val="22"/>
          <w:szCs w:val="24"/>
        </w:rPr>
        <w:t>o</w:t>
      </w:r>
      <w:r w:rsidRPr="00AA320A">
        <w:rPr>
          <w:rFonts w:eastAsia="Calibri"/>
          <w:spacing w:val="1"/>
          <w:sz w:val="22"/>
          <w:szCs w:val="24"/>
        </w:rPr>
        <w:t>un</w:t>
      </w:r>
      <w:r w:rsidRPr="00AA320A">
        <w:rPr>
          <w:rFonts w:eastAsia="Calibri"/>
          <w:spacing w:val="-1"/>
          <w:sz w:val="22"/>
          <w:szCs w:val="24"/>
        </w:rPr>
        <w:t>c</w:t>
      </w:r>
      <w:r w:rsidRPr="00AA320A">
        <w:rPr>
          <w:rFonts w:eastAsia="Calibri"/>
          <w:sz w:val="22"/>
          <w:szCs w:val="24"/>
        </w:rPr>
        <w:t>e</w:t>
      </w:r>
      <w:r w:rsidRPr="00AA320A">
        <w:rPr>
          <w:rFonts w:eastAsia="Calibri"/>
          <w:spacing w:val="27"/>
          <w:sz w:val="22"/>
          <w:szCs w:val="24"/>
        </w:rPr>
        <w:t xml:space="preserve"> </w:t>
      </w:r>
      <w:r w:rsidRPr="00AA320A">
        <w:rPr>
          <w:rFonts w:eastAsia="Calibri"/>
          <w:spacing w:val="-1"/>
          <w:sz w:val="22"/>
          <w:szCs w:val="24"/>
        </w:rPr>
        <w:t>t</w:t>
      </w:r>
      <w:r w:rsidRPr="00AA320A">
        <w:rPr>
          <w:rFonts w:eastAsia="Calibri"/>
          <w:spacing w:val="1"/>
          <w:sz w:val="22"/>
          <w:szCs w:val="24"/>
        </w:rPr>
        <w:t>h</w:t>
      </w:r>
      <w:r w:rsidRPr="00AA320A">
        <w:rPr>
          <w:rFonts w:eastAsia="Calibri"/>
          <w:sz w:val="22"/>
          <w:szCs w:val="24"/>
        </w:rPr>
        <w:t>e</w:t>
      </w:r>
      <w:r w:rsidRPr="00AA320A">
        <w:rPr>
          <w:rFonts w:eastAsia="Calibri"/>
          <w:spacing w:val="27"/>
          <w:sz w:val="22"/>
          <w:szCs w:val="24"/>
        </w:rPr>
        <w:t xml:space="preserve"> </w:t>
      </w:r>
      <w:r w:rsidRPr="00AA320A">
        <w:rPr>
          <w:rFonts w:eastAsia="Calibri"/>
          <w:spacing w:val="1"/>
          <w:sz w:val="22"/>
          <w:szCs w:val="24"/>
        </w:rPr>
        <w:t>M</w:t>
      </w:r>
      <w:r w:rsidRPr="00AA320A">
        <w:rPr>
          <w:rFonts w:eastAsia="Calibri"/>
          <w:sz w:val="22"/>
          <w:szCs w:val="24"/>
        </w:rPr>
        <w:t>i</w:t>
      </w:r>
      <w:r w:rsidRPr="00AA320A">
        <w:rPr>
          <w:rFonts w:eastAsia="Calibri"/>
          <w:spacing w:val="1"/>
          <w:sz w:val="22"/>
          <w:szCs w:val="24"/>
        </w:rPr>
        <w:t>d</w:t>
      </w:r>
      <w:r w:rsidRPr="00AA320A">
        <w:rPr>
          <w:rFonts w:eastAsia="Calibri"/>
          <w:sz w:val="22"/>
          <w:szCs w:val="24"/>
        </w:rPr>
        <w:t>.</w:t>
      </w:r>
      <w:r w:rsidRPr="00AA320A">
        <w:rPr>
          <w:rFonts w:eastAsia="Calibri"/>
          <w:spacing w:val="29"/>
          <w:sz w:val="22"/>
          <w:szCs w:val="24"/>
        </w:rPr>
        <w:t xml:space="preserve"> </w:t>
      </w:r>
      <w:r w:rsidRPr="00AA320A">
        <w:rPr>
          <w:rFonts w:eastAsia="Calibri"/>
          <w:spacing w:val="-2"/>
          <w:sz w:val="22"/>
          <w:szCs w:val="24"/>
        </w:rPr>
        <w:t>S</w:t>
      </w:r>
      <w:r w:rsidRPr="00AA320A">
        <w:rPr>
          <w:rFonts w:eastAsia="Calibri"/>
          <w:sz w:val="22"/>
          <w:szCs w:val="24"/>
        </w:rPr>
        <w:t>e</w:t>
      </w:r>
      <w:r w:rsidRPr="00AA320A">
        <w:rPr>
          <w:rFonts w:eastAsia="Calibri"/>
          <w:spacing w:val="-2"/>
          <w:sz w:val="22"/>
          <w:szCs w:val="24"/>
        </w:rPr>
        <w:t>m</w:t>
      </w:r>
      <w:r w:rsidRPr="00AA320A">
        <w:rPr>
          <w:rFonts w:eastAsia="Calibri"/>
          <w:sz w:val="22"/>
          <w:szCs w:val="24"/>
        </w:rPr>
        <w:t>.</w:t>
      </w:r>
      <w:r w:rsidRPr="00AA320A">
        <w:rPr>
          <w:rFonts w:eastAsia="Calibri"/>
          <w:spacing w:val="29"/>
          <w:sz w:val="22"/>
          <w:szCs w:val="24"/>
        </w:rPr>
        <w:t xml:space="preserve"> </w:t>
      </w:r>
      <w:r w:rsidRPr="00AA320A">
        <w:rPr>
          <w:rFonts w:eastAsia="Calibri"/>
          <w:sz w:val="22"/>
          <w:szCs w:val="24"/>
        </w:rPr>
        <w:t>Gra</w:t>
      </w:r>
      <w:r w:rsidRPr="00AA320A">
        <w:rPr>
          <w:rFonts w:eastAsia="Calibri"/>
          <w:spacing w:val="1"/>
          <w:sz w:val="22"/>
          <w:szCs w:val="24"/>
        </w:rPr>
        <w:t>d</w:t>
      </w:r>
      <w:r w:rsidRPr="00AA320A">
        <w:rPr>
          <w:rFonts w:eastAsia="Calibri"/>
          <w:sz w:val="22"/>
          <w:szCs w:val="24"/>
        </w:rPr>
        <w:t>e</w:t>
      </w:r>
      <w:r w:rsidRPr="00AA320A">
        <w:rPr>
          <w:rFonts w:eastAsia="Calibri"/>
          <w:spacing w:val="27"/>
          <w:sz w:val="22"/>
          <w:szCs w:val="24"/>
        </w:rPr>
        <w:t xml:space="preserve"> </w:t>
      </w:r>
      <w:r w:rsidRPr="00AA320A">
        <w:rPr>
          <w:rFonts w:eastAsia="Calibri"/>
          <w:spacing w:val="1"/>
          <w:sz w:val="22"/>
          <w:szCs w:val="24"/>
        </w:rPr>
        <w:t>t</w:t>
      </w:r>
      <w:r w:rsidRPr="00AA320A">
        <w:rPr>
          <w:rFonts w:eastAsia="Calibri"/>
          <w:sz w:val="22"/>
          <w:szCs w:val="24"/>
        </w:rPr>
        <w:t>o</w:t>
      </w:r>
      <w:r w:rsidRPr="00AA320A">
        <w:rPr>
          <w:rFonts w:eastAsia="Calibri"/>
          <w:spacing w:val="28"/>
          <w:sz w:val="22"/>
          <w:szCs w:val="24"/>
        </w:rPr>
        <w:t xml:space="preserve"> </w:t>
      </w:r>
      <w:r w:rsidRPr="00AA320A">
        <w:rPr>
          <w:rFonts w:eastAsia="Calibri"/>
          <w:spacing w:val="1"/>
          <w:sz w:val="22"/>
          <w:szCs w:val="24"/>
        </w:rPr>
        <w:t>h</w:t>
      </w:r>
      <w:r w:rsidRPr="00AA320A">
        <w:rPr>
          <w:rFonts w:eastAsia="Calibri"/>
          <w:sz w:val="22"/>
          <w:szCs w:val="24"/>
        </w:rPr>
        <w:t>is</w:t>
      </w:r>
      <w:r w:rsidR="00AA320A">
        <w:rPr>
          <w:rFonts w:eastAsia="Calibri"/>
          <w:sz w:val="22"/>
          <w:szCs w:val="24"/>
        </w:rPr>
        <w:t>/her</w:t>
      </w:r>
      <w:r w:rsidRPr="00AA320A">
        <w:rPr>
          <w:rFonts w:eastAsia="Calibri"/>
          <w:spacing w:val="29"/>
          <w:sz w:val="22"/>
          <w:szCs w:val="24"/>
        </w:rPr>
        <w:t xml:space="preserve"> </w:t>
      </w:r>
      <w:r w:rsidRPr="00AA320A">
        <w:rPr>
          <w:rFonts w:eastAsia="Calibri"/>
          <w:spacing w:val="-3"/>
          <w:sz w:val="22"/>
          <w:szCs w:val="24"/>
        </w:rPr>
        <w:t>s</w:t>
      </w:r>
      <w:r w:rsidRPr="00AA320A">
        <w:rPr>
          <w:rFonts w:eastAsia="Calibri"/>
          <w:spacing w:val="1"/>
          <w:sz w:val="22"/>
          <w:szCs w:val="24"/>
        </w:rPr>
        <w:t>t</w:t>
      </w:r>
      <w:r w:rsidRPr="00AA320A">
        <w:rPr>
          <w:rFonts w:eastAsia="Calibri"/>
          <w:spacing w:val="-1"/>
          <w:sz w:val="22"/>
          <w:szCs w:val="24"/>
        </w:rPr>
        <w:t>u</w:t>
      </w:r>
      <w:r w:rsidRPr="00AA320A">
        <w:rPr>
          <w:rFonts w:eastAsia="Calibri"/>
          <w:spacing w:val="1"/>
          <w:sz w:val="22"/>
          <w:szCs w:val="24"/>
        </w:rPr>
        <w:t>d</w:t>
      </w:r>
      <w:r w:rsidRPr="00AA320A">
        <w:rPr>
          <w:rFonts w:eastAsia="Calibri"/>
          <w:sz w:val="22"/>
          <w:szCs w:val="24"/>
        </w:rPr>
        <w:t>e</w:t>
      </w:r>
      <w:r w:rsidRPr="00AA320A">
        <w:rPr>
          <w:rFonts w:eastAsia="Calibri"/>
          <w:spacing w:val="-1"/>
          <w:sz w:val="22"/>
          <w:szCs w:val="24"/>
        </w:rPr>
        <w:t>n</w:t>
      </w:r>
      <w:r w:rsidRPr="00AA320A">
        <w:rPr>
          <w:rFonts w:eastAsia="Calibri"/>
          <w:sz w:val="22"/>
          <w:szCs w:val="24"/>
        </w:rPr>
        <w:t>t</w:t>
      </w:r>
      <w:r w:rsidRPr="00AA320A">
        <w:rPr>
          <w:rFonts w:eastAsia="Calibri"/>
          <w:spacing w:val="28"/>
          <w:sz w:val="22"/>
          <w:szCs w:val="24"/>
        </w:rPr>
        <w:t xml:space="preserve"> </w:t>
      </w:r>
      <w:r w:rsidRPr="00AA320A">
        <w:rPr>
          <w:rFonts w:eastAsia="Calibri"/>
          <w:spacing w:val="-1"/>
          <w:sz w:val="22"/>
          <w:szCs w:val="24"/>
        </w:rPr>
        <w:t>d</w:t>
      </w:r>
      <w:r w:rsidRPr="00AA320A">
        <w:rPr>
          <w:rFonts w:eastAsia="Calibri"/>
          <w:sz w:val="22"/>
          <w:szCs w:val="24"/>
        </w:rPr>
        <w:t>irec</w:t>
      </w:r>
      <w:r w:rsidRPr="00AA320A">
        <w:rPr>
          <w:rFonts w:eastAsia="Calibri"/>
          <w:spacing w:val="1"/>
          <w:sz w:val="22"/>
          <w:szCs w:val="24"/>
        </w:rPr>
        <w:t>t</w:t>
      </w:r>
      <w:r w:rsidRPr="00AA320A">
        <w:rPr>
          <w:rFonts w:eastAsia="Calibri"/>
          <w:sz w:val="22"/>
          <w:szCs w:val="24"/>
        </w:rPr>
        <w:t>ly</w:t>
      </w:r>
      <w:r w:rsidRPr="00AA320A">
        <w:rPr>
          <w:rFonts w:eastAsia="Calibri"/>
          <w:spacing w:val="29"/>
          <w:sz w:val="22"/>
          <w:szCs w:val="24"/>
        </w:rPr>
        <w:t xml:space="preserve"> </w:t>
      </w:r>
      <w:r w:rsidRPr="00AA320A">
        <w:rPr>
          <w:rFonts w:eastAsia="Calibri"/>
          <w:sz w:val="22"/>
          <w:szCs w:val="24"/>
        </w:rPr>
        <w:t>a</w:t>
      </w:r>
      <w:r w:rsidRPr="00AA320A">
        <w:rPr>
          <w:rFonts w:eastAsia="Calibri"/>
          <w:spacing w:val="-1"/>
          <w:sz w:val="22"/>
          <w:szCs w:val="24"/>
        </w:rPr>
        <w:t>n</w:t>
      </w:r>
      <w:r w:rsidRPr="00AA320A">
        <w:rPr>
          <w:rFonts w:eastAsia="Calibri"/>
          <w:sz w:val="22"/>
          <w:szCs w:val="24"/>
        </w:rPr>
        <w:t>d</w:t>
      </w:r>
      <w:r w:rsidRPr="00AA320A">
        <w:rPr>
          <w:rFonts w:eastAsia="Calibri"/>
          <w:spacing w:val="30"/>
          <w:sz w:val="22"/>
          <w:szCs w:val="24"/>
        </w:rPr>
        <w:t xml:space="preserve"> </w:t>
      </w:r>
      <w:r w:rsidRPr="00AA320A">
        <w:rPr>
          <w:rFonts w:eastAsia="Calibri"/>
          <w:spacing w:val="-2"/>
          <w:sz w:val="22"/>
          <w:szCs w:val="24"/>
        </w:rPr>
        <w:t>r</w:t>
      </w:r>
      <w:r w:rsidRPr="00AA320A">
        <w:rPr>
          <w:rFonts w:eastAsia="Calibri"/>
          <w:sz w:val="22"/>
          <w:szCs w:val="24"/>
        </w:rPr>
        <w:t>e</w:t>
      </w:r>
      <w:r w:rsidRPr="00AA320A">
        <w:rPr>
          <w:rFonts w:eastAsia="Calibri"/>
          <w:spacing w:val="-1"/>
          <w:sz w:val="22"/>
          <w:szCs w:val="24"/>
        </w:rPr>
        <w:t>t</w:t>
      </w:r>
      <w:r w:rsidRPr="00AA320A">
        <w:rPr>
          <w:rFonts w:eastAsia="Calibri"/>
          <w:spacing w:val="1"/>
          <w:sz w:val="22"/>
          <w:szCs w:val="24"/>
        </w:rPr>
        <w:t>u</w:t>
      </w:r>
      <w:r w:rsidRPr="00AA320A">
        <w:rPr>
          <w:rFonts w:eastAsia="Calibri"/>
          <w:sz w:val="22"/>
          <w:szCs w:val="24"/>
        </w:rPr>
        <w:t xml:space="preserve">rn </w:t>
      </w:r>
      <w:r w:rsidRPr="00AA320A">
        <w:rPr>
          <w:rFonts w:eastAsia="Calibri"/>
          <w:spacing w:val="1"/>
          <w:sz w:val="22"/>
          <w:szCs w:val="24"/>
        </w:rPr>
        <w:t>th</w:t>
      </w:r>
      <w:r w:rsidRPr="00AA320A">
        <w:rPr>
          <w:rFonts w:eastAsia="Calibri"/>
          <w:sz w:val="22"/>
          <w:szCs w:val="24"/>
        </w:rPr>
        <w:t>e</w:t>
      </w:r>
      <w:r w:rsidRPr="00AA320A">
        <w:rPr>
          <w:rFonts w:eastAsia="Calibri"/>
          <w:spacing w:val="-1"/>
          <w:sz w:val="22"/>
          <w:szCs w:val="24"/>
        </w:rPr>
        <w:t xml:space="preserve"> </w:t>
      </w:r>
      <w:r w:rsidRPr="00AA320A">
        <w:rPr>
          <w:rFonts w:eastAsia="Calibri"/>
          <w:spacing w:val="1"/>
          <w:sz w:val="22"/>
          <w:szCs w:val="24"/>
        </w:rPr>
        <w:t>f</w:t>
      </w:r>
      <w:r w:rsidRPr="00AA320A">
        <w:rPr>
          <w:rFonts w:eastAsia="Calibri"/>
          <w:sz w:val="22"/>
          <w:szCs w:val="24"/>
        </w:rPr>
        <w:t>o</w:t>
      </w:r>
      <w:r w:rsidRPr="00AA320A">
        <w:rPr>
          <w:rFonts w:eastAsia="Calibri"/>
          <w:spacing w:val="-2"/>
          <w:sz w:val="22"/>
          <w:szCs w:val="24"/>
        </w:rPr>
        <w:t>r</w:t>
      </w:r>
      <w:r w:rsidRPr="00AA320A">
        <w:rPr>
          <w:rFonts w:eastAsia="Calibri"/>
          <w:sz w:val="22"/>
          <w:szCs w:val="24"/>
        </w:rPr>
        <w:t>m</w:t>
      </w:r>
      <w:r w:rsidRPr="00AA320A">
        <w:rPr>
          <w:rFonts w:eastAsia="Calibri"/>
          <w:spacing w:val="1"/>
          <w:sz w:val="22"/>
          <w:szCs w:val="24"/>
        </w:rPr>
        <w:t xml:space="preserve"> </w:t>
      </w:r>
      <w:r w:rsidRPr="00AA320A">
        <w:rPr>
          <w:rFonts w:eastAsia="Calibri"/>
          <w:spacing w:val="-1"/>
          <w:sz w:val="22"/>
          <w:szCs w:val="24"/>
        </w:rPr>
        <w:t>t</w:t>
      </w:r>
      <w:r w:rsidRPr="00AA320A">
        <w:rPr>
          <w:rFonts w:eastAsia="Calibri"/>
          <w:sz w:val="22"/>
          <w:szCs w:val="24"/>
        </w:rPr>
        <w:t>o</w:t>
      </w:r>
      <w:r w:rsidRPr="00AA320A">
        <w:rPr>
          <w:rFonts w:eastAsia="Calibri"/>
          <w:spacing w:val="-1"/>
          <w:sz w:val="22"/>
          <w:szCs w:val="24"/>
        </w:rPr>
        <w:t xml:space="preserve"> </w:t>
      </w:r>
      <w:r w:rsidRPr="00AA320A">
        <w:rPr>
          <w:rFonts w:eastAsia="Calibri"/>
          <w:spacing w:val="1"/>
          <w:sz w:val="22"/>
          <w:szCs w:val="24"/>
        </w:rPr>
        <w:t>th</w:t>
      </w:r>
      <w:r w:rsidRPr="00AA320A">
        <w:rPr>
          <w:rFonts w:eastAsia="Calibri"/>
          <w:sz w:val="22"/>
          <w:szCs w:val="24"/>
        </w:rPr>
        <w:t>e</w:t>
      </w:r>
      <w:r w:rsidRPr="00AA320A">
        <w:rPr>
          <w:rFonts w:eastAsia="Calibri"/>
          <w:spacing w:val="-1"/>
          <w:sz w:val="22"/>
          <w:szCs w:val="24"/>
        </w:rPr>
        <w:t xml:space="preserve"> </w:t>
      </w:r>
      <w:r w:rsidR="00821F5D" w:rsidRPr="00AA320A">
        <w:rPr>
          <w:rFonts w:eastAsia="Calibri"/>
          <w:spacing w:val="3"/>
          <w:sz w:val="22"/>
          <w:szCs w:val="24"/>
        </w:rPr>
        <w:t>DRC</w:t>
      </w:r>
      <w:r w:rsidRPr="00AA320A">
        <w:rPr>
          <w:rFonts w:eastAsia="Calibri"/>
          <w:sz w:val="22"/>
          <w:szCs w:val="24"/>
        </w:rPr>
        <w:t>.</w:t>
      </w:r>
      <w:r w:rsidR="00C427B0" w:rsidRPr="00AA320A">
        <w:rPr>
          <w:rFonts w:eastAsia="Calibri"/>
          <w:sz w:val="22"/>
          <w:szCs w:val="24"/>
        </w:rPr>
        <w:t xml:space="preserve"> </w:t>
      </w:r>
    </w:p>
    <w:p w14:paraId="662EB035" w14:textId="76BA4498" w:rsidR="00BA0354" w:rsidRDefault="00BA0354" w:rsidP="009F0DC3">
      <w:pPr>
        <w:tabs>
          <w:tab w:val="left" w:pos="0"/>
        </w:tabs>
        <w:spacing w:line="359" w:lineRule="auto"/>
        <w:ind w:right="39"/>
        <w:jc w:val="center"/>
        <w:rPr>
          <w:rFonts w:eastAsia="Calibri"/>
          <w:b/>
          <w:spacing w:val="1"/>
          <w:sz w:val="24"/>
          <w:szCs w:val="24"/>
        </w:rPr>
      </w:pPr>
      <w:r>
        <w:rPr>
          <w:rFonts w:eastAsia="Calibri"/>
          <w:b/>
          <w:noProof/>
          <w:spacing w:val="1"/>
          <w:sz w:val="24"/>
          <w:szCs w:val="24"/>
          <w:lang w:bidi="te-IN"/>
        </w:rPr>
        <w:lastRenderedPageBreak/>
        <w:drawing>
          <wp:inline distT="0" distB="0" distL="0" distR="0" wp14:anchorId="62E67CFE" wp14:editId="6344E05F">
            <wp:extent cx="5760720" cy="11887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ogo_Horizontal_longVersion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9309E" w14:textId="77777777" w:rsidR="00BA0354" w:rsidRDefault="000B4DA7" w:rsidP="00BA0354">
      <w:pPr>
        <w:spacing w:line="359" w:lineRule="auto"/>
        <w:ind w:right="39"/>
        <w:jc w:val="center"/>
        <w:rPr>
          <w:rFonts w:eastAsia="Calibri"/>
          <w:b/>
          <w:sz w:val="24"/>
          <w:szCs w:val="24"/>
        </w:rPr>
      </w:pPr>
      <w:r w:rsidRPr="00BA0354">
        <w:rPr>
          <w:rFonts w:eastAsia="Calibri"/>
          <w:b/>
          <w:spacing w:val="1"/>
          <w:sz w:val="24"/>
          <w:szCs w:val="24"/>
        </w:rPr>
        <w:t>A</w:t>
      </w:r>
      <w:r w:rsidRPr="00BA0354">
        <w:rPr>
          <w:rFonts w:eastAsia="Calibri"/>
          <w:b/>
          <w:sz w:val="24"/>
          <w:szCs w:val="24"/>
        </w:rPr>
        <w:t>C</w:t>
      </w:r>
      <w:r w:rsidRPr="00BA0354">
        <w:rPr>
          <w:rFonts w:eastAsia="Calibri"/>
          <w:b/>
          <w:spacing w:val="1"/>
          <w:sz w:val="24"/>
          <w:szCs w:val="24"/>
        </w:rPr>
        <w:t>A</w:t>
      </w:r>
      <w:r w:rsidRPr="00BA0354">
        <w:rPr>
          <w:rFonts w:eastAsia="Calibri"/>
          <w:b/>
          <w:sz w:val="24"/>
          <w:szCs w:val="24"/>
        </w:rPr>
        <w:t>DEMIC</w:t>
      </w:r>
      <w:r w:rsidRPr="00BA0354">
        <w:rPr>
          <w:rFonts w:eastAsia="Calibri"/>
          <w:b/>
          <w:spacing w:val="1"/>
          <w:sz w:val="24"/>
          <w:szCs w:val="24"/>
        </w:rPr>
        <w:t xml:space="preserve"> </w:t>
      </w:r>
      <w:r w:rsidRPr="00BA0354">
        <w:rPr>
          <w:b/>
          <w:color w:val="222222"/>
          <w:sz w:val="24"/>
          <w:szCs w:val="24"/>
          <w:shd w:val="clear" w:color="auto" w:fill="FFFFFF"/>
        </w:rPr>
        <w:t>- UNDERGRADUATE STUDIES</w:t>
      </w:r>
      <w:r w:rsidRPr="00BA0354">
        <w:rPr>
          <w:rFonts w:eastAsia="Calibri"/>
          <w:b/>
          <w:spacing w:val="1"/>
          <w:sz w:val="24"/>
          <w:szCs w:val="24"/>
        </w:rPr>
        <w:t xml:space="preserve"> </w:t>
      </w:r>
      <w:r w:rsidRPr="00BA0354">
        <w:rPr>
          <w:rFonts w:eastAsia="Calibri"/>
          <w:b/>
          <w:sz w:val="24"/>
          <w:szCs w:val="24"/>
        </w:rPr>
        <w:t>D</w:t>
      </w:r>
      <w:r w:rsidRPr="00BA0354">
        <w:rPr>
          <w:rFonts w:eastAsia="Calibri"/>
          <w:b/>
          <w:spacing w:val="-2"/>
          <w:sz w:val="24"/>
          <w:szCs w:val="24"/>
        </w:rPr>
        <w:t>I</w:t>
      </w:r>
      <w:r w:rsidRPr="00BA0354">
        <w:rPr>
          <w:rFonts w:eastAsia="Calibri"/>
          <w:b/>
          <w:sz w:val="24"/>
          <w:szCs w:val="24"/>
        </w:rPr>
        <w:t>VISI</w:t>
      </w:r>
      <w:r w:rsidRPr="00BA0354">
        <w:rPr>
          <w:rFonts w:eastAsia="Calibri"/>
          <w:b/>
          <w:spacing w:val="1"/>
          <w:sz w:val="24"/>
          <w:szCs w:val="24"/>
        </w:rPr>
        <w:t>O</w:t>
      </w:r>
      <w:r w:rsidRPr="00BA0354">
        <w:rPr>
          <w:rFonts w:eastAsia="Calibri"/>
          <w:b/>
          <w:sz w:val="24"/>
          <w:szCs w:val="24"/>
        </w:rPr>
        <w:t xml:space="preserve">N </w:t>
      </w:r>
    </w:p>
    <w:p w14:paraId="7FBF06B3" w14:textId="606C9909" w:rsidR="00554BD5" w:rsidRPr="00BA0354" w:rsidRDefault="007770D7" w:rsidP="00BA0354">
      <w:pPr>
        <w:spacing w:line="359" w:lineRule="auto"/>
        <w:ind w:right="39"/>
        <w:jc w:val="center"/>
        <w:rPr>
          <w:rFonts w:eastAsia="Calibri"/>
          <w:b/>
          <w:spacing w:val="1"/>
          <w:sz w:val="24"/>
          <w:szCs w:val="24"/>
        </w:rPr>
      </w:pPr>
      <w:r w:rsidRPr="00BA0354">
        <w:rPr>
          <w:rFonts w:eastAsia="Calibri"/>
          <w:b/>
          <w:sz w:val="24"/>
          <w:szCs w:val="24"/>
        </w:rPr>
        <w:t>FIRST/</w:t>
      </w:r>
      <w:r w:rsidR="00BA0354">
        <w:rPr>
          <w:rFonts w:eastAsia="Calibri"/>
          <w:b/>
          <w:sz w:val="24"/>
          <w:szCs w:val="24"/>
        </w:rPr>
        <w:t xml:space="preserve"> </w:t>
      </w:r>
      <w:r w:rsidR="00C36D13" w:rsidRPr="00BA0354">
        <w:rPr>
          <w:rFonts w:eastAsia="Calibri"/>
          <w:b/>
          <w:sz w:val="24"/>
          <w:szCs w:val="24"/>
        </w:rPr>
        <w:t>SEC</w:t>
      </w:r>
      <w:r w:rsidR="00C36D13" w:rsidRPr="00BA0354">
        <w:rPr>
          <w:rFonts w:eastAsia="Calibri"/>
          <w:b/>
          <w:spacing w:val="1"/>
          <w:sz w:val="24"/>
          <w:szCs w:val="24"/>
        </w:rPr>
        <w:t>O</w:t>
      </w:r>
      <w:r w:rsidR="00C36D13" w:rsidRPr="00BA0354">
        <w:rPr>
          <w:rFonts w:eastAsia="Calibri"/>
          <w:b/>
          <w:sz w:val="24"/>
          <w:szCs w:val="24"/>
        </w:rPr>
        <w:t>ND</w:t>
      </w:r>
      <w:r w:rsidR="00C36D13" w:rsidRPr="00BA0354">
        <w:rPr>
          <w:rFonts w:eastAsia="Calibri"/>
          <w:b/>
          <w:spacing w:val="1"/>
          <w:sz w:val="24"/>
          <w:szCs w:val="24"/>
        </w:rPr>
        <w:t xml:space="preserve"> </w:t>
      </w:r>
      <w:r w:rsidR="00C36D13" w:rsidRPr="00BA0354">
        <w:rPr>
          <w:rFonts w:eastAsia="Calibri"/>
          <w:b/>
          <w:sz w:val="24"/>
          <w:szCs w:val="24"/>
        </w:rPr>
        <w:t>SE</w:t>
      </w:r>
      <w:r w:rsidR="00C36D13" w:rsidRPr="00BA0354">
        <w:rPr>
          <w:rFonts w:eastAsia="Calibri"/>
          <w:b/>
          <w:spacing w:val="-1"/>
          <w:sz w:val="24"/>
          <w:szCs w:val="24"/>
        </w:rPr>
        <w:t>M</w:t>
      </w:r>
      <w:r w:rsidR="00C36D13" w:rsidRPr="00BA0354">
        <w:rPr>
          <w:rFonts w:eastAsia="Calibri"/>
          <w:b/>
          <w:sz w:val="24"/>
          <w:szCs w:val="24"/>
        </w:rPr>
        <w:t>ES</w:t>
      </w:r>
      <w:r w:rsidR="00C36D13" w:rsidRPr="00BA0354">
        <w:rPr>
          <w:rFonts w:eastAsia="Calibri"/>
          <w:b/>
          <w:spacing w:val="1"/>
          <w:sz w:val="24"/>
          <w:szCs w:val="24"/>
        </w:rPr>
        <w:t>T</w:t>
      </w:r>
      <w:r w:rsidR="00C36D13" w:rsidRPr="00BA0354">
        <w:rPr>
          <w:rFonts w:eastAsia="Calibri"/>
          <w:b/>
          <w:spacing w:val="-2"/>
          <w:sz w:val="24"/>
          <w:szCs w:val="24"/>
        </w:rPr>
        <w:t>E</w:t>
      </w:r>
      <w:r w:rsidR="00C36D13" w:rsidRPr="00BA0354">
        <w:rPr>
          <w:rFonts w:eastAsia="Calibri"/>
          <w:b/>
          <w:sz w:val="24"/>
          <w:szCs w:val="24"/>
        </w:rPr>
        <w:t xml:space="preserve">R 20     </w:t>
      </w:r>
      <w:r w:rsidR="00C36D13" w:rsidRPr="00BA0354">
        <w:rPr>
          <w:rFonts w:eastAsia="Calibri"/>
          <w:b/>
          <w:spacing w:val="4"/>
          <w:sz w:val="24"/>
          <w:szCs w:val="24"/>
        </w:rPr>
        <w:t xml:space="preserve"> </w:t>
      </w:r>
      <w:r w:rsidR="00C36D13" w:rsidRPr="00BA0354">
        <w:rPr>
          <w:rFonts w:eastAsia="Calibri"/>
          <w:b/>
          <w:spacing w:val="-1"/>
          <w:sz w:val="24"/>
          <w:szCs w:val="24"/>
        </w:rPr>
        <w:t>-</w:t>
      </w:r>
      <w:r w:rsidR="00BA0354">
        <w:rPr>
          <w:rFonts w:eastAsia="Calibri"/>
          <w:b/>
          <w:spacing w:val="-1"/>
          <w:sz w:val="24"/>
          <w:szCs w:val="24"/>
        </w:rPr>
        <w:t xml:space="preserve"> </w:t>
      </w:r>
      <w:r w:rsidR="00C36D13" w:rsidRPr="00BA0354">
        <w:rPr>
          <w:rFonts w:eastAsia="Calibri"/>
          <w:b/>
          <w:spacing w:val="1"/>
          <w:sz w:val="24"/>
          <w:szCs w:val="24"/>
        </w:rPr>
        <w:t>20</w:t>
      </w:r>
    </w:p>
    <w:p w14:paraId="5E7100C7" w14:textId="4137D0CD" w:rsidR="0036233F" w:rsidRPr="00BA0354" w:rsidRDefault="00C36D13" w:rsidP="00BA0354">
      <w:pPr>
        <w:ind w:right="39"/>
        <w:jc w:val="center"/>
        <w:rPr>
          <w:rFonts w:eastAsia="Calibri"/>
          <w:sz w:val="24"/>
          <w:szCs w:val="24"/>
          <w:u w:val="single"/>
        </w:rPr>
      </w:pPr>
      <w:r w:rsidRPr="00BA0354">
        <w:rPr>
          <w:rFonts w:eastAsia="Calibri"/>
          <w:b/>
          <w:sz w:val="24"/>
          <w:szCs w:val="24"/>
          <w:u w:val="single"/>
        </w:rPr>
        <w:t>END</w:t>
      </w:r>
      <w:r w:rsidRPr="00BA0354">
        <w:rPr>
          <w:rFonts w:eastAsia="Calibri"/>
          <w:b/>
          <w:spacing w:val="1"/>
          <w:sz w:val="24"/>
          <w:szCs w:val="24"/>
          <w:u w:val="single"/>
        </w:rPr>
        <w:t xml:space="preserve"> </w:t>
      </w:r>
      <w:r w:rsidRPr="00BA0354">
        <w:rPr>
          <w:rFonts w:eastAsia="Calibri"/>
          <w:b/>
          <w:sz w:val="24"/>
          <w:szCs w:val="24"/>
          <w:u w:val="single"/>
        </w:rPr>
        <w:t>SE</w:t>
      </w:r>
      <w:r w:rsidRPr="00BA0354">
        <w:rPr>
          <w:rFonts w:eastAsia="Calibri"/>
          <w:b/>
          <w:spacing w:val="-1"/>
          <w:sz w:val="24"/>
          <w:szCs w:val="24"/>
          <w:u w:val="single"/>
        </w:rPr>
        <w:t>M</w:t>
      </w:r>
      <w:r w:rsidRPr="00BA0354">
        <w:rPr>
          <w:rFonts w:eastAsia="Calibri"/>
          <w:b/>
          <w:sz w:val="24"/>
          <w:szCs w:val="24"/>
          <w:u w:val="single"/>
        </w:rPr>
        <w:t>ES</w:t>
      </w:r>
      <w:r w:rsidRPr="00BA0354">
        <w:rPr>
          <w:rFonts w:eastAsia="Calibri"/>
          <w:b/>
          <w:spacing w:val="1"/>
          <w:sz w:val="24"/>
          <w:szCs w:val="24"/>
          <w:u w:val="single"/>
        </w:rPr>
        <w:t>T</w:t>
      </w:r>
      <w:r w:rsidRPr="00BA0354">
        <w:rPr>
          <w:rFonts w:eastAsia="Calibri"/>
          <w:b/>
          <w:sz w:val="24"/>
          <w:szCs w:val="24"/>
          <w:u w:val="single"/>
        </w:rPr>
        <w:t>ER EV</w:t>
      </w:r>
      <w:r w:rsidRPr="00BA0354">
        <w:rPr>
          <w:rFonts w:eastAsia="Calibri"/>
          <w:b/>
          <w:spacing w:val="1"/>
          <w:sz w:val="24"/>
          <w:szCs w:val="24"/>
          <w:u w:val="single"/>
        </w:rPr>
        <w:t>A</w:t>
      </w:r>
      <w:r w:rsidRPr="00BA0354">
        <w:rPr>
          <w:rFonts w:eastAsia="Calibri"/>
          <w:b/>
          <w:spacing w:val="-1"/>
          <w:sz w:val="24"/>
          <w:szCs w:val="24"/>
          <w:u w:val="single"/>
        </w:rPr>
        <w:t>L</w:t>
      </w:r>
      <w:r w:rsidRPr="00BA0354">
        <w:rPr>
          <w:rFonts w:eastAsia="Calibri"/>
          <w:b/>
          <w:sz w:val="24"/>
          <w:szCs w:val="24"/>
          <w:u w:val="single"/>
        </w:rPr>
        <w:t>U</w:t>
      </w:r>
      <w:r w:rsidRPr="00BA0354">
        <w:rPr>
          <w:rFonts w:eastAsia="Calibri"/>
          <w:b/>
          <w:spacing w:val="-2"/>
          <w:sz w:val="24"/>
          <w:szCs w:val="24"/>
          <w:u w:val="single"/>
        </w:rPr>
        <w:t>A</w:t>
      </w:r>
      <w:r w:rsidRPr="00BA0354">
        <w:rPr>
          <w:rFonts w:eastAsia="Calibri"/>
          <w:b/>
          <w:spacing w:val="1"/>
          <w:sz w:val="24"/>
          <w:szCs w:val="24"/>
          <w:u w:val="single"/>
        </w:rPr>
        <w:t>TIO</w:t>
      </w:r>
      <w:r w:rsidRPr="00BA0354">
        <w:rPr>
          <w:rFonts w:eastAsia="Calibri"/>
          <w:b/>
          <w:sz w:val="24"/>
          <w:szCs w:val="24"/>
          <w:u w:val="single"/>
        </w:rPr>
        <w:t>N</w:t>
      </w:r>
      <w:r w:rsidRPr="00BA0354">
        <w:rPr>
          <w:rFonts w:eastAsia="Calibri"/>
          <w:b/>
          <w:spacing w:val="-1"/>
          <w:sz w:val="24"/>
          <w:szCs w:val="24"/>
          <w:u w:val="single"/>
        </w:rPr>
        <w:t xml:space="preserve"> </w:t>
      </w:r>
      <w:r w:rsidRPr="00BA0354">
        <w:rPr>
          <w:rFonts w:eastAsia="Calibri"/>
          <w:b/>
          <w:sz w:val="24"/>
          <w:szCs w:val="24"/>
          <w:u w:val="single"/>
        </w:rPr>
        <w:t>F</w:t>
      </w:r>
      <w:r w:rsidRPr="00BA0354">
        <w:rPr>
          <w:rFonts w:eastAsia="Calibri"/>
          <w:b/>
          <w:spacing w:val="1"/>
          <w:sz w:val="24"/>
          <w:szCs w:val="24"/>
          <w:u w:val="single"/>
        </w:rPr>
        <w:t>O</w:t>
      </w:r>
      <w:r w:rsidRPr="00BA0354">
        <w:rPr>
          <w:rFonts w:eastAsia="Calibri"/>
          <w:b/>
          <w:spacing w:val="-1"/>
          <w:sz w:val="24"/>
          <w:szCs w:val="24"/>
          <w:u w:val="single"/>
        </w:rPr>
        <w:t>R</w:t>
      </w:r>
      <w:r w:rsidRPr="00BA0354">
        <w:rPr>
          <w:rFonts w:eastAsia="Calibri"/>
          <w:b/>
          <w:spacing w:val="2"/>
          <w:sz w:val="24"/>
          <w:szCs w:val="24"/>
          <w:u w:val="single"/>
        </w:rPr>
        <w:t>M</w:t>
      </w:r>
      <w:r w:rsidR="00BA0354" w:rsidRPr="00BA0354">
        <w:rPr>
          <w:rFonts w:eastAsia="Calibri"/>
          <w:b/>
          <w:spacing w:val="2"/>
          <w:sz w:val="24"/>
          <w:szCs w:val="24"/>
          <w:u w:val="single"/>
        </w:rPr>
        <w:t xml:space="preserve"> </w:t>
      </w:r>
      <w:r w:rsidRPr="00BA0354">
        <w:rPr>
          <w:rFonts w:eastAsia="Calibri"/>
          <w:b/>
          <w:sz w:val="24"/>
          <w:szCs w:val="24"/>
          <w:u w:val="single"/>
        </w:rPr>
        <w:t>-</w:t>
      </w:r>
      <w:r w:rsidRPr="00BA0354">
        <w:rPr>
          <w:rFonts w:eastAsia="Calibri"/>
          <w:b/>
          <w:spacing w:val="2"/>
          <w:sz w:val="24"/>
          <w:szCs w:val="24"/>
          <w:u w:val="single"/>
        </w:rPr>
        <w:t xml:space="preserve"> </w:t>
      </w:r>
      <w:r w:rsidR="0036233F" w:rsidRPr="00BA0354">
        <w:rPr>
          <w:rFonts w:eastAsia="Calibri"/>
          <w:b/>
          <w:spacing w:val="-2"/>
          <w:sz w:val="24"/>
          <w:szCs w:val="24"/>
          <w:u w:val="single"/>
        </w:rPr>
        <w:t>BITS F421T/422T</w:t>
      </w:r>
    </w:p>
    <w:p w14:paraId="68E431F3" w14:textId="77777777" w:rsidR="00BA0354" w:rsidRDefault="00BA0354" w:rsidP="00BA0354">
      <w:pPr>
        <w:ind w:right="39"/>
        <w:rPr>
          <w:rFonts w:eastAsia="Calibri"/>
          <w:sz w:val="24"/>
          <w:szCs w:val="24"/>
        </w:rPr>
      </w:pPr>
    </w:p>
    <w:p w14:paraId="56F2C9D7" w14:textId="77777777" w:rsidR="00BA0354" w:rsidRPr="00C467D7" w:rsidRDefault="00BA0354" w:rsidP="00BA0354">
      <w:pPr>
        <w:rPr>
          <w:rFonts w:eastAsia="Calibri"/>
          <w:sz w:val="22"/>
        </w:rPr>
      </w:pPr>
      <w:r w:rsidRPr="00C467D7">
        <w:rPr>
          <w:rFonts w:eastAsia="Calibri"/>
          <w:sz w:val="22"/>
        </w:rPr>
        <w:t>ID No.:  ______________________________ Name of Student:</w:t>
      </w:r>
      <w:r>
        <w:rPr>
          <w:rFonts w:eastAsia="Calibri"/>
          <w:sz w:val="22"/>
        </w:rPr>
        <w:t xml:space="preserve"> </w:t>
      </w:r>
      <w:r w:rsidRPr="00C467D7">
        <w:rPr>
          <w:rFonts w:eastAsia="Calibri"/>
          <w:sz w:val="22"/>
        </w:rPr>
        <w:t>_______________________________</w:t>
      </w:r>
    </w:p>
    <w:p w14:paraId="3B363478" w14:textId="77777777" w:rsidR="00BA0354" w:rsidRPr="00C467D7" w:rsidRDefault="00BA0354" w:rsidP="00BA0354">
      <w:pPr>
        <w:rPr>
          <w:rFonts w:eastAsia="Calibri"/>
          <w:sz w:val="22"/>
        </w:rPr>
      </w:pPr>
    </w:p>
    <w:p w14:paraId="2987A0A2" w14:textId="77777777" w:rsidR="00BA0354" w:rsidRPr="00C467D7" w:rsidRDefault="00BA0354" w:rsidP="00BA0354">
      <w:pPr>
        <w:rPr>
          <w:rFonts w:eastAsia="Calibri"/>
          <w:sz w:val="22"/>
        </w:rPr>
      </w:pPr>
      <w:r w:rsidRPr="00C467D7">
        <w:rPr>
          <w:rFonts w:eastAsia="Calibri"/>
          <w:sz w:val="22"/>
        </w:rPr>
        <w:t>Title of Thesis (as on thesis) _____________________________</w:t>
      </w:r>
      <w:r>
        <w:rPr>
          <w:rFonts w:eastAsia="Calibri"/>
          <w:sz w:val="22"/>
        </w:rPr>
        <w:t>_____</w:t>
      </w:r>
      <w:r w:rsidRPr="00C467D7">
        <w:rPr>
          <w:rFonts w:eastAsia="Calibri"/>
          <w:sz w:val="22"/>
        </w:rPr>
        <w:t>__________________________</w:t>
      </w:r>
    </w:p>
    <w:p w14:paraId="532A33CD" w14:textId="77777777" w:rsidR="00BA0354" w:rsidRPr="00C467D7" w:rsidRDefault="00BA0354" w:rsidP="00BA0354">
      <w:pPr>
        <w:spacing w:before="7" w:line="140" w:lineRule="exact"/>
        <w:ind w:right="-34"/>
        <w:rPr>
          <w:sz w:val="14"/>
          <w:szCs w:val="14"/>
        </w:rPr>
      </w:pPr>
    </w:p>
    <w:p w14:paraId="1975E26E" w14:textId="44F6369F" w:rsidR="00554BD5" w:rsidRPr="00BA0354" w:rsidRDefault="00C36D13" w:rsidP="00BA0354">
      <w:pPr>
        <w:ind w:right="39"/>
        <w:rPr>
          <w:rFonts w:eastAsia="Calibri"/>
          <w:sz w:val="12"/>
          <w:szCs w:val="16"/>
        </w:rPr>
      </w:pPr>
      <w:r w:rsidRPr="00BA0354">
        <w:rPr>
          <w:rFonts w:eastAsia="Calibri"/>
          <w:spacing w:val="1"/>
          <w:sz w:val="22"/>
          <w:szCs w:val="24"/>
        </w:rPr>
        <w:t>N</w:t>
      </w:r>
      <w:r w:rsidRPr="00BA0354">
        <w:rPr>
          <w:rFonts w:eastAsia="Calibri"/>
          <w:sz w:val="22"/>
          <w:szCs w:val="24"/>
        </w:rPr>
        <w:t>ame</w:t>
      </w:r>
      <w:r w:rsidRPr="00BA0354">
        <w:rPr>
          <w:rFonts w:eastAsia="Calibri"/>
          <w:spacing w:val="-1"/>
          <w:sz w:val="22"/>
          <w:szCs w:val="24"/>
        </w:rPr>
        <w:t xml:space="preserve"> </w:t>
      </w:r>
      <w:r w:rsidRPr="00BA0354">
        <w:rPr>
          <w:rFonts w:eastAsia="Calibri"/>
          <w:sz w:val="22"/>
          <w:szCs w:val="24"/>
        </w:rPr>
        <w:t>of</w:t>
      </w:r>
      <w:r w:rsidRPr="00BA0354">
        <w:rPr>
          <w:rFonts w:eastAsia="Calibri"/>
          <w:spacing w:val="2"/>
          <w:sz w:val="22"/>
          <w:szCs w:val="24"/>
        </w:rPr>
        <w:t xml:space="preserve"> </w:t>
      </w:r>
      <w:r w:rsidRPr="00BA0354">
        <w:rPr>
          <w:rFonts w:eastAsia="Calibri"/>
          <w:spacing w:val="-2"/>
          <w:sz w:val="22"/>
          <w:szCs w:val="24"/>
        </w:rPr>
        <w:t>S</w:t>
      </w:r>
      <w:r w:rsidRPr="00BA0354">
        <w:rPr>
          <w:rFonts w:eastAsia="Calibri"/>
          <w:spacing w:val="1"/>
          <w:sz w:val="22"/>
          <w:szCs w:val="24"/>
        </w:rPr>
        <w:t>u</w:t>
      </w:r>
      <w:r w:rsidRPr="00BA0354">
        <w:rPr>
          <w:rFonts w:eastAsia="Calibri"/>
          <w:spacing w:val="-1"/>
          <w:sz w:val="22"/>
          <w:szCs w:val="24"/>
        </w:rPr>
        <w:t>p</w:t>
      </w:r>
      <w:r w:rsidRPr="00BA0354">
        <w:rPr>
          <w:rFonts w:eastAsia="Calibri"/>
          <w:sz w:val="22"/>
          <w:szCs w:val="24"/>
        </w:rPr>
        <w:t>ervis</w:t>
      </w:r>
      <w:r w:rsidRPr="00BA0354">
        <w:rPr>
          <w:rFonts w:eastAsia="Calibri"/>
          <w:spacing w:val="1"/>
          <w:sz w:val="22"/>
          <w:szCs w:val="24"/>
        </w:rPr>
        <w:t>o</w:t>
      </w:r>
      <w:r w:rsidR="00BA0354" w:rsidRPr="00BA0354">
        <w:rPr>
          <w:rFonts w:eastAsia="Calibri"/>
          <w:sz w:val="22"/>
          <w:szCs w:val="24"/>
        </w:rPr>
        <w:t>r: _______________________________________________________________</w:t>
      </w:r>
      <w:r w:rsidR="00BA0354">
        <w:rPr>
          <w:rFonts w:eastAsia="Calibri"/>
          <w:sz w:val="22"/>
          <w:szCs w:val="24"/>
        </w:rPr>
        <w:t>___</w:t>
      </w:r>
    </w:p>
    <w:p w14:paraId="5A7C50DA" w14:textId="48906C32" w:rsidR="00554BD5" w:rsidRPr="00BA0354" w:rsidRDefault="009F0DC3" w:rsidP="00BA0354">
      <w:pPr>
        <w:spacing w:before="13" w:line="280" w:lineRule="exact"/>
        <w:ind w:right="39"/>
        <w:rPr>
          <w:sz w:val="24"/>
          <w:szCs w:val="28"/>
        </w:rPr>
      </w:pPr>
      <w:r>
        <w:rPr>
          <w:rFonts w:eastAsia="Calibri"/>
          <w:noProof/>
          <w:sz w:val="24"/>
          <w:szCs w:val="24"/>
          <w:lang w:bidi="te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1F511D" wp14:editId="4D38C4F6">
                <wp:simplePos x="0" y="0"/>
                <wp:positionH relativeFrom="column">
                  <wp:posOffset>4279265</wp:posOffset>
                </wp:positionH>
                <wp:positionV relativeFrom="paragraph">
                  <wp:posOffset>1991690</wp:posOffset>
                </wp:positionV>
                <wp:extent cx="563245" cy="262890"/>
                <wp:effectExtent l="0" t="0" r="27305" b="2286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45" cy="262890"/>
                        </a:xfrm>
                        <a:prstGeom prst="round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oundrect w14:anchorId="06B10354" id="Rounded Rectangle 12" o:spid="_x0000_s1026" style="position:absolute;margin-left:336.95pt;margin-top:156.85pt;width:44.35pt;height:20.7pt;z-index:5033164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" filled="f" strokecolor="#243f60 [1604]" strokeweight=".25pt"/>
            </w:pict>
          </mc:Fallback>
        </mc:AlternateContent>
      </w:r>
    </w:p>
    <w:tbl>
      <w:tblPr>
        <w:tblStyle w:val="TableGrid"/>
        <w:tblpPr w:leftFromText="180" w:rightFromText="180" w:vertAnchor="page" w:horzAnchor="margin" w:tblpXSpec="center" w:tblpY="6151"/>
        <w:tblW w:w="0" w:type="auto"/>
        <w:tblLook w:val="04A0" w:firstRow="1" w:lastRow="0" w:firstColumn="1" w:lastColumn="0" w:noHBand="0" w:noVBand="1"/>
      </w:tblPr>
      <w:tblGrid>
        <w:gridCol w:w="999"/>
        <w:gridCol w:w="3240"/>
        <w:gridCol w:w="2135"/>
        <w:gridCol w:w="2410"/>
      </w:tblGrid>
      <w:tr w:rsidR="00BA0354" w:rsidRPr="00BA0354" w14:paraId="6A4335DA" w14:textId="77777777" w:rsidTr="00BA0354">
        <w:trPr>
          <w:trHeight w:val="414"/>
        </w:trPr>
        <w:tc>
          <w:tcPr>
            <w:tcW w:w="999" w:type="dxa"/>
            <w:shd w:val="clear" w:color="auto" w:fill="F2F2F2" w:themeFill="background1" w:themeFillShade="F2"/>
            <w:vAlign w:val="center"/>
          </w:tcPr>
          <w:p w14:paraId="4FDE82DA" w14:textId="11AA3304" w:rsidR="000B4DA7" w:rsidRPr="00BA0354" w:rsidRDefault="000B4DA7" w:rsidP="00BA0354">
            <w:pPr>
              <w:spacing w:before="39"/>
              <w:ind w:right="39"/>
              <w:jc w:val="center"/>
              <w:rPr>
                <w:rFonts w:eastAsia="Calibri"/>
                <w:sz w:val="22"/>
                <w:szCs w:val="24"/>
              </w:rPr>
            </w:pPr>
            <w:r w:rsidRPr="00BA0354">
              <w:rPr>
                <w:rFonts w:eastAsia="Calibri"/>
                <w:b/>
                <w:sz w:val="22"/>
                <w:szCs w:val="24"/>
              </w:rPr>
              <w:t>S.</w:t>
            </w:r>
            <w:r w:rsidR="00BA0354" w:rsidRPr="00BA0354">
              <w:rPr>
                <w:rFonts w:eastAsia="Calibri"/>
                <w:b/>
                <w:sz w:val="22"/>
                <w:szCs w:val="24"/>
              </w:rPr>
              <w:t xml:space="preserve"> </w:t>
            </w:r>
            <w:r w:rsidRPr="00BA0354">
              <w:rPr>
                <w:rFonts w:eastAsia="Calibri"/>
                <w:b/>
                <w:sz w:val="22"/>
                <w:szCs w:val="24"/>
              </w:rPr>
              <w:t>N</w:t>
            </w:r>
            <w:r w:rsidRPr="00BA0354">
              <w:rPr>
                <w:rFonts w:eastAsia="Calibri"/>
                <w:b/>
                <w:spacing w:val="1"/>
                <w:sz w:val="22"/>
                <w:szCs w:val="24"/>
              </w:rPr>
              <w:t>o</w:t>
            </w:r>
            <w:r w:rsidRPr="00BA0354">
              <w:rPr>
                <w:rFonts w:eastAsia="Calibri"/>
                <w:b/>
                <w:sz w:val="22"/>
                <w:szCs w:val="24"/>
              </w:rPr>
              <w:t>.</w:t>
            </w:r>
          </w:p>
        </w:tc>
        <w:tc>
          <w:tcPr>
            <w:tcW w:w="3240" w:type="dxa"/>
            <w:shd w:val="clear" w:color="auto" w:fill="F2F2F2" w:themeFill="background1" w:themeFillShade="F2"/>
            <w:vAlign w:val="center"/>
          </w:tcPr>
          <w:p w14:paraId="264EBBBD" w14:textId="77777777" w:rsidR="000B4DA7" w:rsidRPr="00BA0354" w:rsidRDefault="000B4DA7" w:rsidP="00BA0354">
            <w:pPr>
              <w:spacing w:before="39"/>
              <w:ind w:right="39"/>
              <w:jc w:val="center"/>
              <w:rPr>
                <w:rFonts w:eastAsia="Calibri"/>
                <w:sz w:val="22"/>
                <w:szCs w:val="24"/>
              </w:rPr>
            </w:pPr>
            <w:r w:rsidRPr="00BA0354">
              <w:rPr>
                <w:rFonts w:eastAsia="Calibri"/>
                <w:b/>
                <w:sz w:val="22"/>
                <w:szCs w:val="24"/>
              </w:rPr>
              <w:t>Ev</w:t>
            </w:r>
            <w:r w:rsidRPr="00BA0354">
              <w:rPr>
                <w:rFonts w:eastAsia="Calibri"/>
                <w:b/>
                <w:spacing w:val="-1"/>
                <w:sz w:val="22"/>
                <w:szCs w:val="24"/>
              </w:rPr>
              <w:t>a</w:t>
            </w:r>
            <w:r w:rsidRPr="00BA0354">
              <w:rPr>
                <w:rFonts w:eastAsia="Calibri"/>
                <w:b/>
                <w:spacing w:val="1"/>
                <w:sz w:val="22"/>
                <w:szCs w:val="24"/>
              </w:rPr>
              <w:t>lu</w:t>
            </w:r>
            <w:r w:rsidRPr="00BA0354">
              <w:rPr>
                <w:rFonts w:eastAsia="Calibri"/>
                <w:b/>
                <w:spacing w:val="-1"/>
                <w:sz w:val="22"/>
                <w:szCs w:val="24"/>
              </w:rPr>
              <w:t>a</w:t>
            </w:r>
            <w:r w:rsidRPr="00BA0354">
              <w:rPr>
                <w:rFonts w:eastAsia="Calibri"/>
                <w:b/>
                <w:sz w:val="22"/>
                <w:szCs w:val="24"/>
              </w:rPr>
              <w:t>t</w:t>
            </w:r>
            <w:r w:rsidRPr="00BA0354">
              <w:rPr>
                <w:rFonts w:eastAsia="Calibri"/>
                <w:b/>
                <w:spacing w:val="2"/>
                <w:sz w:val="22"/>
                <w:szCs w:val="24"/>
              </w:rPr>
              <w:t>i</w:t>
            </w:r>
            <w:r w:rsidRPr="00BA0354">
              <w:rPr>
                <w:rFonts w:eastAsia="Calibri"/>
                <w:b/>
                <w:sz w:val="22"/>
                <w:szCs w:val="24"/>
              </w:rPr>
              <w:t>on C</w:t>
            </w:r>
            <w:r w:rsidRPr="00BA0354">
              <w:rPr>
                <w:rFonts w:eastAsia="Calibri"/>
                <w:b/>
                <w:spacing w:val="1"/>
                <w:sz w:val="22"/>
                <w:szCs w:val="24"/>
              </w:rPr>
              <w:t>o</w:t>
            </w:r>
            <w:r w:rsidRPr="00BA0354">
              <w:rPr>
                <w:rFonts w:eastAsia="Calibri"/>
                <w:b/>
                <w:spacing w:val="-1"/>
                <w:sz w:val="22"/>
                <w:szCs w:val="24"/>
              </w:rPr>
              <w:t>m</w:t>
            </w:r>
            <w:r w:rsidRPr="00BA0354">
              <w:rPr>
                <w:rFonts w:eastAsia="Calibri"/>
                <w:b/>
                <w:spacing w:val="1"/>
                <w:sz w:val="22"/>
                <w:szCs w:val="24"/>
              </w:rPr>
              <w:t>p</w:t>
            </w:r>
            <w:r w:rsidRPr="00BA0354">
              <w:rPr>
                <w:rFonts w:eastAsia="Calibri"/>
                <w:b/>
                <w:spacing w:val="-2"/>
                <w:sz w:val="22"/>
                <w:szCs w:val="24"/>
              </w:rPr>
              <w:t>o</w:t>
            </w:r>
            <w:r w:rsidRPr="00BA0354">
              <w:rPr>
                <w:rFonts w:eastAsia="Calibri"/>
                <w:b/>
                <w:spacing w:val="1"/>
                <w:sz w:val="22"/>
                <w:szCs w:val="24"/>
              </w:rPr>
              <w:t>n</w:t>
            </w:r>
            <w:r w:rsidRPr="00BA0354">
              <w:rPr>
                <w:rFonts w:eastAsia="Calibri"/>
                <w:b/>
                <w:spacing w:val="-1"/>
                <w:sz w:val="22"/>
                <w:szCs w:val="24"/>
              </w:rPr>
              <w:t>e</w:t>
            </w:r>
            <w:r w:rsidRPr="00BA0354">
              <w:rPr>
                <w:rFonts w:eastAsia="Calibri"/>
                <w:b/>
                <w:spacing w:val="1"/>
                <w:sz w:val="22"/>
                <w:szCs w:val="24"/>
              </w:rPr>
              <w:t>n</w:t>
            </w:r>
            <w:r w:rsidRPr="00BA0354">
              <w:rPr>
                <w:rFonts w:eastAsia="Calibri"/>
                <w:b/>
                <w:sz w:val="22"/>
                <w:szCs w:val="24"/>
              </w:rPr>
              <w:t>t</w:t>
            </w:r>
          </w:p>
        </w:tc>
        <w:tc>
          <w:tcPr>
            <w:tcW w:w="2135" w:type="dxa"/>
            <w:shd w:val="clear" w:color="auto" w:fill="F2F2F2" w:themeFill="background1" w:themeFillShade="F2"/>
            <w:vAlign w:val="center"/>
          </w:tcPr>
          <w:p w14:paraId="358513A2" w14:textId="77777777" w:rsidR="000B4DA7" w:rsidRPr="00BA0354" w:rsidRDefault="000B4DA7" w:rsidP="00BA0354">
            <w:pPr>
              <w:spacing w:before="39"/>
              <w:ind w:right="39"/>
              <w:jc w:val="center"/>
              <w:rPr>
                <w:rFonts w:eastAsia="Calibri"/>
                <w:b/>
                <w:sz w:val="22"/>
                <w:szCs w:val="24"/>
              </w:rPr>
            </w:pPr>
            <w:r w:rsidRPr="00BA0354">
              <w:rPr>
                <w:rFonts w:eastAsia="Calibri"/>
                <w:b/>
                <w:spacing w:val="1"/>
                <w:sz w:val="22"/>
                <w:szCs w:val="24"/>
              </w:rPr>
              <w:t>M</w:t>
            </w:r>
            <w:r w:rsidRPr="00BA0354">
              <w:rPr>
                <w:rFonts w:eastAsia="Calibri"/>
                <w:b/>
                <w:sz w:val="22"/>
                <w:szCs w:val="24"/>
              </w:rPr>
              <w:t xml:space="preserve">ax. </w:t>
            </w:r>
            <w:r w:rsidRPr="00BA0354">
              <w:rPr>
                <w:rFonts w:eastAsia="Calibri"/>
                <w:b/>
                <w:spacing w:val="1"/>
                <w:sz w:val="22"/>
                <w:szCs w:val="24"/>
              </w:rPr>
              <w:t>M</w:t>
            </w:r>
            <w:r w:rsidRPr="00BA0354">
              <w:rPr>
                <w:rFonts w:eastAsia="Calibri"/>
                <w:b/>
                <w:sz w:val="22"/>
                <w:szCs w:val="24"/>
              </w:rPr>
              <w:t>ar</w:t>
            </w:r>
            <w:r w:rsidRPr="00BA0354">
              <w:rPr>
                <w:rFonts w:eastAsia="Calibri"/>
                <w:b/>
                <w:spacing w:val="-1"/>
                <w:sz w:val="22"/>
                <w:szCs w:val="24"/>
              </w:rPr>
              <w:t>k</w:t>
            </w:r>
            <w:r w:rsidRPr="00BA0354">
              <w:rPr>
                <w:rFonts w:eastAsia="Calibri"/>
                <w:b/>
                <w:sz w:val="22"/>
                <w:szCs w:val="24"/>
              </w:rPr>
              <w:t>s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14:paraId="4D4EFCC0" w14:textId="77777777" w:rsidR="000B4DA7" w:rsidRPr="00BA0354" w:rsidRDefault="000B4DA7" w:rsidP="00BA0354">
            <w:pPr>
              <w:spacing w:before="39"/>
              <w:ind w:right="39"/>
              <w:jc w:val="center"/>
              <w:rPr>
                <w:rFonts w:eastAsia="Calibri"/>
                <w:b/>
                <w:sz w:val="22"/>
                <w:szCs w:val="24"/>
              </w:rPr>
            </w:pPr>
            <w:r w:rsidRPr="00BA0354">
              <w:rPr>
                <w:rFonts w:eastAsia="Calibri"/>
                <w:b/>
                <w:spacing w:val="1"/>
                <w:sz w:val="22"/>
                <w:szCs w:val="24"/>
              </w:rPr>
              <w:t>M</w:t>
            </w:r>
            <w:r w:rsidRPr="00BA0354">
              <w:rPr>
                <w:rFonts w:eastAsia="Calibri"/>
                <w:b/>
                <w:sz w:val="22"/>
                <w:szCs w:val="24"/>
              </w:rPr>
              <w:t>ar</w:t>
            </w:r>
            <w:r w:rsidRPr="00BA0354">
              <w:rPr>
                <w:rFonts w:eastAsia="Calibri"/>
                <w:b/>
                <w:spacing w:val="-1"/>
                <w:sz w:val="22"/>
                <w:szCs w:val="24"/>
              </w:rPr>
              <w:t>k</w:t>
            </w:r>
            <w:r w:rsidRPr="00BA0354">
              <w:rPr>
                <w:rFonts w:eastAsia="Calibri"/>
                <w:b/>
                <w:sz w:val="22"/>
                <w:szCs w:val="24"/>
              </w:rPr>
              <w:t>s a</w:t>
            </w:r>
            <w:r w:rsidRPr="00BA0354">
              <w:rPr>
                <w:rFonts w:eastAsia="Calibri"/>
                <w:b/>
                <w:spacing w:val="-1"/>
                <w:sz w:val="22"/>
                <w:szCs w:val="24"/>
              </w:rPr>
              <w:t>w</w:t>
            </w:r>
            <w:r w:rsidRPr="00BA0354">
              <w:rPr>
                <w:rFonts w:eastAsia="Calibri"/>
                <w:b/>
                <w:sz w:val="22"/>
                <w:szCs w:val="24"/>
              </w:rPr>
              <w:t>ar</w:t>
            </w:r>
            <w:r w:rsidRPr="00BA0354">
              <w:rPr>
                <w:rFonts w:eastAsia="Calibri"/>
                <w:b/>
                <w:spacing w:val="1"/>
                <w:sz w:val="22"/>
                <w:szCs w:val="24"/>
              </w:rPr>
              <w:t>d</w:t>
            </w:r>
            <w:r w:rsidRPr="00BA0354">
              <w:rPr>
                <w:rFonts w:eastAsia="Calibri"/>
                <w:b/>
                <w:spacing w:val="-2"/>
                <w:sz w:val="22"/>
                <w:szCs w:val="24"/>
              </w:rPr>
              <w:t>e</w:t>
            </w:r>
            <w:r w:rsidRPr="00BA0354">
              <w:rPr>
                <w:rFonts w:eastAsia="Calibri"/>
                <w:b/>
                <w:sz w:val="22"/>
                <w:szCs w:val="24"/>
              </w:rPr>
              <w:t>d</w:t>
            </w:r>
          </w:p>
        </w:tc>
      </w:tr>
      <w:tr w:rsidR="00C8428B" w:rsidRPr="00BA0354" w14:paraId="47EA01FB" w14:textId="77777777" w:rsidTr="00536FA9">
        <w:tc>
          <w:tcPr>
            <w:tcW w:w="999" w:type="dxa"/>
          </w:tcPr>
          <w:p w14:paraId="2F75DFD0" w14:textId="77777777" w:rsidR="00C8428B" w:rsidRPr="00BA0354" w:rsidRDefault="00C8428B" w:rsidP="00C8428B">
            <w:pPr>
              <w:spacing w:before="63"/>
              <w:ind w:right="39"/>
              <w:jc w:val="center"/>
              <w:rPr>
                <w:rFonts w:eastAsia="Calibri"/>
                <w:sz w:val="22"/>
                <w:szCs w:val="24"/>
              </w:rPr>
            </w:pPr>
            <w:r w:rsidRPr="00BA0354">
              <w:rPr>
                <w:rFonts w:eastAsia="Calibri"/>
                <w:spacing w:val="1"/>
                <w:sz w:val="22"/>
                <w:szCs w:val="24"/>
              </w:rPr>
              <w:t>1.</w:t>
            </w:r>
          </w:p>
        </w:tc>
        <w:tc>
          <w:tcPr>
            <w:tcW w:w="3240" w:type="dxa"/>
          </w:tcPr>
          <w:p w14:paraId="5817EC74" w14:textId="77777777" w:rsidR="00C8428B" w:rsidRPr="00BA0354" w:rsidRDefault="00C8428B" w:rsidP="00C8428B">
            <w:pPr>
              <w:spacing w:before="63"/>
              <w:ind w:right="39"/>
              <w:rPr>
                <w:rFonts w:eastAsia="Calibri"/>
                <w:sz w:val="22"/>
                <w:szCs w:val="24"/>
              </w:rPr>
            </w:pPr>
            <w:r w:rsidRPr="00BA0354">
              <w:rPr>
                <w:rFonts w:eastAsia="Calibri"/>
                <w:sz w:val="22"/>
                <w:szCs w:val="24"/>
              </w:rPr>
              <w:t>Viva</w:t>
            </w:r>
            <w:r w:rsidRPr="00BA0354">
              <w:rPr>
                <w:rFonts w:eastAsia="Calibri"/>
                <w:spacing w:val="2"/>
                <w:sz w:val="22"/>
                <w:szCs w:val="24"/>
              </w:rPr>
              <w:t xml:space="preserve"> </w:t>
            </w:r>
            <w:r w:rsidRPr="00BA0354">
              <w:rPr>
                <w:rFonts w:eastAsia="Calibri"/>
                <w:sz w:val="22"/>
                <w:szCs w:val="24"/>
              </w:rPr>
              <w:t>–I</w:t>
            </w:r>
          </w:p>
        </w:tc>
        <w:tc>
          <w:tcPr>
            <w:tcW w:w="2135" w:type="dxa"/>
          </w:tcPr>
          <w:p w14:paraId="28D6F955" w14:textId="0208399F" w:rsidR="00C8428B" w:rsidRPr="00BA0354" w:rsidRDefault="00C8428B" w:rsidP="00C8428B">
            <w:pPr>
              <w:spacing w:before="63"/>
              <w:ind w:right="39"/>
              <w:jc w:val="center"/>
              <w:rPr>
                <w:rFonts w:eastAsia="Calibri"/>
                <w:sz w:val="22"/>
                <w:szCs w:val="24"/>
              </w:rPr>
            </w:pPr>
            <w:r w:rsidRPr="00C467D7">
              <w:rPr>
                <w:rFonts w:eastAsia="Calibri"/>
                <w:spacing w:val="1"/>
                <w:w w:val="96"/>
                <w:sz w:val="22"/>
                <w:szCs w:val="24"/>
              </w:rPr>
              <w:t>20</w:t>
            </w:r>
          </w:p>
        </w:tc>
        <w:tc>
          <w:tcPr>
            <w:tcW w:w="2410" w:type="dxa"/>
            <w:vAlign w:val="center"/>
          </w:tcPr>
          <w:p w14:paraId="5A27E787" w14:textId="77777777" w:rsidR="00C8428B" w:rsidRPr="00BA0354" w:rsidRDefault="00C8428B" w:rsidP="00C8428B">
            <w:pPr>
              <w:tabs>
                <w:tab w:val="left" w:pos="8250"/>
              </w:tabs>
              <w:spacing w:line="200" w:lineRule="exact"/>
              <w:ind w:right="39"/>
              <w:jc w:val="center"/>
              <w:rPr>
                <w:sz w:val="22"/>
                <w:szCs w:val="24"/>
              </w:rPr>
            </w:pPr>
          </w:p>
        </w:tc>
      </w:tr>
      <w:tr w:rsidR="00C8428B" w:rsidRPr="00BA0354" w14:paraId="6FFC6C5F" w14:textId="77777777" w:rsidTr="00536FA9">
        <w:tc>
          <w:tcPr>
            <w:tcW w:w="999" w:type="dxa"/>
          </w:tcPr>
          <w:p w14:paraId="775ACF26" w14:textId="77777777" w:rsidR="00C8428B" w:rsidRPr="00BA0354" w:rsidRDefault="00C8428B" w:rsidP="00C8428B">
            <w:pPr>
              <w:spacing w:before="65"/>
              <w:ind w:right="39"/>
              <w:jc w:val="center"/>
              <w:rPr>
                <w:rFonts w:eastAsia="Calibri"/>
                <w:sz w:val="22"/>
                <w:szCs w:val="24"/>
              </w:rPr>
            </w:pPr>
            <w:r w:rsidRPr="00BA0354">
              <w:rPr>
                <w:rFonts w:eastAsia="Calibri"/>
                <w:spacing w:val="1"/>
                <w:sz w:val="22"/>
                <w:szCs w:val="24"/>
              </w:rPr>
              <w:t>2.</w:t>
            </w:r>
          </w:p>
        </w:tc>
        <w:tc>
          <w:tcPr>
            <w:tcW w:w="3240" w:type="dxa"/>
          </w:tcPr>
          <w:p w14:paraId="71C9E441" w14:textId="77777777" w:rsidR="00C8428B" w:rsidRPr="00BA0354" w:rsidRDefault="00C8428B" w:rsidP="00C8428B">
            <w:pPr>
              <w:spacing w:before="65"/>
              <w:ind w:right="39"/>
              <w:rPr>
                <w:rFonts w:eastAsia="Calibri"/>
                <w:sz w:val="22"/>
                <w:szCs w:val="24"/>
              </w:rPr>
            </w:pPr>
            <w:r w:rsidRPr="00BA0354">
              <w:rPr>
                <w:rFonts w:eastAsia="Calibri"/>
                <w:spacing w:val="1"/>
                <w:sz w:val="22"/>
                <w:szCs w:val="24"/>
              </w:rPr>
              <w:t>M</w:t>
            </w:r>
            <w:r w:rsidRPr="00BA0354">
              <w:rPr>
                <w:rFonts w:eastAsia="Calibri"/>
                <w:sz w:val="22"/>
                <w:szCs w:val="24"/>
              </w:rPr>
              <w:t>i</w:t>
            </w:r>
            <w:r w:rsidRPr="00BA0354">
              <w:rPr>
                <w:rFonts w:eastAsia="Calibri"/>
                <w:spacing w:val="1"/>
                <w:sz w:val="22"/>
                <w:szCs w:val="24"/>
              </w:rPr>
              <w:t>d</w:t>
            </w:r>
            <w:r w:rsidRPr="00BA0354">
              <w:rPr>
                <w:rFonts w:eastAsia="Calibri"/>
                <w:sz w:val="22"/>
                <w:szCs w:val="24"/>
              </w:rPr>
              <w:t>. S</w:t>
            </w:r>
            <w:r w:rsidRPr="00BA0354">
              <w:rPr>
                <w:rFonts w:eastAsia="Calibri"/>
                <w:spacing w:val="-2"/>
                <w:sz w:val="22"/>
                <w:szCs w:val="24"/>
              </w:rPr>
              <w:t>e</w:t>
            </w:r>
            <w:r w:rsidRPr="00BA0354">
              <w:rPr>
                <w:rFonts w:eastAsia="Calibri"/>
                <w:sz w:val="22"/>
                <w:szCs w:val="24"/>
              </w:rPr>
              <w:t>m. P</w:t>
            </w:r>
            <w:r w:rsidRPr="00BA0354">
              <w:rPr>
                <w:rFonts w:eastAsia="Calibri"/>
                <w:spacing w:val="1"/>
                <w:sz w:val="22"/>
                <w:szCs w:val="24"/>
              </w:rPr>
              <w:t>r</w:t>
            </w:r>
            <w:r w:rsidRPr="00BA0354">
              <w:rPr>
                <w:rFonts w:eastAsia="Calibri"/>
                <w:sz w:val="22"/>
                <w:szCs w:val="24"/>
              </w:rPr>
              <w:t>e</w:t>
            </w:r>
            <w:r w:rsidRPr="00BA0354">
              <w:rPr>
                <w:rFonts w:eastAsia="Calibri"/>
                <w:spacing w:val="-2"/>
                <w:sz w:val="22"/>
                <w:szCs w:val="24"/>
              </w:rPr>
              <w:t>s</w:t>
            </w:r>
            <w:r w:rsidRPr="00BA0354">
              <w:rPr>
                <w:rFonts w:eastAsia="Calibri"/>
                <w:sz w:val="22"/>
                <w:szCs w:val="24"/>
              </w:rPr>
              <w:t>e</w:t>
            </w:r>
            <w:r w:rsidRPr="00BA0354">
              <w:rPr>
                <w:rFonts w:eastAsia="Calibri"/>
                <w:spacing w:val="1"/>
                <w:sz w:val="22"/>
                <w:szCs w:val="24"/>
              </w:rPr>
              <w:t>n</w:t>
            </w:r>
            <w:r w:rsidRPr="00BA0354">
              <w:rPr>
                <w:rFonts w:eastAsia="Calibri"/>
                <w:spacing w:val="-1"/>
                <w:sz w:val="22"/>
                <w:szCs w:val="24"/>
              </w:rPr>
              <w:t>t</w:t>
            </w:r>
            <w:r w:rsidRPr="00BA0354">
              <w:rPr>
                <w:rFonts w:eastAsia="Calibri"/>
                <w:sz w:val="22"/>
                <w:szCs w:val="24"/>
              </w:rPr>
              <w:t>a</w:t>
            </w:r>
            <w:r w:rsidRPr="00BA0354">
              <w:rPr>
                <w:rFonts w:eastAsia="Calibri"/>
                <w:spacing w:val="1"/>
                <w:sz w:val="22"/>
                <w:szCs w:val="24"/>
              </w:rPr>
              <w:t>t</w:t>
            </w:r>
            <w:r w:rsidRPr="00BA0354">
              <w:rPr>
                <w:rFonts w:eastAsia="Calibri"/>
                <w:sz w:val="22"/>
                <w:szCs w:val="24"/>
              </w:rPr>
              <w:t>i</w:t>
            </w:r>
            <w:r w:rsidRPr="00BA0354">
              <w:rPr>
                <w:rFonts w:eastAsia="Calibri"/>
                <w:spacing w:val="-2"/>
                <w:sz w:val="22"/>
                <w:szCs w:val="24"/>
              </w:rPr>
              <w:t>o</w:t>
            </w:r>
            <w:r w:rsidRPr="00BA0354">
              <w:rPr>
                <w:rFonts w:eastAsia="Calibri"/>
                <w:sz w:val="22"/>
                <w:szCs w:val="24"/>
              </w:rPr>
              <w:t>n</w:t>
            </w:r>
          </w:p>
        </w:tc>
        <w:tc>
          <w:tcPr>
            <w:tcW w:w="2135" w:type="dxa"/>
          </w:tcPr>
          <w:p w14:paraId="694690C4" w14:textId="15BDB887" w:rsidR="00C8428B" w:rsidRPr="00BA0354" w:rsidRDefault="00C8428B" w:rsidP="00C8428B">
            <w:pPr>
              <w:spacing w:before="65"/>
              <w:ind w:right="39"/>
              <w:jc w:val="center"/>
              <w:rPr>
                <w:rFonts w:eastAsia="Calibri"/>
                <w:sz w:val="22"/>
                <w:szCs w:val="24"/>
              </w:rPr>
            </w:pPr>
            <w:r w:rsidRPr="00C467D7">
              <w:rPr>
                <w:rFonts w:eastAsia="Calibri"/>
                <w:spacing w:val="1"/>
                <w:w w:val="96"/>
                <w:sz w:val="22"/>
                <w:szCs w:val="24"/>
              </w:rPr>
              <w:t>10</w:t>
            </w:r>
          </w:p>
        </w:tc>
        <w:tc>
          <w:tcPr>
            <w:tcW w:w="2410" w:type="dxa"/>
            <w:vAlign w:val="center"/>
          </w:tcPr>
          <w:p w14:paraId="532C927B" w14:textId="77777777" w:rsidR="00C8428B" w:rsidRPr="00BA0354" w:rsidRDefault="00C8428B" w:rsidP="00C8428B">
            <w:pPr>
              <w:tabs>
                <w:tab w:val="left" w:pos="8250"/>
              </w:tabs>
              <w:spacing w:line="200" w:lineRule="exact"/>
              <w:ind w:right="39"/>
              <w:jc w:val="center"/>
              <w:rPr>
                <w:sz w:val="22"/>
                <w:szCs w:val="24"/>
              </w:rPr>
            </w:pPr>
          </w:p>
        </w:tc>
      </w:tr>
      <w:tr w:rsidR="00C8428B" w:rsidRPr="00BA0354" w14:paraId="08BF3DFD" w14:textId="77777777" w:rsidTr="00536FA9">
        <w:tc>
          <w:tcPr>
            <w:tcW w:w="999" w:type="dxa"/>
          </w:tcPr>
          <w:p w14:paraId="41D663BC" w14:textId="77777777" w:rsidR="00C8428B" w:rsidRPr="00BA0354" w:rsidRDefault="00C8428B" w:rsidP="00C8428B">
            <w:pPr>
              <w:spacing w:before="63"/>
              <w:ind w:right="39"/>
              <w:jc w:val="center"/>
              <w:rPr>
                <w:rFonts w:eastAsia="Calibri"/>
                <w:sz w:val="22"/>
                <w:szCs w:val="24"/>
              </w:rPr>
            </w:pPr>
            <w:r w:rsidRPr="00BA0354">
              <w:rPr>
                <w:rFonts w:eastAsia="Calibri"/>
                <w:spacing w:val="1"/>
                <w:sz w:val="22"/>
                <w:szCs w:val="24"/>
              </w:rPr>
              <w:t>3.</w:t>
            </w:r>
          </w:p>
        </w:tc>
        <w:tc>
          <w:tcPr>
            <w:tcW w:w="3240" w:type="dxa"/>
          </w:tcPr>
          <w:p w14:paraId="58BCFA70" w14:textId="77777777" w:rsidR="00C8428B" w:rsidRPr="00BA0354" w:rsidRDefault="00C8428B" w:rsidP="00C8428B">
            <w:pPr>
              <w:spacing w:before="63"/>
              <w:ind w:right="39"/>
              <w:rPr>
                <w:rFonts w:eastAsia="Calibri"/>
                <w:sz w:val="22"/>
                <w:szCs w:val="24"/>
              </w:rPr>
            </w:pPr>
            <w:r w:rsidRPr="00BA0354">
              <w:rPr>
                <w:rFonts w:eastAsia="Calibri"/>
                <w:spacing w:val="1"/>
                <w:sz w:val="22"/>
                <w:szCs w:val="24"/>
              </w:rPr>
              <w:t>M</w:t>
            </w:r>
            <w:r w:rsidRPr="00BA0354">
              <w:rPr>
                <w:rFonts w:eastAsia="Calibri"/>
                <w:sz w:val="22"/>
                <w:szCs w:val="24"/>
              </w:rPr>
              <w:t>i</w:t>
            </w:r>
            <w:r w:rsidRPr="00BA0354">
              <w:rPr>
                <w:rFonts w:eastAsia="Calibri"/>
                <w:spacing w:val="1"/>
                <w:sz w:val="22"/>
                <w:szCs w:val="24"/>
              </w:rPr>
              <w:t>d</w:t>
            </w:r>
            <w:r w:rsidRPr="00BA0354">
              <w:rPr>
                <w:rFonts w:eastAsia="Calibri"/>
                <w:sz w:val="22"/>
                <w:szCs w:val="24"/>
              </w:rPr>
              <w:t>. S</w:t>
            </w:r>
            <w:r w:rsidRPr="00BA0354">
              <w:rPr>
                <w:rFonts w:eastAsia="Calibri"/>
                <w:spacing w:val="-2"/>
                <w:sz w:val="22"/>
                <w:szCs w:val="24"/>
              </w:rPr>
              <w:t>e</w:t>
            </w:r>
            <w:r w:rsidRPr="00BA0354">
              <w:rPr>
                <w:rFonts w:eastAsia="Calibri"/>
                <w:sz w:val="22"/>
                <w:szCs w:val="24"/>
              </w:rPr>
              <w:t>m. Wri</w:t>
            </w:r>
            <w:r w:rsidRPr="00BA0354">
              <w:rPr>
                <w:rFonts w:eastAsia="Calibri"/>
                <w:spacing w:val="-1"/>
                <w:sz w:val="22"/>
                <w:szCs w:val="24"/>
              </w:rPr>
              <w:t>t</w:t>
            </w:r>
            <w:r w:rsidRPr="00BA0354">
              <w:rPr>
                <w:rFonts w:eastAsia="Calibri"/>
                <w:spacing w:val="1"/>
                <w:sz w:val="22"/>
                <w:szCs w:val="24"/>
              </w:rPr>
              <w:t>t</w:t>
            </w:r>
            <w:r w:rsidRPr="00BA0354">
              <w:rPr>
                <w:rFonts w:eastAsia="Calibri"/>
                <w:spacing w:val="-2"/>
                <w:sz w:val="22"/>
                <w:szCs w:val="24"/>
              </w:rPr>
              <w:t>e</w:t>
            </w:r>
            <w:r w:rsidRPr="00BA0354">
              <w:rPr>
                <w:rFonts w:eastAsia="Calibri"/>
                <w:sz w:val="22"/>
                <w:szCs w:val="24"/>
              </w:rPr>
              <w:t>n</w:t>
            </w:r>
            <w:r w:rsidRPr="00BA0354">
              <w:rPr>
                <w:rFonts w:eastAsia="Calibri"/>
                <w:spacing w:val="2"/>
                <w:sz w:val="22"/>
                <w:szCs w:val="24"/>
              </w:rPr>
              <w:t xml:space="preserve"> </w:t>
            </w:r>
            <w:r w:rsidRPr="00BA0354">
              <w:rPr>
                <w:rFonts w:eastAsia="Calibri"/>
                <w:sz w:val="22"/>
                <w:szCs w:val="24"/>
              </w:rPr>
              <w:t>Re</w:t>
            </w:r>
            <w:r w:rsidRPr="00BA0354">
              <w:rPr>
                <w:rFonts w:eastAsia="Calibri"/>
                <w:spacing w:val="-1"/>
                <w:sz w:val="22"/>
                <w:szCs w:val="24"/>
              </w:rPr>
              <w:t>p</w:t>
            </w:r>
            <w:r w:rsidRPr="00BA0354">
              <w:rPr>
                <w:rFonts w:eastAsia="Calibri"/>
                <w:sz w:val="22"/>
                <w:szCs w:val="24"/>
              </w:rPr>
              <w:t>o</w:t>
            </w:r>
            <w:r w:rsidRPr="00BA0354">
              <w:rPr>
                <w:rFonts w:eastAsia="Calibri"/>
                <w:spacing w:val="-2"/>
                <w:sz w:val="22"/>
                <w:szCs w:val="24"/>
              </w:rPr>
              <w:t>r</w:t>
            </w:r>
            <w:r w:rsidRPr="00BA0354">
              <w:rPr>
                <w:rFonts w:eastAsia="Calibri"/>
                <w:sz w:val="22"/>
                <w:szCs w:val="24"/>
              </w:rPr>
              <w:t>t</w:t>
            </w:r>
          </w:p>
        </w:tc>
        <w:tc>
          <w:tcPr>
            <w:tcW w:w="2135" w:type="dxa"/>
          </w:tcPr>
          <w:p w14:paraId="64E07E0A" w14:textId="436117B0" w:rsidR="00C8428B" w:rsidRPr="00BA0354" w:rsidRDefault="00C8428B" w:rsidP="00C8428B">
            <w:pPr>
              <w:spacing w:before="63"/>
              <w:ind w:right="39"/>
              <w:jc w:val="center"/>
              <w:rPr>
                <w:rFonts w:eastAsia="Calibri"/>
                <w:sz w:val="22"/>
                <w:szCs w:val="24"/>
              </w:rPr>
            </w:pPr>
            <w:r w:rsidRPr="00C467D7">
              <w:rPr>
                <w:rFonts w:eastAsia="Calibri"/>
                <w:spacing w:val="1"/>
                <w:w w:val="96"/>
                <w:sz w:val="22"/>
                <w:szCs w:val="24"/>
              </w:rPr>
              <w:t>10</w:t>
            </w:r>
          </w:p>
        </w:tc>
        <w:tc>
          <w:tcPr>
            <w:tcW w:w="2410" w:type="dxa"/>
            <w:vAlign w:val="center"/>
          </w:tcPr>
          <w:p w14:paraId="1350404B" w14:textId="77777777" w:rsidR="00C8428B" w:rsidRPr="00BA0354" w:rsidRDefault="00C8428B" w:rsidP="00C8428B">
            <w:pPr>
              <w:tabs>
                <w:tab w:val="left" w:pos="8250"/>
              </w:tabs>
              <w:spacing w:line="200" w:lineRule="exact"/>
              <w:ind w:right="39"/>
              <w:jc w:val="center"/>
              <w:rPr>
                <w:sz w:val="22"/>
                <w:szCs w:val="24"/>
              </w:rPr>
            </w:pPr>
          </w:p>
        </w:tc>
      </w:tr>
      <w:tr w:rsidR="000B4DA7" w:rsidRPr="00BA0354" w14:paraId="03962EB8" w14:textId="77777777" w:rsidTr="009F0DC3">
        <w:tc>
          <w:tcPr>
            <w:tcW w:w="999" w:type="dxa"/>
          </w:tcPr>
          <w:p w14:paraId="2BB9C3FD" w14:textId="77777777" w:rsidR="000B4DA7" w:rsidRPr="00BA0354" w:rsidRDefault="000B4DA7" w:rsidP="00BA0354">
            <w:pPr>
              <w:spacing w:before="63"/>
              <w:ind w:right="39"/>
              <w:jc w:val="center"/>
              <w:rPr>
                <w:rFonts w:eastAsia="Calibri"/>
                <w:sz w:val="22"/>
                <w:szCs w:val="24"/>
              </w:rPr>
            </w:pPr>
            <w:r w:rsidRPr="00BA0354">
              <w:rPr>
                <w:rFonts w:eastAsia="Calibri"/>
                <w:spacing w:val="1"/>
                <w:sz w:val="22"/>
                <w:szCs w:val="24"/>
              </w:rPr>
              <w:t>4.</w:t>
            </w:r>
          </w:p>
        </w:tc>
        <w:tc>
          <w:tcPr>
            <w:tcW w:w="3240" w:type="dxa"/>
          </w:tcPr>
          <w:p w14:paraId="10A099C7" w14:textId="77777777" w:rsidR="000B4DA7" w:rsidRPr="00BA0354" w:rsidRDefault="000B4DA7" w:rsidP="00BA0354">
            <w:pPr>
              <w:spacing w:before="63"/>
              <w:ind w:right="39"/>
              <w:rPr>
                <w:rFonts w:eastAsia="Calibri"/>
                <w:sz w:val="22"/>
                <w:szCs w:val="24"/>
              </w:rPr>
            </w:pPr>
            <w:r w:rsidRPr="00BA0354">
              <w:rPr>
                <w:rFonts w:eastAsia="Calibri"/>
                <w:sz w:val="22"/>
                <w:szCs w:val="24"/>
              </w:rPr>
              <w:t>Viva</w:t>
            </w:r>
            <w:r w:rsidRPr="00BA0354">
              <w:rPr>
                <w:rFonts w:eastAsia="Calibri"/>
                <w:spacing w:val="2"/>
                <w:sz w:val="22"/>
                <w:szCs w:val="24"/>
              </w:rPr>
              <w:t xml:space="preserve"> </w:t>
            </w:r>
            <w:r w:rsidRPr="00BA0354">
              <w:rPr>
                <w:rFonts w:eastAsia="Calibri"/>
                <w:sz w:val="22"/>
                <w:szCs w:val="24"/>
              </w:rPr>
              <w:t>–</w:t>
            </w:r>
            <w:r w:rsidRPr="00BA0354">
              <w:rPr>
                <w:rFonts w:eastAsia="Calibri"/>
                <w:spacing w:val="1"/>
                <w:sz w:val="22"/>
                <w:szCs w:val="24"/>
              </w:rPr>
              <w:t xml:space="preserve"> </w:t>
            </w:r>
            <w:r w:rsidRPr="00BA0354">
              <w:rPr>
                <w:rFonts w:eastAsia="Calibri"/>
                <w:sz w:val="22"/>
                <w:szCs w:val="24"/>
              </w:rPr>
              <w:t>II</w:t>
            </w:r>
          </w:p>
        </w:tc>
        <w:tc>
          <w:tcPr>
            <w:tcW w:w="2135" w:type="dxa"/>
            <w:vAlign w:val="center"/>
          </w:tcPr>
          <w:p w14:paraId="7C382B1A" w14:textId="1655CDB3" w:rsidR="000B4DA7" w:rsidRPr="00BA0354" w:rsidRDefault="00BA0354" w:rsidP="009F0DC3">
            <w:pPr>
              <w:spacing w:before="63"/>
              <w:ind w:right="39"/>
              <w:jc w:val="center"/>
              <w:rPr>
                <w:rFonts w:eastAsia="Calibri"/>
                <w:sz w:val="22"/>
                <w:szCs w:val="24"/>
              </w:rPr>
            </w:pPr>
            <w:r w:rsidRPr="00BA0354">
              <w:rPr>
                <w:rFonts w:eastAsia="Calibri"/>
                <w:sz w:val="22"/>
                <w:szCs w:val="24"/>
              </w:rPr>
              <w:t>15</w:t>
            </w:r>
          </w:p>
        </w:tc>
        <w:tc>
          <w:tcPr>
            <w:tcW w:w="2410" w:type="dxa"/>
            <w:vAlign w:val="center"/>
          </w:tcPr>
          <w:p w14:paraId="11DA6D0C" w14:textId="77777777" w:rsidR="000B4DA7" w:rsidRPr="00BA0354" w:rsidRDefault="000B4DA7" w:rsidP="009F0DC3">
            <w:pPr>
              <w:tabs>
                <w:tab w:val="left" w:pos="8250"/>
              </w:tabs>
              <w:spacing w:line="200" w:lineRule="exact"/>
              <w:ind w:right="39"/>
              <w:jc w:val="center"/>
              <w:rPr>
                <w:sz w:val="22"/>
                <w:szCs w:val="24"/>
              </w:rPr>
            </w:pPr>
          </w:p>
        </w:tc>
      </w:tr>
      <w:tr w:rsidR="000B4DA7" w:rsidRPr="00BA0354" w14:paraId="35A66BE1" w14:textId="77777777" w:rsidTr="009F0DC3">
        <w:tc>
          <w:tcPr>
            <w:tcW w:w="999" w:type="dxa"/>
          </w:tcPr>
          <w:p w14:paraId="338AF5A7" w14:textId="77777777" w:rsidR="000B4DA7" w:rsidRPr="00BA0354" w:rsidRDefault="000B4DA7" w:rsidP="00BA0354">
            <w:pPr>
              <w:spacing w:before="63"/>
              <w:ind w:right="39"/>
              <w:jc w:val="center"/>
              <w:rPr>
                <w:rFonts w:eastAsia="Calibri"/>
                <w:sz w:val="22"/>
                <w:szCs w:val="24"/>
              </w:rPr>
            </w:pPr>
            <w:r w:rsidRPr="00BA0354">
              <w:rPr>
                <w:rFonts w:eastAsia="Calibri"/>
                <w:spacing w:val="1"/>
                <w:sz w:val="22"/>
                <w:szCs w:val="24"/>
              </w:rPr>
              <w:t>5.</w:t>
            </w:r>
          </w:p>
        </w:tc>
        <w:tc>
          <w:tcPr>
            <w:tcW w:w="3240" w:type="dxa"/>
          </w:tcPr>
          <w:p w14:paraId="74FED2F8" w14:textId="77777777" w:rsidR="000B4DA7" w:rsidRPr="00BA0354" w:rsidRDefault="000B4DA7" w:rsidP="00BA0354">
            <w:pPr>
              <w:spacing w:before="63"/>
              <w:ind w:right="39"/>
              <w:rPr>
                <w:rFonts w:eastAsia="Calibri"/>
                <w:sz w:val="22"/>
                <w:szCs w:val="24"/>
              </w:rPr>
            </w:pPr>
            <w:r w:rsidRPr="00BA0354">
              <w:rPr>
                <w:rFonts w:eastAsia="Calibri"/>
                <w:sz w:val="22"/>
                <w:szCs w:val="24"/>
              </w:rPr>
              <w:t>Fi</w:t>
            </w:r>
            <w:r w:rsidRPr="00BA0354">
              <w:rPr>
                <w:rFonts w:eastAsia="Calibri"/>
                <w:spacing w:val="1"/>
                <w:sz w:val="22"/>
                <w:szCs w:val="24"/>
              </w:rPr>
              <w:t>n</w:t>
            </w:r>
            <w:r w:rsidRPr="00BA0354">
              <w:rPr>
                <w:rFonts w:eastAsia="Calibri"/>
                <w:sz w:val="22"/>
                <w:szCs w:val="24"/>
              </w:rPr>
              <w:t>al</w:t>
            </w:r>
            <w:r w:rsidRPr="00BA0354">
              <w:rPr>
                <w:rFonts w:eastAsia="Calibri"/>
                <w:spacing w:val="1"/>
                <w:sz w:val="22"/>
                <w:szCs w:val="24"/>
              </w:rPr>
              <w:t xml:space="preserve"> </w:t>
            </w:r>
            <w:r w:rsidRPr="00BA0354">
              <w:rPr>
                <w:rFonts w:eastAsia="Calibri"/>
                <w:spacing w:val="-2"/>
                <w:sz w:val="22"/>
                <w:szCs w:val="24"/>
              </w:rPr>
              <w:t>T</w:t>
            </w:r>
            <w:r w:rsidRPr="00BA0354">
              <w:rPr>
                <w:rFonts w:eastAsia="Calibri"/>
                <w:spacing w:val="1"/>
                <w:sz w:val="22"/>
                <w:szCs w:val="24"/>
              </w:rPr>
              <w:t>h</w:t>
            </w:r>
            <w:r w:rsidRPr="00BA0354">
              <w:rPr>
                <w:rFonts w:eastAsia="Calibri"/>
                <w:sz w:val="22"/>
                <w:szCs w:val="24"/>
              </w:rPr>
              <w:t>esis</w:t>
            </w:r>
            <w:r w:rsidRPr="00BA0354">
              <w:rPr>
                <w:rFonts w:eastAsia="Calibri"/>
                <w:spacing w:val="1"/>
                <w:sz w:val="22"/>
                <w:szCs w:val="24"/>
              </w:rPr>
              <w:t xml:space="preserve"> </w:t>
            </w:r>
            <w:r w:rsidRPr="00BA0354">
              <w:rPr>
                <w:rFonts w:eastAsia="Calibri"/>
                <w:sz w:val="22"/>
                <w:szCs w:val="24"/>
              </w:rPr>
              <w:t>R</w:t>
            </w:r>
            <w:r w:rsidRPr="00BA0354">
              <w:rPr>
                <w:rFonts w:eastAsia="Calibri"/>
                <w:spacing w:val="-3"/>
                <w:sz w:val="22"/>
                <w:szCs w:val="24"/>
              </w:rPr>
              <w:t>e</w:t>
            </w:r>
            <w:r w:rsidRPr="00BA0354">
              <w:rPr>
                <w:rFonts w:eastAsia="Calibri"/>
                <w:spacing w:val="1"/>
                <w:sz w:val="22"/>
                <w:szCs w:val="24"/>
              </w:rPr>
              <w:t>p</w:t>
            </w:r>
            <w:r w:rsidRPr="00BA0354">
              <w:rPr>
                <w:rFonts w:eastAsia="Calibri"/>
                <w:sz w:val="22"/>
                <w:szCs w:val="24"/>
              </w:rPr>
              <w:t>o</w:t>
            </w:r>
            <w:r w:rsidRPr="00BA0354">
              <w:rPr>
                <w:rFonts w:eastAsia="Calibri"/>
                <w:spacing w:val="-2"/>
                <w:sz w:val="22"/>
                <w:szCs w:val="24"/>
              </w:rPr>
              <w:t>r</w:t>
            </w:r>
            <w:r w:rsidRPr="00BA0354">
              <w:rPr>
                <w:rFonts w:eastAsia="Calibri"/>
                <w:sz w:val="22"/>
                <w:szCs w:val="24"/>
              </w:rPr>
              <w:t>t</w:t>
            </w:r>
          </w:p>
        </w:tc>
        <w:tc>
          <w:tcPr>
            <w:tcW w:w="2135" w:type="dxa"/>
            <w:vAlign w:val="center"/>
          </w:tcPr>
          <w:p w14:paraId="6EF062FC" w14:textId="150C8C92" w:rsidR="000B4DA7" w:rsidRPr="00BA0354" w:rsidRDefault="009F0DC3" w:rsidP="009F0DC3">
            <w:pPr>
              <w:spacing w:before="63"/>
              <w:ind w:right="39"/>
              <w:jc w:val="center"/>
              <w:rPr>
                <w:rFonts w:eastAsia="Calibri"/>
                <w:sz w:val="22"/>
                <w:szCs w:val="24"/>
              </w:rPr>
            </w:pPr>
            <w:r>
              <w:rPr>
                <w:rFonts w:eastAsia="Calibri"/>
                <w:sz w:val="22"/>
                <w:szCs w:val="24"/>
              </w:rPr>
              <w:t>25</w:t>
            </w:r>
          </w:p>
        </w:tc>
        <w:tc>
          <w:tcPr>
            <w:tcW w:w="2410" w:type="dxa"/>
            <w:vAlign w:val="center"/>
          </w:tcPr>
          <w:p w14:paraId="17125729" w14:textId="77777777" w:rsidR="000B4DA7" w:rsidRPr="00BA0354" w:rsidRDefault="000B4DA7" w:rsidP="009F0DC3">
            <w:pPr>
              <w:tabs>
                <w:tab w:val="left" w:pos="8250"/>
              </w:tabs>
              <w:spacing w:line="200" w:lineRule="exact"/>
              <w:ind w:right="39"/>
              <w:jc w:val="center"/>
              <w:rPr>
                <w:sz w:val="22"/>
                <w:szCs w:val="24"/>
              </w:rPr>
            </w:pPr>
          </w:p>
        </w:tc>
      </w:tr>
      <w:tr w:rsidR="000B4DA7" w:rsidRPr="00BA0354" w14:paraId="06CE6550" w14:textId="77777777" w:rsidTr="009F0DC3">
        <w:tc>
          <w:tcPr>
            <w:tcW w:w="999" w:type="dxa"/>
          </w:tcPr>
          <w:p w14:paraId="4C85621E" w14:textId="77777777" w:rsidR="000B4DA7" w:rsidRPr="00BA0354" w:rsidRDefault="000B4DA7" w:rsidP="00BA0354">
            <w:pPr>
              <w:spacing w:before="63"/>
              <w:ind w:right="39"/>
              <w:jc w:val="center"/>
              <w:rPr>
                <w:rFonts w:eastAsia="Calibri"/>
                <w:sz w:val="22"/>
                <w:szCs w:val="24"/>
              </w:rPr>
            </w:pPr>
            <w:r w:rsidRPr="00BA0354">
              <w:rPr>
                <w:rFonts w:eastAsia="Calibri"/>
                <w:spacing w:val="1"/>
                <w:sz w:val="22"/>
                <w:szCs w:val="24"/>
              </w:rPr>
              <w:t>6.</w:t>
            </w:r>
          </w:p>
        </w:tc>
        <w:tc>
          <w:tcPr>
            <w:tcW w:w="3240" w:type="dxa"/>
          </w:tcPr>
          <w:p w14:paraId="3411E866" w14:textId="77777777" w:rsidR="000B4DA7" w:rsidRPr="00BA0354" w:rsidRDefault="000B4DA7" w:rsidP="00BA0354">
            <w:pPr>
              <w:spacing w:before="63"/>
              <w:ind w:right="39"/>
              <w:rPr>
                <w:rFonts w:eastAsia="Calibri"/>
                <w:sz w:val="22"/>
                <w:szCs w:val="24"/>
              </w:rPr>
            </w:pPr>
            <w:r w:rsidRPr="00BA0354">
              <w:rPr>
                <w:rFonts w:eastAsia="Calibri"/>
                <w:sz w:val="22"/>
                <w:szCs w:val="24"/>
              </w:rPr>
              <w:t>Fi</w:t>
            </w:r>
            <w:r w:rsidRPr="00BA0354">
              <w:rPr>
                <w:rFonts w:eastAsia="Calibri"/>
                <w:spacing w:val="1"/>
                <w:sz w:val="22"/>
                <w:szCs w:val="24"/>
              </w:rPr>
              <w:t>n</w:t>
            </w:r>
            <w:r w:rsidRPr="00BA0354">
              <w:rPr>
                <w:rFonts w:eastAsia="Calibri"/>
                <w:sz w:val="22"/>
                <w:szCs w:val="24"/>
              </w:rPr>
              <w:t>al</w:t>
            </w:r>
            <w:r w:rsidRPr="00BA0354">
              <w:rPr>
                <w:rFonts w:eastAsia="Calibri"/>
                <w:spacing w:val="1"/>
                <w:sz w:val="22"/>
                <w:szCs w:val="24"/>
              </w:rPr>
              <w:t xml:space="preserve"> </w:t>
            </w:r>
            <w:r w:rsidRPr="00BA0354">
              <w:rPr>
                <w:rFonts w:eastAsia="Calibri"/>
                <w:sz w:val="22"/>
                <w:szCs w:val="24"/>
              </w:rPr>
              <w:t>Viva</w:t>
            </w:r>
          </w:p>
        </w:tc>
        <w:tc>
          <w:tcPr>
            <w:tcW w:w="2135" w:type="dxa"/>
            <w:vAlign w:val="center"/>
          </w:tcPr>
          <w:p w14:paraId="2E0D602E" w14:textId="095884FE" w:rsidR="000B4DA7" w:rsidRPr="00BA0354" w:rsidRDefault="00C8428B" w:rsidP="009F0DC3">
            <w:pPr>
              <w:spacing w:before="63"/>
              <w:ind w:right="39"/>
              <w:jc w:val="center"/>
              <w:rPr>
                <w:rFonts w:eastAsia="Calibri"/>
                <w:sz w:val="22"/>
                <w:szCs w:val="24"/>
              </w:rPr>
            </w:pPr>
            <w:r>
              <w:rPr>
                <w:rFonts w:eastAsia="Calibri"/>
                <w:sz w:val="22"/>
                <w:szCs w:val="24"/>
              </w:rPr>
              <w:t>20</w:t>
            </w:r>
          </w:p>
        </w:tc>
        <w:tc>
          <w:tcPr>
            <w:tcW w:w="2410" w:type="dxa"/>
            <w:vAlign w:val="center"/>
          </w:tcPr>
          <w:p w14:paraId="522F975B" w14:textId="77777777" w:rsidR="000B4DA7" w:rsidRPr="00BA0354" w:rsidRDefault="000B4DA7" w:rsidP="009F0DC3">
            <w:pPr>
              <w:tabs>
                <w:tab w:val="left" w:pos="8250"/>
              </w:tabs>
              <w:spacing w:line="200" w:lineRule="exact"/>
              <w:ind w:right="39"/>
              <w:jc w:val="center"/>
              <w:rPr>
                <w:sz w:val="22"/>
                <w:szCs w:val="24"/>
              </w:rPr>
            </w:pPr>
          </w:p>
        </w:tc>
      </w:tr>
      <w:tr w:rsidR="009F0DC3" w:rsidRPr="00BA0354" w14:paraId="2A3436E5" w14:textId="77777777" w:rsidTr="009A72E1">
        <w:tc>
          <w:tcPr>
            <w:tcW w:w="4239" w:type="dxa"/>
            <w:gridSpan w:val="2"/>
          </w:tcPr>
          <w:p w14:paraId="1FB9E43F" w14:textId="71AD94EB" w:rsidR="009F0DC3" w:rsidRPr="009F0DC3" w:rsidRDefault="009F0DC3" w:rsidP="009F0DC3">
            <w:pPr>
              <w:spacing w:before="63"/>
              <w:ind w:right="39"/>
              <w:jc w:val="right"/>
              <w:rPr>
                <w:rFonts w:eastAsia="Calibri"/>
                <w:b/>
                <w:sz w:val="22"/>
                <w:szCs w:val="24"/>
              </w:rPr>
            </w:pPr>
            <w:r w:rsidRPr="009F0DC3">
              <w:rPr>
                <w:rFonts w:eastAsia="Calibri"/>
                <w:b/>
                <w:sz w:val="22"/>
                <w:szCs w:val="24"/>
              </w:rPr>
              <w:t>Total</w:t>
            </w:r>
          </w:p>
        </w:tc>
        <w:tc>
          <w:tcPr>
            <w:tcW w:w="2135" w:type="dxa"/>
            <w:vAlign w:val="center"/>
          </w:tcPr>
          <w:p w14:paraId="3975F85D" w14:textId="44E4EDD2" w:rsidR="009F0DC3" w:rsidRPr="009F0DC3" w:rsidRDefault="009F0DC3" w:rsidP="009F0DC3">
            <w:pPr>
              <w:spacing w:before="63"/>
              <w:ind w:right="39"/>
              <w:jc w:val="center"/>
              <w:rPr>
                <w:rFonts w:eastAsia="Calibri"/>
                <w:b/>
                <w:sz w:val="22"/>
                <w:szCs w:val="24"/>
              </w:rPr>
            </w:pPr>
            <w:r w:rsidRPr="009F0DC3">
              <w:rPr>
                <w:rFonts w:eastAsia="Calibri"/>
                <w:b/>
                <w:sz w:val="22"/>
                <w:szCs w:val="24"/>
              </w:rPr>
              <w:t>100</w:t>
            </w:r>
          </w:p>
        </w:tc>
        <w:tc>
          <w:tcPr>
            <w:tcW w:w="2410" w:type="dxa"/>
            <w:vAlign w:val="center"/>
          </w:tcPr>
          <w:p w14:paraId="7DC5D974" w14:textId="77777777" w:rsidR="009F0DC3" w:rsidRPr="00BA0354" w:rsidRDefault="009F0DC3" w:rsidP="009F0DC3">
            <w:pPr>
              <w:tabs>
                <w:tab w:val="left" w:pos="8250"/>
              </w:tabs>
              <w:spacing w:line="200" w:lineRule="exact"/>
              <w:ind w:right="39"/>
              <w:jc w:val="center"/>
              <w:rPr>
                <w:sz w:val="22"/>
                <w:szCs w:val="24"/>
              </w:rPr>
            </w:pPr>
          </w:p>
        </w:tc>
      </w:tr>
    </w:tbl>
    <w:p w14:paraId="41E4C9F6" w14:textId="6CBB57A0" w:rsidR="00554BD5" w:rsidRDefault="00C36D13" w:rsidP="00BA0354">
      <w:pPr>
        <w:spacing w:before="11"/>
        <w:ind w:right="39"/>
        <w:rPr>
          <w:rFonts w:eastAsia="Calibri"/>
          <w:sz w:val="24"/>
          <w:szCs w:val="24"/>
        </w:rPr>
      </w:pPr>
      <w:r w:rsidRPr="00BA0354">
        <w:rPr>
          <w:rFonts w:eastAsia="Calibri"/>
          <w:sz w:val="24"/>
          <w:szCs w:val="24"/>
        </w:rPr>
        <w:t>Re</w:t>
      </w:r>
      <w:r w:rsidRPr="00BA0354">
        <w:rPr>
          <w:rFonts w:eastAsia="Calibri"/>
          <w:spacing w:val="-1"/>
          <w:sz w:val="24"/>
          <w:szCs w:val="24"/>
        </w:rPr>
        <w:t>c</w:t>
      </w:r>
      <w:r w:rsidRPr="00BA0354">
        <w:rPr>
          <w:rFonts w:eastAsia="Calibri"/>
          <w:sz w:val="24"/>
          <w:szCs w:val="24"/>
        </w:rPr>
        <w:t>omm</w:t>
      </w:r>
      <w:r w:rsidRPr="00BA0354">
        <w:rPr>
          <w:rFonts w:eastAsia="Calibri"/>
          <w:spacing w:val="1"/>
          <w:sz w:val="24"/>
          <w:szCs w:val="24"/>
        </w:rPr>
        <w:t>en</w:t>
      </w:r>
      <w:r w:rsidRPr="00BA0354">
        <w:rPr>
          <w:rFonts w:eastAsia="Calibri"/>
          <w:spacing w:val="-1"/>
          <w:sz w:val="24"/>
          <w:szCs w:val="24"/>
        </w:rPr>
        <w:t>d</w:t>
      </w:r>
      <w:r w:rsidRPr="00BA0354">
        <w:rPr>
          <w:rFonts w:eastAsia="Calibri"/>
          <w:sz w:val="24"/>
          <w:szCs w:val="24"/>
        </w:rPr>
        <w:t xml:space="preserve">ed </w:t>
      </w:r>
      <w:r w:rsidRPr="00BA0354">
        <w:rPr>
          <w:rFonts w:eastAsia="Calibri"/>
          <w:spacing w:val="1"/>
          <w:sz w:val="24"/>
          <w:szCs w:val="24"/>
        </w:rPr>
        <w:t>M</w:t>
      </w:r>
      <w:r w:rsidRPr="00BA0354">
        <w:rPr>
          <w:rFonts w:eastAsia="Calibri"/>
          <w:sz w:val="24"/>
          <w:szCs w:val="24"/>
        </w:rPr>
        <w:t>id</w:t>
      </w:r>
      <w:r w:rsidRPr="00BA0354">
        <w:rPr>
          <w:rFonts w:eastAsia="Calibri"/>
          <w:spacing w:val="1"/>
          <w:sz w:val="24"/>
          <w:szCs w:val="24"/>
        </w:rPr>
        <w:t>-</w:t>
      </w:r>
      <w:r w:rsidRPr="00BA0354">
        <w:rPr>
          <w:rFonts w:eastAsia="Calibri"/>
          <w:sz w:val="24"/>
          <w:szCs w:val="24"/>
        </w:rPr>
        <w:t>se</w:t>
      </w:r>
      <w:r w:rsidRPr="00BA0354">
        <w:rPr>
          <w:rFonts w:eastAsia="Calibri"/>
          <w:spacing w:val="-2"/>
          <w:sz w:val="24"/>
          <w:szCs w:val="24"/>
        </w:rPr>
        <w:t>m</w:t>
      </w:r>
      <w:r w:rsidRPr="00BA0354">
        <w:rPr>
          <w:rFonts w:eastAsia="Calibri"/>
          <w:sz w:val="24"/>
          <w:szCs w:val="24"/>
        </w:rPr>
        <w:t>es</w:t>
      </w:r>
      <w:r w:rsidRPr="00BA0354">
        <w:rPr>
          <w:rFonts w:eastAsia="Calibri"/>
          <w:spacing w:val="1"/>
          <w:sz w:val="24"/>
          <w:szCs w:val="24"/>
        </w:rPr>
        <w:t>t</w:t>
      </w:r>
      <w:r w:rsidRPr="00BA0354">
        <w:rPr>
          <w:rFonts w:eastAsia="Calibri"/>
          <w:sz w:val="24"/>
          <w:szCs w:val="24"/>
        </w:rPr>
        <w:t>er</w:t>
      </w:r>
      <w:r w:rsidRPr="00BA0354">
        <w:rPr>
          <w:rFonts w:eastAsia="Calibri"/>
          <w:spacing w:val="2"/>
          <w:sz w:val="24"/>
          <w:szCs w:val="24"/>
        </w:rPr>
        <w:t xml:space="preserve"> </w:t>
      </w:r>
      <w:r w:rsidRPr="00BA0354">
        <w:rPr>
          <w:rFonts w:eastAsia="Calibri"/>
          <w:sz w:val="24"/>
          <w:szCs w:val="24"/>
        </w:rPr>
        <w:t>g</w:t>
      </w:r>
      <w:r w:rsidRPr="00BA0354">
        <w:rPr>
          <w:rFonts w:eastAsia="Calibri"/>
          <w:spacing w:val="-2"/>
          <w:sz w:val="24"/>
          <w:szCs w:val="24"/>
        </w:rPr>
        <w:t>r</w:t>
      </w:r>
      <w:r w:rsidRPr="00BA0354">
        <w:rPr>
          <w:rFonts w:eastAsia="Calibri"/>
          <w:sz w:val="24"/>
          <w:szCs w:val="24"/>
        </w:rPr>
        <w:t>a</w:t>
      </w:r>
      <w:r w:rsidRPr="00BA0354">
        <w:rPr>
          <w:rFonts w:eastAsia="Calibri"/>
          <w:spacing w:val="1"/>
          <w:sz w:val="24"/>
          <w:szCs w:val="24"/>
        </w:rPr>
        <w:t>d</w:t>
      </w:r>
      <w:r w:rsidRPr="00BA0354">
        <w:rPr>
          <w:rFonts w:eastAsia="Calibri"/>
          <w:sz w:val="24"/>
          <w:szCs w:val="24"/>
        </w:rPr>
        <w:t xml:space="preserve">e </w:t>
      </w:r>
      <w:r w:rsidRPr="00BA0354">
        <w:rPr>
          <w:rFonts w:eastAsia="Calibri"/>
          <w:b/>
          <w:sz w:val="24"/>
          <w:szCs w:val="24"/>
        </w:rPr>
        <w:t>(A/</w:t>
      </w:r>
      <w:r w:rsidRPr="00BA0354">
        <w:rPr>
          <w:rFonts w:eastAsia="Calibri"/>
          <w:b/>
          <w:spacing w:val="-1"/>
          <w:sz w:val="24"/>
          <w:szCs w:val="24"/>
        </w:rPr>
        <w:t>A</w:t>
      </w:r>
      <w:r w:rsidRPr="00BA0354">
        <w:rPr>
          <w:rFonts w:eastAsia="Calibri"/>
          <w:b/>
          <w:spacing w:val="1"/>
          <w:sz w:val="24"/>
          <w:szCs w:val="24"/>
        </w:rPr>
        <w:t>-</w:t>
      </w:r>
      <w:r w:rsidRPr="00BA0354">
        <w:rPr>
          <w:rFonts w:eastAsia="Calibri"/>
          <w:b/>
          <w:sz w:val="24"/>
          <w:szCs w:val="24"/>
        </w:rPr>
        <w:t>/B/B</w:t>
      </w:r>
      <w:r w:rsidRPr="00BA0354">
        <w:rPr>
          <w:rFonts w:eastAsia="Calibri"/>
          <w:b/>
          <w:spacing w:val="1"/>
          <w:sz w:val="24"/>
          <w:szCs w:val="24"/>
        </w:rPr>
        <w:t>-</w:t>
      </w:r>
      <w:r w:rsidRPr="00BA0354">
        <w:rPr>
          <w:rFonts w:eastAsia="Calibri"/>
          <w:b/>
          <w:spacing w:val="-2"/>
          <w:sz w:val="24"/>
          <w:szCs w:val="24"/>
        </w:rPr>
        <w:t>/</w:t>
      </w:r>
      <w:r w:rsidRPr="00BA0354">
        <w:rPr>
          <w:rFonts w:eastAsia="Calibri"/>
          <w:b/>
          <w:sz w:val="24"/>
          <w:szCs w:val="24"/>
        </w:rPr>
        <w:t>C/</w:t>
      </w:r>
      <w:r w:rsidRPr="00BA0354">
        <w:rPr>
          <w:rFonts w:eastAsia="Calibri"/>
          <w:b/>
          <w:spacing w:val="1"/>
          <w:sz w:val="24"/>
          <w:szCs w:val="24"/>
        </w:rPr>
        <w:t>C-</w:t>
      </w:r>
      <w:r w:rsidRPr="00BA0354">
        <w:rPr>
          <w:rFonts w:eastAsia="Calibri"/>
          <w:b/>
          <w:sz w:val="24"/>
          <w:szCs w:val="24"/>
        </w:rPr>
        <w:t>/D/E)</w:t>
      </w:r>
      <w:r w:rsidRPr="00BA0354">
        <w:rPr>
          <w:rFonts w:eastAsia="Calibri"/>
          <w:sz w:val="24"/>
          <w:szCs w:val="24"/>
        </w:rPr>
        <w:t>:</w:t>
      </w:r>
      <w:r w:rsidR="00BA0354">
        <w:rPr>
          <w:rFonts w:eastAsia="Calibri"/>
          <w:sz w:val="24"/>
          <w:szCs w:val="24"/>
        </w:rPr>
        <w:tab/>
      </w:r>
      <w:r w:rsidR="00BA0354">
        <w:rPr>
          <w:rFonts w:eastAsia="Calibri"/>
          <w:sz w:val="24"/>
          <w:szCs w:val="24"/>
        </w:rPr>
        <w:tab/>
      </w:r>
    </w:p>
    <w:p w14:paraId="6780C49F" w14:textId="6D96A96F" w:rsidR="00BA0354" w:rsidRPr="00BA0354" w:rsidRDefault="00BA0354" w:rsidP="00BA0354">
      <w:pPr>
        <w:spacing w:before="11"/>
        <w:ind w:right="39"/>
        <w:rPr>
          <w:rFonts w:eastAsia="Calibri"/>
          <w:sz w:val="24"/>
          <w:szCs w:val="24"/>
        </w:rPr>
      </w:pPr>
    </w:p>
    <w:p w14:paraId="0124A8F4" w14:textId="2AB9AA7C" w:rsidR="00554BD5" w:rsidRPr="00BA0354" w:rsidRDefault="00554BD5" w:rsidP="00BA0354">
      <w:pPr>
        <w:spacing w:before="6" w:line="140" w:lineRule="exact"/>
        <w:ind w:right="39"/>
        <w:rPr>
          <w:sz w:val="14"/>
          <w:szCs w:val="14"/>
        </w:rPr>
      </w:pPr>
    </w:p>
    <w:p w14:paraId="76725029" w14:textId="2FCE1012" w:rsidR="00554BD5" w:rsidRPr="00BA0354" w:rsidRDefault="009F0DC3" w:rsidP="00BA0354">
      <w:pPr>
        <w:ind w:right="39"/>
        <w:rPr>
          <w:rFonts w:eastAsia="Calibri"/>
          <w:b/>
          <w:sz w:val="24"/>
          <w:szCs w:val="24"/>
        </w:rPr>
      </w:pPr>
      <w:r>
        <w:rPr>
          <w:rFonts w:eastAsia="Calibri"/>
          <w:noProof/>
          <w:sz w:val="24"/>
          <w:szCs w:val="24"/>
          <w:lang w:bidi="te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B5544C" wp14:editId="226EEF1E">
                <wp:simplePos x="0" y="0"/>
                <wp:positionH relativeFrom="column">
                  <wp:posOffset>4279265</wp:posOffset>
                </wp:positionH>
                <wp:positionV relativeFrom="paragraph">
                  <wp:posOffset>103200</wp:posOffset>
                </wp:positionV>
                <wp:extent cx="563245" cy="262890"/>
                <wp:effectExtent l="0" t="0" r="27305" b="2286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45" cy="262890"/>
                        </a:xfrm>
                        <a:prstGeom prst="round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oundrect w14:anchorId="0AB6DE79" id="Rounded Rectangle 13" o:spid="_x0000_s1026" style="position:absolute;margin-left:336.95pt;margin-top:8.15pt;width:44.35pt;height:20.7pt;z-index:5033164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" filled="f" strokecolor="#243f60 [1604]" strokeweight=".25pt"/>
            </w:pict>
          </mc:Fallback>
        </mc:AlternateContent>
      </w:r>
      <w:r w:rsidR="00C36D13" w:rsidRPr="00BA0354">
        <w:rPr>
          <w:rFonts w:eastAsia="Calibri"/>
          <w:b/>
          <w:spacing w:val="-1"/>
          <w:sz w:val="24"/>
          <w:szCs w:val="24"/>
        </w:rPr>
        <w:t>R</w:t>
      </w:r>
      <w:r w:rsidR="00C36D13" w:rsidRPr="00BA0354">
        <w:rPr>
          <w:rFonts w:eastAsia="Calibri"/>
          <w:b/>
          <w:sz w:val="24"/>
          <w:szCs w:val="24"/>
        </w:rPr>
        <w:t>EC</w:t>
      </w:r>
      <w:r w:rsidR="00C36D13" w:rsidRPr="00BA0354">
        <w:rPr>
          <w:rFonts w:eastAsia="Calibri"/>
          <w:b/>
          <w:spacing w:val="1"/>
          <w:sz w:val="24"/>
          <w:szCs w:val="24"/>
        </w:rPr>
        <w:t>O</w:t>
      </w:r>
      <w:r w:rsidR="00C36D13" w:rsidRPr="00BA0354">
        <w:rPr>
          <w:rFonts w:eastAsia="Calibri"/>
          <w:b/>
          <w:spacing w:val="-1"/>
          <w:sz w:val="24"/>
          <w:szCs w:val="24"/>
        </w:rPr>
        <w:t>MM</w:t>
      </w:r>
      <w:r w:rsidR="00C36D13" w:rsidRPr="00BA0354">
        <w:rPr>
          <w:rFonts w:eastAsia="Calibri"/>
          <w:b/>
          <w:sz w:val="24"/>
          <w:szCs w:val="24"/>
        </w:rPr>
        <w:t>E</w:t>
      </w:r>
      <w:r w:rsidR="00C36D13" w:rsidRPr="00BA0354">
        <w:rPr>
          <w:rFonts w:eastAsia="Calibri"/>
          <w:b/>
          <w:spacing w:val="1"/>
          <w:sz w:val="24"/>
          <w:szCs w:val="24"/>
        </w:rPr>
        <w:t>N</w:t>
      </w:r>
      <w:r w:rsidR="00C36D13" w:rsidRPr="00BA0354">
        <w:rPr>
          <w:rFonts w:eastAsia="Calibri"/>
          <w:b/>
          <w:sz w:val="24"/>
          <w:szCs w:val="24"/>
        </w:rPr>
        <w:t>DED</w:t>
      </w:r>
      <w:r w:rsidR="00C36D13" w:rsidRPr="00BA0354">
        <w:rPr>
          <w:rFonts w:eastAsia="Calibri"/>
          <w:b/>
          <w:spacing w:val="1"/>
          <w:sz w:val="24"/>
          <w:szCs w:val="24"/>
        </w:rPr>
        <w:t xml:space="preserve"> </w:t>
      </w:r>
      <w:r w:rsidR="00C36D13" w:rsidRPr="00BA0354">
        <w:rPr>
          <w:rFonts w:eastAsia="Calibri"/>
          <w:b/>
          <w:sz w:val="24"/>
          <w:szCs w:val="24"/>
        </w:rPr>
        <w:t>F</w:t>
      </w:r>
      <w:r w:rsidR="00C36D13" w:rsidRPr="00BA0354">
        <w:rPr>
          <w:rFonts w:eastAsia="Calibri"/>
          <w:b/>
          <w:spacing w:val="1"/>
          <w:sz w:val="24"/>
          <w:szCs w:val="24"/>
        </w:rPr>
        <w:t>I</w:t>
      </w:r>
      <w:r w:rsidR="00C36D13" w:rsidRPr="00BA0354">
        <w:rPr>
          <w:rFonts w:eastAsia="Calibri"/>
          <w:b/>
          <w:sz w:val="24"/>
          <w:szCs w:val="24"/>
        </w:rPr>
        <w:t>N</w:t>
      </w:r>
      <w:r w:rsidR="00C36D13" w:rsidRPr="00BA0354">
        <w:rPr>
          <w:rFonts w:eastAsia="Calibri"/>
          <w:b/>
          <w:spacing w:val="1"/>
          <w:sz w:val="24"/>
          <w:szCs w:val="24"/>
        </w:rPr>
        <w:t>A</w:t>
      </w:r>
      <w:r w:rsidR="00C36D13" w:rsidRPr="00BA0354">
        <w:rPr>
          <w:rFonts w:eastAsia="Calibri"/>
          <w:b/>
          <w:sz w:val="24"/>
          <w:szCs w:val="24"/>
        </w:rPr>
        <w:t>L</w:t>
      </w:r>
      <w:r w:rsidR="00C36D13" w:rsidRPr="00BA0354">
        <w:rPr>
          <w:rFonts w:eastAsia="Calibri"/>
          <w:b/>
          <w:spacing w:val="-2"/>
          <w:sz w:val="24"/>
          <w:szCs w:val="24"/>
        </w:rPr>
        <w:t xml:space="preserve"> </w:t>
      </w:r>
      <w:r w:rsidR="00C36D13" w:rsidRPr="00BA0354">
        <w:rPr>
          <w:rFonts w:eastAsia="Calibri"/>
          <w:b/>
          <w:sz w:val="24"/>
          <w:szCs w:val="24"/>
        </w:rPr>
        <w:t>GR</w:t>
      </w:r>
      <w:r w:rsidR="00C36D13" w:rsidRPr="00BA0354">
        <w:rPr>
          <w:rFonts w:eastAsia="Calibri"/>
          <w:b/>
          <w:spacing w:val="1"/>
          <w:sz w:val="24"/>
          <w:szCs w:val="24"/>
        </w:rPr>
        <w:t>A</w:t>
      </w:r>
      <w:r w:rsidR="00C36D13" w:rsidRPr="00BA0354">
        <w:rPr>
          <w:rFonts w:eastAsia="Calibri"/>
          <w:b/>
          <w:sz w:val="24"/>
          <w:szCs w:val="24"/>
        </w:rPr>
        <w:t>DE</w:t>
      </w:r>
      <w:r w:rsidR="00C36D13" w:rsidRPr="00BA0354">
        <w:rPr>
          <w:rFonts w:eastAsia="Calibri"/>
          <w:b/>
          <w:spacing w:val="1"/>
          <w:sz w:val="24"/>
          <w:szCs w:val="24"/>
        </w:rPr>
        <w:t xml:space="preserve"> </w:t>
      </w:r>
      <w:r w:rsidR="00C36D13" w:rsidRPr="00BA0354">
        <w:rPr>
          <w:rFonts w:eastAsia="Calibri"/>
          <w:b/>
          <w:sz w:val="24"/>
          <w:szCs w:val="24"/>
        </w:rPr>
        <w:t>(A</w:t>
      </w:r>
      <w:r w:rsidR="00C36D13" w:rsidRPr="00BA0354">
        <w:rPr>
          <w:rFonts w:eastAsia="Calibri"/>
          <w:b/>
          <w:spacing w:val="-2"/>
          <w:sz w:val="24"/>
          <w:szCs w:val="24"/>
        </w:rPr>
        <w:t>/</w:t>
      </w:r>
      <w:r w:rsidR="00C36D13" w:rsidRPr="00BA0354">
        <w:rPr>
          <w:rFonts w:eastAsia="Calibri"/>
          <w:b/>
          <w:spacing w:val="3"/>
          <w:sz w:val="24"/>
          <w:szCs w:val="24"/>
        </w:rPr>
        <w:t>A</w:t>
      </w:r>
      <w:r w:rsidR="00C36D13" w:rsidRPr="00BA0354">
        <w:rPr>
          <w:rFonts w:eastAsia="Calibri"/>
          <w:b/>
          <w:spacing w:val="1"/>
          <w:sz w:val="24"/>
          <w:szCs w:val="24"/>
        </w:rPr>
        <w:t>-</w:t>
      </w:r>
      <w:r w:rsidR="00C36D13" w:rsidRPr="00BA0354">
        <w:rPr>
          <w:rFonts w:eastAsia="Calibri"/>
          <w:b/>
          <w:sz w:val="24"/>
          <w:szCs w:val="24"/>
        </w:rPr>
        <w:t>/B/B</w:t>
      </w:r>
      <w:r w:rsidR="00C36D13" w:rsidRPr="00BA0354">
        <w:rPr>
          <w:rFonts w:eastAsia="Calibri"/>
          <w:b/>
          <w:spacing w:val="1"/>
          <w:sz w:val="24"/>
          <w:szCs w:val="24"/>
        </w:rPr>
        <w:t>-</w:t>
      </w:r>
      <w:r w:rsidR="00C36D13" w:rsidRPr="00BA0354">
        <w:rPr>
          <w:rFonts w:eastAsia="Calibri"/>
          <w:b/>
          <w:sz w:val="24"/>
          <w:szCs w:val="24"/>
        </w:rPr>
        <w:t>/C/</w:t>
      </w:r>
      <w:r w:rsidR="00C36D13" w:rsidRPr="00BA0354">
        <w:rPr>
          <w:rFonts w:eastAsia="Calibri"/>
          <w:b/>
          <w:spacing w:val="-2"/>
          <w:sz w:val="24"/>
          <w:szCs w:val="24"/>
        </w:rPr>
        <w:t>C</w:t>
      </w:r>
      <w:r w:rsidR="00C36D13" w:rsidRPr="00BA0354">
        <w:rPr>
          <w:rFonts w:eastAsia="Calibri"/>
          <w:b/>
          <w:spacing w:val="-1"/>
          <w:sz w:val="24"/>
          <w:szCs w:val="24"/>
        </w:rPr>
        <w:t>-</w:t>
      </w:r>
      <w:r w:rsidR="00C36D13" w:rsidRPr="00BA0354">
        <w:rPr>
          <w:rFonts w:eastAsia="Calibri"/>
          <w:b/>
          <w:sz w:val="24"/>
          <w:szCs w:val="24"/>
        </w:rPr>
        <w:t>/D/E):</w:t>
      </w:r>
      <w:r w:rsidR="00BA0354" w:rsidRPr="00BA0354">
        <w:rPr>
          <w:rFonts w:eastAsia="Calibri"/>
          <w:noProof/>
          <w:sz w:val="24"/>
          <w:szCs w:val="24"/>
          <w:lang w:val="en-IN" w:eastAsia="en-IN"/>
        </w:rPr>
        <w:t xml:space="preserve"> </w:t>
      </w:r>
    </w:p>
    <w:p w14:paraId="1A7A2597" w14:textId="1BC30B6A" w:rsidR="000B4DA7" w:rsidRPr="00BA0354" w:rsidRDefault="00BA0354" w:rsidP="00BA0354">
      <w:pPr>
        <w:spacing w:before="11"/>
        <w:ind w:right="39"/>
        <w:rPr>
          <w:rFonts w:eastAsia="Calibri"/>
          <w:sz w:val="24"/>
          <w:szCs w:val="24"/>
        </w:rPr>
      </w:pPr>
      <w:r>
        <w:rPr>
          <w:rFonts w:eastAsia="Calibri"/>
          <w:noProof/>
          <w:sz w:val="24"/>
          <w:szCs w:val="24"/>
          <w:lang w:bidi="te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C21B18" wp14:editId="625D91B8">
                <wp:simplePos x="0" y="0"/>
                <wp:positionH relativeFrom="column">
                  <wp:posOffset>1375257</wp:posOffset>
                </wp:positionH>
                <wp:positionV relativeFrom="paragraph">
                  <wp:posOffset>152349</wp:posOffset>
                </wp:positionV>
                <wp:extent cx="563245" cy="262890"/>
                <wp:effectExtent l="0" t="0" r="27305" b="2286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45" cy="262890"/>
                        </a:xfrm>
                        <a:prstGeom prst="round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oundrect w14:anchorId="0947B270" id="Rounded Rectangle 14" o:spid="_x0000_s1026" style="position:absolute;margin-left:108.3pt;margin-top:12pt;width:44.35pt;height:20.7pt;z-index:5033164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" filled="f" strokecolor="#243f60 [1604]" strokeweight=".25pt"/>
            </w:pict>
          </mc:Fallback>
        </mc:AlternateContent>
      </w:r>
    </w:p>
    <w:p w14:paraId="5B00D810" w14:textId="25B494F4" w:rsidR="00FB1080" w:rsidRPr="00BA0354" w:rsidRDefault="00FB1080" w:rsidP="00BA0354">
      <w:pPr>
        <w:spacing w:before="11"/>
        <w:ind w:right="39"/>
        <w:rPr>
          <w:rFonts w:eastAsia="Calibri"/>
          <w:sz w:val="24"/>
          <w:szCs w:val="24"/>
        </w:rPr>
      </w:pPr>
      <w:r w:rsidRPr="00BA0354">
        <w:rPr>
          <w:rFonts w:eastAsia="Calibri"/>
          <w:sz w:val="24"/>
          <w:szCs w:val="24"/>
        </w:rPr>
        <w:t>Similarity Index (%):</w:t>
      </w:r>
    </w:p>
    <w:p w14:paraId="4A6DBF38" w14:textId="77777777" w:rsidR="00FB1080" w:rsidRPr="00BA0354" w:rsidRDefault="00FB1080" w:rsidP="00BA0354">
      <w:pPr>
        <w:ind w:right="39"/>
        <w:rPr>
          <w:rFonts w:eastAsia="Calibri"/>
          <w:sz w:val="24"/>
          <w:szCs w:val="24"/>
        </w:rPr>
      </w:pPr>
    </w:p>
    <w:p w14:paraId="6F4DA646" w14:textId="77777777" w:rsidR="00554BD5" w:rsidRPr="00BA0354" w:rsidRDefault="00554BD5" w:rsidP="00BA0354">
      <w:pPr>
        <w:spacing w:before="6" w:line="140" w:lineRule="exact"/>
        <w:ind w:right="39"/>
        <w:rPr>
          <w:sz w:val="14"/>
          <w:szCs w:val="14"/>
        </w:rPr>
      </w:pPr>
    </w:p>
    <w:p w14:paraId="13BFD3CC" w14:textId="77777777" w:rsidR="00BA0354" w:rsidRDefault="00C36D13" w:rsidP="00BA0354">
      <w:pPr>
        <w:spacing w:line="280" w:lineRule="exact"/>
        <w:ind w:right="39"/>
        <w:rPr>
          <w:rFonts w:eastAsia="Calibri"/>
          <w:sz w:val="24"/>
          <w:szCs w:val="24"/>
        </w:rPr>
      </w:pPr>
      <w:r w:rsidRPr="00BA0354">
        <w:rPr>
          <w:rFonts w:eastAsia="Calibri"/>
          <w:sz w:val="24"/>
          <w:szCs w:val="24"/>
        </w:rPr>
        <w:t>Re</w:t>
      </w:r>
      <w:r w:rsidRPr="00BA0354">
        <w:rPr>
          <w:rFonts w:eastAsia="Calibri"/>
          <w:spacing w:val="1"/>
          <w:sz w:val="24"/>
          <w:szCs w:val="24"/>
        </w:rPr>
        <w:t>p</w:t>
      </w:r>
      <w:r w:rsidRPr="00BA0354">
        <w:rPr>
          <w:rFonts w:eastAsia="Calibri"/>
          <w:sz w:val="24"/>
          <w:szCs w:val="24"/>
        </w:rPr>
        <w:t xml:space="preserve">ort </w:t>
      </w:r>
      <w:r w:rsidRPr="00BA0354">
        <w:rPr>
          <w:rFonts w:eastAsia="Calibri"/>
          <w:spacing w:val="-1"/>
          <w:sz w:val="24"/>
          <w:szCs w:val="24"/>
        </w:rPr>
        <w:t>(</w:t>
      </w:r>
      <w:r w:rsidRPr="00BA0354">
        <w:rPr>
          <w:rFonts w:eastAsia="Calibri"/>
          <w:spacing w:val="1"/>
          <w:sz w:val="24"/>
          <w:szCs w:val="24"/>
        </w:rPr>
        <w:t>N</w:t>
      </w:r>
      <w:r w:rsidRPr="00BA0354">
        <w:rPr>
          <w:rFonts w:eastAsia="Calibri"/>
          <w:sz w:val="24"/>
          <w:szCs w:val="24"/>
        </w:rPr>
        <w:t xml:space="preserve">C/I/W), </w:t>
      </w:r>
      <w:r w:rsidRPr="00BA0354">
        <w:rPr>
          <w:rFonts w:eastAsia="Calibri"/>
          <w:spacing w:val="-2"/>
          <w:sz w:val="24"/>
          <w:szCs w:val="24"/>
        </w:rPr>
        <w:t>i</w:t>
      </w:r>
      <w:r w:rsidRPr="00BA0354">
        <w:rPr>
          <w:rFonts w:eastAsia="Calibri"/>
          <w:sz w:val="24"/>
          <w:szCs w:val="24"/>
        </w:rPr>
        <w:t>f</w:t>
      </w:r>
      <w:r w:rsidRPr="00BA0354">
        <w:rPr>
          <w:rFonts w:eastAsia="Calibri"/>
          <w:spacing w:val="2"/>
          <w:sz w:val="24"/>
          <w:szCs w:val="24"/>
        </w:rPr>
        <w:t xml:space="preserve"> </w:t>
      </w:r>
      <w:r w:rsidRPr="00BA0354">
        <w:rPr>
          <w:rFonts w:eastAsia="Calibri"/>
          <w:spacing w:val="-2"/>
          <w:sz w:val="24"/>
          <w:szCs w:val="24"/>
        </w:rPr>
        <w:t>a</w:t>
      </w:r>
      <w:r w:rsidRPr="00BA0354">
        <w:rPr>
          <w:rFonts w:eastAsia="Calibri"/>
          <w:spacing w:val="1"/>
          <w:sz w:val="24"/>
          <w:szCs w:val="24"/>
        </w:rPr>
        <w:t>n</w:t>
      </w:r>
      <w:r w:rsidRPr="00BA0354">
        <w:rPr>
          <w:rFonts w:eastAsia="Calibri"/>
          <w:sz w:val="24"/>
          <w:szCs w:val="24"/>
        </w:rPr>
        <w:t>y:</w:t>
      </w:r>
    </w:p>
    <w:p w14:paraId="72B990F5" w14:textId="77777777" w:rsidR="00BA0354" w:rsidRDefault="00BA0354" w:rsidP="00BA0354">
      <w:pPr>
        <w:spacing w:line="280" w:lineRule="exact"/>
        <w:ind w:right="39"/>
        <w:rPr>
          <w:rFonts w:eastAsia="Calibri"/>
          <w:sz w:val="24"/>
          <w:szCs w:val="24"/>
        </w:rPr>
      </w:pPr>
    </w:p>
    <w:p w14:paraId="6BAF5A2E" w14:textId="14D829A4" w:rsidR="005E56C0" w:rsidRDefault="005E56C0" w:rsidP="00BA0354">
      <w:pPr>
        <w:spacing w:line="280" w:lineRule="exact"/>
        <w:ind w:right="39"/>
        <w:rPr>
          <w:sz w:val="24"/>
          <w:szCs w:val="24"/>
        </w:rPr>
      </w:pPr>
    </w:p>
    <w:p w14:paraId="5A2ED623" w14:textId="77777777" w:rsidR="00BA0354" w:rsidRDefault="00BA0354" w:rsidP="00BA0354">
      <w:pPr>
        <w:tabs>
          <w:tab w:val="left" w:pos="1620"/>
        </w:tabs>
        <w:spacing w:before="11"/>
        <w:ind w:right="-34"/>
        <w:rPr>
          <w:rFonts w:eastAsia="Calibri"/>
          <w:sz w:val="24"/>
          <w:szCs w:val="24"/>
          <w:u w:val="single" w:color="000000"/>
        </w:rPr>
      </w:pPr>
      <w:r w:rsidRPr="00C467D7">
        <w:rPr>
          <w:rFonts w:eastAsia="Calibri"/>
          <w:spacing w:val="1"/>
          <w:sz w:val="24"/>
          <w:szCs w:val="24"/>
        </w:rPr>
        <w:t>D</w:t>
      </w:r>
      <w:r w:rsidRPr="00C467D7">
        <w:rPr>
          <w:rFonts w:eastAsia="Calibri"/>
          <w:sz w:val="24"/>
          <w:szCs w:val="24"/>
        </w:rPr>
        <w:t>a</w:t>
      </w:r>
      <w:r w:rsidRPr="00C467D7">
        <w:rPr>
          <w:rFonts w:eastAsia="Calibri"/>
          <w:spacing w:val="1"/>
          <w:sz w:val="24"/>
          <w:szCs w:val="24"/>
        </w:rPr>
        <w:t>t</w:t>
      </w:r>
      <w:r w:rsidRPr="00C467D7">
        <w:rPr>
          <w:rFonts w:eastAsia="Calibri"/>
          <w:spacing w:val="-2"/>
          <w:sz w:val="24"/>
          <w:szCs w:val="24"/>
        </w:rPr>
        <w:t>e</w:t>
      </w:r>
      <w:r w:rsidRPr="00C467D7">
        <w:rPr>
          <w:rFonts w:eastAsia="Calibri"/>
          <w:sz w:val="24"/>
          <w:szCs w:val="24"/>
        </w:rPr>
        <w:t>:</w:t>
      </w:r>
      <w:r w:rsidRPr="00C467D7">
        <w:rPr>
          <w:rFonts w:eastAsia="Calibri"/>
          <w:spacing w:val="1"/>
          <w:sz w:val="24"/>
          <w:szCs w:val="24"/>
        </w:rPr>
        <w:t xml:space="preserve"> </w:t>
      </w:r>
      <w:r w:rsidRPr="00C467D7">
        <w:rPr>
          <w:rFonts w:eastAsia="Calibri"/>
          <w:sz w:val="24"/>
          <w:szCs w:val="24"/>
          <w:u w:val="single" w:color="000000"/>
        </w:rPr>
        <w:t xml:space="preserve"> </w:t>
      </w:r>
      <w:r w:rsidRPr="00C467D7">
        <w:rPr>
          <w:rFonts w:eastAsia="Calibri"/>
          <w:sz w:val="24"/>
          <w:szCs w:val="24"/>
          <w:u w:val="single" w:color="000000"/>
        </w:rPr>
        <w:tab/>
      </w:r>
    </w:p>
    <w:p w14:paraId="51D9D522" w14:textId="77777777" w:rsidR="00BA0354" w:rsidRPr="00C467D7" w:rsidRDefault="00BA0354" w:rsidP="00BA0354">
      <w:pPr>
        <w:tabs>
          <w:tab w:val="left" w:pos="1620"/>
        </w:tabs>
        <w:spacing w:before="11"/>
        <w:ind w:right="-34"/>
        <w:rPr>
          <w:rFonts w:eastAsia="Calibri"/>
          <w:sz w:val="24"/>
          <w:szCs w:val="24"/>
        </w:rPr>
      </w:pPr>
    </w:p>
    <w:p w14:paraId="2CD250B8" w14:textId="77777777" w:rsidR="00BA0354" w:rsidRDefault="00BA0354" w:rsidP="00BA0354">
      <w:pPr>
        <w:spacing w:before="21"/>
        <w:ind w:right="-34"/>
      </w:pPr>
      <w:r w:rsidRPr="00C467D7">
        <w:t xml:space="preserve">Signatures of: </w:t>
      </w:r>
      <w:r>
        <w:tab/>
      </w:r>
      <w:r w:rsidRPr="00C467D7">
        <w:t>Examiner 1</w:t>
      </w:r>
      <w:r w:rsidRPr="00C467D7">
        <w:tab/>
      </w:r>
      <w:r w:rsidRPr="00C467D7">
        <w:tab/>
        <w:t>Examiner 2</w:t>
      </w:r>
      <w:r w:rsidRPr="00C467D7">
        <w:tab/>
      </w:r>
      <w:r w:rsidRPr="00C467D7">
        <w:tab/>
        <w:t>Supervisor</w:t>
      </w:r>
      <w:r w:rsidRPr="00C467D7">
        <w:tab/>
        <w:t xml:space="preserve">        Co- Supervisor </w:t>
      </w:r>
    </w:p>
    <w:p w14:paraId="1B6F74BE" w14:textId="77777777" w:rsidR="00BA0354" w:rsidRDefault="00BA0354" w:rsidP="00BA0354">
      <w:pPr>
        <w:spacing w:before="21"/>
        <w:ind w:right="-34"/>
      </w:pPr>
    </w:p>
    <w:p w14:paraId="1DDE64F5" w14:textId="77777777" w:rsidR="00BA0354" w:rsidRDefault="00BA0354" w:rsidP="00BA0354">
      <w:pPr>
        <w:spacing w:before="21"/>
        <w:ind w:right="-34"/>
      </w:pPr>
    </w:p>
    <w:p w14:paraId="77D3CCDD" w14:textId="77777777" w:rsidR="00BA0354" w:rsidRDefault="00BA0354" w:rsidP="00BA0354">
      <w:pPr>
        <w:spacing w:before="21"/>
        <w:ind w:right="-34"/>
      </w:pPr>
    </w:p>
    <w:p w14:paraId="13672D87" w14:textId="77777777" w:rsidR="00BA0354" w:rsidRPr="00C467D7" w:rsidRDefault="00BA0354" w:rsidP="00BA0354">
      <w:pPr>
        <w:spacing w:before="21"/>
        <w:ind w:right="-34"/>
      </w:pPr>
      <w:r w:rsidRPr="00C467D7">
        <w:t xml:space="preserve">Names of: </w:t>
      </w:r>
      <w:r>
        <w:tab/>
      </w:r>
      <w:r w:rsidRPr="00C467D7">
        <w:t>Examiner 1</w:t>
      </w:r>
      <w:r w:rsidRPr="00C467D7">
        <w:tab/>
      </w:r>
      <w:r w:rsidRPr="00C467D7">
        <w:tab/>
        <w:t>Examiner 2</w:t>
      </w:r>
      <w:r w:rsidRPr="00C467D7">
        <w:tab/>
      </w:r>
      <w:r w:rsidRPr="00C467D7">
        <w:tab/>
        <w:t>Supervisor</w:t>
      </w:r>
      <w:r w:rsidRPr="00C467D7">
        <w:tab/>
        <w:t xml:space="preserve">        Co- Supervisor </w:t>
      </w:r>
    </w:p>
    <w:p w14:paraId="784A559A" w14:textId="77777777" w:rsidR="00BA0354" w:rsidRPr="00C467D7" w:rsidRDefault="00BA0354" w:rsidP="00BA0354">
      <w:pPr>
        <w:spacing w:before="21"/>
        <w:ind w:right="-34"/>
      </w:pPr>
    </w:p>
    <w:p w14:paraId="4D364FE8" w14:textId="77777777" w:rsidR="00554BD5" w:rsidRPr="009F0DC3" w:rsidRDefault="00C36D13">
      <w:pPr>
        <w:spacing w:before="56"/>
        <w:ind w:right="116"/>
        <w:jc w:val="right"/>
        <w:rPr>
          <w:rFonts w:eastAsia="Calibri"/>
          <w:sz w:val="24"/>
          <w:szCs w:val="23"/>
        </w:rPr>
      </w:pPr>
      <w:r w:rsidRPr="009F0DC3">
        <w:rPr>
          <w:rFonts w:eastAsia="Calibri"/>
          <w:b/>
          <w:spacing w:val="1"/>
          <w:sz w:val="24"/>
          <w:szCs w:val="23"/>
        </w:rPr>
        <w:lastRenderedPageBreak/>
        <w:t>T</w:t>
      </w:r>
      <w:r w:rsidRPr="009F0DC3">
        <w:rPr>
          <w:rFonts w:eastAsia="Calibri"/>
          <w:b/>
          <w:spacing w:val="-1"/>
          <w:sz w:val="24"/>
          <w:szCs w:val="23"/>
        </w:rPr>
        <w:t>S-</w:t>
      </w:r>
      <w:r w:rsidRPr="009F0DC3">
        <w:rPr>
          <w:rFonts w:eastAsia="Calibri"/>
          <w:b/>
          <w:sz w:val="24"/>
          <w:szCs w:val="23"/>
        </w:rPr>
        <w:t>1</w:t>
      </w:r>
      <w:r w:rsidRPr="009F0DC3">
        <w:rPr>
          <w:rFonts w:eastAsia="Calibri"/>
          <w:b/>
          <w:spacing w:val="1"/>
          <w:sz w:val="24"/>
          <w:szCs w:val="23"/>
        </w:rPr>
        <w:t xml:space="preserve"> </w:t>
      </w:r>
      <w:r w:rsidRPr="009F0DC3">
        <w:rPr>
          <w:rFonts w:eastAsia="Calibri"/>
          <w:b/>
          <w:sz w:val="24"/>
          <w:szCs w:val="23"/>
        </w:rPr>
        <w:t>Form</w:t>
      </w:r>
    </w:p>
    <w:p w14:paraId="37A461D5" w14:textId="77777777" w:rsidR="00554BD5" w:rsidRPr="00821F5D" w:rsidRDefault="00554BD5">
      <w:pPr>
        <w:spacing w:before="5" w:line="120" w:lineRule="exact"/>
        <w:rPr>
          <w:sz w:val="12"/>
          <w:szCs w:val="12"/>
        </w:rPr>
      </w:pPr>
    </w:p>
    <w:p w14:paraId="3849E718" w14:textId="75257600" w:rsidR="00554BD5" w:rsidRPr="009F0DC3" w:rsidRDefault="009F0DC3" w:rsidP="009F0DC3">
      <w:pPr>
        <w:tabs>
          <w:tab w:val="left" w:pos="0"/>
        </w:tabs>
        <w:spacing w:line="307" w:lineRule="auto"/>
        <w:ind w:right="39"/>
        <w:jc w:val="center"/>
        <w:rPr>
          <w:rFonts w:eastAsia="Calibri"/>
          <w:sz w:val="22"/>
          <w:szCs w:val="22"/>
        </w:rPr>
      </w:pPr>
      <w:r>
        <w:rPr>
          <w:rFonts w:eastAsia="Calibri"/>
          <w:b/>
          <w:noProof/>
          <w:spacing w:val="1"/>
          <w:sz w:val="22"/>
          <w:szCs w:val="22"/>
          <w:lang w:bidi="te-IN"/>
        </w:rPr>
        <w:drawing>
          <wp:inline distT="0" distB="0" distL="0" distR="0" wp14:anchorId="392CC327" wp14:editId="25A1D4EA">
            <wp:extent cx="5760720" cy="11887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ogo_Horizontal_longVersion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4DA7" w:rsidRPr="009F0DC3">
        <w:rPr>
          <w:rFonts w:eastAsia="Calibri"/>
          <w:b/>
          <w:spacing w:val="1"/>
          <w:sz w:val="22"/>
          <w:szCs w:val="22"/>
        </w:rPr>
        <w:t>A</w:t>
      </w:r>
      <w:r w:rsidR="000B4DA7" w:rsidRPr="009F0DC3">
        <w:rPr>
          <w:rFonts w:eastAsia="Calibri"/>
          <w:b/>
          <w:sz w:val="22"/>
          <w:szCs w:val="22"/>
        </w:rPr>
        <w:t>C</w:t>
      </w:r>
      <w:r w:rsidR="000B4DA7" w:rsidRPr="009F0DC3">
        <w:rPr>
          <w:rFonts w:eastAsia="Calibri"/>
          <w:b/>
          <w:spacing w:val="1"/>
          <w:sz w:val="22"/>
          <w:szCs w:val="22"/>
        </w:rPr>
        <w:t>A</w:t>
      </w:r>
      <w:r w:rsidR="000B4DA7" w:rsidRPr="009F0DC3">
        <w:rPr>
          <w:rFonts w:eastAsia="Calibri"/>
          <w:b/>
          <w:sz w:val="22"/>
          <w:szCs w:val="22"/>
        </w:rPr>
        <w:t>DEMIC</w:t>
      </w:r>
      <w:r w:rsidR="000B4DA7" w:rsidRPr="009F0DC3">
        <w:rPr>
          <w:rFonts w:eastAsia="Calibri"/>
          <w:b/>
          <w:spacing w:val="1"/>
          <w:sz w:val="22"/>
          <w:szCs w:val="22"/>
        </w:rPr>
        <w:t xml:space="preserve"> </w:t>
      </w:r>
      <w:r w:rsidR="000B4DA7" w:rsidRPr="009F0DC3">
        <w:rPr>
          <w:b/>
          <w:color w:val="222222"/>
          <w:sz w:val="22"/>
          <w:szCs w:val="22"/>
          <w:shd w:val="clear" w:color="auto" w:fill="FFFFFF"/>
        </w:rPr>
        <w:t>- UNDERGRADUATE STUDIES</w:t>
      </w:r>
      <w:r w:rsidR="000B4DA7" w:rsidRPr="009F0DC3">
        <w:rPr>
          <w:rFonts w:eastAsia="Calibri"/>
          <w:b/>
          <w:spacing w:val="1"/>
          <w:sz w:val="22"/>
          <w:szCs w:val="22"/>
        </w:rPr>
        <w:t xml:space="preserve"> </w:t>
      </w:r>
      <w:r w:rsidR="000B4DA7" w:rsidRPr="009F0DC3">
        <w:rPr>
          <w:rFonts w:eastAsia="Calibri"/>
          <w:b/>
          <w:sz w:val="22"/>
          <w:szCs w:val="22"/>
        </w:rPr>
        <w:t>D</w:t>
      </w:r>
      <w:r w:rsidR="000B4DA7" w:rsidRPr="009F0DC3">
        <w:rPr>
          <w:rFonts w:eastAsia="Calibri"/>
          <w:b/>
          <w:spacing w:val="-2"/>
          <w:sz w:val="22"/>
          <w:szCs w:val="22"/>
        </w:rPr>
        <w:t>I</w:t>
      </w:r>
      <w:r w:rsidR="000B4DA7" w:rsidRPr="009F0DC3">
        <w:rPr>
          <w:rFonts w:eastAsia="Calibri"/>
          <w:b/>
          <w:sz w:val="22"/>
          <w:szCs w:val="22"/>
        </w:rPr>
        <w:t>VISI</w:t>
      </w:r>
      <w:r w:rsidR="000B4DA7" w:rsidRPr="009F0DC3">
        <w:rPr>
          <w:rFonts w:eastAsia="Calibri"/>
          <w:b/>
          <w:spacing w:val="1"/>
          <w:sz w:val="22"/>
          <w:szCs w:val="22"/>
        </w:rPr>
        <w:t>O</w:t>
      </w:r>
      <w:r w:rsidR="000B4DA7" w:rsidRPr="009F0DC3">
        <w:rPr>
          <w:rFonts w:eastAsia="Calibri"/>
          <w:b/>
          <w:sz w:val="22"/>
          <w:szCs w:val="22"/>
        </w:rPr>
        <w:t>N</w:t>
      </w:r>
    </w:p>
    <w:p w14:paraId="06335ED6" w14:textId="6017C260" w:rsidR="0036233F" w:rsidRPr="009F0DC3" w:rsidRDefault="00A16591" w:rsidP="009F0DC3">
      <w:pPr>
        <w:tabs>
          <w:tab w:val="left" w:pos="0"/>
        </w:tabs>
        <w:ind w:right="39"/>
        <w:jc w:val="center"/>
        <w:rPr>
          <w:rFonts w:eastAsia="Calibri"/>
          <w:sz w:val="22"/>
          <w:szCs w:val="22"/>
        </w:rPr>
      </w:pPr>
      <w:r>
        <w:rPr>
          <w:rFonts w:eastAsia="Calibri"/>
          <w:b/>
          <w:spacing w:val="-2"/>
          <w:sz w:val="22"/>
          <w:szCs w:val="22"/>
        </w:rPr>
        <w:t>BITS F423</w:t>
      </w:r>
      <w:r w:rsidR="0036233F" w:rsidRPr="009F0DC3">
        <w:rPr>
          <w:rFonts w:eastAsia="Calibri"/>
          <w:b/>
          <w:spacing w:val="-2"/>
          <w:sz w:val="22"/>
          <w:szCs w:val="22"/>
        </w:rPr>
        <w:t>T/42</w:t>
      </w:r>
      <w:r>
        <w:rPr>
          <w:rFonts w:eastAsia="Calibri"/>
          <w:b/>
          <w:spacing w:val="-2"/>
          <w:sz w:val="22"/>
          <w:szCs w:val="22"/>
        </w:rPr>
        <w:t>4</w:t>
      </w:r>
      <w:r w:rsidR="0036233F" w:rsidRPr="009F0DC3">
        <w:rPr>
          <w:rFonts w:eastAsia="Calibri"/>
          <w:b/>
          <w:spacing w:val="-2"/>
          <w:sz w:val="22"/>
          <w:szCs w:val="22"/>
        </w:rPr>
        <w:t>T</w:t>
      </w:r>
    </w:p>
    <w:p w14:paraId="7BC9E66B" w14:textId="13251CDD" w:rsidR="00554BD5" w:rsidRPr="009F0DC3" w:rsidRDefault="00C36D13" w:rsidP="00BD4BE6">
      <w:pPr>
        <w:tabs>
          <w:tab w:val="left" w:pos="0"/>
        </w:tabs>
        <w:ind w:right="40"/>
        <w:jc w:val="center"/>
        <w:rPr>
          <w:rFonts w:eastAsia="Calibri"/>
          <w:sz w:val="22"/>
          <w:szCs w:val="22"/>
          <w:u w:val="single"/>
        </w:rPr>
      </w:pPr>
      <w:r w:rsidRPr="009F0DC3">
        <w:rPr>
          <w:rFonts w:eastAsia="Calibri"/>
          <w:b/>
          <w:spacing w:val="-1"/>
          <w:sz w:val="22"/>
          <w:szCs w:val="22"/>
          <w:u w:val="single"/>
        </w:rPr>
        <w:t>P</w:t>
      </w:r>
      <w:r w:rsidRPr="009F0DC3">
        <w:rPr>
          <w:rFonts w:eastAsia="Calibri"/>
          <w:b/>
          <w:sz w:val="22"/>
          <w:szCs w:val="22"/>
          <w:u w:val="single"/>
        </w:rPr>
        <w:t>A</w:t>
      </w:r>
      <w:r w:rsidRPr="009F0DC3">
        <w:rPr>
          <w:rFonts w:eastAsia="Calibri"/>
          <w:b/>
          <w:spacing w:val="1"/>
          <w:sz w:val="22"/>
          <w:szCs w:val="22"/>
          <w:u w:val="single"/>
        </w:rPr>
        <w:t>RT</w:t>
      </w:r>
      <w:r w:rsidRPr="009F0DC3">
        <w:rPr>
          <w:rFonts w:eastAsia="Calibri"/>
          <w:b/>
          <w:sz w:val="22"/>
          <w:szCs w:val="22"/>
          <w:u w:val="single"/>
        </w:rPr>
        <w:t>ICU</w:t>
      </w:r>
      <w:r w:rsidRPr="009F0DC3">
        <w:rPr>
          <w:rFonts w:eastAsia="Calibri"/>
          <w:b/>
          <w:spacing w:val="1"/>
          <w:sz w:val="22"/>
          <w:szCs w:val="22"/>
          <w:u w:val="single"/>
        </w:rPr>
        <w:t>L</w:t>
      </w:r>
      <w:r w:rsidRPr="009F0DC3">
        <w:rPr>
          <w:rFonts w:eastAsia="Calibri"/>
          <w:b/>
          <w:sz w:val="22"/>
          <w:szCs w:val="22"/>
          <w:u w:val="single"/>
        </w:rPr>
        <w:t>A</w:t>
      </w:r>
      <w:r w:rsidRPr="009F0DC3">
        <w:rPr>
          <w:rFonts w:eastAsia="Calibri"/>
          <w:b/>
          <w:spacing w:val="1"/>
          <w:sz w:val="22"/>
          <w:szCs w:val="22"/>
          <w:u w:val="single"/>
        </w:rPr>
        <w:t>R</w:t>
      </w:r>
      <w:r w:rsidRPr="009F0DC3">
        <w:rPr>
          <w:rFonts w:eastAsia="Calibri"/>
          <w:b/>
          <w:sz w:val="22"/>
          <w:szCs w:val="22"/>
          <w:u w:val="single"/>
        </w:rPr>
        <w:t>S</w:t>
      </w:r>
      <w:r w:rsidRPr="009F0DC3">
        <w:rPr>
          <w:rFonts w:eastAsia="Calibri"/>
          <w:b/>
          <w:spacing w:val="-8"/>
          <w:sz w:val="22"/>
          <w:szCs w:val="22"/>
          <w:u w:val="single"/>
        </w:rPr>
        <w:t xml:space="preserve"> </w:t>
      </w:r>
      <w:r w:rsidRPr="009F0DC3">
        <w:rPr>
          <w:rFonts w:eastAsia="Calibri"/>
          <w:b/>
          <w:sz w:val="22"/>
          <w:szCs w:val="22"/>
          <w:u w:val="single"/>
        </w:rPr>
        <w:t>OF</w:t>
      </w:r>
      <w:r w:rsidRPr="009F0DC3">
        <w:rPr>
          <w:rFonts w:eastAsia="Calibri"/>
          <w:b/>
          <w:spacing w:val="-2"/>
          <w:sz w:val="22"/>
          <w:szCs w:val="22"/>
          <w:u w:val="single"/>
        </w:rPr>
        <w:t xml:space="preserve"> </w:t>
      </w:r>
      <w:r w:rsidRPr="009F0DC3">
        <w:rPr>
          <w:rFonts w:eastAsia="Calibri"/>
          <w:b/>
          <w:spacing w:val="-1"/>
          <w:w w:val="99"/>
          <w:sz w:val="22"/>
          <w:szCs w:val="22"/>
          <w:u w:val="single"/>
        </w:rPr>
        <w:t>T</w:t>
      </w:r>
      <w:r w:rsidRPr="009F0DC3">
        <w:rPr>
          <w:rFonts w:eastAsia="Calibri"/>
          <w:b/>
          <w:spacing w:val="1"/>
          <w:w w:val="99"/>
          <w:sz w:val="22"/>
          <w:szCs w:val="22"/>
          <w:u w:val="single"/>
        </w:rPr>
        <w:t>H</w:t>
      </w:r>
      <w:r w:rsidRPr="009F0DC3">
        <w:rPr>
          <w:rFonts w:eastAsia="Calibri"/>
          <w:b/>
          <w:sz w:val="22"/>
          <w:szCs w:val="22"/>
          <w:u w:val="single"/>
        </w:rPr>
        <w:t>ES</w:t>
      </w:r>
      <w:r w:rsidRPr="009F0DC3">
        <w:rPr>
          <w:rFonts w:eastAsia="Calibri"/>
          <w:b/>
          <w:spacing w:val="-2"/>
          <w:sz w:val="22"/>
          <w:szCs w:val="22"/>
          <w:u w:val="single"/>
        </w:rPr>
        <w:t>I</w:t>
      </w:r>
      <w:r w:rsidRPr="009F0DC3">
        <w:rPr>
          <w:rFonts w:eastAsia="Calibri"/>
          <w:b/>
          <w:w w:val="99"/>
          <w:sz w:val="22"/>
          <w:szCs w:val="22"/>
          <w:u w:val="single"/>
        </w:rPr>
        <w:t>S</w:t>
      </w:r>
    </w:p>
    <w:p w14:paraId="0B999D4C" w14:textId="77777777" w:rsidR="00554BD5" w:rsidRPr="009F0DC3" w:rsidRDefault="00554BD5" w:rsidP="00BD4BE6">
      <w:pPr>
        <w:tabs>
          <w:tab w:val="left" w:pos="0"/>
        </w:tabs>
        <w:ind w:right="40"/>
        <w:rPr>
          <w:sz w:val="22"/>
          <w:szCs w:val="22"/>
        </w:rPr>
      </w:pPr>
    </w:p>
    <w:p w14:paraId="451C335C" w14:textId="77777777" w:rsidR="00BD4BE6" w:rsidRDefault="00C36D13" w:rsidP="00BD4BE6">
      <w:pPr>
        <w:tabs>
          <w:tab w:val="left" w:pos="0"/>
        </w:tabs>
        <w:ind w:right="40"/>
        <w:rPr>
          <w:rFonts w:eastAsia="Calibri"/>
          <w:spacing w:val="2"/>
          <w:sz w:val="22"/>
          <w:szCs w:val="22"/>
        </w:rPr>
      </w:pPr>
      <w:r w:rsidRPr="009F0DC3">
        <w:rPr>
          <w:rFonts w:eastAsia="Calibri"/>
          <w:sz w:val="22"/>
          <w:szCs w:val="22"/>
        </w:rPr>
        <w:t>The</w:t>
      </w:r>
      <w:r w:rsidRPr="009F0DC3">
        <w:rPr>
          <w:rFonts w:eastAsia="Calibri"/>
          <w:spacing w:val="1"/>
          <w:sz w:val="22"/>
          <w:szCs w:val="22"/>
        </w:rPr>
        <w:t xml:space="preserve"> s</w:t>
      </w:r>
      <w:r w:rsidRPr="009F0DC3">
        <w:rPr>
          <w:rFonts w:eastAsia="Calibri"/>
          <w:sz w:val="22"/>
          <w:szCs w:val="22"/>
        </w:rPr>
        <w:t>t</w:t>
      </w:r>
      <w:r w:rsidRPr="009F0DC3">
        <w:rPr>
          <w:rFonts w:eastAsia="Calibri"/>
          <w:spacing w:val="-1"/>
          <w:sz w:val="22"/>
          <w:szCs w:val="22"/>
        </w:rPr>
        <w:t>ud</w:t>
      </w:r>
      <w:r w:rsidRPr="009F0DC3">
        <w:rPr>
          <w:rFonts w:eastAsia="Calibri"/>
          <w:sz w:val="22"/>
          <w:szCs w:val="22"/>
        </w:rPr>
        <w:t xml:space="preserve">ent </w:t>
      </w:r>
      <w:r w:rsidRPr="009F0DC3">
        <w:rPr>
          <w:rFonts w:eastAsia="Calibri"/>
          <w:spacing w:val="1"/>
          <w:sz w:val="22"/>
          <w:szCs w:val="22"/>
        </w:rPr>
        <w:t>s</w:t>
      </w:r>
      <w:r w:rsidRPr="009F0DC3">
        <w:rPr>
          <w:rFonts w:eastAsia="Calibri"/>
          <w:spacing w:val="-1"/>
          <w:sz w:val="22"/>
          <w:szCs w:val="22"/>
        </w:rPr>
        <w:t>h</w:t>
      </w:r>
      <w:r w:rsidRPr="009F0DC3">
        <w:rPr>
          <w:rFonts w:eastAsia="Calibri"/>
          <w:spacing w:val="1"/>
          <w:sz w:val="22"/>
          <w:szCs w:val="22"/>
        </w:rPr>
        <w:t>o</w:t>
      </w:r>
      <w:r w:rsidRPr="009F0DC3">
        <w:rPr>
          <w:rFonts w:eastAsia="Calibri"/>
          <w:spacing w:val="-1"/>
          <w:sz w:val="22"/>
          <w:szCs w:val="22"/>
        </w:rPr>
        <w:t>u</w:t>
      </w:r>
      <w:r w:rsidRPr="009F0DC3">
        <w:rPr>
          <w:rFonts w:eastAsia="Calibri"/>
          <w:sz w:val="22"/>
          <w:szCs w:val="22"/>
        </w:rPr>
        <w:t>ld</w:t>
      </w:r>
      <w:r w:rsidRPr="009F0DC3">
        <w:rPr>
          <w:rFonts w:eastAsia="Calibri"/>
          <w:spacing w:val="-1"/>
          <w:sz w:val="22"/>
          <w:szCs w:val="22"/>
        </w:rPr>
        <w:t xml:space="preserve"> c</w:t>
      </w:r>
      <w:r w:rsidRPr="009F0DC3">
        <w:rPr>
          <w:rFonts w:eastAsia="Calibri"/>
          <w:spacing w:val="1"/>
          <w:sz w:val="22"/>
          <w:szCs w:val="22"/>
        </w:rPr>
        <w:t>o</w:t>
      </w:r>
      <w:r w:rsidRPr="009F0DC3">
        <w:rPr>
          <w:rFonts w:eastAsia="Calibri"/>
          <w:spacing w:val="-1"/>
          <w:sz w:val="22"/>
          <w:szCs w:val="22"/>
        </w:rPr>
        <w:t>rr</w:t>
      </w:r>
      <w:r w:rsidRPr="009F0DC3">
        <w:rPr>
          <w:rFonts w:eastAsia="Calibri"/>
          <w:sz w:val="22"/>
          <w:szCs w:val="22"/>
        </w:rPr>
        <w:t>e</w:t>
      </w:r>
      <w:r w:rsidRPr="009F0DC3">
        <w:rPr>
          <w:rFonts w:eastAsia="Calibri"/>
          <w:spacing w:val="-1"/>
          <w:sz w:val="22"/>
          <w:szCs w:val="22"/>
        </w:rPr>
        <w:t>c</w:t>
      </w:r>
      <w:r w:rsidRPr="009F0DC3">
        <w:rPr>
          <w:rFonts w:eastAsia="Calibri"/>
          <w:sz w:val="22"/>
          <w:szCs w:val="22"/>
        </w:rPr>
        <w:t>tly</w:t>
      </w:r>
      <w:r w:rsidRPr="009F0DC3">
        <w:rPr>
          <w:rFonts w:eastAsia="Calibri"/>
          <w:spacing w:val="-1"/>
          <w:sz w:val="22"/>
          <w:szCs w:val="22"/>
        </w:rPr>
        <w:t xml:space="preserve"> </w:t>
      </w:r>
      <w:r w:rsidRPr="009F0DC3">
        <w:rPr>
          <w:rFonts w:eastAsia="Calibri"/>
          <w:sz w:val="22"/>
          <w:szCs w:val="22"/>
        </w:rPr>
        <w:t>f</w:t>
      </w:r>
      <w:r w:rsidRPr="009F0DC3">
        <w:rPr>
          <w:rFonts w:eastAsia="Calibri"/>
          <w:spacing w:val="-1"/>
          <w:sz w:val="22"/>
          <w:szCs w:val="22"/>
        </w:rPr>
        <w:t>i</w:t>
      </w:r>
      <w:r w:rsidRPr="009F0DC3">
        <w:rPr>
          <w:rFonts w:eastAsia="Calibri"/>
          <w:sz w:val="22"/>
          <w:szCs w:val="22"/>
        </w:rPr>
        <w:t>ll in t</w:t>
      </w:r>
      <w:r w:rsidRPr="009F0DC3">
        <w:rPr>
          <w:rFonts w:eastAsia="Calibri"/>
          <w:spacing w:val="-1"/>
          <w:sz w:val="22"/>
          <w:szCs w:val="22"/>
        </w:rPr>
        <w:t>h</w:t>
      </w:r>
      <w:r w:rsidRPr="009F0DC3">
        <w:rPr>
          <w:rFonts w:eastAsia="Calibri"/>
          <w:sz w:val="22"/>
          <w:szCs w:val="22"/>
        </w:rPr>
        <w:t>is</w:t>
      </w:r>
      <w:r w:rsidRPr="009F0DC3">
        <w:rPr>
          <w:rFonts w:eastAsia="Calibri"/>
          <w:spacing w:val="1"/>
          <w:sz w:val="22"/>
          <w:szCs w:val="22"/>
        </w:rPr>
        <w:t xml:space="preserve"> </w:t>
      </w:r>
      <w:r w:rsidR="009F0DC3">
        <w:rPr>
          <w:rFonts w:eastAsia="Calibri"/>
          <w:spacing w:val="1"/>
          <w:sz w:val="22"/>
          <w:szCs w:val="22"/>
        </w:rPr>
        <w:t>p</w:t>
      </w:r>
      <w:r w:rsidRPr="009F0DC3">
        <w:rPr>
          <w:rFonts w:eastAsia="Calibri"/>
          <w:sz w:val="22"/>
          <w:szCs w:val="22"/>
        </w:rPr>
        <w:t>e</w:t>
      </w:r>
      <w:r w:rsidRPr="009F0DC3">
        <w:rPr>
          <w:rFonts w:eastAsia="Calibri"/>
          <w:spacing w:val="-1"/>
          <w:sz w:val="22"/>
          <w:szCs w:val="22"/>
        </w:rPr>
        <w:t>r</w:t>
      </w:r>
      <w:r w:rsidRPr="009F0DC3">
        <w:rPr>
          <w:rFonts w:eastAsia="Calibri"/>
          <w:sz w:val="22"/>
          <w:szCs w:val="22"/>
        </w:rPr>
        <w:t>fo</w:t>
      </w:r>
      <w:r w:rsidRPr="009F0DC3">
        <w:rPr>
          <w:rFonts w:eastAsia="Calibri"/>
          <w:spacing w:val="-1"/>
          <w:sz w:val="22"/>
          <w:szCs w:val="22"/>
        </w:rPr>
        <w:t>r</w:t>
      </w:r>
      <w:r w:rsidRPr="009F0DC3">
        <w:rPr>
          <w:rFonts w:eastAsia="Calibri"/>
          <w:spacing w:val="1"/>
          <w:sz w:val="22"/>
          <w:szCs w:val="22"/>
        </w:rPr>
        <w:t>m</w:t>
      </w:r>
      <w:r w:rsidRPr="009F0DC3">
        <w:rPr>
          <w:rFonts w:eastAsia="Calibri"/>
          <w:sz w:val="22"/>
          <w:szCs w:val="22"/>
        </w:rPr>
        <w:t>a</w:t>
      </w:r>
      <w:r w:rsidRPr="009F0DC3">
        <w:rPr>
          <w:rFonts w:eastAsia="Calibri"/>
          <w:spacing w:val="1"/>
          <w:sz w:val="22"/>
          <w:szCs w:val="22"/>
        </w:rPr>
        <w:t xml:space="preserve"> </w:t>
      </w:r>
      <w:r w:rsidRPr="009F0DC3">
        <w:rPr>
          <w:rFonts w:eastAsia="Calibri"/>
          <w:spacing w:val="-2"/>
          <w:sz w:val="22"/>
          <w:szCs w:val="22"/>
        </w:rPr>
        <w:t>im</w:t>
      </w:r>
      <w:r w:rsidRPr="009F0DC3">
        <w:rPr>
          <w:rFonts w:eastAsia="Calibri"/>
          <w:spacing w:val="1"/>
          <w:sz w:val="22"/>
          <w:szCs w:val="22"/>
        </w:rPr>
        <w:t>m</w:t>
      </w:r>
      <w:r w:rsidRPr="009F0DC3">
        <w:rPr>
          <w:rFonts w:eastAsia="Calibri"/>
          <w:sz w:val="22"/>
          <w:szCs w:val="22"/>
        </w:rPr>
        <w:t>ed</w:t>
      </w:r>
      <w:r w:rsidRPr="009F0DC3">
        <w:rPr>
          <w:rFonts w:eastAsia="Calibri"/>
          <w:spacing w:val="-1"/>
          <w:sz w:val="22"/>
          <w:szCs w:val="22"/>
        </w:rPr>
        <w:t>i</w:t>
      </w:r>
      <w:r w:rsidRPr="009F0DC3">
        <w:rPr>
          <w:rFonts w:eastAsia="Calibri"/>
          <w:sz w:val="22"/>
          <w:szCs w:val="22"/>
        </w:rPr>
        <w:t>ately af</w:t>
      </w:r>
      <w:r w:rsidRPr="009F0DC3">
        <w:rPr>
          <w:rFonts w:eastAsia="Calibri"/>
          <w:spacing w:val="-1"/>
          <w:sz w:val="22"/>
          <w:szCs w:val="22"/>
        </w:rPr>
        <w:t>t</w:t>
      </w:r>
      <w:r w:rsidRPr="009F0DC3">
        <w:rPr>
          <w:rFonts w:eastAsia="Calibri"/>
          <w:sz w:val="22"/>
          <w:szCs w:val="22"/>
        </w:rPr>
        <w:t>er all t</w:t>
      </w:r>
      <w:r w:rsidRPr="009F0DC3">
        <w:rPr>
          <w:rFonts w:eastAsia="Calibri"/>
          <w:spacing w:val="-1"/>
          <w:sz w:val="22"/>
          <w:szCs w:val="22"/>
        </w:rPr>
        <w:t>h</w:t>
      </w:r>
      <w:r w:rsidRPr="009F0DC3">
        <w:rPr>
          <w:rFonts w:eastAsia="Calibri"/>
          <w:sz w:val="22"/>
          <w:szCs w:val="22"/>
        </w:rPr>
        <w:t>e</w:t>
      </w:r>
      <w:r w:rsidRPr="009F0DC3">
        <w:rPr>
          <w:rFonts w:eastAsia="Calibri"/>
          <w:spacing w:val="-1"/>
          <w:sz w:val="22"/>
          <w:szCs w:val="22"/>
        </w:rPr>
        <w:t xml:space="preserve"> </w:t>
      </w:r>
      <w:r w:rsidRPr="009F0DC3">
        <w:rPr>
          <w:rFonts w:eastAsia="Calibri"/>
          <w:spacing w:val="1"/>
          <w:sz w:val="22"/>
          <w:szCs w:val="22"/>
        </w:rPr>
        <w:t>c</w:t>
      </w:r>
      <w:r w:rsidRPr="009F0DC3">
        <w:rPr>
          <w:rFonts w:eastAsia="Calibri"/>
          <w:spacing w:val="-1"/>
          <w:sz w:val="22"/>
          <w:szCs w:val="22"/>
        </w:rPr>
        <w:t>h</w:t>
      </w:r>
      <w:r w:rsidRPr="009F0DC3">
        <w:rPr>
          <w:rFonts w:eastAsia="Calibri"/>
          <w:sz w:val="22"/>
          <w:szCs w:val="22"/>
        </w:rPr>
        <w:t>a</w:t>
      </w:r>
      <w:r w:rsidRPr="009F0DC3">
        <w:rPr>
          <w:rFonts w:eastAsia="Calibri"/>
          <w:spacing w:val="-1"/>
          <w:sz w:val="22"/>
          <w:szCs w:val="22"/>
        </w:rPr>
        <w:t>n</w:t>
      </w:r>
      <w:r w:rsidRPr="009F0DC3">
        <w:rPr>
          <w:rFonts w:eastAsia="Calibri"/>
          <w:sz w:val="22"/>
          <w:szCs w:val="22"/>
        </w:rPr>
        <w:t>ges</w:t>
      </w:r>
      <w:r w:rsidRPr="009F0DC3">
        <w:rPr>
          <w:rFonts w:eastAsia="Calibri"/>
          <w:spacing w:val="2"/>
          <w:sz w:val="22"/>
          <w:szCs w:val="22"/>
        </w:rPr>
        <w:t xml:space="preserve"> </w:t>
      </w:r>
      <w:r w:rsidRPr="009F0DC3">
        <w:rPr>
          <w:rFonts w:eastAsia="Calibri"/>
          <w:sz w:val="22"/>
          <w:szCs w:val="22"/>
        </w:rPr>
        <w:t>(in</w:t>
      </w:r>
      <w:r w:rsidRPr="009F0DC3">
        <w:rPr>
          <w:rFonts w:eastAsia="Calibri"/>
          <w:spacing w:val="-1"/>
          <w:sz w:val="22"/>
          <w:szCs w:val="22"/>
        </w:rPr>
        <w:t xml:space="preserve"> </w:t>
      </w:r>
      <w:r w:rsidRPr="009F0DC3">
        <w:rPr>
          <w:rFonts w:eastAsia="Calibri"/>
          <w:sz w:val="22"/>
          <w:szCs w:val="22"/>
        </w:rPr>
        <w:t>topic,</w:t>
      </w:r>
      <w:r w:rsidRPr="009F0DC3">
        <w:rPr>
          <w:rFonts w:eastAsia="Calibri"/>
          <w:spacing w:val="-1"/>
          <w:sz w:val="22"/>
          <w:szCs w:val="22"/>
        </w:rPr>
        <w:t xml:space="preserve"> </w:t>
      </w:r>
      <w:r w:rsidRPr="009F0DC3">
        <w:rPr>
          <w:rFonts w:eastAsia="Calibri"/>
          <w:spacing w:val="1"/>
          <w:sz w:val="22"/>
          <w:szCs w:val="22"/>
        </w:rPr>
        <w:t>s</w:t>
      </w:r>
      <w:r w:rsidRPr="009F0DC3">
        <w:rPr>
          <w:rFonts w:eastAsia="Calibri"/>
          <w:spacing w:val="-1"/>
          <w:sz w:val="22"/>
          <w:szCs w:val="22"/>
        </w:rPr>
        <w:t>up</w:t>
      </w:r>
      <w:r w:rsidRPr="009F0DC3">
        <w:rPr>
          <w:rFonts w:eastAsia="Calibri"/>
          <w:sz w:val="22"/>
          <w:szCs w:val="22"/>
        </w:rPr>
        <w:t>e</w:t>
      </w:r>
      <w:r w:rsidRPr="009F0DC3">
        <w:rPr>
          <w:rFonts w:eastAsia="Calibri"/>
          <w:spacing w:val="-1"/>
          <w:sz w:val="22"/>
          <w:szCs w:val="22"/>
        </w:rPr>
        <w:t>rv</w:t>
      </w:r>
      <w:r w:rsidRPr="009F0DC3">
        <w:rPr>
          <w:rFonts w:eastAsia="Calibri"/>
          <w:sz w:val="22"/>
          <w:szCs w:val="22"/>
        </w:rPr>
        <w:t>i</w:t>
      </w:r>
      <w:r w:rsidRPr="009F0DC3">
        <w:rPr>
          <w:rFonts w:eastAsia="Calibri"/>
          <w:spacing w:val="1"/>
          <w:sz w:val="22"/>
          <w:szCs w:val="22"/>
        </w:rPr>
        <w:t>so</w:t>
      </w:r>
      <w:r w:rsidRPr="009F0DC3">
        <w:rPr>
          <w:rFonts w:eastAsia="Calibri"/>
          <w:sz w:val="22"/>
          <w:szCs w:val="22"/>
        </w:rPr>
        <w:t xml:space="preserve">r </w:t>
      </w:r>
      <w:r w:rsidRPr="009F0DC3">
        <w:rPr>
          <w:rFonts w:eastAsia="Calibri"/>
          <w:spacing w:val="1"/>
          <w:sz w:val="22"/>
          <w:szCs w:val="22"/>
        </w:rPr>
        <w:t>o</w:t>
      </w:r>
      <w:r w:rsidRPr="009F0DC3">
        <w:rPr>
          <w:rFonts w:eastAsia="Calibri"/>
          <w:sz w:val="22"/>
          <w:szCs w:val="22"/>
        </w:rPr>
        <w:t xml:space="preserve">r </w:t>
      </w:r>
      <w:r w:rsidRPr="009F0DC3">
        <w:rPr>
          <w:rFonts w:eastAsia="Calibri"/>
          <w:spacing w:val="-1"/>
          <w:sz w:val="22"/>
          <w:szCs w:val="22"/>
        </w:rPr>
        <w:t>b</w:t>
      </w:r>
      <w:r w:rsidRPr="009F0DC3">
        <w:rPr>
          <w:rFonts w:eastAsia="Calibri"/>
          <w:spacing w:val="1"/>
          <w:sz w:val="22"/>
          <w:szCs w:val="22"/>
        </w:rPr>
        <w:t>o</w:t>
      </w:r>
      <w:r w:rsidRPr="009F0DC3">
        <w:rPr>
          <w:rFonts w:eastAsia="Calibri"/>
          <w:sz w:val="22"/>
          <w:szCs w:val="22"/>
        </w:rPr>
        <w:t>t</w:t>
      </w:r>
      <w:r w:rsidRPr="009F0DC3">
        <w:rPr>
          <w:rFonts w:eastAsia="Calibri"/>
          <w:spacing w:val="-1"/>
          <w:sz w:val="22"/>
          <w:szCs w:val="22"/>
        </w:rPr>
        <w:t>h</w:t>
      </w:r>
      <w:r w:rsidRPr="009F0DC3">
        <w:rPr>
          <w:rFonts w:eastAsia="Calibri"/>
          <w:sz w:val="22"/>
          <w:szCs w:val="22"/>
        </w:rPr>
        <w:t>) are fi</w:t>
      </w:r>
      <w:r w:rsidRPr="009F0DC3">
        <w:rPr>
          <w:rFonts w:eastAsia="Calibri"/>
          <w:spacing w:val="-1"/>
          <w:sz w:val="22"/>
          <w:szCs w:val="22"/>
        </w:rPr>
        <w:t>n</w:t>
      </w:r>
      <w:r w:rsidRPr="009F0DC3">
        <w:rPr>
          <w:rFonts w:eastAsia="Calibri"/>
          <w:sz w:val="22"/>
          <w:szCs w:val="22"/>
        </w:rPr>
        <w:t>alized a</w:t>
      </w:r>
      <w:r w:rsidRPr="009F0DC3">
        <w:rPr>
          <w:rFonts w:eastAsia="Calibri"/>
          <w:spacing w:val="-1"/>
          <w:sz w:val="22"/>
          <w:szCs w:val="22"/>
        </w:rPr>
        <w:t>n</w:t>
      </w:r>
      <w:r w:rsidRPr="009F0DC3">
        <w:rPr>
          <w:rFonts w:eastAsia="Calibri"/>
          <w:sz w:val="22"/>
          <w:szCs w:val="22"/>
        </w:rPr>
        <w:t xml:space="preserve">d </w:t>
      </w:r>
      <w:r w:rsidRPr="009F0DC3">
        <w:rPr>
          <w:rFonts w:eastAsia="Calibri"/>
          <w:spacing w:val="1"/>
          <w:sz w:val="22"/>
          <w:szCs w:val="22"/>
        </w:rPr>
        <w:t>s</w:t>
      </w:r>
      <w:r w:rsidRPr="009F0DC3">
        <w:rPr>
          <w:rFonts w:eastAsia="Calibri"/>
          <w:spacing w:val="-1"/>
          <w:sz w:val="22"/>
          <w:szCs w:val="22"/>
        </w:rPr>
        <w:t>ub</w:t>
      </w:r>
      <w:r w:rsidRPr="009F0DC3">
        <w:rPr>
          <w:rFonts w:eastAsia="Calibri"/>
          <w:spacing w:val="1"/>
          <w:sz w:val="22"/>
          <w:szCs w:val="22"/>
        </w:rPr>
        <w:t>m</w:t>
      </w:r>
      <w:r w:rsidRPr="009F0DC3">
        <w:rPr>
          <w:rFonts w:eastAsia="Calibri"/>
          <w:sz w:val="22"/>
          <w:szCs w:val="22"/>
        </w:rPr>
        <w:t>it to</w:t>
      </w:r>
      <w:r w:rsidRPr="009F0DC3">
        <w:rPr>
          <w:rFonts w:eastAsia="Calibri"/>
          <w:spacing w:val="1"/>
          <w:sz w:val="22"/>
          <w:szCs w:val="22"/>
        </w:rPr>
        <w:t xml:space="preserve"> </w:t>
      </w:r>
      <w:r w:rsidR="00821F5D" w:rsidRPr="009F0DC3">
        <w:rPr>
          <w:rFonts w:eastAsia="Calibri"/>
          <w:spacing w:val="2"/>
          <w:sz w:val="22"/>
          <w:szCs w:val="22"/>
        </w:rPr>
        <w:t>DRC</w:t>
      </w:r>
      <w:r w:rsidRPr="009F0DC3">
        <w:rPr>
          <w:rFonts w:eastAsia="Calibri"/>
          <w:spacing w:val="-2"/>
          <w:sz w:val="22"/>
          <w:szCs w:val="22"/>
        </w:rPr>
        <w:t xml:space="preserve"> </w:t>
      </w:r>
      <w:r w:rsidRPr="009F0DC3">
        <w:rPr>
          <w:rFonts w:eastAsia="Calibri"/>
          <w:spacing w:val="1"/>
          <w:sz w:val="22"/>
          <w:szCs w:val="22"/>
        </w:rPr>
        <w:t>w</w:t>
      </w:r>
      <w:r w:rsidRPr="009F0DC3">
        <w:rPr>
          <w:rFonts w:eastAsia="Calibri"/>
          <w:sz w:val="22"/>
          <w:szCs w:val="22"/>
        </w:rPr>
        <w:t>it</w:t>
      </w:r>
      <w:r w:rsidRPr="009F0DC3">
        <w:rPr>
          <w:rFonts w:eastAsia="Calibri"/>
          <w:spacing w:val="-2"/>
          <w:sz w:val="22"/>
          <w:szCs w:val="22"/>
        </w:rPr>
        <w:t>h</w:t>
      </w:r>
      <w:r w:rsidRPr="009F0DC3">
        <w:rPr>
          <w:rFonts w:eastAsia="Calibri"/>
          <w:sz w:val="22"/>
          <w:szCs w:val="22"/>
        </w:rPr>
        <w:t>in</w:t>
      </w:r>
      <w:r w:rsidRPr="009F0DC3">
        <w:rPr>
          <w:rFonts w:eastAsia="Calibri"/>
          <w:spacing w:val="-1"/>
          <w:sz w:val="22"/>
          <w:szCs w:val="22"/>
        </w:rPr>
        <w:t xml:space="preserve"> </w:t>
      </w:r>
      <w:r w:rsidR="00E57C37" w:rsidRPr="009F0DC3">
        <w:rPr>
          <w:rFonts w:eastAsia="Calibri"/>
          <w:sz w:val="22"/>
          <w:szCs w:val="22"/>
        </w:rPr>
        <w:t>four</w:t>
      </w:r>
      <w:r w:rsidRPr="009F0DC3">
        <w:rPr>
          <w:rFonts w:eastAsia="Calibri"/>
          <w:sz w:val="22"/>
          <w:szCs w:val="22"/>
        </w:rPr>
        <w:t xml:space="preserve"> </w:t>
      </w:r>
      <w:r w:rsidRPr="009F0DC3">
        <w:rPr>
          <w:rFonts w:eastAsia="Calibri"/>
          <w:spacing w:val="1"/>
          <w:sz w:val="22"/>
          <w:szCs w:val="22"/>
        </w:rPr>
        <w:t>w</w:t>
      </w:r>
      <w:r w:rsidRPr="009F0DC3">
        <w:rPr>
          <w:rFonts w:eastAsia="Calibri"/>
          <w:sz w:val="22"/>
          <w:szCs w:val="22"/>
        </w:rPr>
        <w:t>e</w:t>
      </w:r>
      <w:r w:rsidRPr="009F0DC3">
        <w:rPr>
          <w:rFonts w:eastAsia="Calibri"/>
          <w:spacing w:val="-1"/>
          <w:sz w:val="22"/>
          <w:szCs w:val="22"/>
        </w:rPr>
        <w:t>e</w:t>
      </w:r>
      <w:r w:rsidRPr="009F0DC3">
        <w:rPr>
          <w:rFonts w:eastAsia="Calibri"/>
          <w:spacing w:val="1"/>
          <w:sz w:val="22"/>
          <w:szCs w:val="22"/>
        </w:rPr>
        <w:t>k</w:t>
      </w:r>
      <w:r w:rsidRPr="009F0DC3">
        <w:rPr>
          <w:rFonts w:eastAsia="Calibri"/>
          <w:sz w:val="22"/>
          <w:szCs w:val="22"/>
        </w:rPr>
        <w:t>s</w:t>
      </w:r>
      <w:r w:rsidRPr="009F0DC3">
        <w:rPr>
          <w:rFonts w:eastAsia="Calibri"/>
          <w:spacing w:val="-1"/>
          <w:sz w:val="22"/>
          <w:szCs w:val="22"/>
        </w:rPr>
        <w:t xml:space="preserve"> </w:t>
      </w:r>
      <w:r w:rsidRPr="009F0DC3">
        <w:rPr>
          <w:rFonts w:eastAsia="Calibri"/>
          <w:spacing w:val="1"/>
          <w:sz w:val="22"/>
          <w:szCs w:val="22"/>
        </w:rPr>
        <w:t>o</w:t>
      </w:r>
      <w:r w:rsidRPr="009F0DC3">
        <w:rPr>
          <w:rFonts w:eastAsia="Calibri"/>
          <w:sz w:val="22"/>
          <w:szCs w:val="22"/>
        </w:rPr>
        <w:t xml:space="preserve">f </w:t>
      </w:r>
      <w:r w:rsidRPr="009F0DC3">
        <w:rPr>
          <w:rFonts w:eastAsia="Calibri"/>
          <w:spacing w:val="-1"/>
          <w:sz w:val="22"/>
          <w:szCs w:val="22"/>
        </w:rPr>
        <w:t>r</w:t>
      </w:r>
      <w:r w:rsidRPr="009F0DC3">
        <w:rPr>
          <w:rFonts w:eastAsia="Calibri"/>
          <w:sz w:val="22"/>
          <w:szCs w:val="22"/>
        </w:rPr>
        <w:t>egi</w:t>
      </w:r>
      <w:r w:rsidRPr="009F0DC3">
        <w:rPr>
          <w:rFonts w:eastAsia="Calibri"/>
          <w:spacing w:val="1"/>
          <w:sz w:val="22"/>
          <w:szCs w:val="22"/>
        </w:rPr>
        <w:t>s</w:t>
      </w:r>
      <w:r w:rsidRPr="009F0DC3">
        <w:rPr>
          <w:rFonts w:eastAsia="Calibri"/>
          <w:sz w:val="22"/>
          <w:szCs w:val="22"/>
        </w:rPr>
        <w:t>t</w:t>
      </w:r>
      <w:r w:rsidRPr="009F0DC3">
        <w:rPr>
          <w:rFonts w:eastAsia="Calibri"/>
          <w:spacing w:val="-2"/>
          <w:sz w:val="22"/>
          <w:szCs w:val="22"/>
        </w:rPr>
        <w:t>r</w:t>
      </w:r>
      <w:r w:rsidRPr="009F0DC3">
        <w:rPr>
          <w:rFonts w:eastAsia="Calibri"/>
          <w:sz w:val="22"/>
          <w:szCs w:val="22"/>
        </w:rPr>
        <w:t>ati</w:t>
      </w:r>
      <w:r w:rsidRPr="009F0DC3">
        <w:rPr>
          <w:rFonts w:eastAsia="Calibri"/>
          <w:spacing w:val="-2"/>
          <w:sz w:val="22"/>
          <w:szCs w:val="22"/>
        </w:rPr>
        <w:t>o</w:t>
      </w:r>
      <w:r w:rsidRPr="009F0DC3">
        <w:rPr>
          <w:rFonts w:eastAsia="Calibri"/>
          <w:spacing w:val="-1"/>
          <w:sz w:val="22"/>
          <w:szCs w:val="22"/>
        </w:rPr>
        <w:t>n</w:t>
      </w:r>
      <w:r w:rsidRPr="009F0DC3">
        <w:rPr>
          <w:rFonts w:eastAsia="Calibri"/>
          <w:spacing w:val="2"/>
          <w:sz w:val="22"/>
          <w:szCs w:val="22"/>
        </w:rPr>
        <w:t>.</w:t>
      </w:r>
    </w:p>
    <w:p w14:paraId="13315EF8" w14:textId="7AB32194" w:rsidR="00665480" w:rsidRDefault="00C36D13" w:rsidP="00BD4BE6">
      <w:pPr>
        <w:tabs>
          <w:tab w:val="left" w:pos="0"/>
        </w:tabs>
        <w:spacing w:line="320" w:lineRule="atLeast"/>
        <w:ind w:right="39"/>
        <w:rPr>
          <w:rFonts w:eastAsia="Calibri"/>
          <w:sz w:val="22"/>
          <w:szCs w:val="22"/>
        </w:rPr>
      </w:pPr>
      <w:r w:rsidRPr="009F0DC3">
        <w:rPr>
          <w:rFonts w:eastAsia="Calibri"/>
          <w:b/>
          <w:sz w:val="22"/>
          <w:szCs w:val="22"/>
        </w:rPr>
        <w:t>A.</w:t>
      </w:r>
      <w:r w:rsidRPr="009F0DC3">
        <w:rPr>
          <w:rFonts w:eastAsia="Calibri"/>
          <w:b/>
          <w:spacing w:val="2"/>
          <w:sz w:val="22"/>
          <w:szCs w:val="22"/>
        </w:rPr>
        <w:t xml:space="preserve"> </w:t>
      </w:r>
      <w:r w:rsidRPr="009F0DC3">
        <w:rPr>
          <w:rFonts w:eastAsia="Calibri"/>
          <w:b/>
          <w:sz w:val="22"/>
          <w:szCs w:val="22"/>
        </w:rPr>
        <w:t>P</w:t>
      </w:r>
      <w:r w:rsidRPr="009F0DC3">
        <w:rPr>
          <w:rFonts w:eastAsia="Calibri"/>
          <w:b/>
          <w:spacing w:val="-1"/>
          <w:sz w:val="22"/>
          <w:szCs w:val="22"/>
        </w:rPr>
        <w:t>e</w:t>
      </w:r>
      <w:r w:rsidRPr="009F0DC3">
        <w:rPr>
          <w:rFonts w:eastAsia="Calibri"/>
          <w:b/>
          <w:sz w:val="22"/>
          <w:szCs w:val="22"/>
        </w:rPr>
        <w:t>r</w:t>
      </w:r>
      <w:r w:rsidRPr="009F0DC3">
        <w:rPr>
          <w:rFonts w:eastAsia="Calibri"/>
          <w:b/>
          <w:spacing w:val="-1"/>
          <w:sz w:val="22"/>
          <w:szCs w:val="22"/>
        </w:rPr>
        <w:t>s</w:t>
      </w:r>
      <w:r w:rsidRPr="009F0DC3">
        <w:rPr>
          <w:rFonts w:eastAsia="Calibri"/>
          <w:b/>
          <w:spacing w:val="1"/>
          <w:sz w:val="22"/>
          <w:szCs w:val="22"/>
        </w:rPr>
        <w:t>on</w:t>
      </w:r>
      <w:r w:rsidRPr="009F0DC3">
        <w:rPr>
          <w:rFonts w:eastAsia="Calibri"/>
          <w:b/>
          <w:spacing w:val="-1"/>
          <w:sz w:val="22"/>
          <w:szCs w:val="22"/>
        </w:rPr>
        <w:t>a</w:t>
      </w:r>
      <w:r w:rsidRPr="009F0DC3">
        <w:rPr>
          <w:rFonts w:eastAsia="Calibri"/>
          <w:b/>
          <w:sz w:val="22"/>
          <w:szCs w:val="22"/>
        </w:rPr>
        <w:t>l</w:t>
      </w:r>
      <w:r w:rsidRPr="009F0DC3">
        <w:rPr>
          <w:rFonts w:eastAsia="Calibri"/>
          <w:b/>
          <w:spacing w:val="-1"/>
          <w:sz w:val="22"/>
          <w:szCs w:val="22"/>
        </w:rPr>
        <w:t xml:space="preserve"> </w:t>
      </w:r>
      <w:r w:rsidRPr="009F0DC3">
        <w:rPr>
          <w:rFonts w:eastAsia="Calibri"/>
          <w:b/>
          <w:sz w:val="22"/>
          <w:szCs w:val="22"/>
        </w:rPr>
        <w:t>P</w:t>
      </w:r>
      <w:r w:rsidRPr="009F0DC3">
        <w:rPr>
          <w:rFonts w:eastAsia="Calibri"/>
          <w:b/>
          <w:spacing w:val="-1"/>
          <w:sz w:val="22"/>
          <w:szCs w:val="22"/>
        </w:rPr>
        <w:t>a</w:t>
      </w:r>
      <w:r w:rsidRPr="009F0DC3">
        <w:rPr>
          <w:rFonts w:eastAsia="Calibri"/>
          <w:b/>
          <w:sz w:val="22"/>
          <w:szCs w:val="22"/>
        </w:rPr>
        <w:t>r</w:t>
      </w:r>
      <w:r w:rsidRPr="009F0DC3">
        <w:rPr>
          <w:rFonts w:eastAsia="Calibri"/>
          <w:b/>
          <w:spacing w:val="-1"/>
          <w:sz w:val="22"/>
          <w:szCs w:val="22"/>
        </w:rPr>
        <w:t>t</w:t>
      </w:r>
      <w:r w:rsidRPr="009F0DC3">
        <w:rPr>
          <w:rFonts w:eastAsia="Calibri"/>
          <w:b/>
          <w:spacing w:val="1"/>
          <w:sz w:val="22"/>
          <w:szCs w:val="22"/>
        </w:rPr>
        <w:t>i</w:t>
      </w:r>
      <w:r w:rsidRPr="009F0DC3">
        <w:rPr>
          <w:rFonts w:eastAsia="Calibri"/>
          <w:b/>
          <w:sz w:val="22"/>
          <w:szCs w:val="22"/>
        </w:rPr>
        <w:t>cu</w:t>
      </w:r>
      <w:r w:rsidRPr="009F0DC3">
        <w:rPr>
          <w:rFonts w:eastAsia="Calibri"/>
          <w:b/>
          <w:spacing w:val="1"/>
          <w:sz w:val="22"/>
          <w:szCs w:val="22"/>
        </w:rPr>
        <w:t>l</w:t>
      </w:r>
      <w:r w:rsidRPr="009F0DC3">
        <w:rPr>
          <w:rFonts w:eastAsia="Calibri"/>
          <w:b/>
          <w:spacing w:val="-1"/>
          <w:sz w:val="22"/>
          <w:szCs w:val="22"/>
        </w:rPr>
        <w:t>a</w:t>
      </w:r>
      <w:r w:rsidRPr="009F0DC3">
        <w:rPr>
          <w:rFonts w:eastAsia="Calibri"/>
          <w:b/>
          <w:sz w:val="22"/>
          <w:szCs w:val="22"/>
        </w:rPr>
        <w:t>rs</w:t>
      </w:r>
    </w:p>
    <w:p w14:paraId="1B4950F7" w14:textId="7FB475F9" w:rsidR="00BD04A1" w:rsidRDefault="00C36D13" w:rsidP="00BD4BE6">
      <w:pPr>
        <w:tabs>
          <w:tab w:val="left" w:pos="3480"/>
        </w:tabs>
        <w:spacing w:line="360" w:lineRule="auto"/>
        <w:ind w:right="39"/>
        <w:rPr>
          <w:rFonts w:eastAsia="Calibri"/>
          <w:sz w:val="22"/>
          <w:szCs w:val="22"/>
        </w:rPr>
      </w:pPr>
      <w:r w:rsidRPr="00BD04A1">
        <w:rPr>
          <w:rFonts w:eastAsia="Calibri"/>
          <w:sz w:val="22"/>
          <w:szCs w:val="22"/>
        </w:rPr>
        <w:t>ID N</w:t>
      </w:r>
      <w:r w:rsidRPr="00BD04A1">
        <w:rPr>
          <w:rFonts w:eastAsia="Calibri"/>
          <w:spacing w:val="1"/>
          <w:sz w:val="22"/>
          <w:szCs w:val="22"/>
        </w:rPr>
        <w:t>o</w:t>
      </w:r>
      <w:r w:rsidRPr="00BD04A1">
        <w:rPr>
          <w:rFonts w:eastAsia="Calibri"/>
          <w:sz w:val="22"/>
          <w:szCs w:val="22"/>
        </w:rPr>
        <w:t>.</w:t>
      </w:r>
      <w:r w:rsidR="00BD04A1" w:rsidRPr="00BD04A1">
        <w:rPr>
          <w:rFonts w:eastAsia="Calibri"/>
          <w:sz w:val="22"/>
          <w:szCs w:val="22"/>
        </w:rPr>
        <w:t xml:space="preserve">: </w:t>
      </w:r>
      <w:r w:rsidR="00BD04A1">
        <w:rPr>
          <w:rFonts w:eastAsia="Calibri"/>
          <w:sz w:val="22"/>
          <w:szCs w:val="22"/>
        </w:rPr>
        <w:t>___________________________</w:t>
      </w:r>
      <w:r w:rsidR="00BD04A1">
        <w:rPr>
          <w:rFonts w:eastAsia="Calibri"/>
          <w:sz w:val="22"/>
          <w:szCs w:val="22"/>
        </w:rPr>
        <w:tab/>
      </w:r>
      <w:r w:rsidR="00BD04A1">
        <w:rPr>
          <w:rFonts w:eastAsia="Calibri"/>
          <w:sz w:val="22"/>
          <w:szCs w:val="22"/>
        </w:rPr>
        <w:tab/>
      </w:r>
      <w:r w:rsidRPr="00BD04A1">
        <w:rPr>
          <w:rFonts w:eastAsia="Calibri"/>
          <w:sz w:val="22"/>
          <w:szCs w:val="22"/>
        </w:rPr>
        <w:t>Na</w:t>
      </w:r>
      <w:r w:rsidRPr="00BD04A1">
        <w:rPr>
          <w:rFonts w:eastAsia="Calibri"/>
          <w:spacing w:val="1"/>
          <w:sz w:val="22"/>
          <w:szCs w:val="22"/>
        </w:rPr>
        <w:t>m</w:t>
      </w:r>
      <w:r w:rsidRPr="00BD04A1">
        <w:rPr>
          <w:rFonts w:eastAsia="Calibri"/>
          <w:sz w:val="22"/>
          <w:szCs w:val="22"/>
        </w:rPr>
        <w:t>e:</w:t>
      </w:r>
      <w:r w:rsidR="00BD04A1" w:rsidRPr="00BD04A1">
        <w:rPr>
          <w:rFonts w:eastAsia="Calibri"/>
          <w:sz w:val="22"/>
          <w:szCs w:val="22"/>
        </w:rPr>
        <w:t xml:space="preserve"> </w:t>
      </w:r>
      <w:r w:rsidR="00BD04A1">
        <w:rPr>
          <w:rFonts w:eastAsia="Calibri"/>
          <w:sz w:val="22"/>
          <w:szCs w:val="22"/>
        </w:rPr>
        <w:t>__________________________________</w:t>
      </w:r>
    </w:p>
    <w:p w14:paraId="6BA1C1E7" w14:textId="4811F7C3" w:rsidR="00BD04A1" w:rsidRDefault="00C36D13" w:rsidP="00BD4BE6">
      <w:pPr>
        <w:tabs>
          <w:tab w:val="left" w:pos="3480"/>
        </w:tabs>
        <w:spacing w:line="360" w:lineRule="auto"/>
        <w:ind w:right="39"/>
        <w:rPr>
          <w:rFonts w:eastAsia="Calibri"/>
          <w:spacing w:val="-1"/>
          <w:sz w:val="22"/>
          <w:szCs w:val="22"/>
        </w:rPr>
      </w:pPr>
      <w:r w:rsidRPr="00BD04A1">
        <w:rPr>
          <w:rFonts w:eastAsia="Calibri"/>
          <w:spacing w:val="-1"/>
          <w:sz w:val="22"/>
          <w:szCs w:val="22"/>
        </w:rPr>
        <w:t>L</w:t>
      </w:r>
      <w:r w:rsidRPr="00BD04A1">
        <w:rPr>
          <w:rFonts w:eastAsia="Calibri"/>
          <w:spacing w:val="1"/>
          <w:sz w:val="22"/>
          <w:szCs w:val="22"/>
        </w:rPr>
        <w:t>oc</w:t>
      </w:r>
      <w:r w:rsidRPr="00BD04A1">
        <w:rPr>
          <w:rFonts w:eastAsia="Calibri"/>
          <w:sz w:val="22"/>
          <w:szCs w:val="22"/>
        </w:rPr>
        <w:t>al</w:t>
      </w:r>
      <w:r w:rsidRPr="00BD04A1">
        <w:rPr>
          <w:rFonts w:eastAsia="Calibri"/>
          <w:spacing w:val="-2"/>
          <w:sz w:val="22"/>
          <w:szCs w:val="22"/>
        </w:rPr>
        <w:t xml:space="preserve"> </w:t>
      </w:r>
      <w:r w:rsidRPr="00BD04A1">
        <w:rPr>
          <w:rFonts w:eastAsia="Calibri"/>
          <w:spacing w:val="1"/>
          <w:sz w:val="22"/>
          <w:szCs w:val="22"/>
        </w:rPr>
        <w:t>A</w:t>
      </w:r>
      <w:r w:rsidRPr="00BD04A1">
        <w:rPr>
          <w:rFonts w:eastAsia="Calibri"/>
          <w:spacing w:val="-1"/>
          <w:sz w:val="22"/>
          <w:szCs w:val="22"/>
        </w:rPr>
        <w:t>ddr</w:t>
      </w:r>
      <w:r w:rsidRPr="00BD04A1">
        <w:rPr>
          <w:rFonts w:eastAsia="Calibri"/>
          <w:sz w:val="22"/>
          <w:szCs w:val="22"/>
        </w:rPr>
        <w:t>e</w:t>
      </w:r>
      <w:r w:rsidRPr="00BD04A1">
        <w:rPr>
          <w:rFonts w:eastAsia="Calibri"/>
          <w:spacing w:val="1"/>
          <w:sz w:val="22"/>
          <w:szCs w:val="22"/>
        </w:rPr>
        <w:t>ss</w:t>
      </w:r>
      <w:r w:rsidRPr="00BD04A1">
        <w:rPr>
          <w:rFonts w:eastAsia="Calibri"/>
          <w:sz w:val="22"/>
          <w:szCs w:val="22"/>
        </w:rPr>
        <w:t>:</w:t>
      </w:r>
      <w:r w:rsidRPr="00BD04A1">
        <w:rPr>
          <w:rFonts w:eastAsia="Calibri"/>
          <w:spacing w:val="-1"/>
          <w:sz w:val="22"/>
          <w:szCs w:val="22"/>
        </w:rPr>
        <w:t xml:space="preserve"> </w:t>
      </w:r>
      <w:r w:rsidR="00BD04A1">
        <w:rPr>
          <w:rFonts w:eastAsia="Calibri"/>
          <w:spacing w:val="-1"/>
          <w:sz w:val="22"/>
          <w:szCs w:val="22"/>
        </w:rPr>
        <w:t>__________________________________________________________________________</w:t>
      </w:r>
    </w:p>
    <w:p w14:paraId="79E391DA" w14:textId="3C3C67E1" w:rsidR="00BD04A1" w:rsidRPr="00BD04A1" w:rsidRDefault="00BD04A1" w:rsidP="00BD4BE6">
      <w:pPr>
        <w:tabs>
          <w:tab w:val="left" w:pos="3480"/>
        </w:tabs>
        <w:spacing w:line="360" w:lineRule="auto"/>
        <w:ind w:right="39"/>
        <w:rPr>
          <w:rFonts w:eastAsia="Calibri"/>
          <w:spacing w:val="-1"/>
          <w:sz w:val="22"/>
          <w:szCs w:val="22"/>
        </w:rPr>
      </w:pPr>
      <w:r>
        <w:rPr>
          <w:rFonts w:eastAsia="Calibri"/>
          <w:spacing w:val="-1"/>
          <w:sz w:val="22"/>
          <w:szCs w:val="22"/>
        </w:rPr>
        <w:t>______________________________________________________________</w:t>
      </w:r>
      <w:r w:rsidR="00BD4BE6">
        <w:rPr>
          <w:rFonts w:eastAsia="Calibri"/>
          <w:spacing w:val="-1"/>
          <w:sz w:val="22"/>
          <w:szCs w:val="22"/>
        </w:rPr>
        <w:t>________________________</w:t>
      </w:r>
    </w:p>
    <w:p w14:paraId="577257FD" w14:textId="50EB1FFB" w:rsidR="00BD04A1" w:rsidRPr="00BD04A1" w:rsidRDefault="00C36D13" w:rsidP="00BD4BE6">
      <w:pPr>
        <w:tabs>
          <w:tab w:val="left" w:pos="3480"/>
        </w:tabs>
        <w:spacing w:line="360" w:lineRule="auto"/>
        <w:ind w:right="39"/>
        <w:rPr>
          <w:rFonts w:eastAsia="Calibri"/>
          <w:sz w:val="22"/>
          <w:szCs w:val="22"/>
        </w:rPr>
      </w:pPr>
      <w:r w:rsidRPr="00BD04A1">
        <w:rPr>
          <w:rFonts w:eastAsia="Calibri"/>
          <w:sz w:val="22"/>
          <w:szCs w:val="22"/>
        </w:rPr>
        <w:t>E</w:t>
      </w:r>
      <w:r w:rsidRPr="00BD04A1">
        <w:rPr>
          <w:rFonts w:eastAsia="Calibri"/>
          <w:spacing w:val="1"/>
          <w:sz w:val="22"/>
          <w:szCs w:val="22"/>
        </w:rPr>
        <w:t>m</w:t>
      </w:r>
      <w:r w:rsidRPr="00BD04A1">
        <w:rPr>
          <w:rFonts w:eastAsia="Calibri"/>
          <w:sz w:val="22"/>
          <w:szCs w:val="22"/>
        </w:rPr>
        <w:t>ail</w:t>
      </w:r>
      <w:r w:rsidRPr="00BD04A1">
        <w:rPr>
          <w:rFonts w:eastAsia="Calibri"/>
          <w:spacing w:val="-2"/>
          <w:sz w:val="22"/>
          <w:szCs w:val="22"/>
        </w:rPr>
        <w:t xml:space="preserve"> </w:t>
      </w:r>
      <w:r w:rsidRPr="00BD04A1">
        <w:rPr>
          <w:rFonts w:eastAsia="Calibri"/>
          <w:spacing w:val="1"/>
          <w:sz w:val="22"/>
          <w:szCs w:val="22"/>
        </w:rPr>
        <w:t>A</w:t>
      </w:r>
      <w:r w:rsidRPr="00BD04A1">
        <w:rPr>
          <w:rFonts w:eastAsia="Calibri"/>
          <w:spacing w:val="-1"/>
          <w:sz w:val="22"/>
          <w:szCs w:val="22"/>
        </w:rPr>
        <w:t>ddr</w:t>
      </w:r>
      <w:r w:rsidRPr="00BD04A1">
        <w:rPr>
          <w:rFonts w:eastAsia="Calibri"/>
          <w:sz w:val="22"/>
          <w:szCs w:val="22"/>
        </w:rPr>
        <w:t>e</w:t>
      </w:r>
      <w:r w:rsidRPr="00BD04A1">
        <w:rPr>
          <w:rFonts w:eastAsia="Calibri"/>
          <w:spacing w:val="1"/>
          <w:sz w:val="22"/>
          <w:szCs w:val="22"/>
        </w:rPr>
        <w:t>s</w:t>
      </w:r>
      <w:r w:rsidRPr="00BD04A1">
        <w:rPr>
          <w:rFonts w:eastAsia="Calibri"/>
          <w:sz w:val="22"/>
          <w:szCs w:val="22"/>
        </w:rPr>
        <w:t>s</w:t>
      </w:r>
      <w:r w:rsidR="00BD04A1" w:rsidRPr="00BD04A1">
        <w:rPr>
          <w:rFonts w:eastAsia="Calibri"/>
          <w:sz w:val="22"/>
          <w:szCs w:val="22"/>
        </w:rPr>
        <w:t xml:space="preserve">: </w:t>
      </w:r>
      <w:r w:rsidR="00BD04A1">
        <w:rPr>
          <w:rFonts w:eastAsia="Calibri"/>
          <w:sz w:val="22"/>
          <w:szCs w:val="22"/>
        </w:rPr>
        <w:t>_________________________________________________________________________</w:t>
      </w:r>
    </w:p>
    <w:p w14:paraId="086C28EB" w14:textId="48438E8C" w:rsidR="00554BD5" w:rsidRDefault="00C36D13" w:rsidP="00BD4BE6">
      <w:pPr>
        <w:tabs>
          <w:tab w:val="left" w:pos="3480"/>
        </w:tabs>
        <w:spacing w:line="360" w:lineRule="auto"/>
        <w:ind w:right="39"/>
        <w:rPr>
          <w:rFonts w:eastAsia="Calibri"/>
          <w:sz w:val="22"/>
          <w:szCs w:val="22"/>
        </w:rPr>
      </w:pPr>
      <w:r w:rsidRPr="00BD04A1">
        <w:rPr>
          <w:rFonts w:eastAsia="Calibri"/>
          <w:spacing w:val="1"/>
          <w:sz w:val="22"/>
          <w:szCs w:val="22"/>
        </w:rPr>
        <w:t>P</w:t>
      </w:r>
      <w:r w:rsidRPr="00BD04A1">
        <w:rPr>
          <w:rFonts w:eastAsia="Calibri"/>
          <w:sz w:val="22"/>
          <w:szCs w:val="22"/>
        </w:rPr>
        <w:t>e</w:t>
      </w:r>
      <w:r w:rsidRPr="00BD04A1">
        <w:rPr>
          <w:rFonts w:eastAsia="Calibri"/>
          <w:spacing w:val="-1"/>
          <w:sz w:val="22"/>
          <w:szCs w:val="22"/>
        </w:rPr>
        <w:t>r</w:t>
      </w:r>
      <w:r w:rsidRPr="00BD04A1">
        <w:rPr>
          <w:rFonts w:eastAsia="Calibri"/>
          <w:spacing w:val="1"/>
          <w:sz w:val="22"/>
          <w:szCs w:val="22"/>
        </w:rPr>
        <w:t>m</w:t>
      </w:r>
      <w:r w:rsidRPr="00BD04A1">
        <w:rPr>
          <w:rFonts w:eastAsia="Calibri"/>
          <w:sz w:val="22"/>
          <w:szCs w:val="22"/>
        </w:rPr>
        <w:t>a</w:t>
      </w:r>
      <w:r w:rsidRPr="00BD04A1">
        <w:rPr>
          <w:rFonts w:eastAsia="Calibri"/>
          <w:spacing w:val="-1"/>
          <w:sz w:val="22"/>
          <w:szCs w:val="22"/>
        </w:rPr>
        <w:t>n</w:t>
      </w:r>
      <w:r w:rsidRPr="00BD04A1">
        <w:rPr>
          <w:rFonts w:eastAsia="Calibri"/>
          <w:sz w:val="22"/>
          <w:szCs w:val="22"/>
        </w:rPr>
        <w:t xml:space="preserve">ent </w:t>
      </w:r>
      <w:r w:rsidRPr="00BD04A1">
        <w:rPr>
          <w:rFonts w:eastAsia="Calibri"/>
          <w:spacing w:val="-2"/>
          <w:sz w:val="22"/>
          <w:szCs w:val="22"/>
        </w:rPr>
        <w:t>H</w:t>
      </w:r>
      <w:r w:rsidRPr="00BD04A1">
        <w:rPr>
          <w:rFonts w:eastAsia="Calibri"/>
          <w:spacing w:val="1"/>
          <w:sz w:val="22"/>
          <w:szCs w:val="22"/>
        </w:rPr>
        <w:t>om</w:t>
      </w:r>
      <w:r w:rsidRPr="00BD04A1">
        <w:rPr>
          <w:rFonts w:eastAsia="Calibri"/>
          <w:sz w:val="22"/>
          <w:szCs w:val="22"/>
        </w:rPr>
        <w:t>e</w:t>
      </w:r>
      <w:r w:rsidRPr="00BD04A1">
        <w:rPr>
          <w:rFonts w:eastAsia="Calibri"/>
          <w:spacing w:val="-1"/>
          <w:sz w:val="22"/>
          <w:szCs w:val="22"/>
        </w:rPr>
        <w:t xml:space="preserve"> </w:t>
      </w:r>
      <w:r w:rsidRPr="00BD04A1">
        <w:rPr>
          <w:rFonts w:eastAsia="Calibri"/>
          <w:spacing w:val="1"/>
          <w:sz w:val="22"/>
          <w:szCs w:val="22"/>
        </w:rPr>
        <w:t>A</w:t>
      </w:r>
      <w:r w:rsidRPr="00BD04A1">
        <w:rPr>
          <w:rFonts w:eastAsia="Calibri"/>
          <w:spacing w:val="-1"/>
          <w:sz w:val="22"/>
          <w:szCs w:val="22"/>
        </w:rPr>
        <w:t>ddr</w:t>
      </w:r>
      <w:r w:rsidRPr="00BD04A1">
        <w:rPr>
          <w:rFonts w:eastAsia="Calibri"/>
          <w:sz w:val="22"/>
          <w:szCs w:val="22"/>
        </w:rPr>
        <w:t>e</w:t>
      </w:r>
      <w:r w:rsidRPr="00BD04A1">
        <w:rPr>
          <w:rFonts w:eastAsia="Calibri"/>
          <w:spacing w:val="-1"/>
          <w:sz w:val="22"/>
          <w:szCs w:val="22"/>
        </w:rPr>
        <w:t>s</w:t>
      </w:r>
      <w:r w:rsidRPr="00BD04A1">
        <w:rPr>
          <w:rFonts w:eastAsia="Calibri"/>
          <w:sz w:val="22"/>
          <w:szCs w:val="22"/>
        </w:rPr>
        <w:t>s</w:t>
      </w:r>
      <w:r w:rsidRPr="00BD04A1">
        <w:rPr>
          <w:rFonts w:eastAsia="Calibri"/>
          <w:spacing w:val="1"/>
          <w:sz w:val="22"/>
          <w:szCs w:val="22"/>
        </w:rPr>
        <w:t xml:space="preserve"> </w:t>
      </w:r>
      <w:r w:rsidRPr="00BD04A1">
        <w:rPr>
          <w:rFonts w:eastAsia="Calibri"/>
          <w:sz w:val="22"/>
          <w:szCs w:val="22"/>
        </w:rPr>
        <w:t>&amp;</w:t>
      </w:r>
      <w:r w:rsidRPr="00BD04A1">
        <w:rPr>
          <w:rFonts w:eastAsia="Calibri"/>
          <w:spacing w:val="-1"/>
          <w:sz w:val="22"/>
          <w:szCs w:val="22"/>
        </w:rPr>
        <w:t xml:space="preserve"> </w:t>
      </w:r>
      <w:r w:rsidR="00665480" w:rsidRPr="00BD04A1">
        <w:rPr>
          <w:rFonts w:eastAsia="Calibri"/>
          <w:spacing w:val="-1"/>
          <w:sz w:val="22"/>
          <w:szCs w:val="22"/>
        </w:rPr>
        <w:t>Mobile No.</w:t>
      </w:r>
      <w:r w:rsidR="00BD04A1">
        <w:rPr>
          <w:rFonts w:eastAsia="Calibri"/>
          <w:sz w:val="22"/>
          <w:szCs w:val="22"/>
        </w:rPr>
        <w:t>: ____________________________________________________</w:t>
      </w:r>
    </w:p>
    <w:p w14:paraId="386A72D9" w14:textId="678DAAAB" w:rsidR="00554BD5" w:rsidRPr="009F0DC3" w:rsidRDefault="00BD04A1" w:rsidP="00BD4BE6">
      <w:pPr>
        <w:tabs>
          <w:tab w:val="left" w:pos="3480"/>
        </w:tabs>
        <w:spacing w:line="360" w:lineRule="auto"/>
        <w:ind w:right="39"/>
        <w:rPr>
          <w:sz w:val="22"/>
          <w:szCs w:val="22"/>
        </w:rPr>
      </w:pPr>
      <w:r>
        <w:rPr>
          <w:rFonts w:eastAsia="Calibri"/>
          <w:sz w:val="22"/>
          <w:szCs w:val="22"/>
        </w:rPr>
        <w:t>_________________________________________________________</w:t>
      </w:r>
      <w:r w:rsidR="00BD4BE6">
        <w:rPr>
          <w:rFonts w:eastAsia="Calibri"/>
          <w:sz w:val="22"/>
          <w:szCs w:val="22"/>
        </w:rPr>
        <w:t>_____________________________</w:t>
      </w:r>
    </w:p>
    <w:p w14:paraId="6ED601D6" w14:textId="0E91470D" w:rsidR="00554BD5" w:rsidRPr="00BD04A1" w:rsidRDefault="00C36D13" w:rsidP="00BD4BE6">
      <w:pPr>
        <w:spacing w:line="360" w:lineRule="auto"/>
        <w:ind w:right="39"/>
        <w:rPr>
          <w:rFonts w:eastAsia="Calibri"/>
          <w:sz w:val="22"/>
          <w:szCs w:val="22"/>
        </w:rPr>
      </w:pPr>
      <w:r w:rsidRPr="009F0DC3">
        <w:rPr>
          <w:rFonts w:eastAsia="Calibri"/>
          <w:b/>
          <w:sz w:val="22"/>
          <w:szCs w:val="22"/>
        </w:rPr>
        <w:t>B.</w:t>
      </w:r>
      <w:r w:rsidRPr="009F0DC3">
        <w:rPr>
          <w:rFonts w:eastAsia="Calibri"/>
          <w:b/>
          <w:spacing w:val="-1"/>
          <w:sz w:val="22"/>
          <w:szCs w:val="22"/>
        </w:rPr>
        <w:t xml:space="preserve"> </w:t>
      </w:r>
      <w:r w:rsidRPr="009F0DC3">
        <w:rPr>
          <w:rFonts w:eastAsia="Calibri"/>
          <w:b/>
          <w:spacing w:val="1"/>
          <w:sz w:val="22"/>
          <w:szCs w:val="22"/>
        </w:rPr>
        <w:t>Th</w:t>
      </w:r>
      <w:r w:rsidRPr="009F0DC3">
        <w:rPr>
          <w:rFonts w:eastAsia="Calibri"/>
          <w:b/>
          <w:spacing w:val="-1"/>
          <w:sz w:val="22"/>
          <w:szCs w:val="22"/>
        </w:rPr>
        <w:t>es</w:t>
      </w:r>
      <w:r w:rsidRPr="009F0DC3">
        <w:rPr>
          <w:rFonts w:eastAsia="Calibri"/>
          <w:b/>
          <w:spacing w:val="1"/>
          <w:sz w:val="22"/>
          <w:szCs w:val="22"/>
        </w:rPr>
        <w:t>i</w:t>
      </w:r>
      <w:r w:rsidRPr="009F0DC3">
        <w:rPr>
          <w:rFonts w:eastAsia="Calibri"/>
          <w:b/>
          <w:sz w:val="22"/>
          <w:szCs w:val="22"/>
        </w:rPr>
        <w:t>s P</w:t>
      </w:r>
      <w:r w:rsidRPr="009F0DC3">
        <w:rPr>
          <w:rFonts w:eastAsia="Calibri"/>
          <w:b/>
          <w:spacing w:val="-1"/>
          <w:sz w:val="22"/>
          <w:szCs w:val="22"/>
        </w:rPr>
        <w:t>a</w:t>
      </w:r>
      <w:r w:rsidRPr="009F0DC3">
        <w:rPr>
          <w:rFonts w:eastAsia="Calibri"/>
          <w:b/>
          <w:sz w:val="22"/>
          <w:szCs w:val="22"/>
        </w:rPr>
        <w:t>r</w:t>
      </w:r>
      <w:r w:rsidRPr="009F0DC3">
        <w:rPr>
          <w:rFonts w:eastAsia="Calibri"/>
          <w:b/>
          <w:spacing w:val="-1"/>
          <w:sz w:val="22"/>
          <w:szCs w:val="22"/>
        </w:rPr>
        <w:t>t</w:t>
      </w:r>
      <w:r w:rsidRPr="009F0DC3">
        <w:rPr>
          <w:rFonts w:eastAsia="Calibri"/>
          <w:b/>
          <w:spacing w:val="1"/>
          <w:sz w:val="22"/>
          <w:szCs w:val="22"/>
        </w:rPr>
        <w:t>i</w:t>
      </w:r>
      <w:r w:rsidRPr="009F0DC3">
        <w:rPr>
          <w:rFonts w:eastAsia="Calibri"/>
          <w:b/>
          <w:spacing w:val="-3"/>
          <w:sz w:val="22"/>
          <w:szCs w:val="22"/>
        </w:rPr>
        <w:t>c</w:t>
      </w:r>
      <w:r w:rsidRPr="009F0DC3">
        <w:rPr>
          <w:rFonts w:eastAsia="Calibri"/>
          <w:b/>
          <w:spacing w:val="1"/>
          <w:sz w:val="22"/>
          <w:szCs w:val="22"/>
        </w:rPr>
        <w:t>ul</w:t>
      </w:r>
      <w:r w:rsidRPr="009F0DC3">
        <w:rPr>
          <w:rFonts w:eastAsia="Calibri"/>
          <w:b/>
          <w:spacing w:val="-1"/>
          <w:sz w:val="22"/>
          <w:szCs w:val="22"/>
        </w:rPr>
        <w:t>a</w:t>
      </w:r>
      <w:r w:rsidRPr="009F0DC3">
        <w:rPr>
          <w:rFonts w:eastAsia="Calibri"/>
          <w:b/>
          <w:sz w:val="22"/>
          <w:szCs w:val="22"/>
        </w:rPr>
        <w:t>rs</w:t>
      </w:r>
    </w:p>
    <w:p w14:paraId="231160DC" w14:textId="53B647F8" w:rsidR="00554BD5" w:rsidRPr="00BD04A1" w:rsidRDefault="00C36D13" w:rsidP="00BD4BE6">
      <w:pPr>
        <w:spacing w:line="360" w:lineRule="auto"/>
        <w:ind w:right="39"/>
        <w:rPr>
          <w:rFonts w:eastAsia="Calibri"/>
          <w:sz w:val="22"/>
          <w:szCs w:val="22"/>
        </w:rPr>
      </w:pPr>
      <w:r w:rsidRPr="00BD04A1">
        <w:rPr>
          <w:rFonts w:eastAsia="Calibri"/>
          <w:sz w:val="22"/>
          <w:szCs w:val="22"/>
        </w:rPr>
        <w:t>Na</w:t>
      </w:r>
      <w:r w:rsidRPr="00BD04A1">
        <w:rPr>
          <w:rFonts w:eastAsia="Calibri"/>
          <w:spacing w:val="1"/>
          <w:sz w:val="22"/>
          <w:szCs w:val="22"/>
        </w:rPr>
        <w:t>m</w:t>
      </w:r>
      <w:r w:rsidRPr="00BD04A1">
        <w:rPr>
          <w:rFonts w:eastAsia="Calibri"/>
          <w:sz w:val="22"/>
          <w:szCs w:val="22"/>
        </w:rPr>
        <w:t>e</w:t>
      </w:r>
      <w:r w:rsidRPr="00BD04A1">
        <w:rPr>
          <w:rFonts w:eastAsia="Calibri"/>
          <w:spacing w:val="-1"/>
          <w:sz w:val="22"/>
          <w:szCs w:val="22"/>
        </w:rPr>
        <w:t xml:space="preserve"> </w:t>
      </w:r>
      <w:r w:rsidRPr="00BD04A1">
        <w:rPr>
          <w:rFonts w:eastAsia="Calibri"/>
          <w:spacing w:val="1"/>
          <w:sz w:val="22"/>
          <w:szCs w:val="22"/>
        </w:rPr>
        <w:t>o</w:t>
      </w:r>
      <w:r w:rsidRPr="00BD04A1">
        <w:rPr>
          <w:rFonts w:eastAsia="Calibri"/>
          <w:sz w:val="22"/>
          <w:szCs w:val="22"/>
        </w:rPr>
        <w:t>f S</w:t>
      </w:r>
      <w:r w:rsidRPr="00BD04A1">
        <w:rPr>
          <w:rFonts w:eastAsia="Calibri"/>
          <w:spacing w:val="-1"/>
          <w:sz w:val="22"/>
          <w:szCs w:val="22"/>
        </w:rPr>
        <w:t>up</w:t>
      </w:r>
      <w:r w:rsidRPr="00BD04A1">
        <w:rPr>
          <w:rFonts w:eastAsia="Calibri"/>
          <w:sz w:val="22"/>
          <w:szCs w:val="22"/>
        </w:rPr>
        <w:t>e</w:t>
      </w:r>
      <w:r w:rsidRPr="00BD04A1">
        <w:rPr>
          <w:rFonts w:eastAsia="Calibri"/>
          <w:spacing w:val="-1"/>
          <w:sz w:val="22"/>
          <w:szCs w:val="22"/>
        </w:rPr>
        <w:t>rv</w:t>
      </w:r>
      <w:r w:rsidRPr="00BD04A1">
        <w:rPr>
          <w:rFonts w:eastAsia="Calibri"/>
          <w:sz w:val="22"/>
          <w:szCs w:val="22"/>
        </w:rPr>
        <w:t>i</w:t>
      </w:r>
      <w:r w:rsidRPr="00BD04A1">
        <w:rPr>
          <w:rFonts w:eastAsia="Calibri"/>
          <w:spacing w:val="1"/>
          <w:sz w:val="22"/>
          <w:szCs w:val="22"/>
        </w:rPr>
        <w:t>so</w:t>
      </w:r>
      <w:r w:rsidRPr="00BD04A1">
        <w:rPr>
          <w:rFonts w:eastAsia="Calibri"/>
          <w:spacing w:val="-1"/>
          <w:sz w:val="22"/>
          <w:szCs w:val="22"/>
        </w:rPr>
        <w:t>r</w:t>
      </w:r>
      <w:r w:rsidRPr="00BD04A1">
        <w:rPr>
          <w:rFonts w:eastAsia="Calibri"/>
          <w:sz w:val="22"/>
          <w:szCs w:val="22"/>
        </w:rPr>
        <w:t>:</w:t>
      </w:r>
      <w:r w:rsidR="00BD04A1">
        <w:rPr>
          <w:rFonts w:eastAsia="Calibri"/>
          <w:sz w:val="22"/>
          <w:szCs w:val="22"/>
        </w:rPr>
        <w:t xml:space="preserve"> _____________________________________________________________________</w:t>
      </w:r>
      <w:r w:rsidRPr="00BD04A1">
        <w:rPr>
          <w:rFonts w:eastAsia="Calibri"/>
          <w:sz w:val="22"/>
          <w:szCs w:val="22"/>
        </w:rPr>
        <w:t xml:space="preserve"> Na</w:t>
      </w:r>
      <w:r w:rsidRPr="00BD04A1">
        <w:rPr>
          <w:rFonts w:eastAsia="Calibri"/>
          <w:spacing w:val="1"/>
          <w:sz w:val="22"/>
          <w:szCs w:val="22"/>
        </w:rPr>
        <w:t>m</w:t>
      </w:r>
      <w:r w:rsidRPr="00BD04A1">
        <w:rPr>
          <w:rFonts w:eastAsia="Calibri"/>
          <w:sz w:val="22"/>
          <w:szCs w:val="22"/>
        </w:rPr>
        <w:t>e</w:t>
      </w:r>
      <w:r w:rsidRPr="00BD04A1">
        <w:rPr>
          <w:rFonts w:eastAsia="Calibri"/>
          <w:spacing w:val="-1"/>
          <w:sz w:val="22"/>
          <w:szCs w:val="22"/>
        </w:rPr>
        <w:t xml:space="preserve"> </w:t>
      </w:r>
      <w:r w:rsidRPr="00BD04A1">
        <w:rPr>
          <w:rFonts w:eastAsia="Calibri"/>
          <w:spacing w:val="1"/>
          <w:sz w:val="22"/>
          <w:szCs w:val="22"/>
        </w:rPr>
        <w:t>o</w:t>
      </w:r>
      <w:r w:rsidRPr="00BD04A1">
        <w:rPr>
          <w:rFonts w:eastAsia="Calibri"/>
          <w:sz w:val="22"/>
          <w:szCs w:val="22"/>
        </w:rPr>
        <w:t>f C</w:t>
      </w:r>
      <w:r w:rsidRPr="00BD04A1">
        <w:rPr>
          <w:rFonts w:eastAsia="Calibri"/>
          <w:spacing w:val="1"/>
          <w:sz w:val="22"/>
          <w:szCs w:val="22"/>
        </w:rPr>
        <w:t>o</w:t>
      </w:r>
      <w:r w:rsidRPr="00BD04A1">
        <w:rPr>
          <w:rFonts w:eastAsia="Calibri"/>
          <w:spacing w:val="-1"/>
          <w:sz w:val="22"/>
          <w:szCs w:val="22"/>
        </w:rPr>
        <w:t>-</w:t>
      </w:r>
      <w:r w:rsidRPr="00BD04A1">
        <w:rPr>
          <w:rFonts w:eastAsia="Calibri"/>
          <w:sz w:val="22"/>
          <w:szCs w:val="22"/>
        </w:rPr>
        <w:t>S</w:t>
      </w:r>
      <w:r w:rsidRPr="00BD04A1">
        <w:rPr>
          <w:rFonts w:eastAsia="Calibri"/>
          <w:spacing w:val="-1"/>
          <w:sz w:val="22"/>
          <w:szCs w:val="22"/>
        </w:rPr>
        <w:t>up</w:t>
      </w:r>
      <w:r w:rsidRPr="00BD04A1">
        <w:rPr>
          <w:rFonts w:eastAsia="Calibri"/>
          <w:sz w:val="22"/>
          <w:szCs w:val="22"/>
        </w:rPr>
        <w:t>e</w:t>
      </w:r>
      <w:r w:rsidRPr="00BD04A1">
        <w:rPr>
          <w:rFonts w:eastAsia="Calibri"/>
          <w:spacing w:val="-1"/>
          <w:sz w:val="22"/>
          <w:szCs w:val="22"/>
        </w:rPr>
        <w:t>rv</w:t>
      </w:r>
      <w:r w:rsidRPr="00BD04A1">
        <w:rPr>
          <w:rFonts w:eastAsia="Calibri"/>
          <w:sz w:val="22"/>
          <w:szCs w:val="22"/>
        </w:rPr>
        <w:t>i</w:t>
      </w:r>
      <w:r w:rsidRPr="00BD04A1">
        <w:rPr>
          <w:rFonts w:eastAsia="Calibri"/>
          <w:spacing w:val="1"/>
          <w:sz w:val="22"/>
          <w:szCs w:val="22"/>
        </w:rPr>
        <w:t>so</w:t>
      </w:r>
      <w:r w:rsidRPr="00BD04A1">
        <w:rPr>
          <w:rFonts w:eastAsia="Calibri"/>
          <w:spacing w:val="-1"/>
          <w:sz w:val="22"/>
          <w:szCs w:val="22"/>
        </w:rPr>
        <w:t>r</w:t>
      </w:r>
      <w:r w:rsidRPr="00BD04A1">
        <w:rPr>
          <w:rFonts w:eastAsia="Calibri"/>
          <w:sz w:val="22"/>
          <w:szCs w:val="22"/>
        </w:rPr>
        <w:t>:</w:t>
      </w:r>
      <w:r w:rsidR="00BD04A1">
        <w:rPr>
          <w:rFonts w:eastAsia="Calibri"/>
          <w:sz w:val="22"/>
          <w:szCs w:val="22"/>
        </w:rPr>
        <w:t xml:space="preserve"> __________________________________________________________________</w:t>
      </w:r>
    </w:p>
    <w:p w14:paraId="323B0C03" w14:textId="62100074" w:rsidR="00BD04A1" w:rsidRDefault="00C36D13" w:rsidP="00BD4BE6">
      <w:pPr>
        <w:spacing w:line="360" w:lineRule="auto"/>
        <w:ind w:right="39"/>
        <w:rPr>
          <w:rFonts w:eastAsia="Calibri"/>
          <w:sz w:val="22"/>
          <w:szCs w:val="22"/>
        </w:rPr>
      </w:pPr>
      <w:r w:rsidRPr="00BD04A1">
        <w:rPr>
          <w:rFonts w:eastAsia="Calibri"/>
          <w:sz w:val="22"/>
          <w:szCs w:val="22"/>
        </w:rPr>
        <w:t>The</w:t>
      </w:r>
      <w:r w:rsidRPr="00BD04A1">
        <w:rPr>
          <w:rFonts w:eastAsia="Calibri"/>
          <w:spacing w:val="1"/>
          <w:sz w:val="22"/>
          <w:szCs w:val="22"/>
        </w:rPr>
        <w:t>s</w:t>
      </w:r>
      <w:r w:rsidRPr="00BD04A1">
        <w:rPr>
          <w:rFonts w:eastAsia="Calibri"/>
          <w:sz w:val="22"/>
          <w:szCs w:val="22"/>
        </w:rPr>
        <w:t>is</w:t>
      </w:r>
      <w:r w:rsidRPr="00BD04A1">
        <w:rPr>
          <w:rFonts w:eastAsia="Calibri"/>
          <w:spacing w:val="-1"/>
          <w:sz w:val="22"/>
          <w:szCs w:val="22"/>
        </w:rPr>
        <w:t xml:space="preserve"> </w:t>
      </w:r>
      <w:r w:rsidR="00BD04A1">
        <w:rPr>
          <w:rFonts w:eastAsia="Calibri"/>
          <w:spacing w:val="-1"/>
          <w:sz w:val="22"/>
          <w:szCs w:val="22"/>
        </w:rPr>
        <w:t>T</w:t>
      </w:r>
      <w:r w:rsidRPr="00BD04A1">
        <w:rPr>
          <w:rFonts w:eastAsia="Calibri"/>
          <w:sz w:val="22"/>
          <w:szCs w:val="22"/>
        </w:rPr>
        <w:t xml:space="preserve">opic: </w:t>
      </w:r>
      <w:r w:rsidR="00BD04A1">
        <w:rPr>
          <w:rFonts w:eastAsia="Calibri"/>
          <w:sz w:val="22"/>
          <w:szCs w:val="22"/>
        </w:rPr>
        <w:t>__________________________________________________________________________</w:t>
      </w:r>
    </w:p>
    <w:p w14:paraId="553C0E1B" w14:textId="619834C5" w:rsidR="00554BD5" w:rsidRPr="009F0DC3" w:rsidRDefault="00C36D13" w:rsidP="00BD4BE6">
      <w:pPr>
        <w:spacing w:line="360" w:lineRule="auto"/>
        <w:ind w:right="39"/>
        <w:rPr>
          <w:sz w:val="22"/>
          <w:szCs w:val="22"/>
        </w:rPr>
      </w:pPr>
      <w:r w:rsidRPr="009F0DC3">
        <w:rPr>
          <w:rFonts w:eastAsia="Calibri"/>
          <w:sz w:val="22"/>
          <w:szCs w:val="22"/>
        </w:rPr>
        <w:t>Re</w:t>
      </w:r>
      <w:r w:rsidRPr="009F0DC3">
        <w:rPr>
          <w:rFonts w:eastAsia="Calibri"/>
          <w:spacing w:val="1"/>
          <w:sz w:val="22"/>
          <w:szCs w:val="22"/>
        </w:rPr>
        <w:t>s</w:t>
      </w:r>
      <w:r w:rsidRPr="009F0DC3">
        <w:rPr>
          <w:rFonts w:eastAsia="Calibri"/>
          <w:sz w:val="22"/>
          <w:szCs w:val="22"/>
        </w:rPr>
        <w:t>ea</w:t>
      </w:r>
      <w:r w:rsidRPr="009F0DC3">
        <w:rPr>
          <w:rFonts w:eastAsia="Calibri"/>
          <w:spacing w:val="-1"/>
          <w:sz w:val="22"/>
          <w:szCs w:val="22"/>
        </w:rPr>
        <w:t>r</w:t>
      </w:r>
      <w:r w:rsidRPr="009F0DC3">
        <w:rPr>
          <w:rFonts w:eastAsia="Calibri"/>
          <w:spacing w:val="1"/>
          <w:sz w:val="22"/>
          <w:szCs w:val="22"/>
        </w:rPr>
        <w:t>c</w:t>
      </w:r>
      <w:r w:rsidRPr="009F0DC3">
        <w:rPr>
          <w:rFonts w:eastAsia="Calibri"/>
          <w:sz w:val="22"/>
          <w:szCs w:val="22"/>
        </w:rPr>
        <w:t>h a</w:t>
      </w:r>
      <w:r w:rsidRPr="009F0DC3">
        <w:rPr>
          <w:rFonts w:eastAsia="Calibri"/>
          <w:spacing w:val="-1"/>
          <w:sz w:val="22"/>
          <w:szCs w:val="22"/>
        </w:rPr>
        <w:t>r</w:t>
      </w:r>
      <w:r w:rsidRPr="009F0DC3">
        <w:rPr>
          <w:rFonts w:eastAsia="Calibri"/>
          <w:sz w:val="22"/>
          <w:szCs w:val="22"/>
        </w:rPr>
        <w:t>ea</w:t>
      </w:r>
      <w:r w:rsidRPr="009F0DC3">
        <w:rPr>
          <w:rFonts w:eastAsia="Calibri"/>
          <w:spacing w:val="-1"/>
          <w:sz w:val="22"/>
          <w:szCs w:val="22"/>
        </w:rPr>
        <w:t xml:space="preserve"> </w:t>
      </w:r>
      <w:r w:rsidRPr="009F0DC3">
        <w:rPr>
          <w:rFonts w:eastAsia="Calibri"/>
          <w:sz w:val="22"/>
          <w:szCs w:val="22"/>
        </w:rPr>
        <w:t>(</w:t>
      </w:r>
      <w:r w:rsidRPr="009F0DC3">
        <w:rPr>
          <w:rFonts w:eastAsia="Calibri"/>
          <w:spacing w:val="-2"/>
          <w:sz w:val="22"/>
          <w:szCs w:val="22"/>
        </w:rPr>
        <w:t>c</w:t>
      </w:r>
      <w:r w:rsidRPr="009F0DC3">
        <w:rPr>
          <w:rFonts w:eastAsia="Calibri"/>
          <w:spacing w:val="1"/>
          <w:sz w:val="22"/>
          <w:szCs w:val="22"/>
        </w:rPr>
        <w:t>o</w:t>
      </w:r>
      <w:r w:rsidRPr="009F0DC3">
        <w:rPr>
          <w:rFonts w:eastAsia="Calibri"/>
          <w:spacing w:val="-1"/>
          <w:sz w:val="22"/>
          <w:szCs w:val="22"/>
        </w:rPr>
        <w:t>n</w:t>
      </w:r>
      <w:r w:rsidRPr="009F0DC3">
        <w:rPr>
          <w:rFonts w:eastAsia="Calibri"/>
          <w:spacing w:val="1"/>
          <w:sz w:val="22"/>
          <w:szCs w:val="22"/>
        </w:rPr>
        <w:t>s</w:t>
      </w:r>
      <w:r w:rsidRPr="009F0DC3">
        <w:rPr>
          <w:rFonts w:eastAsia="Calibri"/>
          <w:spacing w:val="-1"/>
          <w:sz w:val="22"/>
          <w:szCs w:val="22"/>
        </w:rPr>
        <w:t>u</w:t>
      </w:r>
      <w:r w:rsidRPr="009F0DC3">
        <w:rPr>
          <w:rFonts w:eastAsia="Calibri"/>
          <w:sz w:val="22"/>
          <w:szCs w:val="22"/>
        </w:rPr>
        <w:t>lt B</w:t>
      </w:r>
      <w:r w:rsidRPr="009F0DC3">
        <w:rPr>
          <w:rFonts w:eastAsia="Calibri"/>
          <w:spacing w:val="-1"/>
          <w:sz w:val="22"/>
          <w:szCs w:val="22"/>
        </w:rPr>
        <w:t>u</w:t>
      </w:r>
      <w:r w:rsidRPr="009F0DC3">
        <w:rPr>
          <w:rFonts w:eastAsia="Calibri"/>
          <w:sz w:val="22"/>
          <w:szCs w:val="22"/>
        </w:rPr>
        <w:t>lleti</w:t>
      </w:r>
      <w:r w:rsidRPr="009F0DC3">
        <w:rPr>
          <w:rFonts w:eastAsia="Calibri"/>
          <w:spacing w:val="-1"/>
          <w:sz w:val="22"/>
          <w:szCs w:val="22"/>
        </w:rPr>
        <w:t>n</w:t>
      </w:r>
      <w:r w:rsidRPr="00BD04A1">
        <w:rPr>
          <w:rFonts w:eastAsia="Calibri"/>
          <w:sz w:val="22"/>
          <w:szCs w:val="22"/>
        </w:rPr>
        <w:t>):</w:t>
      </w:r>
      <w:r w:rsidR="00BD04A1">
        <w:rPr>
          <w:rFonts w:eastAsia="Calibri"/>
          <w:sz w:val="22"/>
          <w:szCs w:val="22"/>
        </w:rPr>
        <w:t xml:space="preserve"> ___________________________________________________________</w:t>
      </w:r>
    </w:p>
    <w:p w14:paraId="7BF61831" w14:textId="77777777" w:rsidR="00554BD5" w:rsidRPr="009F0DC3" w:rsidRDefault="00554BD5" w:rsidP="00BD4BE6">
      <w:pPr>
        <w:spacing w:line="360" w:lineRule="auto"/>
        <w:ind w:right="39"/>
        <w:rPr>
          <w:sz w:val="22"/>
          <w:szCs w:val="22"/>
        </w:rPr>
      </w:pPr>
    </w:p>
    <w:p w14:paraId="626648A0" w14:textId="31A3927A" w:rsidR="00554BD5" w:rsidRPr="00BD04A1" w:rsidRDefault="00C36D13" w:rsidP="00BD4BE6">
      <w:pPr>
        <w:spacing w:line="360" w:lineRule="auto"/>
        <w:ind w:right="39"/>
        <w:rPr>
          <w:rFonts w:eastAsia="Calibri"/>
          <w:sz w:val="22"/>
          <w:szCs w:val="22"/>
        </w:rPr>
      </w:pPr>
      <w:r w:rsidRPr="009F0DC3">
        <w:rPr>
          <w:rFonts w:eastAsia="Calibri"/>
          <w:sz w:val="22"/>
          <w:szCs w:val="22"/>
        </w:rPr>
        <w:t xml:space="preserve">Date: </w:t>
      </w:r>
      <w:r w:rsidR="00BD04A1">
        <w:rPr>
          <w:rFonts w:eastAsia="Calibri"/>
          <w:sz w:val="22"/>
          <w:szCs w:val="22"/>
        </w:rPr>
        <w:t>________________</w:t>
      </w:r>
      <w:r w:rsidRPr="009F0DC3">
        <w:rPr>
          <w:rFonts w:eastAsia="Calibri"/>
          <w:sz w:val="22"/>
          <w:szCs w:val="22"/>
        </w:rPr>
        <w:t xml:space="preserve">                                                                                                 Si</w:t>
      </w:r>
      <w:r w:rsidRPr="009F0DC3">
        <w:rPr>
          <w:rFonts w:eastAsia="Calibri"/>
          <w:spacing w:val="-1"/>
          <w:sz w:val="22"/>
          <w:szCs w:val="22"/>
        </w:rPr>
        <w:t>gn</w:t>
      </w:r>
      <w:r w:rsidRPr="009F0DC3">
        <w:rPr>
          <w:rFonts w:eastAsia="Calibri"/>
          <w:sz w:val="22"/>
          <w:szCs w:val="22"/>
        </w:rPr>
        <w:t>at</w:t>
      </w:r>
      <w:r w:rsidRPr="009F0DC3">
        <w:rPr>
          <w:rFonts w:eastAsia="Calibri"/>
          <w:spacing w:val="-1"/>
          <w:sz w:val="22"/>
          <w:szCs w:val="22"/>
        </w:rPr>
        <w:t>ur</w:t>
      </w:r>
      <w:r w:rsidRPr="009F0DC3">
        <w:rPr>
          <w:rFonts w:eastAsia="Calibri"/>
          <w:sz w:val="22"/>
          <w:szCs w:val="22"/>
        </w:rPr>
        <w:t>e</w:t>
      </w:r>
      <w:r w:rsidRPr="009F0DC3">
        <w:rPr>
          <w:rFonts w:eastAsia="Calibri"/>
          <w:spacing w:val="1"/>
          <w:sz w:val="22"/>
          <w:szCs w:val="22"/>
        </w:rPr>
        <w:t xml:space="preserve"> o</w:t>
      </w:r>
      <w:r w:rsidRPr="009F0DC3">
        <w:rPr>
          <w:rFonts w:eastAsia="Calibri"/>
          <w:sz w:val="22"/>
          <w:szCs w:val="22"/>
        </w:rPr>
        <w:t>f St</w:t>
      </w:r>
      <w:r w:rsidRPr="009F0DC3">
        <w:rPr>
          <w:rFonts w:eastAsia="Calibri"/>
          <w:spacing w:val="-2"/>
          <w:sz w:val="22"/>
          <w:szCs w:val="22"/>
        </w:rPr>
        <w:t>u</w:t>
      </w:r>
      <w:r w:rsidRPr="009F0DC3">
        <w:rPr>
          <w:rFonts w:eastAsia="Calibri"/>
          <w:spacing w:val="-1"/>
          <w:sz w:val="22"/>
          <w:szCs w:val="22"/>
        </w:rPr>
        <w:t>d</w:t>
      </w:r>
      <w:r w:rsidRPr="009F0DC3">
        <w:rPr>
          <w:rFonts w:eastAsia="Calibri"/>
          <w:sz w:val="22"/>
          <w:szCs w:val="22"/>
        </w:rPr>
        <w:t>ent</w:t>
      </w:r>
    </w:p>
    <w:p w14:paraId="281C3E54" w14:textId="0694D402" w:rsidR="00BD04A1" w:rsidRDefault="00BD04A1" w:rsidP="00BD4BE6">
      <w:pPr>
        <w:spacing w:line="360" w:lineRule="auto"/>
        <w:ind w:right="39"/>
        <w:rPr>
          <w:rFonts w:eastAsia="Calibri"/>
          <w:b/>
          <w:sz w:val="22"/>
          <w:szCs w:val="22"/>
        </w:rPr>
      </w:pPr>
      <w:r>
        <w:rPr>
          <w:rFonts w:eastAsia="Calibri"/>
          <w:b/>
          <w:sz w:val="22"/>
          <w:szCs w:val="22"/>
        </w:rPr>
        <w:t>______________________________________________________________________________________</w:t>
      </w:r>
    </w:p>
    <w:p w14:paraId="12FB5E46" w14:textId="3B3C19E2" w:rsidR="00BD04A1" w:rsidRPr="00BD4BE6" w:rsidRDefault="00C36D13" w:rsidP="00BD4BE6">
      <w:pPr>
        <w:spacing w:line="360" w:lineRule="auto"/>
        <w:ind w:left="120" w:right="39"/>
        <w:jc w:val="center"/>
        <w:rPr>
          <w:rFonts w:eastAsia="Calibri"/>
          <w:b/>
          <w:sz w:val="22"/>
          <w:szCs w:val="22"/>
          <w:u w:val="single"/>
        </w:rPr>
      </w:pPr>
      <w:r w:rsidRPr="00BD04A1">
        <w:rPr>
          <w:rFonts w:eastAsia="Calibri"/>
          <w:b/>
          <w:sz w:val="22"/>
          <w:szCs w:val="22"/>
          <w:u w:val="single"/>
        </w:rPr>
        <w:t>P</w:t>
      </w:r>
      <w:r w:rsidRPr="00BD04A1">
        <w:rPr>
          <w:rFonts w:eastAsia="Calibri"/>
          <w:b/>
          <w:spacing w:val="-1"/>
          <w:sz w:val="22"/>
          <w:szCs w:val="22"/>
          <w:u w:val="single"/>
        </w:rPr>
        <w:t>a</w:t>
      </w:r>
      <w:r w:rsidRPr="00BD04A1">
        <w:rPr>
          <w:rFonts w:eastAsia="Calibri"/>
          <w:b/>
          <w:spacing w:val="1"/>
          <w:sz w:val="22"/>
          <w:szCs w:val="22"/>
          <w:u w:val="single"/>
        </w:rPr>
        <w:t>n</w:t>
      </w:r>
      <w:r w:rsidRPr="00BD04A1">
        <w:rPr>
          <w:rFonts w:eastAsia="Calibri"/>
          <w:b/>
          <w:spacing w:val="-1"/>
          <w:sz w:val="22"/>
          <w:szCs w:val="22"/>
          <w:u w:val="single"/>
        </w:rPr>
        <w:t>e</w:t>
      </w:r>
      <w:r w:rsidRPr="00BD04A1">
        <w:rPr>
          <w:rFonts w:eastAsia="Calibri"/>
          <w:b/>
          <w:sz w:val="22"/>
          <w:szCs w:val="22"/>
          <w:u w:val="single"/>
        </w:rPr>
        <w:t>l</w:t>
      </w:r>
      <w:r w:rsidRPr="00BD04A1">
        <w:rPr>
          <w:rFonts w:eastAsia="Calibri"/>
          <w:b/>
          <w:spacing w:val="1"/>
          <w:sz w:val="22"/>
          <w:szCs w:val="22"/>
          <w:u w:val="single"/>
        </w:rPr>
        <w:t xml:space="preserve"> o</w:t>
      </w:r>
      <w:r w:rsidRPr="00BD04A1">
        <w:rPr>
          <w:rFonts w:eastAsia="Calibri"/>
          <w:b/>
          <w:sz w:val="22"/>
          <w:szCs w:val="22"/>
          <w:u w:val="single"/>
        </w:rPr>
        <w:t>f</w:t>
      </w:r>
      <w:r w:rsidRPr="00BD04A1">
        <w:rPr>
          <w:rFonts w:eastAsia="Calibri"/>
          <w:b/>
          <w:spacing w:val="-3"/>
          <w:sz w:val="22"/>
          <w:szCs w:val="22"/>
          <w:u w:val="single"/>
        </w:rPr>
        <w:t xml:space="preserve"> </w:t>
      </w:r>
      <w:r w:rsidRPr="00BD04A1">
        <w:rPr>
          <w:rFonts w:eastAsia="Calibri"/>
          <w:b/>
          <w:sz w:val="22"/>
          <w:szCs w:val="22"/>
          <w:u w:val="single"/>
        </w:rPr>
        <w:t>Ex</w:t>
      </w:r>
      <w:r w:rsidRPr="00BD04A1">
        <w:rPr>
          <w:rFonts w:eastAsia="Calibri"/>
          <w:b/>
          <w:spacing w:val="-1"/>
          <w:sz w:val="22"/>
          <w:szCs w:val="22"/>
          <w:u w:val="single"/>
        </w:rPr>
        <w:t>a</w:t>
      </w:r>
      <w:r w:rsidRPr="00BD04A1">
        <w:rPr>
          <w:rFonts w:eastAsia="Calibri"/>
          <w:b/>
          <w:sz w:val="22"/>
          <w:szCs w:val="22"/>
          <w:u w:val="single"/>
        </w:rPr>
        <w:t>mi</w:t>
      </w:r>
      <w:r w:rsidRPr="00BD04A1">
        <w:rPr>
          <w:rFonts w:eastAsia="Calibri"/>
          <w:b/>
          <w:spacing w:val="1"/>
          <w:sz w:val="22"/>
          <w:szCs w:val="22"/>
          <w:u w:val="single"/>
        </w:rPr>
        <w:t>n</w:t>
      </w:r>
      <w:r w:rsidRPr="00BD04A1">
        <w:rPr>
          <w:rFonts w:eastAsia="Calibri"/>
          <w:b/>
          <w:spacing w:val="-1"/>
          <w:sz w:val="22"/>
          <w:szCs w:val="22"/>
          <w:u w:val="single"/>
        </w:rPr>
        <w:t>e</w:t>
      </w:r>
      <w:r w:rsidRPr="00BD04A1">
        <w:rPr>
          <w:rFonts w:eastAsia="Calibri"/>
          <w:b/>
          <w:sz w:val="22"/>
          <w:szCs w:val="22"/>
          <w:u w:val="single"/>
        </w:rPr>
        <w:t xml:space="preserve">rs </w:t>
      </w:r>
      <w:r w:rsidRPr="00BD04A1">
        <w:rPr>
          <w:rFonts w:eastAsia="Calibri"/>
          <w:b/>
          <w:spacing w:val="-2"/>
          <w:sz w:val="22"/>
          <w:szCs w:val="22"/>
          <w:u w:val="single"/>
        </w:rPr>
        <w:t>(</w:t>
      </w:r>
      <w:r w:rsidRPr="00BD04A1">
        <w:rPr>
          <w:rFonts w:eastAsia="Calibri"/>
          <w:b/>
          <w:spacing w:val="1"/>
          <w:sz w:val="22"/>
          <w:szCs w:val="22"/>
          <w:u w:val="single"/>
        </w:rPr>
        <w:t>T</w:t>
      </w:r>
      <w:r w:rsidRPr="00BD04A1">
        <w:rPr>
          <w:rFonts w:eastAsia="Calibri"/>
          <w:b/>
          <w:sz w:val="22"/>
          <w:szCs w:val="22"/>
          <w:u w:val="single"/>
        </w:rPr>
        <w:t>o</w:t>
      </w:r>
      <w:r w:rsidRPr="00BD04A1">
        <w:rPr>
          <w:rFonts w:eastAsia="Calibri"/>
          <w:b/>
          <w:spacing w:val="-1"/>
          <w:sz w:val="22"/>
          <w:szCs w:val="22"/>
          <w:u w:val="single"/>
        </w:rPr>
        <w:t xml:space="preserve"> b</w:t>
      </w:r>
      <w:r w:rsidRPr="00BD04A1">
        <w:rPr>
          <w:rFonts w:eastAsia="Calibri"/>
          <w:b/>
          <w:sz w:val="22"/>
          <w:szCs w:val="22"/>
          <w:u w:val="single"/>
        </w:rPr>
        <w:t xml:space="preserve">e </w:t>
      </w:r>
      <w:r w:rsidRPr="00BD04A1">
        <w:rPr>
          <w:rFonts w:eastAsia="Calibri"/>
          <w:b/>
          <w:spacing w:val="-1"/>
          <w:sz w:val="22"/>
          <w:szCs w:val="22"/>
          <w:u w:val="single"/>
        </w:rPr>
        <w:t>f</w:t>
      </w:r>
      <w:r w:rsidRPr="00BD04A1">
        <w:rPr>
          <w:rFonts w:eastAsia="Calibri"/>
          <w:b/>
          <w:spacing w:val="1"/>
          <w:sz w:val="22"/>
          <w:szCs w:val="22"/>
          <w:u w:val="single"/>
        </w:rPr>
        <w:t>ill</w:t>
      </w:r>
      <w:r w:rsidRPr="00BD04A1">
        <w:rPr>
          <w:rFonts w:eastAsia="Calibri"/>
          <w:b/>
          <w:spacing w:val="-1"/>
          <w:sz w:val="22"/>
          <w:szCs w:val="22"/>
          <w:u w:val="single"/>
        </w:rPr>
        <w:t>e</w:t>
      </w:r>
      <w:r w:rsidRPr="00BD04A1">
        <w:rPr>
          <w:rFonts w:eastAsia="Calibri"/>
          <w:b/>
          <w:sz w:val="22"/>
          <w:szCs w:val="22"/>
          <w:u w:val="single"/>
        </w:rPr>
        <w:t>d</w:t>
      </w:r>
      <w:r w:rsidRPr="00BD04A1">
        <w:rPr>
          <w:rFonts w:eastAsia="Calibri"/>
          <w:b/>
          <w:spacing w:val="-1"/>
          <w:sz w:val="22"/>
          <w:szCs w:val="22"/>
          <w:u w:val="single"/>
        </w:rPr>
        <w:t xml:space="preserve"> </w:t>
      </w:r>
      <w:r w:rsidRPr="00BD04A1">
        <w:rPr>
          <w:rFonts w:eastAsia="Calibri"/>
          <w:b/>
          <w:spacing w:val="1"/>
          <w:sz w:val="22"/>
          <w:szCs w:val="22"/>
          <w:u w:val="single"/>
        </w:rPr>
        <w:t>b</w:t>
      </w:r>
      <w:r w:rsidRPr="00BD04A1">
        <w:rPr>
          <w:rFonts w:eastAsia="Calibri"/>
          <w:b/>
          <w:sz w:val="22"/>
          <w:szCs w:val="22"/>
          <w:u w:val="single"/>
        </w:rPr>
        <w:t xml:space="preserve">y </w:t>
      </w:r>
      <w:r w:rsidRPr="00BD04A1">
        <w:rPr>
          <w:rFonts w:eastAsia="Calibri"/>
          <w:b/>
          <w:spacing w:val="-3"/>
          <w:sz w:val="22"/>
          <w:szCs w:val="22"/>
          <w:u w:val="single"/>
        </w:rPr>
        <w:t>t</w:t>
      </w:r>
      <w:r w:rsidRPr="00BD04A1">
        <w:rPr>
          <w:rFonts w:eastAsia="Calibri"/>
          <w:b/>
          <w:spacing w:val="1"/>
          <w:sz w:val="22"/>
          <w:szCs w:val="22"/>
          <w:u w:val="single"/>
        </w:rPr>
        <w:t>h</w:t>
      </w:r>
      <w:r w:rsidRPr="00BD04A1">
        <w:rPr>
          <w:rFonts w:eastAsia="Calibri"/>
          <w:b/>
          <w:sz w:val="22"/>
          <w:szCs w:val="22"/>
          <w:u w:val="single"/>
        </w:rPr>
        <w:t xml:space="preserve">e </w:t>
      </w:r>
      <w:r w:rsidRPr="00BD04A1">
        <w:rPr>
          <w:rFonts w:eastAsia="Calibri"/>
          <w:b/>
          <w:spacing w:val="-1"/>
          <w:sz w:val="22"/>
          <w:szCs w:val="22"/>
          <w:u w:val="single"/>
        </w:rPr>
        <w:t>Su</w:t>
      </w:r>
      <w:r w:rsidRPr="00BD04A1">
        <w:rPr>
          <w:rFonts w:eastAsia="Calibri"/>
          <w:b/>
          <w:spacing w:val="1"/>
          <w:sz w:val="22"/>
          <w:szCs w:val="22"/>
          <w:u w:val="single"/>
        </w:rPr>
        <w:t>p</w:t>
      </w:r>
      <w:r w:rsidRPr="00BD04A1">
        <w:rPr>
          <w:rFonts w:eastAsia="Calibri"/>
          <w:b/>
          <w:spacing w:val="-1"/>
          <w:sz w:val="22"/>
          <w:szCs w:val="22"/>
          <w:u w:val="single"/>
        </w:rPr>
        <w:t>e</w:t>
      </w:r>
      <w:r w:rsidRPr="00BD04A1">
        <w:rPr>
          <w:rFonts w:eastAsia="Calibri"/>
          <w:b/>
          <w:sz w:val="22"/>
          <w:szCs w:val="22"/>
          <w:u w:val="single"/>
        </w:rPr>
        <w:t>r</w:t>
      </w:r>
      <w:r w:rsidRPr="00BD04A1">
        <w:rPr>
          <w:rFonts w:eastAsia="Calibri"/>
          <w:b/>
          <w:spacing w:val="-1"/>
          <w:sz w:val="22"/>
          <w:szCs w:val="22"/>
          <w:u w:val="single"/>
        </w:rPr>
        <w:t>v</w:t>
      </w:r>
      <w:r w:rsidRPr="00BD04A1">
        <w:rPr>
          <w:rFonts w:eastAsia="Calibri"/>
          <w:b/>
          <w:spacing w:val="1"/>
          <w:sz w:val="22"/>
          <w:szCs w:val="22"/>
          <w:u w:val="single"/>
        </w:rPr>
        <w:t>i</w:t>
      </w:r>
      <w:r w:rsidRPr="00BD04A1">
        <w:rPr>
          <w:rFonts w:eastAsia="Calibri"/>
          <w:b/>
          <w:spacing w:val="-1"/>
          <w:sz w:val="22"/>
          <w:szCs w:val="22"/>
          <w:u w:val="single"/>
        </w:rPr>
        <w:t>s</w:t>
      </w:r>
      <w:r w:rsidRPr="00BD04A1">
        <w:rPr>
          <w:rFonts w:eastAsia="Calibri"/>
          <w:b/>
          <w:spacing w:val="1"/>
          <w:sz w:val="22"/>
          <w:szCs w:val="22"/>
          <w:u w:val="single"/>
        </w:rPr>
        <w:t>o</w:t>
      </w:r>
      <w:r w:rsidRPr="00BD04A1">
        <w:rPr>
          <w:rFonts w:eastAsia="Calibri"/>
          <w:b/>
          <w:spacing w:val="3"/>
          <w:sz w:val="22"/>
          <w:szCs w:val="22"/>
          <w:u w:val="single"/>
        </w:rPr>
        <w:t>r</w:t>
      </w:r>
      <w:r w:rsidRPr="00BD04A1">
        <w:rPr>
          <w:rFonts w:eastAsia="Calibri"/>
          <w:b/>
          <w:sz w:val="22"/>
          <w:szCs w:val="22"/>
          <w:u w:val="single"/>
        </w:rPr>
        <w:t>/C</w:t>
      </w:r>
      <w:r w:rsidRPr="00BD04A1">
        <w:rPr>
          <w:rFonts w:eastAsia="Calibri"/>
          <w:b/>
          <w:spacing w:val="1"/>
          <w:sz w:val="22"/>
          <w:szCs w:val="22"/>
          <w:u w:val="single"/>
        </w:rPr>
        <w:t>o</w:t>
      </w:r>
      <w:r w:rsidRPr="00BD04A1">
        <w:rPr>
          <w:rFonts w:eastAsia="Calibri"/>
          <w:b/>
          <w:spacing w:val="-1"/>
          <w:sz w:val="22"/>
          <w:szCs w:val="22"/>
          <w:u w:val="single"/>
        </w:rPr>
        <w:t>-s</w:t>
      </w:r>
      <w:r w:rsidRPr="00BD04A1">
        <w:rPr>
          <w:rFonts w:eastAsia="Calibri"/>
          <w:b/>
          <w:spacing w:val="1"/>
          <w:sz w:val="22"/>
          <w:szCs w:val="22"/>
          <w:u w:val="single"/>
        </w:rPr>
        <w:t>up</w:t>
      </w:r>
      <w:r w:rsidRPr="00BD04A1">
        <w:rPr>
          <w:rFonts w:eastAsia="Calibri"/>
          <w:b/>
          <w:spacing w:val="-1"/>
          <w:sz w:val="22"/>
          <w:szCs w:val="22"/>
          <w:u w:val="single"/>
        </w:rPr>
        <w:t>e</w:t>
      </w:r>
      <w:r w:rsidRPr="00BD04A1">
        <w:rPr>
          <w:rFonts w:eastAsia="Calibri"/>
          <w:b/>
          <w:sz w:val="22"/>
          <w:szCs w:val="22"/>
          <w:u w:val="single"/>
        </w:rPr>
        <w:t>r</w:t>
      </w:r>
      <w:r w:rsidRPr="00BD04A1">
        <w:rPr>
          <w:rFonts w:eastAsia="Calibri"/>
          <w:b/>
          <w:spacing w:val="-1"/>
          <w:sz w:val="22"/>
          <w:szCs w:val="22"/>
          <w:u w:val="single"/>
        </w:rPr>
        <w:t>v</w:t>
      </w:r>
      <w:r w:rsidRPr="00BD04A1">
        <w:rPr>
          <w:rFonts w:eastAsia="Calibri"/>
          <w:b/>
          <w:spacing w:val="1"/>
          <w:sz w:val="22"/>
          <w:szCs w:val="22"/>
          <w:u w:val="single"/>
        </w:rPr>
        <w:t>i</w:t>
      </w:r>
      <w:r w:rsidRPr="00BD04A1">
        <w:rPr>
          <w:rFonts w:eastAsia="Calibri"/>
          <w:b/>
          <w:spacing w:val="-1"/>
          <w:sz w:val="22"/>
          <w:szCs w:val="22"/>
          <w:u w:val="single"/>
        </w:rPr>
        <w:t>s</w:t>
      </w:r>
      <w:r w:rsidRPr="00BD04A1">
        <w:rPr>
          <w:rFonts w:eastAsia="Calibri"/>
          <w:b/>
          <w:spacing w:val="1"/>
          <w:sz w:val="22"/>
          <w:szCs w:val="22"/>
          <w:u w:val="single"/>
        </w:rPr>
        <w:t>or</w:t>
      </w:r>
      <w:r w:rsidRPr="00BD04A1">
        <w:rPr>
          <w:rFonts w:eastAsia="Calibri"/>
          <w:b/>
          <w:sz w:val="22"/>
          <w:szCs w:val="22"/>
          <w:u w:val="single"/>
        </w:rPr>
        <w:t>)</w:t>
      </w:r>
    </w:p>
    <w:tbl>
      <w:tblPr>
        <w:tblW w:w="8851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3400"/>
        <w:gridCol w:w="2409"/>
        <w:gridCol w:w="2053"/>
      </w:tblGrid>
      <w:tr w:rsidR="00BD04A1" w:rsidRPr="009F0DC3" w14:paraId="441ED8F3" w14:textId="552FDDBD" w:rsidTr="00BD4BE6">
        <w:trPr>
          <w:trHeight w:val="439"/>
          <w:jc w:val="center"/>
        </w:trPr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14:paraId="3935B93E" w14:textId="77777777" w:rsidR="00BD04A1" w:rsidRPr="009F0DC3" w:rsidRDefault="00BD04A1" w:rsidP="00BD4BE6">
            <w:pPr>
              <w:ind w:left="102" w:right="39"/>
              <w:rPr>
                <w:rFonts w:eastAsia="Calibri"/>
                <w:sz w:val="22"/>
                <w:szCs w:val="22"/>
              </w:rPr>
            </w:pPr>
            <w:r w:rsidRPr="009F0DC3">
              <w:rPr>
                <w:rFonts w:eastAsia="Calibri"/>
                <w:b/>
                <w:spacing w:val="-1"/>
                <w:position w:val="1"/>
                <w:sz w:val="22"/>
                <w:szCs w:val="22"/>
              </w:rPr>
              <w:t>S</w:t>
            </w:r>
            <w:r w:rsidRPr="009F0DC3">
              <w:rPr>
                <w:rFonts w:eastAsia="Calibri"/>
                <w:b/>
                <w:position w:val="1"/>
                <w:sz w:val="22"/>
                <w:szCs w:val="22"/>
              </w:rPr>
              <w:t>.</w:t>
            </w:r>
            <w:r w:rsidRPr="009F0DC3">
              <w:rPr>
                <w:rFonts w:eastAsia="Calibri"/>
                <w:b/>
                <w:spacing w:val="1"/>
                <w:position w:val="1"/>
                <w:sz w:val="22"/>
                <w:szCs w:val="22"/>
              </w:rPr>
              <w:t xml:space="preserve"> </w:t>
            </w:r>
            <w:r w:rsidRPr="009F0DC3">
              <w:rPr>
                <w:rFonts w:eastAsia="Calibri"/>
                <w:b/>
                <w:position w:val="1"/>
                <w:sz w:val="22"/>
                <w:szCs w:val="22"/>
              </w:rPr>
              <w:t>No.</w:t>
            </w:r>
          </w:p>
        </w:tc>
        <w:tc>
          <w:tcPr>
            <w:tcW w:w="3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14:paraId="5D104DAC" w14:textId="77777777" w:rsidR="00BD04A1" w:rsidRPr="009F0DC3" w:rsidRDefault="00BD04A1" w:rsidP="00BD4BE6">
            <w:pPr>
              <w:ind w:left="102" w:right="39"/>
              <w:jc w:val="center"/>
              <w:rPr>
                <w:rFonts w:eastAsia="Calibri"/>
                <w:sz w:val="22"/>
                <w:szCs w:val="22"/>
              </w:rPr>
            </w:pPr>
            <w:r w:rsidRPr="009F0DC3">
              <w:rPr>
                <w:rFonts w:eastAsia="Calibri"/>
                <w:b/>
                <w:position w:val="1"/>
                <w:sz w:val="22"/>
                <w:szCs w:val="22"/>
              </w:rPr>
              <w:t>N</w:t>
            </w:r>
            <w:r w:rsidRPr="009F0DC3">
              <w:rPr>
                <w:rFonts w:eastAsia="Calibri"/>
                <w:b/>
                <w:spacing w:val="-1"/>
                <w:position w:val="1"/>
                <w:sz w:val="22"/>
                <w:szCs w:val="22"/>
              </w:rPr>
              <w:t>a</w:t>
            </w:r>
            <w:r w:rsidRPr="009F0DC3">
              <w:rPr>
                <w:rFonts w:eastAsia="Calibri"/>
                <w:b/>
                <w:position w:val="1"/>
                <w:sz w:val="22"/>
                <w:szCs w:val="22"/>
              </w:rPr>
              <w:t xml:space="preserve">me </w:t>
            </w:r>
            <w:r w:rsidRPr="009F0DC3">
              <w:rPr>
                <w:rFonts w:eastAsia="Calibri"/>
                <w:b/>
                <w:spacing w:val="1"/>
                <w:position w:val="1"/>
                <w:sz w:val="22"/>
                <w:szCs w:val="22"/>
              </w:rPr>
              <w:t>o</w:t>
            </w:r>
            <w:r w:rsidRPr="009F0DC3">
              <w:rPr>
                <w:rFonts w:eastAsia="Calibri"/>
                <w:b/>
                <w:position w:val="1"/>
                <w:sz w:val="22"/>
                <w:szCs w:val="22"/>
              </w:rPr>
              <w:t>f F</w:t>
            </w:r>
            <w:r w:rsidRPr="009F0DC3">
              <w:rPr>
                <w:rFonts w:eastAsia="Calibri"/>
                <w:b/>
                <w:spacing w:val="-1"/>
                <w:position w:val="1"/>
                <w:sz w:val="22"/>
                <w:szCs w:val="22"/>
              </w:rPr>
              <w:t>a</w:t>
            </w:r>
            <w:r w:rsidRPr="009F0DC3">
              <w:rPr>
                <w:rFonts w:eastAsia="Calibri"/>
                <w:b/>
                <w:position w:val="1"/>
                <w:sz w:val="22"/>
                <w:szCs w:val="22"/>
              </w:rPr>
              <w:t>cu</w:t>
            </w:r>
            <w:r w:rsidRPr="009F0DC3">
              <w:rPr>
                <w:rFonts w:eastAsia="Calibri"/>
                <w:b/>
                <w:spacing w:val="1"/>
                <w:position w:val="1"/>
                <w:sz w:val="22"/>
                <w:szCs w:val="22"/>
              </w:rPr>
              <w:t>l</w:t>
            </w:r>
            <w:r w:rsidRPr="009F0DC3">
              <w:rPr>
                <w:rFonts w:eastAsia="Calibri"/>
                <w:b/>
                <w:spacing w:val="-1"/>
                <w:position w:val="1"/>
                <w:sz w:val="22"/>
                <w:szCs w:val="22"/>
              </w:rPr>
              <w:t>t</w:t>
            </w:r>
            <w:r w:rsidRPr="009F0DC3">
              <w:rPr>
                <w:rFonts w:eastAsia="Calibri"/>
                <w:b/>
                <w:position w:val="1"/>
                <w:sz w:val="22"/>
                <w:szCs w:val="22"/>
              </w:rPr>
              <w:t>y</w:t>
            </w: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14:paraId="5580AAA1" w14:textId="769A5ED2" w:rsidR="00BD04A1" w:rsidRPr="009F0DC3" w:rsidRDefault="00BD04A1" w:rsidP="00BD4BE6">
            <w:pPr>
              <w:ind w:left="102" w:right="39"/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b/>
                <w:position w:val="1"/>
                <w:sz w:val="22"/>
                <w:szCs w:val="22"/>
              </w:rPr>
              <w:t>Department</w:t>
            </w:r>
          </w:p>
        </w:tc>
        <w:tc>
          <w:tcPr>
            <w:tcW w:w="20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  <w:vAlign w:val="center"/>
          </w:tcPr>
          <w:p w14:paraId="285A8995" w14:textId="723ABA0A" w:rsidR="00BD04A1" w:rsidRDefault="00BD04A1" w:rsidP="00BD4BE6">
            <w:pPr>
              <w:ind w:left="102" w:right="39"/>
              <w:jc w:val="center"/>
              <w:rPr>
                <w:rFonts w:eastAsia="Calibri"/>
                <w:b/>
                <w:position w:val="1"/>
                <w:sz w:val="22"/>
                <w:szCs w:val="22"/>
              </w:rPr>
            </w:pPr>
            <w:r>
              <w:rPr>
                <w:rFonts w:eastAsia="Calibri"/>
                <w:b/>
                <w:position w:val="1"/>
                <w:sz w:val="22"/>
                <w:szCs w:val="22"/>
              </w:rPr>
              <w:t>Signature of Faculty</w:t>
            </w:r>
          </w:p>
        </w:tc>
      </w:tr>
      <w:tr w:rsidR="00BD04A1" w:rsidRPr="009F0DC3" w14:paraId="13B61A1B" w14:textId="345CDE83" w:rsidTr="00BD04A1">
        <w:trPr>
          <w:trHeight w:val="405"/>
          <w:jc w:val="center"/>
        </w:trPr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75C2C8" w14:textId="77777777" w:rsidR="00BD04A1" w:rsidRPr="009F0DC3" w:rsidRDefault="00BD04A1" w:rsidP="00BD4BE6">
            <w:pPr>
              <w:ind w:left="102" w:right="39"/>
              <w:jc w:val="center"/>
              <w:rPr>
                <w:rFonts w:eastAsia="Calibri"/>
                <w:sz w:val="22"/>
                <w:szCs w:val="22"/>
              </w:rPr>
            </w:pPr>
            <w:r w:rsidRPr="009F0DC3">
              <w:rPr>
                <w:rFonts w:eastAsia="Calibri"/>
                <w:b/>
                <w:position w:val="1"/>
                <w:sz w:val="22"/>
                <w:szCs w:val="22"/>
              </w:rPr>
              <w:t>1</w:t>
            </w:r>
          </w:p>
        </w:tc>
        <w:tc>
          <w:tcPr>
            <w:tcW w:w="3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BE7110" w14:textId="77777777" w:rsidR="00BD04A1" w:rsidRPr="009F0DC3" w:rsidRDefault="00BD04A1" w:rsidP="00BD4BE6">
            <w:pPr>
              <w:ind w:right="39"/>
              <w:jc w:val="center"/>
              <w:rPr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0436C6" w14:textId="77777777" w:rsidR="00BD04A1" w:rsidRPr="009F0DC3" w:rsidRDefault="00BD04A1" w:rsidP="00BD4BE6">
            <w:pPr>
              <w:ind w:right="39"/>
              <w:jc w:val="center"/>
              <w:rPr>
                <w:sz w:val="22"/>
                <w:szCs w:val="22"/>
              </w:rPr>
            </w:pPr>
          </w:p>
        </w:tc>
        <w:tc>
          <w:tcPr>
            <w:tcW w:w="20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9D12912" w14:textId="77777777" w:rsidR="00BD04A1" w:rsidRPr="009F0DC3" w:rsidRDefault="00BD04A1" w:rsidP="00BD4BE6">
            <w:pPr>
              <w:ind w:right="39"/>
              <w:jc w:val="center"/>
              <w:rPr>
                <w:sz w:val="22"/>
                <w:szCs w:val="22"/>
              </w:rPr>
            </w:pPr>
          </w:p>
        </w:tc>
      </w:tr>
      <w:tr w:rsidR="00BD04A1" w:rsidRPr="009F0DC3" w14:paraId="7C7F3EED" w14:textId="18217D72" w:rsidTr="00BD04A1">
        <w:trPr>
          <w:trHeight w:val="405"/>
          <w:jc w:val="center"/>
        </w:trPr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143EEC" w14:textId="77777777" w:rsidR="00BD04A1" w:rsidRPr="009F0DC3" w:rsidRDefault="00BD04A1" w:rsidP="00BD4BE6">
            <w:pPr>
              <w:ind w:left="102" w:right="39"/>
              <w:jc w:val="center"/>
              <w:rPr>
                <w:rFonts w:eastAsia="Calibri"/>
                <w:sz w:val="22"/>
                <w:szCs w:val="22"/>
              </w:rPr>
            </w:pPr>
            <w:r w:rsidRPr="009F0DC3">
              <w:rPr>
                <w:rFonts w:eastAsia="Calibri"/>
                <w:b/>
                <w:position w:val="1"/>
                <w:sz w:val="22"/>
                <w:szCs w:val="22"/>
              </w:rPr>
              <w:t>2</w:t>
            </w:r>
          </w:p>
        </w:tc>
        <w:tc>
          <w:tcPr>
            <w:tcW w:w="3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BEB7A8" w14:textId="77777777" w:rsidR="00BD04A1" w:rsidRPr="009F0DC3" w:rsidRDefault="00BD04A1" w:rsidP="00BD4BE6">
            <w:pPr>
              <w:ind w:right="39"/>
              <w:jc w:val="center"/>
              <w:rPr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986C4B" w14:textId="77777777" w:rsidR="00BD04A1" w:rsidRPr="009F0DC3" w:rsidRDefault="00BD04A1" w:rsidP="00BD4BE6">
            <w:pPr>
              <w:ind w:right="39"/>
              <w:jc w:val="center"/>
              <w:rPr>
                <w:sz w:val="22"/>
                <w:szCs w:val="22"/>
              </w:rPr>
            </w:pPr>
          </w:p>
        </w:tc>
        <w:tc>
          <w:tcPr>
            <w:tcW w:w="20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7D63316" w14:textId="77777777" w:rsidR="00BD04A1" w:rsidRPr="009F0DC3" w:rsidRDefault="00BD04A1" w:rsidP="00BD4BE6">
            <w:pPr>
              <w:ind w:right="39"/>
              <w:jc w:val="center"/>
              <w:rPr>
                <w:sz w:val="22"/>
                <w:szCs w:val="22"/>
              </w:rPr>
            </w:pPr>
          </w:p>
        </w:tc>
      </w:tr>
    </w:tbl>
    <w:p w14:paraId="389E0774" w14:textId="77777777" w:rsidR="00554BD5" w:rsidRDefault="00554BD5" w:rsidP="00BD4BE6">
      <w:pPr>
        <w:spacing w:line="360" w:lineRule="auto"/>
        <w:ind w:right="39"/>
        <w:rPr>
          <w:sz w:val="22"/>
          <w:szCs w:val="22"/>
        </w:rPr>
      </w:pPr>
    </w:p>
    <w:p w14:paraId="280A8815" w14:textId="77777777" w:rsidR="00834369" w:rsidRPr="009F0DC3" w:rsidRDefault="00834369" w:rsidP="00BD4BE6">
      <w:pPr>
        <w:spacing w:line="360" w:lineRule="auto"/>
        <w:ind w:right="39"/>
        <w:rPr>
          <w:sz w:val="22"/>
          <w:szCs w:val="22"/>
        </w:rPr>
      </w:pPr>
    </w:p>
    <w:p w14:paraId="6258ED4F" w14:textId="1CF58364" w:rsidR="00665480" w:rsidRDefault="00C36D13" w:rsidP="00BD4BE6">
      <w:pPr>
        <w:spacing w:line="360" w:lineRule="auto"/>
        <w:ind w:left="120" w:right="39"/>
        <w:rPr>
          <w:rFonts w:eastAsia="Calibri"/>
          <w:sz w:val="22"/>
          <w:szCs w:val="22"/>
        </w:rPr>
      </w:pPr>
      <w:r w:rsidRPr="00BD04A1">
        <w:rPr>
          <w:rFonts w:eastAsia="Calibri"/>
          <w:sz w:val="22"/>
          <w:szCs w:val="22"/>
        </w:rPr>
        <w:t>Date:</w:t>
      </w:r>
      <w:r w:rsidR="00BD04A1">
        <w:rPr>
          <w:rFonts w:eastAsia="Calibri"/>
          <w:sz w:val="22"/>
          <w:szCs w:val="22"/>
        </w:rPr>
        <w:t xml:space="preserve"> ________________</w:t>
      </w:r>
      <w:r w:rsidRPr="00BD04A1">
        <w:rPr>
          <w:rFonts w:eastAsia="Calibri"/>
          <w:sz w:val="22"/>
          <w:szCs w:val="22"/>
        </w:rPr>
        <w:t xml:space="preserve">       </w:t>
      </w:r>
      <w:r w:rsidR="00BD04A1">
        <w:rPr>
          <w:rFonts w:eastAsia="Calibri"/>
          <w:sz w:val="22"/>
          <w:szCs w:val="22"/>
        </w:rPr>
        <w:tab/>
      </w:r>
      <w:r w:rsidR="00BD04A1">
        <w:rPr>
          <w:rFonts w:eastAsia="Calibri"/>
          <w:sz w:val="22"/>
          <w:szCs w:val="22"/>
        </w:rPr>
        <w:tab/>
      </w:r>
      <w:r w:rsidRPr="009F0DC3">
        <w:rPr>
          <w:rFonts w:eastAsia="Calibri"/>
          <w:sz w:val="22"/>
          <w:szCs w:val="22"/>
        </w:rPr>
        <w:t>Si</w:t>
      </w:r>
      <w:r w:rsidRPr="009F0DC3">
        <w:rPr>
          <w:rFonts w:eastAsia="Calibri"/>
          <w:spacing w:val="-1"/>
          <w:sz w:val="22"/>
          <w:szCs w:val="22"/>
        </w:rPr>
        <w:t>gn</w:t>
      </w:r>
      <w:r w:rsidRPr="009F0DC3">
        <w:rPr>
          <w:rFonts w:eastAsia="Calibri"/>
          <w:sz w:val="22"/>
          <w:szCs w:val="22"/>
        </w:rPr>
        <w:t>at</w:t>
      </w:r>
      <w:r w:rsidRPr="009F0DC3">
        <w:rPr>
          <w:rFonts w:eastAsia="Calibri"/>
          <w:spacing w:val="-1"/>
          <w:sz w:val="22"/>
          <w:szCs w:val="22"/>
        </w:rPr>
        <w:t>ur</w:t>
      </w:r>
      <w:r w:rsidRPr="009F0DC3">
        <w:rPr>
          <w:rFonts w:eastAsia="Calibri"/>
          <w:sz w:val="22"/>
          <w:szCs w:val="22"/>
        </w:rPr>
        <w:t>e</w:t>
      </w:r>
      <w:r w:rsidRPr="009F0DC3">
        <w:rPr>
          <w:rFonts w:eastAsia="Calibri"/>
          <w:spacing w:val="1"/>
          <w:sz w:val="22"/>
          <w:szCs w:val="22"/>
        </w:rPr>
        <w:t xml:space="preserve"> o</w:t>
      </w:r>
      <w:r w:rsidRPr="009F0DC3">
        <w:rPr>
          <w:rFonts w:eastAsia="Calibri"/>
          <w:sz w:val="22"/>
          <w:szCs w:val="22"/>
        </w:rPr>
        <w:t>f S</w:t>
      </w:r>
      <w:r w:rsidRPr="009F0DC3">
        <w:rPr>
          <w:rFonts w:eastAsia="Calibri"/>
          <w:spacing w:val="-1"/>
          <w:sz w:val="22"/>
          <w:szCs w:val="22"/>
        </w:rPr>
        <w:t>up</w:t>
      </w:r>
      <w:r w:rsidRPr="009F0DC3">
        <w:rPr>
          <w:rFonts w:eastAsia="Calibri"/>
          <w:sz w:val="22"/>
          <w:szCs w:val="22"/>
        </w:rPr>
        <w:t>e</w:t>
      </w:r>
      <w:r w:rsidRPr="009F0DC3">
        <w:rPr>
          <w:rFonts w:eastAsia="Calibri"/>
          <w:spacing w:val="-1"/>
          <w:sz w:val="22"/>
          <w:szCs w:val="22"/>
        </w:rPr>
        <w:t>rv</w:t>
      </w:r>
      <w:r w:rsidRPr="009F0DC3">
        <w:rPr>
          <w:rFonts w:eastAsia="Calibri"/>
          <w:sz w:val="22"/>
          <w:szCs w:val="22"/>
        </w:rPr>
        <w:t>i</w:t>
      </w:r>
      <w:r w:rsidRPr="009F0DC3">
        <w:rPr>
          <w:rFonts w:eastAsia="Calibri"/>
          <w:spacing w:val="1"/>
          <w:sz w:val="22"/>
          <w:szCs w:val="22"/>
        </w:rPr>
        <w:t>so</w:t>
      </w:r>
      <w:r w:rsidRPr="009F0DC3">
        <w:rPr>
          <w:rFonts w:eastAsia="Calibri"/>
          <w:sz w:val="22"/>
          <w:szCs w:val="22"/>
        </w:rPr>
        <w:t xml:space="preserve">r           </w:t>
      </w:r>
      <w:r w:rsidRPr="009F0DC3">
        <w:rPr>
          <w:rFonts w:eastAsia="Calibri"/>
          <w:spacing w:val="29"/>
          <w:sz w:val="22"/>
          <w:szCs w:val="22"/>
        </w:rPr>
        <w:t xml:space="preserve"> </w:t>
      </w:r>
      <w:r w:rsidR="00BD04A1">
        <w:rPr>
          <w:rFonts w:eastAsia="Calibri"/>
          <w:spacing w:val="29"/>
          <w:sz w:val="22"/>
          <w:szCs w:val="22"/>
        </w:rPr>
        <w:tab/>
      </w:r>
      <w:r w:rsidRPr="009F0DC3">
        <w:rPr>
          <w:rFonts w:eastAsia="Calibri"/>
          <w:sz w:val="22"/>
          <w:szCs w:val="22"/>
        </w:rPr>
        <w:t>Si</w:t>
      </w:r>
      <w:r w:rsidRPr="009F0DC3">
        <w:rPr>
          <w:rFonts w:eastAsia="Calibri"/>
          <w:spacing w:val="-1"/>
          <w:sz w:val="22"/>
          <w:szCs w:val="22"/>
        </w:rPr>
        <w:t>gn</w:t>
      </w:r>
      <w:r w:rsidRPr="009F0DC3">
        <w:rPr>
          <w:rFonts w:eastAsia="Calibri"/>
          <w:sz w:val="22"/>
          <w:szCs w:val="22"/>
        </w:rPr>
        <w:t>at</w:t>
      </w:r>
      <w:r w:rsidRPr="009F0DC3">
        <w:rPr>
          <w:rFonts w:eastAsia="Calibri"/>
          <w:spacing w:val="-1"/>
          <w:sz w:val="22"/>
          <w:szCs w:val="22"/>
        </w:rPr>
        <w:t>ur</w:t>
      </w:r>
      <w:r w:rsidRPr="009F0DC3">
        <w:rPr>
          <w:rFonts w:eastAsia="Calibri"/>
          <w:sz w:val="22"/>
          <w:szCs w:val="22"/>
        </w:rPr>
        <w:t>e</w:t>
      </w:r>
      <w:r w:rsidRPr="009F0DC3">
        <w:rPr>
          <w:rFonts w:eastAsia="Calibri"/>
          <w:spacing w:val="1"/>
          <w:sz w:val="22"/>
          <w:szCs w:val="22"/>
        </w:rPr>
        <w:t xml:space="preserve"> o</w:t>
      </w:r>
      <w:r w:rsidRPr="009F0DC3">
        <w:rPr>
          <w:rFonts w:eastAsia="Calibri"/>
          <w:sz w:val="22"/>
          <w:szCs w:val="22"/>
        </w:rPr>
        <w:t>f</w:t>
      </w:r>
      <w:r w:rsidRPr="009F0DC3">
        <w:rPr>
          <w:rFonts w:eastAsia="Calibri"/>
          <w:spacing w:val="1"/>
          <w:sz w:val="22"/>
          <w:szCs w:val="22"/>
        </w:rPr>
        <w:t xml:space="preserve"> </w:t>
      </w:r>
      <w:r w:rsidRPr="009F0DC3">
        <w:rPr>
          <w:rFonts w:eastAsia="Calibri"/>
          <w:sz w:val="22"/>
          <w:szCs w:val="22"/>
        </w:rPr>
        <w:t>C</w:t>
      </w:r>
      <w:r w:rsidRPr="009F0DC3">
        <w:rPr>
          <w:rFonts w:eastAsia="Calibri"/>
          <w:spacing w:val="1"/>
          <w:sz w:val="22"/>
          <w:szCs w:val="22"/>
        </w:rPr>
        <w:t>o</w:t>
      </w:r>
      <w:r w:rsidRPr="009F0DC3">
        <w:rPr>
          <w:rFonts w:eastAsia="Calibri"/>
          <w:spacing w:val="-1"/>
          <w:sz w:val="22"/>
          <w:szCs w:val="22"/>
        </w:rPr>
        <w:t>-</w:t>
      </w:r>
      <w:r w:rsidRPr="009F0DC3">
        <w:rPr>
          <w:rFonts w:eastAsia="Calibri"/>
          <w:sz w:val="22"/>
          <w:szCs w:val="22"/>
        </w:rPr>
        <w:t>S</w:t>
      </w:r>
      <w:r w:rsidRPr="009F0DC3">
        <w:rPr>
          <w:rFonts w:eastAsia="Calibri"/>
          <w:spacing w:val="-1"/>
          <w:sz w:val="22"/>
          <w:szCs w:val="22"/>
        </w:rPr>
        <w:t>up</w:t>
      </w:r>
      <w:r w:rsidRPr="009F0DC3">
        <w:rPr>
          <w:rFonts w:eastAsia="Calibri"/>
          <w:sz w:val="22"/>
          <w:szCs w:val="22"/>
        </w:rPr>
        <w:t>e</w:t>
      </w:r>
      <w:r w:rsidRPr="009F0DC3">
        <w:rPr>
          <w:rFonts w:eastAsia="Calibri"/>
          <w:spacing w:val="-1"/>
          <w:sz w:val="22"/>
          <w:szCs w:val="22"/>
        </w:rPr>
        <w:t>rv</w:t>
      </w:r>
      <w:r w:rsidRPr="009F0DC3">
        <w:rPr>
          <w:rFonts w:eastAsia="Calibri"/>
          <w:sz w:val="22"/>
          <w:szCs w:val="22"/>
        </w:rPr>
        <w:t>i</w:t>
      </w:r>
      <w:r w:rsidRPr="009F0DC3">
        <w:rPr>
          <w:rFonts w:eastAsia="Calibri"/>
          <w:spacing w:val="1"/>
          <w:sz w:val="22"/>
          <w:szCs w:val="22"/>
        </w:rPr>
        <w:t>so</w:t>
      </w:r>
      <w:r w:rsidRPr="009F0DC3">
        <w:rPr>
          <w:rFonts w:eastAsia="Calibri"/>
          <w:sz w:val="22"/>
          <w:szCs w:val="22"/>
        </w:rPr>
        <w:t>r</w:t>
      </w:r>
    </w:p>
    <w:p w14:paraId="4225A716" w14:textId="77777777" w:rsidR="00834369" w:rsidRDefault="00834369" w:rsidP="00BD4BE6">
      <w:pPr>
        <w:spacing w:before="39"/>
        <w:jc w:val="center"/>
        <w:rPr>
          <w:rFonts w:eastAsia="Calibri"/>
          <w:b/>
          <w:sz w:val="22"/>
          <w:szCs w:val="22"/>
          <w:u w:val="single"/>
        </w:rPr>
      </w:pPr>
    </w:p>
    <w:p w14:paraId="3987C12C" w14:textId="77777777" w:rsidR="00834369" w:rsidRDefault="00834369" w:rsidP="00BD4BE6">
      <w:pPr>
        <w:spacing w:before="39"/>
        <w:jc w:val="center"/>
        <w:rPr>
          <w:rFonts w:eastAsia="Calibri"/>
          <w:b/>
          <w:sz w:val="22"/>
          <w:szCs w:val="22"/>
          <w:u w:val="single"/>
        </w:rPr>
      </w:pPr>
    </w:p>
    <w:p w14:paraId="2C04F35E" w14:textId="38D51A26" w:rsidR="00554BD5" w:rsidRPr="00BD4BE6" w:rsidRDefault="00C36D13" w:rsidP="00BD4BE6">
      <w:pPr>
        <w:spacing w:before="39"/>
        <w:jc w:val="center"/>
        <w:rPr>
          <w:rFonts w:eastAsia="Calibri"/>
          <w:sz w:val="22"/>
          <w:szCs w:val="22"/>
          <w:u w:val="single"/>
        </w:rPr>
      </w:pPr>
      <w:r w:rsidRPr="00BD4BE6">
        <w:rPr>
          <w:rFonts w:eastAsia="Calibri"/>
          <w:b/>
          <w:sz w:val="22"/>
          <w:szCs w:val="22"/>
          <w:u w:val="single"/>
        </w:rPr>
        <w:t>Outl</w:t>
      </w:r>
      <w:r w:rsidRPr="00BD4BE6">
        <w:rPr>
          <w:rFonts w:eastAsia="Calibri"/>
          <w:b/>
          <w:spacing w:val="2"/>
          <w:sz w:val="22"/>
          <w:szCs w:val="22"/>
          <w:u w:val="single"/>
        </w:rPr>
        <w:t>i</w:t>
      </w:r>
      <w:r w:rsidRPr="00BD4BE6">
        <w:rPr>
          <w:rFonts w:eastAsia="Calibri"/>
          <w:b/>
          <w:sz w:val="22"/>
          <w:szCs w:val="22"/>
          <w:u w:val="single"/>
        </w:rPr>
        <w:t>ne</w:t>
      </w:r>
      <w:r w:rsidRPr="00BD4BE6">
        <w:rPr>
          <w:rFonts w:eastAsia="Calibri"/>
          <w:b/>
          <w:spacing w:val="-8"/>
          <w:sz w:val="22"/>
          <w:szCs w:val="22"/>
          <w:u w:val="single"/>
        </w:rPr>
        <w:t xml:space="preserve"> </w:t>
      </w:r>
      <w:r w:rsidRPr="00BD4BE6">
        <w:rPr>
          <w:rFonts w:eastAsia="Calibri"/>
          <w:b/>
          <w:sz w:val="22"/>
          <w:szCs w:val="22"/>
          <w:u w:val="single"/>
        </w:rPr>
        <w:t>of</w:t>
      </w:r>
      <w:r w:rsidRPr="00BD4BE6">
        <w:rPr>
          <w:rFonts w:eastAsia="Calibri"/>
          <w:b/>
          <w:spacing w:val="-1"/>
          <w:sz w:val="22"/>
          <w:szCs w:val="22"/>
          <w:u w:val="single"/>
        </w:rPr>
        <w:t xml:space="preserve"> </w:t>
      </w:r>
      <w:r w:rsidRPr="00BD4BE6">
        <w:rPr>
          <w:rFonts w:eastAsia="Calibri"/>
          <w:b/>
          <w:spacing w:val="-2"/>
          <w:sz w:val="22"/>
          <w:szCs w:val="22"/>
          <w:u w:val="single"/>
        </w:rPr>
        <w:t>F</w:t>
      </w:r>
      <w:r w:rsidRPr="00BD4BE6">
        <w:rPr>
          <w:rFonts w:eastAsia="Calibri"/>
          <w:b/>
          <w:spacing w:val="1"/>
          <w:sz w:val="22"/>
          <w:szCs w:val="22"/>
          <w:u w:val="single"/>
        </w:rPr>
        <w:t>i</w:t>
      </w:r>
      <w:r w:rsidRPr="00BD4BE6">
        <w:rPr>
          <w:rFonts w:eastAsia="Calibri"/>
          <w:b/>
          <w:sz w:val="22"/>
          <w:szCs w:val="22"/>
          <w:u w:val="single"/>
        </w:rPr>
        <w:t>r</w:t>
      </w:r>
      <w:r w:rsidRPr="00BD4BE6">
        <w:rPr>
          <w:rFonts w:eastAsia="Calibri"/>
          <w:b/>
          <w:spacing w:val="-1"/>
          <w:sz w:val="22"/>
          <w:szCs w:val="22"/>
          <w:u w:val="single"/>
        </w:rPr>
        <w:t>s</w:t>
      </w:r>
      <w:r w:rsidRPr="00BD4BE6">
        <w:rPr>
          <w:rFonts w:eastAsia="Calibri"/>
          <w:b/>
          <w:sz w:val="22"/>
          <w:szCs w:val="22"/>
          <w:u w:val="single"/>
        </w:rPr>
        <w:t>t</w:t>
      </w:r>
      <w:r w:rsidRPr="00BD4BE6">
        <w:rPr>
          <w:rFonts w:eastAsia="Calibri"/>
          <w:b/>
          <w:spacing w:val="1"/>
          <w:sz w:val="22"/>
          <w:szCs w:val="22"/>
          <w:u w:val="single"/>
        </w:rPr>
        <w:t xml:space="preserve"> D</w:t>
      </w:r>
      <w:r w:rsidRPr="00BD4BE6">
        <w:rPr>
          <w:rFonts w:eastAsia="Calibri"/>
          <w:b/>
          <w:spacing w:val="-1"/>
          <w:sz w:val="22"/>
          <w:szCs w:val="22"/>
          <w:u w:val="single"/>
        </w:rPr>
        <w:t>e</w:t>
      </w:r>
      <w:r w:rsidRPr="00BD4BE6">
        <w:rPr>
          <w:rFonts w:eastAsia="Calibri"/>
          <w:b/>
          <w:sz w:val="22"/>
          <w:szCs w:val="22"/>
          <w:u w:val="single"/>
        </w:rPr>
        <w:t>gr</w:t>
      </w:r>
      <w:r w:rsidRPr="00BD4BE6">
        <w:rPr>
          <w:rFonts w:eastAsia="Calibri"/>
          <w:b/>
          <w:spacing w:val="-1"/>
          <w:sz w:val="22"/>
          <w:szCs w:val="22"/>
          <w:u w:val="single"/>
        </w:rPr>
        <w:t>e</w:t>
      </w:r>
      <w:r w:rsidRPr="00BD4BE6">
        <w:rPr>
          <w:rFonts w:eastAsia="Calibri"/>
          <w:b/>
          <w:sz w:val="22"/>
          <w:szCs w:val="22"/>
          <w:u w:val="single"/>
        </w:rPr>
        <w:t>e</w:t>
      </w:r>
      <w:r w:rsidRPr="00BD4BE6">
        <w:rPr>
          <w:rFonts w:eastAsia="Calibri"/>
          <w:b/>
          <w:spacing w:val="-5"/>
          <w:sz w:val="22"/>
          <w:szCs w:val="22"/>
          <w:u w:val="single"/>
        </w:rPr>
        <w:t xml:space="preserve"> </w:t>
      </w:r>
      <w:r w:rsidRPr="00BD4BE6">
        <w:rPr>
          <w:rFonts w:eastAsia="Calibri"/>
          <w:b/>
          <w:spacing w:val="1"/>
          <w:sz w:val="22"/>
          <w:szCs w:val="22"/>
          <w:u w:val="single"/>
        </w:rPr>
        <w:t>T</w:t>
      </w:r>
      <w:r w:rsidRPr="00BD4BE6">
        <w:rPr>
          <w:rFonts w:eastAsia="Calibri"/>
          <w:b/>
          <w:sz w:val="22"/>
          <w:szCs w:val="22"/>
          <w:u w:val="single"/>
        </w:rPr>
        <w:t>he</w:t>
      </w:r>
      <w:r w:rsidRPr="00BD4BE6">
        <w:rPr>
          <w:rFonts w:eastAsia="Calibri"/>
          <w:b/>
          <w:spacing w:val="-1"/>
          <w:sz w:val="22"/>
          <w:szCs w:val="22"/>
          <w:u w:val="single"/>
        </w:rPr>
        <w:t>s</w:t>
      </w:r>
      <w:r w:rsidRPr="00BD4BE6">
        <w:rPr>
          <w:rFonts w:eastAsia="Calibri"/>
          <w:b/>
          <w:spacing w:val="1"/>
          <w:sz w:val="22"/>
          <w:szCs w:val="22"/>
          <w:u w:val="single"/>
        </w:rPr>
        <w:t>i</w:t>
      </w:r>
      <w:r w:rsidRPr="00BD4BE6">
        <w:rPr>
          <w:rFonts w:eastAsia="Calibri"/>
          <w:b/>
          <w:sz w:val="22"/>
          <w:szCs w:val="22"/>
          <w:u w:val="single"/>
        </w:rPr>
        <w:t>s</w:t>
      </w:r>
      <w:r w:rsidRPr="00BD4BE6">
        <w:rPr>
          <w:rFonts w:eastAsia="Calibri"/>
          <w:b/>
          <w:spacing w:val="-5"/>
          <w:sz w:val="22"/>
          <w:szCs w:val="22"/>
          <w:u w:val="single"/>
        </w:rPr>
        <w:t xml:space="preserve"> </w:t>
      </w:r>
      <w:r w:rsidRPr="00BD4BE6">
        <w:rPr>
          <w:rFonts w:eastAsia="Calibri"/>
          <w:b/>
          <w:spacing w:val="-1"/>
          <w:sz w:val="22"/>
          <w:szCs w:val="22"/>
          <w:u w:val="single"/>
        </w:rPr>
        <w:t>P</w:t>
      </w:r>
      <w:r w:rsidRPr="00BD4BE6">
        <w:rPr>
          <w:rFonts w:eastAsia="Calibri"/>
          <w:b/>
          <w:sz w:val="22"/>
          <w:szCs w:val="22"/>
          <w:u w:val="single"/>
        </w:rPr>
        <w:t>ro</w:t>
      </w:r>
      <w:r w:rsidRPr="00BD4BE6">
        <w:rPr>
          <w:rFonts w:eastAsia="Calibri"/>
          <w:b/>
          <w:spacing w:val="1"/>
          <w:sz w:val="22"/>
          <w:szCs w:val="22"/>
          <w:u w:val="single"/>
        </w:rPr>
        <w:t>j</w:t>
      </w:r>
      <w:r w:rsidRPr="00BD4BE6">
        <w:rPr>
          <w:rFonts w:eastAsia="Calibri"/>
          <w:b/>
          <w:spacing w:val="-1"/>
          <w:sz w:val="22"/>
          <w:szCs w:val="22"/>
          <w:u w:val="single"/>
        </w:rPr>
        <w:t>e</w:t>
      </w:r>
      <w:r w:rsidRPr="00BD4BE6">
        <w:rPr>
          <w:rFonts w:eastAsia="Calibri"/>
          <w:b/>
          <w:spacing w:val="1"/>
          <w:sz w:val="22"/>
          <w:szCs w:val="22"/>
          <w:u w:val="single"/>
        </w:rPr>
        <w:t>c</w:t>
      </w:r>
      <w:r w:rsidRPr="00BD4BE6">
        <w:rPr>
          <w:rFonts w:eastAsia="Calibri"/>
          <w:b/>
          <w:sz w:val="22"/>
          <w:szCs w:val="22"/>
          <w:u w:val="single"/>
        </w:rPr>
        <w:t>t</w:t>
      </w:r>
    </w:p>
    <w:p w14:paraId="4C3A96FF" w14:textId="6F7ACE5F" w:rsidR="00BD4BE6" w:rsidRDefault="00C36D13" w:rsidP="00BD4BE6">
      <w:pPr>
        <w:spacing w:before="43" w:line="551" w:lineRule="auto"/>
        <w:jc w:val="center"/>
        <w:rPr>
          <w:rFonts w:eastAsia="Calibri"/>
          <w:b/>
          <w:sz w:val="22"/>
          <w:szCs w:val="22"/>
        </w:rPr>
      </w:pPr>
      <w:r w:rsidRPr="00BD4BE6">
        <w:rPr>
          <w:rFonts w:eastAsia="Calibri"/>
          <w:b/>
          <w:sz w:val="22"/>
          <w:szCs w:val="22"/>
        </w:rPr>
        <w:t>(A</w:t>
      </w:r>
      <w:r w:rsidRPr="00BD4BE6">
        <w:rPr>
          <w:rFonts w:eastAsia="Calibri"/>
          <w:b/>
          <w:spacing w:val="-1"/>
          <w:sz w:val="22"/>
          <w:szCs w:val="22"/>
        </w:rPr>
        <w:t>tta</w:t>
      </w:r>
      <w:r w:rsidRPr="00BD4BE6">
        <w:rPr>
          <w:rFonts w:eastAsia="Calibri"/>
          <w:b/>
          <w:sz w:val="22"/>
          <w:szCs w:val="22"/>
        </w:rPr>
        <w:t>ch</w:t>
      </w:r>
      <w:r w:rsidRPr="00BD4BE6">
        <w:rPr>
          <w:rFonts w:eastAsia="Calibri"/>
          <w:b/>
          <w:spacing w:val="1"/>
          <w:sz w:val="22"/>
          <w:szCs w:val="22"/>
        </w:rPr>
        <w:t xml:space="preserve"> </w:t>
      </w:r>
      <w:r w:rsidRPr="00BD4BE6">
        <w:rPr>
          <w:rFonts w:eastAsia="Calibri"/>
          <w:b/>
          <w:spacing w:val="-1"/>
          <w:sz w:val="22"/>
          <w:szCs w:val="22"/>
        </w:rPr>
        <w:t>e</w:t>
      </w:r>
      <w:r w:rsidRPr="00BD4BE6">
        <w:rPr>
          <w:rFonts w:eastAsia="Calibri"/>
          <w:b/>
          <w:sz w:val="22"/>
          <w:szCs w:val="22"/>
        </w:rPr>
        <w:t>x</w:t>
      </w:r>
      <w:r w:rsidRPr="00BD4BE6">
        <w:rPr>
          <w:rFonts w:eastAsia="Calibri"/>
          <w:b/>
          <w:spacing w:val="-1"/>
          <w:sz w:val="22"/>
          <w:szCs w:val="22"/>
        </w:rPr>
        <w:t>t</w:t>
      </w:r>
      <w:r w:rsidRPr="00BD4BE6">
        <w:rPr>
          <w:rFonts w:eastAsia="Calibri"/>
          <w:b/>
          <w:sz w:val="22"/>
          <w:szCs w:val="22"/>
        </w:rPr>
        <w:t>ra</w:t>
      </w:r>
      <w:r w:rsidRPr="00BD4BE6">
        <w:rPr>
          <w:rFonts w:eastAsia="Calibri"/>
          <w:b/>
          <w:spacing w:val="-1"/>
          <w:sz w:val="22"/>
          <w:szCs w:val="22"/>
        </w:rPr>
        <w:t xml:space="preserve"> s</w:t>
      </w:r>
      <w:r w:rsidRPr="00BD4BE6">
        <w:rPr>
          <w:rFonts w:eastAsia="Calibri"/>
          <w:b/>
          <w:spacing w:val="1"/>
          <w:sz w:val="22"/>
          <w:szCs w:val="22"/>
        </w:rPr>
        <w:t>h</w:t>
      </w:r>
      <w:r w:rsidRPr="00BD4BE6">
        <w:rPr>
          <w:rFonts w:eastAsia="Calibri"/>
          <w:b/>
          <w:spacing w:val="-1"/>
          <w:sz w:val="22"/>
          <w:szCs w:val="22"/>
        </w:rPr>
        <w:t>ee</w:t>
      </w:r>
      <w:r w:rsidRPr="00BD4BE6">
        <w:rPr>
          <w:rFonts w:eastAsia="Calibri"/>
          <w:b/>
          <w:sz w:val="22"/>
          <w:szCs w:val="22"/>
        </w:rPr>
        <w:t xml:space="preserve">t </w:t>
      </w:r>
      <w:r w:rsidRPr="00BD4BE6">
        <w:rPr>
          <w:rFonts w:eastAsia="Calibri"/>
          <w:b/>
          <w:spacing w:val="1"/>
          <w:sz w:val="22"/>
          <w:szCs w:val="22"/>
        </w:rPr>
        <w:t>i</w:t>
      </w:r>
      <w:r w:rsidRPr="00BD4BE6">
        <w:rPr>
          <w:rFonts w:eastAsia="Calibri"/>
          <w:b/>
          <w:sz w:val="22"/>
          <w:szCs w:val="22"/>
        </w:rPr>
        <w:t xml:space="preserve">f </w:t>
      </w:r>
      <w:r w:rsidRPr="00BD4BE6">
        <w:rPr>
          <w:rFonts w:eastAsia="Calibri"/>
          <w:b/>
          <w:spacing w:val="1"/>
          <w:sz w:val="22"/>
          <w:szCs w:val="22"/>
        </w:rPr>
        <w:t>n</w:t>
      </w:r>
      <w:r w:rsidRPr="00BD4BE6">
        <w:rPr>
          <w:rFonts w:eastAsia="Calibri"/>
          <w:b/>
          <w:spacing w:val="-1"/>
          <w:sz w:val="22"/>
          <w:szCs w:val="22"/>
        </w:rPr>
        <w:t>e</w:t>
      </w:r>
      <w:r w:rsidRPr="00BD4BE6">
        <w:rPr>
          <w:rFonts w:eastAsia="Calibri"/>
          <w:b/>
          <w:sz w:val="22"/>
          <w:szCs w:val="22"/>
        </w:rPr>
        <w:t>c</w:t>
      </w:r>
      <w:r w:rsidRPr="00BD4BE6">
        <w:rPr>
          <w:rFonts w:eastAsia="Calibri"/>
          <w:b/>
          <w:spacing w:val="-1"/>
          <w:sz w:val="22"/>
          <w:szCs w:val="22"/>
        </w:rPr>
        <w:t>essa</w:t>
      </w:r>
      <w:r w:rsidRPr="00BD4BE6">
        <w:rPr>
          <w:rFonts w:eastAsia="Calibri"/>
          <w:b/>
          <w:sz w:val="22"/>
          <w:szCs w:val="22"/>
        </w:rPr>
        <w:t>r</w:t>
      </w:r>
      <w:r w:rsidRPr="00BD4BE6">
        <w:rPr>
          <w:rFonts w:eastAsia="Calibri"/>
          <w:b/>
          <w:spacing w:val="-1"/>
          <w:sz w:val="22"/>
          <w:szCs w:val="22"/>
        </w:rPr>
        <w:t>y</w:t>
      </w:r>
      <w:r w:rsidRPr="00BD4BE6">
        <w:rPr>
          <w:rFonts w:eastAsia="Calibri"/>
          <w:b/>
          <w:sz w:val="22"/>
          <w:szCs w:val="22"/>
        </w:rPr>
        <w:t>)</w:t>
      </w:r>
    </w:p>
    <w:p w14:paraId="54F9168B" w14:textId="09BDAA4A" w:rsidR="00554BD5" w:rsidRPr="00BD4BE6" w:rsidRDefault="00C36D13" w:rsidP="00BD4BE6">
      <w:pPr>
        <w:spacing w:before="43" w:line="551" w:lineRule="auto"/>
        <w:rPr>
          <w:rFonts w:eastAsia="Calibri"/>
          <w:sz w:val="22"/>
          <w:szCs w:val="22"/>
        </w:rPr>
      </w:pPr>
      <w:r w:rsidRPr="00BD4BE6">
        <w:rPr>
          <w:rFonts w:eastAsia="Calibri"/>
          <w:b/>
          <w:sz w:val="22"/>
          <w:szCs w:val="22"/>
        </w:rPr>
        <w:t>Aim</w:t>
      </w:r>
      <w:r w:rsidRPr="00BD4BE6">
        <w:rPr>
          <w:rFonts w:eastAsia="Calibri"/>
          <w:b/>
          <w:spacing w:val="1"/>
          <w:sz w:val="22"/>
          <w:szCs w:val="22"/>
        </w:rPr>
        <w:t xml:space="preserve"> o</w:t>
      </w:r>
      <w:r w:rsidRPr="00BD4BE6">
        <w:rPr>
          <w:rFonts w:eastAsia="Calibri"/>
          <w:b/>
          <w:sz w:val="22"/>
          <w:szCs w:val="22"/>
        </w:rPr>
        <w:t>r</w:t>
      </w:r>
      <w:r w:rsidRPr="00BD4BE6">
        <w:rPr>
          <w:rFonts w:eastAsia="Calibri"/>
          <w:b/>
          <w:spacing w:val="-2"/>
          <w:sz w:val="22"/>
          <w:szCs w:val="22"/>
        </w:rPr>
        <w:t xml:space="preserve"> o</w:t>
      </w:r>
      <w:r w:rsidRPr="00BD4BE6">
        <w:rPr>
          <w:rFonts w:eastAsia="Calibri"/>
          <w:b/>
          <w:spacing w:val="1"/>
          <w:sz w:val="22"/>
          <w:szCs w:val="22"/>
        </w:rPr>
        <w:t>bj</w:t>
      </w:r>
      <w:r w:rsidRPr="00BD4BE6">
        <w:rPr>
          <w:rFonts w:eastAsia="Calibri"/>
          <w:b/>
          <w:spacing w:val="-1"/>
          <w:sz w:val="22"/>
          <w:szCs w:val="22"/>
        </w:rPr>
        <w:t>e</w:t>
      </w:r>
      <w:r w:rsidRPr="00BD4BE6">
        <w:rPr>
          <w:rFonts w:eastAsia="Calibri"/>
          <w:b/>
          <w:sz w:val="22"/>
          <w:szCs w:val="22"/>
        </w:rPr>
        <w:t>c</w:t>
      </w:r>
      <w:r w:rsidRPr="00BD4BE6">
        <w:rPr>
          <w:rFonts w:eastAsia="Calibri"/>
          <w:b/>
          <w:spacing w:val="-1"/>
          <w:sz w:val="22"/>
          <w:szCs w:val="22"/>
        </w:rPr>
        <w:t>t</w:t>
      </w:r>
      <w:r w:rsidRPr="00BD4BE6">
        <w:rPr>
          <w:rFonts w:eastAsia="Calibri"/>
          <w:b/>
          <w:spacing w:val="1"/>
          <w:sz w:val="22"/>
          <w:szCs w:val="22"/>
        </w:rPr>
        <w:t>i</w:t>
      </w:r>
      <w:r w:rsidRPr="00BD4BE6">
        <w:rPr>
          <w:rFonts w:eastAsia="Calibri"/>
          <w:b/>
          <w:spacing w:val="-1"/>
          <w:sz w:val="22"/>
          <w:szCs w:val="22"/>
        </w:rPr>
        <w:t>v</w:t>
      </w:r>
      <w:r w:rsidRPr="00BD4BE6">
        <w:rPr>
          <w:rFonts w:eastAsia="Calibri"/>
          <w:b/>
          <w:sz w:val="22"/>
          <w:szCs w:val="22"/>
        </w:rPr>
        <w:t xml:space="preserve">e 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z w:val="22"/>
          <w:szCs w:val="22"/>
        </w:rPr>
        <w:t xml:space="preserve">f </w:t>
      </w:r>
      <w:r w:rsidRPr="00BD4BE6">
        <w:rPr>
          <w:rFonts w:eastAsia="Calibri"/>
          <w:b/>
          <w:spacing w:val="-3"/>
          <w:sz w:val="22"/>
          <w:szCs w:val="22"/>
        </w:rPr>
        <w:t>t</w:t>
      </w:r>
      <w:r w:rsidRPr="00BD4BE6">
        <w:rPr>
          <w:rFonts w:eastAsia="Calibri"/>
          <w:b/>
          <w:spacing w:val="1"/>
          <w:sz w:val="22"/>
          <w:szCs w:val="22"/>
        </w:rPr>
        <w:t>h</w:t>
      </w:r>
      <w:r w:rsidRPr="00BD4BE6">
        <w:rPr>
          <w:rFonts w:eastAsia="Calibri"/>
          <w:b/>
          <w:sz w:val="22"/>
          <w:szCs w:val="22"/>
        </w:rPr>
        <w:t xml:space="preserve">e </w:t>
      </w:r>
      <w:r w:rsidRPr="00BD4BE6">
        <w:rPr>
          <w:rFonts w:eastAsia="Calibri"/>
          <w:b/>
          <w:spacing w:val="1"/>
          <w:sz w:val="22"/>
          <w:szCs w:val="22"/>
        </w:rPr>
        <w:t>p</w:t>
      </w:r>
      <w:r w:rsidRPr="00BD4BE6">
        <w:rPr>
          <w:rFonts w:eastAsia="Calibri"/>
          <w:b/>
          <w:spacing w:val="-3"/>
          <w:sz w:val="22"/>
          <w:szCs w:val="22"/>
        </w:rPr>
        <w:t>r</w:t>
      </w:r>
      <w:r w:rsidRPr="00BD4BE6">
        <w:rPr>
          <w:rFonts w:eastAsia="Calibri"/>
          <w:b/>
          <w:spacing w:val="1"/>
          <w:sz w:val="22"/>
          <w:szCs w:val="22"/>
        </w:rPr>
        <w:t>oj</w:t>
      </w:r>
      <w:r w:rsidRPr="00BD4BE6">
        <w:rPr>
          <w:rFonts w:eastAsia="Calibri"/>
          <w:b/>
          <w:spacing w:val="-1"/>
          <w:sz w:val="22"/>
          <w:szCs w:val="22"/>
        </w:rPr>
        <w:t>e</w:t>
      </w:r>
      <w:r w:rsidRPr="00BD4BE6">
        <w:rPr>
          <w:rFonts w:eastAsia="Calibri"/>
          <w:b/>
          <w:sz w:val="22"/>
          <w:szCs w:val="22"/>
        </w:rPr>
        <w:t>ct</w:t>
      </w:r>
      <w:r w:rsidRPr="00BD4BE6">
        <w:rPr>
          <w:rFonts w:eastAsia="Calibri"/>
          <w:b/>
          <w:spacing w:val="-1"/>
          <w:sz w:val="22"/>
          <w:szCs w:val="22"/>
        </w:rPr>
        <w:t xml:space="preserve"> w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z w:val="22"/>
          <w:szCs w:val="22"/>
        </w:rPr>
        <w:t>rk:</w:t>
      </w:r>
    </w:p>
    <w:p w14:paraId="72E2B194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7DC367DC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4C744EBE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24FDB78D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34775E9C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62755DF6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4BA297A9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37A0FA73" w14:textId="77777777" w:rsidR="00554BD5" w:rsidRPr="00BD4BE6" w:rsidRDefault="00554BD5" w:rsidP="00BD4BE6">
      <w:pPr>
        <w:spacing w:before="15" w:line="200" w:lineRule="exact"/>
        <w:rPr>
          <w:sz w:val="22"/>
          <w:szCs w:val="22"/>
        </w:rPr>
      </w:pPr>
    </w:p>
    <w:p w14:paraId="35B4CF44" w14:textId="77777777" w:rsidR="00554BD5" w:rsidRPr="00BD4BE6" w:rsidRDefault="00C36D13" w:rsidP="00BD4BE6">
      <w:pPr>
        <w:rPr>
          <w:rFonts w:eastAsia="Calibri"/>
          <w:sz w:val="22"/>
          <w:szCs w:val="22"/>
        </w:rPr>
      </w:pPr>
      <w:r w:rsidRPr="00BD4BE6">
        <w:rPr>
          <w:rFonts w:eastAsia="Calibri"/>
          <w:b/>
          <w:sz w:val="22"/>
          <w:szCs w:val="22"/>
        </w:rPr>
        <w:t>Ba</w:t>
      </w:r>
      <w:r w:rsidRPr="00BD4BE6">
        <w:rPr>
          <w:rFonts w:eastAsia="Calibri"/>
          <w:b/>
          <w:spacing w:val="-1"/>
          <w:sz w:val="22"/>
          <w:szCs w:val="22"/>
        </w:rPr>
        <w:t>c</w:t>
      </w:r>
      <w:r w:rsidRPr="00BD4BE6">
        <w:rPr>
          <w:rFonts w:eastAsia="Calibri"/>
          <w:b/>
          <w:sz w:val="22"/>
          <w:szCs w:val="22"/>
        </w:rPr>
        <w:t>k</w:t>
      </w:r>
      <w:r w:rsidRPr="00BD4BE6">
        <w:rPr>
          <w:rFonts w:eastAsia="Calibri"/>
          <w:b/>
          <w:spacing w:val="1"/>
          <w:sz w:val="22"/>
          <w:szCs w:val="22"/>
        </w:rPr>
        <w:t>g</w:t>
      </w:r>
      <w:r w:rsidRPr="00BD4BE6">
        <w:rPr>
          <w:rFonts w:eastAsia="Calibri"/>
          <w:b/>
          <w:sz w:val="22"/>
          <w:szCs w:val="22"/>
        </w:rPr>
        <w:t>rou</w:t>
      </w:r>
      <w:r w:rsidRPr="00BD4BE6">
        <w:rPr>
          <w:rFonts w:eastAsia="Calibri"/>
          <w:b/>
          <w:spacing w:val="-2"/>
          <w:sz w:val="22"/>
          <w:szCs w:val="22"/>
        </w:rPr>
        <w:t>n</w:t>
      </w:r>
      <w:r w:rsidRPr="00BD4BE6">
        <w:rPr>
          <w:rFonts w:eastAsia="Calibri"/>
          <w:b/>
          <w:sz w:val="22"/>
          <w:szCs w:val="22"/>
        </w:rPr>
        <w:t>d</w:t>
      </w:r>
      <w:r w:rsidRPr="00BD4BE6">
        <w:rPr>
          <w:rFonts w:eastAsia="Calibri"/>
          <w:b/>
          <w:spacing w:val="2"/>
          <w:sz w:val="22"/>
          <w:szCs w:val="22"/>
        </w:rPr>
        <w:t xml:space="preserve"> 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z w:val="22"/>
          <w:szCs w:val="22"/>
        </w:rPr>
        <w:t>f</w:t>
      </w:r>
      <w:r w:rsidRPr="00BD4BE6">
        <w:rPr>
          <w:rFonts w:eastAsia="Calibri"/>
          <w:b/>
          <w:spacing w:val="-3"/>
          <w:sz w:val="22"/>
          <w:szCs w:val="22"/>
        </w:rPr>
        <w:t xml:space="preserve"> </w:t>
      </w:r>
      <w:r w:rsidRPr="00BD4BE6">
        <w:rPr>
          <w:rFonts w:eastAsia="Calibri"/>
          <w:b/>
          <w:spacing w:val="1"/>
          <w:sz w:val="22"/>
          <w:szCs w:val="22"/>
        </w:rPr>
        <w:t>wo</w:t>
      </w:r>
      <w:r w:rsidRPr="00BD4BE6">
        <w:rPr>
          <w:rFonts w:eastAsia="Calibri"/>
          <w:b/>
          <w:sz w:val="22"/>
          <w:szCs w:val="22"/>
        </w:rPr>
        <w:t>rk:</w:t>
      </w:r>
    </w:p>
    <w:p w14:paraId="74803419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755B9F76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57015FC9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6AC48DD7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1182598F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50B27E5E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6AA6B78F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18DCD9DE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6B9EE938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4A6605CD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46F95813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66B49922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39638B16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3ADBADC0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18A561AA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1BA0721B" w14:textId="77777777" w:rsidR="00554BD5" w:rsidRPr="00BD4BE6" w:rsidRDefault="00554BD5" w:rsidP="00BD4BE6">
      <w:pPr>
        <w:spacing w:before="12" w:line="260" w:lineRule="exact"/>
        <w:rPr>
          <w:sz w:val="22"/>
          <w:szCs w:val="22"/>
        </w:rPr>
      </w:pPr>
    </w:p>
    <w:p w14:paraId="754623E3" w14:textId="77777777" w:rsidR="00554BD5" w:rsidRPr="00BD4BE6" w:rsidRDefault="00C36D13" w:rsidP="00BD4BE6">
      <w:pPr>
        <w:rPr>
          <w:rFonts w:eastAsia="Calibri"/>
          <w:sz w:val="22"/>
          <w:szCs w:val="22"/>
        </w:rPr>
      </w:pPr>
      <w:r w:rsidRPr="00BD4BE6">
        <w:rPr>
          <w:rFonts w:eastAsia="Calibri"/>
          <w:b/>
          <w:sz w:val="22"/>
          <w:szCs w:val="22"/>
        </w:rPr>
        <w:t>Pl</w:t>
      </w:r>
      <w:r w:rsidRPr="00BD4BE6">
        <w:rPr>
          <w:rFonts w:eastAsia="Calibri"/>
          <w:b/>
          <w:spacing w:val="-1"/>
          <w:sz w:val="22"/>
          <w:szCs w:val="22"/>
        </w:rPr>
        <w:t>a</w:t>
      </w:r>
      <w:r w:rsidRPr="00BD4BE6">
        <w:rPr>
          <w:rFonts w:eastAsia="Calibri"/>
          <w:b/>
          <w:sz w:val="22"/>
          <w:szCs w:val="22"/>
        </w:rPr>
        <w:t xml:space="preserve">n 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z w:val="22"/>
          <w:szCs w:val="22"/>
        </w:rPr>
        <w:t xml:space="preserve">f </w:t>
      </w:r>
      <w:r w:rsidRPr="00BD4BE6">
        <w:rPr>
          <w:rFonts w:eastAsia="Calibri"/>
          <w:b/>
          <w:spacing w:val="-1"/>
          <w:sz w:val="22"/>
          <w:szCs w:val="22"/>
        </w:rPr>
        <w:t>w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z w:val="22"/>
          <w:szCs w:val="22"/>
        </w:rPr>
        <w:t>rk:</w:t>
      </w:r>
    </w:p>
    <w:p w14:paraId="1EDBB081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6D0F1436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7687432A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3E28A3A9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381B588C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0C20B7A6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5E32050A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3FF83124" w14:textId="77777777" w:rsidR="00554BD5" w:rsidRPr="00BD4BE6" w:rsidRDefault="00554BD5" w:rsidP="00BD4BE6">
      <w:pPr>
        <w:spacing w:before="16" w:line="240" w:lineRule="exact"/>
        <w:rPr>
          <w:sz w:val="22"/>
          <w:szCs w:val="22"/>
        </w:rPr>
      </w:pPr>
    </w:p>
    <w:p w14:paraId="2F820A1F" w14:textId="3F63B746" w:rsidR="00554BD5" w:rsidRPr="00BD4BE6" w:rsidRDefault="00C36D13" w:rsidP="00BD4BE6">
      <w:pPr>
        <w:spacing w:line="260" w:lineRule="exact"/>
        <w:rPr>
          <w:rFonts w:eastAsia="Calibri"/>
          <w:sz w:val="22"/>
          <w:szCs w:val="22"/>
        </w:rPr>
      </w:pPr>
      <w:r w:rsidRPr="00BD4BE6">
        <w:rPr>
          <w:rFonts w:eastAsia="Calibri"/>
          <w:b/>
          <w:sz w:val="22"/>
          <w:szCs w:val="22"/>
        </w:rPr>
        <w:t>B</w:t>
      </w:r>
      <w:r w:rsidRPr="00BD4BE6">
        <w:rPr>
          <w:rFonts w:eastAsia="Calibri"/>
          <w:b/>
          <w:spacing w:val="1"/>
          <w:sz w:val="22"/>
          <w:szCs w:val="22"/>
        </w:rPr>
        <w:t>i</w:t>
      </w:r>
      <w:r w:rsidRPr="00BD4BE6">
        <w:rPr>
          <w:rFonts w:eastAsia="Calibri"/>
          <w:b/>
          <w:spacing w:val="-1"/>
          <w:sz w:val="22"/>
          <w:szCs w:val="22"/>
        </w:rPr>
        <w:t>b</w:t>
      </w:r>
      <w:r w:rsidRPr="00BD4BE6">
        <w:rPr>
          <w:rFonts w:eastAsia="Calibri"/>
          <w:b/>
          <w:spacing w:val="1"/>
          <w:sz w:val="22"/>
          <w:szCs w:val="22"/>
        </w:rPr>
        <w:t>l</w:t>
      </w:r>
      <w:r w:rsidRPr="00BD4BE6">
        <w:rPr>
          <w:rFonts w:eastAsia="Calibri"/>
          <w:b/>
          <w:spacing w:val="-1"/>
          <w:sz w:val="22"/>
          <w:szCs w:val="22"/>
        </w:rPr>
        <w:t>i</w:t>
      </w:r>
      <w:r w:rsidRPr="00BD4BE6">
        <w:rPr>
          <w:rFonts w:eastAsia="Calibri"/>
          <w:b/>
          <w:spacing w:val="1"/>
          <w:sz w:val="22"/>
          <w:szCs w:val="22"/>
        </w:rPr>
        <w:t>og</w:t>
      </w:r>
      <w:r w:rsidRPr="00BD4BE6">
        <w:rPr>
          <w:rFonts w:eastAsia="Calibri"/>
          <w:b/>
          <w:sz w:val="22"/>
          <w:szCs w:val="22"/>
        </w:rPr>
        <w:t>r</w:t>
      </w:r>
      <w:r w:rsidRPr="00BD4BE6">
        <w:rPr>
          <w:rFonts w:eastAsia="Calibri"/>
          <w:b/>
          <w:spacing w:val="-1"/>
          <w:sz w:val="22"/>
          <w:szCs w:val="22"/>
        </w:rPr>
        <w:t>ap</w:t>
      </w:r>
      <w:r w:rsidRPr="00BD4BE6">
        <w:rPr>
          <w:rFonts w:eastAsia="Calibri"/>
          <w:b/>
          <w:spacing w:val="1"/>
          <w:sz w:val="22"/>
          <w:szCs w:val="22"/>
        </w:rPr>
        <w:t>h</w:t>
      </w:r>
      <w:r w:rsidRPr="00BD4BE6">
        <w:rPr>
          <w:rFonts w:eastAsia="Calibri"/>
          <w:b/>
          <w:sz w:val="22"/>
          <w:szCs w:val="22"/>
        </w:rPr>
        <w:t xml:space="preserve">y </w:t>
      </w:r>
      <w:r w:rsidRPr="00BD4BE6">
        <w:rPr>
          <w:rFonts w:eastAsia="Calibri"/>
          <w:b/>
          <w:spacing w:val="-1"/>
          <w:sz w:val="22"/>
          <w:szCs w:val="22"/>
        </w:rPr>
        <w:t>an</w:t>
      </w:r>
      <w:r w:rsidRPr="00BD4BE6">
        <w:rPr>
          <w:rFonts w:eastAsia="Calibri"/>
          <w:b/>
          <w:sz w:val="22"/>
          <w:szCs w:val="22"/>
        </w:rPr>
        <w:t>d</w:t>
      </w:r>
      <w:r w:rsidRPr="00BD4BE6">
        <w:rPr>
          <w:rFonts w:eastAsia="Calibri"/>
          <w:b/>
          <w:spacing w:val="2"/>
          <w:sz w:val="22"/>
          <w:szCs w:val="22"/>
        </w:rPr>
        <w:t xml:space="preserve"> </w:t>
      </w:r>
      <w:r w:rsidRPr="00BD4BE6">
        <w:rPr>
          <w:rFonts w:eastAsia="Calibri"/>
          <w:b/>
          <w:sz w:val="22"/>
          <w:szCs w:val="22"/>
        </w:rPr>
        <w:t>R</w:t>
      </w:r>
      <w:r w:rsidRPr="00BD4BE6">
        <w:rPr>
          <w:rFonts w:eastAsia="Calibri"/>
          <w:b/>
          <w:spacing w:val="-1"/>
          <w:sz w:val="22"/>
          <w:szCs w:val="22"/>
        </w:rPr>
        <w:t>efe</w:t>
      </w:r>
      <w:r w:rsidRPr="00BD4BE6">
        <w:rPr>
          <w:rFonts w:eastAsia="Calibri"/>
          <w:b/>
          <w:sz w:val="22"/>
          <w:szCs w:val="22"/>
        </w:rPr>
        <w:t>r</w:t>
      </w:r>
      <w:r w:rsidRPr="00BD4BE6">
        <w:rPr>
          <w:rFonts w:eastAsia="Calibri"/>
          <w:b/>
          <w:spacing w:val="-1"/>
          <w:sz w:val="22"/>
          <w:szCs w:val="22"/>
        </w:rPr>
        <w:t>en</w:t>
      </w:r>
      <w:r w:rsidRPr="00BD4BE6">
        <w:rPr>
          <w:rFonts w:eastAsia="Calibri"/>
          <w:b/>
          <w:sz w:val="22"/>
          <w:szCs w:val="22"/>
        </w:rPr>
        <w:t>c</w:t>
      </w:r>
      <w:r w:rsidRPr="00BD4BE6">
        <w:rPr>
          <w:rFonts w:eastAsia="Calibri"/>
          <w:b/>
          <w:spacing w:val="-1"/>
          <w:sz w:val="22"/>
          <w:szCs w:val="22"/>
        </w:rPr>
        <w:t>es</w:t>
      </w:r>
      <w:r w:rsidRPr="00BD4BE6">
        <w:rPr>
          <w:rFonts w:eastAsia="Calibri"/>
          <w:b/>
          <w:sz w:val="22"/>
          <w:szCs w:val="22"/>
        </w:rPr>
        <w:t>:</w:t>
      </w:r>
    </w:p>
    <w:p w14:paraId="2ACB0B26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4A777A02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64908A52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181765B3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54A54BCF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645A1E7C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70507687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59E00011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016F8317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2E04C6F3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08511799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2A02F3DB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4E51DB48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35563CA0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486091A7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658B7FB0" w14:textId="71544013" w:rsidR="00554BD5" w:rsidRPr="00BD4BE6" w:rsidRDefault="00C36D13" w:rsidP="00BD4BE6">
      <w:pPr>
        <w:spacing w:before="14"/>
        <w:rPr>
          <w:rFonts w:eastAsia="Calibri"/>
          <w:sz w:val="22"/>
          <w:szCs w:val="22"/>
        </w:rPr>
        <w:sectPr w:rsidR="00554BD5" w:rsidRPr="00BD4BE6" w:rsidSect="00665480">
          <w:type w:val="continuous"/>
          <w:pgSz w:w="12240" w:h="15840"/>
          <w:pgMar w:top="1400" w:right="1500" w:bottom="280" w:left="1220" w:header="0" w:footer="1207" w:gutter="0"/>
          <w:cols w:space="720"/>
        </w:sectPr>
      </w:pPr>
      <w:r w:rsidRPr="00BD4BE6">
        <w:rPr>
          <w:rFonts w:eastAsia="Calibri"/>
          <w:b/>
          <w:spacing w:val="-1"/>
          <w:sz w:val="22"/>
          <w:szCs w:val="22"/>
        </w:rPr>
        <w:t>S</w:t>
      </w:r>
      <w:r w:rsidRPr="00BD4BE6">
        <w:rPr>
          <w:rFonts w:eastAsia="Calibri"/>
          <w:b/>
          <w:spacing w:val="1"/>
          <w:sz w:val="22"/>
          <w:szCs w:val="22"/>
        </w:rPr>
        <w:t>ign</w:t>
      </w:r>
      <w:r w:rsidRPr="00BD4BE6">
        <w:rPr>
          <w:rFonts w:eastAsia="Calibri"/>
          <w:b/>
          <w:spacing w:val="-1"/>
          <w:sz w:val="22"/>
          <w:szCs w:val="22"/>
        </w:rPr>
        <w:t>at</w:t>
      </w:r>
      <w:r w:rsidRPr="00BD4BE6">
        <w:rPr>
          <w:rFonts w:eastAsia="Calibri"/>
          <w:b/>
          <w:spacing w:val="1"/>
          <w:sz w:val="22"/>
          <w:szCs w:val="22"/>
        </w:rPr>
        <w:t>u</w:t>
      </w:r>
      <w:r w:rsidRPr="00BD4BE6">
        <w:rPr>
          <w:rFonts w:eastAsia="Calibri"/>
          <w:b/>
          <w:sz w:val="22"/>
          <w:szCs w:val="22"/>
        </w:rPr>
        <w:t>re</w:t>
      </w:r>
      <w:r w:rsidRPr="00BD4BE6">
        <w:rPr>
          <w:rFonts w:eastAsia="Calibri"/>
          <w:b/>
          <w:spacing w:val="-3"/>
          <w:sz w:val="22"/>
          <w:szCs w:val="22"/>
        </w:rPr>
        <w:t xml:space="preserve"> 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z w:val="22"/>
          <w:szCs w:val="22"/>
        </w:rPr>
        <w:t xml:space="preserve">f </w:t>
      </w:r>
      <w:r w:rsidR="00BD4BE6">
        <w:rPr>
          <w:rFonts w:eastAsia="Calibri"/>
          <w:b/>
          <w:sz w:val="22"/>
          <w:szCs w:val="22"/>
        </w:rPr>
        <w:t>S</w:t>
      </w:r>
      <w:r w:rsidRPr="00BD4BE6">
        <w:rPr>
          <w:rFonts w:eastAsia="Calibri"/>
          <w:b/>
          <w:spacing w:val="-1"/>
          <w:sz w:val="22"/>
          <w:szCs w:val="22"/>
        </w:rPr>
        <w:t>tu</w:t>
      </w:r>
      <w:r w:rsidRPr="00BD4BE6">
        <w:rPr>
          <w:rFonts w:eastAsia="Calibri"/>
          <w:b/>
          <w:spacing w:val="1"/>
          <w:sz w:val="22"/>
          <w:szCs w:val="22"/>
        </w:rPr>
        <w:t>d</w:t>
      </w:r>
      <w:r w:rsidRPr="00BD4BE6">
        <w:rPr>
          <w:rFonts w:eastAsia="Calibri"/>
          <w:b/>
          <w:spacing w:val="-1"/>
          <w:sz w:val="22"/>
          <w:szCs w:val="22"/>
        </w:rPr>
        <w:t>e</w:t>
      </w:r>
      <w:r w:rsidRPr="00BD4BE6">
        <w:rPr>
          <w:rFonts w:eastAsia="Calibri"/>
          <w:b/>
          <w:spacing w:val="1"/>
          <w:sz w:val="22"/>
          <w:szCs w:val="22"/>
        </w:rPr>
        <w:t>n</w:t>
      </w:r>
      <w:r w:rsidRPr="00BD4BE6">
        <w:rPr>
          <w:rFonts w:eastAsia="Calibri"/>
          <w:b/>
          <w:sz w:val="22"/>
          <w:szCs w:val="22"/>
        </w:rPr>
        <w:t xml:space="preserve">t                              </w:t>
      </w:r>
      <w:r w:rsidRPr="00BD4BE6">
        <w:rPr>
          <w:rFonts w:eastAsia="Calibri"/>
          <w:b/>
          <w:spacing w:val="39"/>
          <w:sz w:val="22"/>
          <w:szCs w:val="22"/>
        </w:rPr>
        <w:t xml:space="preserve"> </w:t>
      </w:r>
      <w:r w:rsidRPr="00BD4BE6">
        <w:rPr>
          <w:rFonts w:eastAsia="Calibri"/>
          <w:b/>
          <w:spacing w:val="-1"/>
          <w:sz w:val="22"/>
          <w:szCs w:val="22"/>
        </w:rPr>
        <w:t>S</w:t>
      </w:r>
      <w:r w:rsidRPr="00BD4BE6">
        <w:rPr>
          <w:rFonts w:eastAsia="Calibri"/>
          <w:b/>
          <w:spacing w:val="1"/>
          <w:sz w:val="22"/>
          <w:szCs w:val="22"/>
        </w:rPr>
        <w:t>ign</w:t>
      </w:r>
      <w:r w:rsidRPr="00BD4BE6">
        <w:rPr>
          <w:rFonts w:eastAsia="Calibri"/>
          <w:b/>
          <w:spacing w:val="-1"/>
          <w:sz w:val="22"/>
          <w:szCs w:val="22"/>
        </w:rPr>
        <w:t>at</w:t>
      </w:r>
      <w:r w:rsidRPr="00BD4BE6">
        <w:rPr>
          <w:rFonts w:eastAsia="Calibri"/>
          <w:b/>
          <w:spacing w:val="1"/>
          <w:sz w:val="22"/>
          <w:szCs w:val="22"/>
        </w:rPr>
        <w:t>u</w:t>
      </w:r>
      <w:r w:rsidRPr="00BD4BE6">
        <w:rPr>
          <w:rFonts w:eastAsia="Calibri"/>
          <w:b/>
          <w:sz w:val="22"/>
          <w:szCs w:val="22"/>
        </w:rPr>
        <w:t>re</w:t>
      </w:r>
      <w:r w:rsidRPr="00BD4BE6">
        <w:rPr>
          <w:rFonts w:eastAsia="Calibri"/>
          <w:b/>
          <w:spacing w:val="-3"/>
          <w:sz w:val="22"/>
          <w:szCs w:val="22"/>
        </w:rPr>
        <w:t xml:space="preserve"> 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z w:val="22"/>
          <w:szCs w:val="22"/>
        </w:rPr>
        <w:t xml:space="preserve">f </w:t>
      </w:r>
      <w:r w:rsidRPr="00BD4BE6">
        <w:rPr>
          <w:rFonts w:eastAsia="Calibri"/>
          <w:b/>
          <w:spacing w:val="-1"/>
          <w:sz w:val="22"/>
          <w:szCs w:val="22"/>
        </w:rPr>
        <w:t>Su</w:t>
      </w:r>
      <w:r w:rsidRPr="00BD4BE6">
        <w:rPr>
          <w:rFonts w:eastAsia="Calibri"/>
          <w:b/>
          <w:spacing w:val="1"/>
          <w:sz w:val="22"/>
          <w:szCs w:val="22"/>
        </w:rPr>
        <w:t>p</w:t>
      </w:r>
      <w:r w:rsidRPr="00BD4BE6">
        <w:rPr>
          <w:rFonts w:eastAsia="Calibri"/>
          <w:b/>
          <w:spacing w:val="-1"/>
          <w:sz w:val="22"/>
          <w:szCs w:val="22"/>
        </w:rPr>
        <w:t>e</w:t>
      </w:r>
      <w:r w:rsidRPr="00BD4BE6">
        <w:rPr>
          <w:rFonts w:eastAsia="Calibri"/>
          <w:b/>
          <w:sz w:val="22"/>
          <w:szCs w:val="22"/>
        </w:rPr>
        <w:t>r</w:t>
      </w:r>
      <w:r w:rsidRPr="00BD4BE6">
        <w:rPr>
          <w:rFonts w:eastAsia="Calibri"/>
          <w:b/>
          <w:spacing w:val="-1"/>
          <w:sz w:val="22"/>
          <w:szCs w:val="22"/>
        </w:rPr>
        <w:t>v</w:t>
      </w:r>
      <w:r w:rsidRPr="00BD4BE6">
        <w:rPr>
          <w:rFonts w:eastAsia="Calibri"/>
          <w:b/>
          <w:spacing w:val="1"/>
          <w:sz w:val="22"/>
          <w:szCs w:val="22"/>
        </w:rPr>
        <w:t>i</w:t>
      </w:r>
      <w:r w:rsidRPr="00BD4BE6">
        <w:rPr>
          <w:rFonts w:eastAsia="Calibri"/>
          <w:b/>
          <w:spacing w:val="-1"/>
          <w:sz w:val="22"/>
          <w:szCs w:val="22"/>
        </w:rPr>
        <w:t>s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z w:val="22"/>
          <w:szCs w:val="22"/>
        </w:rPr>
        <w:t xml:space="preserve">r           </w:t>
      </w:r>
      <w:r w:rsidRPr="00BD4BE6">
        <w:rPr>
          <w:rFonts w:eastAsia="Calibri"/>
          <w:b/>
          <w:spacing w:val="28"/>
          <w:sz w:val="22"/>
          <w:szCs w:val="22"/>
        </w:rPr>
        <w:t xml:space="preserve"> </w:t>
      </w:r>
      <w:r w:rsidRPr="00BD4BE6">
        <w:rPr>
          <w:rFonts w:eastAsia="Calibri"/>
          <w:b/>
          <w:spacing w:val="-1"/>
          <w:sz w:val="22"/>
          <w:szCs w:val="22"/>
        </w:rPr>
        <w:t>S</w:t>
      </w:r>
      <w:r w:rsidRPr="00BD4BE6">
        <w:rPr>
          <w:rFonts w:eastAsia="Calibri"/>
          <w:b/>
          <w:spacing w:val="1"/>
          <w:sz w:val="22"/>
          <w:szCs w:val="22"/>
        </w:rPr>
        <w:t>ign</w:t>
      </w:r>
      <w:r w:rsidRPr="00BD4BE6">
        <w:rPr>
          <w:rFonts w:eastAsia="Calibri"/>
          <w:b/>
          <w:spacing w:val="-1"/>
          <w:sz w:val="22"/>
          <w:szCs w:val="22"/>
        </w:rPr>
        <w:t>at</w:t>
      </w:r>
      <w:r w:rsidRPr="00BD4BE6">
        <w:rPr>
          <w:rFonts w:eastAsia="Calibri"/>
          <w:b/>
          <w:spacing w:val="1"/>
          <w:sz w:val="22"/>
          <w:szCs w:val="22"/>
        </w:rPr>
        <w:t>u</w:t>
      </w:r>
      <w:r w:rsidRPr="00BD4BE6">
        <w:rPr>
          <w:rFonts w:eastAsia="Calibri"/>
          <w:b/>
          <w:sz w:val="22"/>
          <w:szCs w:val="22"/>
        </w:rPr>
        <w:t>re</w:t>
      </w:r>
      <w:r w:rsidRPr="00BD4BE6">
        <w:rPr>
          <w:rFonts w:eastAsia="Calibri"/>
          <w:b/>
          <w:spacing w:val="-3"/>
          <w:sz w:val="22"/>
          <w:szCs w:val="22"/>
        </w:rPr>
        <w:t xml:space="preserve"> 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z w:val="22"/>
          <w:szCs w:val="22"/>
        </w:rPr>
        <w:t>f</w:t>
      </w:r>
      <w:r w:rsidRPr="00BD4BE6">
        <w:rPr>
          <w:rFonts w:eastAsia="Calibri"/>
          <w:b/>
          <w:spacing w:val="1"/>
          <w:sz w:val="22"/>
          <w:szCs w:val="22"/>
        </w:rPr>
        <w:t xml:space="preserve"> </w:t>
      </w:r>
      <w:r w:rsidRPr="00BD4BE6">
        <w:rPr>
          <w:rFonts w:eastAsia="Calibri"/>
          <w:b/>
          <w:spacing w:val="-2"/>
          <w:sz w:val="22"/>
          <w:szCs w:val="22"/>
        </w:rPr>
        <w:t>C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pacing w:val="-1"/>
          <w:sz w:val="22"/>
          <w:szCs w:val="22"/>
        </w:rPr>
        <w:t>-S</w:t>
      </w:r>
      <w:r w:rsidRPr="00BD4BE6">
        <w:rPr>
          <w:rFonts w:eastAsia="Calibri"/>
          <w:b/>
          <w:spacing w:val="1"/>
          <w:sz w:val="22"/>
          <w:szCs w:val="22"/>
        </w:rPr>
        <w:t>up</w:t>
      </w:r>
      <w:r w:rsidRPr="00BD4BE6">
        <w:rPr>
          <w:rFonts w:eastAsia="Calibri"/>
          <w:b/>
          <w:spacing w:val="-1"/>
          <w:sz w:val="22"/>
          <w:szCs w:val="22"/>
        </w:rPr>
        <w:t>e</w:t>
      </w:r>
      <w:r w:rsidRPr="00BD4BE6">
        <w:rPr>
          <w:rFonts w:eastAsia="Calibri"/>
          <w:b/>
          <w:sz w:val="22"/>
          <w:szCs w:val="22"/>
        </w:rPr>
        <w:t>r</w:t>
      </w:r>
      <w:r w:rsidRPr="00BD4BE6">
        <w:rPr>
          <w:rFonts w:eastAsia="Calibri"/>
          <w:b/>
          <w:spacing w:val="-1"/>
          <w:sz w:val="22"/>
          <w:szCs w:val="22"/>
        </w:rPr>
        <w:t>v</w:t>
      </w:r>
      <w:r w:rsidRPr="00BD4BE6">
        <w:rPr>
          <w:rFonts w:eastAsia="Calibri"/>
          <w:b/>
          <w:spacing w:val="1"/>
          <w:sz w:val="22"/>
          <w:szCs w:val="22"/>
        </w:rPr>
        <w:t>i</w:t>
      </w:r>
      <w:r w:rsidRPr="00BD4BE6">
        <w:rPr>
          <w:rFonts w:eastAsia="Calibri"/>
          <w:b/>
          <w:spacing w:val="-3"/>
          <w:sz w:val="22"/>
          <w:szCs w:val="22"/>
        </w:rPr>
        <w:t>s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z w:val="22"/>
          <w:szCs w:val="22"/>
        </w:rPr>
        <w:t>r</w:t>
      </w:r>
    </w:p>
    <w:p w14:paraId="208D47B1" w14:textId="4B90FA6A" w:rsidR="00BD4BE6" w:rsidRPr="00BD4BE6" w:rsidRDefault="00C36D13" w:rsidP="00BD4BE6">
      <w:pPr>
        <w:spacing w:before="59"/>
        <w:ind w:right="-13"/>
        <w:jc w:val="center"/>
        <w:rPr>
          <w:rFonts w:eastAsia="Calibri"/>
          <w:b/>
          <w:sz w:val="22"/>
          <w:szCs w:val="22"/>
        </w:rPr>
      </w:pPr>
      <w:r w:rsidRPr="00BD4BE6">
        <w:rPr>
          <w:rFonts w:eastAsia="Calibri"/>
          <w:b/>
          <w:sz w:val="22"/>
          <w:szCs w:val="22"/>
        </w:rPr>
        <w:lastRenderedPageBreak/>
        <w:t>BIR</w:t>
      </w:r>
      <w:r w:rsidRPr="00BD4BE6">
        <w:rPr>
          <w:rFonts w:eastAsia="Calibri"/>
          <w:b/>
          <w:spacing w:val="-1"/>
          <w:sz w:val="22"/>
          <w:szCs w:val="22"/>
        </w:rPr>
        <w:t>L</w:t>
      </w:r>
      <w:r w:rsidRPr="00BD4BE6">
        <w:rPr>
          <w:rFonts w:eastAsia="Calibri"/>
          <w:b/>
          <w:sz w:val="22"/>
          <w:szCs w:val="22"/>
        </w:rPr>
        <w:t>A</w:t>
      </w:r>
      <w:r w:rsidRPr="00BD4BE6">
        <w:rPr>
          <w:rFonts w:eastAsia="Calibri"/>
          <w:b/>
          <w:spacing w:val="1"/>
          <w:sz w:val="22"/>
          <w:szCs w:val="22"/>
        </w:rPr>
        <w:t xml:space="preserve"> I</w:t>
      </w:r>
      <w:r w:rsidRPr="00BD4BE6">
        <w:rPr>
          <w:rFonts w:eastAsia="Calibri"/>
          <w:b/>
          <w:sz w:val="22"/>
          <w:szCs w:val="22"/>
        </w:rPr>
        <w:t>NS</w:t>
      </w:r>
      <w:r w:rsidRPr="00BD4BE6">
        <w:rPr>
          <w:rFonts w:eastAsia="Calibri"/>
          <w:b/>
          <w:spacing w:val="1"/>
          <w:sz w:val="22"/>
          <w:szCs w:val="22"/>
        </w:rPr>
        <w:t>T</w:t>
      </w:r>
      <w:r w:rsidRPr="00BD4BE6">
        <w:rPr>
          <w:rFonts w:eastAsia="Calibri"/>
          <w:b/>
          <w:spacing w:val="-2"/>
          <w:sz w:val="22"/>
          <w:szCs w:val="22"/>
        </w:rPr>
        <w:t>I</w:t>
      </w:r>
      <w:r w:rsidRPr="00BD4BE6">
        <w:rPr>
          <w:rFonts w:eastAsia="Calibri"/>
          <w:b/>
          <w:spacing w:val="1"/>
          <w:sz w:val="22"/>
          <w:szCs w:val="22"/>
        </w:rPr>
        <w:t>T</w:t>
      </w:r>
      <w:r w:rsidRPr="00BD4BE6">
        <w:rPr>
          <w:rFonts w:eastAsia="Calibri"/>
          <w:b/>
          <w:sz w:val="22"/>
          <w:szCs w:val="22"/>
        </w:rPr>
        <w:t>UTE</w:t>
      </w:r>
      <w:r w:rsidRPr="00BD4BE6">
        <w:rPr>
          <w:rFonts w:eastAsia="Calibri"/>
          <w:b/>
          <w:spacing w:val="-1"/>
          <w:sz w:val="22"/>
          <w:szCs w:val="22"/>
        </w:rPr>
        <w:t xml:space="preserve"> 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z w:val="22"/>
          <w:szCs w:val="22"/>
        </w:rPr>
        <w:t>F</w:t>
      </w:r>
      <w:r w:rsidRPr="00BD4BE6">
        <w:rPr>
          <w:rFonts w:eastAsia="Calibri"/>
          <w:b/>
          <w:spacing w:val="-1"/>
          <w:sz w:val="22"/>
          <w:szCs w:val="22"/>
        </w:rPr>
        <w:t xml:space="preserve"> </w:t>
      </w:r>
      <w:r w:rsidRPr="00BD4BE6">
        <w:rPr>
          <w:rFonts w:eastAsia="Calibri"/>
          <w:b/>
          <w:spacing w:val="1"/>
          <w:sz w:val="22"/>
          <w:szCs w:val="22"/>
        </w:rPr>
        <w:t>T</w:t>
      </w:r>
      <w:r w:rsidRPr="00BD4BE6">
        <w:rPr>
          <w:rFonts w:eastAsia="Calibri"/>
          <w:b/>
          <w:sz w:val="22"/>
          <w:szCs w:val="22"/>
        </w:rPr>
        <w:t>E</w:t>
      </w:r>
      <w:r w:rsidRPr="00BD4BE6">
        <w:rPr>
          <w:rFonts w:eastAsia="Calibri"/>
          <w:b/>
          <w:spacing w:val="-2"/>
          <w:sz w:val="22"/>
          <w:szCs w:val="22"/>
        </w:rPr>
        <w:t>C</w:t>
      </w:r>
      <w:r w:rsidRPr="00BD4BE6">
        <w:rPr>
          <w:rFonts w:eastAsia="Calibri"/>
          <w:b/>
          <w:sz w:val="22"/>
          <w:szCs w:val="22"/>
        </w:rPr>
        <w:t>HN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pacing w:val="-1"/>
          <w:sz w:val="22"/>
          <w:szCs w:val="22"/>
        </w:rPr>
        <w:t>L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z w:val="22"/>
          <w:szCs w:val="22"/>
        </w:rPr>
        <w:t>GY</w:t>
      </w:r>
      <w:r w:rsidRPr="00BD4BE6">
        <w:rPr>
          <w:rFonts w:eastAsia="Calibri"/>
          <w:b/>
          <w:spacing w:val="-1"/>
          <w:sz w:val="22"/>
          <w:szCs w:val="22"/>
        </w:rPr>
        <w:t xml:space="preserve"> </w:t>
      </w:r>
      <w:r w:rsidRPr="00BD4BE6">
        <w:rPr>
          <w:rFonts w:eastAsia="Calibri"/>
          <w:b/>
          <w:spacing w:val="1"/>
          <w:sz w:val="22"/>
          <w:szCs w:val="22"/>
        </w:rPr>
        <w:t>A</w:t>
      </w:r>
      <w:r w:rsidRPr="00BD4BE6">
        <w:rPr>
          <w:rFonts w:eastAsia="Calibri"/>
          <w:b/>
          <w:sz w:val="22"/>
          <w:szCs w:val="22"/>
        </w:rPr>
        <w:t>ND</w:t>
      </w:r>
      <w:r w:rsidRPr="00BD4BE6">
        <w:rPr>
          <w:rFonts w:eastAsia="Calibri"/>
          <w:b/>
          <w:spacing w:val="1"/>
          <w:sz w:val="22"/>
          <w:szCs w:val="22"/>
        </w:rPr>
        <w:t xml:space="preserve"> </w:t>
      </w:r>
      <w:r w:rsidRPr="00BD4BE6">
        <w:rPr>
          <w:rFonts w:eastAsia="Calibri"/>
          <w:b/>
          <w:sz w:val="22"/>
          <w:szCs w:val="22"/>
        </w:rPr>
        <w:t>SCI</w:t>
      </w:r>
      <w:r w:rsidRPr="00BD4BE6">
        <w:rPr>
          <w:rFonts w:eastAsia="Calibri"/>
          <w:b/>
          <w:spacing w:val="-2"/>
          <w:sz w:val="22"/>
          <w:szCs w:val="22"/>
        </w:rPr>
        <w:t>E</w:t>
      </w:r>
      <w:r w:rsidRPr="00BD4BE6">
        <w:rPr>
          <w:rFonts w:eastAsia="Calibri"/>
          <w:b/>
          <w:sz w:val="22"/>
          <w:szCs w:val="22"/>
        </w:rPr>
        <w:t>NC</w:t>
      </w:r>
      <w:r w:rsidRPr="00BD4BE6">
        <w:rPr>
          <w:rFonts w:eastAsia="Calibri"/>
          <w:b/>
          <w:spacing w:val="-1"/>
          <w:sz w:val="22"/>
          <w:szCs w:val="22"/>
        </w:rPr>
        <w:t>E</w:t>
      </w:r>
      <w:r w:rsidRPr="00BD4BE6">
        <w:rPr>
          <w:rFonts w:eastAsia="Calibri"/>
          <w:b/>
          <w:spacing w:val="1"/>
          <w:sz w:val="22"/>
          <w:szCs w:val="22"/>
        </w:rPr>
        <w:t xml:space="preserve"> </w:t>
      </w:r>
      <w:r w:rsidRPr="00BD4BE6">
        <w:rPr>
          <w:rFonts w:eastAsia="Calibri"/>
          <w:b/>
          <w:sz w:val="22"/>
          <w:szCs w:val="22"/>
        </w:rPr>
        <w:t>PILA</w:t>
      </w:r>
      <w:r w:rsidRPr="00BD4BE6">
        <w:rPr>
          <w:rFonts w:eastAsia="Calibri"/>
          <w:b/>
          <w:spacing w:val="1"/>
          <w:sz w:val="22"/>
          <w:szCs w:val="22"/>
        </w:rPr>
        <w:t>N</w:t>
      </w:r>
      <w:r w:rsidRPr="00BD4BE6">
        <w:rPr>
          <w:rFonts w:eastAsia="Calibri"/>
          <w:b/>
          <w:sz w:val="22"/>
          <w:szCs w:val="22"/>
        </w:rPr>
        <w:t>I</w:t>
      </w:r>
      <w:r w:rsidR="00BD4BE6" w:rsidRPr="00BD4BE6">
        <w:rPr>
          <w:rFonts w:eastAsia="Calibri"/>
          <w:b/>
          <w:sz w:val="22"/>
          <w:szCs w:val="22"/>
        </w:rPr>
        <w:t xml:space="preserve">, </w:t>
      </w:r>
      <w:r w:rsidRPr="00BD4BE6">
        <w:rPr>
          <w:rFonts w:eastAsia="Calibri"/>
          <w:b/>
          <w:sz w:val="22"/>
          <w:szCs w:val="22"/>
        </w:rPr>
        <w:t>HYDERAB</w:t>
      </w:r>
      <w:r w:rsidRPr="00BD4BE6">
        <w:rPr>
          <w:rFonts w:eastAsia="Calibri"/>
          <w:b/>
          <w:spacing w:val="1"/>
          <w:sz w:val="22"/>
          <w:szCs w:val="22"/>
        </w:rPr>
        <w:t>A</w:t>
      </w:r>
      <w:r w:rsidRPr="00BD4BE6">
        <w:rPr>
          <w:rFonts w:eastAsia="Calibri"/>
          <w:b/>
          <w:sz w:val="22"/>
          <w:szCs w:val="22"/>
        </w:rPr>
        <w:t>D</w:t>
      </w:r>
      <w:r w:rsidRPr="00BD4BE6">
        <w:rPr>
          <w:rFonts w:eastAsia="Calibri"/>
          <w:b/>
          <w:spacing w:val="-2"/>
          <w:sz w:val="22"/>
          <w:szCs w:val="22"/>
        </w:rPr>
        <w:t xml:space="preserve"> </w:t>
      </w:r>
      <w:r w:rsidRPr="00BD4BE6">
        <w:rPr>
          <w:rFonts w:eastAsia="Calibri"/>
          <w:b/>
          <w:sz w:val="22"/>
          <w:szCs w:val="22"/>
        </w:rPr>
        <w:t>C</w:t>
      </w:r>
      <w:r w:rsidRPr="00BD4BE6">
        <w:rPr>
          <w:rFonts w:eastAsia="Calibri"/>
          <w:b/>
          <w:spacing w:val="-1"/>
          <w:sz w:val="22"/>
          <w:szCs w:val="22"/>
        </w:rPr>
        <w:t>AM</w:t>
      </w:r>
      <w:r w:rsidRPr="00BD4BE6">
        <w:rPr>
          <w:rFonts w:eastAsia="Calibri"/>
          <w:b/>
          <w:sz w:val="22"/>
          <w:szCs w:val="22"/>
        </w:rPr>
        <w:t>P</w:t>
      </w:r>
      <w:r w:rsidRPr="00BD4BE6">
        <w:rPr>
          <w:rFonts w:eastAsia="Calibri"/>
          <w:b/>
          <w:spacing w:val="-1"/>
          <w:sz w:val="22"/>
          <w:szCs w:val="22"/>
        </w:rPr>
        <w:t>U</w:t>
      </w:r>
      <w:r w:rsidRPr="00BD4BE6">
        <w:rPr>
          <w:rFonts w:eastAsia="Calibri"/>
          <w:b/>
          <w:sz w:val="22"/>
          <w:szCs w:val="22"/>
        </w:rPr>
        <w:t>S</w:t>
      </w:r>
    </w:p>
    <w:p w14:paraId="33AE7CB2" w14:textId="06345428" w:rsidR="00554BD5" w:rsidRPr="009F0DC3" w:rsidRDefault="00FB4656" w:rsidP="00BD4BE6">
      <w:pPr>
        <w:spacing w:before="59"/>
        <w:ind w:right="-13"/>
        <w:jc w:val="center"/>
        <w:rPr>
          <w:rFonts w:eastAsia="Calibri"/>
          <w:sz w:val="22"/>
          <w:szCs w:val="22"/>
        </w:rPr>
      </w:pPr>
      <w:r w:rsidRPr="009F0DC3">
        <w:rPr>
          <w:rFonts w:eastAsia="Calibri"/>
          <w:b/>
          <w:spacing w:val="1"/>
          <w:sz w:val="22"/>
          <w:szCs w:val="22"/>
        </w:rPr>
        <w:t>A</w:t>
      </w:r>
      <w:r w:rsidRPr="009F0DC3">
        <w:rPr>
          <w:rFonts w:eastAsia="Calibri"/>
          <w:b/>
          <w:sz w:val="22"/>
          <w:szCs w:val="22"/>
        </w:rPr>
        <w:t>C</w:t>
      </w:r>
      <w:r w:rsidRPr="009F0DC3">
        <w:rPr>
          <w:rFonts w:eastAsia="Calibri"/>
          <w:b/>
          <w:spacing w:val="1"/>
          <w:sz w:val="22"/>
          <w:szCs w:val="22"/>
        </w:rPr>
        <w:t>A</w:t>
      </w:r>
      <w:r w:rsidRPr="009F0DC3">
        <w:rPr>
          <w:rFonts w:eastAsia="Calibri"/>
          <w:b/>
          <w:sz w:val="22"/>
          <w:szCs w:val="22"/>
        </w:rPr>
        <w:t>DEMIC</w:t>
      </w:r>
      <w:r w:rsidRPr="009F0DC3">
        <w:rPr>
          <w:rFonts w:eastAsia="Calibri"/>
          <w:b/>
          <w:spacing w:val="1"/>
          <w:sz w:val="22"/>
          <w:szCs w:val="22"/>
        </w:rPr>
        <w:t xml:space="preserve"> </w:t>
      </w:r>
      <w:r w:rsidRPr="009F0DC3">
        <w:rPr>
          <w:b/>
          <w:color w:val="222222"/>
          <w:sz w:val="22"/>
          <w:szCs w:val="22"/>
          <w:shd w:val="clear" w:color="auto" w:fill="FFFFFF"/>
        </w:rPr>
        <w:t>- UNDERGRADUATE STUDIES</w:t>
      </w:r>
      <w:r w:rsidRPr="009F0DC3">
        <w:rPr>
          <w:rFonts w:eastAsia="Calibri"/>
          <w:b/>
          <w:spacing w:val="1"/>
          <w:sz w:val="22"/>
          <w:szCs w:val="22"/>
        </w:rPr>
        <w:t xml:space="preserve"> </w:t>
      </w:r>
      <w:r w:rsidRPr="009F0DC3">
        <w:rPr>
          <w:rFonts w:eastAsia="Calibri"/>
          <w:b/>
          <w:sz w:val="22"/>
          <w:szCs w:val="22"/>
        </w:rPr>
        <w:t>D</w:t>
      </w:r>
      <w:r w:rsidRPr="009F0DC3">
        <w:rPr>
          <w:rFonts w:eastAsia="Calibri"/>
          <w:b/>
          <w:spacing w:val="-2"/>
          <w:sz w:val="22"/>
          <w:szCs w:val="22"/>
        </w:rPr>
        <w:t>I</w:t>
      </w:r>
      <w:r w:rsidRPr="009F0DC3">
        <w:rPr>
          <w:rFonts w:eastAsia="Calibri"/>
          <w:b/>
          <w:sz w:val="22"/>
          <w:szCs w:val="22"/>
        </w:rPr>
        <w:t>VISI</w:t>
      </w:r>
      <w:r w:rsidRPr="009F0DC3">
        <w:rPr>
          <w:rFonts w:eastAsia="Calibri"/>
          <w:b/>
          <w:spacing w:val="1"/>
          <w:sz w:val="22"/>
          <w:szCs w:val="22"/>
        </w:rPr>
        <w:t>O</w:t>
      </w:r>
      <w:r w:rsidRPr="009F0DC3">
        <w:rPr>
          <w:rFonts w:eastAsia="Calibri"/>
          <w:b/>
          <w:sz w:val="22"/>
          <w:szCs w:val="22"/>
        </w:rPr>
        <w:t>N</w:t>
      </w:r>
    </w:p>
    <w:p w14:paraId="47F298DF" w14:textId="77777777" w:rsidR="00554BD5" w:rsidRPr="009F0DC3" w:rsidRDefault="00554BD5">
      <w:pPr>
        <w:spacing w:before="4" w:line="180" w:lineRule="exact"/>
        <w:rPr>
          <w:sz w:val="22"/>
          <w:szCs w:val="22"/>
        </w:rPr>
      </w:pPr>
    </w:p>
    <w:p w14:paraId="1B2965E5" w14:textId="77777777" w:rsidR="00BD4BE6" w:rsidRDefault="00C36D13" w:rsidP="00BD4BE6">
      <w:pPr>
        <w:spacing w:line="276" w:lineRule="auto"/>
        <w:ind w:right="-13"/>
        <w:jc w:val="center"/>
        <w:rPr>
          <w:rFonts w:eastAsia="Calibri"/>
          <w:b/>
          <w:sz w:val="22"/>
          <w:szCs w:val="22"/>
          <w:u w:val="single"/>
        </w:rPr>
      </w:pPr>
      <w:r w:rsidRPr="00BD4BE6">
        <w:rPr>
          <w:rFonts w:eastAsia="Calibri"/>
          <w:b/>
          <w:spacing w:val="1"/>
          <w:sz w:val="22"/>
          <w:szCs w:val="22"/>
          <w:u w:val="single"/>
        </w:rPr>
        <w:t>A</w:t>
      </w:r>
      <w:r w:rsidRPr="00BD4BE6">
        <w:rPr>
          <w:rFonts w:eastAsia="Calibri"/>
          <w:b/>
          <w:sz w:val="22"/>
          <w:szCs w:val="22"/>
          <w:u w:val="single"/>
        </w:rPr>
        <w:t>T</w:t>
      </w:r>
      <w:r w:rsidRPr="00BD4BE6">
        <w:rPr>
          <w:rFonts w:eastAsia="Calibri"/>
          <w:b/>
          <w:spacing w:val="1"/>
          <w:sz w:val="22"/>
          <w:szCs w:val="22"/>
          <w:u w:val="single"/>
        </w:rPr>
        <w:t>T</w:t>
      </w:r>
      <w:r w:rsidRPr="00BD4BE6">
        <w:rPr>
          <w:rFonts w:eastAsia="Calibri"/>
          <w:b/>
          <w:sz w:val="22"/>
          <w:szCs w:val="22"/>
          <w:u w:val="single"/>
        </w:rPr>
        <w:t>E</w:t>
      </w:r>
      <w:r w:rsidRPr="00BD4BE6">
        <w:rPr>
          <w:rFonts w:eastAsia="Calibri"/>
          <w:b/>
          <w:spacing w:val="-2"/>
          <w:sz w:val="22"/>
          <w:szCs w:val="22"/>
          <w:u w:val="single"/>
        </w:rPr>
        <w:t>N</w:t>
      </w:r>
      <w:r w:rsidRPr="00BD4BE6">
        <w:rPr>
          <w:rFonts w:eastAsia="Calibri"/>
          <w:b/>
          <w:sz w:val="22"/>
          <w:szCs w:val="22"/>
          <w:u w:val="single"/>
        </w:rPr>
        <w:t>D</w:t>
      </w:r>
      <w:r w:rsidRPr="00BD4BE6">
        <w:rPr>
          <w:rFonts w:eastAsia="Calibri"/>
          <w:b/>
          <w:spacing w:val="1"/>
          <w:sz w:val="22"/>
          <w:szCs w:val="22"/>
          <w:u w:val="single"/>
        </w:rPr>
        <w:t>A</w:t>
      </w:r>
      <w:r w:rsidRPr="00BD4BE6">
        <w:rPr>
          <w:rFonts w:eastAsia="Calibri"/>
          <w:b/>
          <w:sz w:val="22"/>
          <w:szCs w:val="22"/>
          <w:u w:val="single"/>
        </w:rPr>
        <w:t>NCE</w:t>
      </w:r>
      <w:r w:rsidRPr="00BD4BE6">
        <w:rPr>
          <w:rFonts w:eastAsia="Calibri"/>
          <w:b/>
          <w:spacing w:val="-2"/>
          <w:sz w:val="22"/>
          <w:szCs w:val="22"/>
          <w:u w:val="single"/>
        </w:rPr>
        <w:t xml:space="preserve"> </w:t>
      </w:r>
      <w:r w:rsidRPr="00BD4BE6">
        <w:rPr>
          <w:rFonts w:eastAsia="Calibri"/>
          <w:b/>
          <w:sz w:val="22"/>
          <w:szCs w:val="22"/>
          <w:u w:val="single"/>
        </w:rPr>
        <w:t>SHE</w:t>
      </w:r>
      <w:r w:rsidRPr="00BD4BE6">
        <w:rPr>
          <w:rFonts w:eastAsia="Calibri"/>
          <w:b/>
          <w:spacing w:val="-2"/>
          <w:sz w:val="22"/>
          <w:szCs w:val="22"/>
          <w:u w:val="single"/>
        </w:rPr>
        <w:t>E</w:t>
      </w:r>
      <w:r w:rsidRPr="00BD4BE6">
        <w:rPr>
          <w:rFonts w:eastAsia="Calibri"/>
          <w:b/>
          <w:sz w:val="22"/>
          <w:szCs w:val="22"/>
          <w:u w:val="single"/>
        </w:rPr>
        <w:t>T</w:t>
      </w:r>
      <w:r w:rsidRPr="00BD4BE6">
        <w:rPr>
          <w:rFonts w:eastAsia="Calibri"/>
          <w:b/>
          <w:spacing w:val="1"/>
          <w:sz w:val="22"/>
          <w:szCs w:val="22"/>
          <w:u w:val="single"/>
        </w:rPr>
        <w:t xml:space="preserve"> </w:t>
      </w:r>
      <w:r w:rsidRPr="00BD4BE6">
        <w:rPr>
          <w:rFonts w:eastAsia="Calibri"/>
          <w:b/>
          <w:sz w:val="22"/>
          <w:szCs w:val="22"/>
          <w:u w:val="single"/>
        </w:rPr>
        <w:t>F</w:t>
      </w:r>
      <w:r w:rsidRPr="00BD4BE6">
        <w:rPr>
          <w:rFonts w:eastAsia="Calibri"/>
          <w:b/>
          <w:spacing w:val="1"/>
          <w:sz w:val="22"/>
          <w:szCs w:val="22"/>
          <w:u w:val="single"/>
        </w:rPr>
        <w:t>O</w:t>
      </w:r>
      <w:r w:rsidRPr="00BD4BE6">
        <w:rPr>
          <w:rFonts w:eastAsia="Calibri"/>
          <w:b/>
          <w:sz w:val="22"/>
          <w:szCs w:val="22"/>
          <w:u w:val="single"/>
        </w:rPr>
        <w:t>R</w:t>
      </w:r>
      <w:r w:rsidRPr="00BD4BE6">
        <w:rPr>
          <w:rFonts w:eastAsia="Calibri"/>
          <w:b/>
          <w:spacing w:val="-4"/>
          <w:sz w:val="22"/>
          <w:szCs w:val="22"/>
          <w:u w:val="single"/>
        </w:rPr>
        <w:t xml:space="preserve"> </w:t>
      </w:r>
      <w:r w:rsidRPr="00BD4BE6">
        <w:rPr>
          <w:rFonts w:eastAsia="Calibri"/>
          <w:b/>
          <w:sz w:val="22"/>
          <w:szCs w:val="22"/>
          <w:u w:val="single"/>
        </w:rPr>
        <w:t>FI</w:t>
      </w:r>
      <w:r w:rsidRPr="00BD4BE6">
        <w:rPr>
          <w:rFonts w:eastAsia="Calibri"/>
          <w:b/>
          <w:spacing w:val="-1"/>
          <w:sz w:val="22"/>
          <w:szCs w:val="22"/>
          <w:u w:val="single"/>
        </w:rPr>
        <w:t>R</w:t>
      </w:r>
      <w:r w:rsidRPr="00BD4BE6">
        <w:rPr>
          <w:rFonts w:eastAsia="Calibri"/>
          <w:b/>
          <w:sz w:val="22"/>
          <w:szCs w:val="22"/>
          <w:u w:val="single"/>
        </w:rPr>
        <w:t>ST</w:t>
      </w:r>
      <w:r w:rsidRPr="00BD4BE6">
        <w:rPr>
          <w:rFonts w:eastAsia="Calibri"/>
          <w:b/>
          <w:spacing w:val="1"/>
          <w:sz w:val="22"/>
          <w:szCs w:val="22"/>
          <w:u w:val="single"/>
        </w:rPr>
        <w:t xml:space="preserve"> </w:t>
      </w:r>
      <w:r w:rsidRPr="00BD4BE6">
        <w:rPr>
          <w:rFonts w:eastAsia="Calibri"/>
          <w:b/>
          <w:sz w:val="22"/>
          <w:szCs w:val="22"/>
          <w:u w:val="single"/>
        </w:rPr>
        <w:t>DE</w:t>
      </w:r>
      <w:r w:rsidRPr="00BD4BE6">
        <w:rPr>
          <w:rFonts w:eastAsia="Calibri"/>
          <w:b/>
          <w:spacing w:val="1"/>
          <w:sz w:val="22"/>
          <w:szCs w:val="22"/>
          <w:u w:val="single"/>
        </w:rPr>
        <w:t>G</w:t>
      </w:r>
      <w:r w:rsidRPr="00BD4BE6">
        <w:rPr>
          <w:rFonts w:eastAsia="Calibri"/>
          <w:b/>
          <w:sz w:val="22"/>
          <w:szCs w:val="22"/>
          <w:u w:val="single"/>
        </w:rPr>
        <w:t>R</w:t>
      </w:r>
      <w:r w:rsidRPr="00BD4BE6">
        <w:rPr>
          <w:rFonts w:eastAsia="Calibri"/>
          <w:b/>
          <w:spacing w:val="-2"/>
          <w:sz w:val="22"/>
          <w:szCs w:val="22"/>
          <w:u w:val="single"/>
        </w:rPr>
        <w:t>E</w:t>
      </w:r>
      <w:r w:rsidRPr="00BD4BE6">
        <w:rPr>
          <w:rFonts w:eastAsia="Calibri"/>
          <w:b/>
          <w:sz w:val="22"/>
          <w:szCs w:val="22"/>
          <w:u w:val="single"/>
        </w:rPr>
        <w:t>E</w:t>
      </w:r>
      <w:r w:rsidRPr="00BD4BE6">
        <w:rPr>
          <w:rFonts w:eastAsia="Calibri"/>
          <w:b/>
          <w:spacing w:val="1"/>
          <w:sz w:val="22"/>
          <w:szCs w:val="22"/>
          <w:u w:val="single"/>
        </w:rPr>
        <w:t xml:space="preserve"> </w:t>
      </w:r>
      <w:r w:rsidRPr="00BD4BE6">
        <w:rPr>
          <w:rFonts w:eastAsia="Calibri"/>
          <w:b/>
          <w:sz w:val="22"/>
          <w:szCs w:val="22"/>
          <w:u w:val="single"/>
        </w:rPr>
        <w:t>T</w:t>
      </w:r>
      <w:r w:rsidRPr="00BD4BE6">
        <w:rPr>
          <w:rFonts w:eastAsia="Calibri"/>
          <w:b/>
          <w:spacing w:val="-1"/>
          <w:sz w:val="22"/>
          <w:szCs w:val="22"/>
          <w:u w:val="single"/>
        </w:rPr>
        <w:t>H</w:t>
      </w:r>
      <w:r w:rsidRPr="00BD4BE6">
        <w:rPr>
          <w:rFonts w:eastAsia="Calibri"/>
          <w:b/>
          <w:sz w:val="22"/>
          <w:szCs w:val="22"/>
          <w:u w:val="single"/>
        </w:rPr>
        <w:t>ESIS S</w:t>
      </w:r>
      <w:r w:rsidRPr="00BD4BE6">
        <w:rPr>
          <w:rFonts w:eastAsia="Calibri"/>
          <w:b/>
          <w:spacing w:val="-2"/>
          <w:sz w:val="22"/>
          <w:szCs w:val="22"/>
          <w:u w:val="single"/>
        </w:rPr>
        <w:t>T</w:t>
      </w:r>
      <w:r w:rsidRPr="00BD4BE6">
        <w:rPr>
          <w:rFonts w:eastAsia="Calibri"/>
          <w:b/>
          <w:spacing w:val="1"/>
          <w:sz w:val="22"/>
          <w:szCs w:val="22"/>
          <w:u w:val="single"/>
        </w:rPr>
        <w:t>U</w:t>
      </w:r>
      <w:r w:rsidRPr="00BD4BE6">
        <w:rPr>
          <w:rFonts w:eastAsia="Calibri"/>
          <w:b/>
          <w:spacing w:val="-3"/>
          <w:sz w:val="22"/>
          <w:szCs w:val="22"/>
          <w:u w:val="single"/>
        </w:rPr>
        <w:t>D</w:t>
      </w:r>
      <w:r w:rsidRPr="00BD4BE6">
        <w:rPr>
          <w:rFonts w:eastAsia="Calibri"/>
          <w:b/>
          <w:sz w:val="22"/>
          <w:szCs w:val="22"/>
          <w:u w:val="single"/>
        </w:rPr>
        <w:t>EN</w:t>
      </w:r>
      <w:r w:rsidRPr="00BD4BE6">
        <w:rPr>
          <w:rFonts w:eastAsia="Calibri"/>
          <w:b/>
          <w:spacing w:val="1"/>
          <w:sz w:val="22"/>
          <w:szCs w:val="22"/>
          <w:u w:val="single"/>
        </w:rPr>
        <w:t>T</w:t>
      </w:r>
      <w:r w:rsidRPr="00BD4BE6">
        <w:rPr>
          <w:rFonts w:eastAsia="Calibri"/>
          <w:b/>
          <w:sz w:val="22"/>
          <w:szCs w:val="22"/>
          <w:u w:val="single"/>
        </w:rPr>
        <w:t xml:space="preserve">S </w:t>
      </w:r>
    </w:p>
    <w:p w14:paraId="40DF858B" w14:textId="13E389C7" w:rsidR="00554BD5" w:rsidRPr="009F0DC3" w:rsidRDefault="007770D7" w:rsidP="00BD4BE6">
      <w:pPr>
        <w:spacing w:line="276" w:lineRule="auto"/>
        <w:ind w:right="-13"/>
        <w:jc w:val="center"/>
        <w:rPr>
          <w:rFonts w:eastAsia="Calibri"/>
          <w:sz w:val="22"/>
          <w:szCs w:val="22"/>
        </w:rPr>
      </w:pPr>
      <w:r w:rsidRPr="009F0DC3">
        <w:rPr>
          <w:rFonts w:eastAsia="Calibri"/>
          <w:sz w:val="22"/>
          <w:szCs w:val="22"/>
        </w:rPr>
        <w:t>FIRST/</w:t>
      </w:r>
      <w:r w:rsidR="00C36D13" w:rsidRPr="009F0DC3">
        <w:rPr>
          <w:rFonts w:eastAsia="Calibri"/>
          <w:sz w:val="22"/>
          <w:szCs w:val="22"/>
        </w:rPr>
        <w:t>SECOND SE</w:t>
      </w:r>
      <w:r w:rsidR="00C36D13" w:rsidRPr="009F0DC3">
        <w:rPr>
          <w:rFonts w:eastAsia="Calibri"/>
          <w:spacing w:val="-3"/>
          <w:sz w:val="22"/>
          <w:szCs w:val="22"/>
        </w:rPr>
        <w:t>M</w:t>
      </w:r>
      <w:r w:rsidR="00C36D13" w:rsidRPr="009F0DC3">
        <w:rPr>
          <w:rFonts w:eastAsia="Calibri"/>
          <w:sz w:val="22"/>
          <w:szCs w:val="22"/>
        </w:rPr>
        <w:t>ESTER</w:t>
      </w:r>
      <w:r w:rsidR="00C36D13" w:rsidRPr="009F0DC3">
        <w:rPr>
          <w:rFonts w:eastAsia="Calibri"/>
          <w:spacing w:val="-2"/>
          <w:sz w:val="22"/>
          <w:szCs w:val="22"/>
        </w:rPr>
        <w:t xml:space="preserve"> </w:t>
      </w:r>
      <w:r w:rsidR="00C36D13" w:rsidRPr="009F0DC3">
        <w:rPr>
          <w:rFonts w:eastAsia="Calibri"/>
          <w:sz w:val="22"/>
          <w:szCs w:val="22"/>
        </w:rPr>
        <w:t>2</w:t>
      </w:r>
      <w:r w:rsidR="00C36D13" w:rsidRPr="009F0DC3">
        <w:rPr>
          <w:rFonts w:eastAsia="Calibri"/>
          <w:spacing w:val="-2"/>
          <w:sz w:val="22"/>
          <w:szCs w:val="22"/>
        </w:rPr>
        <w:t>0</w:t>
      </w:r>
      <w:r w:rsidR="00C36D13" w:rsidRPr="009F0DC3">
        <w:rPr>
          <w:rFonts w:eastAsia="Calibri"/>
          <w:sz w:val="22"/>
          <w:szCs w:val="22"/>
        </w:rPr>
        <w:t xml:space="preserve">1 </w:t>
      </w:r>
      <w:r w:rsidR="00C36D13" w:rsidRPr="009F0DC3">
        <w:rPr>
          <w:rFonts w:eastAsia="Calibri"/>
          <w:spacing w:val="4"/>
          <w:sz w:val="22"/>
          <w:szCs w:val="22"/>
        </w:rPr>
        <w:t xml:space="preserve"> </w:t>
      </w:r>
      <w:r w:rsidR="00C36D13" w:rsidRPr="009F0DC3">
        <w:rPr>
          <w:rFonts w:eastAsia="Calibri"/>
          <w:sz w:val="22"/>
          <w:szCs w:val="22"/>
        </w:rPr>
        <w:t>-</w:t>
      </w:r>
      <w:r w:rsidR="00C36D13" w:rsidRPr="009F0DC3">
        <w:rPr>
          <w:rFonts w:eastAsia="Calibri"/>
          <w:spacing w:val="-3"/>
          <w:sz w:val="22"/>
          <w:szCs w:val="22"/>
        </w:rPr>
        <w:t xml:space="preserve"> </w:t>
      </w:r>
      <w:r w:rsidR="00C36D13" w:rsidRPr="009F0DC3">
        <w:rPr>
          <w:rFonts w:eastAsia="Calibri"/>
          <w:sz w:val="22"/>
          <w:szCs w:val="22"/>
        </w:rPr>
        <w:t>2</w:t>
      </w:r>
      <w:r w:rsidR="00C36D13" w:rsidRPr="009F0DC3">
        <w:rPr>
          <w:rFonts w:eastAsia="Calibri"/>
          <w:spacing w:val="-2"/>
          <w:sz w:val="22"/>
          <w:szCs w:val="22"/>
        </w:rPr>
        <w:t>0</w:t>
      </w:r>
      <w:r w:rsidR="00C36D13" w:rsidRPr="009F0DC3">
        <w:rPr>
          <w:rFonts w:eastAsia="Calibri"/>
          <w:sz w:val="22"/>
          <w:szCs w:val="22"/>
        </w:rPr>
        <w:t>1</w:t>
      </w:r>
    </w:p>
    <w:p w14:paraId="5A12F9DD" w14:textId="77777777" w:rsidR="00554BD5" w:rsidRPr="009F0DC3" w:rsidRDefault="00554BD5">
      <w:pPr>
        <w:spacing w:before="4" w:line="180" w:lineRule="exact"/>
        <w:rPr>
          <w:sz w:val="22"/>
          <w:szCs w:val="22"/>
        </w:rPr>
      </w:pPr>
    </w:p>
    <w:p w14:paraId="2508815B" w14:textId="322CA8A6" w:rsidR="00554BD5" w:rsidRPr="009F0DC3" w:rsidRDefault="00C36D13">
      <w:pPr>
        <w:ind w:left="220"/>
        <w:rPr>
          <w:rFonts w:eastAsia="Calibri"/>
          <w:sz w:val="22"/>
          <w:szCs w:val="22"/>
        </w:rPr>
      </w:pPr>
      <w:r w:rsidRPr="009F0DC3">
        <w:rPr>
          <w:rFonts w:eastAsia="Calibri"/>
          <w:sz w:val="22"/>
          <w:szCs w:val="22"/>
        </w:rPr>
        <w:t xml:space="preserve">I. </w:t>
      </w:r>
      <w:r w:rsidRPr="009F0DC3">
        <w:rPr>
          <w:rFonts w:eastAsia="Calibri"/>
          <w:spacing w:val="1"/>
          <w:sz w:val="22"/>
          <w:szCs w:val="22"/>
        </w:rPr>
        <w:t>P</w:t>
      </w:r>
      <w:r w:rsidRPr="009F0DC3">
        <w:rPr>
          <w:rFonts w:eastAsia="Calibri"/>
          <w:sz w:val="22"/>
          <w:szCs w:val="22"/>
        </w:rPr>
        <w:t>ARTIC</w:t>
      </w:r>
      <w:r w:rsidRPr="009F0DC3">
        <w:rPr>
          <w:rFonts w:eastAsia="Calibri"/>
          <w:spacing w:val="-1"/>
          <w:sz w:val="22"/>
          <w:szCs w:val="22"/>
        </w:rPr>
        <w:t>U</w:t>
      </w:r>
      <w:r w:rsidR="00286BEB" w:rsidRPr="009F0DC3">
        <w:rPr>
          <w:rFonts w:eastAsia="Calibri"/>
          <w:spacing w:val="-3"/>
          <w:sz w:val="22"/>
          <w:szCs w:val="22"/>
        </w:rPr>
        <w:t>LA</w:t>
      </w:r>
      <w:r w:rsidRPr="009F0DC3">
        <w:rPr>
          <w:rFonts w:eastAsia="Calibri"/>
          <w:sz w:val="22"/>
          <w:szCs w:val="22"/>
        </w:rPr>
        <w:t>RS</w:t>
      </w:r>
    </w:p>
    <w:p w14:paraId="52575361" w14:textId="77777777" w:rsidR="00554BD5" w:rsidRPr="009F0DC3" w:rsidRDefault="00554BD5">
      <w:pPr>
        <w:spacing w:before="5" w:line="120" w:lineRule="exact"/>
        <w:rPr>
          <w:sz w:val="22"/>
          <w:szCs w:val="22"/>
        </w:rPr>
      </w:pPr>
    </w:p>
    <w:p w14:paraId="7B268979" w14:textId="12B020AE" w:rsidR="00554BD5" w:rsidRPr="009F0DC3" w:rsidRDefault="00C36D13">
      <w:pPr>
        <w:tabs>
          <w:tab w:val="left" w:pos="9500"/>
        </w:tabs>
        <w:spacing w:line="260" w:lineRule="exact"/>
        <w:ind w:left="220"/>
        <w:rPr>
          <w:rFonts w:eastAsia="Calibri"/>
          <w:sz w:val="22"/>
          <w:szCs w:val="22"/>
        </w:rPr>
      </w:pPr>
      <w:r w:rsidRPr="009F0DC3">
        <w:rPr>
          <w:rFonts w:eastAsia="Calibri"/>
          <w:spacing w:val="-1"/>
          <w:sz w:val="22"/>
          <w:szCs w:val="22"/>
        </w:rPr>
        <w:t>N</w:t>
      </w:r>
      <w:r w:rsidRPr="009F0DC3">
        <w:rPr>
          <w:rFonts w:eastAsia="Calibri"/>
          <w:sz w:val="22"/>
          <w:szCs w:val="22"/>
        </w:rPr>
        <w:t>a</w:t>
      </w:r>
      <w:r w:rsidRPr="009F0DC3">
        <w:rPr>
          <w:rFonts w:eastAsia="Calibri"/>
          <w:spacing w:val="1"/>
          <w:sz w:val="22"/>
          <w:szCs w:val="22"/>
        </w:rPr>
        <w:t>m</w:t>
      </w:r>
      <w:r w:rsidRPr="009F0DC3">
        <w:rPr>
          <w:rFonts w:eastAsia="Calibri"/>
          <w:sz w:val="22"/>
          <w:szCs w:val="22"/>
        </w:rPr>
        <w:t>e</w:t>
      </w:r>
      <w:r w:rsidRPr="009F0DC3">
        <w:rPr>
          <w:rFonts w:eastAsia="Calibri"/>
          <w:spacing w:val="-1"/>
          <w:sz w:val="22"/>
          <w:szCs w:val="22"/>
        </w:rPr>
        <w:t xml:space="preserve"> </w:t>
      </w:r>
      <w:r w:rsidRPr="009F0DC3">
        <w:rPr>
          <w:rFonts w:eastAsia="Calibri"/>
          <w:spacing w:val="1"/>
          <w:sz w:val="22"/>
          <w:szCs w:val="22"/>
        </w:rPr>
        <w:t>o</w:t>
      </w:r>
      <w:r w:rsidRPr="009F0DC3">
        <w:rPr>
          <w:rFonts w:eastAsia="Calibri"/>
          <w:sz w:val="22"/>
          <w:szCs w:val="22"/>
        </w:rPr>
        <w:t xml:space="preserve">f </w:t>
      </w:r>
      <w:r w:rsidRPr="009F0DC3">
        <w:rPr>
          <w:rFonts w:eastAsia="Calibri"/>
          <w:spacing w:val="-2"/>
          <w:sz w:val="22"/>
          <w:szCs w:val="22"/>
        </w:rPr>
        <w:t>s</w:t>
      </w:r>
      <w:r w:rsidRPr="009F0DC3">
        <w:rPr>
          <w:rFonts w:eastAsia="Calibri"/>
          <w:sz w:val="22"/>
          <w:szCs w:val="22"/>
        </w:rPr>
        <w:t>tu</w:t>
      </w:r>
      <w:r w:rsidRPr="009F0DC3">
        <w:rPr>
          <w:rFonts w:eastAsia="Calibri"/>
          <w:spacing w:val="-1"/>
          <w:sz w:val="22"/>
          <w:szCs w:val="22"/>
        </w:rPr>
        <w:t>d</w:t>
      </w:r>
      <w:r w:rsidRPr="009F0DC3">
        <w:rPr>
          <w:rFonts w:eastAsia="Calibri"/>
          <w:sz w:val="22"/>
          <w:szCs w:val="22"/>
        </w:rPr>
        <w:t>ent</w:t>
      </w:r>
      <w:r w:rsidR="00BD4BE6">
        <w:rPr>
          <w:rFonts w:eastAsia="Calibri"/>
          <w:sz w:val="22"/>
          <w:szCs w:val="22"/>
        </w:rPr>
        <w:t>:</w:t>
      </w:r>
      <w:r w:rsidRPr="009F0DC3">
        <w:rPr>
          <w:rFonts w:eastAsia="Calibri"/>
          <w:sz w:val="22"/>
          <w:szCs w:val="22"/>
          <w:u w:val="single" w:color="000000"/>
        </w:rPr>
        <w:t xml:space="preserve">                                                  </w:t>
      </w:r>
      <w:r w:rsidRPr="009F0DC3">
        <w:rPr>
          <w:rFonts w:eastAsia="Calibri"/>
          <w:spacing w:val="-16"/>
          <w:sz w:val="22"/>
          <w:szCs w:val="22"/>
          <w:u w:val="single" w:color="000000"/>
        </w:rPr>
        <w:t xml:space="preserve"> </w:t>
      </w:r>
      <w:r w:rsidRPr="009F0DC3">
        <w:rPr>
          <w:rFonts w:eastAsia="Calibri"/>
          <w:sz w:val="22"/>
          <w:szCs w:val="22"/>
        </w:rPr>
        <w:t xml:space="preserve"> </w:t>
      </w:r>
      <w:r w:rsidRPr="009F0DC3">
        <w:rPr>
          <w:rFonts w:eastAsia="Calibri"/>
          <w:spacing w:val="-1"/>
          <w:sz w:val="22"/>
          <w:szCs w:val="22"/>
        </w:rPr>
        <w:t xml:space="preserve"> </w:t>
      </w:r>
      <w:r w:rsidRPr="009F0DC3">
        <w:rPr>
          <w:rFonts w:eastAsia="Calibri"/>
          <w:spacing w:val="-3"/>
          <w:sz w:val="22"/>
          <w:szCs w:val="22"/>
        </w:rPr>
        <w:t>I</w:t>
      </w:r>
      <w:r w:rsidRPr="009F0DC3">
        <w:rPr>
          <w:rFonts w:eastAsia="Calibri"/>
          <w:sz w:val="22"/>
          <w:szCs w:val="22"/>
        </w:rPr>
        <w:t>D</w:t>
      </w:r>
      <w:r w:rsidRPr="009F0DC3">
        <w:rPr>
          <w:rFonts w:eastAsia="Calibri"/>
          <w:spacing w:val="1"/>
          <w:sz w:val="22"/>
          <w:szCs w:val="22"/>
        </w:rPr>
        <w:t xml:space="preserve"> </w:t>
      </w:r>
      <w:r w:rsidRPr="009F0DC3">
        <w:rPr>
          <w:rFonts w:eastAsia="Calibri"/>
          <w:sz w:val="22"/>
          <w:szCs w:val="22"/>
        </w:rPr>
        <w:t>No.</w:t>
      </w:r>
      <w:r w:rsidRPr="009F0DC3">
        <w:rPr>
          <w:rFonts w:eastAsia="Calibri"/>
          <w:spacing w:val="-3"/>
          <w:sz w:val="22"/>
          <w:szCs w:val="22"/>
        </w:rPr>
        <w:t xml:space="preserve"> </w:t>
      </w:r>
      <w:r w:rsidRPr="009F0DC3">
        <w:rPr>
          <w:rFonts w:eastAsia="Calibri"/>
          <w:sz w:val="22"/>
          <w:szCs w:val="22"/>
          <w:u w:val="single" w:color="000000"/>
        </w:rPr>
        <w:t xml:space="preserve">                                       </w:t>
      </w:r>
      <w:r w:rsidRPr="009F0DC3">
        <w:rPr>
          <w:rFonts w:eastAsia="Calibri"/>
          <w:spacing w:val="-15"/>
          <w:sz w:val="22"/>
          <w:szCs w:val="22"/>
          <w:u w:val="single" w:color="000000"/>
        </w:rPr>
        <w:t xml:space="preserve"> </w:t>
      </w:r>
      <w:r w:rsidRPr="009F0DC3">
        <w:rPr>
          <w:rFonts w:eastAsia="Calibri"/>
          <w:sz w:val="22"/>
          <w:szCs w:val="22"/>
        </w:rPr>
        <w:t>S</w:t>
      </w:r>
      <w:r w:rsidRPr="009F0DC3">
        <w:rPr>
          <w:rFonts w:eastAsia="Calibri"/>
          <w:spacing w:val="-1"/>
          <w:sz w:val="22"/>
          <w:szCs w:val="22"/>
        </w:rPr>
        <w:t>up</w:t>
      </w:r>
      <w:r w:rsidRPr="009F0DC3">
        <w:rPr>
          <w:rFonts w:eastAsia="Calibri"/>
          <w:sz w:val="22"/>
          <w:szCs w:val="22"/>
        </w:rPr>
        <w:t>er</w:t>
      </w:r>
      <w:r w:rsidRPr="009F0DC3">
        <w:rPr>
          <w:rFonts w:eastAsia="Calibri"/>
          <w:spacing w:val="1"/>
          <w:sz w:val="22"/>
          <w:szCs w:val="22"/>
        </w:rPr>
        <w:t>v</w:t>
      </w:r>
      <w:r w:rsidRPr="009F0DC3">
        <w:rPr>
          <w:rFonts w:eastAsia="Calibri"/>
          <w:sz w:val="22"/>
          <w:szCs w:val="22"/>
        </w:rPr>
        <w:t>i</w:t>
      </w:r>
      <w:r w:rsidRPr="009F0DC3">
        <w:rPr>
          <w:rFonts w:eastAsia="Calibri"/>
          <w:spacing w:val="-3"/>
          <w:sz w:val="22"/>
          <w:szCs w:val="22"/>
        </w:rPr>
        <w:t>s</w:t>
      </w:r>
      <w:r w:rsidRPr="009F0DC3">
        <w:rPr>
          <w:rFonts w:eastAsia="Calibri"/>
          <w:spacing w:val="1"/>
          <w:sz w:val="22"/>
          <w:szCs w:val="22"/>
        </w:rPr>
        <w:t>o</w:t>
      </w:r>
      <w:r w:rsidRPr="009F0DC3">
        <w:rPr>
          <w:rFonts w:eastAsia="Calibri"/>
          <w:sz w:val="22"/>
          <w:szCs w:val="22"/>
        </w:rPr>
        <w:t>r</w:t>
      </w:r>
      <w:r w:rsidR="00BD4BE6">
        <w:rPr>
          <w:rFonts w:eastAsia="Calibri"/>
          <w:sz w:val="22"/>
          <w:szCs w:val="22"/>
        </w:rPr>
        <w:t xml:space="preserve">: </w:t>
      </w:r>
      <w:r w:rsidRPr="009F0DC3">
        <w:rPr>
          <w:rFonts w:eastAsia="Calibri"/>
          <w:sz w:val="22"/>
          <w:szCs w:val="22"/>
          <w:u w:val="single" w:color="000000"/>
        </w:rPr>
        <w:t xml:space="preserve"> </w:t>
      </w:r>
      <w:r w:rsidRPr="009F0DC3">
        <w:rPr>
          <w:rFonts w:eastAsia="Calibri"/>
          <w:sz w:val="22"/>
          <w:szCs w:val="22"/>
          <w:u w:val="single" w:color="000000"/>
        </w:rPr>
        <w:tab/>
      </w:r>
    </w:p>
    <w:p w14:paraId="1074F3FA" w14:textId="77777777" w:rsidR="00554BD5" w:rsidRPr="009F0DC3" w:rsidRDefault="00554BD5">
      <w:pPr>
        <w:spacing w:before="17" w:line="240" w:lineRule="exact"/>
        <w:rPr>
          <w:sz w:val="22"/>
          <w:szCs w:val="22"/>
        </w:rPr>
      </w:pPr>
    </w:p>
    <w:p w14:paraId="71C06B99" w14:textId="77777777" w:rsidR="00554BD5" w:rsidRPr="009F0DC3" w:rsidRDefault="00C36D13">
      <w:pPr>
        <w:tabs>
          <w:tab w:val="left" w:pos="5000"/>
        </w:tabs>
        <w:spacing w:before="16" w:line="260" w:lineRule="exact"/>
        <w:ind w:left="220"/>
        <w:rPr>
          <w:rFonts w:eastAsia="Calibri"/>
          <w:sz w:val="22"/>
          <w:szCs w:val="22"/>
        </w:rPr>
      </w:pPr>
      <w:r w:rsidRPr="009F0DC3">
        <w:rPr>
          <w:rFonts w:eastAsia="Calibri"/>
          <w:spacing w:val="-1"/>
          <w:sz w:val="22"/>
          <w:szCs w:val="22"/>
        </w:rPr>
        <w:t>H</w:t>
      </w:r>
      <w:r w:rsidRPr="009F0DC3">
        <w:rPr>
          <w:rFonts w:eastAsia="Calibri"/>
          <w:spacing w:val="1"/>
          <w:sz w:val="22"/>
          <w:szCs w:val="22"/>
        </w:rPr>
        <w:t>o</w:t>
      </w:r>
      <w:r w:rsidRPr="009F0DC3">
        <w:rPr>
          <w:rFonts w:eastAsia="Calibri"/>
          <w:sz w:val="22"/>
          <w:szCs w:val="22"/>
        </w:rPr>
        <w:t>st</w:t>
      </w:r>
      <w:r w:rsidRPr="009F0DC3">
        <w:rPr>
          <w:rFonts w:eastAsia="Calibri"/>
          <w:spacing w:val="1"/>
          <w:sz w:val="22"/>
          <w:szCs w:val="22"/>
        </w:rPr>
        <w:t>e</w:t>
      </w:r>
      <w:r w:rsidRPr="009F0DC3">
        <w:rPr>
          <w:rFonts w:eastAsia="Calibri"/>
          <w:spacing w:val="-3"/>
          <w:sz w:val="22"/>
          <w:szCs w:val="22"/>
        </w:rPr>
        <w:t>l</w:t>
      </w:r>
      <w:r w:rsidRPr="009F0DC3">
        <w:rPr>
          <w:rFonts w:eastAsia="Calibri"/>
          <w:sz w:val="22"/>
          <w:szCs w:val="22"/>
          <w:u w:val="single" w:color="000000"/>
        </w:rPr>
        <w:t xml:space="preserve">                         </w:t>
      </w:r>
      <w:r w:rsidRPr="009F0DC3">
        <w:rPr>
          <w:rFonts w:eastAsia="Calibri"/>
          <w:spacing w:val="23"/>
          <w:sz w:val="22"/>
          <w:szCs w:val="22"/>
          <w:u w:val="single" w:color="000000"/>
        </w:rPr>
        <w:t xml:space="preserve"> </w:t>
      </w:r>
      <w:r w:rsidRPr="009F0DC3">
        <w:rPr>
          <w:rFonts w:eastAsia="Calibri"/>
          <w:spacing w:val="-2"/>
          <w:sz w:val="22"/>
          <w:szCs w:val="22"/>
        </w:rPr>
        <w:t xml:space="preserve"> R</w:t>
      </w:r>
      <w:r w:rsidRPr="009F0DC3">
        <w:rPr>
          <w:rFonts w:eastAsia="Calibri"/>
          <w:spacing w:val="1"/>
          <w:sz w:val="22"/>
          <w:szCs w:val="22"/>
        </w:rPr>
        <w:t>o</w:t>
      </w:r>
      <w:r w:rsidRPr="009F0DC3">
        <w:rPr>
          <w:rFonts w:eastAsia="Calibri"/>
          <w:spacing w:val="-1"/>
          <w:sz w:val="22"/>
          <w:szCs w:val="22"/>
        </w:rPr>
        <w:t>o</w:t>
      </w:r>
      <w:r w:rsidRPr="009F0DC3">
        <w:rPr>
          <w:rFonts w:eastAsia="Calibri"/>
          <w:sz w:val="22"/>
          <w:szCs w:val="22"/>
        </w:rPr>
        <w:t>m</w:t>
      </w:r>
      <w:r w:rsidRPr="009F0DC3">
        <w:rPr>
          <w:rFonts w:eastAsia="Calibri"/>
          <w:spacing w:val="1"/>
          <w:sz w:val="22"/>
          <w:szCs w:val="22"/>
        </w:rPr>
        <w:t xml:space="preserve"> </w:t>
      </w:r>
      <w:r w:rsidRPr="009F0DC3">
        <w:rPr>
          <w:rFonts w:eastAsia="Calibri"/>
          <w:spacing w:val="-3"/>
          <w:sz w:val="22"/>
          <w:szCs w:val="22"/>
        </w:rPr>
        <w:t>N</w:t>
      </w:r>
      <w:r w:rsidRPr="009F0DC3">
        <w:rPr>
          <w:rFonts w:eastAsia="Calibri"/>
          <w:spacing w:val="1"/>
          <w:sz w:val="22"/>
          <w:szCs w:val="22"/>
        </w:rPr>
        <w:t>o</w:t>
      </w:r>
      <w:r w:rsidRPr="009F0DC3">
        <w:rPr>
          <w:rFonts w:eastAsia="Calibri"/>
          <w:sz w:val="22"/>
          <w:szCs w:val="22"/>
        </w:rPr>
        <w:t>.</w:t>
      </w:r>
      <w:r w:rsidRPr="009F0DC3">
        <w:rPr>
          <w:rFonts w:eastAsia="Calibri"/>
          <w:sz w:val="22"/>
          <w:szCs w:val="22"/>
          <w:u w:val="single" w:color="000000"/>
        </w:rPr>
        <w:t xml:space="preserve"> </w:t>
      </w:r>
      <w:r w:rsidRPr="009F0DC3">
        <w:rPr>
          <w:rFonts w:eastAsia="Calibri"/>
          <w:sz w:val="22"/>
          <w:szCs w:val="22"/>
          <w:u w:val="single" w:color="000000"/>
        </w:rPr>
        <w:tab/>
      </w:r>
    </w:p>
    <w:p w14:paraId="005F2E02" w14:textId="2A142A96" w:rsidR="00554BD5" w:rsidRPr="009F0DC3" w:rsidRDefault="00554BD5">
      <w:pPr>
        <w:spacing w:before="19" w:line="220" w:lineRule="exact"/>
        <w:rPr>
          <w:sz w:val="22"/>
          <w:szCs w:val="22"/>
        </w:rPr>
      </w:pPr>
    </w:p>
    <w:p w14:paraId="5E74C27D" w14:textId="6C37E4B8" w:rsidR="00554BD5" w:rsidRPr="009F0DC3" w:rsidRDefault="00C36D13">
      <w:pPr>
        <w:spacing w:before="16" w:line="260" w:lineRule="exact"/>
        <w:ind w:left="220"/>
        <w:rPr>
          <w:rFonts w:eastAsia="Calibri"/>
          <w:sz w:val="22"/>
          <w:szCs w:val="22"/>
        </w:rPr>
      </w:pPr>
      <w:r w:rsidRPr="009F0DC3">
        <w:rPr>
          <w:rFonts w:eastAsia="Calibri"/>
          <w:sz w:val="22"/>
          <w:szCs w:val="22"/>
        </w:rPr>
        <w:t>II.</w:t>
      </w:r>
      <w:r w:rsidR="00BD4BE6">
        <w:rPr>
          <w:rFonts w:eastAsia="Calibri"/>
          <w:sz w:val="22"/>
          <w:szCs w:val="22"/>
        </w:rPr>
        <w:t xml:space="preserve"> </w:t>
      </w:r>
      <w:r w:rsidR="00BD4BE6" w:rsidRPr="009F0DC3">
        <w:rPr>
          <w:rFonts w:eastAsia="Calibri"/>
          <w:sz w:val="22"/>
          <w:szCs w:val="22"/>
        </w:rPr>
        <w:t>ATTEN</w:t>
      </w:r>
      <w:r w:rsidR="00BD4BE6" w:rsidRPr="009F0DC3">
        <w:rPr>
          <w:rFonts w:eastAsia="Calibri"/>
          <w:spacing w:val="-1"/>
          <w:sz w:val="22"/>
          <w:szCs w:val="22"/>
        </w:rPr>
        <w:t>D</w:t>
      </w:r>
      <w:r w:rsidR="00BD4BE6" w:rsidRPr="009F0DC3">
        <w:rPr>
          <w:rFonts w:eastAsia="Calibri"/>
          <w:sz w:val="22"/>
          <w:szCs w:val="22"/>
        </w:rPr>
        <w:t>A</w:t>
      </w:r>
      <w:r w:rsidR="00BD4BE6" w:rsidRPr="009F0DC3">
        <w:rPr>
          <w:rFonts w:eastAsia="Calibri"/>
          <w:spacing w:val="-1"/>
          <w:sz w:val="22"/>
          <w:szCs w:val="22"/>
        </w:rPr>
        <w:t>N</w:t>
      </w:r>
      <w:r w:rsidR="00BD4BE6" w:rsidRPr="009F0DC3">
        <w:rPr>
          <w:rFonts w:eastAsia="Calibri"/>
          <w:sz w:val="22"/>
          <w:szCs w:val="22"/>
        </w:rPr>
        <w:t>CE</w:t>
      </w:r>
      <w:r w:rsidRPr="009F0DC3">
        <w:rPr>
          <w:rFonts w:eastAsia="Calibri"/>
          <w:spacing w:val="-1"/>
          <w:sz w:val="22"/>
          <w:szCs w:val="22"/>
        </w:rPr>
        <w:t xml:space="preserve"> </w:t>
      </w:r>
      <w:r w:rsidRPr="009F0DC3">
        <w:rPr>
          <w:rFonts w:eastAsia="Calibri"/>
          <w:sz w:val="22"/>
          <w:szCs w:val="22"/>
        </w:rPr>
        <w:t>(Stu</w:t>
      </w:r>
      <w:r w:rsidRPr="009F0DC3">
        <w:rPr>
          <w:rFonts w:eastAsia="Calibri"/>
          <w:spacing w:val="-2"/>
          <w:sz w:val="22"/>
          <w:szCs w:val="22"/>
        </w:rPr>
        <w:t>d</w:t>
      </w:r>
      <w:r w:rsidRPr="009F0DC3">
        <w:rPr>
          <w:rFonts w:eastAsia="Calibri"/>
          <w:sz w:val="22"/>
          <w:szCs w:val="22"/>
        </w:rPr>
        <w:t>ent</w:t>
      </w:r>
      <w:r w:rsidRPr="009F0DC3">
        <w:rPr>
          <w:rFonts w:eastAsia="Calibri"/>
          <w:spacing w:val="-2"/>
          <w:sz w:val="22"/>
          <w:szCs w:val="22"/>
        </w:rPr>
        <w:t xml:space="preserve"> </w:t>
      </w:r>
      <w:r w:rsidRPr="009F0DC3">
        <w:rPr>
          <w:rFonts w:eastAsia="Calibri"/>
          <w:sz w:val="22"/>
          <w:szCs w:val="22"/>
        </w:rPr>
        <w:t>to si</w:t>
      </w:r>
      <w:r w:rsidRPr="009F0DC3">
        <w:rPr>
          <w:rFonts w:eastAsia="Calibri"/>
          <w:spacing w:val="-1"/>
          <w:sz w:val="22"/>
          <w:szCs w:val="22"/>
        </w:rPr>
        <w:t>g</w:t>
      </w:r>
      <w:r w:rsidRPr="009F0DC3">
        <w:rPr>
          <w:rFonts w:eastAsia="Calibri"/>
          <w:sz w:val="22"/>
          <w:szCs w:val="22"/>
        </w:rPr>
        <w:t>n</w:t>
      </w:r>
      <w:r w:rsidRPr="009F0DC3">
        <w:rPr>
          <w:rFonts w:eastAsia="Calibri"/>
          <w:spacing w:val="-1"/>
          <w:sz w:val="22"/>
          <w:szCs w:val="22"/>
        </w:rPr>
        <w:t xml:space="preserve"> </w:t>
      </w:r>
      <w:r w:rsidRPr="009F0DC3">
        <w:rPr>
          <w:rFonts w:eastAsia="Calibri"/>
          <w:sz w:val="22"/>
          <w:szCs w:val="22"/>
        </w:rPr>
        <w:t>his i</w:t>
      </w:r>
      <w:r w:rsidRPr="009F0DC3">
        <w:rPr>
          <w:rFonts w:eastAsia="Calibri"/>
          <w:spacing w:val="-1"/>
          <w:sz w:val="22"/>
          <w:szCs w:val="22"/>
        </w:rPr>
        <w:t>n</w:t>
      </w:r>
      <w:r w:rsidRPr="009F0DC3">
        <w:rPr>
          <w:rFonts w:eastAsia="Calibri"/>
          <w:sz w:val="22"/>
          <w:szCs w:val="22"/>
        </w:rPr>
        <w:t>itia</w:t>
      </w:r>
      <w:r w:rsidRPr="009F0DC3">
        <w:rPr>
          <w:rFonts w:eastAsia="Calibri"/>
          <w:spacing w:val="-1"/>
          <w:sz w:val="22"/>
          <w:szCs w:val="22"/>
        </w:rPr>
        <w:t>l</w:t>
      </w:r>
      <w:r w:rsidRPr="009F0DC3">
        <w:rPr>
          <w:rFonts w:eastAsia="Calibri"/>
          <w:sz w:val="22"/>
          <w:szCs w:val="22"/>
        </w:rPr>
        <w:t>s)</w:t>
      </w:r>
    </w:p>
    <w:p w14:paraId="4056255B" w14:textId="77777777" w:rsidR="00554BD5" w:rsidRPr="009F0DC3" w:rsidRDefault="00554BD5">
      <w:pPr>
        <w:spacing w:before="6" w:line="120" w:lineRule="exact"/>
        <w:rPr>
          <w:sz w:val="22"/>
          <w:szCs w:val="22"/>
        </w:rPr>
      </w:pP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2"/>
        <w:gridCol w:w="456"/>
        <w:gridCol w:w="470"/>
        <w:gridCol w:w="456"/>
        <w:gridCol w:w="466"/>
        <w:gridCol w:w="466"/>
        <w:gridCol w:w="458"/>
        <w:gridCol w:w="458"/>
        <w:gridCol w:w="458"/>
        <w:gridCol w:w="461"/>
        <w:gridCol w:w="458"/>
        <w:gridCol w:w="449"/>
        <w:gridCol w:w="451"/>
        <w:gridCol w:w="458"/>
        <w:gridCol w:w="487"/>
        <w:gridCol w:w="459"/>
        <w:gridCol w:w="471"/>
        <w:gridCol w:w="1013"/>
        <w:gridCol w:w="915"/>
      </w:tblGrid>
      <w:tr w:rsidR="00554BD5" w:rsidRPr="00BD4BE6" w14:paraId="560F0F8C" w14:textId="77777777" w:rsidTr="00BD4BE6">
        <w:trPr>
          <w:trHeight w:hRule="exact" w:val="934"/>
        </w:trPr>
        <w:tc>
          <w:tcPr>
            <w:tcW w:w="1232" w:type="dxa"/>
            <w:shd w:val="clear" w:color="auto" w:fill="F2F2F2" w:themeFill="background1" w:themeFillShade="F2"/>
            <w:vAlign w:val="center"/>
          </w:tcPr>
          <w:p w14:paraId="43E3E428" w14:textId="77777777" w:rsidR="00554BD5" w:rsidRPr="00BD4BE6" w:rsidRDefault="00554BD5" w:rsidP="00BD4BE6">
            <w:pPr>
              <w:spacing w:before="5" w:line="120" w:lineRule="exact"/>
              <w:jc w:val="center"/>
              <w:rPr>
                <w:b/>
                <w:sz w:val="22"/>
                <w:szCs w:val="22"/>
              </w:rPr>
            </w:pPr>
          </w:p>
          <w:p w14:paraId="67455EAC" w14:textId="77777777" w:rsidR="00554BD5" w:rsidRPr="00BD4BE6" w:rsidRDefault="00C36D13" w:rsidP="00BD4BE6">
            <w:pPr>
              <w:ind w:left="304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BD4BE6">
              <w:rPr>
                <w:rFonts w:eastAsia="Calibri"/>
                <w:b/>
                <w:spacing w:val="1"/>
                <w:sz w:val="22"/>
                <w:szCs w:val="22"/>
              </w:rPr>
              <w:t>Mo</w:t>
            </w:r>
            <w:r w:rsidRPr="00BD4BE6">
              <w:rPr>
                <w:rFonts w:eastAsia="Calibri"/>
                <w:b/>
                <w:spacing w:val="-1"/>
                <w:sz w:val="22"/>
                <w:szCs w:val="22"/>
              </w:rPr>
              <w:t>n</w:t>
            </w:r>
            <w:r w:rsidRPr="00BD4BE6">
              <w:rPr>
                <w:rFonts w:eastAsia="Calibri"/>
                <w:b/>
                <w:sz w:val="22"/>
                <w:szCs w:val="22"/>
              </w:rPr>
              <w:t>th</w:t>
            </w:r>
          </w:p>
        </w:tc>
        <w:tc>
          <w:tcPr>
            <w:tcW w:w="7382" w:type="dxa"/>
            <w:gridSpan w:val="16"/>
            <w:shd w:val="clear" w:color="auto" w:fill="F2F2F2" w:themeFill="background1" w:themeFillShade="F2"/>
            <w:vAlign w:val="center"/>
          </w:tcPr>
          <w:p w14:paraId="6E7A212B" w14:textId="071729A5" w:rsidR="00554BD5" w:rsidRPr="00BD4BE6" w:rsidRDefault="00C36D13" w:rsidP="00BD4BE6">
            <w:pPr>
              <w:ind w:hanging="60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BD4BE6">
              <w:rPr>
                <w:rFonts w:eastAsia="Calibri"/>
                <w:b/>
                <w:spacing w:val="1"/>
                <w:sz w:val="22"/>
                <w:szCs w:val="22"/>
              </w:rPr>
              <w:t>D</w:t>
            </w:r>
            <w:r w:rsidR="00BD4BE6" w:rsidRPr="00BD4BE6">
              <w:rPr>
                <w:rFonts w:eastAsia="Calibri"/>
                <w:b/>
                <w:sz w:val="22"/>
                <w:szCs w:val="22"/>
              </w:rPr>
              <w:t>ates</w:t>
            </w:r>
          </w:p>
        </w:tc>
        <w:tc>
          <w:tcPr>
            <w:tcW w:w="1013" w:type="dxa"/>
            <w:shd w:val="clear" w:color="auto" w:fill="F2F2F2" w:themeFill="background1" w:themeFillShade="F2"/>
            <w:vAlign w:val="center"/>
          </w:tcPr>
          <w:p w14:paraId="5E576F7F" w14:textId="461892E6" w:rsidR="00554BD5" w:rsidRPr="00BD4BE6" w:rsidRDefault="00C36D13" w:rsidP="00BD4BE6">
            <w:pPr>
              <w:spacing w:before="56"/>
              <w:ind w:left="118" w:right="120" w:firstLine="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BD4BE6">
              <w:rPr>
                <w:rFonts w:eastAsia="Calibri"/>
                <w:b/>
                <w:szCs w:val="22"/>
              </w:rPr>
              <w:t>T</w:t>
            </w:r>
            <w:r w:rsidRPr="00BD4BE6">
              <w:rPr>
                <w:rFonts w:eastAsia="Calibri"/>
                <w:b/>
                <w:spacing w:val="1"/>
                <w:szCs w:val="22"/>
              </w:rPr>
              <w:t>o</w:t>
            </w:r>
            <w:r w:rsidRPr="00BD4BE6">
              <w:rPr>
                <w:rFonts w:eastAsia="Calibri"/>
                <w:b/>
                <w:szCs w:val="22"/>
              </w:rPr>
              <w:t>tal w</w:t>
            </w:r>
            <w:r w:rsidRPr="00BD4BE6">
              <w:rPr>
                <w:rFonts w:eastAsia="Calibri"/>
                <w:b/>
                <w:spacing w:val="2"/>
                <w:szCs w:val="22"/>
              </w:rPr>
              <w:t>o</w:t>
            </w:r>
            <w:r w:rsidRPr="00BD4BE6">
              <w:rPr>
                <w:rFonts w:eastAsia="Calibri"/>
                <w:b/>
                <w:szCs w:val="22"/>
              </w:rPr>
              <w:t>rki</w:t>
            </w:r>
            <w:r w:rsidRPr="00BD4BE6">
              <w:rPr>
                <w:rFonts w:eastAsia="Calibri"/>
                <w:b/>
                <w:spacing w:val="-1"/>
                <w:szCs w:val="22"/>
              </w:rPr>
              <w:t>n</w:t>
            </w:r>
            <w:r w:rsidRPr="00BD4BE6">
              <w:rPr>
                <w:rFonts w:eastAsia="Calibri"/>
                <w:b/>
                <w:szCs w:val="22"/>
              </w:rPr>
              <w:t xml:space="preserve">g </w:t>
            </w:r>
            <w:r w:rsidR="00BD4BE6" w:rsidRPr="00BD4BE6">
              <w:rPr>
                <w:rFonts w:eastAsia="Calibri"/>
                <w:b/>
                <w:szCs w:val="22"/>
              </w:rPr>
              <w:t>D</w:t>
            </w:r>
            <w:r w:rsidRPr="00BD4BE6">
              <w:rPr>
                <w:rFonts w:eastAsia="Calibri"/>
                <w:b/>
                <w:szCs w:val="22"/>
              </w:rPr>
              <w:t>ays</w:t>
            </w:r>
          </w:p>
        </w:tc>
        <w:tc>
          <w:tcPr>
            <w:tcW w:w="915" w:type="dxa"/>
            <w:shd w:val="clear" w:color="auto" w:fill="F2F2F2" w:themeFill="background1" w:themeFillShade="F2"/>
            <w:vAlign w:val="center"/>
          </w:tcPr>
          <w:p w14:paraId="5B5D4529" w14:textId="77777777" w:rsidR="00554BD5" w:rsidRPr="00BD4BE6" w:rsidRDefault="00554BD5" w:rsidP="00BD4BE6">
            <w:pPr>
              <w:spacing w:line="180" w:lineRule="exact"/>
              <w:jc w:val="center"/>
              <w:rPr>
                <w:b/>
                <w:szCs w:val="22"/>
              </w:rPr>
            </w:pPr>
          </w:p>
          <w:p w14:paraId="2433108F" w14:textId="1BE5A92F" w:rsidR="00554BD5" w:rsidRPr="00BD4BE6" w:rsidRDefault="00C36D13" w:rsidP="00BD4BE6">
            <w:pPr>
              <w:ind w:left="148" w:right="95" w:firstLine="89"/>
              <w:jc w:val="center"/>
              <w:rPr>
                <w:rFonts w:eastAsia="Calibri"/>
                <w:b/>
                <w:szCs w:val="22"/>
              </w:rPr>
            </w:pPr>
            <w:r w:rsidRPr="00BD4BE6">
              <w:rPr>
                <w:rFonts w:eastAsia="Calibri"/>
                <w:b/>
                <w:spacing w:val="1"/>
                <w:szCs w:val="22"/>
              </w:rPr>
              <w:t>D</w:t>
            </w:r>
            <w:r w:rsidRPr="00BD4BE6">
              <w:rPr>
                <w:rFonts w:eastAsia="Calibri"/>
                <w:b/>
                <w:szCs w:val="22"/>
              </w:rPr>
              <w:t xml:space="preserve">ays </w:t>
            </w:r>
            <w:r w:rsidR="00BD4BE6" w:rsidRPr="00BD4BE6">
              <w:rPr>
                <w:rFonts w:eastAsia="Calibri"/>
                <w:b/>
                <w:szCs w:val="22"/>
              </w:rPr>
              <w:t>A</w:t>
            </w:r>
            <w:r w:rsidRPr="00BD4BE6">
              <w:rPr>
                <w:rFonts w:eastAsia="Calibri"/>
                <w:b/>
                <w:spacing w:val="-1"/>
                <w:szCs w:val="22"/>
              </w:rPr>
              <w:t>b</w:t>
            </w:r>
            <w:r w:rsidRPr="00BD4BE6">
              <w:rPr>
                <w:rFonts w:eastAsia="Calibri"/>
                <w:b/>
                <w:szCs w:val="22"/>
              </w:rPr>
              <w:t>sent</w:t>
            </w:r>
          </w:p>
        </w:tc>
      </w:tr>
      <w:tr w:rsidR="00BD4BE6" w:rsidRPr="009F0DC3" w14:paraId="3F1D3E11" w14:textId="77777777" w:rsidTr="00AE3433">
        <w:trPr>
          <w:trHeight w:hRule="exact" w:val="533"/>
        </w:trPr>
        <w:tc>
          <w:tcPr>
            <w:tcW w:w="1232" w:type="dxa"/>
          </w:tcPr>
          <w:p w14:paraId="1AD44048" w14:textId="495969BD" w:rsidR="00BD4BE6" w:rsidRPr="009F0DC3" w:rsidRDefault="00AE3433" w:rsidP="00BD4BE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DD/MM</w:t>
            </w:r>
          </w:p>
        </w:tc>
        <w:tc>
          <w:tcPr>
            <w:tcW w:w="456" w:type="dxa"/>
            <w:vAlign w:val="center"/>
          </w:tcPr>
          <w:p w14:paraId="5BB2DC80" w14:textId="0ED4A933" w:rsidR="00BD4BE6" w:rsidRPr="009F0DC3" w:rsidRDefault="00BD4BE6" w:rsidP="00BD4BE6">
            <w:pPr>
              <w:spacing w:before="58"/>
              <w:ind w:left="102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70" w:type="dxa"/>
            <w:vAlign w:val="center"/>
          </w:tcPr>
          <w:p w14:paraId="77C20C3D" w14:textId="475479E2" w:rsidR="00BD4BE6" w:rsidRPr="009F0DC3" w:rsidRDefault="00BD4BE6" w:rsidP="00BD4BE6">
            <w:pPr>
              <w:spacing w:before="58"/>
              <w:ind w:left="102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56" w:type="dxa"/>
            <w:vAlign w:val="center"/>
          </w:tcPr>
          <w:p w14:paraId="6A5C7605" w14:textId="0B0B309C" w:rsidR="00BD4BE6" w:rsidRPr="009F0DC3" w:rsidRDefault="00BD4BE6" w:rsidP="00BD4BE6">
            <w:pPr>
              <w:spacing w:before="58"/>
              <w:ind w:left="102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78289360" w14:textId="34FDE371" w:rsidR="00BD4BE6" w:rsidRPr="009F0DC3" w:rsidRDefault="00BD4BE6" w:rsidP="00BD4BE6">
            <w:pPr>
              <w:spacing w:before="58"/>
              <w:ind w:left="103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47AAC9DA" w14:textId="746DD7D4" w:rsidR="00BD4BE6" w:rsidRPr="009F0DC3" w:rsidRDefault="00BD4BE6" w:rsidP="00BD4BE6">
            <w:pPr>
              <w:spacing w:before="58"/>
              <w:ind w:left="105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7E0E9352" w14:textId="3C3C67FB" w:rsidR="00BD4BE6" w:rsidRPr="009F0DC3" w:rsidRDefault="00BD4BE6" w:rsidP="00BD4BE6">
            <w:pPr>
              <w:spacing w:before="58"/>
              <w:ind w:left="102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1036BCE9" w14:textId="346FB340" w:rsidR="00BD4BE6" w:rsidRPr="009F0DC3" w:rsidRDefault="00BD4BE6" w:rsidP="00BD4BE6">
            <w:pPr>
              <w:spacing w:before="58"/>
              <w:ind w:left="105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1EF9DD89" w14:textId="3234F38A" w:rsidR="00BD4BE6" w:rsidRPr="009F0DC3" w:rsidRDefault="00BD4BE6" w:rsidP="00BD4BE6">
            <w:pPr>
              <w:spacing w:before="58"/>
              <w:ind w:left="102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61" w:type="dxa"/>
            <w:vAlign w:val="center"/>
          </w:tcPr>
          <w:p w14:paraId="72B48EA8" w14:textId="0D207BAA" w:rsidR="00BD4BE6" w:rsidRPr="009F0DC3" w:rsidRDefault="00BD4BE6" w:rsidP="00BD4BE6">
            <w:pPr>
              <w:spacing w:before="58"/>
              <w:ind w:left="105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13D1C496" w14:textId="1FDD700E" w:rsidR="00BD4BE6" w:rsidRPr="009F0DC3" w:rsidRDefault="00BD4BE6" w:rsidP="00BD4BE6">
            <w:pPr>
              <w:spacing w:before="58"/>
              <w:ind w:left="102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49" w:type="dxa"/>
            <w:vAlign w:val="center"/>
          </w:tcPr>
          <w:p w14:paraId="716F6437" w14:textId="07A6AA3C" w:rsidR="00BD4BE6" w:rsidRPr="009F0DC3" w:rsidRDefault="00BD4BE6" w:rsidP="00BD4BE6">
            <w:pPr>
              <w:spacing w:before="58"/>
              <w:ind w:left="102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51" w:type="dxa"/>
            <w:vAlign w:val="center"/>
          </w:tcPr>
          <w:p w14:paraId="596474E2" w14:textId="5CCEE150" w:rsidR="00BD4BE6" w:rsidRPr="009F0DC3" w:rsidRDefault="00BD4BE6" w:rsidP="00BD4BE6">
            <w:pPr>
              <w:spacing w:before="58"/>
              <w:ind w:left="105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7DE4F94F" w14:textId="232BA7BE" w:rsidR="00BD4BE6" w:rsidRPr="009F0DC3" w:rsidRDefault="00BD4BE6" w:rsidP="00BD4BE6">
            <w:pPr>
              <w:spacing w:before="58"/>
              <w:ind w:left="105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87" w:type="dxa"/>
            <w:vAlign w:val="center"/>
          </w:tcPr>
          <w:p w14:paraId="543D4B87" w14:textId="5DB27B28" w:rsidR="00BD4BE6" w:rsidRPr="009F0DC3" w:rsidRDefault="00BD4BE6" w:rsidP="00BD4BE6">
            <w:pPr>
              <w:spacing w:before="58"/>
              <w:ind w:left="102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4E874F63" w14:textId="7C6F879D" w:rsidR="00BD4BE6" w:rsidRPr="009F0DC3" w:rsidRDefault="00BD4BE6" w:rsidP="00BD4BE6">
            <w:pPr>
              <w:spacing w:before="58"/>
              <w:ind w:left="102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71" w:type="dxa"/>
            <w:vAlign w:val="center"/>
          </w:tcPr>
          <w:p w14:paraId="37FD5E89" w14:textId="4EC1D0AE" w:rsidR="00BD4BE6" w:rsidRPr="009F0DC3" w:rsidRDefault="00BD4BE6" w:rsidP="00BD4BE6">
            <w:pPr>
              <w:spacing w:before="58"/>
              <w:ind w:left="105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1013" w:type="dxa"/>
            <w:vAlign w:val="center"/>
          </w:tcPr>
          <w:p w14:paraId="0E2071E2" w14:textId="77777777" w:rsidR="00BD4BE6" w:rsidRPr="009F0DC3" w:rsidRDefault="00BD4BE6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15" w:type="dxa"/>
            <w:vAlign w:val="center"/>
          </w:tcPr>
          <w:p w14:paraId="0DBDA2DA" w14:textId="77777777" w:rsidR="00BD4BE6" w:rsidRPr="009F0DC3" w:rsidRDefault="00BD4BE6" w:rsidP="00AE3433">
            <w:pPr>
              <w:jc w:val="center"/>
              <w:rPr>
                <w:sz w:val="22"/>
                <w:szCs w:val="22"/>
              </w:rPr>
            </w:pPr>
          </w:p>
        </w:tc>
      </w:tr>
      <w:tr w:rsidR="00BD4BE6" w:rsidRPr="009F0DC3" w14:paraId="352AE940" w14:textId="77777777" w:rsidTr="00AE3433">
        <w:trPr>
          <w:trHeight w:hRule="exact" w:val="533"/>
        </w:trPr>
        <w:tc>
          <w:tcPr>
            <w:tcW w:w="1232" w:type="dxa"/>
          </w:tcPr>
          <w:p w14:paraId="5FE2E6D8" w14:textId="2ADC4A61" w:rsidR="00BD4BE6" w:rsidRPr="009F0DC3" w:rsidRDefault="00AE3433" w:rsidP="00BD4BE6">
            <w:pPr>
              <w:spacing w:before="58"/>
              <w:ind w:left="103"/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Signature</w:t>
            </w:r>
          </w:p>
        </w:tc>
        <w:tc>
          <w:tcPr>
            <w:tcW w:w="456" w:type="dxa"/>
            <w:vAlign w:val="center"/>
          </w:tcPr>
          <w:p w14:paraId="1EBED00D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0" w:type="dxa"/>
            <w:vAlign w:val="center"/>
          </w:tcPr>
          <w:p w14:paraId="19404590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6" w:type="dxa"/>
            <w:vAlign w:val="center"/>
          </w:tcPr>
          <w:p w14:paraId="51B959B0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4EB28D81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32EB5C2A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0A3B89FB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29292A0B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2B3EA2E4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1" w:type="dxa"/>
            <w:vAlign w:val="center"/>
          </w:tcPr>
          <w:p w14:paraId="1CFBD5D4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0446E70F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49" w:type="dxa"/>
            <w:vAlign w:val="center"/>
          </w:tcPr>
          <w:p w14:paraId="2F1AD10A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1" w:type="dxa"/>
            <w:vAlign w:val="center"/>
          </w:tcPr>
          <w:p w14:paraId="32D23504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45489FC3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7" w:type="dxa"/>
            <w:vAlign w:val="center"/>
          </w:tcPr>
          <w:p w14:paraId="0E25D65B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5C9D24B8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1" w:type="dxa"/>
            <w:vAlign w:val="center"/>
          </w:tcPr>
          <w:p w14:paraId="13968183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13" w:type="dxa"/>
            <w:vAlign w:val="center"/>
          </w:tcPr>
          <w:p w14:paraId="0FF329D4" w14:textId="0C094BAE" w:rsidR="00BD4BE6" w:rsidRPr="009F0DC3" w:rsidRDefault="00AE3433" w:rsidP="00AE343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15" w:type="dxa"/>
            <w:vAlign w:val="center"/>
          </w:tcPr>
          <w:p w14:paraId="7E985612" w14:textId="7FDE7080" w:rsidR="00BD4BE6" w:rsidRPr="009F0DC3" w:rsidRDefault="00AE3433" w:rsidP="00AE343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BD4BE6" w:rsidRPr="009F0DC3" w14:paraId="18A65EB9" w14:textId="77777777" w:rsidTr="00AE3433">
        <w:trPr>
          <w:trHeight w:hRule="exact" w:val="533"/>
        </w:trPr>
        <w:tc>
          <w:tcPr>
            <w:tcW w:w="1232" w:type="dxa"/>
          </w:tcPr>
          <w:p w14:paraId="4A4307B4" w14:textId="60FE2AF0" w:rsidR="00BD4BE6" w:rsidRPr="009F0DC3" w:rsidRDefault="00AE3433" w:rsidP="00BD4BE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DD/MM</w:t>
            </w:r>
          </w:p>
        </w:tc>
        <w:tc>
          <w:tcPr>
            <w:tcW w:w="456" w:type="dxa"/>
            <w:vAlign w:val="center"/>
          </w:tcPr>
          <w:p w14:paraId="088B5ADD" w14:textId="4E4AC694" w:rsidR="00BD4BE6" w:rsidRPr="009F0DC3" w:rsidRDefault="00BD4BE6" w:rsidP="00BD4BE6">
            <w:pPr>
              <w:spacing w:before="58"/>
              <w:ind w:left="102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70" w:type="dxa"/>
            <w:vAlign w:val="center"/>
          </w:tcPr>
          <w:p w14:paraId="652974EC" w14:textId="650A1169" w:rsidR="00BD4BE6" w:rsidRPr="009F0DC3" w:rsidRDefault="00BD4BE6" w:rsidP="00BD4BE6">
            <w:pPr>
              <w:spacing w:before="58"/>
              <w:ind w:left="102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56" w:type="dxa"/>
            <w:vAlign w:val="center"/>
          </w:tcPr>
          <w:p w14:paraId="02777B1F" w14:textId="2659FB4A" w:rsidR="00BD4BE6" w:rsidRPr="009F0DC3" w:rsidRDefault="00BD4BE6" w:rsidP="00BD4BE6">
            <w:pPr>
              <w:spacing w:before="58"/>
              <w:ind w:left="102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3CBB11A1" w14:textId="52551D83" w:rsidR="00BD4BE6" w:rsidRPr="009F0DC3" w:rsidRDefault="00BD4BE6" w:rsidP="00BD4BE6">
            <w:pPr>
              <w:spacing w:before="58"/>
              <w:ind w:left="103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6FA01E43" w14:textId="3F9F0379" w:rsidR="00BD4BE6" w:rsidRPr="009F0DC3" w:rsidRDefault="00BD4BE6" w:rsidP="00BD4BE6">
            <w:pPr>
              <w:spacing w:before="58"/>
              <w:ind w:left="105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6CB5D9D6" w14:textId="687DDD48" w:rsidR="00BD4BE6" w:rsidRPr="009F0DC3" w:rsidRDefault="00BD4BE6" w:rsidP="00BD4BE6">
            <w:pPr>
              <w:spacing w:before="58"/>
              <w:ind w:left="102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1772DD5B" w14:textId="0473C5F4" w:rsidR="00BD4BE6" w:rsidRPr="009F0DC3" w:rsidRDefault="00BD4BE6" w:rsidP="00BD4BE6">
            <w:pPr>
              <w:spacing w:before="58"/>
              <w:ind w:left="105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2CA2B437" w14:textId="43A74E4D" w:rsidR="00BD4BE6" w:rsidRPr="009F0DC3" w:rsidRDefault="00BD4BE6" w:rsidP="00BD4BE6">
            <w:pPr>
              <w:spacing w:before="58"/>
              <w:ind w:left="102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61" w:type="dxa"/>
            <w:vAlign w:val="center"/>
          </w:tcPr>
          <w:p w14:paraId="78E878BF" w14:textId="09775FEA" w:rsidR="00BD4BE6" w:rsidRPr="009F0DC3" w:rsidRDefault="00BD4BE6" w:rsidP="00BD4BE6">
            <w:pPr>
              <w:spacing w:before="58"/>
              <w:ind w:left="105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096D1E44" w14:textId="464613EE" w:rsidR="00BD4BE6" w:rsidRPr="009F0DC3" w:rsidRDefault="00BD4BE6" w:rsidP="00BD4BE6">
            <w:pPr>
              <w:spacing w:before="58"/>
              <w:ind w:left="102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49" w:type="dxa"/>
            <w:vAlign w:val="center"/>
          </w:tcPr>
          <w:p w14:paraId="3A2ED951" w14:textId="6015FADF" w:rsidR="00BD4BE6" w:rsidRPr="009F0DC3" w:rsidRDefault="00BD4BE6" w:rsidP="00BD4BE6">
            <w:pPr>
              <w:spacing w:before="58"/>
              <w:ind w:left="102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51" w:type="dxa"/>
            <w:vAlign w:val="center"/>
          </w:tcPr>
          <w:p w14:paraId="3253BE43" w14:textId="30C06601" w:rsidR="00BD4BE6" w:rsidRPr="009F0DC3" w:rsidRDefault="00BD4BE6" w:rsidP="00BD4BE6">
            <w:pPr>
              <w:spacing w:before="58"/>
              <w:ind w:left="105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51B6CEE7" w14:textId="792C3A2A" w:rsidR="00BD4BE6" w:rsidRPr="009F0DC3" w:rsidRDefault="00BD4BE6" w:rsidP="00BD4BE6">
            <w:pPr>
              <w:spacing w:before="58"/>
              <w:ind w:left="105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87" w:type="dxa"/>
            <w:vAlign w:val="center"/>
          </w:tcPr>
          <w:p w14:paraId="6D2C6774" w14:textId="318C9491" w:rsidR="00BD4BE6" w:rsidRPr="009F0DC3" w:rsidRDefault="00BD4BE6" w:rsidP="00BD4BE6">
            <w:pPr>
              <w:spacing w:before="58"/>
              <w:ind w:left="102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5B89D0CA" w14:textId="0F6BB1B1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1" w:type="dxa"/>
            <w:vAlign w:val="center"/>
          </w:tcPr>
          <w:p w14:paraId="511BB4C4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13" w:type="dxa"/>
            <w:vAlign w:val="center"/>
          </w:tcPr>
          <w:p w14:paraId="2EF2A5CF" w14:textId="77777777" w:rsidR="00BD4BE6" w:rsidRPr="009F0DC3" w:rsidRDefault="00BD4BE6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15" w:type="dxa"/>
            <w:vAlign w:val="center"/>
          </w:tcPr>
          <w:p w14:paraId="2DCFD18A" w14:textId="77777777" w:rsidR="00BD4BE6" w:rsidRPr="009F0DC3" w:rsidRDefault="00BD4BE6" w:rsidP="00AE3433">
            <w:pPr>
              <w:jc w:val="center"/>
              <w:rPr>
                <w:sz w:val="22"/>
                <w:szCs w:val="22"/>
              </w:rPr>
            </w:pPr>
          </w:p>
        </w:tc>
      </w:tr>
      <w:tr w:rsidR="00BD4BE6" w:rsidRPr="009F0DC3" w14:paraId="2BD7444A" w14:textId="77777777" w:rsidTr="00AE3433">
        <w:trPr>
          <w:trHeight w:hRule="exact" w:val="533"/>
        </w:trPr>
        <w:tc>
          <w:tcPr>
            <w:tcW w:w="1232" w:type="dxa"/>
          </w:tcPr>
          <w:p w14:paraId="418C8C8A" w14:textId="03612C8C" w:rsidR="00BD4BE6" w:rsidRPr="009F0DC3" w:rsidRDefault="00AE3433" w:rsidP="00BD4BE6">
            <w:pPr>
              <w:jc w:val="center"/>
              <w:rPr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Signature</w:t>
            </w:r>
          </w:p>
        </w:tc>
        <w:tc>
          <w:tcPr>
            <w:tcW w:w="456" w:type="dxa"/>
            <w:vAlign w:val="center"/>
          </w:tcPr>
          <w:p w14:paraId="47F85FDA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0" w:type="dxa"/>
            <w:vAlign w:val="center"/>
          </w:tcPr>
          <w:p w14:paraId="1E82003F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6" w:type="dxa"/>
            <w:vAlign w:val="center"/>
          </w:tcPr>
          <w:p w14:paraId="7C502063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28F77C50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3968D6C4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0603DE8B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5D7D3CF5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28986144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1" w:type="dxa"/>
            <w:vAlign w:val="center"/>
          </w:tcPr>
          <w:p w14:paraId="78D83482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19635205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49" w:type="dxa"/>
            <w:vAlign w:val="center"/>
          </w:tcPr>
          <w:p w14:paraId="124E47C9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1" w:type="dxa"/>
            <w:vAlign w:val="center"/>
          </w:tcPr>
          <w:p w14:paraId="6024A5D0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78F9F473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7" w:type="dxa"/>
            <w:vAlign w:val="center"/>
          </w:tcPr>
          <w:p w14:paraId="2823E274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03B34D97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1" w:type="dxa"/>
            <w:vAlign w:val="center"/>
          </w:tcPr>
          <w:p w14:paraId="10B45E58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13" w:type="dxa"/>
            <w:vAlign w:val="center"/>
          </w:tcPr>
          <w:p w14:paraId="72940A31" w14:textId="5BA9102D" w:rsidR="00BD4BE6" w:rsidRPr="009F0DC3" w:rsidRDefault="00AE3433" w:rsidP="00AE343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15" w:type="dxa"/>
            <w:vAlign w:val="center"/>
          </w:tcPr>
          <w:p w14:paraId="3457EACB" w14:textId="138EDCC2" w:rsidR="00BD4BE6" w:rsidRPr="009F0DC3" w:rsidRDefault="00AE3433" w:rsidP="00AE343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BD4BE6" w:rsidRPr="009F0DC3" w14:paraId="6A7F2556" w14:textId="77777777" w:rsidTr="00AE3433">
        <w:trPr>
          <w:trHeight w:hRule="exact" w:val="533"/>
        </w:trPr>
        <w:tc>
          <w:tcPr>
            <w:tcW w:w="1232" w:type="dxa"/>
          </w:tcPr>
          <w:p w14:paraId="7C639CDA" w14:textId="11C220E4" w:rsidR="00BD4BE6" w:rsidRPr="009F0DC3" w:rsidRDefault="00AE3433" w:rsidP="00BD4BE6">
            <w:pPr>
              <w:spacing w:before="58"/>
              <w:ind w:left="103"/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DD/MM</w:t>
            </w:r>
          </w:p>
        </w:tc>
        <w:tc>
          <w:tcPr>
            <w:tcW w:w="456" w:type="dxa"/>
            <w:vAlign w:val="center"/>
          </w:tcPr>
          <w:p w14:paraId="14854C76" w14:textId="687D1EC8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0" w:type="dxa"/>
            <w:vAlign w:val="center"/>
          </w:tcPr>
          <w:p w14:paraId="58D308AF" w14:textId="46C0AB6C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6" w:type="dxa"/>
            <w:vAlign w:val="center"/>
          </w:tcPr>
          <w:p w14:paraId="3300F5CB" w14:textId="70F01E20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46E24CE1" w14:textId="0C31E378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72AC2F4C" w14:textId="00DF28EE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529F7576" w14:textId="15553501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4A6A1DA3" w14:textId="33A3287E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63FFD406" w14:textId="3F6F808B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1" w:type="dxa"/>
            <w:vAlign w:val="center"/>
          </w:tcPr>
          <w:p w14:paraId="6875D3E7" w14:textId="1E9B1B35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0B4F2A13" w14:textId="452E5C63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49" w:type="dxa"/>
            <w:vAlign w:val="center"/>
          </w:tcPr>
          <w:p w14:paraId="770DD69E" w14:textId="405CDA45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1" w:type="dxa"/>
            <w:vAlign w:val="center"/>
          </w:tcPr>
          <w:p w14:paraId="68EF62AF" w14:textId="563813CF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42A9B402" w14:textId="5B794425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7" w:type="dxa"/>
            <w:vAlign w:val="center"/>
          </w:tcPr>
          <w:p w14:paraId="036B81CE" w14:textId="69FAF441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4E5F5D7A" w14:textId="13B38B7D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1" w:type="dxa"/>
            <w:vAlign w:val="center"/>
          </w:tcPr>
          <w:p w14:paraId="3B920084" w14:textId="25B10903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13" w:type="dxa"/>
            <w:vAlign w:val="center"/>
          </w:tcPr>
          <w:p w14:paraId="6B2A90B5" w14:textId="77777777" w:rsidR="00BD4BE6" w:rsidRPr="009F0DC3" w:rsidRDefault="00BD4BE6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15" w:type="dxa"/>
            <w:vAlign w:val="center"/>
          </w:tcPr>
          <w:p w14:paraId="5AFE57E7" w14:textId="77777777" w:rsidR="00BD4BE6" w:rsidRPr="009F0DC3" w:rsidRDefault="00BD4BE6" w:rsidP="00AE3433">
            <w:pPr>
              <w:jc w:val="center"/>
              <w:rPr>
                <w:sz w:val="22"/>
                <w:szCs w:val="22"/>
              </w:rPr>
            </w:pPr>
          </w:p>
        </w:tc>
      </w:tr>
      <w:tr w:rsidR="00AE3433" w:rsidRPr="009F0DC3" w14:paraId="1C976D3F" w14:textId="77777777" w:rsidTr="00AE3433">
        <w:trPr>
          <w:trHeight w:hRule="exact" w:val="535"/>
        </w:trPr>
        <w:tc>
          <w:tcPr>
            <w:tcW w:w="1232" w:type="dxa"/>
          </w:tcPr>
          <w:p w14:paraId="2AC84E14" w14:textId="41F6A28B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Signature</w:t>
            </w:r>
          </w:p>
        </w:tc>
        <w:tc>
          <w:tcPr>
            <w:tcW w:w="456" w:type="dxa"/>
            <w:vAlign w:val="center"/>
          </w:tcPr>
          <w:p w14:paraId="61681614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0" w:type="dxa"/>
            <w:vAlign w:val="center"/>
          </w:tcPr>
          <w:p w14:paraId="7123DBAC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6" w:type="dxa"/>
            <w:vAlign w:val="center"/>
          </w:tcPr>
          <w:p w14:paraId="07AF5098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6BB39B7A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6460835D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659C844A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408BEE3D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533F6E74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1" w:type="dxa"/>
            <w:vAlign w:val="center"/>
          </w:tcPr>
          <w:p w14:paraId="437D3F3E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36F004F7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49" w:type="dxa"/>
            <w:vAlign w:val="center"/>
          </w:tcPr>
          <w:p w14:paraId="30FB5099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1" w:type="dxa"/>
            <w:vAlign w:val="center"/>
          </w:tcPr>
          <w:p w14:paraId="344FC165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72BB01ED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7" w:type="dxa"/>
            <w:vAlign w:val="center"/>
          </w:tcPr>
          <w:p w14:paraId="0B45D0D2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1068B52D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1" w:type="dxa"/>
            <w:vAlign w:val="center"/>
          </w:tcPr>
          <w:p w14:paraId="1BFB2B42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13" w:type="dxa"/>
            <w:vAlign w:val="center"/>
          </w:tcPr>
          <w:p w14:paraId="0DB74764" w14:textId="26967E09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15" w:type="dxa"/>
            <w:vAlign w:val="center"/>
          </w:tcPr>
          <w:p w14:paraId="4B3A7496" w14:textId="766DE33A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AE3433" w:rsidRPr="009F0DC3" w14:paraId="645086B1" w14:textId="77777777" w:rsidTr="00AE3433">
        <w:trPr>
          <w:trHeight w:hRule="exact" w:val="533"/>
        </w:trPr>
        <w:tc>
          <w:tcPr>
            <w:tcW w:w="1232" w:type="dxa"/>
          </w:tcPr>
          <w:p w14:paraId="7846B9B0" w14:textId="5F748D4A" w:rsidR="00AE3433" w:rsidRPr="009F0DC3" w:rsidRDefault="00AE3433" w:rsidP="00AE3433">
            <w:pPr>
              <w:spacing w:before="56"/>
              <w:ind w:left="103"/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DD/MM</w:t>
            </w:r>
          </w:p>
        </w:tc>
        <w:tc>
          <w:tcPr>
            <w:tcW w:w="456" w:type="dxa"/>
            <w:vAlign w:val="center"/>
          </w:tcPr>
          <w:p w14:paraId="4C4E90CB" w14:textId="27B9E2AD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0" w:type="dxa"/>
            <w:vAlign w:val="center"/>
          </w:tcPr>
          <w:p w14:paraId="7D159F53" w14:textId="25C8E9B1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6" w:type="dxa"/>
            <w:vAlign w:val="center"/>
          </w:tcPr>
          <w:p w14:paraId="418E1C5A" w14:textId="05C305FA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03E28370" w14:textId="65AF00EA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23D911E4" w14:textId="789E22EE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59902621" w14:textId="18E7330C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0A1392B6" w14:textId="2EF8C696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2BF017FA" w14:textId="30790D1C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1" w:type="dxa"/>
            <w:vAlign w:val="center"/>
          </w:tcPr>
          <w:p w14:paraId="34D48CB7" w14:textId="32C0FB64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5927197A" w14:textId="68702ED1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49" w:type="dxa"/>
            <w:vAlign w:val="center"/>
          </w:tcPr>
          <w:p w14:paraId="4C0944B9" w14:textId="01099A46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1" w:type="dxa"/>
            <w:vAlign w:val="center"/>
          </w:tcPr>
          <w:p w14:paraId="1A9E3A29" w14:textId="67995974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4329FF47" w14:textId="7AA002D3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7" w:type="dxa"/>
            <w:vAlign w:val="center"/>
          </w:tcPr>
          <w:p w14:paraId="3D330C1A" w14:textId="21C0C05A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6A641BF5" w14:textId="2312C29D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1" w:type="dxa"/>
            <w:vAlign w:val="center"/>
          </w:tcPr>
          <w:p w14:paraId="1D917008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13" w:type="dxa"/>
            <w:vAlign w:val="center"/>
          </w:tcPr>
          <w:p w14:paraId="6F839734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15" w:type="dxa"/>
            <w:vAlign w:val="center"/>
          </w:tcPr>
          <w:p w14:paraId="264C9DDA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</w:tr>
      <w:tr w:rsidR="00AE3433" w:rsidRPr="009F0DC3" w14:paraId="47271EF2" w14:textId="77777777" w:rsidTr="00AE3433">
        <w:trPr>
          <w:trHeight w:hRule="exact" w:val="533"/>
        </w:trPr>
        <w:tc>
          <w:tcPr>
            <w:tcW w:w="1232" w:type="dxa"/>
          </w:tcPr>
          <w:p w14:paraId="004C0D9F" w14:textId="2DC6845E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Signature</w:t>
            </w:r>
          </w:p>
        </w:tc>
        <w:tc>
          <w:tcPr>
            <w:tcW w:w="456" w:type="dxa"/>
            <w:vAlign w:val="center"/>
          </w:tcPr>
          <w:p w14:paraId="00B32DA9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0" w:type="dxa"/>
            <w:vAlign w:val="center"/>
          </w:tcPr>
          <w:p w14:paraId="74EB55E7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6" w:type="dxa"/>
            <w:vAlign w:val="center"/>
          </w:tcPr>
          <w:p w14:paraId="034B7F43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025DDB46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65B1CD2B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7118D90F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614C02F7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3C1ABAF0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1" w:type="dxa"/>
            <w:vAlign w:val="center"/>
          </w:tcPr>
          <w:p w14:paraId="688250AB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6A5D94E6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49" w:type="dxa"/>
            <w:vAlign w:val="center"/>
          </w:tcPr>
          <w:p w14:paraId="23262129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1" w:type="dxa"/>
            <w:vAlign w:val="center"/>
          </w:tcPr>
          <w:p w14:paraId="08D2E110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1D10DB03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7" w:type="dxa"/>
            <w:vAlign w:val="center"/>
          </w:tcPr>
          <w:p w14:paraId="2AAEBE69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0CCB7E17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1" w:type="dxa"/>
            <w:vAlign w:val="center"/>
          </w:tcPr>
          <w:p w14:paraId="75B0F7D1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13" w:type="dxa"/>
            <w:vAlign w:val="center"/>
          </w:tcPr>
          <w:p w14:paraId="2120075C" w14:textId="115EDDB2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15" w:type="dxa"/>
            <w:vAlign w:val="center"/>
          </w:tcPr>
          <w:p w14:paraId="64C726C4" w14:textId="7F6BAD8F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AE3433" w:rsidRPr="009F0DC3" w14:paraId="7496007F" w14:textId="77777777" w:rsidTr="00AE3433">
        <w:trPr>
          <w:trHeight w:hRule="exact" w:val="533"/>
        </w:trPr>
        <w:tc>
          <w:tcPr>
            <w:tcW w:w="1232" w:type="dxa"/>
          </w:tcPr>
          <w:p w14:paraId="42DAF96A" w14:textId="155D2E25" w:rsidR="00AE3433" w:rsidRPr="009F0DC3" w:rsidRDefault="00AE3433" w:rsidP="00AE3433">
            <w:pPr>
              <w:spacing w:before="56"/>
              <w:ind w:left="103"/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DD/MM</w:t>
            </w:r>
          </w:p>
        </w:tc>
        <w:tc>
          <w:tcPr>
            <w:tcW w:w="456" w:type="dxa"/>
            <w:vAlign w:val="center"/>
          </w:tcPr>
          <w:p w14:paraId="659F26A1" w14:textId="73057C31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0" w:type="dxa"/>
            <w:vAlign w:val="center"/>
          </w:tcPr>
          <w:p w14:paraId="2599E780" w14:textId="321F3A1F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6" w:type="dxa"/>
            <w:vAlign w:val="center"/>
          </w:tcPr>
          <w:p w14:paraId="1C52DA64" w14:textId="0F224E3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3190ED58" w14:textId="382F7182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1FEE1998" w14:textId="0FC5F40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0C58A0C8" w14:textId="73689FC3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3F1CD3DA" w14:textId="5C52E6AF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4FF818B4" w14:textId="3639A3EF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1" w:type="dxa"/>
            <w:vAlign w:val="center"/>
          </w:tcPr>
          <w:p w14:paraId="7BD8884E" w14:textId="4041C544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3CF20D26" w14:textId="67E4669F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49" w:type="dxa"/>
            <w:vAlign w:val="center"/>
          </w:tcPr>
          <w:p w14:paraId="2CEF4B8A" w14:textId="63986194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1" w:type="dxa"/>
            <w:vAlign w:val="center"/>
          </w:tcPr>
          <w:p w14:paraId="7331B3B6" w14:textId="4B10EE72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54C8515D" w14:textId="14C0FF5A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7" w:type="dxa"/>
            <w:vAlign w:val="center"/>
          </w:tcPr>
          <w:p w14:paraId="23E64D8E" w14:textId="705F580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553A0239" w14:textId="4003E46F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1" w:type="dxa"/>
            <w:vAlign w:val="center"/>
          </w:tcPr>
          <w:p w14:paraId="2D74230B" w14:textId="2139C33E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13" w:type="dxa"/>
            <w:vAlign w:val="center"/>
          </w:tcPr>
          <w:p w14:paraId="5B712AC5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15" w:type="dxa"/>
            <w:vAlign w:val="center"/>
          </w:tcPr>
          <w:p w14:paraId="1F82B63D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</w:tr>
      <w:tr w:rsidR="00AE3433" w:rsidRPr="009F0DC3" w14:paraId="767B6EA2" w14:textId="77777777" w:rsidTr="00AE3433">
        <w:trPr>
          <w:trHeight w:hRule="exact" w:val="533"/>
        </w:trPr>
        <w:tc>
          <w:tcPr>
            <w:tcW w:w="1232" w:type="dxa"/>
          </w:tcPr>
          <w:p w14:paraId="399E0D23" w14:textId="33D0C3C5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Signature</w:t>
            </w:r>
          </w:p>
        </w:tc>
        <w:tc>
          <w:tcPr>
            <w:tcW w:w="456" w:type="dxa"/>
            <w:vAlign w:val="center"/>
          </w:tcPr>
          <w:p w14:paraId="7F6ABB12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0" w:type="dxa"/>
            <w:vAlign w:val="center"/>
          </w:tcPr>
          <w:p w14:paraId="3C97AD0E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6" w:type="dxa"/>
            <w:vAlign w:val="center"/>
          </w:tcPr>
          <w:p w14:paraId="21D6D452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499C0649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01A9F6B7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706A75F0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3F3B5F84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63CC1C8C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1" w:type="dxa"/>
            <w:vAlign w:val="center"/>
          </w:tcPr>
          <w:p w14:paraId="28701FA5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707ACF49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49" w:type="dxa"/>
            <w:vAlign w:val="center"/>
          </w:tcPr>
          <w:p w14:paraId="326F1543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1" w:type="dxa"/>
            <w:vAlign w:val="center"/>
          </w:tcPr>
          <w:p w14:paraId="6A8F7AFD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1D6E18F9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7" w:type="dxa"/>
            <w:vAlign w:val="center"/>
          </w:tcPr>
          <w:p w14:paraId="23C0D2DD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376629EC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1" w:type="dxa"/>
            <w:vAlign w:val="center"/>
          </w:tcPr>
          <w:p w14:paraId="65632111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13" w:type="dxa"/>
            <w:vAlign w:val="center"/>
          </w:tcPr>
          <w:p w14:paraId="26F87D51" w14:textId="3193B704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15" w:type="dxa"/>
            <w:vAlign w:val="center"/>
          </w:tcPr>
          <w:p w14:paraId="25EC54BC" w14:textId="0AE0ED3F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AE3433" w:rsidRPr="009F0DC3" w14:paraId="75E06E24" w14:textId="77777777" w:rsidTr="00AE3433">
        <w:trPr>
          <w:trHeight w:hRule="exact" w:val="533"/>
        </w:trPr>
        <w:tc>
          <w:tcPr>
            <w:tcW w:w="1232" w:type="dxa"/>
          </w:tcPr>
          <w:p w14:paraId="785041D9" w14:textId="32C00840" w:rsidR="00AE3433" w:rsidRPr="009F0DC3" w:rsidRDefault="00AE3433" w:rsidP="00AE3433">
            <w:pPr>
              <w:spacing w:before="56"/>
              <w:ind w:left="103"/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DD/MM</w:t>
            </w:r>
          </w:p>
        </w:tc>
        <w:tc>
          <w:tcPr>
            <w:tcW w:w="456" w:type="dxa"/>
            <w:vAlign w:val="center"/>
          </w:tcPr>
          <w:p w14:paraId="39FB0B8E" w14:textId="3C4EC633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0" w:type="dxa"/>
            <w:vAlign w:val="center"/>
          </w:tcPr>
          <w:p w14:paraId="6EF72BD0" w14:textId="3497BD8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6" w:type="dxa"/>
            <w:vAlign w:val="center"/>
          </w:tcPr>
          <w:p w14:paraId="1B58B39D" w14:textId="3E35E4CF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34EF5AFD" w14:textId="5482EFC9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5D82644A" w14:textId="6510E736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6E4E568D" w14:textId="4C0B3584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4E5B6019" w14:textId="36253266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2282891C" w14:textId="7CD9447C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1" w:type="dxa"/>
            <w:vAlign w:val="center"/>
          </w:tcPr>
          <w:p w14:paraId="04D2AB7A" w14:textId="327CE7E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2109128E" w14:textId="6AC8C00F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49" w:type="dxa"/>
            <w:vAlign w:val="center"/>
          </w:tcPr>
          <w:p w14:paraId="7419A401" w14:textId="4597C761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1" w:type="dxa"/>
            <w:vAlign w:val="center"/>
          </w:tcPr>
          <w:p w14:paraId="16B5B313" w14:textId="1A7CECDE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53A3AB5B" w14:textId="26EAD869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7" w:type="dxa"/>
            <w:vAlign w:val="center"/>
          </w:tcPr>
          <w:p w14:paraId="48F19887" w14:textId="56FC44DE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77753E0B" w14:textId="347A6833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1" w:type="dxa"/>
            <w:vAlign w:val="center"/>
          </w:tcPr>
          <w:p w14:paraId="67DA2561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13" w:type="dxa"/>
            <w:vAlign w:val="center"/>
          </w:tcPr>
          <w:p w14:paraId="36D8DDF8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15" w:type="dxa"/>
            <w:vAlign w:val="center"/>
          </w:tcPr>
          <w:p w14:paraId="38C843DE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</w:tr>
      <w:tr w:rsidR="00AE3433" w:rsidRPr="009F0DC3" w14:paraId="5B8FC182" w14:textId="77777777" w:rsidTr="00AE3433">
        <w:trPr>
          <w:trHeight w:hRule="exact" w:val="533"/>
        </w:trPr>
        <w:tc>
          <w:tcPr>
            <w:tcW w:w="1232" w:type="dxa"/>
          </w:tcPr>
          <w:p w14:paraId="3DEE5AC2" w14:textId="6AF32A31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Signature</w:t>
            </w:r>
          </w:p>
        </w:tc>
        <w:tc>
          <w:tcPr>
            <w:tcW w:w="456" w:type="dxa"/>
            <w:vAlign w:val="center"/>
          </w:tcPr>
          <w:p w14:paraId="7C1C8BBB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0" w:type="dxa"/>
            <w:vAlign w:val="center"/>
          </w:tcPr>
          <w:p w14:paraId="6E297B2B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6" w:type="dxa"/>
            <w:vAlign w:val="center"/>
          </w:tcPr>
          <w:p w14:paraId="486712BD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3546A8B7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72C335F7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45FA3B7E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2BC926DE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5EE4E12C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1" w:type="dxa"/>
            <w:vAlign w:val="center"/>
          </w:tcPr>
          <w:p w14:paraId="0D9F3C9D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30E50E88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49" w:type="dxa"/>
            <w:vAlign w:val="center"/>
          </w:tcPr>
          <w:p w14:paraId="5E6B336C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1" w:type="dxa"/>
            <w:vAlign w:val="center"/>
          </w:tcPr>
          <w:p w14:paraId="51A0A308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1A9B39DB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7" w:type="dxa"/>
            <w:vAlign w:val="center"/>
          </w:tcPr>
          <w:p w14:paraId="50075921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44F32745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1" w:type="dxa"/>
            <w:vAlign w:val="center"/>
          </w:tcPr>
          <w:p w14:paraId="3F366B91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13" w:type="dxa"/>
            <w:vAlign w:val="center"/>
          </w:tcPr>
          <w:p w14:paraId="25C969ED" w14:textId="194065A4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15" w:type="dxa"/>
            <w:vAlign w:val="center"/>
          </w:tcPr>
          <w:p w14:paraId="3AF1712E" w14:textId="56880B9C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AE3433" w:rsidRPr="00AE3433" w14:paraId="338E7C5E" w14:textId="77777777" w:rsidTr="00BD4BE6">
        <w:trPr>
          <w:trHeight w:hRule="exact" w:val="533"/>
        </w:trPr>
        <w:tc>
          <w:tcPr>
            <w:tcW w:w="8614" w:type="dxa"/>
            <w:gridSpan w:val="17"/>
          </w:tcPr>
          <w:p w14:paraId="34FF833A" w14:textId="5F0EB5D4" w:rsidR="00AE3433" w:rsidRPr="00AE3433" w:rsidRDefault="00AE3433" w:rsidP="00AE3433">
            <w:pPr>
              <w:jc w:val="right"/>
              <w:rPr>
                <w:b/>
                <w:sz w:val="22"/>
                <w:szCs w:val="22"/>
              </w:rPr>
            </w:pPr>
            <w:r w:rsidRPr="00AE3433">
              <w:rPr>
                <w:b/>
                <w:sz w:val="22"/>
                <w:szCs w:val="22"/>
              </w:rPr>
              <w:t xml:space="preserve">Total </w:t>
            </w:r>
          </w:p>
        </w:tc>
        <w:tc>
          <w:tcPr>
            <w:tcW w:w="1013" w:type="dxa"/>
          </w:tcPr>
          <w:p w14:paraId="495A0A3B" w14:textId="77777777" w:rsidR="00AE3433" w:rsidRPr="00AE3433" w:rsidRDefault="00AE3433" w:rsidP="00AE3433">
            <w:pPr>
              <w:rPr>
                <w:b/>
                <w:sz w:val="22"/>
                <w:szCs w:val="22"/>
              </w:rPr>
            </w:pPr>
          </w:p>
        </w:tc>
        <w:tc>
          <w:tcPr>
            <w:tcW w:w="915" w:type="dxa"/>
          </w:tcPr>
          <w:p w14:paraId="1E476230" w14:textId="77777777" w:rsidR="00AE3433" w:rsidRPr="00AE3433" w:rsidRDefault="00AE3433" w:rsidP="00AE3433">
            <w:pPr>
              <w:rPr>
                <w:b/>
                <w:sz w:val="22"/>
                <w:szCs w:val="22"/>
              </w:rPr>
            </w:pPr>
          </w:p>
        </w:tc>
      </w:tr>
    </w:tbl>
    <w:p w14:paraId="21A4E452" w14:textId="261EC793" w:rsidR="00554BD5" w:rsidRDefault="00C36D13" w:rsidP="00AE3433">
      <w:pPr>
        <w:spacing w:line="260" w:lineRule="exact"/>
        <w:ind w:left="220"/>
        <w:jc w:val="both"/>
        <w:rPr>
          <w:rFonts w:eastAsia="Calibri"/>
          <w:szCs w:val="22"/>
        </w:rPr>
      </w:pPr>
      <w:r w:rsidRPr="00AE3433">
        <w:rPr>
          <w:rFonts w:eastAsia="Calibri"/>
          <w:position w:val="1"/>
          <w:szCs w:val="22"/>
        </w:rPr>
        <w:t>N</w:t>
      </w:r>
      <w:r w:rsidRPr="00AE3433">
        <w:rPr>
          <w:rFonts w:eastAsia="Calibri"/>
          <w:spacing w:val="1"/>
          <w:position w:val="1"/>
          <w:szCs w:val="22"/>
        </w:rPr>
        <w:t>o</w:t>
      </w:r>
      <w:r w:rsidRPr="00AE3433">
        <w:rPr>
          <w:rFonts w:eastAsia="Calibri"/>
          <w:position w:val="1"/>
          <w:szCs w:val="22"/>
        </w:rPr>
        <w:t xml:space="preserve">te: </w:t>
      </w:r>
      <w:r w:rsidRPr="00AE3433">
        <w:rPr>
          <w:rFonts w:eastAsia="Calibri"/>
          <w:spacing w:val="7"/>
          <w:position w:val="1"/>
          <w:szCs w:val="22"/>
        </w:rPr>
        <w:t xml:space="preserve"> </w:t>
      </w:r>
      <w:r w:rsidRPr="00AE3433">
        <w:rPr>
          <w:rFonts w:eastAsia="Calibri"/>
          <w:position w:val="1"/>
          <w:szCs w:val="22"/>
        </w:rPr>
        <w:t>S</w:t>
      </w:r>
      <w:r w:rsidRPr="00AE3433">
        <w:rPr>
          <w:rFonts w:eastAsia="Calibri"/>
          <w:spacing w:val="-1"/>
          <w:position w:val="1"/>
          <w:szCs w:val="22"/>
        </w:rPr>
        <w:t>up</w:t>
      </w:r>
      <w:r w:rsidRPr="00AE3433">
        <w:rPr>
          <w:rFonts w:eastAsia="Calibri"/>
          <w:position w:val="1"/>
          <w:szCs w:val="22"/>
        </w:rPr>
        <w:t>e</w:t>
      </w:r>
      <w:r w:rsidRPr="00AE3433">
        <w:rPr>
          <w:rFonts w:eastAsia="Calibri"/>
          <w:spacing w:val="-1"/>
          <w:position w:val="1"/>
          <w:szCs w:val="22"/>
        </w:rPr>
        <w:t>rv</w:t>
      </w:r>
      <w:r w:rsidRPr="00AE3433">
        <w:rPr>
          <w:rFonts w:eastAsia="Calibri"/>
          <w:position w:val="1"/>
          <w:szCs w:val="22"/>
        </w:rPr>
        <w:t>i</w:t>
      </w:r>
      <w:r w:rsidRPr="00AE3433">
        <w:rPr>
          <w:rFonts w:eastAsia="Calibri"/>
          <w:spacing w:val="1"/>
          <w:position w:val="1"/>
          <w:szCs w:val="22"/>
        </w:rPr>
        <w:t>so</w:t>
      </w:r>
      <w:r w:rsidRPr="00AE3433">
        <w:rPr>
          <w:rFonts w:eastAsia="Calibri"/>
          <w:position w:val="1"/>
          <w:szCs w:val="22"/>
        </w:rPr>
        <w:t xml:space="preserve">r </w:t>
      </w:r>
      <w:r w:rsidRPr="00AE3433">
        <w:rPr>
          <w:rFonts w:eastAsia="Calibri"/>
          <w:spacing w:val="5"/>
          <w:position w:val="1"/>
          <w:szCs w:val="22"/>
        </w:rPr>
        <w:t xml:space="preserve"> </w:t>
      </w:r>
      <w:r w:rsidRPr="00AE3433">
        <w:rPr>
          <w:rFonts w:eastAsia="Calibri"/>
          <w:spacing w:val="1"/>
          <w:position w:val="1"/>
          <w:szCs w:val="22"/>
        </w:rPr>
        <w:t>m</w:t>
      </w:r>
      <w:r w:rsidRPr="00AE3433">
        <w:rPr>
          <w:rFonts w:eastAsia="Calibri"/>
          <w:position w:val="1"/>
          <w:szCs w:val="22"/>
        </w:rPr>
        <w:t xml:space="preserve">ay </w:t>
      </w:r>
      <w:r w:rsidRPr="00AE3433">
        <w:rPr>
          <w:rFonts w:eastAsia="Calibri"/>
          <w:spacing w:val="5"/>
          <w:position w:val="1"/>
          <w:szCs w:val="22"/>
        </w:rPr>
        <w:t xml:space="preserve"> </w:t>
      </w:r>
      <w:r w:rsidRPr="00AE3433">
        <w:rPr>
          <w:rFonts w:eastAsia="Calibri"/>
          <w:spacing w:val="-1"/>
          <w:position w:val="1"/>
          <w:szCs w:val="22"/>
        </w:rPr>
        <w:t>d</w:t>
      </w:r>
      <w:r w:rsidRPr="00AE3433">
        <w:rPr>
          <w:rFonts w:eastAsia="Calibri"/>
          <w:position w:val="1"/>
          <w:szCs w:val="22"/>
        </w:rPr>
        <w:t>e</w:t>
      </w:r>
      <w:r w:rsidRPr="00AE3433">
        <w:rPr>
          <w:rFonts w:eastAsia="Calibri"/>
          <w:spacing w:val="1"/>
          <w:position w:val="1"/>
          <w:szCs w:val="22"/>
        </w:rPr>
        <w:t>c</w:t>
      </w:r>
      <w:r w:rsidRPr="00AE3433">
        <w:rPr>
          <w:rFonts w:eastAsia="Calibri"/>
          <w:position w:val="1"/>
          <w:szCs w:val="22"/>
        </w:rPr>
        <w:t>i</w:t>
      </w:r>
      <w:r w:rsidRPr="00AE3433">
        <w:rPr>
          <w:rFonts w:eastAsia="Calibri"/>
          <w:spacing w:val="-1"/>
          <w:position w:val="1"/>
          <w:szCs w:val="22"/>
        </w:rPr>
        <w:t>d</w:t>
      </w:r>
      <w:r w:rsidRPr="00AE3433">
        <w:rPr>
          <w:rFonts w:eastAsia="Calibri"/>
          <w:position w:val="1"/>
          <w:szCs w:val="22"/>
        </w:rPr>
        <w:t xml:space="preserve">e </w:t>
      </w:r>
      <w:r w:rsidRPr="00AE3433">
        <w:rPr>
          <w:rFonts w:eastAsia="Calibri"/>
          <w:spacing w:val="7"/>
          <w:position w:val="1"/>
          <w:szCs w:val="22"/>
        </w:rPr>
        <w:t xml:space="preserve"> </w:t>
      </w:r>
      <w:r w:rsidRPr="00AE3433">
        <w:rPr>
          <w:rFonts w:eastAsia="Calibri"/>
          <w:position w:val="1"/>
          <w:szCs w:val="22"/>
        </w:rPr>
        <w:t xml:space="preserve">to </w:t>
      </w:r>
      <w:r w:rsidRPr="00AE3433">
        <w:rPr>
          <w:rFonts w:eastAsia="Calibri"/>
          <w:spacing w:val="4"/>
          <w:position w:val="1"/>
          <w:szCs w:val="22"/>
        </w:rPr>
        <w:t xml:space="preserve"> </w:t>
      </w:r>
      <w:r w:rsidRPr="00AE3433">
        <w:rPr>
          <w:rFonts w:eastAsia="Calibri"/>
          <w:spacing w:val="1"/>
          <w:position w:val="1"/>
          <w:szCs w:val="22"/>
        </w:rPr>
        <w:t>k</w:t>
      </w:r>
      <w:r w:rsidRPr="00AE3433">
        <w:rPr>
          <w:rFonts w:eastAsia="Calibri"/>
          <w:position w:val="1"/>
          <w:szCs w:val="22"/>
        </w:rPr>
        <w:t>e</w:t>
      </w:r>
      <w:r w:rsidRPr="00AE3433">
        <w:rPr>
          <w:rFonts w:eastAsia="Calibri"/>
          <w:spacing w:val="1"/>
          <w:position w:val="1"/>
          <w:szCs w:val="22"/>
        </w:rPr>
        <w:t>e</w:t>
      </w:r>
      <w:r w:rsidRPr="00AE3433">
        <w:rPr>
          <w:rFonts w:eastAsia="Calibri"/>
          <w:position w:val="1"/>
          <w:szCs w:val="22"/>
        </w:rPr>
        <w:t xml:space="preserve">p </w:t>
      </w:r>
      <w:r w:rsidRPr="00AE3433">
        <w:rPr>
          <w:rFonts w:eastAsia="Calibri"/>
          <w:spacing w:val="5"/>
          <w:position w:val="1"/>
          <w:szCs w:val="22"/>
        </w:rPr>
        <w:t xml:space="preserve"> </w:t>
      </w:r>
      <w:r w:rsidRPr="00AE3433">
        <w:rPr>
          <w:rFonts w:eastAsia="Calibri"/>
          <w:position w:val="1"/>
          <w:szCs w:val="22"/>
        </w:rPr>
        <w:t>t</w:t>
      </w:r>
      <w:r w:rsidRPr="00AE3433">
        <w:rPr>
          <w:rFonts w:eastAsia="Calibri"/>
          <w:spacing w:val="-1"/>
          <w:position w:val="1"/>
          <w:szCs w:val="22"/>
        </w:rPr>
        <w:t>h</w:t>
      </w:r>
      <w:r w:rsidRPr="00AE3433">
        <w:rPr>
          <w:rFonts w:eastAsia="Calibri"/>
          <w:position w:val="1"/>
          <w:szCs w:val="22"/>
        </w:rPr>
        <w:t xml:space="preserve">is </w:t>
      </w:r>
      <w:r w:rsidRPr="00AE3433">
        <w:rPr>
          <w:rFonts w:eastAsia="Calibri"/>
          <w:spacing w:val="5"/>
          <w:position w:val="1"/>
          <w:szCs w:val="22"/>
        </w:rPr>
        <w:t xml:space="preserve"> </w:t>
      </w:r>
      <w:r w:rsidRPr="00AE3433">
        <w:rPr>
          <w:rFonts w:eastAsia="Calibri"/>
          <w:spacing w:val="1"/>
          <w:position w:val="1"/>
          <w:szCs w:val="22"/>
        </w:rPr>
        <w:t>s</w:t>
      </w:r>
      <w:r w:rsidRPr="00AE3433">
        <w:rPr>
          <w:rFonts w:eastAsia="Calibri"/>
          <w:spacing w:val="-1"/>
          <w:position w:val="1"/>
          <w:szCs w:val="22"/>
        </w:rPr>
        <w:t>h</w:t>
      </w:r>
      <w:r w:rsidRPr="00AE3433">
        <w:rPr>
          <w:rFonts w:eastAsia="Calibri"/>
          <w:position w:val="1"/>
          <w:szCs w:val="22"/>
        </w:rPr>
        <w:t>e</w:t>
      </w:r>
      <w:r w:rsidRPr="00AE3433">
        <w:rPr>
          <w:rFonts w:eastAsia="Calibri"/>
          <w:spacing w:val="1"/>
          <w:position w:val="1"/>
          <w:szCs w:val="22"/>
        </w:rPr>
        <w:t>e</w:t>
      </w:r>
      <w:r w:rsidRPr="00AE3433">
        <w:rPr>
          <w:rFonts w:eastAsia="Calibri"/>
          <w:position w:val="1"/>
          <w:szCs w:val="22"/>
        </w:rPr>
        <w:t xml:space="preserve">t </w:t>
      </w:r>
      <w:r w:rsidRPr="00AE3433">
        <w:rPr>
          <w:rFonts w:eastAsia="Calibri"/>
          <w:spacing w:val="3"/>
          <w:position w:val="1"/>
          <w:szCs w:val="22"/>
        </w:rPr>
        <w:t xml:space="preserve"> </w:t>
      </w:r>
      <w:r w:rsidRPr="00AE3433">
        <w:rPr>
          <w:rFonts w:eastAsia="Calibri"/>
          <w:spacing w:val="1"/>
          <w:position w:val="1"/>
          <w:szCs w:val="22"/>
        </w:rPr>
        <w:t>w</w:t>
      </w:r>
      <w:r w:rsidRPr="00AE3433">
        <w:rPr>
          <w:rFonts w:eastAsia="Calibri"/>
          <w:position w:val="1"/>
          <w:szCs w:val="22"/>
        </w:rPr>
        <w:t xml:space="preserve">ith </w:t>
      </w:r>
      <w:r w:rsidRPr="00AE3433">
        <w:rPr>
          <w:rFonts w:eastAsia="Calibri"/>
          <w:spacing w:val="5"/>
          <w:position w:val="1"/>
          <w:szCs w:val="22"/>
        </w:rPr>
        <w:t xml:space="preserve"> </w:t>
      </w:r>
      <w:r w:rsidRPr="00AE3433">
        <w:rPr>
          <w:rFonts w:eastAsia="Calibri"/>
          <w:spacing w:val="-1"/>
          <w:position w:val="1"/>
          <w:szCs w:val="22"/>
        </w:rPr>
        <w:t>h</w:t>
      </w:r>
      <w:r w:rsidRPr="00AE3433">
        <w:rPr>
          <w:rFonts w:eastAsia="Calibri"/>
          <w:position w:val="1"/>
          <w:szCs w:val="22"/>
        </w:rPr>
        <w:t xml:space="preserve">im </w:t>
      </w:r>
      <w:r w:rsidRPr="00AE3433">
        <w:rPr>
          <w:rFonts w:eastAsia="Calibri"/>
          <w:spacing w:val="7"/>
          <w:position w:val="1"/>
          <w:szCs w:val="22"/>
        </w:rPr>
        <w:t xml:space="preserve"> </w:t>
      </w:r>
      <w:r w:rsidRPr="00AE3433">
        <w:rPr>
          <w:rFonts w:eastAsia="Calibri"/>
          <w:spacing w:val="1"/>
          <w:position w:val="1"/>
          <w:szCs w:val="22"/>
        </w:rPr>
        <w:t>o</w:t>
      </w:r>
      <w:r w:rsidRPr="00AE3433">
        <w:rPr>
          <w:rFonts w:eastAsia="Calibri"/>
          <w:position w:val="1"/>
          <w:szCs w:val="22"/>
        </w:rPr>
        <w:t xml:space="preserve">r </w:t>
      </w:r>
      <w:r w:rsidRPr="00AE3433">
        <w:rPr>
          <w:rFonts w:eastAsia="Calibri"/>
          <w:spacing w:val="5"/>
          <w:position w:val="1"/>
          <w:szCs w:val="22"/>
        </w:rPr>
        <w:t xml:space="preserve"> </w:t>
      </w:r>
      <w:r w:rsidRPr="00AE3433">
        <w:rPr>
          <w:rFonts w:eastAsia="Calibri"/>
          <w:spacing w:val="1"/>
          <w:position w:val="1"/>
          <w:szCs w:val="22"/>
        </w:rPr>
        <w:t>w</w:t>
      </w:r>
      <w:r w:rsidRPr="00AE3433">
        <w:rPr>
          <w:rFonts w:eastAsia="Calibri"/>
          <w:position w:val="1"/>
          <w:szCs w:val="22"/>
        </w:rPr>
        <w:t xml:space="preserve">ith </w:t>
      </w:r>
      <w:r w:rsidRPr="00AE3433">
        <w:rPr>
          <w:rFonts w:eastAsia="Calibri"/>
          <w:spacing w:val="5"/>
          <w:position w:val="1"/>
          <w:szCs w:val="22"/>
        </w:rPr>
        <w:t xml:space="preserve"> </w:t>
      </w:r>
      <w:r w:rsidRPr="00AE3433">
        <w:rPr>
          <w:rFonts w:eastAsia="Calibri"/>
          <w:position w:val="1"/>
          <w:szCs w:val="22"/>
        </w:rPr>
        <w:t>t</w:t>
      </w:r>
      <w:r w:rsidRPr="00AE3433">
        <w:rPr>
          <w:rFonts w:eastAsia="Calibri"/>
          <w:spacing w:val="-1"/>
          <w:position w:val="1"/>
          <w:szCs w:val="22"/>
        </w:rPr>
        <w:t>h</w:t>
      </w:r>
      <w:r w:rsidRPr="00AE3433">
        <w:rPr>
          <w:rFonts w:eastAsia="Calibri"/>
          <w:position w:val="1"/>
          <w:szCs w:val="22"/>
        </w:rPr>
        <w:t xml:space="preserve">e </w:t>
      </w:r>
      <w:r w:rsidRPr="00AE3433">
        <w:rPr>
          <w:rFonts w:eastAsia="Calibri"/>
          <w:spacing w:val="7"/>
          <w:position w:val="1"/>
          <w:szCs w:val="22"/>
        </w:rPr>
        <w:t xml:space="preserve"> </w:t>
      </w:r>
      <w:r w:rsidR="00CE28CD">
        <w:rPr>
          <w:rFonts w:eastAsia="Calibri"/>
          <w:spacing w:val="7"/>
          <w:position w:val="1"/>
          <w:szCs w:val="22"/>
        </w:rPr>
        <w:t>Department</w:t>
      </w:r>
      <w:r w:rsidRPr="00AE3433">
        <w:rPr>
          <w:rFonts w:eastAsia="Calibri"/>
          <w:position w:val="1"/>
          <w:szCs w:val="22"/>
        </w:rPr>
        <w:t xml:space="preserve"> </w:t>
      </w:r>
      <w:r w:rsidRPr="00AE3433">
        <w:rPr>
          <w:rFonts w:eastAsia="Calibri"/>
          <w:spacing w:val="5"/>
          <w:position w:val="1"/>
          <w:szCs w:val="22"/>
        </w:rPr>
        <w:t xml:space="preserve"> </w:t>
      </w:r>
      <w:r w:rsidRPr="00AE3433">
        <w:rPr>
          <w:rFonts w:eastAsia="Calibri"/>
          <w:spacing w:val="1"/>
          <w:position w:val="1"/>
          <w:szCs w:val="22"/>
        </w:rPr>
        <w:t>o</w:t>
      </w:r>
      <w:r w:rsidRPr="00AE3433">
        <w:rPr>
          <w:rFonts w:eastAsia="Calibri"/>
          <w:position w:val="1"/>
          <w:szCs w:val="22"/>
        </w:rPr>
        <w:t>f</w:t>
      </w:r>
      <w:r w:rsidRPr="00AE3433">
        <w:rPr>
          <w:rFonts w:eastAsia="Calibri"/>
          <w:spacing w:val="-1"/>
          <w:position w:val="1"/>
          <w:szCs w:val="22"/>
        </w:rPr>
        <w:t>f</w:t>
      </w:r>
      <w:r w:rsidRPr="00AE3433">
        <w:rPr>
          <w:rFonts w:eastAsia="Calibri"/>
          <w:position w:val="1"/>
          <w:szCs w:val="22"/>
        </w:rPr>
        <w:t>i</w:t>
      </w:r>
      <w:r w:rsidRPr="00AE3433">
        <w:rPr>
          <w:rFonts w:eastAsia="Calibri"/>
          <w:spacing w:val="1"/>
          <w:position w:val="1"/>
          <w:szCs w:val="22"/>
        </w:rPr>
        <w:t>c</w:t>
      </w:r>
      <w:r w:rsidRPr="00AE3433">
        <w:rPr>
          <w:rFonts w:eastAsia="Calibri"/>
          <w:position w:val="1"/>
          <w:szCs w:val="22"/>
        </w:rPr>
        <w:t xml:space="preserve">e </w:t>
      </w:r>
      <w:r w:rsidRPr="00AE3433">
        <w:rPr>
          <w:rFonts w:eastAsia="Calibri"/>
          <w:szCs w:val="22"/>
        </w:rPr>
        <w:t>a</w:t>
      </w:r>
      <w:r w:rsidRPr="00AE3433">
        <w:rPr>
          <w:rFonts w:eastAsia="Calibri"/>
          <w:spacing w:val="-1"/>
          <w:szCs w:val="22"/>
        </w:rPr>
        <w:t>n</w:t>
      </w:r>
      <w:r w:rsidRPr="00AE3433">
        <w:rPr>
          <w:rFonts w:eastAsia="Calibri"/>
          <w:szCs w:val="22"/>
        </w:rPr>
        <w:t>d</w:t>
      </w:r>
      <w:r w:rsidRPr="00AE3433">
        <w:rPr>
          <w:rFonts w:eastAsia="Calibri"/>
          <w:spacing w:val="19"/>
          <w:szCs w:val="22"/>
        </w:rPr>
        <w:t xml:space="preserve"> </w:t>
      </w:r>
      <w:r w:rsidRPr="00AE3433">
        <w:rPr>
          <w:rFonts w:eastAsia="Calibri"/>
          <w:szCs w:val="22"/>
        </w:rPr>
        <w:t>a</w:t>
      </w:r>
      <w:r w:rsidRPr="00AE3433">
        <w:rPr>
          <w:rFonts w:eastAsia="Calibri"/>
          <w:spacing w:val="1"/>
          <w:szCs w:val="22"/>
        </w:rPr>
        <w:t>s</w:t>
      </w:r>
      <w:r w:rsidRPr="00AE3433">
        <w:rPr>
          <w:rFonts w:eastAsia="Calibri"/>
          <w:szCs w:val="22"/>
        </w:rPr>
        <w:t>k</w:t>
      </w:r>
      <w:r w:rsidRPr="00AE3433">
        <w:rPr>
          <w:rFonts w:eastAsia="Calibri"/>
          <w:spacing w:val="20"/>
          <w:szCs w:val="22"/>
        </w:rPr>
        <w:t xml:space="preserve"> </w:t>
      </w:r>
      <w:r w:rsidRPr="00AE3433">
        <w:rPr>
          <w:rFonts w:eastAsia="Calibri"/>
          <w:szCs w:val="22"/>
        </w:rPr>
        <w:t>t</w:t>
      </w:r>
      <w:r w:rsidRPr="00AE3433">
        <w:rPr>
          <w:rFonts w:eastAsia="Calibri"/>
          <w:spacing w:val="-1"/>
          <w:szCs w:val="22"/>
        </w:rPr>
        <w:t>h</w:t>
      </w:r>
      <w:r w:rsidRPr="00AE3433">
        <w:rPr>
          <w:rFonts w:eastAsia="Calibri"/>
          <w:szCs w:val="22"/>
        </w:rPr>
        <w:t>e</w:t>
      </w:r>
      <w:r w:rsidRPr="00AE3433">
        <w:rPr>
          <w:rFonts w:eastAsia="Calibri"/>
          <w:spacing w:val="20"/>
          <w:szCs w:val="22"/>
        </w:rPr>
        <w:t xml:space="preserve"> </w:t>
      </w:r>
      <w:r w:rsidRPr="00AE3433">
        <w:rPr>
          <w:rFonts w:eastAsia="Calibri"/>
          <w:spacing w:val="1"/>
          <w:szCs w:val="22"/>
        </w:rPr>
        <w:t>s</w:t>
      </w:r>
      <w:r w:rsidRPr="00AE3433">
        <w:rPr>
          <w:rFonts w:eastAsia="Calibri"/>
          <w:szCs w:val="22"/>
        </w:rPr>
        <w:t>t</w:t>
      </w:r>
      <w:r w:rsidRPr="00AE3433">
        <w:rPr>
          <w:rFonts w:eastAsia="Calibri"/>
          <w:spacing w:val="-1"/>
          <w:szCs w:val="22"/>
        </w:rPr>
        <w:t>ud</w:t>
      </w:r>
      <w:r w:rsidRPr="00AE3433">
        <w:rPr>
          <w:rFonts w:eastAsia="Calibri"/>
          <w:szCs w:val="22"/>
        </w:rPr>
        <w:t>ent</w:t>
      </w:r>
      <w:r w:rsidRPr="00AE3433">
        <w:rPr>
          <w:rFonts w:eastAsia="Calibri"/>
          <w:spacing w:val="19"/>
          <w:szCs w:val="22"/>
        </w:rPr>
        <w:t xml:space="preserve"> </w:t>
      </w:r>
      <w:r w:rsidRPr="00AE3433">
        <w:rPr>
          <w:rFonts w:eastAsia="Calibri"/>
          <w:szCs w:val="22"/>
        </w:rPr>
        <w:t>to</w:t>
      </w:r>
      <w:r w:rsidRPr="00AE3433">
        <w:rPr>
          <w:rFonts w:eastAsia="Calibri"/>
          <w:spacing w:val="20"/>
          <w:szCs w:val="22"/>
        </w:rPr>
        <w:t xml:space="preserve"> </w:t>
      </w:r>
      <w:r w:rsidRPr="00AE3433">
        <w:rPr>
          <w:rFonts w:eastAsia="Calibri"/>
          <w:spacing w:val="1"/>
          <w:szCs w:val="22"/>
        </w:rPr>
        <w:t>s</w:t>
      </w:r>
      <w:r w:rsidRPr="00AE3433">
        <w:rPr>
          <w:rFonts w:eastAsia="Calibri"/>
          <w:szCs w:val="22"/>
        </w:rPr>
        <w:t>i</w:t>
      </w:r>
      <w:r w:rsidRPr="00AE3433">
        <w:rPr>
          <w:rFonts w:eastAsia="Calibri"/>
          <w:spacing w:val="-1"/>
          <w:szCs w:val="22"/>
        </w:rPr>
        <w:t>g</w:t>
      </w:r>
      <w:r w:rsidRPr="00AE3433">
        <w:rPr>
          <w:rFonts w:eastAsia="Calibri"/>
          <w:szCs w:val="22"/>
        </w:rPr>
        <w:t>n</w:t>
      </w:r>
      <w:r w:rsidRPr="00AE3433">
        <w:rPr>
          <w:rFonts w:eastAsia="Calibri"/>
          <w:spacing w:val="19"/>
          <w:szCs w:val="22"/>
        </w:rPr>
        <w:t xml:space="preserve"> </w:t>
      </w:r>
      <w:r w:rsidRPr="00AE3433">
        <w:rPr>
          <w:rFonts w:eastAsia="Calibri"/>
          <w:spacing w:val="1"/>
          <w:szCs w:val="22"/>
        </w:rPr>
        <w:t>o</w:t>
      </w:r>
      <w:r w:rsidRPr="00AE3433">
        <w:rPr>
          <w:rFonts w:eastAsia="Calibri"/>
          <w:szCs w:val="22"/>
        </w:rPr>
        <w:t>n</w:t>
      </w:r>
      <w:r w:rsidRPr="00AE3433">
        <w:rPr>
          <w:rFonts w:eastAsia="Calibri"/>
          <w:spacing w:val="19"/>
          <w:szCs w:val="22"/>
        </w:rPr>
        <w:t xml:space="preserve"> </w:t>
      </w:r>
      <w:r w:rsidRPr="00AE3433">
        <w:rPr>
          <w:rFonts w:eastAsia="Calibri"/>
          <w:szCs w:val="22"/>
        </w:rPr>
        <w:t>e</w:t>
      </w:r>
      <w:r w:rsidRPr="00AE3433">
        <w:rPr>
          <w:rFonts w:eastAsia="Calibri"/>
          <w:spacing w:val="-2"/>
          <w:szCs w:val="22"/>
        </w:rPr>
        <w:t>a</w:t>
      </w:r>
      <w:r w:rsidRPr="00AE3433">
        <w:rPr>
          <w:rFonts w:eastAsia="Calibri"/>
          <w:spacing w:val="1"/>
          <w:szCs w:val="22"/>
        </w:rPr>
        <w:t>c</w:t>
      </w:r>
      <w:r w:rsidRPr="00AE3433">
        <w:rPr>
          <w:rFonts w:eastAsia="Calibri"/>
          <w:szCs w:val="22"/>
        </w:rPr>
        <w:t>h</w:t>
      </w:r>
      <w:r w:rsidRPr="00AE3433">
        <w:rPr>
          <w:rFonts w:eastAsia="Calibri"/>
          <w:spacing w:val="19"/>
          <w:szCs w:val="22"/>
        </w:rPr>
        <w:t xml:space="preserve"> </w:t>
      </w:r>
      <w:r w:rsidRPr="00AE3433">
        <w:rPr>
          <w:rFonts w:eastAsia="Calibri"/>
          <w:spacing w:val="1"/>
          <w:szCs w:val="22"/>
        </w:rPr>
        <w:t>wo</w:t>
      </w:r>
      <w:r w:rsidRPr="00AE3433">
        <w:rPr>
          <w:rFonts w:eastAsia="Calibri"/>
          <w:spacing w:val="-1"/>
          <w:szCs w:val="22"/>
        </w:rPr>
        <w:t>r</w:t>
      </w:r>
      <w:r w:rsidRPr="00AE3433">
        <w:rPr>
          <w:rFonts w:eastAsia="Calibri"/>
          <w:spacing w:val="1"/>
          <w:szCs w:val="22"/>
        </w:rPr>
        <w:t>k</w:t>
      </w:r>
      <w:r w:rsidRPr="00AE3433">
        <w:rPr>
          <w:rFonts w:eastAsia="Calibri"/>
          <w:szCs w:val="22"/>
        </w:rPr>
        <w:t>i</w:t>
      </w:r>
      <w:r w:rsidRPr="00AE3433">
        <w:rPr>
          <w:rFonts w:eastAsia="Calibri"/>
          <w:spacing w:val="-1"/>
          <w:szCs w:val="22"/>
        </w:rPr>
        <w:t>n</w:t>
      </w:r>
      <w:r w:rsidRPr="00AE3433">
        <w:rPr>
          <w:rFonts w:eastAsia="Calibri"/>
          <w:szCs w:val="22"/>
        </w:rPr>
        <w:t>g</w:t>
      </w:r>
      <w:r w:rsidRPr="00AE3433">
        <w:rPr>
          <w:rFonts w:eastAsia="Calibri"/>
          <w:spacing w:val="17"/>
          <w:szCs w:val="22"/>
        </w:rPr>
        <w:t xml:space="preserve"> </w:t>
      </w:r>
      <w:r w:rsidRPr="00AE3433">
        <w:rPr>
          <w:rFonts w:eastAsia="Calibri"/>
          <w:spacing w:val="-1"/>
          <w:szCs w:val="22"/>
        </w:rPr>
        <w:t>d</w:t>
      </w:r>
      <w:r w:rsidRPr="00AE3433">
        <w:rPr>
          <w:rFonts w:eastAsia="Calibri"/>
          <w:szCs w:val="22"/>
        </w:rPr>
        <w:t>ay</w:t>
      </w:r>
      <w:r w:rsidRPr="00AE3433">
        <w:rPr>
          <w:rFonts w:eastAsia="Calibri"/>
          <w:spacing w:val="19"/>
          <w:szCs w:val="22"/>
        </w:rPr>
        <w:t xml:space="preserve"> </w:t>
      </w:r>
      <w:r w:rsidRPr="00AE3433">
        <w:rPr>
          <w:rFonts w:eastAsia="Calibri"/>
          <w:spacing w:val="-1"/>
          <w:szCs w:val="22"/>
        </w:rPr>
        <w:t>b</w:t>
      </w:r>
      <w:r w:rsidRPr="00AE3433">
        <w:rPr>
          <w:rFonts w:eastAsia="Calibri"/>
          <w:szCs w:val="22"/>
        </w:rPr>
        <w:t>efo</w:t>
      </w:r>
      <w:r w:rsidRPr="00AE3433">
        <w:rPr>
          <w:rFonts w:eastAsia="Calibri"/>
          <w:spacing w:val="-1"/>
          <w:szCs w:val="22"/>
        </w:rPr>
        <w:t>r</w:t>
      </w:r>
      <w:r w:rsidRPr="00AE3433">
        <w:rPr>
          <w:rFonts w:eastAsia="Calibri"/>
          <w:szCs w:val="22"/>
        </w:rPr>
        <w:t>e</w:t>
      </w:r>
      <w:r w:rsidRPr="00AE3433">
        <w:rPr>
          <w:rFonts w:eastAsia="Calibri"/>
          <w:spacing w:val="20"/>
          <w:szCs w:val="22"/>
        </w:rPr>
        <w:t xml:space="preserve"> </w:t>
      </w:r>
      <w:r w:rsidRPr="00AE3433">
        <w:rPr>
          <w:rFonts w:eastAsia="Calibri"/>
          <w:szCs w:val="22"/>
        </w:rPr>
        <w:t>a</w:t>
      </w:r>
      <w:r w:rsidRPr="00AE3433">
        <w:rPr>
          <w:rFonts w:eastAsia="Calibri"/>
          <w:spacing w:val="20"/>
          <w:szCs w:val="22"/>
        </w:rPr>
        <w:t xml:space="preserve"> </w:t>
      </w:r>
      <w:r w:rsidRPr="00AE3433">
        <w:rPr>
          <w:rFonts w:eastAsia="Calibri"/>
          <w:spacing w:val="-1"/>
          <w:szCs w:val="22"/>
        </w:rPr>
        <w:t>p</w:t>
      </w:r>
      <w:r w:rsidRPr="00AE3433">
        <w:rPr>
          <w:rFonts w:eastAsia="Calibri"/>
          <w:szCs w:val="22"/>
        </w:rPr>
        <w:t>a</w:t>
      </w:r>
      <w:r w:rsidRPr="00AE3433">
        <w:rPr>
          <w:rFonts w:eastAsia="Calibri"/>
          <w:spacing w:val="-1"/>
          <w:szCs w:val="22"/>
        </w:rPr>
        <w:t>r</w:t>
      </w:r>
      <w:r w:rsidRPr="00AE3433">
        <w:rPr>
          <w:rFonts w:eastAsia="Calibri"/>
          <w:szCs w:val="22"/>
        </w:rPr>
        <w:t>ticu</w:t>
      </w:r>
      <w:r w:rsidRPr="00AE3433">
        <w:rPr>
          <w:rFonts w:eastAsia="Calibri"/>
          <w:spacing w:val="-1"/>
          <w:szCs w:val="22"/>
        </w:rPr>
        <w:t>l</w:t>
      </w:r>
      <w:r w:rsidRPr="00AE3433">
        <w:rPr>
          <w:rFonts w:eastAsia="Calibri"/>
          <w:spacing w:val="2"/>
          <w:szCs w:val="22"/>
        </w:rPr>
        <w:t>a</w:t>
      </w:r>
      <w:r w:rsidRPr="00AE3433">
        <w:rPr>
          <w:rFonts w:eastAsia="Calibri"/>
          <w:szCs w:val="22"/>
        </w:rPr>
        <w:t xml:space="preserve">r </w:t>
      </w:r>
      <w:r w:rsidRPr="00AE3433">
        <w:rPr>
          <w:rFonts w:eastAsia="Calibri"/>
          <w:spacing w:val="1"/>
          <w:szCs w:val="22"/>
        </w:rPr>
        <w:t>s</w:t>
      </w:r>
      <w:r w:rsidRPr="00AE3433">
        <w:rPr>
          <w:rFonts w:eastAsia="Calibri"/>
          <w:spacing w:val="-1"/>
          <w:szCs w:val="22"/>
        </w:rPr>
        <w:t>p</w:t>
      </w:r>
      <w:r w:rsidRPr="00AE3433">
        <w:rPr>
          <w:rFonts w:eastAsia="Calibri"/>
          <w:szCs w:val="22"/>
        </w:rPr>
        <w:t>e</w:t>
      </w:r>
      <w:r w:rsidRPr="00AE3433">
        <w:rPr>
          <w:rFonts w:eastAsia="Calibri"/>
          <w:spacing w:val="1"/>
          <w:szCs w:val="22"/>
        </w:rPr>
        <w:t>c</w:t>
      </w:r>
      <w:r w:rsidRPr="00AE3433">
        <w:rPr>
          <w:rFonts w:eastAsia="Calibri"/>
          <w:szCs w:val="22"/>
        </w:rPr>
        <w:t>i</w:t>
      </w:r>
      <w:r w:rsidRPr="00AE3433">
        <w:rPr>
          <w:rFonts w:eastAsia="Calibri"/>
          <w:spacing w:val="-1"/>
          <w:szCs w:val="22"/>
        </w:rPr>
        <w:t>f</w:t>
      </w:r>
      <w:r w:rsidRPr="00AE3433">
        <w:rPr>
          <w:rFonts w:eastAsia="Calibri"/>
          <w:szCs w:val="22"/>
        </w:rPr>
        <w:t>ied ti</w:t>
      </w:r>
      <w:r w:rsidRPr="00AE3433">
        <w:rPr>
          <w:rFonts w:eastAsia="Calibri"/>
          <w:spacing w:val="-2"/>
          <w:szCs w:val="22"/>
        </w:rPr>
        <w:t>m</w:t>
      </w:r>
      <w:r w:rsidRPr="00AE3433">
        <w:rPr>
          <w:rFonts w:eastAsia="Calibri"/>
          <w:szCs w:val="22"/>
        </w:rPr>
        <w:t>e.</w:t>
      </w:r>
      <w:r w:rsidRPr="00AE3433">
        <w:rPr>
          <w:rFonts w:eastAsia="Calibri"/>
          <w:spacing w:val="1"/>
          <w:szCs w:val="22"/>
        </w:rPr>
        <w:t xml:space="preserve"> </w:t>
      </w:r>
      <w:r w:rsidRPr="00AE3433">
        <w:rPr>
          <w:rFonts w:eastAsia="Calibri"/>
          <w:szCs w:val="22"/>
        </w:rPr>
        <w:t>This</w:t>
      </w:r>
      <w:r w:rsidRPr="00AE3433">
        <w:rPr>
          <w:rFonts w:eastAsia="Calibri"/>
          <w:spacing w:val="-1"/>
          <w:szCs w:val="22"/>
        </w:rPr>
        <w:t xml:space="preserve"> </w:t>
      </w:r>
      <w:r w:rsidRPr="00AE3433">
        <w:rPr>
          <w:rFonts w:eastAsia="Calibri"/>
          <w:spacing w:val="1"/>
          <w:szCs w:val="22"/>
        </w:rPr>
        <w:t>s</w:t>
      </w:r>
      <w:r w:rsidRPr="00AE3433">
        <w:rPr>
          <w:rFonts w:eastAsia="Calibri"/>
          <w:spacing w:val="-1"/>
          <w:szCs w:val="22"/>
        </w:rPr>
        <w:t>h</w:t>
      </w:r>
      <w:r w:rsidRPr="00AE3433">
        <w:rPr>
          <w:rFonts w:eastAsia="Calibri"/>
          <w:szCs w:val="22"/>
        </w:rPr>
        <w:t>e</w:t>
      </w:r>
      <w:r w:rsidRPr="00AE3433">
        <w:rPr>
          <w:rFonts w:eastAsia="Calibri"/>
          <w:spacing w:val="1"/>
          <w:szCs w:val="22"/>
        </w:rPr>
        <w:t>e</w:t>
      </w:r>
      <w:r w:rsidRPr="00AE3433">
        <w:rPr>
          <w:rFonts w:eastAsia="Calibri"/>
          <w:szCs w:val="22"/>
        </w:rPr>
        <w:t>t</w:t>
      </w:r>
      <w:r w:rsidRPr="00AE3433">
        <w:rPr>
          <w:rFonts w:eastAsia="Calibri"/>
          <w:spacing w:val="-4"/>
          <w:szCs w:val="22"/>
        </w:rPr>
        <w:t xml:space="preserve"> </w:t>
      </w:r>
      <w:r w:rsidRPr="00AE3433">
        <w:rPr>
          <w:rFonts w:eastAsia="Calibri"/>
          <w:spacing w:val="1"/>
          <w:szCs w:val="22"/>
        </w:rPr>
        <w:t>s</w:t>
      </w:r>
      <w:r w:rsidRPr="00AE3433">
        <w:rPr>
          <w:rFonts w:eastAsia="Calibri"/>
          <w:spacing w:val="-1"/>
          <w:szCs w:val="22"/>
        </w:rPr>
        <w:t>h</w:t>
      </w:r>
      <w:r w:rsidRPr="00AE3433">
        <w:rPr>
          <w:rFonts w:eastAsia="Calibri"/>
          <w:spacing w:val="1"/>
          <w:szCs w:val="22"/>
        </w:rPr>
        <w:t>o</w:t>
      </w:r>
      <w:r w:rsidRPr="00AE3433">
        <w:rPr>
          <w:rFonts w:eastAsia="Calibri"/>
          <w:spacing w:val="-1"/>
          <w:szCs w:val="22"/>
        </w:rPr>
        <w:t>u</w:t>
      </w:r>
      <w:r w:rsidRPr="00AE3433">
        <w:rPr>
          <w:rFonts w:eastAsia="Calibri"/>
          <w:szCs w:val="22"/>
        </w:rPr>
        <w:t>ld</w:t>
      </w:r>
      <w:r w:rsidRPr="00AE3433">
        <w:rPr>
          <w:rFonts w:eastAsia="Calibri"/>
          <w:spacing w:val="-1"/>
          <w:szCs w:val="22"/>
        </w:rPr>
        <w:t xml:space="preserve"> b</w:t>
      </w:r>
      <w:r w:rsidRPr="00AE3433">
        <w:rPr>
          <w:rFonts w:eastAsia="Calibri"/>
          <w:szCs w:val="22"/>
        </w:rPr>
        <w:t>e</w:t>
      </w:r>
      <w:r w:rsidRPr="00AE3433">
        <w:rPr>
          <w:rFonts w:eastAsia="Calibri"/>
          <w:spacing w:val="1"/>
          <w:szCs w:val="22"/>
        </w:rPr>
        <w:t xml:space="preserve"> </w:t>
      </w:r>
      <w:r w:rsidRPr="00AE3433">
        <w:rPr>
          <w:rFonts w:eastAsia="Calibri"/>
          <w:spacing w:val="-1"/>
          <w:szCs w:val="22"/>
        </w:rPr>
        <w:t>r</w:t>
      </w:r>
      <w:r w:rsidRPr="00AE3433">
        <w:rPr>
          <w:rFonts w:eastAsia="Calibri"/>
          <w:szCs w:val="22"/>
        </w:rPr>
        <w:t>et</w:t>
      </w:r>
      <w:r w:rsidRPr="00AE3433">
        <w:rPr>
          <w:rFonts w:eastAsia="Calibri"/>
          <w:spacing w:val="-1"/>
          <w:szCs w:val="22"/>
        </w:rPr>
        <w:t>urn</w:t>
      </w:r>
      <w:r w:rsidRPr="00AE3433">
        <w:rPr>
          <w:rFonts w:eastAsia="Calibri"/>
          <w:szCs w:val="22"/>
        </w:rPr>
        <w:t>ed to</w:t>
      </w:r>
      <w:r w:rsidRPr="00AE3433">
        <w:rPr>
          <w:rFonts w:eastAsia="Calibri"/>
          <w:spacing w:val="4"/>
          <w:szCs w:val="22"/>
        </w:rPr>
        <w:t xml:space="preserve"> </w:t>
      </w:r>
      <w:r w:rsidR="00821F5D" w:rsidRPr="00AE3433">
        <w:rPr>
          <w:rFonts w:eastAsia="Calibri"/>
          <w:szCs w:val="22"/>
        </w:rPr>
        <w:t>DRC</w:t>
      </w:r>
      <w:r w:rsidRPr="00AE3433">
        <w:rPr>
          <w:rFonts w:eastAsia="Calibri"/>
          <w:spacing w:val="1"/>
          <w:szCs w:val="22"/>
        </w:rPr>
        <w:t xml:space="preserve"> </w:t>
      </w:r>
      <w:r w:rsidRPr="00AE3433">
        <w:rPr>
          <w:rFonts w:eastAsia="Calibri"/>
          <w:szCs w:val="22"/>
        </w:rPr>
        <w:t>a</w:t>
      </w:r>
      <w:r w:rsidRPr="00AE3433">
        <w:rPr>
          <w:rFonts w:eastAsia="Calibri"/>
          <w:spacing w:val="-2"/>
          <w:szCs w:val="22"/>
        </w:rPr>
        <w:t>l</w:t>
      </w:r>
      <w:r w:rsidRPr="00AE3433">
        <w:rPr>
          <w:rFonts w:eastAsia="Calibri"/>
          <w:spacing w:val="1"/>
          <w:szCs w:val="22"/>
        </w:rPr>
        <w:t>o</w:t>
      </w:r>
      <w:r w:rsidRPr="00AE3433">
        <w:rPr>
          <w:rFonts w:eastAsia="Calibri"/>
          <w:spacing w:val="-1"/>
          <w:szCs w:val="22"/>
        </w:rPr>
        <w:t>n</w:t>
      </w:r>
      <w:r w:rsidRPr="00AE3433">
        <w:rPr>
          <w:rFonts w:eastAsia="Calibri"/>
          <w:szCs w:val="22"/>
        </w:rPr>
        <w:t>g</w:t>
      </w:r>
      <w:r w:rsidRPr="00AE3433">
        <w:rPr>
          <w:rFonts w:eastAsia="Calibri"/>
          <w:spacing w:val="1"/>
          <w:szCs w:val="22"/>
        </w:rPr>
        <w:t xml:space="preserve"> w</w:t>
      </w:r>
      <w:r w:rsidRPr="00AE3433">
        <w:rPr>
          <w:rFonts w:eastAsia="Calibri"/>
          <w:szCs w:val="22"/>
        </w:rPr>
        <w:t>ith</w:t>
      </w:r>
      <w:r w:rsidRPr="00AE3433">
        <w:rPr>
          <w:rFonts w:eastAsia="Calibri"/>
          <w:spacing w:val="-1"/>
          <w:szCs w:val="22"/>
        </w:rPr>
        <w:t xml:space="preserve"> </w:t>
      </w:r>
      <w:r w:rsidRPr="00AE3433">
        <w:rPr>
          <w:rFonts w:eastAsia="Calibri"/>
          <w:szCs w:val="22"/>
        </w:rPr>
        <w:t>t</w:t>
      </w:r>
      <w:r w:rsidRPr="00AE3433">
        <w:rPr>
          <w:rFonts w:eastAsia="Calibri"/>
          <w:spacing w:val="-1"/>
          <w:szCs w:val="22"/>
        </w:rPr>
        <w:t>h</w:t>
      </w:r>
      <w:r w:rsidRPr="00AE3433">
        <w:rPr>
          <w:rFonts w:eastAsia="Calibri"/>
          <w:szCs w:val="22"/>
        </w:rPr>
        <w:t>e</w:t>
      </w:r>
      <w:r w:rsidRPr="00AE3433">
        <w:rPr>
          <w:rFonts w:eastAsia="Calibri"/>
          <w:spacing w:val="1"/>
          <w:szCs w:val="22"/>
        </w:rPr>
        <w:t xml:space="preserve"> </w:t>
      </w:r>
      <w:r w:rsidRPr="00AE3433">
        <w:rPr>
          <w:rFonts w:eastAsia="Calibri"/>
          <w:szCs w:val="22"/>
        </w:rPr>
        <w:t>Fi</w:t>
      </w:r>
      <w:r w:rsidRPr="00AE3433">
        <w:rPr>
          <w:rFonts w:eastAsia="Calibri"/>
          <w:spacing w:val="-4"/>
          <w:szCs w:val="22"/>
        </w:rPr>
        <w:t>n</w:t>
      </w:r>
      <w:r w:rsidRPr="00AE3433">
        <w:rPr>
          <w:rFonts w:eastAsia="Calibri"/>
          <w:szCs w:val="22"/>
        </w:rPr>
        <w:t xml:space="preserve">al </w:t>
      </w:r>
      <w:r w:rsidRPr="00AE3433">
        <w:rPr>
          <w:rFonts w:eastAsia="Calibri"/>
          <w:spacing w:val="1"/>
          <w:szCs w:val="22"/>
        </w:rPr>
        <w:t>E</w:t>
      </w:r>
      <w:r w:rsidRPr="00AE3433">
        <w:rPr>
          <w:rFonts w:eastAsia="Calibri"/>
          <w:spacing w:val="-1"/>
          <w:szCs w:val="22"/>
        </w:rPr>
        <w:t>v</w:t>
      </w:r>
      <w:r w:rsidRPr="00AE3433">
        <w:rPr>
          <w:rFonts w:eastAsia="Calibri"/>
          <w:szCs w:val="22"/>
        </w:rPr>
        <w:t>al</w:t>
      </w:r>
      <w:r w:rsidRPr="00AE3433">
        <w:rPr>
          <w:rFonts w:eastAsia="Calibri"/>
          <w:spacing w:val="-1"/>
          <w:szCs w:val="22"/>
        </w:rPr>
        <w:t>u</w:t>
      </w:r>
      <w:r w:rsidRPr="00AE3433">
        <w:rPr>
          <w:rFonts w:eastAsia="Calibri"/>
          <w:szCs w:val="22"/>
        </w:rPr>
        <w:t>ation F</w:t>
      </w:r>
      <w:r w:rsidRPr="00AE3433">
        <w:rPr>
          <w:rFonts w:eastAsia="Calibri"/>
          <w:spacing w:val="1"/>
          <w:szCs w:val="22"/>
        </w:rPr>
        <w:t>o</w:t>
      </w:r>
      <w:r w:rsidRPr="00AE3433">
        <w:rPr>
          <w:rFonts w:eastAsia="Calibri"/>
          <w:spacing w:val="-1"/>
          <w:szCs w:val="22"/>
        </w:rPr>
        <w:t>r</w:t>
      </w:r>
      <w:r w:rsidRPr="00AE3433">
        <w:rPr>
          <w:rFonts w:eastAsia="Calibri"/>
          <w:spacing w:val="1"/>
          <w:szCs w:val="22"/>
        </w:rPr>
        <w:t>m</w:t>
      </w:r>
      <w:r w:rsidRPr="00AE3433">
        <w:rPr>
          <w:rFonts w:eastAsia="Calibri"/>
          <w:szCs w:val="22"/>
        </w:rPr>
        <w:t>.</w:t>
      </w:r>
    </w:p>
    <w:p w14:paraId="081C0919" w14:textId="77777777" w:rsidR="00AE3433" w:rsidRPr="00AE3433" w:rsidRDefault="00AE3433" w:rsidP="00AE3433">
      <w:pPr>
        <w:spacing w:line="260" w:lineRule="exact"/>
        <w:ind w:left="220"/>
        <w:jc w:val="both"/>
        <w:rPr>
          <w:rFonts w:eastAsia="Calibri"/>
          <w:szCs w:val="22"/>
        </w:rPr>
      </w:pPr>
    </w:p>
    <w:p w14:paraId="76556288" w14:textId="77777777" w:rsidR="00AE3433" w:rsidRDefault="00AE3433" w:rsidP="00AE3433">
      <w:pPr>
        <w:spacing w:before="14"/>
        <w:rPr>
          <w:rFonts w:eastAsia="Calibri"/>
          <w:b/>
          <w:spacing w:val="-1"/>
          <w:sz w:val="22"/>
          <w:szCs w:val="22"/>
        </w:rPr>
      </w:pPr>
    </w:p>
    <w:p w14:paraId="294E3CD6" w14:textId="62B28997" w:rsidR="00AE3433" w:rsidRPr="009F0DC3" w:rsidRDefault="00AE3433" w:rsidP="00AE3433">
      <w:pPr>
        <w:spacing w:before="14"/>
        <w:rPr>
          <w:rFonts w:eastAsia="Calibri"/>
          <w:sz w:val="22"/>
          <w:szCs w:val="22"/>
        </w:rPr>
      </w:pPr>
      <w:r w:rsidRPr="00BD4BE6">
        <w:rPr>
          <w:rFonts w:eastAsia="Calibri"/>
          <w:b/>
          <w:spacing w:val="-1"/>
          <w:sz w:val="22"/>
          <w:szCs w:val="22"/>
        </w:rPr>
        <w:t>S</w:t>
      </w:r>
      <w:r w:rsidRPr="00BD4BE6">
        <w:rPr>
          <w:rFonts w:eastAsia="Calibri"/>
          <w:b/>
          <w:spacing w:val="1"/>
          <w:sz w:val="22"/>
          <w:szCs w:val="22"/>
        </w:rPr>
        <w:t>ign</w:t>
      </w:r>
      <w:r w:rsidRPr="00BD4BE6">
        <w:rPr>
          <w:rFonts w:eastAsia="Calibri"/>
          <w:b/>
          <w:spacing w:val="-1"/>
          <w:sz w:val="22"/>
          <w:szCs w:val="22"/>
        </w:rPr>
        <w:t>at</w:t>
      </w:r>
      <w:r w:rsidRPr="00BD4BE6">
        <w:rPr>
          <w:rFonts w:eastAsia="Calibri"/>
          <w:b/>
          <w:spacing w:val="1"/>
          <w:sz w:val="22"/>
          <w:szCs w:val="22"/>
        </w:rPr>
        <w:t>u</w:t>
      </w:r>
      <w:r w:rsidRPr="00BD4BE6">
        <w:rPr>
          <w:rFonts w:eastAsia="Calibri"/>
          <w:b/>
          <w:sz w:val="22"/>
          <w:szCs w:val="22"/>
        </w:rPr>
        <w:t>re</w:t>
      </w:r>
      <w:r w:rsidRPr="00BD4BE6">
        <w:rPr>
          <w:rFonts w:eastAsia="Calibri"/>
          <w:b/>
          <w:spacing w:val="-3"/>
          <w:sz w:val="22"/>
          <w:szCs w:val="22"/>
        </w:rPr>
        <w:t xml:space="preserve"> 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z w:val="22"/>
          <w:szCs w:val="22"/>
        </w:rPr>
        <w:t xml:space="preserve">f </w:t>
      </w:r>
      <w:r>
        <w:rPr>
          <w:rFonts w:eastAsia="Calibri"/>
          <w:b/>
          <w:sz w:val="22"/>
          <w:szCs w:val="22"/>
        </w:rPr>
        <w:t>S</w:t>
      </w:r>
      <w:r w:rsidRPr="00BD4BE6">
        <w:rPr>
          <w:rFonts w:eastAsia="Calibri"/>
          <w:b/>
          <w:spacing w:val="-1"/>
          <w:sz w:val="22"/>
          <w:szCs w:val="22"/>
        </w:rPr>
        <w:t>tu</w:t>
      </w:r>
      <w:r w:rsidRPr="00BD4BE6">
        <w:rPr>
          <w:rFonts w:eastAsia="Calibri"/>
          <w:b/>
          <w:spacing w:val="1"/>
          <w:sz w:val="22"/>
          <w:szCs w:val="22"/>
        </w:rPr>
        <w:t>d</w:t>
      </w:r>
      <w:r w:rsidRPr="00BD4BE6">
        <w:rPr>
          <w:rFonts w:eastAsia="Calibri"/>
          <w:b/>
          <w:spacing w:val="-1"/>
          <w:sz w:val="22"/>
          <w:szCs w:val="22"/>
        </w:rPr>
        <w:t>e</w:t>
      </w:r>
      <w:r w:rsidRPr="00BD4BE6">
        <w:rPr>
          <w:rFonts w:eastAsia="Calibri"/>
          <w:b/>
          <w:spacing w:val="1"/>
          <w:sz w:val="22"/>
          <w:szCs w:val="22"/>
        </w:rPr>
        <w:t>n</w:t>
      </w:r>
      <w:r w:rsidRPr="00BD4BE6">
        <w:rPr>
          <w:rFonts w:eastAsia="Calibri"/>
          <w:b/>
          <w:sz w:val="22"/>
          <w:szCs w:val="22"/>
        </w:rPr>
        <w:t xml:space="preserve">t                              </w:t>
      </w:r>
      <w:r w:rsidRPr="00BD4BE6">
        <w:rPr>
          <w:rFonts w:eastAsia="Calibri"/>
          <w:b/>
          <w:spacing w:val="39"/>
          <w:sz w:val="22"/>
          <w:szCs w:val="22"/>
        </w:rPr>
        <w:t xml:space="preserve"> </w:t>
      </w:r>
      <w:r w:rsidRPr="00BD4BE6">
        <w:rPr>
          <w:rFonts w:eastAsia="Calibri"/>
          <w:b/>
          <w:spacing w:val="-1"/>
          <w:sz w:val="22"/>
          <w:szCs w:val="22"/>
        </w:rPr>
        <w:t>S</w:t>
      </w:r>
      <w:r w:rsidRPr="00BD4BE6">
        <w:rPr>
          <w:rFonts w:eastAsia="Calibri"/>
          <w:b/>
          <w:spacing w:val="1"/>
          <w:sz w:val="22"/>
          <w:szCs w:val="22"/>
        </w:rPr>
        <w:t>ign</w:t>
      </w:r>
      <w:r w:rsidRPr="00BD4BE6">
        <w:rPr>
          <w:rFonts w:eastAsia="Calibri"/>
          <w:b/>
          <w:spacing w:val="-1"/>
          <w:sz w:val="22"/>
          <w:szCs w:val="22"/>
        </w:rPr>
        <w:t>at</w:t>
      </w:r>
      <w:r w:rsidRPr="00BD4BE6">
        <w:rPr>
          <w:rFonts w:eastAsia="Calibri"/>
          <w:b/>
          <w:spacing w:val="1"/>
          <w:sz w:val="22"/>
          <w:szCs w:val="22"/>
        </w:rPr>
        <w:t>u</w:t>
      </w:r>
      <w:r w:rsidRPr="00BD4BE6">
        <w:rPr>
          <w:rFonts w:eastAsia="Calibri"/>
          <w:b/>
          <w:sz w:val="22"/>
          <w:szCs w:val="22"/>
        </w:rPr>
        <w:t>re</w:t>
      </w:r>
      <w:r w:rsidRPr="00BD4BE6">
        <w:rPr>
          <w:rFonts w:eastAsia="Calibri"/>
          <w:b/>
          <w:spacing w:val="-3"/>
          <w:sz w:val="22"/>
          <w:szCs w:val="22"/>
        </w:rPr>
        <w:t xml:space="preserve"> 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z w:val="22"/>
          <w:szCs w:val="22"/>
        </w:rPr>
        <w:t xml:space="preserve">f </w:t>
      </w:r>
      <w:r w:rsidRPr="00BD4BE6">
        <w:rPr>
          <w:rFonts w:eastAsia="Calibri"/>
          <w:b/>
          <w:spacing w:val="-1"/>
          <w:sz w:val="22"/>
          <w:szCs w:val="22"/>
        </w:rPr>
        <w:t>Su</w:t>
      </w:r>
      <w:r w:rsidRPr="00BD4BE6">
        <w:rPr>
          <w:rFonts w:eastAsia="Calibri"/>
          <w:b/>
          <w:spacing w:val="1"/>
          <w:sz w:val="22"/>
          <w:szCs w:val="22"/>
        </w:rPr>
        <w:t>p</w:t>
      </w:r>
      <w:r w:rsidRPr="00BD4BE6">
        <w:rPr>
          <w:rFonts w:eastAsia="Calibri"/>
          <w:b/>
          <w:spacing w:val="-1"/>
          <w:sz w:val="22"/>
          <w:szCs w:val="22"/>
        </w:rPr>
        <w:t>e</w:t>
      </w:r>
      <w:r w:rsidRPr="00BD4BE6">
        <w:rPr>
          <w:rFonts w:eastAsia="Calibri"/>
          <w:b/>
          <w:sz w:val="22"/>
          <w:szCs w:val="22"/>
        </w:rPr>
        <w:t>r</w:t>
      </w:r>
      <w:r w:rsidRPr="00BD4BE6">
        <w:rPr>
          <w:rFonts w:eastAsia="Calibri"/>
          <w:b/>
          <w:spacing w:val="-1"/>
          <w:sz w:val="22"/>
          <w:szCs w:val="22"/>
        </w:rPr>
        <w:t>v</w:t>
      </w:r>
      <w:r w:rsidRPr="00BD4BE6">
        <w:rPr>
          <w:rFonts w:eastAsia="Calibri"/>
          <w:b/>
          <w:spacing w:val="1"/>
          <w:sz w:val="22"/>
          <w:szCs w:val="22"/>
        </w:rPr>
        <w:t>i</w:t>
      </w:r>
      <w:r w:rsidRPr="00BD4BE6">
        <w:rPr>
          <w:rFonts w:eastAsia="Calibri"/>
          <w:b/>
          <w:spacing w:val="-1"/>
          <w:sz w:val="22"/>
          <w:szCs w:val="22"/>
        </w:rPr>
        <w:t>s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z w:val="22"/>
          <w:szCs w:val="22"/>
        </w:rPr>
        <w:t xml:space="preserve">r           </w:t>
      </w:r>
      <w:r w:rsidRPr="00BD4BE6">
        <w:rPr>
          <w:rFonts w:eastAsia="Calibri"/>
          <w:b/>
          <w:spacing w:val="28"/>
          <w:sz w:val="22"/>
          <w:szCs w:val="22"/>
        </w:rPr>
        <w:t xml:space="preserve"> </w:t>
      </w:r>
      <w:r w:rsidRPr="00BD4BE6">
        <w:rPr>
          <w:rFonts w:eastAsia="Calibri"/>
          <w:b/>
          <w:spacing w:val="-1"/>
          <w:sz w:val="22"/>
          <w:szCs w:val="22"/>
        </w:rPr>
        <w:t>S</w:t>
      </w:r>
      <w:r w:rsidRPr="00BD4BE6">
        <w:rPr>
          <w:rFonts w:eastAsia="Calibri"/>
          <w:b/>
          <w:spacing w:val="1"/>
          <w:sz w:val="22"/>
          <w:szCs w:val="22"/>
        </w:rPr>
        <w:t>ign</w:t>
      </w:r>
      <w:r w:rsidRPr="00BD4BE6">
        <w:rPr>
          <w:rFonts w:eastAsia="Calibri"/>
          <w:b/>
          <w:spacing w:val="-1"/>
          <w:sz w:val="22"/>
          <w:szCs w:val="22"/>
        </w:rPr>
        <w:t>at</w:t>
      </w:r>
      <w:r w:rsidRPr="00BD4BE6">
        <w:rPr>
          <w:rFonts w:eastAsia="Calibri"/>
          <w:b/>
          <w:spacing w:val="1"/>
          <w:sz w:val="22"/>
          <w:szCs w:val="22"/>
        </w:rPr>
        <w:t>u</w:t>
      </w:r>
      <w:r w:rsidRPr="00BD4BE6">
        <w:rPr>
          <w:rFonts w:eastAsia="Calibri"/>
          <w:b/>
          <w:sz w:val="22"/>
          <w:szCs w:val="22"/>
        </w:rPr>
        <w:t>re</w:t>
      </w:r>
      <w:r w:rsidRPr="00BD4BE6">
        <w:rPr>
          <w:rFonts w:eastAsia="Calibri"/>
          <w:b/>
          <w:spacing w:val="-3"/>
          <w:sz w:val="22"/>
          <w:szCs w:val="22"/>
        </w:rPr>
        <w:t xml:space="preserve"> 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z w:val="22"/>
          <w:szCs w:val="22"/>
        </w:rPr>
        <w:t>f</w:t>
      </w:r>
      <w:r w:rsidRPr="00BD4BE6">
        <w:rPr>
          <w:rFonts w:eastAsia="Calibri"/>
          <w:b/>
          <w:spacing w:val="1"/>
          <w:sz w:val="22"/>
          <w:szCs w:val="22"/>
        </w:rPr>
        <w:t xml:space="preserve"> </w:t>
      </w:r>
      <w:r w:rsidRPr="00BD4BE6">
        <w:rPr>
          <w:rFonts w:eastAsia="Calibri"/>
          <w:b/>
          <w:spacing w:val="-2"/>
          <w:sz w:val="22"/>
          <w:szCs w:val="22"/>
        </w:rPr>
        <w:t>C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pacing w:val="-1"/>
          <w:sz w:val="22"/>
          <w:szCs w:val="22"/>
        </w:rPr>
        <w:t>-S</w:t>
      </w:r>
      <w:r w:rsidRPr="00BD4BE6">
        <w:rPr>
          <w:rFonts w:eastAsia="Calibri"/>
          <w:b/>
          <w:spacing w:val="1"/>
          <w:sz w:val="22"/>
          <w:szCs w:val="22"/>
        </w:rPr>
        <w:t>up</w:t>
      </w:r>
      <w:r w:rsidRPr="00BD4BE6">
        <w:rPr>
          <w:rFonts w:eastAsia="Calibri"/>
          <w:b/>
          <w:spacing w:val="-1"/>
          <w:sz w:val="22"/>
          <w:szCs w:val="22"/>
        </w:rPr>
        <w:t>e</w:t>
      </w:r>
      <w:r w:rsidRPr="00BD4BE6">
        <w:rPr>
          <w:rFonts w:eastAsia="Calibri"/>
          <w:b/>
          <w:sz w:val="22"/>
          <w:szCs w:val="22"/>
        </w:rPr>
        <w:t>r</w:t>
      </w:r>
      <w:r w:rsidRPr="00BD4BE6">
        <w:rPr>
          <w:rFonts w:eastAsia="Calibri"/>
          <w:b/>
          <w:spacing w:val="-1"/>
          <w:sz w:val="22"/>
          <w:szCs w:val="22"/>
        </w:rPr>
        <w:t>v</w:t>
      </w:r>
      <w:r w:rsidRPr="00BD4BE6">
        <w:rPr>
          <w:rFonts w:eastAsia="Calibri"/>
          <w:b/>
          <w:spacing w:val="1"/>
          <w:sz w:val="22"/>
          <w:szCs w:val="22"/>
        </w:rPr>
        <w:t>i</w:t>
      </w:r>
      <w:r w:rsidRPr="00BD4BE6">
        <w:rPr>
          <w:rFonts w:eastAsia="Calibri"/>
          <w:b/>
          <w:spacing w:val="-3"/>
          <w:sz w:val="22"/>
          <w:szCs w:val="22"/>
        </w:rPr>
        <w:t>s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z w:val="22"/>
          <w:szCs w:val="22"/>
        </w:rPr>
        <w:t>r</w:t>
      </w:r>
    </w:p>
    <w:sectPr w:rsidR="00AE3433" w:rsidRPr="009F0DC3" w:rsidSect="0033194B">
      <w:footerReference w:type="default" r:id="rId13"/>
      <w:pgSz w:w="12240" w:h="15840"/>
      <w:pgMar w:top="1380" w:right="360" w:bottom="280" w:left="1120" w:header="0" w:footer="120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C1A1E6" w14:textId="77777777" w:rsidR="003D5030" w:rsidRDefault="003D5030">
      <w:r>
        <w:separator/>
      </w:r>
    </w:p>
  </w:endnote>
  <w:endnote w:type="continuationSeparator" w:id="0">
    <w:p w14:paraId="560B80CB" w14:textId="77777777" w:rsidR="003D5030" w:rsidRDefault="003D5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183631" w14:textId="77777777" w:rsidR="00536FA9" w:rsidRDefault="00536FA9">
    <w:pPr>
      <w:pStyle w:val="Footer"/>
      <w:jc w:val="center"/>
    </w:pPr>
  </w:p>
  <w:p w14:paraId="4FE3CBE5" w14:textId="77777777" w:rsidR="00536FA9" w:rsidRDefault="00536FA9">
    <w:pPr>
      <w:spacing w:line="200" w:lineRule="exac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AAEA0B" w14:textId="1B51A8A1" w:rsidR="00536FA9" w:rsidRDefault="00536FA9">
    <w:pPr>
      <w:pStyle w:val="Footer"/>
      <w:jc w:val="center"/>
    </w:pPr>
  </w:p>
  <w:p w14:paraId="6FE171F3" w14:textId="77777777" w:rsidR="00536FA9" w:rsidRDefault="00536FA9">
    <w:pPr>
      <w:spacing w:line="200" w:lineRule="exac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18CB39" w14:textId="65719988" w:rsidR="00536FA9" w:rsidRPr="00AE3433" w:rsidRDefault="00536FA9" w:rsidP="00AE34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DC3D56" w14:textId="77777777" w:rsidR="003D5030" w:rsidRDefault="003D5030">
      <w:r>
        <w:separator/>
      </w:r>
    </w:p>
  </w:footnote>
  <w:footnote w:type="continuationSeparator" w:id="0">
    <w:p w14:paraId="501A029A" w14:textId="77777777" w:rsidR="003D5030" w:rsidRDefault="003D50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E607D"/>
    <w:multiLevelType w:val="hybridMultilevel"/>
    <w:tmpl w:val="09CC17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83A88"/>
    <w:multiLevelType w:val="hybridMultilevel"/>
    <w:tmpl w:val="FD8478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3348E"/>
    <w:multiLevelType w:val="hybridMultilevel"/>
    <w:tmpl w:val="B42802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CE154F"/>
    <w:multiLevelType w:val="hybridMultilevel"/>
    <w:tmpl w:val="0290C63E"/>
    <w:lvl w:ilvl="0" w:tplc="D0689AF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322F24"/>
    <w:multiLevelType w:val="hybridMultilevel"/>
    <w:tmpl w:val="707A5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707040"/>
    <w:multiLevelType w:val="hybridMultilevel"/>
    <w:tmpl w:val="0B2A86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E64119"/>
    <w:multiLevelType w:val="hybridMultilevel"/>
    <w:tmpl w:val="41FE347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1D54F5"/>
    <w:multiLevelType w:val="hybridMultilevel"/>
    <w:tmpl w:val="2F44B074"/>
    <w:lvl w:ilvl="0" w:tplc="5352D92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317F14CD"/>
    <w:multiLevelType w:val="hybridMultilevel"/>
    <w:tmpl w:val="5ABA1BA6"/>
    <w:lvl w:ilvl="0" w:tplc="80CA511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9" w15:restartNumberingAfterBreak="0">
    <w:nsid w:val="31D204AF"/>
    <w:multiLevelType w:val="hybridMultilevel"/>
    <w:tmpl w:val="675E0B9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D1680F5E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3CF30F3"/>
    <w:multiLevelType w:val="hybridMultilevel"/>
    <w:tmpl w:val="41C23080"/>
    <w:lvl w:ilvl="0" w:tplc="D1680F5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5614ABF"/>
    <w:multiLevelType w:val="hybridMultilevel"/>
    <w:tmpl w:val="9DB251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390D0B"/>
    <w:multiLevelType w:val="hybridMultilevel"/>
    <w:tmpl w:val="93B05F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BC00F2"/>
    <w:multiLevelType w:val="hybridMultilevel"/>
    <w:tmpl w:val="C840FB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E62609"/>
    <w:multiLevelType w:val="multilevel"/>
    <w:tmpl w:val="B08EB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6C6400EC"/>
    <w:multiLevelType w:val="hybridMultilevel"/>
    <w:tmpl w:val="B10453BA"/>
    <w:lvl w:ilvl="0" w:tplc="04B260F8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DA6D7C"/>
    <w:multiLevelType w:val="hybridMultilevel"/>
    <w:tmpl w:val="ED9863E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98D56DE"/>
    <w:multiLevelType w:val="hybridMultilevel"/>
    <w:tmpl w:val="54A4ACD2"/>
    <w:lvl w:ilvl="0" w:tplc="BA3E77E0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14"/>
  </w:num>
  <w:num w:numId="2">
    <w:abstractNumId w:val="4"/>
  </w:num>
  <w:num w:numId="3">
    <w:abstractNumId w:val="0"/>
  </w:num>
  <w:num w:numId="4">
    <w:abstractNumId w:val="11"/>
  </w:num>
  <w:num w:numId="5">
    <w:abstractNumId w:val="15"/>
  </w:num>
  <w:num w:numId="6">
    <w:abstractNumId w:val="9"/>
  </w:num>
  <w:num w:numId="7">
    <w:abstractNumId w:val="1"/>
  </w:num>
  <w:num w:numId="8">
    <w:abstractNumId w:val="6"/>
  </w:num>
  <w:num w:numId="9">
    <w:abstractNumId w:val="3"/>
  </w:num>
  <w:num w:numId="10">
    <w:abstractNumId w:val="16"/>
  </w:num>
  <w:num w:numId="11">
    <w:abstractNumId w:val="2"/>
  </w:num>
  <w:num w:numId="12">
    <w:abstractNumId w:val="10"/>
  </w:num>
  <w:num w:numId="13">
    <w:abstractNumId w:val="13"/>
  </w:num>
  <w:num w:numId="14">
    <w:abstractNumId w:val="12"/>
  </w:num>
  <w:num w:numId="15">
    <w:abstractNumId w:val="5"/>
  </w:num>
  <w:num w:numId="16">
    <w:abstractNumId w:val="8"/>
  </w:num>
  <w:num w:numId="17">
    <w:abstractNumId w:val="7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BD5"/>
    <w:rsid w:val="00013867"/>
    <w:rsid w:val="000307B7"/>
    <w:rsid w:val="00042C0A"/>
    <w:rsid w:val="00052B44"/>
    <w:rsid w:val="0006436C"/>
    <w:rsid w:val="00064689"/>
    <w:rsid w:val="000A4932"/>
    <w:rsid w:val="000B4DA7"/>
    <w:rsid w:val="000C3497"/>
    <w:rsid w:val="000C35F4"/>
    <w:rsid w:val="000D562A"/>
    <w:rsid w:val="00100F8F"/>
    <w:rsid w:val="0012046F"/>
    <w:rsid w:val="0012078C"/>
    <w:rsid w:val="00153C53"/>
    <w:rsid w:val="00153CC4"/>
    <w:rsid w:val="0018519E"/>
    <w:rsid w:val="001914B6"/>
    <w:rsid w:val="00196960"/>
    <w:rsid w:val="001B2DCC"/>
    <w:rsid w:val="001C613E"/>
    <w:rsid w:val="001D79E6"/>
    <w:rsid w:val="001E758B"/>
    <w:rsid w:val="001E7956"/>
    <w:rsid w:val="00255765"/>
    <w:rsid w:val="00257B8E"/>
    <w:rsid w:val="002660F3"/>
    <w:rsid w:val="0027174E"/>
    <w:rsid w:val="00286BEB"/>
    <w:rsid w:val="00290FF6"/>
    <w:rsid w:val="002C3EEF"/>
    <w:rsid w:val="002E3F40"/>
    <w:rsid w:val="00302743"/>
    <w:rsid w:val="00302FC0"/>
    <w:rsid w:val="003231B4"/>
    <w:rsid w:val="0033194B"/>
    <w:rsid w:val="003519A8"/>
    <w:rsid w:val="003575F8"/>
    <w:rsid w:val="0036233F"/>
    <w:rsid w:val="00373987"/>
    <w:rsid w:val="003820E1"/>
    <w:rsid w:val="003932DA"/>
    <w:rsid w:val="003B30EB"/>
    <w:rsid w:val="003B7580"/>
    <w:rsid w:val="003C70A9"/>
    <w:rsid w:val="003D5030"/>
    <w:rsid w:val="003E32BA"/>
    <w:rsid w:val="003E498F"/>
    <w:rsid w:val="00403D63"/>
    <w:rsid w:val="00412E3C"/>
    <w:rsid w:val="00422C95"/>
    <w:rsid w:val="00423851"/>
    <w:rsid w:val="0044170C"/>
    <w:rsid w:val="00441A04"/>
    <w:rsid w:val="00456307"/>
    <w:rsid w:val="004862BA"/>
    <w:rsid w:val="004F7488"/>
    <w:rsid w:val="00520A00"/>
    <w:rsid w:val="005226F8"/>
    <w:rsid w:val="00536FA9"/>
    <w:rsid w:val="00542936"/>
    <w:rsid w:val="0054461E"/>
    <w:rsid w:val="00550D0D"/>
    <w:rsid w:val="00554BD5"/>
    <w:rsid w:val="00564852"/>
    <w:rsid w:val="00565607"/>
    <w:rsid w:val="005C4E92"/>
    <w:rsid w:val="005D0996"/>
    <w:rsid w:val="005D721F"/>
    <w:rsid w:val="005E56C0"/>
    <w:rsid w:val="005E5AF7"/>
    <w:rsid w:val="005F3C03"/>
    <w:rsid w:val="00603AA4"/>
    <w:rsid w:val="00617869"/>
    <w:rsid w:val="00653365"/>
    <w:rsid w:val="00657148"/>
    <w:rsid w:val="0066001D"/>
    <w:rsid w:val="0066407B"/>
    <w:rsid w:val="00665480"/>
    <w:rsid w:val="00675EB1"/>
    <w:rsid w:val="006815F3"/>
    <w:rsid w:val="006A66B9"/>
    <w:rsid w:val="006B114F"/>
    <w:rsid w:val="006D2F93"/>
    <w:rsid w:val="006D3148"/>
    <w:rsid w:val="006D650A"/>
    <w:rsid w:val="006E2EBD"/>
    <w:rsid w:val="006F3BFD"/>
    <w:rsid w:val="00702ABB"/>
    <w:rsid w:val="007044E3"/>
    <w:rsid w:val="00711551"/>
    <w:rsid w:val="00734290"/>
    <w:rsid w:val="00736D3A"/>
    <w:rsid w:val="0074266B"/>
    <w:rsid w:val="00745925"/>
    <w:rsid w:val="00762727"/>
    <w:rsid w:val="007677FF"/>
    <w:rsid w:val="00772A03"/>
    <w:rsid w:val="007770D7"/>
    <w:rsid w:val="00786FCA"/>
    <w:rsid w:val="0079409E"/>
    <w:rsid w:val="007A48C4"/>
    <w:rsid w:val="007C3B61"/>
    <w:rsid w:val="007F100C"/>
    <w:rsid w:val="008060C2"/>
    <w:rsid w:val="00812CEF"/>
    <w:rsid w:val="00821F5D"/>
    <w:rsid w:val="00834369"/>
    <w:rsid w:val="00836DFD"/>
    <w:rsid w:val="00843804"/>
    <w:rsid w:val="008522AD"/>
    <w:rsid w:val="00853EB9"/>
    <w:rsid w:val="0085447F"/>
    <w:rsid w:val="00855B02"/>
    <w:rsid w:val="00856597"/>
    <w:rsid w:val="00876021"/>
    <w:rsid w:val="00876039"/>
    <w:rsid w:val="008942C2"/>
    <w:rsid w:val="008B33D0"/>
    <w:rsid w:val="008C1721"/>
    <w:rsid w:val="008C3D41"/>
    <w:rsid w:val="00934FDB"/>
    <w:rsid w:val="00935C71"/>
    <w:rsid w:val="00981273"/>
    <w:rsid w:val="009A72E1"/>
    <w:rsid w:val="009E2DCA"/>
    <w:rsid w:val="009F0DC3"/>
    <w:rsid w:val="00A16591"/>
    <w:rsid w:val="00A33E6C"/>
    <w:rsid w:val="00A3653C"/>
    <w:rsid w:val="00A6392B"/>
    <w:rsid w:val="00A700FA"/>
    <w:rsid w:val="00A814D0"/>
    <w:rsid w:val="00A8786F"/>
    <w:rsid w:val="00AA320A"/>
    <w:rsid w:val="00AB0825"/>
    <w:rsid w:val="00AB42C4"/>
    <w:rsid w:val="00AB55B5"/>
    <w:rsid w:val="00AE3433"/>
    <w:rsid w:val="00AF7FB0"/>
    <w:rsid w:val="00B11B5F"/>
    <w:rsid w:val="00B20AD6"/>
    <w:rsid w:val="00B20DB5"/>
    <w:rsid w:val="00B2432C"/>
    <w:rsid w:val="00B54E7B"/>
    <w:rsid w:val="00B61FAA"/>
    <w:rsid w:val="00B831E9"/>
    <w:rsid w:val="00B9169F"/>
    <w:rsid w:val="00B94DAB"/>
    <w:rsid w:val="00B955CB"/>
    <w:rsid w:val="00BA0354"/>
    <w:rsid w:val="00BC4D14"/>
    <w:rsid w:val="00BD04A1"/>
    <w:rsid w:val="00BD4BE6"/>
    <w:rsid w:val="00BE1C64"/>
    <w:rsid w:val="00C12050"/>
    <w:rsid w:val="00C14D9E"/>
    <w:rsid w:val="00C324C9"/>
    <w:rsid w:val="00C36D13"/>
    <w:rsid w:val="00C427B0"/>
    <w:rsid w:val="00C467D7"/>
    <w:rsid w:val="00C50EA9"/>
    <w:rsid w:val="00C72230"/>
    <w:rsid w:val="00C8428B"/>
    <w:rsid w:val="00CB640C"/>
    <w:rsid w:val="00CE0E03"/>
    <w:rsid w:val="00CE1096"/>
    <w:rsid w:val="00CE28CD"/>
    <w:rsid w:val="00D004E3"/>
    <w:rsid w:val="00D06E5E"/>
    <w:rsid w:val="00D14BC3"/>
    <w:rsid w:val="00D9715B"/>
    <w:rsid w:val="00DA490B"/>
    <w:rsid w:val="00DA4F37"/>
    <w:rsid w:val="00DA6AE9"/>
    <w:rsid w:val="00DD0A40"/>
    <w:rsid w:val="00DD4316"/>
    <w:rsid w:val="00DE3EA2"/>
    <w:rsid w:val="00DE6A59"/>
    <w:rsid w:val="00DE6F36"/>
    <w:rsid w:val="00DF32D2"/>
    <w:rsid w:val="00E02B7E"/>
    <w:rsid w:val="00E063C6"/>
    <w:rsid w:val="00E424EC"/>
    <w:rsid w:val="00E55C5C"/>
    <w:rsid w:val="00E57847"/>
    <w:rsid w:val="00E57C37"/>
    <w:rsid w:val="00E772DC"/>
    <w:rsid w:val="00E81298"/>
    <w:rsid w:val="00E81D30"/>
    <w:rsid w:val="00E869AF"/>
    <w:rsid w:val="00E90825"/>
    <w:rsid w:val="00E950BA"/>
    <w:rsid w:val="00F11D42"/>
    <w:rsid w:val="00F560E6"/>
    <w:rsid w:val="00F65C40"/>
    <w:rsid w:val="00F803CA"/>
    <w:rsid w:val="00F96D5C"/>
    <w:rsid w:val="00FA4233"/>
    <w:rsid w:val="00FB1080"/>
    <w:rsid w:val="00FB4656"/>
    <w:rsid w:val="00FD2E99"/>
    <w:rsid w:val="00FD5EF3"/>
    <w:rsid w:val="00FE3D3A"/>
    <w:rsid w:val="00FF7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2DFD58"/>
  <w15:docId w15:val="{3BF9BAC8-5381-4B1F-BF60-C2DB78CC6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427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27B0"/>
  </w:style>
  <w:style w:type="paragraph" w:styleId="Footer">
    <w:name w:val="footer"/>
    <w:basedOn w:val="Normal"/>
    <w:link w:val="FooterChar"/>
    <w:uiPriority w:val="99"/>
    <w:unhideWhenUsed/>
    <w:rsid w:val="00C427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27B0"/>
  </w:style>
  <w:style w:type="paragraph" w:styleId="BalloonText">
    <w:name w:val="Balloon Text"/>
    <w:basedOn w:val="Normal"/>
    <w:link w:val="BalloonTextChar"/>
    <w:uiPriority w:val="99"/>
    <w:semiHidden/>
    <w:unhideWhenUsed/>
    <w:rsid w:val="00286B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B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67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36D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6DF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6DF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6D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6DFD"/>
    <w:rPr>
      <w:b/>
      <w:bCs/>
    </w:rPr>
  </w:style>
  <w:style w:type="paragraph" w:styleId="ListParagraph">
    <w:name w:val="List Paragraph"/>
    <w:basedOn w:val="Normal"/>
    <w:uiPriority w:val="34"/>
    <w:qFormat/>
    <w:rsid w:val="001969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3116</Words>
  <Characters>17767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bits</Company>
  <LinksUpToDate>false</LinksUpToDate>
  <CharactersWithSpaces>20842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25</cp:revision>
  <dcterms:created xsi:type="dcterms:W3CDTF">2018-09-11T07:19:00Z</dcterms:created>
  <dcterms:modified xsi:type="dcterms:W3CDTF">2019-01-09T07:40:00Z</dcterms:modified>
</cp:coreProperties>
</file>