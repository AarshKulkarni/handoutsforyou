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117FEF7E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A16591">
        <w:rPr>
          <w:rFonts w:eastAsia="Calibri"/>
          <w:b/>
          <w:sz w:val="24"/>
          <w:szCs w:val="24"/>
        </w:rPr>
        <w:t>423</w:t>
      </w:r>
      <w:r w:rsidR="00603AA4" w:rsidRPr="00821F5D">
        <w:rPr>
          <w:rFonts w:eastAsia="Calibri"/>
          <w:b/>
          <w:sz w:val="24"/>
          <w:szCs w:val="24"/>
        </w:rPr>
        <w:t>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</w:t>
      </w:r>
      <w:r w:rsidR="00A16591">
        <w:rPr>
          <w:rFonts w:eastAsia="Calibri"/>
          <w:b/>
          <w:sz w:val="24"/>
          <w:szCs w:val="24"/>
        </w:rPr>
        <w:t>4</w:t>
      </w:r>
      <w:r w:rsidR="00603AA4"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5599FA1B" w14:textId="77777777" w:rsidR="00AF7FB0" w:rsidRDefault="00AF7FB0" w:rsidP="00AF7FB0">
      <w:pPr>
        <w:spacing w:before="57"/>
      </w:pPr>
      <w:r w:rsidRPr="00821F5D">
        <w:br w:type="column"/>
      </w:r>
    </w:p>
    <w:p w14:paraId="6A5D9B35" w14:textId="0F1CBFBE" w:rsidR="00AF7FB0" w:rsidRPr="00821F5D" w:rsidRDefault="00AF7FB0" w:rsidP="00AF7FB0">
      <w:pPr>
        <w:spacing w:before="57"/>
        <w:rPr>
          <w:rFonts w:eastAsia="Calibri"/>
          <w:sz w:val="24"/>
          <w:szCs w:val="24"/>
        </w:rPr>
        <w:sectPr w:rsidR="00AF7FB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lastRenderedPageBreak/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820B8C9" w14:textId="77777777" w:rsidR="00AF7FB0" w:rsidRDefault="00AF7FB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68D5624F" w14:textId="73F42DCD" w:rsidR="00554BD5" w:rsidRPr="00AF7FB0" w:rsidRDefault="00C36D13" w:rsidP="00AF7FB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AF7FB0" w:rsidRPr="000307B7" w14:paraId="058D4C6E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453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62B08AA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4CE8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B3062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BD9BF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AF7FB0" w:rsidRPr="000307B7" w14:paraId="585EC83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BD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ug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33DD0A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Jan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38DD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6513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5B2F2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4522DB05" w14:textId="77777777" w:rsidTr="00536FA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80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55E5B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J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31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CB96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167B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301F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2A68551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83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F2F6BC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08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8A0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710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914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50DBD9F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0C6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3E8DB32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Feb 16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DCC08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1197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C105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6D68002E" w14:textId="77777777" w:rsidTr="00536FA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0AD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C5F76A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0F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AD35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CCD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1D94B81D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AF7FB0" w:rsidRPr="000307B7" w14:paraId="7185A55A" w14:textId="77777777" w:rsidTr="00536FA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823" w14:textId="34A8AB7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4655145" w14:textId="0DC82554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93A5" w14:textId="78056B6E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D0AC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250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1B857091" w14:textId="77777777" w:rsidTr="0012046F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F8E" w14:textId="295AD575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="0012046F">
              <w:rPr>
                <w:rFonts w:eastAsia="Calibri"/>
                <w:b/>
                <w:sz w:val="24"/>
                <w:szCs w:val="24"/>
              </w:rPr>
              <w:t>ct 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569B6C1" w14:textId="275AB6E9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12046F">
              <w:rPr>
                <w:rFonts w:eastAsia="Calibri"/>
                <w:b/>
                <w:sz w:val="24"/>
                <w:szCs w:val="24"/>
              </w:rPr>
              <w:t>r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DE7D" w14:textId="1B3C13C5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02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E796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07E3B69D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693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06A5AE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DCDB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C77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DFD5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1B111B4F" w14:textId="77777777" w:rsidTr="00536FA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C6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2</w:t>
            </w:r>
            <w:r w:rsidRPr="000307B7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1A2E48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450C" w14:textId="50D35C24" w:rsidR="00AF7FB0" w:rsidRPr="000307B7" w:rsidRDefault="00AF7FB0" w:rsidP="00CE28CD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 w:rsidR="00CE28CD"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98C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E5B5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2D6E1C8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545" w14:textId="1C352722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20CD486" w14:textId="16F1F1A7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1E747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7D63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1CB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AF7FB0" w:rsidRPr="000307B7" w14:paraId="2A491EAB" w14:textId="77777777" w:rsidTr="00CE28CD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9EEE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4FDF23F" w14:textId="2801EE3D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8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D430FF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0C734BE" w14:textId="19B686B0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BFAD" w14:textId="42D103C1" w:rsidR="00AF7FB0" w:rsidRPr="000307B7" w:rsidRDefault="00AF7FB0" w:rsidP="00CE28CD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1E6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3960A24" w14:textId="77777777" w:rsidR="00AF7FB0" w:rsidRPr="000307B7" w:rsidRDefault="00AF7FB0" w:rsidP="00536FA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FC293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2DA83D6C" w14:textId="77777777" w:rsidR="00AF7FB0" w:rsidRPr="000307B7" w:rsidRDefault="00AF7FB0" w:rsidP="00536FA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769619F5" w14:textId="77777777" w:rsidTr="00772A03">
        <w:trPr>
          <w:trHeight w:hRule="exact" w:val="55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F0A3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10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3836A0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A868" w14:textId="0CD7E6C3" w:rsidR="00AF7FB0" w:rsidRPr="000307B7" w:rsidRDefault="00AF7FB0" w:rsidP="00772A03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312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A9A82" w14:textId="77777777" w:rsidR="00AF7FB0" w:rsidRPr="000307B7" w:rsidRDefault="00AF7FB0" w:rsidP="00772A03">
            <w:pPr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2C304CF1" w14:textId="77777777" w:rsidR="00AF7FB0" w:rsidRDefault="00AF7FB0" w:rsidP="00AF7FB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6D63E40A" w14:textId="77777777" w:rsidR="00AF7FB0" w:rsidRPr="00821F5D" w:rsidRDefault="00AF7FB0" w:rsidP="00AF7FB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6104105A" w14:textId="77777777" w:rsidR="00AF7FB0" w:rsidRPr="00AF7FB0" w:rsidRDefault="00AF7FB0" w:rsidP="00AF7FB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30301CEB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9B162E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9B162E">
              <w:rPr>
                <w:rFonts w:eastAsia="Calibri"/>
                <w:sz w:val="24"/>
                <w:szCs w:val="24"/>
              </w:rPr>
              <w:t>R</w:t>
            </w:r>
            <w:r w:rsidR="009B162E"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="009B162E"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="009B162E">
              <w:rPr>
                <w:rFonts w:eastAsia="Calibri"/>
                <w:sz w:val="24"/>
                <w:szCs w:val="24"/>
              </w:rPr>
              <w:t>ort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40D2317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9B162E">
        <w:rPr>
          <w:rFonts w:eastAsia="Calibri"/>
          <w:sz w:val="24"/>
          <w:szCs w:val="24"/>
        </w:rPr>
        <w:t>R</w:t>
      </w:r>
      <w:r w:rsidR="009B162E" w:rsidRPr="000307B7">
        <w:rPr>
          <w:rFonts w:eastAsia="Calibri"/>
          <w:spacing w:val="1"/>
          <w:sz w:val="24"/>
          <w:szCs w:val="24"/>
        </w:rPr>
        <w:t>e</w:t>
      </w:r>
      <w:r w:rsidR="009B162E" w:rsidRPr="000307B7">
        <w:rPr>
          <w:rFonts w:eastAsia="Calibri"/>
          <w:spacing w:val="-1"/>
          <w:sz w:val="24"/>
          <w:szCs w:val="24"/>
        </w:rPr>
        <w:t>p</w:t>
      </w:r>
      <w:r w:rsidR="009B162E" w:rsidRPr="000307B7">
        <w:rPr>
          <w:rFonts w:eastAsia="Calibri"/>
          <w:sz w:val="24"/>
          <w:szCs w:val="24"/>
        </w:rPr>
        <w:t xml:space="preserve">ort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bookmarkStart w:id="0" w:name="_GoBack"/>
      <w:bookmarkEnd w:id="0"/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F0890F1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A16591">
        <w:rPr>
          <w:rFonts w:eastAsia="Calibri"/>
          <w:spacing w:val="1"/>
          <w:sz w:val="24"/>
          <w:szCs w:val="24"/>
        </w:rPr>
        <w:t>Instructor-in-Charge (Associate Dean,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AUGSD</w:t>
      </w:r>
      <w:r w:rsidR="00A16591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44B60201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z w:val="24"/>
          <w:szCs w:val="24"/>
        </w:rPr>
        <w:t>3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="00A16591">
        <w:rPr>
          <w:rFonts w:eastAsia="Calibri"/>
          <w:spacing w:val="1"/>
          <w:sz w:val="24"/>
          <w:szCs w:val="24"/>
        </w:rPr>
        <w:t>4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5A5709E5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</w:t>
      </w:r>
      <w:r w:rsidR="00A16591">
        <w:rPr>
          <w:sz w:val="24"/>
        </w:rPr>
        <w:t>uirement of BITS F423</w:t>
      </w:r>
      <w:r>
        <w:rPr>
          <w:sz w:val="24"/>
        </w:rPr>
        <w:t>T/42</w:t>
      </w:r>
      <w:r w:rsidR="00A16591">
        <w:rPr>
          <w:sz w:val="24"/>
        </w:rPr>
        <w:t>4</w:t>
      </w:r>
      <w:r>
        <w:rPr>
          <w:sz w:val="24"/>
        </w:rPr>
        <w:t>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414CDFAA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BITS F423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T/42</w:t>
      </w:r>
      <w:r w:rsidR="00A16591">
        <w:rPr>
          <w:rFonts w:eastAsia="Calibri"/>
          <w:b/>
          <w:spacing w:val="-2"/>
          <w:sz w:val="24"/>
          <w:szCs w:val="24"/>
          <w:u w:val="single"/>
        </w:rPr>
        <w:t>4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536FA9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536FA9" w:rsidRPr="00C467D7" w:rsidRDefault="00536FA9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536FA9" w:rsidRPr="00C467D7" w:rsidRDefault="00536FA9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536FA9" w:rsidRPr="00C467D7" w:rsidRDefault="00536FA9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36FA9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536FA9" w:rsidRPr="00C467D7" w:rsidRDefault="00536FA9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536FA9" w:rsidRPr="00C467D7" w:rsidRDefault="00536FA9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6FA9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536FA9" w:rsidRPr="00C467D7" w:rsidRDefault="00536FA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536FA9" w:rsidRPr="00C467D7" w:rsidRDefault="00536FA9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536FA9" w:rsidRPr="00C467D7" w:rsidRDefault="00536FA9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536FA9" w:rsidRPr="00C467D7" w:rsidRDefault="00536FA9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536FA9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536FA9" w:rsidRPr="00C467D7" w:rsidRDefault="00536FA9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536FA9" w:rsidRPr="00C467D7" w:rsidRDefault="00536FA9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536FA9" w:rsidRPr="00C467D7" w:rsidRDefault="00536FA9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536FA9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536FA9" w:rsidRPr="00C467D7" w:rsidRDefault="00536FA9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536FA9" w:rsidRPr="00C467D7" w:rsidRDefault="00536FA9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36FA9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536FA9" w:rsidRPr="00C467D7" w:rsidRDefault="00536FA9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536FA9" w:rsidRPr="00C467D7" w:rsidRDefault="00536FA9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536FA9" w:rsidRPr="00C467D7" w:rsidRDefault="00536FA9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536FA9" w:rsidRPr="00C467D7" w:rsidRDefault="00536FA9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536FA9" w:rsidRPr="00C467D7" w:rsidRDefault="00536FA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6017C260" w:rsidR="0036233F" w:rsidRPr="009F0DC3" w:rsidRDefault="00A16591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spacing w:val="-2"/>
          <w:sz w:val="22"/>
          <w:szCs w:val="22"/>
        </w:rPr>
        <w:t>BITS F423</w:t>
      </w:r>
      <w:r w:rsidR="0036233F" w:rsidRPr="009F0DC3">
        <w:rPr>
          <w:rFonts w:eastAsia="Calibri"/>
          <w:b/>
          <w:spacing w:val="-2"/>
          <w:sz w:val="22"/>
          <w:szCs w:val="22"/>
        </w:rPr>
        <w:t>T/42</w:t>
      </w:r>
      <w:r>
        <w:rPr>
          <w:rFonts w:eastAsia="Calibri"/>
          <w:b/>
          <w:spacing w:val="-2"/>
          <w:sz w:val="22"/>
          <w:szCs w:val="22"/>
        </w:rPr>
        <w:t>4</w:t>
      </w:r>
      <w:r w:rsidR="0036233F" w:rsidRPr="009F0DC3">
        <w:rPr>
          <w:rFonts w:eastAsia="Calibri"/>
          <w:b/>
          <w:spacing w:val="-2"/>
          <w:sz w:val="22"/>
          <w:szCs w:val="22"/>
        </w:rPr>
        <w:t>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20F36" w14:textId="77777777" w:rsidR="00EE2B6A" w:rsidRDefault="00EE2B6A">
      <w:r>
        <w:separator/>
      </w:r>
    </w:p>
  </w:endnote>
  <w:endnote w:type="continuationSeparator" w:id="0">
    <w:p w14:paraId="51476B00" w14:textId="77777777" w:rsidR="00EE2B6A" w:rsidRDefault="00EE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83631" w14:textId="77777777" w:rsidR="00536FA9" w:rsidRDefault="00536FA9">
    <w:pPr>
      <w:pStyle w:val="Footer"/>
      <w:jc w:val="center"/>
    </w:pPr>
  </w:p>
  <w:p w14:paraId="4FE3CBE5" w14:textId="77777777" w:rsidR="00536FA9" w:rsidRDefault="00536FA9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536FA9" w:rsidRDefault="00536FA9">
    <w:pPr>
      <w:pStyle w:val="Footer"/>
      <w:jc w:val="center"/>
    </w:pPr>
  </w:p>
  <w:p w14:paraId="6FE171F3" w14:textId="77777777" w:rsidR="00536FA9" w:rsidRDefault="00536FA9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536FA9" w:rsidRPr="00AE3433" w:rsidRDefault="00536FA9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5CFE9" w14:textId="77777777" w:rsidR="00EE2B6A" w:rsidRDefault="00EE2B6A">
      <w:r>
        <w:separator/>
      </w:r>
    </w:p>
  </w:footnote>
  <w:footnote w:type="continuationSeparator" w:id="0">
    <w:p w14:paraId="3B23E167" w14:textId="77777777" w:rsidR="00EE2B6A" w:rsidRDefault="00EE2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A4932"/>
    <w:rsid w:val="000B4DA7"/>
    <w:rsid w:val="000C3497"/>
    <w:rsid w:val="000C35F4"/>
    <w:rsid w:val="000D562A"/>
    <w:rsid w:val="00100F8F"/>
    <w:rsid w:val="0012046F"/>
    <w:rsid w:val="0012078C"/>
    <w:rsid w:val="00153C53"/>
    <w:rsid w:val="00153CC4"/>
    <w:rsid w:val="0018519E"/>
    <w:rsid w:val="001914B6"/>
    <w:rsid w:val="00196960"/>
    <w:rsid w:val="001B2DCC"/>
    <w:rsid w:val="001C613E"/>
    <w:rsid w:val="001D79E6"/>
    <w:rsid w:val="001E758B"/>
    <w:rsid w:val="001E7956"/>
    <w:rsid w:val="00255765"/>
    <w:rsid w:val="00257B8E"/>
    <w:rsid w:val="002660F3"/>
    <w:rsid w:val="0027174E"/>
    <w:rsid w:val="00286BEB"/>
    <w:rsid w:val="00290FF6"/>
    <w:rsid w:val="002C3EEF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70A9"/>
    <w:rsid w:val="003D5030"/>
    <w:rsid w:val="003E32BA"/>
    <w:rsid w:val="003E498F"/>
    <w:rsid w:val="00403D63"/>
    <w:rsid w:val="00412E3C"/>
    <w:rsid w:val="00422C95"/>
    <w:rsid w:val="00423851"/>
    <w:rsid w:val="0044170C"/>
    <w:rsid w:val="00441A04"/>
    <w:rsid w:val="00456307"/>
    <w:rsid w:val="004862BA"/>
    <w:rsid w:val="004F7488"/>
    <w:rsid w:val="00520A00"/>
    <w:rsid w:val="005226F8"/>
    <w:rsid w:val="00536FA9"/>
    <w:rsid w:val="00542936"/>
    <w:rsid w:val="0054461E"/>
    <w:rsid w:val="00550D0D"/>
    <w:rsid w:val="00554BD5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62727"/>
    <w:rsid w:val="007677FF"/>
    <w:rsid w:val="00772A03"/>
    <w:rsid w:val="007770D7"/>
    <w:rsid w:val="00786FCA"/>
    <w:rsid w:val="0079409E"/>
    <w:rsid w:val="007A48C4"/>
    <w:rsid w:val="007C3B61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76021"/>
    <w:rsid w:val="00876039"/>
    <w:rsid w:val="008942C2"/>
    <w:rsid w:val="008B33D0"/>
    <w:rsid w:val="008C1721"/>
    <w:rsid w:val="008C3D41"/>
    <w:rsid w:val="00934FDB"/>
    <w:rsid w:val="00935C71"/>
    <w:rsid w:val="00981273"/>
    <w:rsid w:val="009A72E1"/>
    <w:rsid w:val="009B162E"/>
    <w:rsid w:val="009E2DCA"/>
    <w:rsid w:val="009F0DC3"/>
    <w:rsid w:val="00A16591"/>
    <w:rsid w:val="00A33E6C"/>
    <w:rsid w:val="00A3653C"/>
    <w:rsid w:val="00A6392B"/>
    <w:rsid w:val="00A700FA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24C9"/>
    <w:rsid w:val="00C36D13"/>
    <w:rsid w:val="00C427B0"/>
    <w:rsid w:val="00C467D7"/>
    <w:rsid w:val="00C50EA9"/>
    <w:rsid w:val="00C72230"/>
    <w:rsid w:val="00C8428B"/>
    <w:rsid w:val="00CB640C"/>
    <w:rsid w:val="00CE0E03"/>
    <w:rsid w:val="00CE1096"/>
    <w:rsid w:val="00CE28CD"/>
    <w:rsid w:val="00D004E3"/>
    <w:rsid w:val="00D06E5E"/>
    <w:rsid w:val="00D14BC3"/>
    <w:rsid w:val="00D9715B"/>
    <w:rsid w:val="00DA490B"/>
    <w:rsid w:val="00DA4F37"/>
    <w:rsid w:val="00DA6AE9"/>
    <w:rsid w:val="00DD0A40"/>
    <w:rsid w:val="00DD4316"/>
    <w:rsid w:val="00DE3EA2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9AF"/>
    <w:rsid w:val="00E90825"/>
    <w:rsid w:val="00E950BA"/>
    <w:rsid w:val="00EE2B6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26</cp:revision>
  <dcterms:created xsi:type="dcterms:W3CDTF">2018-09-11T07:19:00Z</dcterms:created>
  <dcterms:modified xsi:type="dcterms:W3CDTF">2020-01-07T11:29:00Z</dcterms:modified>
</cp:coreProperties>
</file>