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603AA4" w:rsidRPr="00821F5D">
        <w:rPr>
          <w:rFonts w:eastAsia="Calibri"/>
          <w:b/>
          <w:sz w:val="24"/>
          <w:szCs w:val="24"/>
        </w:rPr>
        <w:t>421T/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422T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val="en-IN" w:eastAsia="en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</w:p>
    <w:p w14:paraId="5599FA1B" w14:textId="77777777" w:rsidR="00AF7FB0" w:rsidRDefault="00AF7FB0" w:rsidP="00AF7FB0">
      <w:pPr>
        <w:spacing w:before="57"/>
      </w:pPr>
      <w:r w:rsidRPr="00821F5D">
        <w:br w:type="column"/>
      </w:r>
    </w:p>
    <w:p w14:paraId="6A5D9B35" w14:textId="0F1CBFBE" w:rsidR="00AF7FB0" w:rsidRPr="00821F5D" w:rsidRDefault="00AF7FB0" w:rsidP="00AF7FB0">
      <w:pPr>
        <w:spacing w:before="57"/>
        <w:rPr>
          <w:rFonts w:eastAsia="Calibri"/>
          <w:sz w:val="24"/>
          <w:szCs w:val="24"/>
        </w:rPr>
        <w:sectPr w:rsidR="00AF7FB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lastRenderedPageBreak/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820B8C9" w14:textId="77777777" w:rsidR="00AF7FB0" w:rsidRDefault="00AF7FB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68D5624F" w14:textId="73F42DCD" w:rsidR="00554BD5" w:rsidRPr="00AF7FB0" w:rsidRDefault="00C36D13" w:rsidP="00AF7FB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AF7FB0" w:rsidRPr="000307B7" w14:paraId="058D4C6E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F453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62B08AA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84CE8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B3062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BD9BF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AF7FB0" w:rsidRPr="000307B7" w14:paraId="585EC83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DBD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ug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33DD0A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Jan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38DD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6513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5B2F2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4522DB05" w14:textId="77777777" w:rsidTr="00536FA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80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55E5B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CB96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9167B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301F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2A68551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83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F2F6BC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08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8A0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7710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914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50DBD9F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A0C6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3E8DB32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16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DCC08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91197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4C105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6D68002E" w14:textId="77777777" w:rsidTr="00536FA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0A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C5F76A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90F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8AD35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9CCD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1D94B81D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AF7FB0" w:rsidRPr="000307B7" w14:paraId="7185A55A" w14:textId="77777777" w:rsidTr="00536FA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E823" w14:textId="34A8AB79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="0012046F">
              <w:rPr>
                <w:rFonts w:eastAsia="Calibri"/>
                <w:b/>
                <w:sz w:val="24"/>
                <w:szCs w:val="24"/>
              </w:rPr>
              <w:t>ct 20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4655145" w14:textId="0DC82554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B93A5" w14:textId="78056B6E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BD0AC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1250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1B857091" w14:textId="77777777" w:rsidTr="0012046F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4F8E" w14:textId="295AD575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="0012046F">
              <w:rPr>
                <w:rFonts w:eastAsia="Calibri"/>
                <w:b/>
                <w:sz w:val="24"/>
                <w:szCs w:val="24"/>
              </w:rPr>
              <w:t>ct 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569B6C1" w14:textId="275AB6E9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4DE7D" w14:textId="1B3C13C5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02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E796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07E3B69D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693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06A5AE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EDCDB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6C77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CDFD5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1B111B4F" w14:textId="77777777" w:rsidTr="00536FA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C6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2</w:t>
            </w:r>
            <w:r w:rsidRPr="000307B7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1A2E48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3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450C" w14:textId="50D35C24" w:rsidR="00AF7FB0" w:rsidRPr="000307B7" w:rsidRDefault="00AF7FB0" w:rsidP="00CE28CD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 w:rsidR="00CE28CD"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398C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8E5B5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2D6E1C8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7545" w14:textId="1C352722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20CD486" w14:textId="16F1F1A7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1E747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7D63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1CB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AF7FB0" w:rsidRPr="000307B7" w14:paraId="2A491EAB" w14:textId="77777777" w:rsidTr="00CE28CD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9EEE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4FDF23F" w14:textId="2801EE3D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8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D430FF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30C734BE" w14:textId="19B686B0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EBFAD" w14:textId="42D103C1" w:rsidR="00AF7FB0" w:rsidRPr="000307B7" w:rsidRDefault="00AF7FB0" w:rsidP="00CE28CD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C1E6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3960A24" w14:textId="77777777" w:rsidR="00AF7FB0" w:rsidRPr="000307B7" w:rsidRDefault="00AF7FB0" w:rsidP="00536FA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FC293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2DA83D6C" w14:textId="77777777" w:rsidR="00AF7FB0" w:rsidRPr="000307B7" w:rsidRDefault="00AF7FB0" w:rsidP="00536FA9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769619F5" w14:textId="77777777" w:rsidTr="00C50921">
        <w:trPr>
          <w:trHeight w:hRule="exact" w:val="64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F0A3" w14:textId="77777777" w:rsidR="00AF7FB0" w:rsidRPr="000307B7" w:rsidRDefault="00AF7FB0" w:rsidP="00172D55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10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3836A0" w14:textId="77777777" w:rsidR="00AF7FB0" w:rsidRPr="000307B7" w:rsidRDefault="00AF7FB0" w:rsidP="00172D55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10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6A868" w14:textId="599A9E23" w:rsidR="00AF7FB0" w:rsidRPr="000307B7" w:rsidRDefault="00AF7FB0" w:rsidP="007B61F6">
            <w:pPr>
              <w:spacing w:line="280" w:lineRule="exact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3B312" w14:textId="77777777" w:rsidR="00AF7FB0" w:rsidRPr="000307B7" w:rsidRDefault="00AF7FB0" w:rsidP="00172D55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A9A82" w14:textId="77777777" w:rsidR="00AF7FB0" w:rsidRPr="000307B7" w:rsidRDefault="00AF7FB0" w:rsidP="00172D55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</w:tbl>
    <w:p w14:paraId="2C304CF1" w14:textId="77777777" w:rsidR="00AF7FB0" w:rsidRDefault="00AF7FB0" w:rsidP="00AF7FB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6D63E40A" w14:textId="77777777" w:rsidR="00AF7FB0" w:rsidRPr="00821F5D" w:rsidRDefault="00AF7FB0" w:rsidP="00AF7FB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6104105A" w14:textId="77777777" w:rsidR="00AF7FB0" w:rsidRPr="00AF7FB0" w:rsidRDefault="00AF7FB0" w:rsidP="00AF7FB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2B1366A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</w:t>
            </w:r>
            <w:r w:rsidR="00B3700F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r w:rsidR="00B3700F" w:rsidRPr="00BA0354">
              <w:rPr>
                <w:rFonts w:eastAsia="Calibri"/>
                <w:sz w:val="22"/>
                <w:szCs w:val="24"/>
              </w:rPr>
              <w:t>R</w:t>
            </w:r>
            <w:r w:rsidR="00B3700F"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="00B3700F"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="00B3700F" w:rsidRPr="00BA0354">
              <w:rPr>
                <w:rFonts w:eastAsia="Calibri"/>
                <w:sz w:val="22"/>
                <w:szCs w:val="24"/>
              </w:rPr>
              <w:t>o</w:t>
            </w:r>
            <w:r w:rsidR="00B3700F"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="00B3700F" w:rsidRPr="00BA0354">
              <w:rPr>
                <w:rFonts w:eastAsia="Calibri"/>
                <w:sz w:val="22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02CC09C2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</w:t>
      </w:r>
      <w:r w:rsidR="00A76C73" w:rsidRPr="00BA0354">
        <w:rPr>
          <w:rFonts w:eastAsia="Calibri"/>
          <w:sz w:val="22"/>
          <w:szCs w:val="24"/>
        </w:rPr>
        <w:t>R</w:t>
      </w:r>
      <w:r w:rsidR="00A76C73" w:rsidRPr="00BA0354">
        <w:rPr>
          <w:rFonts w:eastAsia="Calibri"/>
          <w:spacing w:val="-3"/>
          <w:sz w:val="22"/>
          <w:szCs w:val="24"/>
        </w:rPr>
        <w:t>e</w:t>
      </w:r>
      <w:r w:rsidR="00A76C73" w:rsidRPr="00BA0354">
        <w:rPr>
          <w:rFonts w:eastAsia="Calibri"/>
          <w:spacing w:val="1"/>
          <w:sz w:val="22"/>
          <w:szCs w:val="24"/>
        </w:rPr>
        <w:t>p</w:t>
      </w:r>
      <w:r w:rsidR="00A76C73" w:rsidRPr="00BA0354">
        <w:rPr>
          <w:rFonts w:eastAsia="Calibri"/>
          <w:sz w:val="22"/>
          <w:szCs w:val="24"/>
        </w:rPr>
        <w:t>o</w:t>
      </w:r>
      <w:r w:rsidR="00A76C73" w:rsidRPr="00BA0354">
        <w:rPr>
          <w:rFonts w:eastAsia="Calibri"/>
          <w:spacing w:val="-2"/>
          <w:sz w:val="22"/>
          <w:szCs w:val="24"/>
        </w:rPr>
        <w:t>r</w:t>
      </w:r>
      <w:r w:rsidR="00A76C73" w:rsidRPr="00BA0354">
        <w:rPr>
          <w:rFonts w:eastAsia="Calibri"/>
          <w:sz w:val="22"/>
          <w:szCs w:val="24"/>
        </w:rPr>
        <w:t>t</w:t>
      </w:r>
      <w:r w:rsidR="00A76C73" w:rsidRPr="00821F5D">
        <w:rPr>
          <w:rFonts w:eastAsia="Calibri"/>
          <w:sz w:val="24"/>
          <w:szCs w:val="24"/>
        </w:rPr>
        <w:t xml:space="preserve"> </w:t>
      </w:r>
      <w:r w:rsidR="00821F5D" w:rsidRPr="00821F5D">
        <w:rPr>
          <w:rFonts w:eastAsia="Calibri"/>
          <w:sz w:val="24"/>
          <w:szCs w:val="24"/>
        </w:rPr>
        <w:t>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  <w:bookmarkStart w:id="0" w:name="_GoBack"/>
      <w:bookmarkEnd w:id="0"/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44154AE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B34133">
        <w:rPr>
          <w:rFonts w:eastAsia="Calibri"/>
          <w:sz w:val="24"/>
          <w:szCs w:val="24"/>
        </w:rPr>
        <w:t xml:space="preserve">Instructor-in-Charge (Associate Dean, </w:t>
      </w:r>
      <w:r w:rsidR="002E3F40" w:rsidRPr="00821F5D">
        <w:rPr>
          <w:rFonts w:eastAsia="Calibri"/>
          <w:sz w:val="24"/>
          <w:szCs w:val="24"/>
        </w:rPr>
        <w:t>AUGSD</w:t>
      </w:r>
      <w:r w:rsidR="00B34133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77777777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1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pacing w:val="-2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val="en-IN" w:eastAsia="en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2410386B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requirement of BITS F421T/422T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77777777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lastRenderedPageBreak/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536FA9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536FA9" w:rsidRPr="00C467D7" w:rsidRDefault="00536FA9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536FA9" w:rsidRPr="00C467D7" w:rsidRDefault="00536FA9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36FA9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536FA9" w:rsidRPr="00C467D7" w:rsidRDefault="00536FA9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536FA9" w:rsidRPr="00C467D7" w:rsidRDefault="00536FA9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536FA9" w:rsidRPr="00C467D7" w:rsidRDefault="00536FA9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536FA9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536FA9" w:rsidRPr="00C467D7" w:rsidRDefault="00536FA9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536FA9" w:rsidRPr="00C467D7" w:rsidRDefault="00536FA9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536FA9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536FA9" w:rsidRPr="00C467D7" w:rsidRDefault="00536FA9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536FA9" w:rsidRPr="00C467D7" w:rsidRDefault="00536FA9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536FA9" w:rsidRPr="00C467D7" w:rsidRDefault="00536FA9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536FA9" w:rsidRPr="00C467D7" w:rsidRDefault="00536FA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lastRenderedPageBreak/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val="en-IN" w:eastAsia="en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77777777" w:rsidR="0036233F" w:rsidRPr="009F0DC3" w:rsidRDefault="0036233F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-2"/>
          <w:sz w:val="22"/>
          <w:szCs w:val="22"/>
        </w:rPr>
        <w:t>BITS F421T/422T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775AB" w14:textId="77777777" w:rsidR="002079F2" w:rsidRDefault="002079F2">
      <w:r>
        <w:separator/>
      </w:r>
    </w:p>
  </w:endnote>
  <w:endnote w:type="continuationSeparator" w:id="0">
    <w:p w14:paraId="6D06163F" w14:textId="77777777" w:rsidR="002079F2" w:rsidRDefault="0020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83631" w14:textId="77777777" w:rsidR="00536FA9" w:rsidRDefault="00536FA9">
    <w:pPr>
      <w:pStyle w:val="Footer"/>
      <w:jc w:val="center"/>
    </w:pPr>
  </w:p>
  <w:p w14:paraId="4FE3CBE5" w14:textId="77777777" w:rsidR="00536FA9" w:rsidRDefault="00536FA9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EA0B" w14:textId="1B51A8A1" w:rsidR="00536FA9" w:rsidRDefault="00536FA9">
    <w:pPr>
      <w:pStyle w:val="Footer"/>
      <w:jc w:val="center"/>
    </w:pPr>
  </w:p>
  <w:p w14:paraId="6FE171F3" w14:textId="77777777" w:rsidR="00536FA9" w:rsidRDefault="00536FA9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CB39" w14:textId="65719988" w:rsidR="00536FA9" w:rsidRPr="00AE3433" w:rsidRDefault="00536FA9" w:rsidP="00AE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1904D" w14:textId="77777777" w:rsidR="002079F2" w:rsidRDefault="002079F2">
      <w:r>
        <w:separator/>
      </w:r>
    </w:p>
  </w:footnote>
  <w:footnote w:type="continuationSeparator" w:id="0">
    <w:p w14:paraId="1D4932CB" w14:textId="77777777" w:rsidR="002079F2" w:rsidRDefault="00207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A4932"/>
    <w:rsid w:val="000B4DA7"/>
    <w:rsid w:val="000C3497"/>
    <w:rsid w:val="000C35F4"/>
    <w:rsid w:val="000D562A"/>
    <w:rsid w:val="000F6818"/>
    <w:rsid w:val="00100F8F"/>
    <w:rsid w:val="0012046F"/>
    <w:rsid w:val="0012078C"/>
    <w:rsid w:val="00153C53"/>
    <w:rsid w:val="00153CC4"/>
    <w:rsid w:val="00172D55"/>
    <w:rsid w:val="0018519E"/>
    <w:rsid w:val="001914B6"/>
    <w:rsid w:val="00196960"/>
    <w:rsid w:val="001B2DCC"/>
    <w:rsid w:val="001C613E"/>
    <w:rsid w:val="001D79E6"/>
    <w:rsid w:val="001E758B"/>
    <w:rsid w:val="001E7956"/>
    <w:rsid w:val="002079F2"/>
    <w:rsid w:val="00255765"/>
    <w:rsid w:val="00257B8E"/>
    <w:rsid w:val="002660F3"/>
    <w:rsid w:val="0027174E"/>
    <w:rsid w:val="00286BEB"/>
    <w:rsid w:val="00290FF6"/>
    <w:rsid w:val="002C3EEF"/>
    <w:rsid w:val="002E3F40"/>
    <w:rsid w:val="00302743"/>
    <w:rsid w:val="00302FC0"/>
    <w:rsid w:val="003231B4"/>
    <w:rsid w:val="0033194B"/>
    <w:rsid w:val="003519A8"/>
    <w:rsid w:val="003575F8"/>
    <w:rsid w:val="0036233F"/>
    <w:rsid w:val="00373987"/>
    <w:rsid w:val="003820E1"/>
    <w:rsid w:val="003932DA"/>
    <w:rsid w:val="003B30EB"/>
    <w:rsid w:val="003B7580"/>
    <w:rsid w:val="003C70A9"/>
    <w:rsid w:val="003E32BA"/>
    <w:rsid w:val="003E498F"/>
    <w:rsid w:val="00403D63"/>
    <w:rsid w:val="00412E3C"/>
    <w:rsid w:val="00422C95"/>
    <w:rsid w:val="00423851"/>
    <w:rsid w:val="0044170C"/>
    <w:rsid w:val="00441A04"/>
    <w:rsid w:val="00456307"/>
    <w:rsid w:val="004862BA"/>
    <w:rsid w:val="004F7488"/>
    <w:rsid w:val="00520A00"/>
    <w:rsid w:val="005226F8"/>
    <w:rsid w:val="00536FA9"/>
    <w:rsid w:val="00542936"/>
    <w:rsid w:val="0054461E"/>
    <w:rsid w:val="00550D0D"/>
    <w:rsid w:val="00554BD5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51F35"/>
    <w:rsid w:val="00762727"/>
    <w:rsid w:val="007677FF"/>
    <w:rsid w:val="007770D7"/>
    <w:rsid w:val="00786FCA"/>
    <w:rsid w:val="0079409E"/>
    <w:rsid w:val="007A48C4"/>
    <w:rsid w:val="007B61F6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76021"/>
    <w:rsid w:val="00876039"/>
    <w:rsid w:val="008942C2"/>
    <w:rsid w:val="008B33D0"/>
    <w:rsid w:val="008C1721"/>
    <w:rsid w:val="008C3D41"/>
    <w:rsid w:val="00934FDB"/>
    <w:rsid w:val="00935C71"/>
    <w:rsid w:val="00981273"/>
    <w:rsid w:val="009A72E1"/>
    <w:rsid w:val="009E2DCA"/>
    <w:rsid w:val="009F0DC3"/>
    <w:rsid w:val="00A33E6C"/>
    <w:rsid w:val="00A3653C"/>
    <w:rsid w:val="00A6392B"/>
    <w:rsid w:val="00A700FA"/>
    <w:rsid w:val="00A76C73"/>
    <w:rsid w:val="00A814D0"/>
    <w:rsid w:val="00A8786F"/>
    <w:rsid w:val="00AA320A"/>
    <w:rsid w:val="00AB0825"/>
    <w:rsid w:val="00AB42C4"/>
    <w:rsid w:val="00AB55B5"/>
    <w:rsid w:val="00AE3433"/>
    <w:rsid w:val="00AF7FB0"/>
    <w:rsid w:val="00B11B5F"/>
    <w:rsid w:val="00B20AD6"/>
    <w:rsid w:val="00B20DB5"/>
    <w:rsid w:val="00B2432C"/>
    <w:rsid w:val="00B34133"/>
    <w:rsid w:val="00B3700F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2050"/>
    <w:rsid w:val="00C14D9E"/>
    <w:rsid w:val="00C324C9"/>
    <w:rsid w:val="00C36D13"/>
    <w:rsid w:val="00C427B0"/>
    <w:rsid w:val="00C46266"/>
    <w:rsid w:val="00C467D7"/>
    <w:rsid w:val="00C50921"/>
    <w:rsid w:val="00C50EA9"/>
    <w:rsid w:val="00C72230"/>
    <w:rsid w:val="00C8428B"/>
    <w:rsid w:val="00CB640C"/>
    <w:rsid w:val="00CE0E03"/>
    <w:rsid w:val="00CE1096"/>
    <w:rsid w:val="00CE28CD"/>
    <w:rsid w:val="00D004E3"/>
    <w:rsid w:val="00D06E5E"/>
    <w:rsid w:val="00D14BC3"/>
    <w:rsid w:val="00D9715B"/>
    <w:rsid w:val="00DA490B"/>
    <w:rsid w:val="00DA4F37"/>
    <w:rsid w:val="00DA6AE9"/>
    <w:rsid w:val="00DD0A40"/>
    <w:rsid w:val="00DD4316"/>
    <w:rsid w:val="00DE3EA2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9AF"/>
    <w:rsid w:val="00E90825"/>
    <w:rsid w:val="00E950BA"/>
    <w:rsid w:val="00F11D42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3118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30</cp:revision>
  <dcterms:created xsi:type="dcterms:W3CDTF">2018-09-11T07:19:00Z</dcterms:created>
  <dcterms:modified xsi:type="dcterms:W3CDTF">2020-01-07T11:29:00Z</dcterms:modified>
</cp:coreProperties>
</file>