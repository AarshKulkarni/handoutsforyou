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FC0B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CO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RSE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HAN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TS</w:t>
      </w:r>
      <w:r w:rsidRPr="00821F5D">
        <w:rPr>
          <w:rFonts w:eastAsia="Calibri"/>
          <w:b/>
          <w:spacing w:val="-4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AND GUIDE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IN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</w:p>
    <w:p w14:paraId="00740313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DA6918B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A2A70B0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R</w:t>
      </w:r>
    </w:p>
    <w:p w14:paraId="49320A98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FCD506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2292111A" w14:textId="77777777" w:rsidR="00554BD5" w:rsidRPr="00821F5D" w:rsidRDefault="00C36D13" w:rsidP="00836DFD">
      <w:pPr>
        <w:ind w:firstLine="349"/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FIRST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EGREE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HESIS</w:t>
      </w:r>
    </w:p>
    <w:p w14:paraId="58A6E730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60006FD" w14:textId="117FEF7E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(Co</w:t>
      </w:r>
      <w:r w:rsidRPr="00821F5D">
        <w:rPr>
          <w:rFonts w:eastAsia="Calibri"/>
          <w:b/>
          <w:spacing w:val="1"/>
          <w:sz w:val="24"/>
          <w:szCs w:val="24"/>
        </w:rPr>
        <w:t>ur</w:t>
      </w:r>
      <w:r w:rsidRPr="00821F5D">
        <w:rPr>
          <w:rFonts w:eastAsia="Calibri"/>
          <w:b/>
          <w:sz w:val="24"/>
          <w:szCs w:val="24"/>
        </w:rPr>
        <w:t xml:space="preserve">se 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s: BI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="0066001D" w:rsidRPr="00821F5D">
        <w:rPr>
          <w:rFonts w:eastAsia="Calibri"/>
          <w:b/>
          <w:sz w:val="24"/>
          <w:szCs w:val="24"/>
        </w:rPr>
        <w:t>F</w:t>
      </w:r>
      <w:r w:rsidR="00A16591">
        <w:rPr>
          <w:rFonts w:eastAsia="Calibri"/>
          <w:b/>
          <w:sz w:val="24"/>
          <w:szCs w:val="24"/>
        </w:rPr>
        <w:t>423</w:t>
      </w:r>
      <w:r w:rsidR="00603AA4" w:rsidRPr="00821F5D">
        <w:rPr>
          <w:rFonts w:eastAsia="Calibri"/>
          <w:b/>
          <w:sz w:val="24"/>
          <w:szCs w:val="24"/>
        </w:rPr>
        <w:t>T/</w:t>
      </w:r>
      <w:r w:rsidR="0066001D" w:rsidRPr="00821F5D">
        <w:rPr>
          <w:rFonts w:eastAsia="Calibri"/>
          <w:b/>
          <w:sz w:val="24"/>
          <w:szCs w:val="24"/>
        </w:rPr>
        <w:t>BITS F</w:t>
      </w:r>
      <w:r w:rsidR="00603AA4" w:rsidRPr="00821F5D">
        <w:rPr>
          <w:rFonts w:eastAsia="Calibri"/>
          <w:b/>
          <w:sz w:val="24"/>
          <w:szCs w:val="24"/>
        </w:rPr>
        <w:t>42</w:t>
      </w:r>
      <w:r w:rsidR="00A16591">
        <w:rPr>
          <w:rFonts w:eastAsia="Calibri"/>
          <w:b/>
          <w:sz w:val="24"/>
          <w:szCs w:val="24"/>
        </w:rPr>
        <w:t>4</w:t>
      </w:r>
      <w:r w:rsidR="00603AA4"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)</w:t>
      </w:r>
    </w:p>
    <w:p w14:paraId="45EE933D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936034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DE8AF2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w w:val="99"/>
          <w:sz w:val="24"/>
          <w:szCs w:val="24"/>
        </w:rPr>
        <w:t>CO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N</w:t>
      </w:r>
      <w:r w:rsidRPr="00821F5D">
        <w:rPr>
          <w:rFonts w:eastAsia="Calibri"/>
          <w:b/>
          <w:spacing w:val="-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EN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S</w:t>
      </w:r>
    </w:p>
    <w:p w14:paraId="3085610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07E7E771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Cale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Events</w:t>
      </w:r>
    </w:p>
    <w:p w14:paraId="66A69FBB" w14:textId="77777777" w:rsidR="00196960" w:rsidRPr="00821F5D" w:rsidRDefault="00196960" w:rsidP="00196960">
      <w:pPr>
        <w:pStyle w:val="ListParagraph"/>
        <w:rPr>
          <w:rFonts w:eastAsia="Calibri"/>
          <w:sz w:val="24"/>
          <w:szCs w:val="24"/>
        </w:rPr>
      </w:pPr>
    </w:p>
    <w:p w14:paraId="214AC64A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CA5DA4D" w14:textId="77777777" w:rsidR="00196960" w:rsidRPr="00821F5D" w:rsidRDefault="00196960" w:rsidP="00196960">
      <w:pPr>
        <w:rPr>
          <w:sz w:val="24"/>
          <w:szCs w:val="24"/>
        </w:rPr>
      </w:pPr>
    </w:p>
    <w:p w14:paraId="11B49883" w14:textId="77777777" w:rsidR="00554BD5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Oper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</w:p>
    <w:p w14:paraId="584B9994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674FA140" w14:textId="77777777" w:rsidR="00836DFD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Cove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/Title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ge &amp; Ce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ate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</w:t>
      </w:r>
    </w:p>
    <w:p w14:paraId="74E9EFF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4DA796CB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</w:p>
    <w:p w14:paraId="3150CF4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042C8EFE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TS-1 form</w:t>
      </w:r>
    </w:p>
    <w:p w14:paraId="3C766297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24B11D2A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d-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</w:p>
    <w:p w14:paraId="39B893B9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7907F446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</w:t>
      </w:r>
    </w:p>
    <w:p w14:paraId="413319FD" w14:textId="77777777" w:rsidR="00836DFD" w:rsidRPr="00821F5D" w:rsidRDefault="00836DFD" w:rsidP="00836DFD">
      <w:pPr>
        <w:jc w:val="center"/>
        <w:rPr>
          <w:sz w:val="24"/>
          <w:szCs w:val="24"/>
        </w:rPr>
      </w:pPr>
    </w:p>
    <w:p w14:paraId="6078E2CA" w14:textId="77777777" w:rsidR="00554BD5" w:rsidRPr="00821F5D" w:rsidRDefault="00836DFD" w:rsidP="00196960">
      <w:pPr>
        <w:tabs>
          <w:tab w:val="left" w:pos="268"/>
          <w:tab w:val="center" w:pos="4460"/>
        </w:tabs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="006D2F93" w:rsidRPr="00821F5D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144" behindDoc="1" locked="0" layoutInCell="1" allowOverlap="1" wp14:anchorId="186CE93A" wp14:editId="253C0474">
            <wp:simplePos x="0" y="0"/>
            <wp:positionH relativeFrom="page">
              <wp:posOffset>1085215</wp:posOffset>
            </wp:positionH>
            <wp:positionV relativeFrom="paragraph">
              <wp:posOffset>120650</wp:posOffset>
            </wp:positionV>
            <wp:extent cx="149225" cy="18732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728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2633F0A" w14:textId="222FA3C1" w:rsidR="00554BD5" w:rsidRPr="00821F5D" w:rsidRDefault="00821F5D" w:rsidP="00836DFD">
      <w:pPr>
        <w:jc w:val="center"/>
        <w:rPr>
          <w:sz w:val="24"/>
          <w:szCs w:val="24"/>
        </w:rPr>
      </w:pPr>
      <w:r w:rsidRPr="00821F5D">
        <w:rPr>
          <w:noProof/>
          <w:lang w:val="en-IN" w:eastAsia="en-IN"/>
        </w:rPr>
        <w:drawing>
          <wp:inline distT="0" distB="0" distL="0" distR="0" wp14:anchorId="18A9EF18" wp14:editId="4A46263D">
            <wp:extent cx="1699958" cy="23847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85" cy="23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3F6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CE5B28E" w14:textId="77777777" w:rsidR="00554BD5" w:rsidRPr="00821F5D" w:rsidRDefault="00843804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ACADEMIC - UNDERGRADUATE STUDIES DIVISION</w:t>
      </w:r>
    </w:p>
    <w:p w14:paraId="02FFB16E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6467326" w14:textId="77777777" w:rsidR="00836DFD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77BC3665" w14:textId="1A8963D9" w:rsidR="00554BD5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3C82F76" w14:textId="51D17B1D" w:rsidR="002D3DF0" w:rsidRDefault="002D3DF0" w:rsidP="00836DFD">
      <w:pPr>
        <w:jc w:val="center"/>
        <w:rPr>
          <w:rFonts w:eastAsia="Calibri"/>
          <w:b/>
          <w:sz w:val="24"/>
          <w:szCs w:val="24"/>
        </w:rPr>
      </w:pPr>
    </w:p>
    <w:p w14:paraId="6C6CD8AE" w14:textId="77777777" w:rsidR="002D3DF0" w:rsidRPr="00821F5D" w:rsidRDefault="002D3DF0" w:rsidP="00836DFD">
      <w:pPr>
        <w:jc w:val="center"/>
        <w:rPr>
          <w:rFonts w:eastAsia="Calibri"/>
          <w:b/>
          <w:sz w:val="24"/>
          <w:szCs w:val="24"/>
        </w:rPr>
      </w:pPr>
    </w:p>
    <w:p w14:paraId="0A7FBD60" w14:textId="77777777" w:rsidR="00AB0825" w:rsidRPr="00821F5D" w:rsidRDefault="00AB0825" w:rsidP="00836DFD">
      <w:pPr>
        <w:ind w:hanging="1700"/>
        <w:jc w:val="center"/>
        <w:rPr>
          <w:rFonts w:eastAsia="Calibri"/>
          <w:b/>
          <w:sz w:val="24"/>
          <w:szCs w:val="24"/>
        </w:rPr>
      </w:pPr>
    </w:p>
    <w:p w14:paraId="6190C8F1" w14:textId="77777777" w:rsidR="00AB0825" w:rsidRPr="00821F5D" w:rsidRDefault="00AB0825" w:rsidP="00836DFD">
      <w:pPr>
        <w:jc w:val="center"/>
        <w:rPr>
          <w:rFonts w:eastAsia="Calibri"/>
          <w:sz w:val="24"/>
          <w:szCs w:val="24"/>
        </w:rPr>
        <w:sectPr w:rsidR="00AB0825" w:rsidRPr="00821F5D">
          <w:pgSz w:w="12240" w:h="15840"/>
          <w:pgMar w:top="980" w:right="1720" w:bottom="280" w:left="1600" w:header="720" w:footer="720" w:gutter="0"/>
          <w:cols w:space="720"/>
        </w:sectPr>
      </w:pPr>
    </w:p>
    <w:p w14:paraId="0A79A0D1" w14:textId="77777777" w:rsidR="00554BD5" w:rsidRPr="00821F5D" w:rsidRDefault="00554BD5">
      <w:pPr>
        <w:spacing w:before="10" w:line="140" w:lineRule="exact"/>
        <w:rPr>
          <w:sz w:val="14"/>
          <w:szCs w:val="14"/>
        </w:rPr>
      </w:pPr>
    </w:p>
    <w:p w14:paraId="771B2E8A" w14:textId="77777777" w:rsidR="00554BD5" w:rsidRPr="00821F5D" w:rsidRDefault="00554BD5">
      <w:pPr>
        <w:spacing w:line="200" w:lineRule="exact"/>
      </w:pPr>
    </w:p>
    <w:p w14:paraId="371778FD" w14:textId="5570D82D" w:rsidR="002D3DF0" w:rsidRPr="00086C30" w:rsidRDefault="00AF7FB0" w:rsidP="002D3DF0">
      <w:pPr>
        <w:spacing w:before="57"/>
      </w:pPr>
      <w:r w:rsidRPr="00821F5D">
        <w:br w:type="column"/>
      </w:r>
    </w:p>
    <w:p w14:paraId="4CFFA606" w14:textId="028157F1" w:rsidR="002D3DF0" w:rsidRPr="00821F5D" w:rsidRDefault="002D3DF0" w:rsidP="002D3DF0">
      <w:pPr>
        <w:spacing w:before="57"/>
        <w:rPr>
          <w:rFonts w:eastAsia="Calibri"/>
          <w:sz w:val="24"/>
          <w:szCs w:val="24"/>
        </w:rPr>
        <w:sectPr w:rsidR="002D3DF0" w:rsidRPr="00821F5D" w:rsidSect="00AF7FB0">
          <w:footerReference w:type="default" r:id="rId9"/>
          <w:type w:val="continuous"/>
          <w:pgSz w:w="12240" w:h="15840"/>
          <w:pgMar w:top="960" w:right="700" w:bottom="280" w:left="1220" w:header="0" w:footer="618" w:gutter="0"/>
          <w:pgNumType w:start="1"/>
          <w:cols w:num="2" w:space="720" w:equalWidth="0">
            <w:col w:w="1905" w:space="1890"/>
            <w:col w:w="6525"/>
          </w:cols>
        </w:sectPr>
      </w:pP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 xml:space="preserve">R 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1"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</w:p>
    <w:p w14:paraId="069114B1" w14:textId="77777777" w:rsidR="002D3DF0" w:rsidRDefault="002D3DF0" w:rsidP="002D3DF0">
      <w:pPr>
        <w:spacing w:line="280" w:lineRule="exact"/>
        <w:ind w:left="120" w:right="-56"/>
        <w:rPr>
          <w:rFonts w:ascii="Calibri" w:eastAsia="Calibri" w:hAnsi="Calibri" w:cs="Calibri"/>
          <w:b/>
          <w:sz w:val="24"/>
          <w:szCs w:val="24"/>
        </w:rPr>
      </w:pPr>
    </w:p>
    <w:p w14:paraId="06D37BFB" w14:textId="77777777" w:rsidR="002D3DF0" w:rsidRPr="00AF7FB0" w:rsidRDefault="002D3DF0" w:rsidP="002D3DF0">
      <w:pPr>
        <w:pStyle w:val="ListParagraph"/>
        <w:numPr>
          <w:ilvl w:val="0"/>
          <w:numId w:val="18"/>
        </w:numPr>
        <w:spacing w:line="280" w:lineRule="exact"/>
        <w:ind w:right="-56"/>
        <w:rPr>
          <w:rFonts w:ascii="Calibri" w:eastAsia="Calibri" w:hAnsi="Calibri" w:cs="Calibri"/>
          <w:b/>
          <w:sz w:val="24"/>
          <w:szCs w:val="24"/>
        </w:rPr>
      </w:pP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AF7FB0">
        <w:rPr>
          <w:rFonts w:ascii="Calibri" w:eastAsia="Calibri" w:hAnsi="Calibri" w:cs="Calibri"/>
          <w:b/>
          <w:spacing w:val="-3"/>
          <w:sz w:val="24"/>
          <w:szCs w:val="24"/>
        </w:rPr>
        <w:t>H</w:t>
      </w:r>
      <w:r w:rsidRPr="00AF7FB0">
        <w:rPr>
          <w:rFonts w:ascii="Calibri" w:eastAsia="Calibri" w:hAnsi="Calibri" w:cs="Calibri"/>
          <w:b/>
          <w:sz w:val="24"/>
          <w:szCs w:val="24"/>
        </w:rPr>
        <w:t>ESIS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AF7FB0">
        <w:rPr>
          <w:rFonts w:ascii="Calibri" w:eastAsia="Calibri" w:hAnsi="Calibri" w:cs="Calibri"/>
          <w:b/>
          <w:sz w:val="24"/>
          <w:szCs w:val="24"/>
        </w:rPr>
        <w:t>C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AF7FB0">
        <w:rPr>
          <w:rFonts w:ascii="Calibri" w:eastAsia="Calibri" w:hAnsi="Calibri" w:cs="Calibri"/>
          <w:b/>
          <w:sz w:val="24"/>
          <w:szCs w:val="24"/>
        </w:rPr>
        <w:t>U</w:t>
      </w:r>
      <w:r w:rsidRPr="00AF7FB0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AF7FB0">
        <w:rPr>
          <w:rFonts w:ascii="Calibri" w:eastAsia="Calibri" w:hAnsi="Calibri" w:cs="Calibri"/>
          <w:b/>
          <w:sz w:val="24"/>
          <w:szCs w:val="24"/>
        </w:rPr>
        <w:t>SE</w:t>
      </w:r>
    </w:p>
    <w:tbl>
      <w:tblPr>
        <w:tblW w:w="10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88"/>
        <w:gridCol w:w="5078"/>
        <w:gridCol w:w="1359"/>
        <w:gridCol w:w="1450"/>
      </w:tblGrid>
      <w:tr w:rsidR="002D3DF0" w:rsidRPr="000307B7" w14:paraId="12694D41" w14:textId="77777777" w:rsidTr="006A107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1011" w14:textId="77777777" w:rsidR="002D3DF0" w:rsidRPr="008C1721" w:rsidRDefault="002D3DF0" w:rsidP="006A107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 Se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m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99D4BBF" w14:textId="77777777" w:rsidR="002D3DF0" w:rsidRPr="008C1721" w:rsidRDefault="002D3DF0" w:rsidP="006A107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II Sem.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FA3B2" w14:textId="77777777" w:rsidR="002D3DF0" w:rsidRPr="008C1721" w:rsidRDefault="002D3DF0" w:rsidP="006A107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It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e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7BE2D" w14:textId="77777777" w:rsidR="002D3DF0" w:rsidRPr="008C1721" w:rsidRDefault="002D3DF0" w:rsidP="006A107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Fr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o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7AE5F" w14:textId="77777777" w:rsidR="002D3DF0" w:rsidRPr="008C1721" w:rsidRDefault="002D3DF0" w:rsidP="006A107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To</w:t>
            </w:r>
          </w:p>
        </w:tc>
      </w:tr>
      <w:tr w:rsidR="00F01B8B" w:rsidRPr="000307B7" w14:paraId="1F7258FC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68D0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bookmarkStart w:id="0" w:name="_GoBack" w:colFirst="1" w:colLast="1"/>
            <w:r>
              <w:rPr>
                <w:rFonts w:eastAsia="Calibri"/>
                <w:b/>
                <w:spacing w:val="1"/>
                <w:sz w:val="24"/>
                <w:szCs w:val="24"/>
              </w:rPr>
              <w:t>Sep 14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C52E839" w14:textId="513372EB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Feb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3CBDE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2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0D28B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St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ud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A28F7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F01B8B" w:rsidRPr="000307B7" w14:paraId="6FD6C2D3" w14:textId="77777777" w:rsidTr="006A1079">
        <w:trPr>
          <w:trHeight w:hRule="exact" w:val="43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7971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16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F5B98E0" w14:textId="6BBBD4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Feb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4A564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pacing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9AE5E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3191A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F01B8B" w:rsidRPr="000307B7" w14:paraId="1AF406C2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0454" w14:textId="77777777" w:rsidR="00F01B8B" w:rsidRPr="000307B7" w:rsidRDefault="00F01B8B" w:rsidP="00F01B8B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-2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19BBEBE" w14:textId="72829BF8" w:rsidR="00F01B8B" w:rsidRPr="000307B7" w:rsidRDefault="00F01B8B" w:rsidP="00F01B8B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Feb 14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149A7" w14:textId="77777777" w:rsidR="00F01B8B" w:rsidRPr="000307B7" w:rsidRDefault="00F01B8B" w:rsidP="00F01B8B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ai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l</w:t>
            </w:r>
            <w:r w:rsidRPr="000307B7">
              <w:rPr>
                <w:rFonts w:eastAsia="Calibri"/>
                <w:sz w:val="24"/>
                <w:szCs w:val="24"/>
              </w:rPr>
              <w:t>ed 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li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f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ork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36236" w14:textId="77777777" w:rsidR="00F01B8B" w:rsidRPr="000307B7" w:rsidRDefault="00F01B8B" w:rsidP="00F01B8B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B8397" w14:textId="77777777" w:rsidR="00F01B8B" w:rsidRPr="000307B7" w:rsidRDefault="00F01B8B" w:rsidP="00F01B8B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F01B8B" w:rsidRPr="000307B7" w14:paraId="503A9FDC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FE38" w14:textId="77777777" w:rsidR="00F01B8B" w:rsidRPr="000307B7" w:rsidRDefault="00F01B8B" w:rsidP="00F01B8B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Oct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2"/>
                <w:sz w:val="24"/>
                <w:szCs w:val="24"/>
              </w:rPr>
              <w:t>04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A2C7797" w14:textId="660CE703" w:rsidR="00F01B8B" w:rsidRPr="000307B7" w:rsidRDefault="00F01B8B" w:rsidP="00F01B8B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Feb 22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4E67A" w14:textId="77777777" w:rsidR="00F01B8B" w:rsidRPr="000307B7" w:rsidRDefault="00F01B8B" w:rsidP="00F01B8B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A8B4B" w14:textId="77777777" w:rsidR="00F01B8B" w:rsidRPr="000307B7" w:rsidRDefault="00F01B8B" w:rsidP="00F01B8B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EA631" w14:textId="77777777" w:rsidR="00F01B8B" w:rsidRPr="000307B7" w:rsidRDefault="00F01B8B" w:rsidP="00F01B8B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F01B8B" w:rsidRPr="000307B7" w14:paraId="7E192A99" w14:textId="77777777" w:rsidTr="006A1079">
        <w:trPr>
          <w:trHeight w:hRule="exact" w:val="82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0B6" w14:textId="77777777" w:rsidR="00F01B8B" w:rsidRPr="000307B7" w:rsidRDefault="00F01B8B" w:rsidP="00F01B8B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c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DA3957F" w14:textId="6880910D" w:rsidR="00F01B8B" w:rsidRPr="000307B7" w:rsidRDefault="00F01B8B" w:rsidP="00F01B8B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AFAE1" w14:textId="77777777" w:rsidR="00F01B8B" w:rsidRPr="000307B7" w:rsidRDefault="00F01B8B" w:rsidP="00F01B8B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>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. 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mes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ri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en r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a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d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ion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79075" w14:textId="77777777" w:rsidR="00F01B8B" w:rsidRPr="000307B7" w:rsidRDefault="00F01B8B" w:rsidP="00F01B8B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DC920" w14:textId="77777777" w:rsidR="00F01B8B" w:rsidRPr="000307B7" w:rsidRDefault="00F01B8B" w:rsidP="00F01B8B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r/</w:t>
            </w:r>
          </w:p>
          <w:p w14:paraId="0EB98467" w14:textId="77777777" w:rsidR="00F01B8B" w:rsidRPr="000307B7" w:rsidRDefault="00F01B8B" w:rsidP="00F01B8B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examiners</w:t>
            </w:r>
          </w:p>
        </w:tc>
      </w:tr>
      <w:tr w:rsidR="00F01B8B" w:rsidRPr="000307B7" w14:paraId="38CB949A" w14:textId="77777777" w:rsidTr="006A1079">
        <w:trPr>
          <w:trHeight w:hRule="exact" w:val="934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1EDA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Oct 30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5A060FF" w14:textId="4E2FFCC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/>
                <w:b/>
                <w:sz w:val="24"/>
                <w:szCs w:val="24"/>
              </w:rPr>
              <w:t>r 23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5DB45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 xml:space="preserve">s (hard copy), </w:t>
            </w:r>
            <w:r w:rsidRPr="000307B7">
              <w:rPr>
                <w:rFonts w:eastAsia="Calibri"/>
                <w:b/>
                <w:bCs/>
                <w:sz w:val="24"/>
                <w:szCs w:val="24"/>
              </w:rPr>
              <w:t>soft copies of the mid-term thesis report, “Turnitin receipt”, and “Turnitin originality report”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9CE98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75F9C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F01B8B" w:rsidRPr="000307B7" w14:paraId="1BD235A7" w14:textId="77777777" w:rsidTr="006A1079">
        <w:trPr>
          <w:trHeight w:hRule="exact" w:val="77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A2DF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Nov 06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A45376E" w14:textId="25A7CCF2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/>
                <w:b/>
                <w:sz w:val="24"/>
                <w:szCs w:val="24"/>
              </w:rPr>
              <w:t>r 25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C3885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s (hard 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1440D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C5268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F01B8B" w:rsidRPr="000307B7" w14:paraId="5A7B10A9" w14:textId="77777777" w:rsidTr="006A107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0149" w14:textId="77777777" w:rsidR="00F01B8B" w:rsidRPr="000307B7" w:rsidRDefault="00F01B8B" w:rsidP="00F01B8B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-2"/>
                <w:sz w:val="24"/>
                <w:szCs w:val="24"/>
              </w:rPr>
              <w:t>29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67B4183" w14:textId="69AAF550" w:rsidR="00F01B8B" w:rsidRPr="000307B7" w:rsidRDefault="00F01B8B" w:rsidP="00F01B8B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CF8F5" w14:textId="77777777" w:rsidR="00F01B8B" w:rsidRPr="000307B7" w:rsidRDefault="00F01B8B" w:rsidP="00F01B8B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7BBF2" w14:textId="77777777" w:rsidR="00F01B8B" w:rsidRPr="000307B7" w:rsidRDefault="00F01B8B" w:rsidP="00F01B8B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2372A" w14:textId="77777777" w:rsidR="00F01B8B" w:rsidRPr="000307B7" w:rsidRDefault="00F01B8B" w:rsidP="00F01B8B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F01B8B" w:rsidRPr="000307B7" w14:paraId="76C4AEA6" w14:textId="77777777" w:rsidTr="006A1079">
        <w:trPr>
          <w:trHeight w:hRule="exact" w:val="47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0B65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1"/>
                <w:sz w:val="24"/>
                <w:szCs w:val="24"/>
              </w:rPr>
              <w:t>Dec 11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A310006" w14:textId="1FEE7E3C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3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ADA52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th</w:t>
            </w:r>
            <w:r w:rsidRPr="000307B7">
              <w:rPr>
                <w:rFonts w:eastAsia="Calibri"/>
                <w:sz w:val="24"/>
                <w:szCs w:val="24"/>
              </w:rPr>
              <w:t>esis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0307B7">
              <w:rPr>
                <w:rFonts w:eastAsia="Calibri"/>
                <w:sz w:val="24"/>
                <w:szCs w:val="24"/>
              </w:rPr>
              <w:t>m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i</w:t>
            </w:r>
            <w:r w:rsidRPr="000307B7">
              <w:rPr>
                <w:rFonts w:eastAsia="Calibri"/>
                <w:sz w:val="24"/>
                <w:szCs w:val="24"/>
              </w:rPr>
              <w:t>ssion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(</w:t>
            </w:r>
            <w:r w:rsidRPr="000307B7">
              <w:rPr>
                <w:rFonts w:eastAsia="Calibri"/>
                <w:bCs/>
                <w:sz w:val="24"/>
                <w:szCs w:val="24"/>
              </w:rPr>
              <w:t xml:space="preserve">hard </w:t>
            </w:r>
            <w:r>
              <w:rPr>
                <w:rFonts w:eastAsia="Calibri"/>
                <w:bCs/>
                <w:sz w:val="24"/>
                <w:szCs w:val="24"/>
              </w:rPr>
              <w:t xml:space="preserve">&amp; soft </w:t>
            </w:r>
            <w:r w:rsidRPr="000307B7">
              <w:rPr>
                <w:rFonts w:eastAsia="Calibri"/>
                <w:bCs/>
                <w:sz w:val="24"/>
                <w:szCs w:val="24"/>
              </w:rPr>
              <w:t>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6443F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4F129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F01B8B" w:rsidRPr="000307B7" w14:paraId="3D52A010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00C6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ec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1"/>
                <w:sz w:val="24"/>
                <w:szCs w:val="24"/>
              </w:rPr>
              <w:t>21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AC3B07A" w14:textId="525760A9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ay </w:t>
            </w:r>
            <w:r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61E9A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Viva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0AB1A" w14:textId="77777777" w:rsidR="00F01B8B" w:rsidRPr="000307B7" w:rsidRDefault="00F01B8B" w:rsidP="00F01B8B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DEB" w14:textId="77777777" w:rsidR="00F01B8B" w:rsidRPr="000307B7" w:rsidRDefault="00F01B8B" w:rsidP="00F01B8B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ers</w:t>
            </w:r>
          </w:p>
        </w:tc>
      </w:tr>
      <w:tr w:rsidR="00F01B8B" w:rsidRPr="000307B7" w14:paraId="436295D7" w14:textId="77777777" w:rsidTr="006A1079">
        <w:trPr>
          <w:trHeight w:hRule="exact" w:val="12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486D" w14:textId="77777777" w:rsidR="00F01B8B" w:rsidRPr="000307B7" w:rsidRDefault="00F01B8B" w:rsidP="00F01B8B">
            <w:pPr>
              <w:spacing w:before="16" w:line="220" w:lineRule="exact"/>
              <w:rPr>
                <w:sz w:val="24"/>
                <w:szCs w:val="24"/>
              </w:rPr>
            </w:pPr>
          </w:p>
          <w:p w14:paraId="358E436F" w14:textId="77777777" w:rsidR="00F01B8B" w:rsidRPr="000307B7" w:rsidRDefault="00F01B8B" w:rsidP="00F01B8B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22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BF41EC4" w14:textId="77777777" w:rsidR="00F01B8B" w:rsidRPr="000307B7" w:rsidRDefault="00F01B8B" w:rsidP="00F01B8B">
            <w:pPr>
              <w:spacing w:before="16" w:line="220" w:lineRule="exact"/>
              <w:rPr>
                <w:sz w:val="24"/>
                <w:szCs w:val="24"/>
              </w:rPr>
            </w:pPr>
          </w:p>
          <w:p w14:paraId="62447301" w14:textId="0F4D42DC" w:rsidR="00F01B8B" w:rsidRPr="000307B7" w:rsidRDefault="00F01B8B" w:rsidP="00F01B8B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CCAA5" w14:textId="77777777" w:rsidR="00F01B8B" w:rsidRPr="000307B7" w:rsidRDefault="00F01B8B" w:rsidP="00F01B8B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  <w:r>
              <w:rPr>
                <w:rFonts w:eastAsia="Calibri"/>
                <w:b/>
                <w:position w:val="1"/>
                <w:sz w:val="24"/>
                <w:szCs w:val="24"/>
              </w:rPr>
              <w:t xml:space="preserve">, </w:t>
            </w:r>
            <w:r w:rsidRPr="000307B7">
              <w:rPr>
                <w:rFonts w:eastAsia="Calibri"/>
                <w:b/>
                <w:sz w:val="24"/>
                <w:szCs w:val="24"/>
              </w:rPr>
              <w:t>soft copies of the final thesis report, “Turnitin receipt”, and “Turnitin originality report”</w:t>
            </w:r>
            <w:r>
              <w:rPr>
                <w:rFonts w:eastAsia="Calibri"/>
                <w:b/>
                <w:position w:val="1"/>
                <w:sz w:val="24"/>
                <w:szCs w:val="24"/>
              </w:rPr>
              <w:t>, Attendance Sheet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7219D" w14:textId="77777777" w:rsidR="00F01B8B" w:rsidRPr="000307B7" w:rsidRDefault="00F01B8B" w:rsidP="00F01B8B">
            <w:pPr>
              <w:spacing w:before="16" w:line="220" w:lineRule="exact"/>
              <w:rPr>
                <w:sz w:val="24"/>
                <w:szCs w:val="24"/>
              </w:rPr>
            </w:pPr>
          </w:p>
          <w:p w14:paraId="55D15FAC" w14:textId="77777777" w:rsidR="00F01B8B" w:rsidRPr="000307B7" w:rsidRDefault="00F01B8B" w:rsidP="00F01B8B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028F1" w14:textId="77777777" w:rsidR="00F01B8B" w:rsidRPr="000307B7" w:rsidRDefault="00F01B8B" w:rsidP="00F01B8B">
            <w:pPr>
              <w:spacing w:before="16" w:line="220" w:lineRule="exact"/>
              <w:rPr>
                <w:sz w:val="24"/>
                <w:szCs w:val="24"/>
              </w:rPr>
            </w:pPr>
          </w:p>
          <w:p w14:paraId="0A3F8F21" w14:textId="77777777" w:rsidR="00F01B8B" w:rsidRPr="000307B7" w:rsidRDefault="00F01B8B" w:rsidP="00F01B8B">
            <w:pPr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F01B8B" w:rsidRPr="000307B7" w14:paraId="12515677" w14:textId="77777777" w:rsidTr="006A1079">
        <w:trPr>
          <w:trHeight w:hRule="exact" w:val="64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436E" w14:textId="77777777" w:rsidR="00F01B8B" w:rsidRPr="000307B7" w:rsidRDefault="00F01B8B" w:rsidP="00F01B8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8F6A323" w14:textId="10FEA31F" w:rsidR="00F01B8B" w:rsidRPr="000307B7" w:rsidRDefault="00F01B8B" w:rsidP="00F01B8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10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D36D3" w14:textId="77777777" w:rsidR="00F01B8B" w:rsidRPr="000307B7" w:rsidRDefault="00F01B8B" w:rsidP="00F01B8B">
            <w:pPr>
              <w:spacing w:line="280" w:lineRule="exac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position w:val="1"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D36EF" w14:textId="77777777" w:rsidR="00F01B8B" w:rsidRPr="000307B7" w:rsidRDefault="00F01B8B" w:rsidP="00F01B8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15973" w14:textId="77777777" w:rsidR="00F01B8B" w:rsidRPr="000307B7" w:rsidRDefault="00F01B8B" w:rsidP="00F01B8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bookmarkEnd w:id="0"/>
    </w:tbl>
    <w:p w14:paraId="556EC3DC" w14:textId="77777777" w:rsidR="002D3DF0" w:rsidRDefault="002D3DF0" w:rsidP="002D3DF0">
      <w:pPr>
        <w:spacing w:before="67" w:line="180" w:lineRule="auto"/>
        <w:ind w:left="220" w:right="703"/>
        <w:jc w:val="both"/>
        <w:rPr>
          <w:rFonts w:eastAsia="Calibri"/>
          <w:spacing w:val="1"/>
          <w:sz w:val="24"/>
          <w:szCs w:val="24"/>
        </w:rPr>
      </w:pPr>
    </w:p>
    <w:p w14:paraId="155CA458" w14:textId="77777777" w:rsidR="002D3DF0" w:rsidRPr="00821F5D" w:rsidRDefault="002D3DF0" w:rsidP="002D3DF0">
      <w:pPr>
        <w:spacing w:before="67" w:line="180" w:lineRule="auto"/>
        <w:ind w:left="220" w:right="703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oli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ay,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ext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 FIN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ria</w:t>
      </w:r>
      <w:r w:rsidRPr="00821F5D">
        <w:rPr>
          <w:rFonts w:eastAsia="Calibri"/>
          <w:spacing w:val="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ioned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1E197A25" w14:textId="77777777" w:rsidR="002D3DF0" w:rsidRPr="00AF7FB0" w:rsidRDefault="002D3DF0" w:rsidP="002D3DF0">
      <w:pPr>
        <w:pStyle w:val="ListParagraph"/>
        <w:spacing w:line="280" w:lineRule="exact"/>
        <w:ind w:left="480" w:right="-56"/>
        <w:rPr>
          <w:rFonts w:ascii="Calibri" w:eastAsia="Calibri" w:hAnsi="Calibri" w:cs="Calibri"/>
          <w:sz w:val="24"/>
          <w:szCs w:val="24"/>
        </w:rPr>
      </w:pPr>
    </w:p>
    <w:p w14:paraId="558DD64E" w14:textId="54D9A604" w:rsidR="0054461E" w:rsidRPr="00821F5D" w:rsidRDefault="0054461E" w:rsidP="00AF7FB0">
      <w:pPr>
        <w:spacing w:before="57"/>
        <w:rPr>
          <w:rFonts w:eastAsia="Calibri"/>
          <w:sz w:val="24"/>
          <w:szCs w:val="24"/>
        </w:rPr>
        <w:sectPr w:rsidR="0054461E" w:rsidRPr="00821F5D">
          <w:footerReference w:type="default" r:id="rId10"/>
          <w:type w:val="continuous"/>
          <w:pgSz w:w="12240" w:h="15840"/>
          <w:pgMar w:top="980" w:right="700" w:bottom="280" w:left="1220" w:header="720" w:footer="720" w:gutter="0"/>
          <w:cols w:space="720"/>
        </w:sectPr>
      </w:pPr>
    </w:p>
    <w:p w14:paraId="443BE238" w14:textId="0F668E13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lastRenderedPageBreak/>
        <w:t>Sco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z w:val="24"/>
          <w:szCs w:val="24"/>
        </w:rPr>
        <w:t xml:space="preserve">e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Obj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ve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86253D6" w14:textId="77777777" w:rsidR="00554BD5" w:rsidRPr="00821F5D" w:rsidRDefault="00554BD5" w:rsidP="009A72E1">
      <w:pPr>
        <w:jc w:val="both"/>
      </w:pPr>
    </w:p>
    <w:p w14:paraId="7F371C3E" w14:textId="3E488439" w:rsidR="00554BD5" w:rsidRPr="00821F5D" w:rsidRDefault="00C36D13" w:rsidP="009A72E1">
      <w:p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7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ogy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arc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 logical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im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ic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DA490B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.</w:t>
      </w:r>
    </w:p>
    <w:p w14:paraId="3398B21F" w14:textId="77777777" w:rsidR="00DA490B" w:rsidRPr="00821F5D" w:rsidRDefault="00DA490B" w:rsidP="009A72E1">
      <w:pPr>
        <w:jc w:val="both"/>
        <w:rPr>
          <w:rFonts w:eastAsia="Calibri"/>
          <w:sz w:val="24"/>
          <w:szCs w:val="24"/>
        </w:rPr>
      </w:pPr>
    </w:p>
    <w:p w14:paraId="00437F1F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387080D5" w14:textId="7AE921AA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 c</w:t>
      </w:r>
      <w:r w:rsidRPr="00821F5D">
        <w:rPr>
          <w:rFonts w:eastAsia="Calibri"/>
          <w:b/>
          <w:spacing w:val="-1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F0B4A8A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7F376C37" w14:textId="1E10B1B5" w:rsidR="00554BD5" w:rsidRPr="00821F5D" w:rsidRDefault="00C36D13" w:rsidP="009A72E1">
      <w:pPr>
        <w:pStyle w:val="ListParagraph"/>
        <w:numPr>
          <w:ilvl w:val="0"/>
          <w:numId w:val="3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alk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.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og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rvey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 as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 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miles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E90825" w:rsidRPr="00821F5D">
        <w:rPr>
          <w:rFonts w:eastAsia="Calibri"/>
          <w:sz w:val="24"/>
          <w:szCs w:val="24"/>
        </w:rPr>
        <w:t xml:space="preserve"> </w:t>
      </w:r>
      <w:r w:rsidR="003820E1" w:rsidRPr="00821F5D">
        <w:rPr>
          <w:rFonts w:eastAsia="Calibri"/>
          <w:sz w:val="24"/>
          <w:szCs w:val="24"/>
        </w:rPr>
        <w:t xml:space="preserve">In this course, </w:t>
      </w:r>
      <w:r w:rsidR="00E90825" w:rsidRPr="00821F5D">
        <w:rPr>
          <w:rFonts w:eastAsia="Calibri"/>
          <w:sz w:val="24"/>
          <w:szCs w:val="24"/>
        </w:rPr>
        <w:t xml:space="preserve">the student registers for </w:t>
      </w:r>
      <w:r w:rsidR="00876039" w:rsidRPr="00821F5D">
        <w:rPr>
          <w:rFonts w:eastAsia="Calibri"/>
          <w:sz w:val="24"/>
          <w:szCs w:val="24"/>
        </w:rPr>
        <w:t>1</w:t>
      </w:r>
      <w:r w:rsidR="0085447F" w:rsidRPr="00821F5D">
        <w:rPr>
          <w:rFonts w:eastAsia="Calibri"/>
          <w:sz w:val="24"/>
          <w:szCs w:val="24"/>
        </w:rPr>
        <w:t>6</w:t>
      </w:r>
      <w:r w:rsidR="00E90825" w:rsidRPr="00821F5D">
        <w:rPr>
          <w:rFonts w:eastAsia="Calibri"/>
          <w:sz w:val="24"/>
          <w:szCs w:val="24"/>
        </w:rPr>
        <w:t xml:space="preserve"> Units</w:t>
      </w:r>
      <w:r w:rsidR="00E02B7E" w:rsidRPr="00821F5D">
        <w:rPr>
          <w:rFonts w:eastAsia="Calibri"/>
          <w:sz w:val="24"/>
          <w:szCs w:val="24"/>
        </w:rPr>
        <w:t>.</w:t>
      </w:r>
    </w:p>
    <w:p w14:paraId="37CE9C15" w14:textId="3EC1CA99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esis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ic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ever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oad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 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sea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elt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4FFCD7F6" w14:textId="7F05625C" w:rsidR="008522A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Wi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four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 xml:space="preserve">submit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is/her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position w:val="1"/>
          <w:sz w:val="24"/>
          <w:szCs w:val="24"/>
        </w:rPr>
        <w:t>DRC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064689">
        <w:rPr>
          <w:rFonts w:eastAsia="Calibri"/>
          <w:b/>
          <w:position w:val="1"/>
          <w:sz w:val="24"/>
          <w:szCs w:val="24"/>
        </w:rPr>
        <w:t>T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S-</w:t>
      </w:r>
      <w:r w:rsidRPr="00064689">
        <w:rPr>
          <w:rFonts w:eastAsia="Calibri"/>
          <w:b/>
          <w:position w:val="1"/>
          <w:sz w:val="24"/>
          <w:szCs w:val="24"/>
        </w:rPr>
        <w:t>1</w:t>
      </w:r>
      <w:r w:rsidRPr="00064689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of</w:t>
      </w:r>
      <w:r w:rsidRPr="00064689">
        <w:rPr>
          <w:rFonts w:eastAsia="Calibri"/>
          <w:b/>
          <w:position w:val="1"/>
          <w:sz w:val="24"/>
          <w:szCs w:val="24"/>
        </w:rPr>
        <w:t>o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position w:val="1"/>
          <w:sz w:val="24"/>
          <w:szCs w:val="24"/>
        </w:rPr>
        <w:t>ma</w:t>
      </w:r>
      <w:r w:rsidRPr="00821F5D">
        <w:rPr>
          <w:rFonts w:eastAsia="Calibri"/>
          <w:position w:val="1"/>
          <w:sz w:val="24"/>
          <w:szCs w:val="24"/>
        </w:rPr>
        <w:t xml:space="preserve">. 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ype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e.</w:t>
      </w:r>
    </w:p>
    <w:p w14:paraId="7BAAAE7D" w14:textId="7D552BBB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Ut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ost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6A66B9">
        <w:rPr>
          <w:rFonts w:eastAsia="Calibri"/>
          <w:spacing w:val="2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FINAL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T. A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9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efully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go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gh </w:t>
      </w:r>
      <w:r w:rsidRPr="00821F5D">
        <w:rPr>
          <w:rFonts w:eastAsia="Calibri"/>
          <w:spacing w:val="1"/>
          <w:sz w:val="24"/>
          <w:szCs w:val="24"/>
        </w:rPr>
        <w:t xml:space="preserve"> the items</w:t>
      </w:r>
      <w:r w:rsidRPr="00821F5D">
        <w:rPr>
          <w:rFonts w:eastAsia="Calibri"/>
          <w:sz w:val="24"/>
          <w:szCs w:val="24"/>
        </w:rPr>
        <w:t>. 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s are 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 r</w:t>
      </w:r>
      <w:r w:rsidRPr="00821F5D">
        <w:rPr>
          <w:rFonts w:eastAsia="Calibri"/>
          <w:spacing w:val="1"/>
          <w:sz w:val="24"/>
          <w:szCs w:val="24"/>
        </w:rPr>
        <w:t>eq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6A66B9">
        <w:rPr>
          <w:rFonts w:eastAsia="Calibri"/>
          <w:spacing w:val="5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view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0B45996B" w14:textId="08164F24" w:rsidR="003932DA" w:rsidRDefault="00DA490B" w:rsidP="00064689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 xml:space="preserve">ONE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>-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essed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9A72E1">
        <w:rPr>
          <w:rFonts w:eastAsia="Calibri"/>
          <w:spacing w:val="2"/>
          <w:sz w:val="24"/>
          <w:szCs w:val="24"/>
        </w:rPr>
        <w:t xml:space="preserve">hard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y</w:t>
      </w:r>
      <w:r w:rsid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 xml:space="preserve">f </w:t>
      </w:r>
      <w:r w:rsidR="00C36D13" w:rsidRPr="00BE1C64">
        <w:rPr>
          <w:rFonts w:eastAsia="Calibri"/>
          <w:b/>
          <w:spacing w:val="1"/>
          <w:sz w:val="24"/>
          <w:szCs w:val="24"/>
        </w:rPr>
        <w:t>f</w:t>
      </w:r>
      <w:r w:rsidR="00C36D13" w:rsidRPr="00BE1C64">
        <w:rPr>
          <w:rFonts w:eastAsia="Calibri"/>
          <w:b/>
          <w:sz w:val="24"/>
          <w:szCs w:val="24"/>
        </w:rPr>
        <w:t>i</w:t>
      </w:r>
      <w:r w:rsidR="00C36D13" w:rsidRPr="00BE1C64">
        <w:rPr>
          <w:rFonts w:eastAsia="Calibri"/>
          <w:b/>
          <w:spacing w:val="1"/>
          <w:sz w:val="24"/>
          <w:szCs w:val="24"/>
        </w:rPr>
        <w:t>n</w:t>
      </w:r>
      <w:r w:rsidR="00C36D13" w:rsidRPr="00BE1C64">
        <w:rPr>
          <w:rFonts w:eastAsia="Calibri"/>
          <w:b/>
          <w:sz w:val="24"/>
          <w:szCs w:val="24"/>
        </w:rPr>
        <w:t>al</w:t>
      </w:r>
      <w:r w:rsidR="00C36D13" w:rsidRPr="00BE1C64">
        <w:rPr>
          <w:rFonts w:eastAsia="Calibri"/>
          <w:b/>
          <w:spacing w:val="-1"/>
          <w:sz w:val="24"/>
          <w:szCs w:val="24"/>
        </w:rPr>
        <w:t xml:space="preserve"> t</w:t>
      </w:r>
      <w:r w:rsidR="00C36D13" w:rsidRPr="00BE1C64">
        <w:rPr>
          <w:rFonts w:eastAsia="Calibri"/>
          <w:b/>
          <w:spacing w:val="1"/>
          <w:sz w:val="24"/>
          <w:szCs w:val="24"/>
        </w:rPr>
        <w:t>h</w:t>
      </w:r>
      <w:r w:rsidR="00C36D13" w:rsidRPr="00BE1C64">
        <w:rPr>
          <w:rFonts w:eastAsia="Calibri"/>
          <w:b/>
          <w:sz w:val="24"/>
          <w:szCs w:val="24"/>
        </w:rPr>
        <w:t>e</w:t>
      </w:r>
      <w:r w:rsidR="00C36D13" w:rsidRPr="00BE1C64">
        <w:rPr>
          <w:rFonts w:eastAsia="Calibri"/>
          <w:b/>
          <w:spacing w:val="-2"/>
          <w:sz w:val="24"/>
          <w:szCs w:val="24"/>
        </w:rPr>
        <w:t>s</w:t>
      </w:r>
      <w:r w:rsidR="00C36D13" w:rsidRPr="00BE1C64">
        <w:rPr>
          <w:rFonts w:eastAsia="Calibri"/>
          <w:b/>
          <w:sz w:val="24"/>
          <w:szCs w:val="24"/>
        </w:rPr>
        <w:t>is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="00C36D13" w:rsidRPr="00821F5D">
        <w:rPr>
          <w:rFonts w:eastAsia="Calibri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ub</w:t>
      </w:r>
      <w:r w:rsidR="00C36D13" w:rsidRPr="00821F5D">
        <w:rPr>
          <w:rFonts w:eastAsia="Calibri"/>
          <w:sz w:val="24"/>
          <w:szCs w:val="24"/>
        </w:rPr>
        <w:t>m</w:t>
      </w:r>
      <w:r w:rsidR="00C36D13" w:rsidRPr="00821F5D">
        <w:rPr>
          <w:rFonts w:eastAsia="Calibri"/>
          <w:spacing w:val="-2"/>
          <w:sz w:val="24"/>
          <w:szCs w:val="24"/>
        </w:rPr>
        <w:t>i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ervis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on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or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2"/>
          <w:sz w:val="24"/>
          <w:szCs w:val="24"/>
        </w:rPr>
        <w:t>f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last 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ay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of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lass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ork in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m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er.</w:t>
      </w:r>
      <w:r w:rsidR="003B7580" w:rsidRPr="00821F5D">
        <w:rPr>
          <w:rFonts w:eastAsia="Calibri"/>
          <w:sz w:val="24"/>
          <w:szCs w:val="24"/>
        </w:rPr>
        <w:t xml:space="preserve"> </w:t>
      </w:r>
    </w:p>
    <w:p w14:paraId="5AE6CE7A" w14:textId="77777777" w:rsidR="00064689" w:rsidRPr="00821F5D" w:rsidRDefault="00064689" w:rsidP="00064689">
      <w:pPr>
        <w:pStyle w:val="ListParagraph"/>
        <w:ind w:right="82"/>
        <w:jc w:val="both"/>
        <w:rPr>
          <w:rFonts w:eastAsia="Calibri"/>
          <w:sz w:val="24"/>
          <w:szCs w:val="24"/>
        </w:rPr>
      </w:pPr>
    </w:p>
    <w:p w14:paraId="473A6400" w14:textId="77777777" w:rsidR="00554BD5" w:rsidRPr="00821F5D" w:rsidRDefault="00554BD5">
      <w:pPr>
        <w:spacing w:before="6" w:line="100" w:lineRule="exact"/>
        <w:rPr>
          <w:sz w:val="10"/>
          <w:szCs w:val="10"/>
        </w:rPr>
      </w:pPr>
    </w:p>
    <w:p w14:paraId="261B2872" w14:textId="7FB8DDC5" w:rsidR="00554BD5" w:rsidRPr="00821F5D" w:rsidRDefault="00C36D13" w:rsidP="009A72E1">
      <w:pPr>
        <w:pStyle w:val="ListParagraph"/>
        <w:numPr>
          <w:ilvl w:val="0"/>
          <w:numId w:val="5"/>
        </w:num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lu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</w:p>
    <w:p w14:paraId="7AEB6C16" w14:textId="77777777" w:rsidR="00554BD5" w:rsidRPr="00821F5D" w:rsidRDefault="00554BD5" w:rsidP="009A72E1">
      <w:pPr>
        <w:ind w:left="360" w:right="-20"/>
        <w:jc w:val="both"/>
        <w:rPr>
          <w:sz w:val="24"/>
          <w:szCs w:val="24"/>
        </w:rPr>
      </w:pPr>
    </w:p>
    <w:p w14:paraId="349E7D8E" w14:textId="77777777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 esse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ially 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 orient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eig</w:t>
      </w:r>
      <w:r w:rsidRPr="00821F5D">
        <w:rPr>
          <w:rFonts w:eastAsia="Calibri"/>
          <w:spacing w:val="1"/>
          <w:sz w:val="24"/>
          <w:szCs w:val="24"/>
        </w:rPr>
        <w:t>ht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low:</w:t>
      </w:r>
    </w:p>
    <w:p w14:paraId="3BCDA492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620"/>
      </w:tblGrid>
      <w:tr w:rsidR="00403D63" w:rsidRPr="00821F5D" w14:paraId="5542A954" w14:textId="77777777" w:rsidTr="00CE28CD">
        <w:trPr>
          <w:trHeight w:val="206"/>
          <w:jc w:val="center"/>
        </w:trPr>
        <w:tc>
          <w:tcPr>
            <w:tcW w:w="2898" w:type="dxa"/>
          </w:tcPr>
          <w:p w14:paraId="22FFEF65" w14:textId="6A61BC63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Component</w:t>
            </w:r>
          </w:p>
        </w:tc>
        <w:tc>
          <w:tcPr>
            <w:tcW w:w="1620" w:type="dxa"/>
          </w:tcPr>
          <w:p w14:paraId="4F8FA891" w14:textId="42850B77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Weightage</w:t>
            </w:r>
          </w:p>
        </w:tc>
      </w:tr>
      <w:tr w:rsidR="00403D63" w:rsidRPr="00821F5D" w14:paraId="6F86FCD9" w14:textId="77777777" w:rsidTr="00CE28CD">
        <w:trPr>
          <w:jc w:val="center"/>
        </w:trPr>
        <w:tc>
          <w:tcPr>
            <w:tcW w:w="2898" w:type="dxa"/>
          </w:tcPr>
          <w:p w14:paraId="7966CF82" w14:textId="0A459800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Viva-I</w:t>
            </w:r>
          </w:p>
        </w:tc>
        <w:tc>
          <w:tcPr>
            <w:tcW w:w="1620" w:type="dxa"/>
          </w:tcPr>
          <w:p w14:paraId="78339FD1" w14:textId="1B06BE03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403D63" w:rsidRPr="00821F5D" w14:paraId="4439354F" w14:textId="77777777" w:rsidTr="00CE28CD">
        <w:trPr>
          <w:jc w:val="center"/>
        </w:trPr>
        <w:tc>
          <w:tcPr>
            <w:tcW w:w="2898" w:type="dxa"/>
          </w:tcPr>
          <w:p w14:paraId="289F0EA3" w14:textId="0559943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w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rt</w:t>
            </w:r>
          </w:p>
        </w:tc>
        <w:tc>
          <w:tcPr>
            <w:tcW w:w="1620" w:type="dxa"/>
          </w:tcPr>
          <w:p w14:paraId="79015C27" w14:textId="061531DA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CA4A47A" w14:textId="77777777" w:rsidTr="00CE28CD">
        <w:trPr>
          <w:jc w:val="center"/>
        </w:trPr>
        <w:tc>
          <w:tcPr>
            <w:tcW w:w="2898" w:type="dxa"/>
          </w:tcPr>
          <w:p w14:paraId="61BEFC54" w14:textId="42C2D084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3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="00CE28C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76E2FA2E" w14:textId="692D2315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21DD60C" w14:textId="77777777" w:rsidTr="00CE28CD">
        <w:trPr>
          <w:jc w:val="center"/>
        </w:trPr>
        <w:tc>
          <w:tcPr>
            <w:tcW w:w="2898" w:type="dxa"/>
          </w:tcPr>
          <w:p w14:paraId="5346E091" w14:textId="35C8904F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Viva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–II</w:t>
            </w:r>
          </w:p>
        </w:tc>
        <w:tc>
          <w:tcPr>
            <w:tcW w:w="1620" w:type="dxa"/>
          </w:tcPr>
          <w:p w14:paraId="61220B71" w14:textId="147A5B77" w:rsidR="00403D63" w:rsidRPr="00821F5D" w:rsidRDefault="003519A8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15</w:t>
            </w:r>
          </w:p>
        </w:tc>
      </w:tr>
      <w:tr w:rsidR="00403D63" w:rsidRPr="00821F5D" w14:paraId="35325953" w14:textId="77777777" w:rsidTr="00CE28CD">
        <w:trPr>
          <w:jc w:val="center"/>
        </w:trPr>
        <w:tc>
          <w:tcPr>
            <w:tcW w:w="2898" w:type="dxa"/>
          </w:tcPr>
          <w:p w14:paraId="7DA98F0E" w14:textId="30301CEB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h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esis</w:t>
            </w:r>
            <w:r w:rsidR="009B162E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r w:rsidR="009B162E">
              <w:rPr>
                <w:rFonts w:eastAsia="Calibri"/>
                <w:sz w:val="24"/>
                <w:szCs w:val="24"/>
              </w:rPr>
              <w:t>R</w:t>
            </w:r>
            <w:r w:rsidR="009B162E"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="009B162E"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="009B162E">
              <w:rPr>
                <w:rFonts w:eastAsia="Calibri"/>
                <w:sz w:val="24"/>
                <w:szCs w:val="24"/>
              </w:rPr>
              <w:t>ort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6CE2004C" w14:textId="78EF6CF9" w:rsidR="00403D63" w:rsidRPr="00821F5D" w:rsidRDefault="00821F5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25</w:t>
            </w:r>
          </w:p>
        </w:tc>
      </w:tr>
      <w:tr w:rsidR="00403D63" w:rsidRPr="00821F5D" w14:paraId="631E3C2A" w14:textId="77777777" w:rsidTr="00CE28CD">
        <w:trPr>
          <w:jc w:val="center"/>
        </w:trPr>
        <w:tc>
          <w:tcPr>
            <w:tcW w:w="2898" w:type="dxa"/>
          </w:tcPr>
          <w:p w14:paraId="6799866A" w14:textId="6BF0CD19" w:rsidR="00403D63" w:rsidRPr="00821F5D" w:rsidRDefault="00403D63" w:rsidP="009A72E1">
            <w:pPr>
              <w:ind w:right="-14"/>
              <w:jc w:val="both"/>
              <w:rPr>
                <w:rFonts w:eastAsia="Calibri"/>
                <w:position w:val="1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Viv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-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voce*</w:t>
            </w:r>
          </w:p>
        </w:tc>
        <w:tc>
          <w:tcPr>
            <w:tcW w:w="1620" w:type="dxa"/>
          </w:tcPr>
          <w:p w14:paraId="07C6725E" w14:textId="2673C7C0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</w:tbl>
    <w:p w14:paraId="69CD965F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2F6CD144" w14:textId="40D23172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*</w:t>
      </w:r>
      <w:r w:rsidR="00CE28CD">
        <w:rPr>
          <w:rFonts w:eastAsia="Calibri"/>
          <w:sz w:val="24"/>
          <w:szCs w:val="24"/>
        </w:rPr>
        <w:t xml:space="preserve">Mid. Sem Presentation,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="00821F5D" w:rsidRPr="00821F5D">
        <w:rPr>
          <w:rFonts w:eastAsia="Calibri"/>
          <w:sz w:val="24"/>
          <w:szCs w:val="24"/>
        </w:rPr>
        <w:t xml:space="preserve"> </w:t>
      </w:r>
      <w:r w:rsidR="009B162E">
        <w:rPr>
          <w:rFonts w:eastAsia="Calibri"/>
          <w:sz w:val="24"/>
          <w:szCs w:val="24"/>
        </w:rPr>
        <w:t>R</w:t>
      </w:r>
      <w:r w:rsidR="009B162E" w:rsidRPr="000307B7">
        <w:rPr>
          <w:rFonts w:eastAsia="Calibri"/>
          <w:spacing w:val="1"/>
          <w:sz w:val="24"/>
          <w:szCs w:val="24"/>
        </w:rPr>
        <w:t>e</w:t>
      </w:r>
      <w:r w:rsidR="009B162E" w:rsidRPr="000307B7">
        <w:rPr>
          <w:rFonts w:eastAsia="Calibri"/>
          <w:spacing w:val="-1"/>
          <w:sz w:val="24"/>
          <w:szCs w:val="24"/>
        </w:rPr>
        <w:t>p</w:t>
      </w:r>
      <w:r w:rsidR="009B162E" w:rsidRPr="000307B7">
        <w:rPr>
          <w:rFonts w:eastAsia="Calibri"/>
          <w:sz w:val="24"/>
          <w:szCs w:val="24"/>
        </w:rPr>
        <w:t xml:space="preserve">ort </w:t>
      </w:r>
      <w:r w:rsidR="00821F5D" w:rsidRPr="00821F5D">
        <w:rPr>
          <w:rFonts w:eastAsia="Calibri"/>
          <w:sz w:val="24"/>
          <w:szCs w:val="24"/>
        </w:rPr>
        <w:t>and</w:t>
      </w:r>
      <w:r w:rsidR="007677FF" w:rsidRPr="00821F5D">
        <w:rPr>
          <w:rFonts w:eastAsia="Calibri"/>
          <w:sz w:val="24"/>
          <w:szCs w:val="24"/>
        </w:rPr>
        <w:t xml:space="preserve"> F</w:t>
      </w:r>
      <w:r w:rsidR="007677FF" w:rsidRPr="00821F5D">
        <w:rPr>
          <w:rFonts w:eastAsia="Calibri"/>
          <w:spacing w:val="-2"/>
          <w:sz w:val="24"/>
          <w:szCs w:val="24"/>
        </w:rPr>
        <w:t>i</w:t>
      </w:r>
      <w:r w:rsidR="007677FF" w:rsidRPr="00821F5D">
        <w:rPr>
          <w:rFonts w:eastAsia="Calibri"/>
          <w:spacing w:val="1"/>
          <w:sz w:val="24"/>
          <w:szCs w:val="24"/>
        </w:rPr>
        <w:t>n</w:t>
      </w:r>
      <w:r w:rsidR="007677FF" w:rsidRPr="00821F5D">
        <w:rPr>
          <w:rFonts w:eastAsia="Calibri"/>
          <w:sz w:val="24"/>
          <w:szCs w:val="24"/>
        </w:rPr>
        <w:t>al</w:t>
      </w:r>
      <w:r w:rsidR="007677FF" w:rsidRPr="00821F5D">
        <w:rPr>
          <w:rFonts w:eastAsia="Calibri"/>
          <w:spacing w:val="20"/>
          <w:sz w:val="24"/>
          <w:szCs w:val="24"/>
        </w:rPr>
        <w:t xml:space="preserve"> </w:t>
      </w:r>
      <w:r w:rsidR="007677FF" w:rsidRPr="00821F5D">
        <w:rPr>
          <w:rFonts w:eastAsia="Calibri"/>
          <w:spacing w:val="-2"/>
          <w:sz w:val="24"/>
          <w:szCs w:val="24"/>
        </w:rPr>
        <w:t>V</w:t>
      </w:r>
      <w:r w:rsidR="007677FF"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j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="0012078C" w:rsidRPr="00821F5D">
        <w:rPr>
          <w:rFonts w:eastAsia="Calibri"/>
          <w:sz w:val="24"/>
          <w:szCs w:val="24"/>
        </w:rPr>
        <w:t xml:space="preserve">ers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14BC3" w:rsidRPr="00821F5D">
        <w:rPr>
          <w:rFonts w:eastAsia="Calibri"/>
          <w:spacing w:val="1"/>
          <w:sz w:val="24"/>
          <w:szCs w:val="24"/>
        </w:rPr>
        <w:t>supervisor</w:t>
      </w:r>
      <w:r w:rsidR="00E81298" w:rsidRPr="00821F5D">
        <w:rPr>
          <w:rFonts w:eastAsia="Calibri"/>
          <w:spacing w:val="1"/>
          <w:sz w:val="24"/>
          <w:szCs w:val="24"/>
        </w:rPr>
        <w:t>/</w:t>
      </w:r>
      <w:r w:rsidR="00821F5D" w:rsidRPr="00821F5D">
        <w:rPr>
          <w:rFonts w:eastAsia="Calibri"/>
          <w:spacing w:val="1"/>
          <w:sz w:val="24"/>
          <w:szCs w:val="24"/>
        </w:rPr>
        <w:t xml:space="preserve"> DRC</w:t>
      </w:r>
      <w:r w:rsidRPr="00821F5D">
        <w:rPr>
          <w:rFonts w:eastAsia="Calibri"/>
          <w:sz w:val="24"/>
          <w:szCs w:val="24"/>
        </w:rPr>
        <w:t>.</w:t>
      </w:r>
    </w:p>
    <w:p w14:paraId="3957570F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5E7D4665" w14:textId="31E49F78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4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="003519A8" w:rsidRPr="00821F5D">
        <w:rPr>
          <w:rFonts w:eastAsia="Calibri"/>
          <w:spacing w:val="18"/>
          <w:sz w:val="24"/>
          <w:szCs w:val="24"/>
        </w:rPr>
        <w:t xml:space="preserve">motivation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="003519A8" w:rsidRPr="00821F5D">
        <w:rPr>
          <w:rFonts w:eastAsia="Calibri"/>
          <w:sz w:val="24"/>
          <w:szCs w:val="24"/>
        </w:rPr>
        <w:t xml:space="preserve">during the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z w:val="24"/>
          <w:szCs w:val="24"/>
        </w:rPr>
        <w:t>t</w:t>
      </w:r>
      <w:r w:rsidR="003519A8" w:rsidRPr="00821F5D">
        <w:rPr>
          <w:rFonts w:eastAsia="Calibri"/>
          <w:sz w:val="24"/>
          <w:szCs w:val="24"/>
        </w:rPr>
        <w:t xml:space="preserve"> 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="003519A8" w:rsidRPr="00821F5D">
        <w:rPr>
          <w:rFonts w:eastAsia="Calibri"/>
          <w:sz w:val="24"/>
          <w:szCs w:val="24"/>
        </w:rPr>
        <w:t>performance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/p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al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nc</w:t>
      </w:r>
      <w:r w:rsidRPr="00821F5D">
        <w:rPr>
          <w:rFonts w:eastAsia="Calibri"/>
          <w:sz w:val="24"/>
          <w:szCs w:val="24"/>
        </w:rPr>
        <w:t xml:space="preserve">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origi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 and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 se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5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ecial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ills.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lastRenderedPageBreak/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fu</w:t>
      </w:r>
      <w:r w:rsidRPr="00821F5D">
        <w:rPr>
          <w:rFonts w:eastAsia="Calibri"/>
          <w:sz w:val="24"/>
          <w:szCs w:val="24"/>
        </w:rPr>
        <w:t xml:space="preserve">ll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E8129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10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E81298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ally.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="00E81298" w:rsidRPr="00821F5D">
        <w:rPr>
          <w:rFonts w:eastAsia="Calibri"/>
          <w:spacing w:val="4"/>
          <w:sz w:val="24"/>
          <w:szCs w:val="24"/>
        </w:rPr>
        <w:t xml:space="preserve">shall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id 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</w:p>
    <w:p w14:paraId="302D2FB7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0702806A" w14:textId="60CFFAA3" w:rsidR="00554BD5" w:rsidRPr="00064689" w:rsidRDefault="00C36D13" w:rsidP="009A72E1">
      <w:pPr>
        <w:pStyle w:val="ListParagraph"/>
        <w:numPr>
          <w:ilvl w:val="0"/>
          <w:numId w:val="5"/>
        </w:numPr>
        <w:ind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G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din</w:t>
      </w:r>
      <w:r w:rsidRPr="00821F5D">
        <w:rPr>
          <w:rFonts w:eastAsia="Calibri"/>
          <w:b/>
          <w:sz w:val="24"/>
          <w:szCs w:val="24"/>
        </w:rPr>
        <w:t xml:space="preserve">g </w:t>
      </w:r>
      <w:r w:rsidRPr="00821F5D">
        <w:rPr>
          <w:rFonts w:eastAsia="Calibri"/>
          <w:b/>
          <w:spacing w:val="-3"/>
          <w:sz w:val="24"/>
          <w:szCs w:val="24"/>
        </w:rPr>
        <w:t>P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e</w:t>
      </w:r>
    </w:p>
    <w:p w14:paraId="638BF336" w14:textId="77777777" w:rsidR="00064689" w:rsidRPr="00821F5D" w:rsidRDefault="00064689" w:rsidP="00064689">
      <w:pPr>
        <w:pStyle w:val="ListParagraph"/>
        <w:ind w:right="-20"/>
        <w:jc w:val="both"/>
        <w:rPr>
          <w:rFonts w:eastAsia="Calibri"/>
          <w:sz w:val="24"/>
          <w:szCs w:val="24"/>
        </w:rPr>
      </w:pPr>
    </w:p>
    <w:p w14:paraId="06050F52" w14:textId="5F05BCF6" w:rsidR="00554BD5" w:rsidRPr="00821F5D" w:rsidRDefault="00C36D13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1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>an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 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8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isor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z w:val="24"/>
          <w:szCs w:val="24"/>
        </w:rPr>
        <w:t>ami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z w:val="24"/>
          <w:szCs w:val="24"/>
        </w:rPr>
        <w:t>.</w:t>
      </w:r>
    </w:p>
    <w:p w14:paraId="4447B3D2" w14:textId="77777777" w:rsidR="003519A8" w:rsidRPr="00821F5D" w:rsidRDefault="003519A8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0B2961BB" w14:textId="0DCA577C" w:rsidR="00554BD5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="007F100C"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e.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g,</w:t>
      </w:r>
      <w:r w:rsidRPr="00821F5D">
        <w:rPr>
          <w:rFonts w:eastAsia="Calibri"/>
          <w:spacing w:val="2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3519A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eck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66001D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or’.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ma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eco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mend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7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es,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2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E.</w:t>
      </w:r>
      <w:r w:rsidRPr="00821F5D">
        <w:rPr>
          <w:rFonts w:eastAsia="Calibri"/>
          <w:b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The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def</w:t>
      </w:r>
      <w:r w:rsidRPr="00821F5D">
        <w:rPr>
          <w:rFonts w:eastAsia="Calibri"/>
          <w:spacing w:val="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-3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w</w:t>
      </w:r>
      <w:r w:rsidRPr="00821F5D">
        <w:rPr>
          <w:rFonts w:eastAsia="Calibri"/>
          <w:spacing w:val="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eari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rs.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–sem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tud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8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also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tc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 am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>gst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erfor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0AFE571B" w14:textId="77777777" w:rsidR="00064689" w:rsidRPr="00821F5D" w:rsidRDefault="00064689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369FA77A" w14:textId="3A924B9D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1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se</w:t>
      </w:r>
      <w:r w:rsidRPr="00821F5D">
        <w:rPr>
          <w:rFonts w:eastAsia="Calibri"/>
          <w:b/>
          <w:spacing w:val="-1"/>
          <w:sz w:val="24"/>
          <w:szCs w:val="24"/>
        </w:rPr>
        <w:t>me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r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G</w:t>
      </w:r>
      <w:r w:rsidRPr="00821F5D">
        <w:rPr>
          <w:rFonts w:eastAsia="Calibri"/>
          <w:b/>
          <w:spacing w:val="2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g</w:t>
      </w:r>
    </w:p>
    <w:p w14:paraId="3D635450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55E4201B" w14:textId="72020665" w:rsidR="00554BD5" w:rsidRPr="00821F5D" w:rsidRDefault="00C36D13" w:rsidP="009A72E1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This</w:t>
      </w:r>
      <w:r w:rsidRPr="00821F5D">
        <w:rPr>
          <w:rFonts w:eastAsia="Calibri"/>
          <w:spacing w:val="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un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 to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ent </w:t>
      </w:r>
      <w:r w:rsidR="00DA4F37" w:rsidRPr="00821F5D">
        <w:rPr>
          <w:rFonts w:eastAsia="Calibri"/>
          <w:spacing w:val="1"/>
          <w:sz w:val="24"/>
          <w:szCs w:val="24"/>
        </w:rPr>
        <w:t>as per the date mentioned above</w:t>
      </w:r>
      <w:r w:rsidRPr="00821F5D">
        <w:rPr>
          <w:rFonts w:eastAsia="Calibri"/>
          <w:sz w:val="24"/>
          <w:szCs w:val="24"/>
        </w:rPr>
        <w:t>.</w:t>
      </w:r>
      <w:r w:rsidR="0054461E" w:rsidRPr="00821F5D">
        <w:rPr>
          <w:rFonts w:eastAsia="Calibri"/>
          <w:sz w:val="24"/>
          <w:szCs w:val="24"/>
        </w:rPr>
        <w:t xml:space="preserve"> </w:t>
      </w:r>
    </w:p>
    <w:p w14:paraId="5FD72731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2BB0A0EC" w14:textId="5655C1AD" w:rsidR="00DA4F37" w:rsidRPr="00821F5D" w:rsidRDefault="00DA4F37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Make-up Policy</w:t>
      </w:r>
    </w:p>
    <w:p w14:paraId="4D39569D" w14:textId="77777777" w:rsidR="0054461E" w:rsidRPr="00821F5D" w:rsidRDefault="0054461E" w:rsidP="009A72E1">
      <w:pPr>
        <w:pStyle w:val="ListParagraph"/>
        <w:ind w:right="-14"/>
        <w:jc w:val="both"/>
        <w:rPr>
          <w:rFonts w:eastAsia="Calibri"/>
          <w:b/>
          <w:sz w:val="24"/>
          <w:szCs w:val="24"/>
        </w:rPr>
      </w:pPr>
    </w:p>
    <w:p w14:paraId="321A53E7" w14:textId="3A7DBADD" w:rsidR="00DA4F37" w:rsidRPr="00821F5D" w:rsidRDefault="0079409E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</w:t>
      </w:r>
      <w:r w:rsidR="00D14BC3" w:rsidRPr="00821F5D">
        <w:rPr>
          <w:rFonts w:eastAsia="Calibri"/>
          <w:sz w:val="24"/>
          <w:szCs w:val="24"/>
        </w:rPr>
        <w:t>As t</w:t>
      </w:r>
      <w:r w:rsidRPr="00821F5D">
        <w:rPr>
          <w:rFonts w:eastAsia="Calibri"/>
          <w:sz w:val="24"/>
          <w:szCs w:val="24"/>
        </w:rPr>
        <w:t xml:space="preserve">hesis is a </w:t>
      </w:r>
      <w:r w:rsidR="00DA4F37" w:rsidRPr="00821F5D">
        <w:rPr>
          <w:rFonts w:eastAsia="Calibri"/>
          <w:sz w:val="24"/>
          <w:szCs w:val="24"/>
        </w:rPr>
        <w:t>full time involve</w:t>
      </w:r>
      <w:r w:rsidR="0054461E" w:rsidRPr="00821F5D">
        <w:rPr>
          <w:rFonts w:eastAsia="Calibri"/>
          <w:sz w:val="24"/>
          <w:szCs w:val="24"/>
        </w:rPr>
        <w:t xml:space="preserve">ment and hence </w:t>
      </w:r>
      <w:r w:rsidR="00DA4F37" w:rsidRPr="00821F5D">
        <w:rPr>
          <w:rFonts w:eastAsia="Calibri"/>
          <w:sz w:val="24"/>
          <w:szCs w:val="24"/>
        </w:rPr>
        <w:t xml:space="preserve">there is no scope </w:t>
      </w:r>
      <w:r w:rsidR="00D14BC3" w:rsidRPr="00821F5D">
        <w:rPr>
          <w:rFonts w:eastAsia="Calibri"/>
          <w:sz w:val="24"/>
          <w:szCs w:val="24"/>
        </w:rPr>
        <w:t>for</w:t>
      </w:r>
      <w:r w:rsidR="00DA4F37" w:rsidRPr="00821F5D">
        <w:rPr>
          <w:rFonts w:eastAsia="Calibri"/>
          <w:sz w:val="24"/>
          <w:szCs w:val="24"/>
        </w:rPr>
        <w:t xml:space="preserve"> any make up in this course.</w:t>
      </w:r>
    </w:p>
    <w:p w14:paraId="5C0769AD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37119A69" w14:textId="0810EB77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nd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ce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 xml:space="preserve">tine 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</w:t>
      </w:r>
    </w:p>
    <w:p w14:paraId="26A66312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19508839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z w:val="24"/>
          <w:szCs w:val="24"/>
        </w:rPr>
        <w:t>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esir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q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ively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 xml:space="preserve">or all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alli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</w:p>
    <w:p w14:paraId="63C54FCA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 xml:space="preserve">as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ign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larly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rvisor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or  as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erna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ma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k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go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g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l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>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y genui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s.</w:t>
      </w:r>
    </w:p>
    <w:p w14:paraId="79FC967D" w14:textId="730D3994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 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9715B" w:rsidRPr="00821F5D">
        <w:rPr>
          <w:rFonts w:eastAsia="Calibri"/>
          <w:spacing w:val="1"/>
          <w:sz w:val="24"/>
          <w:szCs w:val="24"/>
        </w:rPr>
        <w:t>supervisor/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="00D9715B" w:rsidRPr="00821F5D">
        <w:rPr>
          <w:rFonts w:eastAsia="Calibri"/>
          <w:spacing w:val="1"/>
          <w:sz w:val="24"/>
          <w:szCs w:val="24"/>
        </w:rPr>
        <w:t>.</w:t>
      </w:r>
    </w:p>
    <w:p w14:paraId="3E108777" w14:textId="2E0B7BBD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For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such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pl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ce,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 c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cy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="00FF7399">
        <w:rPr>
          <w:rFonts w:eastAsia="Calibri"/>
          <w:spacing w:val="-1"/>
          <w:sz w:val="24"/>
          <w:szCs w:val="24"/>
        </w:rPr>
        <w:t>oD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sor.</w:t>
      </w:r>
    </w:p>
    <w:p w14:paraId="67C7D483" w14:textId="16F8F2F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lastRenderedPageBreak/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ral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Computer Center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E81298" w:rsidRPr="00821F5D">
        <w:rPr>
          <w:rFonts w:eastAsia="Calibri"/>
          <w:spacing w:val="5"/>
          <w:sz w:val="24"/>
          <w:szCs w:val="24"/>
        </w:rPr>
        <w:t>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, 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oll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w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arges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y.</w:t>
      </w:r>
    </w:p>
    <w:p w14:paraId="6AAAE4A0" w14:textId="4C9A32CF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ield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s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A4F37" w:rsidRPr="00821F5D">
        <w:rPr>
          <w:rFonts w:eastAsia="Calibri"/>
          <w:sz w:val="24"/>
          <w:szCs w:val="24"/>
        </w:rPr>
        <w:t>Hyderabad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ose,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rati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lace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val.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Also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t Aca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ic Reg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 6</w:t>
      </w:r>
      <w:r w:rsidRPr="00821F5D">
        <w:rPr>
          <w:rFonts w:eastAsia="Calibri"/>
          <w:spacing w:val="-2"/>
          <w:sz w:val="24"/>
          <w:szCs w:val="24"/>
        </w:rPr>
        <w:t>.</w:t>
      </w:r>
      <w:r w:rsidRPr="00821F5D">
        <w:rPr>
          <w:rFonts w:eastAsia="Calibri"/>
          <w:sz w:val="24"/>
          <w:szCs w:val="24"/>
        </w:rPr>
        <w:t>2</w:t>
      </w:r>
      <w:r w:rsidRPr="00821F5D">
        <w:rPr>
          <w:rFonts w:eastAsia="Calibri"/>
          <w:spacing w:val="1"/>
          <w:sz w:val="24"/>
          <w:szCs w:val="24"/>
        </w:rPr>
        <w:t>1</w:t>
      </w:r>
      <w:r w:rsidRPr="00821F5D">
        <w:rPr>
          <w:rFonts w:eastAsia="Calibri"/>
          <w:spacing w:val="-1"/>
          <w:sz w:val="24"/>
          <w:szCs w:val="24"/>
        </w:rPr>
        <w:t>)</w:t>
      </w:r>
      <w:r w:rsidRPr="00821F5D">
        <w:rPr>
          <w:rFonts w:eastAsia="Calibri"/>
          <w:sz w:val="24"/>
          <w:szCs w:val="24"/>
        </w:rPr>
        <w:t>.</w:t>
      </w:r>
    </w:p>
    <w:p w14:paraId="20FA6EF0" w14:textId="4869A6EA" w:rsidR="00E81298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eld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efore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exact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 xml:space="preserve">y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exig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may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 xml:space="preserve">. 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 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so</w:t>
      </w:r>
      <w:r w:rsidRPr="00821F5D">
        <w:rPr>
          <w:rFonts w:eastAsia="Calibri"/>
          <w:spacing w:val="5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 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ill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  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ESIS is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mi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lass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ad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Viva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7E05B5D3" w14:textId="418C83D9" w:rsidR="00554BD5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orm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of </w:t>
      </w:r>
      <w:r w:rsidR="00935C71">
        <w:rPr>
          <w:rFonts w:eastAsia="Calibri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esis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Cover/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le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age</w:t>
      </w:r>
      <w:r w:rsidR="00935C71">
        <w:rPr>
          <w:rFonts w:eastAsia="Calibri"/>
          <w:position w:val="1"/>
          <w:sz w:val="24"/>
          <w:szCs w:val="24"/>
        </w:rPr>
        <w:t>”,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-1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Ce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m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-1"/>
          <w:position w:val="1"/>
          <w:sz w:val="24"/>
          <w:szCs w:val="24"/>
        </w:rPr>
        <w:t>u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erviso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="00935C71">
        <w:rPr>
          <w:rFonts w:eastAsia="Calibri"/>
          <w:spacing w:val="-2"/>
          <w:position w:val="1"/>
          <w:sz w:val="24"/>
          <w:szCs w:val="24"/>
        </w:rPr>
        <w:t>” and “Thesis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1"/>
          <w:position w:val="1"/>
          <w:sz w:val="24"/>
          <w:szCs w:val="24"/>
        </w:rPr>
        <w:t xml:space="preserve">abstract”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.</w:t>
      </w:r>
    </w:p>
    <w:p w14:paraId="1216C6B4" w14:textId="77777777" w:rsidR="00E81298" w:rsidRPr="00821F5D" w:rsidRDefault="00E81298" w:rsidP="00E81298">
      <w:pPr>
        <w:ind w:right="-14"/>
        <w:jc w:val="both"/>
        <w:rPr>
          <w:rFonts w:eastAsia="Calibri"/>
          <w:sz w:val="24"/>
          <w:szCs w:val="24"/>
        </w:rPr>
      </w:pPr>
    </w:p>
    <w:p w14:paraId="00406343" w14:textId="77777777" w:rsidR="00E81298" w:rsidRPr="00821F5D" w:rsidRDefault="00E81298" w:rsidP="00E81298">
      <w:pPr>
        <w:spacing w:before="54" w:line="21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OTHER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SH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ULD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USE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ari</w:t>
      </w:r>
      <w:r w:rsidRPr="00821F5D">
        <w:rPr>
          <w:rFonts w:eastAsia="Calibri"/>
          <w:spacing w:val="1"/>
          <w:sz w:val="24"/>
          <w:szCs w:val="24"/>
        </w:rPr>
        <w:t>ab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0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gges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 xml:space="preserve">or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org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 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:</w:t>
      </w:r>
    </w:p>
    <w:p w14:paraId="558F92CC" w14:textId="77777777" w:rsidR="00DF32D2" w:rsidRPr="00821F5D" w:rsidRDefault="00DF32D2" w:rsidP="00DF32D2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5F5AE18C" w14:textId="2E2D02BE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First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over)</w:t>
      </w:r>
    </w:p>
    <w:p w14:paraId="4A70AD9E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</w:p>
    <w:p w14:paraId="77CB6C7A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</w:p>
    <w:p w14:paraId="2E00908C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Sym</w:t>
      </w:r>
      <w:r w:rsidRPr="00821F5D">
        <w:rPr>
          <w:rFonts w:eastAsia="Calibri"/>
          <w:spacing w:val="-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ols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&amp;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bb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</w:p>
    <w:p w14:paraId="59FD2DF1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</w:p>
    <w:p w14:paraId="2B97B0FF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84A0118" w14:textId="2326C018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Cha</w:t>
      </w:r>
      <w:r w:rsidRPr="00821F5D">
        <w:rPr>
          <w:rFonts w:eastAsia="Calibri"/>
          <w:spacing w:val="1"/>
          <w:sz w:val="24"/>
          <w:szCs w:val="24"/>
        </w:rPr>
        <w:t>pt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1</w:t>
      </w:r>
      <w:r w:rsidRPr="00821F5D">
        <w:rPr>
          <w:rFonts w:eastAsia="Calibri"/>
          <w:spacing w:val="-2"/>
          <w:sz w:val="24"/>
          <w:szCs w:val="24"/>
        </w:rPr>
        <w:t>,</w:t>
      </w:r>
      <w:r w:rsidR="00013867"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2,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3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</w:t>
      </w:r>
    </w:p>
    <w:p w14:paraId="1F8BB8D5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sion</w:t>
      </w:r>
    </w:p>
    <w:p w14:paraId="7F6D39C3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pp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es</w:t>
      </w:r>
    </w:p>
    <w:p w14:paraId="28B21F9D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y/Re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) 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lic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</w:p>
    <w:p w14:paraId="7C0FDA37" w14:textId="1AB3B427" w:rsidR="00DF32D2" w:rsidRPr="00821F5D" w:rsidRDefault="00013867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Publications or </w:t>
      </w:r>
      <w:r w:rsidR="00DF32D2" w:rsidRPr="00821F5D">
        <w:rPr>
          <w:rFonts w:eastAsia="Calibri"/>
          <w:sz w:val="24"/>
          <w:szCs w:val="24"/>
        </w:rPr>
        <w:t>P</w:t>
      </w:r>
      <w:r w:rsidR="00DF32D2" w:rsidRPr="00821F5D">
        <w:rPr>
          <w:rFonts w:eastAsia="Calibri"/>
          <w:spacing w:val="1"/>
          <w:sz w:val="24"/>
          <w:szCs w:val="24"/>
        </w:rPr>
        <w:t>r</w:t>
      </w:r>
      <w:r w:rsidR="00DF32D2" w:rsidRPr="00821F5D">
        <w:rPr>
          <w:rFonts w:eastAsia="Calibri"/>
          <w:sz w:val="24"/>
          <w:szCs w:val="24"/>
        </w:rPr>
        <w:t>es</w:t>
      </w:r>
      <w:r w:rsidR="00DF32D2" w:rsidRPr="00821F5D">
        <w:rPr>
          <w:rFonts w:eastAsia="Calibri"/>
          <w:spacing w:val="1"/>
          <w:sz w:val="24"/>
          <w:szCs w:val="24"/>
        </w:rPr>
        <w:t>e</w:t>
      </w:r>
      <w:r w:rsidR="00DF32D2" w:rsidRPr="00821F5D">
        <w:rPr>
          <w:rFonts w:eastAsia="Calibri"/>
          <w:spacing w:val="-1"/>
          <w:sz w:val="24"/>
          <w:szCs w:val="24"/>
        </w:rPr>
        <w:t>n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pacing w:val="-2"/>
          <w:sz w:val="24"/>
          <w:szCs w:val="24"/>
        </w:rPr>
        <w:t>i</w:t>
      </w:r>
      <w:r w:rsidR="00DF32D2" w:rsidRPr="00821F5D">
        <w:rPr>
          <w:rFonts w:eastAsia="Calibri"/>
          <w:sz w:val="24"/>
          <w:szCs w:val="24"/>
        </w:rPr>
        <w:t>o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s,</w:t>
      </w:r>
      <w:r w:rsidR="00DF32D2" w:rsidRPr="00821F5D">
        <w:rPr>
          <w:rFonts w:eastAsia="Calibri"/>
          <w:spacing w:val="-2"/>
          <w:sz w:val="24"/>
          <w:szCs w:val="24"/>
        </w:rPr>
        <w:t xml:space="preserve"> </w:t>
      </w:r>
      <w:r w:rsidR="00DF32D2" w:rsidRPr="00821F5D">
        <w:rPr>
          <w:rFonts w:eastAsia="Calibri"/>
          <w:sz w:val="24"/>
          <w:szCs w:val="24"/>
        </w:rPr>
        <w:t>if</w:t>
      </w:r>
      <w:r w:rsidR="00DF32D2" w:rsidRPr="00821F5D">
        <w:rPr>
          <w:rFonts w:eastAsia="Calibri"/>
          <w:spacing w:val="2"/>
          <w:sz w:val="24"/>
          <w:szCs w:val="24"/>
        </w:rPr>
        <w:t xml:space="preserve"> </w:t>
      </w:r>
      <w:r w:rsidR="00DF32D2" w:rsidRPr="00821F5D">
        <w:rPr>
          <w:rFonts w:eastAsia="Calibri"/>
          <w:spacing w:val="-2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y.</w:t>
      </w:r>
    </w:p>
    <w:p w14:paraId="056E27B0" w14:textId="77777777" w:rsidR="00DF32D2" w:rsidRPr="00821F5D" w:rsidRDefault="00DF32D2" w:rsidP="00DF32D2">
      <w:pPr>
        <w:jc w:val="both"/>
        <w:rPr>
          <w:rFonts w:eastAsia="Calibri"/>
          <w:sz w:val="24"/>
          <w:szCs w:val="24"/>
        </w:rPr>
      </w:pPr>
    </w:p>
    <w:p w14:paraId="6E4AA043" w14:textId="5D3D9DC8" w:rsidR="00554BD5" w:rsidRPr="00821F5D" w:rsidRDefault="00C36D13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ology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 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self</w:t>
      </w:r>
      <w:r w:rsidR="00013867" w:rsidRPr="00821F5D">
        <w:rPr>
          <w:rFonts w:eastAsia="Calibri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013867" w:rsidRPr="00821F5D">
        <w:rPr>
          <w:rFonts w:eastAsia="Calibri"/>
          <w:spacing w:val="2"/>
          <w:sz w:val="24"/>
          <w:szCs w:val="24"/>
        </w:rPr>
        <w:t xml:space="preserve">The student also can consult supervisor.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u</w:t>
      </w:r>
      <w:r w:rsidRPr="00821F5D">
        <w:rPr>
          <w:rFonts w:eastAsia="Calibri"/>
          <w:sz w:val="24"/>
          <w:szCs w:val="24"/>
        </w:rPr>
        <w:t>sed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1"/>
          <w:sz w:val="24"/>
          <w:szCs w:val="24"/>
        </w:rPr>
        <w:t>ct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/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avoided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013867" w:rsidRPr="00821F5D">
        <w:rPr>
          <w:rFonts w:eastAsia="Calibri"/>
          <w:spacing w:val="1"/>
          <w:sz w:val="24"/>
          <w:szCs w:val="24"/>
        </w:rPr>
        <w:t xml:space="preserve">as it means “plagiarism” or copyright issues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leva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 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="00013867" w:rsidRPr="00821F5D">
        <w:rPr>
          <w:rFonts w:eastAsia="Calibri"/>
          <w:sz w:val="24"/>
          <w:szCs w:val="24"/>
        </w:rPr>
        <w:t xml:space="preserve"> BITS</w:t>
      </w:r>
      <w:r w:rsidR="00FF7399">
        <w:rPr>
          <w:rFonts w:eastAsia="Calibri"/>
          <w:sz w:val="24"/>
          <w:szCs w:val="24"/>
        </w:rPr>
        <w:t xml:space="preserve"> Pilani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="00BC4D14" w:rsidRPr="00821F5D">
        <w:rPr>
          <w:rFonts w:eastAsia="Calibri"/>
          <w:sz w:val="24"/>
          <w:szCs w:val="24"/>
        </w:rPr>
        <w:t xml:space="preserve">is committed to check on such issues and </w:t>
      </w:r>
      <w:r w:rsidR="001B2DCC">
        <w:rPr>
          <w:rFonts w:eastAsia="Calibri"/>
          <w:sz w:val="24"/>
          <w:szCs w:val="24"/>
        </w:rPr>
        <w:t xml:space="preserve">subscribed to </w:t>
      </w:r>
      <w:r w:rsidR="00013867" w:rsidRPr="00821F5D">
        <w:rPr>
          <w:rFonts w:eastAsia="Calibri"/>
          <w:sz w:val="24"/>
          <w:szCs w:val="24"/>
        </w:rPr>
        <w:t xml:space="preserve">“Turnitin” software </w:t>
      </w:r>
      <w:r w:rsidR="001B2DCC">
        <w:rPr>
          <w:rFonts w:eastAsia="Calibri"/>
          <w:sz w:val="24"/>
          <w:szCs w:val="24"/>
        </w:rPr>
        <w:t xml:space="preserve">for </w:t>
      </w:r>
      <w:r w:rsidR="00013867" w:rsidRPr="00821F5D">
        <w:rPr>
          <w:rFonts w:eastAsia="Calibri"/>
          <w:sz w:val="24"/>
          <w:szCs w:val="24"/>
        </w:rPr>
        <w:t>check</w:t>
      </w:r>
      <w:r w:rsidR="001B2DCC">
        <w:rPr>
          <w:rFonts w:eastAsia="Calibri"/>
          <w:sz w:val="24"/>
          <w:szCs w:val="24"/>
        </w:rPr>
        <w:t>ing</w:t>
      </w:r>
      <w:r w:rsidR="00013867" w:rsidRPr="00821F5D">
        <w:rPr>
          <w:rFonts w:eastAsia="Calibri"/>
          <w:sz w:val="24"/>
          <w:szCs w:val="24"/>
        </w:rPr>
        <w:t xml:space="preserve"> the similarity index.</w:t>
      </w:r>
    </w:p>
    <w:p w14:paraId="22FCB7F6" w14:textId="77777777" w:rsidR="00013867" w:rsidRDefault="00013867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3FF31317" w14:textId="36352F5B" w:rsidR="00554BD5" w:rsidRPr="00064689" w:rsidRDefault="00C36D13" w:rsidP="00064689">
      <w:pPr>
        <w:pStyle w:val="ListParagraph"/>
        <w:numPr>
          <w:ilvl w:val="0"/>
          <w:numId w:val="5"/>
        </w:numPr>
        <w:spacing w:before="82"/>
        <w:ind w:right="-20"/>
        <w:jc w:val="both"/>
        <w:rPr>
          <w:rFonts w:eastAsia="Calibri"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h</w:t>
      </w:r>
      <w:r w:rsidRPr="00064689">
        <w:rPr>
          <w:rFonts w:eastAsia="Calibri"/>
          <w:b/>
          <w:spacing w:val="-1"/>
          <w:sz w:val="24"/>
          <w:szCs w:val="24"/>
        </w:rPr>
        <w:t>am</w:t>
      </w:r>
      <w:r w:rsidRPr="00064689">
        <w:rPr>
          <w:rFonts w:eastAsia="Calibri"/>
          <w:b/>
          <w:spacing w:val="1"/>
          <w:sz w:val="24"/>
          <w:szCs w:val="24"/>
        </w:rPr>
        <w:t>b</w:t>
      </w:r>
      <w:r w:rsidRPr="00064689">
        <w:rPr>
          <w:rFonts w:eastAsia="Calibri"/>
          <w:b/>
          <w:spacing w:val="-1"/>
          <w:sz w:val="24"/>
          <w:szCs w:val="24"/>
        </w:rPr>
        <w:t>e</w:t>
      </w:r>
      <w:r w:rsidRPr="00064689">
        <w:rPr>
          <w:rFonts w:eastAsia="Calibri"/>
          <w:b/>
          <w:sz w:val="24"/>
          <w:szCs w:val="24"/>
        </w:rPr>
        <w:t>r</w:t>
      </w:r>
      <w:r w:rsidRPr="00064689">
        <w:rPr>
          <w:rFonts w:eastAsia="Calibri"/>
          <w:b/>
          <w:spacing w:val="-1"/>
          <w:sz w:val="24"/>
          <w:szCs w:val="24"/>
        </w:rPr>
        <w:t xml:space="preserve"> </w:t>
      </w:r>
      <w:r w:rsidR="00FF7399" w:rsidRPr="00064689">
        <w:rPr>
          <w:rFonts w:eastAsia="Calibri"/>
          <w:b/>
          <w:spacing w:val="-1"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on</w:t>
      </w:r>
      <w:r w:rsidRPr="00064689">
        <w:rPr>
          <w:rFonts w:eastAsia="Calibri"/>
          <w:b/>
          <w:spacing w:val="-2"/>
          <w:sz w:val="24"/>
          <w:szCs w:val="24"/>
        </w:rPr>
        <w:t>s</w:t>
      </w:r>
      <w:r w:rsidRPr="00064689">
        <w:rPr>
          <w:rFonts w:eastAsia="Calibri"/>
          <w:b/>
          <w:spacing w:val="1"/>
          <w:sz w:val="24"/>
          <w:szCs w:val="24"/>
        </w:rPr>
        <w:t>ul</w:t>
      </w:r>
      <w:r w:rsidRPr="00064689">
        <w:rPr>
          <w:rFonts w:eastAsia="Calibri"/>
          <w:b/>
          <w:sz w:val="24"/>
          <w:szCs w:val="24"/>
        </w:rPr>
        <w:t>ta</w:t>
      </w:r>
      <w:r w:rsidRPr="00064689">
        <w:rPr>
          <w:rFonts w:eastAsia="Calibri"/>
          <w:b/>
          <w:spacing w:val="-2"/>
          <w:sz w:val="24"/>
          <w:szCs w:val="24"/>
        </w:rPr>
        <w:t>t</w:t>
      </w:r>
      <w:r w:rsidRPr="00064689">
        <w:rPr>
          <w:rFonts w:eastAsia="Calibri"/>
          <w:b/>
          <w:spacing w:val="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on Ho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>s</w:t>
      </w:r>
    </w:p>
    <w:p w14:paraId="6B3030CB" w14:textId="77777777" w:rsidR="00554BD5" w:rsidRPr="00821F5D" w:rsidRDefault="00554BD5" w:rsidP="00403D63">
      <w:pPr>
        <w:spacing w:line="100" w:lineRule="exact"/>
        <w:ind w:left="360" w:right="-20"/>
        <w:rPr>
          <w:sz w:val="10"/>
          <w:szCs w:val="10"/>
        </w:rPr>
      </w:pPr>
    </w:p>
    <w:p w14:paraId="32CCDAFA" w14:textId="6F0890F1" w:rsidR="00554BD5" w:rsidRPr="00821F5D" w:rsidRDefault="00C36D13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ix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et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A16591">
        <w:rPr>
          <w:rFonts w:eastAsia="Calibri"/>
          <w:spacing w:val="1"/>
          <w:sz w:val="24"/>
          <w:szCs w:val="24"/>
        </w:rPr>
        <w:t>Instructor-in-Charge (Associate Dean,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AUGSD</w:t>
      </w:r>
      <w:r w:rsidR="00A16591">
        <w:rPr>
          <w:rFonts w:eastAsia="Calibri"/>
          <w:sz w:val="24"/>
          <w:szCs w:val="24"/>
        </w:rPr>
        <w:t>)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.</w:t>
      </w:r>
    </w:p>
    <w:p w14:paraId="542A277E" w14:textId="77777777" w:rsidR="00013867" w:rsidRPr="00821F5D" w:rsidRDefault="00013867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</w:p>
    <w:p w14:paraId="77F96CC7" w14:textId="3AAF8F23" w:rsidR="00554BD5" w:rsidRPr="00064689" w:rsidRDefault="00C36D13" w:rsidP="00064689">
      <w:pPr>
        <w:pStyle w:val="ListParagraph"/>
        <w:numPr>
          <w:ilvl w:val="0"/>
          <w:numId w:val="5"/>
        </w:numPr>
        <w:spacing w:before="48"/>
        <w:ind w:right="-20"/>
        <w:jc w:val="both"/>
        <w:rPr>
          <w:rFonts w:eastAsia="Calibri"/>
          <w:b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-2"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 xml:space="preserve">se </w:t>
      </w:r>
      <w:r w:rsidRPr="00064689">
        <w:rPr>
          <w:rFonts w:eastAsia="Calibri"/>
          <w:b/>
          <w:spacing w:val="-2"/>
          <w:sz w:val="24"/>
          <w:szCs w:val="24"/>
        </w:rPr>
        <w:t>N</w:t>
      </w:r>
      <w:r w:rsidRPr="00064689">
        <w:rPr>
          <w:rFonts w:eastAsia="Calibri"/>
          <w:b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t</w:t>
      </w:r>
      <w:r w:rsidRPr="00064689">
        <w:rPr>
          <w:rFonts w:eastAsia="Calibri"/>
          <w:b/>
          <w:spacing w:val="-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ces</w:t>
      </w:r>
    </w:p>
    <w:p w14:paraId="729AE0D0" w14:textId="77777777" w:rsidR="00064689" w:rsidRPr="00064689" w:rsidRDefault="00064689" w:rsidP="00064689">
      <w:pPr>
        <w:pStyle w:val="ListParagraph"/>
        <w:spacing w:before="48"/>
        <w:ind w:right="-20"/>
        <w:jc w:val="both"/>
        <w:rPr>
          <w:rFonts w:eastAsia="Calibri"/>
          <w:sz w:val="24"/>
          <w:szCs w:val="24"/>
        </w:rPr>
      </w:pPr>
    </w:p>
    <w:p w14:paraId="36CF04D5" w14:textId="4E0080ED" w:rsidR="00554BD5" w:rsidRPr="00821F5D" w:rsidRDefault="00C36D13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issu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aced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ment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7039DF6B" w14:textId="77777777" w:rsidR="00013867" w:rsidRPr="00821F5D" w:rsidRDefault="00013867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</w:p>
    <w:p w14:paraId="3EF920A4" w14:textId="77777777" w:rsidR="00554BD5" w:rsidRPr="00821F5D" w:rsidRDefault="00554BD5" w:rsidP="00403D63">
      <w:pPr>
        <w:spacing w:before="5" w:line="100" w:lineRule="exact"/>
        <w:ind w:left="360" w:right="-20"/>
        <w:rPr>
          <w:sz w:val="10"/>
          <w:szCs w:val="10"/>
        </w:rPr>
      </w:pPr>
    </w:p>
    <w:p w14:paraId="7666156E" w14:textId="5F6A3964" w:rsidR="00554BD5" w:rsidRPr="00821F5D" w:rsidRDefault="00013867" w:rsidP="00013867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10. </w:t>
      </w:r>
      <w:r w:rsidR="00C36D13" w:rsidRPr="00821F5D">
        <w:rPr>
          <w:rFonts w:eastAsia="Calibri"/>
          <w:b/>
          <w:sz w:val="24"/>
          <w:szCs w:val="24"/>
        </w:rPr>
        <w:t>C</w:t>
      </w:r>
      <w:r w:rsidR="00C36D13" w:rsidRPr="00821F5D">
        <w:rPr>
          <w:rFonts w:eastAsia="Calibri"/>
          <w:b/>
          <w:spacing w:val="1"/>
          <w:sz w:val="24"/>
          <w:szCs w:val="24"/>
        </w:rPr>
        <w:t>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ck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L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 xml:space="preserve">of 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te</w:t>
      </w:r>
      <w:r w:rsidR="00C36D13" w:rsidRPr="00821F5D">
        <w:rPr>
          <w:rFonts w:eastAsia="Calibri"/>
          <w:b/>
          <w:spacing w:val="-1"/>
          <w:sz w:val="24"/>
          <w:szCs w:val="24"/>
        </w:rPr>
        <w:t>m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2"/>
          <w:sz w:val="24"/>
          <w:szCs w:val="24"/>
        </w:rPr>
        <w:t>f</w:t>
      </w:r>
      <w:r w:rsidR="00C36D13" w:rsidRPr="00821F5D">
        <w:rPr>
          <w:rFonts w:eastAsia="Calibri"/>
          <w:b/>
          <w:sz w:val="24"/>
          <w:szCs w:val="24"/>
        </w:rPr>
        <w:t>or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n</w:t>
      </w:r>
      <w:r w:rsidR="00C36D13" w:rsidRPr="00821F5D">
        <w:rPr>
          <w:rFonts w:eastAsia="Calibri"/>
          <w:b/>
          <w:spacing w:val="-1"/>
          <w:sz w:val="24"/>
          <w:szCs w:val="24"/>
        </w:rPr>
        <w:t>a</w:t>
      </w:r>
      <w:r w:rsidR="00C36D13" w:rsidRPr="00821F5D">
        <w:rPr>
          <w:rFonts w:eastAsia="Calibri"/>
          <w:b/>
          <w:sz w:val="24"/>
          <w:szCs w:val="24"/>
        </w:rPr>
        <w:t>l</w:t>
      </w:r>
      <w:r w:rsidR="00C36D13"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Re</w:t>
      </w:r>
      <w:r w:rsidR="00C36D13" w:rsidRPr="00821F5D">
        <w:rPr>
          <w:rFonts w:eastAsia="Calibri"/>
          <w:b/>
          <w:spacing w:val="1"/>
          <w:sz w:val="24"/>
          <w:szCs w:val="24"/>
        </w:rPr>
        <w:t>p</w:t>
      </w:r>
      <w:r w:rsidR="00C36D13" w:rsidRPr="00821F5D">
        <w:rPr>
          <w:rFonts w:eastAsia="Calibri"/>
          <w:b/>
          <w:sz w:val="24"/>
          <w:szCs w:val="24"/>
        </w:rPr>
        <w:t>o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of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D</w:t>
      </w:r>
      <w:r w:rsidR="00C36D13" w:rsidRPr="00821F5D">
        <w:rPr>
          <w:rFonts w:eastAsia="Calibri"/>
          <w:b/>
          <w:spacing w:val="-1"/>
          <w:sz w:val="24"/>
          <w:szCs w:val="24"/>
        </w:rPr>
        <w:t>eg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 xml:space="preserve">e </w:t>
      </w:r>
      <w:r w:rsidR="00C36D13" w:rsidRPr="00821F5D">
        <w:rPr>
          <w:rFonts w:eastAsia="Calibri"/>
          <w:b/>
          <w:spacing w:val="1"/>
          <w:sz w:val="24"/>
          <w:szCs w:val="24"/>
        </w:rPr>
        <w:t>Th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</w:t>
      </w:r>
    </w:p>
    <w:p w14:paraId="1E22804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’s ‘Cove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age’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AF522DB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Is ‘S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r’s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Cer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e’</w:t>
      </w:r>
      <w:r w:rsidRPr="00821F5D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rm</w:t>
      </w:r>
      <w:r w:rsidRPr="00821F5D">
        <w:rPr>
          <w:rFonts w:eastAsia="Calibri"/>
          <w:spacing w:val="1"/>
          <w:position w:val="1"/>
          <w:sz w:val="24"/>
          <w:szCs w:val="24"/>
        </w:rPr>
        <w:t>at</w:t>
      </w:r>
      <w:r w:rsidRPr="00821F5D">
        <w:rPr>
          <w:rFonts w:eastAsia="Calibri"/>
          <w:position w:val="1"/>
          <w:sz w:val="24"/>
          <w:szCs w:val="24"/>
        </w:rPr>
        <w:t>? Has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it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b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sig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61BD6834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Is ‘A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72E1C5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s’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ers?</w:t>
      </w:r>
    </w:p>
    <w:p w14:paraId="59483D5F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a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mma</w:t>
      </w:r>
      <w:r w:rsidRPr="00821F5D">
        <w:rPr>
          <w:rFonts w:eastAsia="Calibri"/>
          <w:spacing w:val="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y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>at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rvey?</w:t>
      </w:r>
    </w:p>
    <w:p w14:paraId="586B7823" w14:textId="3AA2B2E2" w:rsidR="00013867" w:rsidRPr="00821F5D" w:rsidRDefault="00013867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 xml:space="preserve">a. </w:t>
      </w:r>
      <w:r w:rsidR="00C36D13" w:rsidRPr="00821F5D">
        <w:rPr>
          <w:rFonts w:eastAsia="Calibri"/>
          <w:spacing w:val="1"/>
          <w:sz w:val="24"/>
          <w:szCs w:val="24"/>
        </w:rPr>
        <w:t>A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ages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erly?</w:t>
      </w:r>
    </w:p>
    <w:p w14:paraId="12B07F87" w14:textId="77777777" w:rsidR="00013867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b.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f</w:t>
      </w:r>
      <w:r w:rsidR="00C36D13" w:rsidRPr="00821F5D">
        <w:rPr>
          <w:rFonts w:eastAsia="Calibri"/>
          <w:sz w:val="24"/>
          <w:szCs w:val="24"/>
        </w:rPr>
        <w:t>ig</w:t>
      </w:r>
      <w:r w:rsidR="00C36D13" w:rsidRPr="00821F5D">
        <w:rPr>
          <w:rFonts w:eastAsia="Calibri"/>
          <w:spacing w:val="-1"/>
          <w:sz w:val="24"/>
          <w:szCs w:val="24"/>
        </w:rPr>
        <w:t>u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 xml:space="preserve">rly? </w:t>
      </w:r>
    </w:p>
    <w:p w14:paraId="5B956FBD" w14:textId="5BD24852" w:rsidR="00554BD5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c.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les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erly?</w:t>
      </w:r>
    </w:p>
    <w:p w14:paraId="0EEC95AE" w14:textId="2D2D6481" w:rsidR="00554BD5" w:rsidRPr="00821F5D" w:rsidRDefault="00013867" w:rsidP="00013867">
      <w:pPr>
        <w:ind w:left="1440" w:right="-14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 xml:space="preserve">     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1"/>
          <w:position w:val="1"/>
          <w:sz w:val="24"/>
          <w:szCs w:val="24"/>
        </w:rPr>
        <w:t>.</w:t>
      </w:r>
      <w:r w:rsidR="00C36D13" w:rsidRPr="00821F5D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position w:val="1"/>
          <w:sz w:val="24"/>
          <w:szCs w:val="24"/>
        </w:rPr>
        <w:t>Are</w:t>
      </w:r>
      <w:r w:rsidR="00C36D13"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h</w:t>
      </w:r>
      <w:r w:rsidR="00C36D13" w:rsidRPr="00821F5D">
        <w:rPr>
          <w:rFonts w:eastAsia="Calibri"/>
          <w:position w:val="1"/>
          <w:sz w:val="24"/>
          <w:szCs w:val="24"/>
        </w:rPr>
        <w:t>e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f</w:t>
      </w:r>
      <w:r w:rsidR="00C36D13" w:rsidRPr="00821F5D">
        <w:rPr>
          <w:rFonts w:eastAsia="Calibri"/>
          <w:position w:val="1"/>
          <w:sz w:val="24"/>
          <w:szCs w:val="24"/>
        </w:rPr>
        <w:t>ig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u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n</w:t>
      </w:r>
      <w:r w:rsidR="00C36D13" w:rsidRPr="00821F5D">
        <w:rPr>
          <w:rFonts w:eastAsia="Calibri"/>
          <w:position w:val="1"/>
          <w:sz w:val="24"/>
          <w:szCs w:val="24"/>
        </w:rPr>
        <w:t>d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b</w:t>
      </w:r>
      <w:r w:rsidR="00C36D13" w:rsidRPr="00821F5D">
        <w:rPr>
          <w:rFonts w:eastAsia="Calibri"/>
          <w:position w:val="1"/>
          <w:sz w:val="24"/>
          <w:szCs w:val="24"/>
        </w:rPr>
        <w:t>l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position w:val="1"/>
          <w:sz w:val="24"/>
          <w:szCs w:val="24"/>
        </w:rPr>
        <w:t>i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l</w:t>
      </w:r>
      <w:r w:rsidR="00C36D13" w:rsidRPr="00821F5D">
        <w:rPr>
          <w:rFonts w:eastAsia="Calibri"/>
          <w:position w:val="1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o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erly?</w:t>
      </w:r>
    </w:p>
    <w:p w14:paraId="2536FCE5" w14:textId="54AB1EFC" w:rsidR="00554BD5" w:rsidRPr="00821F5D" w:rsidRDefault="00013867" w:rsidP="00013867">
      <w:pPr>
        <w:ind w:left="360" w:right="-14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                       </w:t>
      </w:r>
      <w:r w:rsidR="00C36D13"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i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?</w:t>
      </w:r>
    </w:p>
    <w:p w14:paraId="49909803" w14:textId="7AD25314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‘Co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’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w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-3"/>
          <w:position w:val="1"/>
          <w:sz w:val="24"/>
          <w:szCs w:val="24"/>
        </w:rPr>
        <w:t>k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4B24751E" w14:textId="3493102C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y 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50ADEB6B" w14:textId="298D8953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B2D5AD0" w14:textId="7D6DCF27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y’ 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rd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ACE6811" w14:textId="77777777" w:rsidR="00013867" w:rsidRPr="00821F5D" w:rsidRDefault="00013867" w:rsidP="00013867">
      <w:pPr>
        <w:ind w:left="1440" w:right="-14"/>
        <w:jc w:val="both"/>
        <w:rPr>
          <w:rFonts w:eastAsia="Calibri"/>
          <w:sz w:val="24"/>
          <w:szCs w:val="24"/>
        </w:rPr>
      </w:pPr>
    </w:p>
    <w:p w14:paraId="18CF1426" w14:textId="0577B9D6" w:rsidR="00554BD5" w:rsidRPr="00821F5D" w:rsidRDefault="00C36D13" w:rsidP="00934FDB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042C0A">
        <w:rPr>
          <w:rFonts w:eastAsia="Calibri"/>
          <w:sz w:val="24"/>
          <w:szCs w:val="24"/>
        </w:rPr>
        <w:t xml:space="preserve"> FINAL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PORT. </w:t>
      </w:r>
      <w:r w:rsidRPr="00821F5D">
        <w:rPr>
          <w:rFonts w:eastAsia="Calibri"/>
          <w:spacing w:val="1"/>
          <w:sz w:val="24"/>
          <w:szCs w:val="24"/>
        </w:rPr>
        <w:t>Sup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rvisors</w:t>
      </w:r>
      <w:r w:rsidR="00934FD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also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q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es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 xml:space="preserve">ed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eir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(</w:t>
      </w:r>
      <w:r w:rsidRPr="00821F5D">
        <w:rPr>
          <w:rFonts w:eastAsia="Calibri"/>
          <w:position w:val="1"/>
          <w:sz w:val="24"/>
          <w:szCs w:val="24"/>
        </w:rPr>
        <w:t xml:space="preserve">s) 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ave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d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042C0A">
        <w:rPr>
          <w:rFonts w:eastAsia="Calibri"/>
          <w:spacing w:val="-1"/>
          <w:position w:val="1"/>
          <w:sz w:val="24"/>
          <w:szCs w:val="24"/>
        </w:rPr>
        <w:t xml:space="preserve">FINAL </w:t>
      </w:r>
      <w:r w:rsidRPr="00821F5D">
        <w:rPr>
          <w:rFonts w:eastAsia="Calibri"/>
          <w:position w:val="1"/>
          <w:sz w:val="24"/>
          <w:szCs w:val="24"/>
        </w:rPr>
        <w:t>REPO</w:t>
      </w:r>
      <w:r w:rsidRPr="00821F5D">
        <w:rPr>
          <w:rFonts w:eastAsia="Calibri"/>
          <w:spacing w:val="-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erly.</w:t>
      </w:r>
    </w:p>
    <w:p w14:paraId="5B44A815" w14:textId="77777777" w:rsidR="00856597" w:rsidRPr="00821F5D" w:rsidRDefault="00856597" w:rsidP="00403D63">
      <w:pPr>
        <w:spacing w:line="260" w:lineRule="exact"/>
        <w:ind w:left="360" w:right="-20"/>
        <w:jc w:val="both"/>
        <w:rPr>
          <w:rFonts w:eastAsia="Calibri"/>
          <w:position w:val="1"/>
          <w:sz w:val="24"/>
          <w:szCs w:val="24"/>
        </w:rPr>
      </w:pPr>
    </w:p>
    <w:p w14:paraId="00090029" w14:textId="77777777" w:rsidR="00554BD5" w:rsidRPr="00855B02" w:rsidRDefault="00554BD5">
      <w:pPr>
        <w:spacing w:before="10" w:line="280" w:lineRule="exact"/>
        <w:rPr>
          <w:sz w:val="28"/>
          <w:szCs w:val="28"/>
        </w:rPr>
      </w:pPr>
    </w:p>
    <w:p w14:paraId="7457C6D6" w14:textId="77777777" w:rsidR="006815F3" w:rsidRDefault="006815F3">
      <w:pPr>
        <w:spacing w:before="10" w:line="280" w:lineRule="exact"/>
        <w:rPr>
          <w:sz w:val="28"/>
          <w:szCs w:val="28"/>
        </w:rPr>
      </w:pPr>
    </w:p>
    <w:p w14:paraId="0FE628FA" w14:textId="77777777" w:rsidR="009A72E1" w:rsidRPr="00821F5D" w:rsidRDefault="009A72E1">
      <w:pPr>
        <w:spacing w:before="10" w:line="280" w:lineRule="exact"/>
        <w:rPr>
          <w:sz w:val="28"/>
          <w:szCs w:val="28"/>
        </w:rPr>
      </w:pPr>
    </w:p>
    <w:p w14:paraId="070FD5D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58B463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B116CCB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687862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8328146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5496450D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23E3EFC5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A722F8E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997565F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DD930B0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0DB0DAD" w14:textId="77777777" w:rsidR="00554BD5" w:rsidRPr="00821F5D" w:rsidRDefault="00554BD5">
      <w:pPr>
        <w:sectPr w:rsidR="00554BD5" w:rsidRPr="00821F5D">
          <w:pgSz w:w="12240" w:h="15840"/>
          <w:pgMar w:top="1060" w:right="1320" w:bottom="280" w:left="1220" w:header="0" w:footer="757" w:gutter="0"/>
          <w:cols w:space="720"/>
        </w:sectPr>
      </w:pPr>
    </w:p>
    <w:p w14:paraId="6EA864A3" w14:textId="77777777" w:rsidR="00554BD5" w:rsidRPr="00B54E7B" w:rsidRDefault="00C36D13" w:rsidP="00B54E7B">
      <w:pPr>
        <w:spacing w:before="54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lastRenderedPageBreak/>
        <w:t>F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v</w:t>
      </w:r>
      <w:r w:rsidRPr="00B54E7B">
        <w:rPr>
          <w:rFonts w:eastAsia="Calibri"/>
          <w:b/>
          <w:spacing w:val="-2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/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tle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ag</w:t>
      </w:r>
      <w:r w:rsidRPr="00B54E7B">
        <w:rPr>
          <w:rFonts w:eastAsia="Calibri"/>
          <w:b/>
          <w:sz w:val="24"/>
          <w:szCs w:val="24"/>
        </w:rPr>
        <w:t>e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</w:p>
    <w:p w14:paraId="4D29A34C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516A7725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pacing w:val="-2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l</w:t>
      </w:r>
      <w:r w:rsidRPr="00B54E7B">
        <w:rPr>
          <w:rFonts w:eastAsia="Calibri"/>
          <w:b/>
          <w:sz w:val="24"/>
          <w:szCs w:val="24"/>
        </w:rPr>
        <w:t>e 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s)</w:t>
      </w:r>
    </w:p>
    <w:p w14:paraId="7C69ACCA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7D16C63A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DBFA138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position w:val="1"/>
          <w:sz w:val="24"/>
          <w:szCs w:val="24"/>
        </w:rPr>
        <w:t>S</w:t>
      </w:r>
      <w:r w:rsidRPr="00B54E7B">
        <w:rPr>
          <w:rFonts w:eastAsia="Calibri"/>
          <w:spacing w:val="1"/>
          <w:position w:val="1"/>
          <w:sz w:val="24"/>
          <w:szCs w:val="24"/>
        </w:rPr>
        <w:t>ub</w:t>
      </w:r>
      <w:r w:rsidRPr="00B54E7B">
        <w:rPr>
          <w:rFonts w:eastAsia="Calibri"/>
          <w:position w:val="1"/>
          <w:sz w:val="24"/>
          <w:szCs w:val="24"/>
        </w:rPr>
        <w:t>m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spacing w:val="1"/>
          <w:position w:val="1"/>
          <w:sz w:val="24"/>
          <w:szCs w:val="24"/>
        </w:rPr>
        <w:t>tt</w:t>
      </w:r>
      <w:r w:rsidRPr="00B54E7B">
        <w:rPr>
          <w:rFonts w:eastAsia="Calibri"/>
          <w:spacing w:val="-2"/>
          <w:position w:val="1"/>
          <w:sz w:val="24"/>
          <w:szCs w:val="24"/>
        </w:rPr>
        <w:t>e</w:t>
      </w:r>
      <w:r w:rsidRPr="00B54E7B">
        <w:rPr>
          <w:rFonts w:eastAsia="Calibri"/>
          <w:position w:val="1"/>
          <w:sz w:val="24"/>
          <w:szCs w:val="24"/>
        </w:rPr>
        <w:t>d</w:t>
      </w:r>
      <w:r w:rsidRPr="00B54E7B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position w:val="1"/>
          <w:sz w:val="24"/>
          <w:szCs w:val="24"/>
        </w:rPr>
        <w:t>n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1"/>
          <w:position w:val="1"/>
          <w:sz w:val="24"/>
          <w:szCs w:val="24"/>
        </w:rPr>
        <w:t>p</w:t>
      </w:r>
      <w:r w:rsidRPr="00B54E7B">
        <w:rPr>
          <w:rFonts w:eastAsia="Calibri"/>
          <w:position w:val="1"/>
          <w:sz w:val="24"/>
          <w:szCs w:val="24"/>
        </w:rPr>
        <w:t>ar</w:t>
      </w:r>
      <w:r w:rsidRPr="00B54E7B">
        <w:rPr>
          <w:rFonts w:eastAsia="Calibri"/>
          <w:spacing w:val="2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>ial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f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l</w:t>
      </w:r>
      <w:r w:rsidRPr="00B54E7B">
        <w:rPr>
          <w:rFonts w:eastAsia="Calibri"/>
          <w:spacing w:val="1"/>
          <w:position w:val="1"/>
          <w:sz w:val="24"/>
          <w:szCs w:val="24"/>
        </w:rPr>
        <w:t>f</w:t>
      </w:r>
      <w:r w:rsidRPr="00B54E7B">
        <w:rPr>
          <w:rFonts w:eastAsia="Calibri"/>
          <w:position w:val="1"/>
          <w:sz w:val="24"/>
          <w:szCs w:val="24"/>
        </w:rPr>
        <w:t>i</w:t>
      </w:r>
      <w:r w:rsidRPr="00B54E7B">
        <w:rPr>
          <w:rFonts w:eastAsia="Calibri"/>
          <w:spacing w:val="-2"/>
          <w:position w:val="1"/>
          <w:sz w:val="24"/>
          <w:szCs w:val="24"/>
        </w:rPr>
        <w:t>l</w:t>
      </w:r>
      <w:r w:rsidRPr="00B54E7B">
        <w:rPr>
          <w:rFonts w:eastAsia="Calibri"/>
          <w:position w:val="1"/>
          <w:sz w:val="24"/>
          <w:szCs w:val="24"/>
        </w:rPr>
        <w:t>lm</w:t>
      </w:r>
      <w:r w:rsidRPr="00B54E7B">
        <w:rPr>
          <w:rFonts w:eastAsia="Calibri"/>
          <w:spacing w:val="1"/>
          <w:position w:val="1"/>
          <w:sz w:val="24"/>
          <w:szCs w:val="24"/>
        </w:rPr>
        <w:t>en</w:t>
      </w:r>
      <w:r w:rsidRPr="00B54E7B">
        <w:rPr>
          <w:rFonts w:eastAsia="Calibri"/>
          <w:position w:val="1"/>
          <w:sz w:val="24"/>
          <w:szCs w:val="24"/>
        </w:rPr>
        <w:t xml:space="preserve">t of </w:t>
      </w:r>
      <w:r w:rsidRPr="00B54E7B">
        <w:rPr>
          <w:rFonts w:eastAsia="Calibri"/>
          <w:spacing w:val="-1"/>
          <w:position w:val="1"/>
          <w:sz w:val="24"/>
          <w:szCs w:val="24"/>
        </w:rPr>
        <w:t>t</w:t>
      </w:r>
      <w:r w:rsidRPr="00B54E7B">
        <w:rPr>
          <w:rFonts w:eastAsia="Calibri"/>
          <w:spacing w:val="1"/>
          <w:position w:val="1"/>
          <w:sz w:val="24"/>
          <w:szCs w:val="24"/>
        </w:rPr>
        <w:t>h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position w:val="1"/>
          <w:sz w:val="24"/>
          <w:szCs w:val="24"/>
        </w:rPr>
        <w:t>r</w:t>
      </w:r>
      <w:r w:rsidRPr="00B54E7B">
        <w:rPr>
          <w:rFonts w:eastAsia="Calibri"/>
          <w:spacing w:val="1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q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ire</w:t>
      </w:r>
      <w:r w:rsidRPr="00B54E7B">
        <w:rPr>
          <w:rFonts w:eastAsia="Calibri"/>
          <w:spacing w:val="-1"/>
          <w:position w:val="1"/>
          <w:sz w:val="24"/>
          <w:szCs w:val="24"/>
        </w:rPr>
        <w:t>m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n</w:t>
      </w:r>
      <w:r w:rsidRPr="00B54E7B">
        <w:rPr>
          <w:rFonts w:eastAsia="Calibri"/>
          <w:spacing w:val="1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 xml:space="preserve">s </w:t>
      </w:r>
      <w:r w:rsidRPr="00B54E7B">
        <w:rPr>
          <w:rFonts w:eastAsia="Calibri"/>
          <w:spacing w:val="-2"/>
          <w:position w:val="1"/>
          <w:sz w:val="24"/>
          <w:szCs w:val="24"/>
        </w:rPr>
        <w:t>o</w:t>
      </w:r>
      <w:r w:rsidRPr="00B54E7B">
        <w:rPr>
          <w:rFonts w:eastAsia="Calibri"/>
          <w:position w:val="1"/>
          <w:sz w:val="24"/>
          <w:szCs w:val="24"/>
        </w:rPr>
        <w:t>f</w:t>
      </w:r>
    </w:p>
    <w:p w14:paraId="6B98CED0" w14:textId="44B60201" w:rsidR="00554BD5" w:rsidRPr="00B54E7B" w:rsidRDefault="00C36D13" w:rsidP="00B54E7B">
      <w:pPr>
        <w:spacing w:before="2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B</w:t>
      </w:r>
      <w:r w:rsidRPr="00B54E7B">
        <w:rPr>
          <w:rFonts w:eastAsia="Calibri"/>
          <w:sz w:val="24"/>
          <w:szCs w:val="24"/>
        </w:rPr>
        <w:t>ITS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="00CB640C" w:rsidRPr="00B54E7B">
        <w:rPr>
          <w:rFonts w:eastAsia="Calibri"/>
          <w:sz w:val="24"/>
          <w:szCs w:val="24"/>
        </w:rPr>
        <w:t>F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="00A16591">
        <w:rPr>
          <w:rFonts w:eastAsia="Calibri"/>
          <w:sz w:val="24"/>
          <w:szCs w:val="24"/>
        </w:rPr>
        <w:t>3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/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="00A16591">
        <w:rPr>
          <w:rFonts w:eastAsia="Calibri"/>
          <w:spacing w:val="1"/>
          <w:sz w:val="24"/>
          <w:szCs w:val="24"/>
        </w:rPr>
        <w:t>4</w:t>
      </w: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042E9F0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D54FFFC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75927CA4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02157714" w14:textId="7379090B" w:rsidR="00554BD5" w:rsidRP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B</w:t>
      </w:r>
      <w:r w:rsidR="00C36D13" w:rsidRPr="00B54E7B">
        <w:rPr>
          <w:rFonts w:eastAsia="Calibri"/>
          <w:spacing w:val="-1"/>
          <w:sz w:val="24"/>
          <w:szCs w:val="24"/>
        </w:rPr>
        <w:t>y</w:t>
      </w:r>
    </w:p>
    <w:p w14:paraId="0C85FA68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0AE42DD8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(A</w:t>
      </w:r>
      <w:r w:rsidRPr="00B54E7B">
        <w:rPr>
          <w:rFonts w:eastAsia="Calibri"/>
          <w:b/>
          <w:spacing w:val="1"/>
          <w:sz w:val="24"/>
          <w:szCs w:val="24"/>
        </w:rPr>
        <w:t>u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pacing w:val="-2"/>
          <w:sz w:val="24"/>
          <w:szCs w:val="24"/>
        </w:rPr>
        <w:t>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)</w:t>
      </w:r>
    </w:p>
    <w:p w14:paraId="6EBF7B91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2F45EE4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N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.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 xml:space="preserve">(                        </w:t>
      </w:r>
      <w:r w:rsidRPr="00B54E7B">
        <w:rPr>
          <w:rFonts w:eastAsia="Calibri"/>
          <w:b/>
          <w:spacing w:val="34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)</w:t>
      </w:r>
    </w:p>
    <w:p w14:paraId="33E93575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1C9CEC23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18F3CA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B4A12C" w14:textId="31794355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Un</w:t>
      </w:r>
      <w:r w:rsidRPr="00B54E7B">
        <w:rPr>
          <w:rFonts w:eastAsia="Calibri"/>
          <w:spacing w:val="2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er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s</w:t>
      </w:r>
      <w:r w:rsidRPr="00B54E7B">
        <w:rPr>
          <w:rFonts w:eastAsia="Calibri"/>
          <w:spacing w:val="-2"/>
          <w:sz w:val="24"/>
          <w:szCs w:val="24"/>
        </w:rPr>
        <w:t>u</w:t>
      </w:r>
      <w:r w:rsidRPr="00B54E7B">
        <w:rPr>
          <w:rFonts w:eastAsia="Calibri"/>
          <w:spacing w:val="1"/>
          <w:sz w:val="24"/>
          <w:szCs w:val="24"/>
        </w:rPr>
        <w:t>p</w:t>
      </w:r>
      <w:r w:rsidRPr="00B54E7B">
        <w:rPr>
          <w:rFonts w:eastAsia="Calibri"/>
          <w:sz w:val="24"/>
          <w:szCs w:val="24"/>
        </w:rPr>
        <w:t>ervisi</w:t>
      </w:r>
      <w:r w:rsidRPr="00B54E7B">
        <w:rPr>
          <w:rFonts w:eastAsia="Calibri"/>
          <w:spacing w:val="-1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n</w:t>
      </w:r>
      <w:r w:rsidRPr="00B54E7B">
        <w:rPr>
          <w:rFonts w:eastAsia="Calibri"/>
          <w:spacing w:val="2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f</w:t>
      </w:r>
    </w:p>
    <w:p w14:paraId="7097DC63" w14:textId="77777777" w:rsidR="00554BD5" w:rsidRPr="00B54E7B" w:rsidRDefault="00554BD5" w:rsidP="00B54E7B">
      <w:pPr>
        <w:spacing w:before="9" w:line="280" w:lineRule="exact"/>
        <w:ind w:right="-59"/>
        <w:rPr>
          <w:sz w:val="28"/>
          <w:szCs w:val="28"/>
        </w:rPr>
      </w:pPr>
    </w:p>
    <w:p w14:paraId="3730A10C" w14:textId="77777777" w:rsidR="00B54E7B" w:rsidRDefault="00C36D13" w:rsidP="00B54E7B">
      <w:pPr>
        <w:spacing w:line="280" w:lineRule="exact"/>
        <w:ind w:right="-59" w:firstLine="8"/>
        <w:jc w:val="center"/>
        <w:rPr>
          <w:rFonts w:eastAsia="Calibri"/>
          <w:b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z w:val="24"/>
          <w:szCs w:val="24"/>
        </w:rPr>
        <w:t xml:space="preserve">- </w:t>
      </w:r>
    </w:p>
    <w:p w14:paraId="0CEEC624" w14:textId="01E7DDB2" w:rsidR="00554BD5" w:rsidRPr="00B54E7B" w:rsidRDefault="00C36D13" w:rsidP="00B54E7B">
      <w:pPr>
        <w:spacing w:line="280" w:lineRule="exact"/>
        <w:ind w:right="-59" w:firstLine="8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Su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474A850A" w14:textId="77777777" w:rsidR="00B54E7B" w:rsidRDefault="00B54E7B" w:rsidP="00B54E7B">
      <w:pPr>
        <w:spacing w:before="6"/>
        <w:ind w:right="-59"/>
        <w:jc w:val="center"/>
        <w:rPr>
          <w:rFonts w:eastAsia="Calibri"/>
          <w:b/>
          <w:sz w:val="24"/>
          <w:szCs w:val="24"/>
        </w:rPr>
      </w:pPr>
    </w:p>
    <w:p w14:paraId="3F341670" w14:textId="214AA28B" w:rsidR="00554BD5" w:rsidRPr="00B54E7B" w:rsidRDefault="00C36D13" w:rsidP="00B54E7B">
      <w:pPr>
        <w:spacing w:before="6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&amp;</w:t>
      </w:r>
    </w:p>
    <w:p w14:paraId="4C4DABD7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position w:val="1"/>
          <w:sz w:val="24"/>
          <w:szCs w:val="24"/>
        </w:rPr>
        <w:t>-</w:t>
      </w:r>
    </w:p>
    <w:p w14:paraId="5AC6392F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o-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up</w:t>
      </w:r>
      <w:r w:rsidRPr="00B54E7B">
        <w:rPr>
          <w:rFonts w:eastAsia="Calibri"/>
          <w:b/>
          <w:spacing w:val="-3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vis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018CB75D" w14:textId="77777777" w:rsidR="00554BD5" w:rsidRPr="00B54E7B" w:rsidRDefault="00554BD5" w:rsidP="00B54E7B">
      <w:pPr>
        <w:spacing w:before="12" w:line="280" w:lineRule="exact"/>
        <w:ind w:right="-59"/>
        <w:rPr>
          <w:sz w:val="28"/>
          <w:szCs w:val="28"/>
        </w:rPr>
      </w:pPr>
    </w:p>
    <w:p w14:paraId="0E6324DC" w14:textId="0F126F68" w:rsidR="00B20AD6" w:rsidRDefault="00B20AD6" w:rsidP="00B54E7B">
      <w:pPr>
        <w:ind w:right="-59"/>
      </w:pPr>
    </w:p>
    <w:p w14:paraId="51489045" w14:textId="6511AEFA" w:rsidR="00B54E7B" w:rsidRDefault="00B54E7B" w:rsidP="00B54E7B">
      <w:pPr>
        <w:ind w:right="-59"/>
      </w:pPr>
    </w:p>
    <w:p w14:paraId="7272A3F4" w14:textId="1F7ADAA1" w:rsidR="00B54E7B" w:rsidRDefault="00B54E7B" w:rsidP="00B54E7B">
      <w:pPr>
        <w:ind w:right="-59"/>
      </w:pPr>
    </w:p>
    <w:p w14:paraId="472209B6" w14:textId="464F54F9" w:rsidR="00B54E7B" w:rsidRDefault="00B54E7B" w:rsidP="00B54E7B">
      <w:pPr>
        <w:ind w:right="-59"/>
      </w:pPr>
    </w:p>
    <w:p w14:paraId="55124B0B" w14:textId="77777777" w:rsidR="009A72E1" w:rsidRDefault="009A72E1" w:rsidP="00B54E7B">
      <w:pPr>
        <w:ind w:right="-59"/>
      </w:pPr>
    </w:p>
    <w:p w14:paraId="39D5CB20" w14:textId="77777777" w:rsidR="009A72E1" w:rsidRDefault="009A72E1" w:rsidP="00B54E7B">
      <w:pPr>
        <w:ind w:right="-59"/>
      </w:pPr>
    </w:p>
    <w:p w14:paraId="59DE5434" w14:textId="77777777" w:rsidR="009A72E1" w:rsidRDefault="009A72E1" w:rsidP="00B54E7B">
      <w:pPr>
        <w:ind w:right="-59"/>
      </w:pPr>
    </w:p>
    <w:p w14:paraId="415136F7" w14:textId="415D011F" w:rsidR="009A72E1" w:rsidRDefault="00CE28CD" w:rsidP="00CE28CD">
      <w:pPr>
        <w:ind w:right="-59"/>
        <w:jc w:val="center"/>
      </w:pPr>
      <w:r w:rsidRPr="00821F5D">
        <w:rPr>
          <w:noProof/>
          <w:lang w:val="en-IN" w:eastAsia="en-IN"/>
        </w:rPr>
        <w:drawing>
          <wp:inline distT="0" distB="0" distL="0" distR="0" wp14:anchorId="2800DB5A" wp14:editId="0D8FCA82">
            <wp:extent cx="1511949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5" b="24131"/>
                    <a:stretch/>
                  </pic:blipFill>
                  <pic:spPr bwMode="auto">
                    <a:xfrm>
                      <a:off x="0" y="0"/>
                      <a:ext cx="1534774" cy="149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63A3" w14:textId="77777777" w:rsidR="009A72E1" w:rsidRDefault="009A72E1" w:rsidP="00B54E7B">
      <w:pPr>
        <w:ind w:right="-59"/>
      </w:pPr>
    </w:p>
    <w:p w14:paraId="6A1924F3" w14:textId="77777777" w:rsidR="00935C71" w:rsidRPr="00821F5D" w:rsidRDefault="00935C71" w:rsidP="00935C71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6C7BB1F7" w14:textId="61AB70B1" w:rsidR="00B54E7B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4048E91" w14:textId="77777777" w:rsidR="00935C71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</w:p>
    <w:p w14:paraId="5DDE26B1" w14:textId="4F5335D6" w:rsidR="00935C71" w:rsidRPr="00B54E7B" w:rsidRDefault="00935C71" w:rsidP="00935C71">
      <w:pPr>
        <w:ind w:right="-59"/>
        <w:jc w:val="center"/>
      </w:pPr>
      <w:r>
        <w:rPr>
          <w:rFonts w:eastAsia="Calibri"/>
          <w:b/>
          <w:sz w:val="24"/>
          <w:szCs w:val="24"/>
        </w:rPr>
        <w:t>(Month, Year)</w:t>
      </w:r>
    </w:p>
    <w:p w14:paraId="0C89B6A3" w14:textId="21810BF8" w:rsidR="00554BD5" w:rsidRPr="00B54E7B" w:rsidRDefault="00B54E7B" w:rsidP="00B54E7B">
      <w:pPr>
        <w:ind w:right="-59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EB4E209" wp14:editId="63E8A94C">
            <wp:extent cx="57607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85D" w14:textId="77777777" w:rsidR="00554BD5" w:rsidRPr="00B54E7B" w:rsidRDefault="00554BD5" w:rsidP="00B54E7B">
      <w:pPr>
        <w:spacing w:before="14" w:line="280" w:lineRule="exact"/>
        <w:ind w:right="-59"/>
        <w:rPr>
          <w:sz w:val="28"/>
          <w:szCs w:val="28"/>
        </w:rPr>
      </w:pPr>
    </w:p>
    <w:p w14:paraId="46EEF8E7" w14:textId="2D728702" w:rsidR="00554BD5" w:rsidRPr="00B54E7B" w:rsidRDefault="00C36D13" w:rsidP="00935C71">
      <w:pPr>
        <w:spacing w:line="481" w:lineRule="auto"/>
        <w:ind w:left="5040" w:right="-59" w:firstLine="720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(</w:t>
      </w: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e)</w:t>
      </w:r>
    </w:p>
    <w:p w14:paraId="58CF7F1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B4B43F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017B0D7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68C01A38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CBAB295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1161D413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71119D7D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5DF253A5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Fo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`Cer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if</w:t>
      </w:r>
      <w:r w:rsidRPr="00B54E7B">
        <w:rPr>
          <w:rFonts w:eastAsia="Calibri"/>
          <w:b/>
          <w:spacing w:val="-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 xml:space="preserve">cate </w:t>
      </w:r>
      <w:r w:rsidRPr="00B54E7B">
        <w:rPr>
          <w:rFonts w:eastAsia="Calibri"/>
          <w:b/>
          <w:spacing w:val="1"/>
          <w:sz w:val="24"/>
          <w:szCs w:val="24"/>
        </w:rPr>
        <w:t>f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om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 Sup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so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’</w:t>
      </w:r>
    </w:p>
    <w:p w14:paraId="347FB71C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22A082AB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CE</w:t>
      </w:r>
      <w:r w:rsidRPr="00B54E7B">
        <w:rPr>
          <w:rFonts w:eastAsia="Calibri"/>
          <w:spacing w:val="-1"/>
          <w:sz w:val="24"/>
          <w:szCs w:val="24"/>
        </w:rPr>
        <w:t>R</w:t>
      </w:r>
      <w:r w:rsidRPr="00B54E7B">
        <w:rPr>
          <w:rFonts w:eastAsia="Calibri"/>
          <w:sz w:val="24"/>
          <w:szCs w:val="24"/>
        </w:rPr>
        <w:t>TIFI</w:t>
      </w:r>
      <w:r w:rsidRPr="00B54E7B">
        <w:rPr>
          <w:rFonts w:eastAsia="Calibri"/>
          <w:spacing w:val="-2"/>
          <w:sz w:val="24"/>
          <w:szCs w:val="24"/>
        </w:rPr>
        <w:t>C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</w:t>
      </w:r>
    </w:p>
    <w:p w14:paraId="02C19744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5F7F1B03" w14:textId="5A5709E5" w:rsidR="00554BD5" w:rsidRPr="00B54E7B" w:rsidRDefault="00B54E7B" w:rsidP="00B54E7B">
      <w:pPr>
        <w:spacing w:line="360" w:lineRule="auto"/>
        <w:jc w:val="both"/>
        <w:rPr>
          <w:sz w:val="24"/>
        </w:rPr>
      </w:pPr>
      <w:r w:rsidRPr="00B54E7B">
        <w:rPr>
          <w:sz w:val="24"/>
        </w:rPr>
        <w:t>This is to certify that the thesis entitled “</w:t>
      </w:r>
      <w:r>
        <w:rPr>
          <w:sz w:val="24"/>
        </w:rPr>
        <w:t>____________________________________________________________________________________________________________________________</w:t>
      </w:r>
      <w:r w:rsidR="00CE1096">
        <w:rPr>
          <w:sz w:val="24"/>
        </w:rPr>
        <w:t>________________________</w:t>
      </w:r>
      <w:r w:rsidRPr="00B54E7B">
        <w:rPr>
          <w:sz w:val="24"/>
        </w:rPr>
        <w:t xml:space="preserve">” submitted by 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</w:rPr>
        <w:t xml:space="preserve">____________________________ </w:t>
      </w:r>
      <w:r w:rsidRPr="00B54E7B">
        <w:rPr>
          <w:sz w:val="24"/>
        </w:rPr>
        <w:t xml:space="preserve">ID No </w:t>
      </w:r>
      <w:r>
        <w:rPr>
          <w:sz w:val="24"/>
        </w:rPr>
        <w:t>_________________ in partial fulfilment of the req</w:t>
      </w:r>
      <w:r w:rsidR="00A16591">
        <w:rPr>
          <w:sz w:val="24"/>
        </w:rPr>
        <w:t>uirement of BITS F423</w:t>
      </w:r>
      <w:r>
        <w:rPr>
          <w:sz w:val="24"/>
        </w:rPr>
        <w:t>T/42</w:t>
      </w:r>
      <w:r w:rsidR="00A16591">
        <w:rPr>
          <w:sz w:val="24"/>
        </w:rPr>
        <w:t>4</w:t>
      </w:r>
      <w:r>
        <w:rPr>
          <w:sz w:val="24"/>
        </w:rPr>
        <w:t>T Thesis</w:t>
      </w:r>
      <w:r w:rsidRPr="00B54E7B">
        <w:rPr>
          <w:sz w:val="24"/>
        </w:rPr>
        <w:t xml:space="preserve"> embodies the original work done by him</w:t>
      </w:r>
      <w:r w:rsidR="00CE1096">
        <w:rPr>
          <w:sz w:val="24"/>
        </w:rPr>
        <w:t>/her</w:t>
      </w:r>
      <w:r w:rsidRPr="00B54E7B">
        <w:rPr>
          <w:sz w:val="24"/>
        </w:rPr>
        <w:t xml:space="preserve"> under my supervision.</w:t>
      </w:r>
    </w:p>
    <w:p w14:paraId="2A3C2E83" w14:textId="77777777" w:rsidR="00554BD5" w:rsidRPr="00B54E7B" w:rsidRDefault="00554BD5" w:rsidP="00B54E7B">
      <w:pPr>
        <w:spacing w:line="200" w:lineRule="exact"/>
        <w:jc w:val="both"/>
      </w:pPr>
    </w:p>
    <w:p w14:paraId="61D12B0F" w14:textId="77777777" w:rsidR="00554BD5" w:rsidRPr="00B54E7B" w:rsidRDefault="00554BD5" w:rsidP="00B54E7B">
      <w:pPr>
        <w:spacing w:before="9" w:line="240" w:lineRule="exact"/>
        <w:jc w:val="both"/>
        <w:rPr>
          <w:sz w:val="24"/>
          <w:szCs w:val="24"/>
        </w:rPr>
      </w:pPr>
    </w:p>
    <w:p w14:paraId="306DC5A0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E436988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B348183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28596937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092628B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17F5B89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B87D0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68A285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DE2FD41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1A707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95A6F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5D6EF13D" w14:textId="289E2432" w:rsidR="00554BD5" w:rsidRPr="00B54E7B" w:rsidRDefault="00C36D13" w:rsidP="00B54E7B">
      <w:pPr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z w:val="24"/>
          <w:szCs w:val="24"/>
        </w:rPr>
        <w:t>ervi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z w:val="24"/>
          <w:szCs w:val="24"/>
        </w:rPr>
        <w:t xml:space="preserve">or                             </w:t>
      </w:r>
      <w:r w:rsidRPr="00B54E7B">
        <w:rPr>
          <w:rFonts w:eastAsia="Calibri"/>
          <w:spacing w:val="44"/>
          <w:sz w:val="24"/>
          <w:szCs w:val="24"/>
        </w:rPr>
        <w:t xml:space="preserve"> </w:t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C</w:t>
      </w:r>
      <w:r w:rsidRPr="00B54E7B">
        <w:rPr>
          <w:rFonts w:eastAsia="Calibri"/>
          <w:spacing w:val="2"/>
          <w:sz w:val="24"/>
          <w:szCs w:val="24"/>
        </w:rPr>
        <w:t>o-</w:t>
      </w:r>
      <w:r w:rsidRPr="00B54E7B">
        <w:rPr>
          <w:rFonts w:eastAsia="Calibri"/>
          <w:spacing w:val="-3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>rvisor</w:t>
      </w:r>
    </w:p>
    <w:p w14:paraId="0429A2AE" w14:textId="77777777" w:rsidR="00554BD5" w:rsidRPr="00B54E7B" w:rsidRDefault="00554BD5" w:rsidP="00B54E7B">
      <w:pPr>
        <w:spacing w:before="10" w:line="100" w:lineRule="exact"/>
        <w:jc w:val="both"/>
        <w:rPr>
          <w:sz w:val="11"/>
          <w:szCs w:val="11"/>
        </w:rPr>
      </w:pPr>
    </w:p>
    <w:p w14:paraId="6CE325BB" w14:textId="2C13F0A0" w:rsidR="00B54E7B" w:rsidRPr="00B54E7B" w:rsidRDefault="007044E3" w:rsidP="00B54E7B">
      <w:pPr>
        <w:spacing w:line="338" w:lineRule="auto"/>
        <w:jc w:val="both"/>
        <w:rPr>
          <w:rFonts w:eastAsia="Calibri"/>
          <w:spacing w:val="1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Na</w:t>
      </w:r>
      <w:r w:rsidRPr="00B54E7B">
        <w:rPr>
          <w:rFonts w:eastAsia="Calibri"/>
          <w:b/>
          <w:spacing w:val="-1"/>
          <w:sz w:val="24"/>
          <w:szCs w:val="24"/>
        </w:rPr>
        <w:t>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="00B54E7B">
        <w:rPr>
          <w:rFonts w:eastAsia="Calibri"/>
          <w:b/>
          <w:sz w:val="24"/>
          <w:szCs w:val="24"/>
        </w:rPr>
        <w:t xml:space="preserve">&amp; </w:t>
      </w:r>
      <w:r w:rsidRPr="00B54E7B">
        <w:rPr>
          <w:rFonts w:eastAsia="Calibri"/>
          <w:b/>
          <w:sz w:val="24"/>
          <w:szCs w:val="24"/>
        </w:rPr>
        <w:t>Designation</w:t>
      </w:r>
      <w:r w:rsidR="00C36D13" w:rsidRPr="00B54E7B">
        <w:rPr>
          <w:rFonts w:eastAsia="Calibri"/>
          <w:b/>
          <w:sz w:val="24"/>
          <w:szCs w:val="24"/>
        </w:rPr>
        <w:t xml:space="preserve">                                                          </w:t>
      </w:r>
      <w:r w:rsidR="00C36D13"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="00C36D13" w:rsidRPr="00B54E7B">
        <w:rPr>
          <w:rFonts w:eastAsia="Calibri"/>
          <w:b/>
          <w:sz w:val="24"/>
          <w:szCs w:val="24"/>
        </w:rPr>
        <w:t>Na</w:t>
      </w:r>
      <w:r w:rsidR="00C36D13" w:rsidRPr="00B54E7B">
        <w:rPr>
          <w:rFonts w:eastAsia="Calibri"/>
          <w:b/>
          <w:spacing w:val="-1"/>
          <w:sz w:val="24"/>
          <w:szCs w:val="24"/>
        </w:rPr>
        <w:t>m</w:t>
      </w:r>
      <w:r w:rsidR="00C36D13" w:rsidRPr="00B54E7B">
        <w:rPr>
          <w:rFonts w:eastAsia="Calibri"/>
          <w:b/>
          <w:sz w:val="24"/>
          <w:szCs w:val="24"/>
        </w:rPr>
        <w:t>e</w:t>
      </w:r>
      <w:r w:rsidR="00B54E7B">
        <w:rPr>
          <w:rFonts w:eastAsia="Calibri"/>
          <w:b/>
          <w:sz w:val="24"/>
          <w:szCs w:val="24"/>
        </w:rPr>
        <w:t xml:space="preserve"> &amp; </w:t>
      </w:r>
      <w:r w:rsidR="00C36D13" w:rsidRPr="00B54E7B">
        <w:rPr>
          <w:rFonts w:eastAsia="Calibri"/>
          <w:b/>
          <w:spacing w:val="1"/>
          <w:sz w:val="24"/>
          <w:szCs w:val="24"/>
        </w:rPr>
        <w:t>D</w:t>
      </w:r>
      <w:r w:rsidR="00C36D13" w:rsidRPr="00B54E7B">
        <w:rPr>
          <w:rFonts w:eastAsia="Calibri"/>
          <w:b/>
          <w:sz w:val="24"/>
          <w:szCs w:val="24"/>
        </w:rPr>
        <w:t>esig</w:t>
      </w:r>
      <w:r w:rsidR="00C36D13" w:rsidRPr="00B54E7B">
        <w:rPr>
          <w:rFonts w:eastAsia="Calibri"/>
          <w:b/>
          <w:spacing w:val="1"/>
          <w:sz w:val="24"/>
          <w:szCs w:val="24"/>
        </w:rPr>
        <w:t>n</w:t>
      </w:r>
      <w:r w:rsidR="00C36D13" w:rsidRPr="00B54E7B">
        <w:rPr>
          <w:rFonts w:eastAsia="Calibri"/>
          <w:b/>
          <w:spacing w:val="-2"/>
          <w:sz w:val="24"/>
          <w:szCs w:val="24"/>
        </w:rPr>
        <w:t>a</w:t>
      </w:r>
      <w:r w:rsidR="00C36D13" w:rsidRPr="00B54E7B">
        <w:rPr>
          <w:rFonts w:eastAsia="Calibri"/>
          <w:b/>
          <w:spacing w:val="1"/>
          <w:sz w:val="24"/>
          <w:szCs w:val="24"/>
        </w:rPr>
        <w:t>t</w:t>
      </w:r>
      <w:r w:rsidR="00C36D13" w:rsidRPr="00B54E7B">
        <w:rPr>
          <w:rFonts w:eastAsia="Calibri"/>
          <w:b/>
          <w:sz w:val="24"/>
          <w:szCs w:val="24"/>
        </w:rPr>
        <w:t xml:space="preserve">ion     </w:t>
      </w:r>
      <w:r w:rsidR="00C36D13" w:rsidRPr="00B54E7B">
        <w:rPr>
          <w:rFonts w:eastAsia="Calibri"/>
          <w:spacing w:val="1"/>
          <w:sz w:val="24"/>
          <w:szCs w:val="24"/>
        </w:rPr>
        <w:t xml:space="preserve">                                                     </w:t>
      </w:r>
    </w:p>
    <w:p w14:paraId="4C52A7CE" w14:textId="771C83CB" w:rsidR="00554BD5" w:rsidRDefault="00C36D13" w:rsidP="00B54E7B">
      <w:pPr>
        <w:spacing w:line="338" w:lineRule="auto"/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 xml:space="preserve">:                                    </w:t>
      </w:r>
      <w:r w:rsidR="00B54E7B">
        <w:rPr>
          <w:rFonts w:eastAsia="Calibri"/>
          <w:sz w:val="24"/>
          <w:szCs w:val="24"/>
        </w:rPr>
        <w:t xml:space="preserve">                             </w:t>
      </w:r>
      <w:r w:rsidR="00B54E7B">
        <w:rPr>
          <w:rFonts w:eastAsia="Calibri"/>
          <w:sz w:val="24"/>
          <w:szCs w:val="24"/>
        </w:rPr>
        <w:tab/>
      </w:r>
      <w:r w:rsidR="00B54E7B">
        <w:rPr>
          <w:rFonts w:eastAsia="Calibri"/>
          <w:sz w:val="24"/>
          <w:szCs w:val="24"/>
        </w:rPr>
        <w:tab/>
      </w:r>
      <w:r w:rsidR="007044E3" w:rsidRPr="00B54E7B">
        <w:rPr>
          <w:rFonts w:eastAsia="Calibri"/>
          <w:spacing w:val="1"/>
          <w:sz w:val="24"/>
          <w:szCs w:val="24"/>
        </w:rPr>
        <w:t>D</w:t>
      </w:r>
      <w:r w:rsidR="007044E3" w:rsidRPr="00B54E7B">
        <w:rPr>
          <w:rFonts w:eastAsia="Calibri"/>
          <w:sz w:val="24"/>
          <w:szCs w:val="24"/>
        </w:rPr>
        <w:t>a</w:t>
      </w:r>
      <w:r w:rsidR="007044E3" w:rsidRPr="00B54E7B">
        <w:rPr>
          <w:rFonts w:eastAsia="Calibri"/>
          <w:spacing w:val="1"/>
          <w:sz w:val="24"/>
          <w:szCs w:val="24"/>
        </w:rPr>
        <w:t>t</w:t>
      </w:r>
      <w:r w:rsidR="007044E3" w:rsidRPr="00B54E7B">
        <w:rPr>
          <w:rFonts w:eastAsia="Calibri"/>
          <w:spacing w:val="-2"/>
          <w:sz w:val="24"/>
          <w:szCs w:val="24"/>
        </w:rPr>
        <w:t>e</w:t>
      </w:r>
      <w:r w:rsidR="007044E3" w:rsidRPr="00B54E7B">
        <w:rPr>
          <w:rFonts w:eastAsia="Calibri"/>
          <w:sz w:val="24"/>
          <w:szCs w:val="24"/>
        </w:rPr>
        <w:t>:</w:t>
      </w:r>
    </w:p>
    <w:p w14:paraId="7A01A1B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0B0316D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264CB8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6FE01ACF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2FBE3AA4" w14:textId="77777777" w:rsidR="009A72E1" w:rsidRDefault="009A72E1" w:rsidP="00935C71">
      <w:pPr>
        <w:ind w:firstLine="720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or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of s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Th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ct</w:t>
      </w:r>
    </w:p>
    <w:p w14:paraId="464538A5" w14:textId="77777777" w:rsidR="00935C71" w:rsidRPr="00821F5D" w:rsidRDefault="00935C71" w:rsidP="00935C71">
      <w:pPr>
        <w:ind w:firstLine="720"/>
        <w:jc w:val="center"/>
        <w:rPr>
          <w:rFonts w:eastAsia="Calibri"/>
          <w:sz w:val="24"/>
          <w:szCs w:val="24"/>
        </w:rPr>
      </w:pPr>
    </w:p>
    <w:p w14:paraId="2FDC6FE9" w14:textId="77777777" w:rsidR="009A72E1" w:rsidRPr="00821F5D" w:rsidRDefault="009A72E1" w:rsidP="009A72E1">
      <w:pPr>
        <w:spacing w:before="36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-</w:t>
      </w:r>
    </w:p>
    <w:p w14:paraId="36BDF850" w14:textId="77777777" w:rsidR="009A72E1" w:rsidRPr="00821F5D" w:rsidRDefault="009A72E1" w:rsidP="009A72E1">
      <w:pPr>
        <w:spacing w:before="40" w:line="271" w:lineRule="auto"/>
        <w:ind w:left="1240" w:right="7145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:</w:t>
      </w:r>
    </w:p>
    <w:p w14:paraId="30EBF785" w14:textId="77777777" w:rsidR="009A72E1" w:rsidRPr="00821F5D" w:rsidRDefault="009A72E1" w:rsidP="009A72E1">
      <w:pPr>
        <w:spacing w:before="14" w:line="279" w:lineRule="auto"/>
        <w:ind w:left="1240" w:right="377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: </w:t>
      </w:r>
      <w:r w:rsidRPr="00821F5D">
        <w:rPr>
          <w:rFonts w:eastAsia="Calibri"/>
          <w:spacing w:val="2"/>
          <w:sz w:val="24"/>
          <w:szCs w:val="24"/>
        </w:rPr>
        <w:t xml:space="preserve"> First/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econd                        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Session Na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St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:                                    ID 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: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x </w:t>
      </w:r>
      <w:r w:rsidRPr="00821F5D">
        <w:rPr>
          <w:rFonts w:eastAsia="Calibri"/>
          <w:spacing w:val="-2"/>
          <w:sz w:val="24"/>
          <w:szCs w:val="24"/>
        </w:rPr>
        <w:t>250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500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s)</w:t>
      </w:r>
    </w:p>
    <w:p w14:paraId="678376B7" w14:textId="77777777" w:rsidR="009A72E1" w:rsidRPr="00821F5D" w:rsidRDefault="009A72E1" w:rsidP="009A72E1">
      <w:pPr>
        <w:spacing w:line="240" w:lineRule="exact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position w:val="1"/>
          <w:sz w:val="24"/>
          <w:szCs w:val="24"/>
        </w:rPr>
        <w:t>-</w:t>
      </w:r>
    </w:p>
    <w:p w14:paraId="396E3CAC" w14:textId="77777777" w:rsidR="009A72E1" w:rsidRPr="00821F5D" w:rsidRDefault="009A72E1" w:rsidP="009A72E1">
      <w:pPr>
        <w:spacing w:before="10" w:line="280" w:lineRule="exact"/>
        <w:rPr>
          <w:sz w:val="28"/>
          <w:szCs w:val="28"/>
        </w:rPr>
      </w:pPr>
    </w:p>
    <w:p w14:paraId="037161B6" w14:textId="77777777" w:rsidR="009A72E1" w:rsidRPr="00B54E7B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  <w:sectPr w:rsidR="009A72E1" w:rsidRPr="00B54E7B">
          <w:pgSz w:w="12240" w:h="15840"/>
          <w:pgMar w:top="1020" w:right="1320" w:bottom="280" w:left="1340" w:header="0" w:footer="620" w:gutter="0"/>
          <w:cols w:space="720"/>
        </w:sectPr>
      </w:pPr>
    </w:p>
    <w:p w14:paraId="02C7F2AE" w14:textId="5FC9F6D6" w:rsidR="00554BD5" w:rsidRDefault="00554BD5">
      <w:pPr>
        <w:spacing w:before="7" w:line="140" w:lineRule="exact"/>
        <w:rPr>
          <w:sz w:val="24"/>
          <w:szCs w:val="24"/>
        </w:rPr>
      </w:pPr>
    </w:p>
    <w:p w14:paraId="49591B20" w14:textId="26AC0E0B" w:rsidR="00C467D7" w:rsidRDefault="00C467D7" w:rsidP="00C467D7">
      <w:pPr>
        <w:spacing w:before="54"/>
        <w:ind w:left="100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drawing>
          <wp:inline distT="0" distB="0" distL="0" distR="0" wp14:anchorId="31A394B6" wp14:editId="7069FD5B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A24D" w14:textId="6669E1B7" w:rsidR="00554BD5" w:rsidRPr="00C467D7" w:rsidRDefault="00C36D13" w:rsidP="00C467D7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 w:rsidR="00C72230" w:rsidRPr="00C467D7">
        <w:rPr>
          <w:rFonts w:eastAsia="Calibri"/>
          <w:b/>
          <w:sz w:val="24"/>
          <w:szCs w:val="24"/>
          <w:u w:val="single"/>
        </w:rPr>
        <w:t>SUPERVISORS</w:t>
      </w:r>
    </w:p>
    <w:p w14:paraId="07051BAD" w14:textId="77777777" w:rsidR="00C467D7" w:rsidRPr="006B114F" w:rsidRDefault="00C467D7" w:rsidP="006B114F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12203A72" w14:textId="658CC6A2" w:rsidR="00554BD5" w:rsidRPr="006B114F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pacing w:val="-3"/>
          <w:sz w:val="22"/>
          <w:szCs w:val="24"/>
        </w:rPr>
      </w:pPr>
      <w:r w:rsidRPr="006B114F">
        <w:rPr>
          <w:rFonts w:eastAsia="Calibri"/>
          <w:spacing w:val="-3"/>
          <w:sz w:val="22"/>
          <w:szCs w:val="24"/>
        </w:rPr>
        <w:t xml:space="preserve">Please ask </w:t>
      </w:r>
      <w:r w:rsidR="006B114F" w:rsidRPr="006B114F">
        <w:rPr>
          <w:rFonts w:eastAsia="Calibri"/>
          <w:spacing w:val="-3"/>
          <w:sz w:val="22"/>
          <w:szCs w:val="24"/>
        </w:rPr>
        <w:t>the thesis</w:t>
      </w:r>
      <w:r w:rsidRPr="006B114F">
        <w:rPr>
          <w:rFonts w:eastAsia="Calibri"/>
          <w:spacing w:val="-3"/>
          <w:sz w:val="22"/>
          <w:szCs w:val="24"/>
        </w:rPr>
        <w:t xml:space="preserve"> student to </w:t>
      </w:r>
      <w:r w:rsidR="006B114F">
        <w:rPr>
          <w:rFonts w:eastAsia="Calibri"/>
          <w:spacing w:val="-3"/>
          <w:sz w:val="22"/>
          <w:szCs w:val="24"/>
        </w:rPr>
        <w:t xml:space="preserve">submit completely filled </w:t>
      </w:r>
      <w:r w:rsidRPr="006B114F">
        <w:rPr>
          <w:rFonts w:eastAsia="Calibri"/>
          <w:spacing w:val="-3"/>
          <w:sz w:val="22"/>
          <w:szCs w:val="24"/>
        </w:rPr>
        <w:t>TS-1</w:t>
      </w:r>
      <w:r w:rsidR="006B114F">
        <w:rPr>
          <w:rFonts w:eastAsia="Calibri"/>
          <w:spacing w:val="-3"/>
          <w:sz w:val="22"/>
          <w:szCs w:val="24"/>
        </w:rPr>
        <w:t xml:space="preserve"> form to DRC</w:t>
      </w:r>
      <w:r w:rsidRPr="006B114F">
        <w:rPr>
          <w:rFonts w:eastAsia="Calibri"/>
          <w:spacing w:val="-3"/>
          <w:sz w:val="22"/>
          <w:szCs w:val="24"/>
        </w:rPr>
        <w:t>.</w:t>
      </w:r>
    </w:p>
    <w:p w14:paraId="796EE30E" w14:textId="32CFCC49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Pl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3"/>
          <w:sz w:val="22"/>
          <w:szCs w:val="24"/>
        </w:rPr>
        <w:t>g</w:t>
      </w:r>
      <w:r w:rsidRPr="00C467D7">
        <w:rPr>
          <w:rFonts w:eastAsia="Calibri"/>
          <w:sz w:val="22"/>
          <w:szCs w:val="24"/>
        </w:rPr>
        <w:t>est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a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z w:val="22"/>
          <w:szCs w:val="24"/>
        </w:rPr>
        <w:t>or 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esis. </w:t>
      </w:r>
      <w:r w:rsidR="00564852">
        <w:rPr>
          <w:rFonts w:eastAsia="Calibri"/>
          <w:sz w:val="22"/>
          <w:szCs w:val="24"/>
        </w:rPr>
        <w:t xml:space="preserve">Accordingly, the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z w:val="22"/>
          <w:szCs w:val="24"/>
        </w:rPr>
        <w:t>ami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="00564852" w:rsidRPr="00564852">
        <w:rPr>
          <w:rFonts w:eastAsia="Calibri"/>
          <w:sz w:val="22"/>
          <w:szCs w:val="24"/>
        </w:rPr>
        <w:t>shall be contacted to</w:t>
      </w:r>
      <w:r w:rsidRPr="00564852">
        <w:rPr>
          <w:rFonts w:eastAsia="Calibri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564852">
        <w:rPr>
          <w:rFonts w:eastAsia="Calibri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</w:p>
    <w:p w14:paraId="73D6B426" w14:textId="77777777" w:rsidR="00564852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ma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s/g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at a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ort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e.</w:t>
      </w:r>
    </w:p>
    <w:p w14:paraId="79ACBD31" w14:textId="210A82EB" w:rsidR="00564852" w:rsidRDefault="00564852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564852">
        <w:rPr>
          <w:rFonts w:eastAsia="Calibri"/>
          <w:spacing w:val="-2"/>
          <w:sz w:val="22"/>
          <w:szCs w:val="24"/>
        </w:rPr>
        <w:t>T</w:t>
      </w:r>
      <w:r w:rsidRPr="00564852">
        <w:rPr>
          <w:rFonts w:eastAsia="Calibri"/>
          <w:spacing w:val="-1"/>
          <w:sz w:val="22"/>
          <w:szCs w:val="24"/>
        </w:rPr>
        <w:t>h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r</w:t>
      </w:r>
      <w:r w:rsidRPr="00564852">
        <w:rPr>
          <w:rFonts w:eastAsia="Calibri"/>
          <w:spacing w:val="1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om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n</w:t>
      </w:r>
      <w:r w:rsidRPr="00564852">
        <w:rPr>
          <w:rFonts w:eastAsia="Calibri"/>
          <w:spacing w:val="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i</w:t>
      </w:r>
      <w:r w:rsidRPr="00564852">
        <w:rPr>
          <w:rFonts w:eastAsia="Calibri"/>
          <w:spacing w:val="4"/>
          <w:sz w:val="22"/>
          <w:szCs w:val="24"/>
        </w:rPr>
        <w:t>d</w:t>
      </w:r>
      <w:r w:rsidRPr="00564852">
        <w:rPr>
          <w:rFonts w:eastAsia="Calibri"/>
          <w:spacing w:val="1"/>
          <w:sz w:val="22"/>
          <w:szCs w:val="24"/>
        </w:rPr>
        <w:t>-</w:t>
      </w:r>
      <w:r w:rsidRPr="00564852">
        <w:rPr>
          <w:rFonts w:eastAsia="Calibri"/>
          <w:spacing w:val="-3"/>
          <w:sz w:val="22"/>
          <w:szCs w:val="24"/>
        </w:rPr>
        <w:t>s</w:t>
      </w:r>
      <w:r w:rsidRPr="00564852">
        <w:rPr>
          <w:rFonts w:eastAsia="Calibri"/>
          <w:spacing w:val="-2"/>
          <w:sz w:val="22"/>
          <w:szCs w:val="24"/>
        </w:rPr>
        <w:t>e</w:t>
      </w:r>
      <w:r w:rsidRPr="00564852">
        <w:rPr>
          <w:rFonts w:eastAsia="Calibri"/>
          <w:sz w:val="22"/>
          <w:szCs w:val="24"/>
        </w:rPr>
        <w:t>mes</w:t>
      </w:r>
      <w:r w:rsidRPr="00564852">
        <w:rPr>
          <w:rFonts w:eastAsia="Calibri"/>
          <w:spacing w:val="2"/>
          <w:sz w:val="22"/>
          <w:szCs w:val="24"/>
        </w:rPr>
        <w:t>t</w:t>
      </w:r>
      <w:r w:rsidRPr="00564852">
        <w:rPr>
          <w:rFonts w:eastAsia="Calibri"/>
          <w:sz w:val="22"/>
          <w:szCs w:val="24"/>
        </w:rPr>
        <w:t>er</w:t>
      </w:r>
      <w:r w:rsidRPr="00564852">
        <w:rPr>
          <w:rFonts w:eastAsia="Calibri"/>
          <w:spacing w:val="45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gra</w:t>
      </w:r>
      <w:r w:rsidRPr="00564852">
        <w:rPr>
          <w:rFonts w:eastAsia="Calibri"/>
          <w:spacing w:val="-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ay</w:t>
      </w:r>
      <w:r w:rsidRPr="00564852">
        <w:rPr>
          <w:rFonts w:eastAsia="Calibri"/>
          <w:spacing w:val="46"/>
          <w:sz w:val="22"/>
          <w:szCs w:val="24"/>
        </w:rPr>
        <w:t xml:space="preserve"> </w:t>
      </w:r>
      <w:r w:rsidRPr="00564852">
        <w:rPr>
          <w:rFonts w:eastAsia="Calibri"/>
          <w:spacing w:val="-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a</w:t>
      </w:r>
      <w:r w:rsidRPr="00564852">
        <w:rPr>
          <w:rFonts w:eastAsia="Calibri"/>
          <w:spacing w:val="1"/>
          <w:sz w:val="22"/>
          <w:szCs w:val="24"/>
        </w:rPr>
        <w:t>nn</w:t>
      </w:r>
      <w:r w:rsidRPr="00564852">
        <w:rPr>
          <w:rFonts w:eastAsia="Calibri"/>
          <w:spacing w:val="-2"/>
          <w:sz w:val="22"/>
          <w:szCs w:val="24"/>
        </w:rPr>
        <w:t>o</w:t>
      </w:r>
      <w:r w:rsidRPr="00564852">
        <w:rPr>
          <w:rFonts w:eastAsia="Calibri"/>
          <w:spacing w:val="1"/>
          <w:sz w:val="22"/>
          <w:szCs w:val="24"/>
        </w:rPr>
        <w:t>un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y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th</w:t>
      </w:r>
      <w:r w:rsidRPr="00564852">
        <w:rPr>
          <w:rFonts w:eastAsia="Calibri"/>
          <w:sz w:val="22"/>
          <w:szCs w:val="24"/>
        </w:rPr>
        <w:t xml:space="preserve">e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1"/>
          <w:position w:val="1"/>
          <w:sz w:val="22"/>
          <w:szCs w:val="24"/>
        </w:rPr>
        <w:t>up</w:t>
      </w:r>
      <w:r w:rsidRPr="00564852">
        <w:rPr>
          <w:rFonts w:eastAsia="Calibri"/>
          <w:position w:val="1"/>
          <w:sz w:val="22"/>
          <w:szCs w:val="24"/>
        </w:rPr>
        <w:t>ervis</w:t>
      </w:r>
      <w:r w:rsidRPr="00564852">
        <w:rPr>
          <w:rFonts w:eastAsia="Calibri"/>
          <w:spacing w:val="1"/>
          <w:position w:val="1"/>
          <w:sz w:val="22"/>
          <w:szCs w:val="24"/>
        </w:rPr>
        <w:t>o</w:t>
      </w:r>
      <w:r w:rsidRPr="00564852">
        <w:rPr>
          <w:rFonts w:eastAsia="Calibri"/>
          <w:position w:val="1"/>
          <w:sz w:val="22"/>
          <w:szCs w:val="24"/>
        </w:rPr>
        <w:t>r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o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h</w:t>
      </w:r>
      <w:r w:rsidRPr="00564852">
        <w:rPr>
          <w:rFonts w:eastAsia="Calibri"/>
          <w:position w:val="1"/>
          <w:sz w:val="22"/>
          <w:szCs w:val="24"/>
        </w:rPr>
        <w:t>is</w:t>
      </w:r>
      <w:r w:rsidRPr="00564852">
        <w:rPr>
          <w:rFonts w:eastAsia="Calibri"/>
          <w:spacing w:val="-2"/>
          <w:position w:val="1"/>
          <w:sz w:val="22"/>
          <w:szCs w:val="24"/>
        </w:rPr>
        <w:t xml:space="preserve">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spacing w:val="1"/>
          <w:position w:val="1"/>
          <w:sz w:val="22"/>
          <w:szCs w:val="24"/>
        </w:rPr>
        <w:t>ud</w:t>
      </w:r>
      <w:r w:rsidRPr="00564852">
        <w:rPr>
          <w:rFonts w:eastAsia="Calibri"/>
          <w:spacing w:val="-2"/>
          <w:position w:val="1"/>
          <w:sz w:val="22"/>
          <w:szCs w:val="24"/>
        </w:rPr>
        <w:t>e</w:t>
      </w:r>
      <w:r w:rsidRPr="00564852">
        <w:rPr>
          <w:rFonts w:eastAsia="Calibri"/>
          <w:spacing w:val="1"/>
          <w:position w:val="1"/>
          <w:sz w:val="22"/>
          <w:szCs w:val="24"/>
        </w:rPr>
        <w:t>n</w:t>
      </w:r>
      <w:r w:rsidRPr="00564852">
        <w:rPr>
          <w:rFonts w:eastAsia="Calibri"/>
          <w:position w:val="1"/>
          <w:sz w:val="22"/>
          <w:szCs w:val="24"/>
        </w:rPr>
        <w:t xml:space="preserve">t </w:t>
      </w:r>
      <w:r w:rsidRPr="00564852">
        <w:rPr>
          <w:rFonts w:eastAsia="Calibri"/>
          <w:spacing w:val="1"/>
          <w:position w:val="1"/>
          <w:sz w:val="22"/>
          <w:szCs w:val="24"/>
        </w:rPr>
        <w:t>d</w:t>
      </w:r>
      <w:r w:rsidRPr="00564852">
        <w:rPr>
          <w:rFonts w:eastAsia="Calibri"/>
          <w:position w:val="1"/>
          <w:sz w:val="22"/>
          <w:szCs w:val="24"/>
        </w:rPr>
        <w:t>irec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l</w:t>
      </w:r>
      <w:r w:rsidRPr="00564852">
        <w:rPr>
          <w:rFonts w:eastAsia="Calibri"/>
          <w:spacing w:val="-1"/>
          <w:position w:val="1"/>
          <w:sz w:val="22"/>
          <w:szCs w:val="24"/>
        </w:rPr>
        <w:t>y</w:t>
      </w:r>
      <w:r w:rsidRPr="00564852">
        <w:rPr>
          <w:rFonts w:eastAsia="Calibri"/>
          <w:position w:val="1"/>
          <w:sz w:val="22"/>
          <w:szCs w:val="24"/>
        </w:rPr>
        <w:t>.</w:t>
      </w:r>
    </w:p>
    <w:p w14:paraId="7AF49D52" w14:textId="76E046C5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6B114F">
        <w:rPr>
          <w:rFonts w:eastAsia="Calibri"/>
          <w:sz w:val="22"/>
          <w:szCs w:val="24"/>
        </w:rPr>
        <w:t>The supervisor shall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"/>
          <w:sz w:val="22"/>
          <w:szCs w:val="24"/>
        </w:rPr>
        <w:t xml:space="preserve"> only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or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>
        <w:rPr>
          <w:rFonts w:eastAsia="Calibri"/>
          <w:spacing w:val="3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d</w:t>
      </w:r>
      <w:r>
        <w:rPr>
          <w:rFonts w:eastAsia="Calibri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mes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</w:t>
      </w:r>
      <w:r w:rsidR="00F560E6">
        <w:rPr>
          <w:rFonts w:eastAsia="Calibri"/>
          <w:sz w:val="22"/>
          <w:szCs w:val="24"/>
        </w:rPr>
        <w:t xml:space="preserve">,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>
        <w:rPr>
          <w:rFonts w:eastAsia="Calibri"/>
          <w:spacing w:val="2"/>
          <w:sz w:val="22"/>
          <w:szCs w:val="24"/>
        </w:rPr>
        <w:t xml:space="preserve">and </w:t>
      </w:r>
      <w:r w:rsidR="00F560E6">
        <w:rPr>
          <w:rFonts w:eastAsia="Calibri"/>
          <w:spacing w:val="2"/>
          <w:sz w:val="22"/>
          <w:szCs w:val="24"/>
        </w:rPr>
        <w:t xml:space="preserve">final </w:t>
      </w:r>
      <w:r>
        <w:rPr>
          <w:rFonts w:eastAsia="Calibri"/>
          <w:spacing w:val="2"/>
          <w:sz w:val="22"/>
          <w:szCs w:val="24"/>
        </w:rPr>
        <w:t xml:space="preserve">evaluation 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s.</w:t>
      </w:r>
    </w:p>
    <w:p w14:paraId="2B4D3D33" w14:textId="49755CDA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up</w:t>
      </w:r>
      <w:r w:rsidRPr="00C467D7">
        <w:rPr>
          <w:rFonts w:eastAsia="Calibri"/>
          <w:position w:val="-2"/>
          <w:sz w:val="22"/>
          <w:szCs w:val="24"/>
        </w:rPr>
        <w:t>ervis</w:t>
      </w:r>
      <w:r w:rsidRPr="00C467D7">
        <w:rPr>
          <w:rFonts w:eastAsia="Calibri"/>
          <w:spacing w:val="1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rs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h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position w:val="-2"/>
          <w:sz w:val="22"/>
          <w:szCs w:val="24"/>
        </w:rPr>
        <w:t>ld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-2"/>
          <w:position w:val="-2"/>
          <w:sz w:val="22"/>
          <w:szCs w:val="24"/>
        </w:rPr>
        <w:t>e</w:t>
      </w:r>
      <w:r w:rsidRPr="00C467D7">
        <w:rPr>
          <w:rFonts w:eastAsia="Calibri"/>
          <w:spacing w:val="1"/>
          <w:position w:val="-2"/>
          <w:sz w:val="22"/>
          <w:szCs w:val="24"/>
        </w:rPr>
        <w:t>n</w:t>
      </w:r>
      <w:r w:rsidRPr="00C467D7">
        <w:rPr>
          <w:rFonts w:eastAsia="Calibri"/>
          <w:position w:val="-2"/>
          <w:sz w:val="22"/>
          <w:szCs w:val="24"/>
        </w:rPr>
        <w:t>d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B20DB5">
        <w:rPr>
          <w:rFonts w:eastAsia="Calibri"/>
          <w:sz w:val="22"/>
          <w:szCs w:val="24"/>
        </w:rPr>
        <w:t xml:space="preserve">recommended </w:t>
      </w:r>
      <w:r w:rsidR="005C4E92">
        <w:rPr>
          <w:rFonts w:eastAsia="Calibri"/>
          <w:sz w:val="22"/>
          <w:szCs w:val="24"/>
        </w:rPr>
        <w:t xml:space="preserve">mid-term </w:t>
      </w:r>
      <w:r w:rsidR="005D721F">
        <w:rPr>
          <w:rFonts w:eastAsia="Calibri"/>
          <w:sz w:val="22"/>
          <w:szCs w:val="24"/>
        </w:rPr>
        <w:t xml:space="preserve">and </w:t>
      </w:r>
      <w:r w:rsidRPr="00B20DB5">
        <w:rPr>
          <w:rFonts w:eastAsia="Calibri"/>
          <w:sz w:val="22"/>
          <w:szCs w:val="24"/>
        </w:rPr>
        <w:t>Final semester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eval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spacing w:val="-2"/>
          <w:position w:val="-2"/>
          <w:sz w:val="22"/>
          <w:szCs w:val="24"/>
        </w:rPr>
        <w:t>a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i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n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f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rm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o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3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DRC</w:t>
      </w:r>
      <w:r>
        <w:rPr>
          <w:rFonts w:eastAsia="Calibri"/>
          <w:spacing w:val="1"/>
          <w:position w:val="-2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as per the date mentioned above</w:t>
      </w:r>
    </w:p>
    <w:p w14:paraId="0E28F329" w14:textId="39F085EF" w:rsidR="00935C71" w:rsidRPr="00935C71" w:rsidRDefault="00834369" w:rsidP="004F7488">
      <w:pPr>
        <w:pStyle w:val="ListParagraph"/>
        <w:numPr>
          <w:ilvl w:val="0"/>
          <w:numId w:val="13"/>
        </w:numPr>
        <w:ind w:left="360" w:right="-20"/>
        <w:jc w:val="both"/>
        <w:rPr>
          <w:rFonts w:eastAsia="Calibri"/>
          <w:spacing w:val="4"/>
          <w:sz w:val="22"/>
          <w:szCs w:val="22"/>
        </w:rPr>
      </w:pPr>
      <w:r>
        <w:rPr>
          <w:rFonts w:eastAsia="Calibri"/>
          <w:spacing w:val="4"/>
          <w:sz w:val="22"/>
          <w:szCs w:val="22"/>
        </w:rPr>
        <w:t xml:space="preserve">The supervisor </w:t>
      </w:r>
      <w:r w:rsidR="00935C71" w:rsidRPr="00935C71">
        <w:rPr>
          <w:rFonts w:eastAsia="Calibri"/>
          <w:spacing w:val="4"/>
          <w:sz w:val="22"/>
          <w:szCs w:val="22"/>
        </w:rPr>
        <w:t xml:space="preserve">shall send the soft copy of the </w:t>
      </w:r>
      <w:r w:rsidR="005C4E92">
        <w:rPr>
          <w:rFonts w:eastAsia="Calibri"/>
          <w:spacing w:val="4"/>
          <w:sz w:val="22"/>
          <w:szCs w:val="22"/>
        </w:rPr>
        <w:t xml:space="preserve">mid-term and final </w:t>
      </w:r>
      <w:r w:rsidR="00935C71" w:rsidRPr="00935C71">
        <w:rPr>
          <w:rFonts w:eastAsia="Calibri"/>
          <w:spacing w:val="4"/>
          <w:sz w:val="22"/>
          <w:szCs w:val="22"/>
        </w:rPr>
        <w:t xml:space="preserve">thesis with “Turnitin receipt” and “Turnitin originality report” to DRC. </w:t>
      </w:r>
    </w:p>
    <w:p w14:paraId="51C6A806" w14:textId="2C65EA63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 are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b/>
          <w:sz w:val="22"/>
          <w:szCs w:val="24"/>
        </w:rPr>
        <w:t>A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A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-1"/>
          <w:sz w:val="22"/>
          <w:szCs w:val="24"/>
        </w:rPr>
        <w:t>/B</w:t>
      </w:r>
      <w:r w:rsidRPr="00C467D7">
        <w:rPr>
          <w:rFonts w:eastAsia="Calibri"/>
          <w:b/>
          <w:spacing w:val="1"/>
          <w:sz w:val="22"/>
          <w:szCs w:val="24"/>
        </w:rPr>
        <w:t>/B</w:t>
      </w:r>
      <w:r w:rsidRPr="00C467D7">
        <w:rPr>
          <w:rFonts w:eastAsia="Calibri"/>
          <w:b/>
          <w:spacing w:val="-3"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2"/>
          <w:sz w:val="22"/>
          <w:szCs w:val="24"/>
        </w:rPr>
        <w:t>C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1"/>
          <w:sz w:val="22"/>
          <w:szCs w:val="24"/>
        </w:rPr>
        <w:t>C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z w:val="22"/>
          <w:szCs w:val="24"/>
        </w:rPr>
        <w:t>D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.</w:t>
      </w:r>
    </w:p>
    <w:p w14:paraId="4D28DBF3" w14:textId="3D9455C0" w:rsidR="00554BD5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VEN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 may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="00DA6AE9" w:rsidRPr="00C467D7">
        <w:rPr>
          <w:rFonts w:eastAsia="Calibri"/>
          <w:sz w:val="22"/>
          <w:szCs w:val="24"/>
        </w:rPr>
        <w:t xml:space="preserve"> Instructor/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4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Charge.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rs are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qu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veri</w:t>
      </w:r>
      <w:r w:rsidRPr="00C467D7">
        <w:rPr>
          <w:rFonts w:eastAsia="Calibri"/>
          <w:spacing w:val="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 xml:space="preserve">oved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ield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s.</w:t>
      </w:r>
    </w:p>
    <w:p w14:paraId="461B5C8F" w14:textId="77777777" w:rsidR="006B114F" w:rsidRPr="00C467D7" w:rsidRDefault="006B114F" w:rsidP="006B114F">
      <w:pPr>
        <w:pStyle w:val="ListParagraph"/>
        <w:ind w:left="284" w:right="-59"/>
        <w:jc w:val="both"/>
        <w:rPr>
          <w:rFonts w:eastAsia="Calibri"/>
          <w:sz w:val="22"/>
          <w:szCs w:val="24"/>
        </w:rPr>
      </w:pPr>
    </w:p>
    <w:p w14:paraId="338AD717" w14:textId="77777777" w:rsidR="00554BD5" w:rsidRDefault="00C36D13" w:rsidP="001E7956">
      <w:pPr>
        <w:ind w:left="100"/>
        <w:jc w:val="both"/>
        <w:rPr>
          <w:rFonts w:eastAsia="Calibri"/>
          <w:b/>
          <w:sz w:val="22"/>
          <w:szCs w:val="24"/>
          <w:u w:val="thick" w:color="000000"/>
        </w:rPr>
      </w:pP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R</w:t>
      </w:r>
      <w:r w:rsidRPr="00C467D7">
        <w:rPr>
          <w:rFonts w:eastAsia="Calibri"/>
          <w:b/>
          <w:sz w:val="22"/>
          <w:szCs w:val="24"/>
          <w:u w:val="thick" w:color="000000"/>
        </w:rPr>
        <w:t>o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u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2"/>
          <w:sz w:val="22"/>
          <w:szCs w:val="24"/>
          <w:u w:val="thick" w:color="000000"/>
        </w:rPr>
        <w:t>i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n</w:t>
      </w:r>
      <w:r w:rsidRPr="00C467D7">
        <w:rPr>
          <w:rFonts w:eastAsia="Calibri"/>
          <w:b/>
          <w:sz w:val="22"/>
          <w:szCs w:val="24"/>
          <w:u w:val="thick" w:color="000000"/>
        </w:rPr>
        <w:t xml:space="preserve">e 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ma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er</w:t>
      </w:r>
      <w:r w:rsidRPr="00C467D7">
        <w:rPr>
          <w:rFonts w:eastAsia="Calibri"/>
          <w:b/>
          <w:sz w:val="22"/>
          <w:szCs w:val="24"/>
          <w:u w:val="thick" w:color="000000"/>
        </w:rPr>
        <w:t>s</w:t>
      </w:r>
    </w:p>
    <w:p w14:paraId="47C2FA76" w14:textId="77777777" w:rsidR="00564852" w:rsidRPr="00C467D7" w:rsidRDefault="00564852" w:rsidP="001E7956">
      <w:pPr>
        <w:ind w:left="100"/>
        <w:jc w:val="both"/>
        <w:rPr>
          <w:rFonts w:eastAsia="Calibri"/>
          <w:sz w:val="22"/>
          <w:szCs w:val="24"/>
        </w:rPr>
      </w:pPr>
    </w:p>
    <w:p w14:paraId="706A50B7" w14:textId="4EC00313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Eve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4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arly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C467D7" w:rsidRPr="00C467D7">
        <w:rPr>
          <w:rFonts w:eastAsia="Calibri"/>
          <w:spacing w:val="-2"/>
          <w:sz w:val="22"/>
          <w:szCs w:val="24"/>
        </w:rPr>
        <w:t>a</w:t>
      </w:r>
      <w:r w:rsidR="00C467D7" w:rsidRPr="00C467D7">
        <w:rPr>
          <w:rFonts w:eastAsia="Calibri"/>
          <w:sz w:val="22"/>
          <w:szCs w:val="24"/>
        </w:rPr>
        <w:t>lo</w:t>
      </w:r>
      <w:r w:rsidR="00C467D7" w:rsidRPr="00C467D7">
        <w:rPr>
          <w:rFonts w:eastAsia="Calibri"/>
          <w:spacing w:val="2"/>
          <w:sz w:val="22"/>
          <w:szCs w:val="24"/>
        </w:rPr>
        <w:t>n</w:t>
      </w:r>
      <w:r w:rsidR="00C467D7" w:rsidRPr="00C467D7">
        <w:rPr>
          <w:rFonts w:eastAsia="Calibri"/>
          <w:sz w:val="22"/>
          <w:szCs w:val="24"/>
        </w:rPr>
        <w:t>g</w:t>
      </w:r>
      <w:r w:rsidR="00C467D7" w:rsidRPr="00C467D7">
        <w:rPr>
          <w:rFonts w:eastAsia="Calibri"/>
          <w:spacing w:val="-1"/>
          <w:sz w:val="22"/>
          <w:szCs w:val="24"/>
        </w:rPr>
        <w:t xml:space="preserve"> </w:t>
      </w:r>
      <w:r w:rsidR="00C467D7" w:rsidRPr="00C467D7">
        <w:rPr>
          <w:rFonts w:eastAsia="Calibri"/>
          <w:sz w:val="22"/>
          <w:szCs w:val="24"/>
        </w:rPr>
        <w:t>w</w:t>
      </w:r>
      <w:r w:rsidR="00C467D7" w:rsidRPr="00C467D7">
        <w:rPr>
          <w:rFonts w:eastAsia="Calibri"/>
          <w:spacing w:val="1"/>
          <w:sz w:val="22"/>
          <w:szCs w:val="24"/>
        </w:rPr>
        <w:t>i</w:t>
      </w:r>
      <w:r w:rsidR="00C467D7" w:rsidRPr="00C467D7">
        <w:rPr>
          <w:rFonts w:eastAsia="Calibri"/>
          <w:sz w:val="22"/>
          <w:szCs w:val="24"/>
        </w:rPr>
        <w:t>th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 Fi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l 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</w:p>
    <w:p w14:paraId="39A761A2" w14:textId="6E202E9B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even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may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irec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 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 xml:space="preserve">ays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overall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ay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evised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786FCA" w:rsidRPr="00C467D7">
        <w:rPr>
          <w:rFonts w:eastAsia="Calibri"/>
          <w:spacing w:val="1"/>
          <w:sz w:val="22"/>
          <w:szCs w:val="24"/>
        </w:rPr>
        <w:t>Instructor</w:t>
      </w:r>
      <w:r w:rsidR="006B114F">
        <w:rPr>
          <w:rFonts w:eastAsia="Calibri"/>
          <w:spacing w:val="1"/>
          <w:sz w:val="22"/>
          <w:szCs w:val="24"/>
        </w:rPr>
        <w:t>.</w:t>
      </w:r>
    </w:p>
    <w:p w14:paraId="65596615" w14:textId="7123586B" w:rsidR="003E32BA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ow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g,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old 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ssio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un</w:t>
      </w:r>
      <w:r w:rsidRPr="00C467D7">
        <w:rPr>
          <w:rFonts w:eastAsia="Calibri"/>
          <w:sz w:val="22"/>
          <w:szCs w:val="24"/>
        </w:rPr>
        <w:t>sel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 xml:space="preserve">oes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 im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ove,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ri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4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given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8646EC5" w14:textId="677044B1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="00702ABB" w:rsidRPr="00C467D7">
        <w:rPr>
          <w:rFonts w:eastAsia="Calibri"/>
          <w:sz w:val="22"/>
          <w:szCs w:val="24"/>
        </w:rPr>
        <w:t>Hyderabad</w:t>
      </w:r>
      <w:r w:rsidRPr="00C467D7">
        <w:rPr>
          <w:rFonts w:eastAsia="Calibri"/>
          <w:sz w:val="22"/>
          <w:szCs w:val="24"/>
        </w:rPr>
        <w:t>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du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lace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ork 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val.</w:t>
      </w:r>
    </w:p>
    <w:p w14:paraId="5FFA3C87" w14:textId="06FC9E2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One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all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ry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lar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y.</w:t>
      </w:r>
    </w:p>
    <w:p w14:paraId="1DF0F364" w14:textId="2C57869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tu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ed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vari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3FB60FD5" w14:textId="09D8640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 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ere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Ca</w:t>
      </w:r>
      <w:r w:rsidRPr="00C467D7">
        <w:rPr>
          <w:rFonts w:eastAsia="Calibri"/>
          <w:spacing w:val="-3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 Events.</w:t>
      </w:r>
    </w:p>
    <w:p w14:paraId="468A2350" w14:textId="22B6B12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FINAL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REPO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 of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Cover</w:t>
      </w:r>
      <w:r w:rsidRPr="00C467D7">
        <w:rPr>
          <w:rFonts w:eastAsia="Calibri"/>
          <w:spacing w:val="1"/>
          <w:sz w:val="22"/>
          <w:szCs w:val="24"/>
        </w:rPr>
        <w:t>/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 xml:space="preserve"> p</w:t>
      </w:r>
      <w:r w:rsidRPr="00C467D7">
        <w:rPr>
          <w:rFonts w:eastAsia="Calibri"/>
          <w:sz w:val="22"/>
          <w:szCs w:val="24"/>
        </w:rPr>
        <w:t>age,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’s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Cer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="00834369">
        <w:rPr>
          <w:rFonts w:eastAsia="Calibri"/>
          <w:sz w:val="22"/>
          <w:szCs w:val="24"/>
        </w:rPr>
        <w:t>e and Thesis abstract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 xml:space="preserve">ave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o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esse</w:t>
      </w:r>
      <w:r w:rsidRPr="00C467D7">
        <w:rPr>
          <w:rFonts w:eastAsia="Calibri"/>
          <w:spacing w:val="-1"/>
          <w:sz w:val="22"/>
          <w:szCs w:val="24"/>
        </w:rPr>
        <w:t>d/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yp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A4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z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en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 a</w:t>
      </w:r>
      <w:r w:rsidRPr="00C467D7">
        <w:rPr>
          <w:rFonts w:eastAsia="Calibri"/>
          <w:spacing w:val="5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r.</w:t>
      </w:r>
    </w:p>
    <w:p w14:paraId="3C799219" w14:textId="4AE459CE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ch</w:t>
      </w:r>
      <w:r w:rsidRPr="00C467D7">
        <w:rPr>
          <w:rFonts w:eastAsia="Calibri"/>
          <w:sz w:val="22"/>
          <w:szCs w:val="24"/>
        </w:rPr>
        <w:t>eck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4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4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age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ore se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it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EE6A15A" w14:textId="32A68775" w:rsidR="00554BD5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Cla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 xml:space="preserve">ic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rch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Bu</w:t>
      </w:r>
      <w:r w:rsidRPr="00C467D7">
        <w:rPr>
          <w:rFonts w:eastAsia="Calibri"/>
          <w:sz w:val="22"/>
          <w:szCs w:val="24"/>
        </w:rPr>
        <w:t>lle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0B593C1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74423FE0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2C9962B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0AC27840" w14:textId="796B878E" w:rsidR="006A66B9" w:rsidRPr="00C467D7" w:rsidRDefault="006A66B9" w:rsidP="006A66B9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4A30A49B" wp14:editId="4727A29A">
            <wp:extent cx="5760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>
        <w:rPr>
          <w:rFonts w:eastAsia="Calibri"/>
          <w:b/>
          <w:sz w:val="24"/>
          <w:szCs w:val="24"/>
          <w:u w:val="single"/>
        </w:rPr>
        <w:t>DRC</w:t>
      </w:r>
    </w:p>
    <w:p w14:paraId="618BF395" w14:textId="77777777" w:rsidR="006A66B9" w:rsidRPr="006B114F" w:rsidRDefault="006A66B9" w:rsidP="006A66B9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510C8E25" w14:textId="23DBA59D" w:rsidR="006A66B9" w:rsidRPr="006B114F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pacing w:val="-3"/>
          <w:sz w:val="22"/>
          <w:szCs w:val="24"/>
        </w:rPr>
      </w:pPr>
      <w:r>
        <w:rPr>
          <w:rFonts w:eastAsia="Calibri"/>
          <w:spacing w:val="-3"/>
          <w:sz w:val="22"/>
          <w:szCs w:val="24"/>
        </w:rPr>
        <w:t xml:space="preserve">Please collect and forward duly </w:t>
      </w:r>
      <w:r w:rsidR="006A66B9">
        <w:rPr>
          <w:rFonts w:eastAsia="Calibri"/>
          <w:spacing w:val="-3"/>
          <w:sz w:val="22"/>
          <w:szCs w:val="24"/>
        </w:rPr>
        <w:t>complete</w:t>
      </w:r>
      <w:r>
        <w:rPr>
          <w:rFonts w:eastAsia="Calibri"/>
          <w:spacing w:val="-3"/>
          <w:sz w:val="22"/>
          <w:szCs w:val="24"/>
        </w:rPr>
        <w:t>d</w:t>
      </w:r>
      <w:r w:rsidR="006A66B9">
        <w:rPr>
          <w:rFonts w:eastAsia="Calibri"/>
          <w:spacing w:val="-3"/>
          <w:sz w:val="22"/>
          <w:szCs w:val="24"/>
        </w:rPr>
        <w:t xml:space="preserve"> </w:t>
      </w:r>
      <w:r w:rsidR="006A66B9" w:rsidRPr="006B114F">
        <w:rPr>
          <w:rFonts w:eastAsia="Calibri"/>
          <w:spacing w:val="-3"/>
          <w:sz w:val="22"/>
          <w:szCs w:val="24"/>
        </w:rPr>
        <w:t>TS-1</w:t>
      </w:r>
      <w:r w:rsidR="006A66B9">
        <w:rPr>
          <w:rFonts w:eastAsia="Calibri"/>
          <w:spacing w:val="-3"/>
          <w:sz w:val="22"/>
          <w:szCs w:val="24"/>
        </w:rPr>
        <w:t xml:space="preserve"> form to </w:t>
      </w:r>
      <w:r>
        <w:rPr>
          <w:rFonts w:eastAsia="Calibri"/>
          <w:spacing w:val="-3"/>
          <w:sz w:val="22"/>
          <w:szCs w:val="24"/>
        </w:rPr>
        <w:t>AUGSD</w:t>
      </w:r>
      <w:r w:rsidR="006A66B9" w:rsidRPr="006B114F">
        <w:rPr>
          <w:rFonts w:eastAsia="Calibri"/>
          <w:spacing w:val="-3"/>
          <w:sz w:val="22"/>
          <w:szCs w:val="24"/>
        </w:rPr>
        <w:t>.</w:t>
      </w:r>
    </w:p>
    <w:p w14:paraId="69B5F44F" w14:textId="16AFC98C" w:rsidR="006A66B9" w:rsidRPr="00AB55B5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 xml:space="preserve">Please collect mid-term evaluation forms and submit to AUGSD. Please forward the soft copy of the mid-term thesis report, </w:t>
      </w:r>
      <w:r w:rsidR="005C4E92">
        <w:rPr>
          <w:rFonts w:eastAsia="Calibri"/>
          <w:sz w:val="22"/>
          <w:szCs w:val="24"/>
        </w:rPr>
        <w:t xml:space="preserve">“Turnitin receipt”, and “Turnitin originality report” to AUGSD. </w:t>
      </w:r>
    </w:p>
    <w:p w14:paraId="046A76DC" w14:textId="2326281E" w:rsidR="006A66B9" w:rsidRDefault="005C4E92" w:rsidP="005C4E92">
      <w:pPr>
        <w:pStyle w:val="ListParagraph"/>
        <w:numPr>
          <w:ilvl w:val="0"/>
          <w:numId w:val="17"/>
        </w:numPr>
        <w:ind w:left="630" w:right="-59" w:hanging="284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Please collect final evaluation forms and submit to AUGSD. Please forward the soft copy of the final thesis report, “Turnitin receipt”, and “Turnitin originality report” to AUGSD.</w:t>
      </w:r>
    </w:p>
    <w:p w14:paraId="2F1F2BD6" w14:textId="77777777" w:rsidR="005C4E92" w:rsidRDefault="005C4E92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4870D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1E5FE5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D51A20B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C24F4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C67EA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A1C16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D84E0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D948B4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AFBE9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2F8F9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EA5049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BAE52F2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9B1074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771D25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49F2460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8436F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E2258A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6B1262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511E503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A8B7011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2571D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3029CF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64CAB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653CB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4D7F8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C6AD7E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9E9FD2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D800477" w14:textId="7E157C4C" w:rsidR="00B94DAB" w:rsidRPr="00C467D7" w:rsidRDefault="00C467D7" w:rsidP="00C467D7">
      <w:pPr>
        <w:spacing w:line="359" w:lineRule="auto"/>
        <w:ind w:right="-34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194E7CDA" wp14:editId="3A631226">
            <wp:extent cx="576072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C</w:t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DEMIC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rFonts w:eastAsia="Calibri"/>
          <w:b/>
          <w:sz w:val="24"/>
          <w:szCs w:val="24"/>
        </w:rPr>
        <w:t>D</w:t>
      </w:r>
      <w:r w:rsidR="00B94DAB" w:rsidRPr="00C467D7">
        <w:rPr>
          <w:rFonts w:eastAsia="Calibri"/>
          <w:b/>
          <w:spacing w:val="-2"/>
          <w:sz w:val="24"/>
          <w:szCs w:val="24"/>
        </w:rPr>
        <w:t>I</w:t>
      </w:r>
      <w:r w:rsidR="00B94DAB" w:rsidRPr="00C467D7">
        <w:rPr>
          <w:rFonts w:eastAsia="Calibri"/>
          <w:b/>
          <w:sz w:val="24"/>
          <w:szCs w:val="24"/>
        </w:rPr>
        <w:t>VISI</w:t>
      </w:r>
      <w:r w:rsidR="00B94DAB" w:rsidRPr="00C467D7">
        <w:rPr>
          <w:rFonts w:eastAsia="Calibri"/>
          <w:b/>
          <w:spacing w:val="1"/>
          <w:sz w:val="24"/>
          <w:szCs w:val="24"/>
        </w:rPr>
        <w:t>O</w:t>
      </w:r>
      <w:r w:rsidR="00B94DAB" w:rsidRPr="00C467D7">
        <w:rPr>
          <w:rFonts w:eastAsia="Calibri"/>
          <w:b/>
          <w:sz w:val="24"/>
          <w:szCs w:val="24"/>
        </w:rPr>
        <w:t>N</w:t>
      </w:r>
    </w:p>
    <w:p w14:paraId="333835F4" w14:textId="72E6A7D7" w:rsidR="00554BD5" w:rsidRPr="00C467D7" w:rsidRDefault="007770D7" w:rsidP="00C467D7">
      <w:pPr>
        <w:spacing w:line="359" w:lineRule="auto"/>
        <w:ind w:right="-34"/>
        <w:jc w:val="center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FIRST/</w:t>
      </w:r>
      <w:r w:rsidR="00C467D7">
        <w:rPr>
          <w:rFonts w:eastAsia="Calibri"/>
          <w:b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SEC</w:t>
      </w:r>
      <w:r w:rsidR="00C36D13" w:rsidRPr="00C467D7">
        <w:rPr>
          <w:rFonts w:eastAsia="Calibri"/>
          <w:b/>
          <w:spacing w:val="1"/>
          <w:sz w:val="24"/>
          <w:szCs w:val="24"/>
        </w:rPr>
        <w:t>O</w:t>
      </w:r>
      <w:r w:rsidR="00C36D13" w:rsidRPr="00C467D7">
        <w:rPr>
          <w:rFonts w:eastAsia="Calibri"/>
          <w:b/>
          <w:sz w:val="24"/>
          <w:szCs w:val="24"/>
        </w:rPr>
        <w:t>ND</w:t>
      </w:r>
      <w:r w:rsidR="00C36D13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</w:t>
      </w:r>
      <w:r w:rsidR="00C36D13" w:rsidRPr="00C467D7">
        <w:rPr>
          <w:rFonts w:eastAsia="Calibri"/>
          <w:b/>
          <w:spacing w:val="-1"/>
          <w:sz w:val="24"/>
          <w:szCs w:val="24"/>
        </w:rPr>
        <w:t>M</w:t>
      </w:r>
      <w:r w:rsidR="00C36D13" w:rsidRPr="00C467D7">
        <w:rPr>
          <w:rFonts w:eastAsia="Calibri"/>
          <w:b/>
          <w:sz w:val="24"/>
          <w:szCs w:val="24"/>
        </w:rPr>
        <w:t>ES</w:t>
      </w:r>
      <w:r w:rsidR="00C36D13" w:rsidRPr="00C467D7">
        <w:rPr>
          <w:rFonts w:eastAsia="Calibri"/>
          <w:b/>
          <w:spacing w:val="1"/>
          <w:sz w:val="24"/>
          <w:szCs w:val="24"/>
        </w:rPr>
        <w:t>T</w:t>
      </w:r>
      <w:r w:rsidR="00C36D13" w:rsidRPr="00C467D7">
        <w:rPr>
          <w:rFonts w:eastAsia="Calibri"/>
          <w:b/>
          <w:spacing w:val="-2"/>
          <w:sz w:val="24"/>
          <w:szCs w:val="24"/>
        </w:rPr>
        <w:t>E</w:t>
      </w:r>
      <w:r w:rsidR="00C36D13" w:rsidRPr="00C467D7">
        <w:rPr>
          <w:rFonts w:eastAsia="Calibri"/>
          <w:b/>
          <w:sz w:val="24"/>
          <w:szCs w:val="24"/>
        </w:rPr>
        <w:t xml:space="preserve">R 20     </w:t>
      </w:r>
      <w:r w:rsidR="00C36D13" w:rsidRPr="00C467D7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-1"/>
          <w:sz w:val="24"/>
          <w:szCs w:val="24"/>
        </w:rPr>
        <w:t>-</w:t>
      </w:r>
      <w:r w:rsidR="00C467D7" w:rsidRPr="00C467D7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1"/>
          <w:sz w:val="24"/>
          <w:szCs w:val="24"/>
        </w:rPr>
        <w:t>20</w:t>
      </w:r>
    </w:p>
    <w:p w14:paraId="0E7A9AB3" w14:textId="414CDFAA" w:rsidR="00554BD5" w:rsidRPr="00C467D7" w:rsidRDefault="00C36D13" w:rsidP="00C467D7">
      <w:pPr>
        <w:ind w:right="-34"/>
        <w:jc w:val="center"/>
        <w:rPr>
          <w:rFonts w:eastAsia="Calibri"/>
          <w:sz w:val="24"/>
          <w:szCs w:val="24"/>
          <w:u w:val="single"/>
        </w:rPr>
      </w:pP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z w:val="24"/>
          <w:szCs w:val="24"/>
          <w:u w:val="single"/>
        </w:rPr>
        <w:t>D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SE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z w:val="24"/>
          <w:szCs w:val="24"/>
          <w:u w:val="single"/>
        </w:rPr>
        <w:t>ES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z w:val="24"/>
          <w:szCs w:val="24"/>
          <w:u w:val="single"/>
        </w:rPr>
        <w:t>ER EV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U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>M</w:t>
      </w:r>
      <w:r w:rsidR="00B20AD6"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z w:val="24"/>
          <w:szCs w:val="24"/>
          <w:u w:val="single"/>
        </w:rPr>
        <w:t>–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A16591">
        <w:rPr>
          <w:rFonts w:eastAsia="Calibri"/>
          <w:b/>
          <w:spacing w:val="-2"/>
          <w:sz w:val="24"/>
          <w:szCs w:val="24"/>
          <w:u w:val="single"/>
        </w:rPr>
        <w:t>BITS F423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T/42</w:t>
      </w:r>
      <w:r w:rsidR="00A16591">
        <w:rPr>
          <w:rFonts w:eastAsia="Calibri"/>
          <w:b/>
          <w:spacing w:val="-2"/>
          <w:sz w:val="24"/>
          <w:szCs w:val="24"/>
          <w:u w:val="single"/>
        </w:rPr>
        <w:t>4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T</w:t>
      </w:r>
    </w:p>
    <w:p w14:paraId="108D7C54" w14:textId="77777777" w:rsidR="00554BD5" w:rsidRPr="00C467D7" w:rsidRDefault="00554BD5" w:rsidP="00C467D7">
      <w:pPr>
        <w:spacing w:line="200" w:lineRule="exact"/>
        <w:ind w:right="-34"/>
        <w:jc w:val="center"/>
      </w:pPr>
    </w:p>
    <w:p w14:paraId="1EE757F1" w14:textId="77777777" w:rsidR="00554BD5" w:rsidRPr="00C467D7" w:rsidRDefault="00554BD5" w:rsidP="00C467D7">
      <w:pPr>
        <w:spacing w:before="12" w:line="280" w:lineRule="exact"/>
        <w:ind w:right="-34"/>
        <w:rPr>
          <w:sz w:val="28"/>
          <w:szCs w:val="28"/>
        </w:rPr>
      </w:pPr>
    </w:p>
    <w:p w14:paraId="2C257F96" w14:textId="77777777" w:rsidR="00554BD5" w:rsidRPr="00C467D7" w:rsidRDefault="00C36D1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>on I</w:t>
      </w:r>
      <w:r w:rsidRPr="00C467D7">
        <w:rPr>
          <w:rFonts w:eastAsia="Calibri"/>
          <w:b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RTI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ULA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RETU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 TO S</w:t>
      </w:r>
      <w:r w:rsidRPr="00C467D7">
        <w:rPr>
          <w:rFonts w:eastAsia="Calibri"/>
          <w:spacing w:val="-3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359C5876" w14:textId="78037EDB" w:rsidR="00554BD5" w:rsidRPr="00C467D7" w:rsidRDefault="00554BD5" w:rsidP="00C467D7">
      <w:pPr>
        <w:spacing w:before="19" w:line="240" w:lineRule="exact"/>
        <w:ind w:right="-34"/>
        <w:rPr>
          <w:sz w:val="24"/>
          <w:szCs w:val="24"/>
        </w:rPr>
      </w:pPr>
    </w:p>
    <w:p w14:paraId="39268734" w14:textId="77777777" w:rsidR="00C467D7" w:rsidRPr="00C467D7" w:rsidRDefault="00C467D7" w:rsidP="00C467D7">
      <w:pPr>
        <w:spacing w:before="19" w:line="240" w:lineRule="exact"/>
        <w:ind w:right="-34"/>
        <w:rPr>
          <w:sz w:val="24"/>
          <w:szCs w:val="24"/>
        </w:rPr>
        <w:sectPr w:rsidR="00C467D7" w:rsidRPr="00C467D7" w:rsidSect="00DD4316">
          <w:pgSz w:w="12240" w:h="15840"/>
          <w:pgMar w:top="1020" w:right="1720" w:bottom="280" w:left="1340" w:header="0" w:footer="716" w:gutter="0"/>
          <w:cols w:space="720"/>
        </w:sectPr>
      </w:pPr>
    </w:p>
    <w:p w14:paraId="49FA7ED5" w14:textId="648726CA" w:rsidR="00554BD5" w:rsidRPr="00C467D7" w:rsidRDefault="00C36D13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lastRenderedPageBreak/>
        <w:t>ID No.</w:t>
      </w:r>
      <w:r w:rsidR="00C467D7" w:rsidRPr="00C467D7">
        <w:rPr>
          <w:rFonts w:eastAsia="Calibri"/>
          <w:sz w:val="22"/>
        </w:rPr>
        <w:t>:  ______________________________</w:t>
      </w:r>
      <w:r w:rsidRPr="00C467D7">
        <w:rPr>
          <w:rFonts w:eastAsia="Calibri"/>
          <w:sz w:val="22"/>
        </w:rPr>
        <w:t xml:space="preserve"> Name of Student</w:t>
      </w:r>
      <w:r w:rsidR="00C467D7" w:rsidRPr="00C467D7">
        <w:rPr>
          <w:rFonts w:eastAsia="Calibri"/>
          <w:sz w:val="22"/>
        </w:rPr>
        <w:t>:</w:t>
      </w:r>
      <w:r w:rsidR="00C467D7">
        <w:rPr>
          <w:rFonts w:eastAsia="Calibri"/>
          <w:sz w:val="22"/>
        </w:rPr>
        <w:t xml:space="preserve"> </w:t>
      </w:r>
      <w:r w:rsidR="00C467D7" w:rsidRPr="00C467D7">
        <w:rPr>
          <w:rFonts w:eastAsia="Calibri"/>
          <w:sz w:val="22"/>
        </w:rPr>
        <w:t>_______________________________</w:t>
      </w:r>
    </w:p>
    <w:p w14:paraId="3E5A71EA" w14:textId="77777777" w:rsidR="00C467D7" w:rsidRPr="00C467D7" w:rsidRDefault="00C467D7" w:rsidP="00C467D7">
      <w:pPr>
        <w:rPr>
          <w:rFonts w:eastAsia="Calibri"/>
          <w:sz w:val="22"/>
        </w:rPr>
      </w:pPr>
    </w:p>
    <w:p w14:paraId="29E094A9" w14:textId="00631034" w:rsidR="00B2432C" w:rsidRPr="00C467D7" w:rsidRDefault="00B2432C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 xml:space="preserve">Title of Thesis (as on thesis) </w:t>
      </w:r>
      <w:r w:rsidR="00C467D7" w:rsidRPr="00C467D7">
        <w:rPr>
          <w:rFonts w:eastAsia="Calibri"/>
          <w:sz w:val="22"/>
        </w:rPr>
        <w:t>_____________________________</w:t>
      </w:r>
      <w:r w:rsidR="00C467D7">
        <w:rPr>
          <w:rFonts w:eastAsia="Calibri"/>
          <w:sz w:val="22"/>
        </w:rPr>
        <w:t>_____</w:t>
      </w:r>
      <w:r w:rsidR="00C467D7" w:rsidRPr="00C467D7">
        <w:rPr>
          <w:rFonts w:eastAsia="Calibri"/>
          <w:sz w:val="22"/>
        </w:rPr>
        <w:t>__________________________</w:t>
      </w:r>
    </w:p>
    <w:p w14:paraId="27B3E4B9" w14:textId="77777777" w:rsidR="00B2432C" w:rsidRPr="00C467D7" w:rsidRDefault="00B2432C" w:rsidP="00C467D7">
      <w:pPr>
        <w:spacing w:before="7" w:line="140" w:lineRule="exact"/>
        <w:ind w:right="-34"/>
        <w:rPr>
          <w:sz w:val="14"/>
          <w:szCs w:val="14"/>
        </w:rPr>
      </w:pPr>
    </w:p>
    <w:p w14:paraId="3B5A5211" w14:textId="77777777" w:rsidR="00554BD5" w:rsidRPr="00C467D7" w:rsidRDefault="00554BD5" w:rsidP="00C467D7">
      <w:pPr>
        <w:spacing w:before="6" w:line="280" w:lineRule="exact"/>
        <w:ind w:right="-34"/>
        <w:rPr>
          <w:sz w:val="28"/>
          <w:szCs w:val="28"/>
        </w:rPr>
      </w:pPr>
    </w:p>
    <w:p w14:paraId="130B2D3F" w14:textId="77777777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 xml:space="preserve">on </w:t>
      </w:r>
      <w:r w:rsidRPr="00C467D7">
        <w:rPr>
          <w:rFonts w:eastAsia="Calibri"/>
          <w:b/>
          <w:spacing w:val="1"/>
          <w:sz w:val="24"/>
          <w:szCs w:val="24"/>
        </w:rPr>
        <w:t>I</w:t>
      </w:r>
      <w:r w:rsidRPr="00C467D7">
        <w:rPr>
          <w:rFonts w:eastAsia="Calibri"/>
          <w:b/>
          <w:sz w:val="24"/>
          <w:szCs w:val="24"/>
        </w:rPr>
        <w:t>I</w:t>
      </w:r>
      <w:r w:rsidRPr="00C467D7">
        <w:rPr>
          <w:rFonts w:eastAsia="Calibri"/>
          <w:b/>
          <w:spacing w:val="3"/>
          <w:sz w:val="24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VALUA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-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SUP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2ED37FE9" w14:textId="77777777" w:rsidR="00554BD5" w:rsidRPr="00C467D7" w:rsidRDefault="006D2F9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53736B4" wp14:editId="323A4420">
                <wp:simplePos x="0" y="0"/>
                <wp:positionH relativeFrom="page">
                  <wp:posOffset>1739900</wp:posOffset>
                </wp:positionH>
                <wp:positionV relativeFrom="paragraph">
                  <wp:posOffset>182245</wp:posOffset>
                </wp:positionV>
                <wp:extent cx="4177030" cy="1339215"/>
                <wp:effectExtent l="0" t="1270" r="0" b="2540"/>
                <wp:wrapNone/>
                <wp:docPr id="7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2741"/>
                              <w:gridCol w:w="1359"/>
                              <w:gridCol w:w="1721"/>
                            </w:tblGrid>
                            <w:tr w:rsidR="00536FA9" w:rsidRPr="00C467D7" w14:paraId="6E7A07B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1B3509" w14:textId="023ADDFE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S. 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CE4D86" w14:textId="77777777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Ev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lu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on C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80CA73" w14:textId="77777777" w:rsidR="00536FA9" w:rsidRPr="00C467D7" w:rsidRDefault="00536FA9">
                                  <w:pPr>
                                    <w:spacing w:before="46"/>
                                    <w:ind w:left="9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x.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0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E35D2B" w14:textId="77777777" w:rsidR="00536FA9" w:rsidRPr="00C467D7" w:rsidRDefault="00536FA9">
                                  <w:pPr>
                                    <w:spacing w:before="46"/>
                                    <w:ind w:left="102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w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rd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36FA9" w:rsidRPr="00C467D7" w14:paraId="15B32028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871A86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C116A1D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Viva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–I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208F70" w14:textId="7E3D5790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32B784D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6189632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E54D84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DB7028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P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s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6A9902" w14:textId="661B8E95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7C9979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E210D06" w14:textId="77777777">
                              <w:trPr>
                                <w:trHeight w:hRule="exact" w:val="420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846AA77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06A12C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Wri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Re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61FE41" w14:textId="26EE9DF2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640BAE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5369DF3E" w14:textId="77777777" w:rsidTr="00C467D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FD4791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3AF5BD8" w14:textId="77777777" w:rsidR="00536FA9" w:rsidRPr="00C467D7" w:rsidRDefault="00536FA9" w:rsidP="00C467D7">
                                  <w:pPr>
                                    <w:spacing w:before="65"/>
                                    <w:ind w:left="100"/>
                                    <w:jc w:val="right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96342F7" w14:textId="22CE4017" w:rsidR="00536FA9" w:rsidRPr="00C467D7" w:rsidRDefault="00536FA9" w:rsidP="00C467D7">
                                  <w:pPr>
                                    <w:spacing w:before="65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00CBAE0" w14:textId="77777777" w:rsidR="00536FA9" w:rsidRPr="00C467D7" w:rsidRDefault="00536FA9" w:rsidP="00C467D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A62C63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36B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37pt;margin-top:14.35pt;width:328.9pt;height:10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2741"/>
                        <w:gridCol w:w="1359"/>
                        <w:gridCol w:w="1721"/>
                      </w:tblGrid>
                      <w:tr w:rsidR="00536FA9" w:rsidRPr="00C467D7" w14:paraId="6E7A07B8" w14:textId="77777777">
                        <w:trPr>
                          <w:trHeight w:hRule="exact" w:val="401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1B3509" w14:textId="023ADDFE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S. 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CE4D86" w14:textId="77777777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Ev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lu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on C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80CA73" w14:textId="77777777" w:rsidR="00536FA9" w:rsidRPr="00C467D7" w:rsidRDefault="00536FA9">
                            <w:pPr>
                              <w:spacing w:before="46"/>
                              <w:ind w:left="9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x.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E35D2B" w14:textId="77777777" w:rsidR="00536FA9" w:rsidRPr="00C467D7" w:rsidRDefault="00536FA9">
                            <w:pPr>
                              <w:spacing w:before="46"/>
                              <w:ind w:left="102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w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rd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536FA9" w:rsidRPr="00C467D7" w14:paraId="15B32028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871A86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C116A1D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Viva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–I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208F70" w14:textId="7E3D5790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32B784D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6189632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E54D84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DB7028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P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s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6A9902" w14:textId="661B8E95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7C9979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E210D06" w14:textId="77777777">
                        <w:trPr>
                          <w:trHeight w:hRule="exact" w:val="420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846AA77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06A12C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Wri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Re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61FE41" w14:textId="26EE9DF2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640BAE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5369DF3E" w14:textId="77777777" w:rsidTr="00C467D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FD4791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3AF5BD8" w14:textId="77777777" w:rsidR="00536FA9" w:rsidRPr="00C467D7" w:rsidRDefault="00536FA9" w:rsidP="00C467D7">
                            <w:pPr>
                              <w:spacing w:before="65"/>
                              <w:ind w:left="100"/>
                              <w:jc w:val="right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96342F7" w14:textId="22CE4017" w:rsidR="00536FA9" w:rsidRPr="00C467D7" w:rsidRDefault="00536FA9" w:rsidP="00C467D7">
                            <w:pPr>
                              <w:spacing w:before="65"/>
                              <w:ind w:left="518" w:right="518"/>
                              <w:jc w:val="center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00CBAE0" w14:textId="77777777" w:rsidR="00536FA9" w:rsidRPr="00C467D7" w:rsidRDefault="00536FA9" w:rsidP="00C467D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A62C63" w14:textId="77777777" w:rsidR="00536FA9" w:rsidRPr="00C467D7" w:rsidRDefault="00536FA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EE610" w14:textId="77777777" w:rsidR="00554BD5" w:rsidRPr="00C467D7" w:rsidRDefault="00554BD5" w:rsidP="00C467D7">
      <w:pPr>
        <w:spacing w:line="200" w:lineRule="exact"/>
        <w:ind w:right="-34"/>
      </w:pPr>
    </w:p>
    <w:p w14:paraId="3C2CB42D" w14:textId="77777777" w:rsidR="00554BD5" w:rsidRPr="00C467D7" w:rsidRDefault="00554BD5" w:rsidP="00C467D7">
      <w:pPr>
        <w:spacing w:line="200" w:lineRule="exact"/>
        <w:ind w:right="-34"/>
      </w:pPr>
    </w:p>
    <w:p w14:paraId="1A08FD51" w14:textId="77777777" w:rsidR="00554BD5" w:rsidRPr="00C467D7" w:rsidRDefault="00554BD5" w:rsidP="00C467D7">
      <w:pPr>
        <w:spacing w:line="200" w:lineRule="exact"/>
        <w:ind w:right="-34"/>
      </w:pPr>
    </w:p>
    <w:p w14:paraId="65EAC42C" w14:textId="77777777" w:rsidR="00554BD5" w:rsidRPr="00C467D7" w:rsidRDefault="00554BD5" w:rsidP="00C467D7">
      <w:pPr>
        <w:spacing w:line="200" w:lineRule="exact"/>
        <w:ind w:right="-34"/>
      </w:pPr>
    </w:p>
    <w:p w14:paraId="7A74AB37" w14:textId="77777777" w:rsidR="00554BD5" w:rsidRPr="00C467D7" w:rsidRDefault="00554BD5" w:rsidP="00C467D7">
      <w:pPr>
        <w:spacing w:line="200" w:lineRule="exact"/>
        <w:ind w:right="-34"/>
      </w:pPr>
    </w:p>
    <w:p w14:paraId="68D95803" w14:textId="77777777" w:rsidR="00554BD5" w:rsidRPr="00C467D7" w:rsidRDefault="00554BD5" w:rsidP="00C467D7">
      <w:pPr>
        <w:spacing w:line="200" w:lineRule="exact"/>
        <w:ind w:right="-34"/>
      </w:pPr>
    </w:p>
    <w:p w14:paraId="75124ED1" w14:textId="77777777" w:rsidR="00554BD5" w:rsidRPr="00C467D7" w:rsidRDefault="00554BD5" w:rsidP="00C467D7">
      <w:pPr>
        <w:spacing w:line="200" w:lineRule="exact"/>
        <w:ind w:right="-34"/>
      </w:pPr>
    </w:p>
    <w:p w14:paraId="5A669F0F" w14:textId="77777777" w:rsidR="00554BD5" w:rsidRPr="00C467D7" w:rsidRDefault="00554BD5" w:rsidP="00C467D7">
      <w:pPr>
        <w:spacing w:line="200" w:lineRule="exact"/>
        <w:ind w:right="-34"/>
      </w:pPr>
    </w:p>
    <w:p w14:paraId="2DF0FB76" w14:textId="77777777" w:rsidR="00554BD5" w:rsidRPr="00C467D7" w:rsidRDefault="00554BD5" w:rsidP="00C467D7">
      <w:pPr>
        <w:spacing w:line="200" w:lineRule="exact"/>
        <w:ind w:right="-34"/>
      </w:pPr>
    </w:p>
    <w:p w14:paraId="10EB9EC2" w14:textId="77777777" w:rsidR="00554BD5" w:rsidRPr="00C467D7" w:rsidRDefault="00554BD5" w:rsidP="00C467D7">
      <w:pPr>
        <w:spacing w:before="8" w:line="280" w:lineRule="exact"/>
        <w:ind w:right="-34"/>
        <w:rPr>
          <w:sz w:val="28"/>
          <w:szCs w:val="28"/>
        </w:rPr>
      </w:pPr>
    </w:p>
    <w:p w14:paraId="68679743" w14:textId="4D1E6D7E" w:rsid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6FE77" wp14:editId="6E1EF116">
                <wp:simplePos x="0" y="0"/>
                <wp:positionH relativeFrom="column">
                  <wp:posOffset>3766820</wp:posOffset>
                </wp:positionH>
                <wp:positionV relativeFrom="paragraph">
                  <wp:posOffset>164135</wp:posOffset>
                </wp:positionV>
                <wp:extent cx="563245" cy="262890"/>
                <wp:effectExtent l="0" t="0" r="2730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E83D330" id="Rounded Rectangle 10" o:spid="_x0000_s1026" style="position:absolute;margin-left:296.6pt;margin-top:12.9pt;width:44.35pt;height:20.7pt;z-index:503316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stjg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" filled="f" strokecolor="#243f60 [1604]" strokeweight=".25pt"/>
            </w:pict>
          </mc:Fallback>
        </mc:AlternateContent>
      </w:r>
    </w:p>
    <w:p w14:paraId="3A36377E" w14:textId="7C75C549" w:rsidR="00FB1080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-1"/>
          <w:sz w:val="24"/>
          <w:szCs w:val="24"/>
        </w:rPr>
        <w:t>c</w:t>
      </w:r>
      <w:r w:rsidRPr="00C467D7">
        <w:rPr>
          <w:rFonts w:eastAsia="Calibri"/>
          <w:sz w:val="24"/>
          <w:szCs w:val="24"/>
        </w:rPr>
        <w:t>omm</w:t>
      </w:r>
      <w:r w:rsidRPr="00C467D7">
        <w:rPr>
          <w:rFonts w:eastAsia="Calibri"/>
          <w:spacing w:val="1"/>
          <w:sz w:val="24"/>
          <w:szCs w:val="24"/>
        </w:rPr>
        <w:t>en</w:t>
      </w:r>
      <w:r w:rsidRPr="00C467D7">
        <w:rPr>
          <w:rFonts w:eastAsia="Calibri"/>
          <w:spacing w:val="-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ed </w:t>
      </w:r>
      <w:r w:rsidRPr="00C467D7">
        <w:rPr>
          <w:rFonts w:eastAsia="Calibri"/>
          <w:spacing w:val="1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id</w:t>
      </w:r>
      <w:r w:rsidRPr="00C467D7">
        <w:rPr>
          <w:rFonts w:eastAsia="Calibri"/>
          <w:spacing w:val="1"/>
          <w:sz w:val="24"/>
          <w:szCs w:val="24"/>
        </w:rPr>
        <w:t>-</w:t>
      </w:r>
      <w:r w:rsidRPr="00C467D7">
        <w:rPr>
          <w:rFonts w:eastAsia="Calibri"/>
          <w:sz w:val="24"/>
          <w:szCs w:val="24"/>
        </w:rPr>
        <w:t>se</w:t>
      </w:r>
      <w:r w:rsidRPr="00C467D7">
        <w:rPr>
          <w:rFonts w:eastAsia="Calibri"/>
          <w:spacing w:val="-2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es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z w:val="24"/>
          <w:szCs w:val="24"/>
        </w:rPr>
        <w:t>er</w:t>
      </w:r>
      <w:r w:rsidRPr="00C467D7">
        <w:rPr>
          <w:rFonts w:eastAsia="Calibri"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g</w:t>
      </w:r>
      <w:r w:rsidRPr="00C467D7">
        <w:rPr>
          <w:rFonts w:eastAsia="Calibri"/>
          <w:spacing w:val="-2"/>
          <w:sz w:val="24"/>
          <w:szCs w:val="24"/>
        </w:rPr>
        <w:t>r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 </w:t>
      </w:r>
      <w:r w:rsidRPr="00C467D7">
        <w:rPr>
          <w:rFonts w:eastAsia="Calibri"/>
          <w:b/>
          <w:sz w:val="24"/>
          <w:szCs w:val="24"/>
        </w:rPr>
        <w:t>(A/</w:t>
      </w:r>
      <w:r w:rsidRPr="00C467D7">
        <w:rPr>
          <w:rFonts w:eastAsia="Calibri"/>
          <w:b/>
          <w:spacing w:val="-1"/>
          <w:sz w:val="24"/>
          <w:szCs w:val="24"/>
        </w:rPr>
        <w:t>A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z w:val="24"/>
          <w:szCs w:val="24"/>
        </w:rPr>
        <w:t>/B/B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pacing w:val="-2"/>
          <w:sz w:val="24"/>
          <w:szCs w:val="24"/>
        </w:rPr>
        <w:t>/</w:t>
      </w:r>
      <w:r w:rsidRPr="00C467D7">
        <w:rPr>
          <w:rFonts w:eastAsia="Calibri"/>
          <w:b/>
          <w:sz w:val="24"/>
          <w:szCs w:val="24"/>
        </w:rPr>
        <w:t>C/</w:t>
      </w:r>
      <w:r w:rsidRPr="00C467D7">
        <w:rPr>
          <w:rFonts w:eastAsia="Calibri"/>
          <w:b/>
          <w:spacing w:val="1"/>
          <w:sz w:val="24"/>
          <w:szCs w:val="24"/>
        </w:rPr>
        <w:t>C-</w:t>
      </w:r>
      <w:r w:rsidRPr="00C467D7">
        <w:rPr>
          <w:rFonts w:eastAsia="Calibri"/>
          <w:b/>
          <w:sz w:val="24"/>
          <w:szCs w:val="24"/>
        </w:rPr>
        <w:t>/D/E)</w:t>
      </w:r>
      <w:r w:rsidRPr="00C467D7">
        <w:rPr>
          <w:rFonts w:eastAsia="Calibri"/>
          <w:sz w:val="24"/>
          <w:szCs w:val="24"/>
        </w:rPr>
        <w:t xml:space="preserve">: </w:t>
      </w:r>
    </w:p>
    <w:p w14:paraId="4CFBAD65" w14:textId="222E7339" w:rsidR="000B4DA7" w:rsidRP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73A4C" wp14:editId="72516561">
                <wp:simplePos x="0" y="0"/>
                <wp:positionH relativeFrom="column">
                  <wp:posOffset>1406830</wp:posOffset>
                </wp:positionH>
                <wp:positionV relativeFrom="paragraph">
                  <wp:posOffset>154940</wp:posOffset>
                </wp:positionV>
                <wp:extent cx="563245" cy="262890"/>
                <wp:effectExtent l="0" t="0" r="27305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F0EB924" id="Rounded Rectangle 9" o:spid="_x0000_s1026" style="position:absolute;margin-left:110.75pt;margin-top:12.2pt;width:44.35pt;height:20.7pt;z-index:5033151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" filled="f" strokecolor="#243f60 [1604]" strokeweight=".25pt"/>
            </w:pict>
          </mc:Fallback>
        </mc:AlternateContent>
      </w:r>
    </w:p>
    <w:p w14:paraId="6E37E69D" w14:textId="7006CA3D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Similarity Index</w:t>
      </w:r>
      <w:r w:rsidR="00C467D7">
        <w:rPr>
          <w:rFonts w:eastAsia="Calibri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(%):</w:t>
      </w:r>
      <w:r w:rsidR="00C467D7">
        <w:rPr>
          <w:rFonts w:eastAsia="Calibri"/>
          <w:sz w:val="24"/>
          <w:szCs w:val="24"/>
        </w:rPr>
        <w:t xml:space="preserve"> </w:t>
      </w:r>
    </w:p>
    <w:p w14:paraId="7196F697" w14:textId="77777777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</w:p>
    <w:p w14:paraId="477EEBE0" w14:textId="7660DD6D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1"/>
          <w:sz w:val="24"/>
          <w:szCs w:val="24"/>
        </w:rPr>
        <w:t>p</w:t>
      </w:r>
      <w:r w:rsidRPr="00C467D7">
        <w:rPr>
          <w:rFonts w:eastAsia="Calibri"/>
          <w:sz w:val="24"/>
          <w:szCs w:val="24"/>
        </w:rPr>
        <w:t xml:space="preserve">ort </w:t>
      </w:r>
      <w:r w:rsidRPr="00C467D7">
        <w:rPr>
          <w:rFonts w:eastAsia="Calibri"/>
          <w:spacing w:val="-1"/>
          <w:sz w:val="24"/>
          <w:szCs w:val="24"/>
        </w:rPr>
        <w:t>(</w:t>
      </w:r>
      <w:r w:rsidRPr="00C467D7">
        <w:rPr>
          <w:rFonts w:eastAsia="Calibri"/>
          <w:spacing w:val="1"/>
          <w:sz w:val="24"/>
          <w:szCs w:val="24"/>
        </w:rPr>
        <w:t>N</w:t>
      </w:r>
      <w:r w:rsidR="00441A04" w:rsidRPr="00C467D7">
        <w:rPr>
          <w:rFonts w:eastAsia="Calibri"/>
          <w:sz w:val="24"/>
          <w:szCs w:val="24"/>
        </w:rPr>
        <w:t>C/I/W)</w:t>
      </w:r>
      <w:r w:rsidRPr="00C467D7">
        <w:rPr>
          <w:rFonts w:eastAsia="Calibri"/>
          <w:sz w:val="24"/>
          <w:szCs w:val="24"/>
        </w:rPr>
        <w:t>,</w:t>
      </w:r>
      <w:r w:rsidRPr="00C467D7">
        <w:rPr>
          <w:rFonts w:eastAsia="Calibri"/>
          <w:spacing w:val="-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if a</w:t>
      </w:r>
      <w:r w:rsidRPr="00C467D7">
        <w:rPr>
          <w:rFonts w:eastAsia="Calibri"/>
          <w:spacing w:val="1"/>
          <w:sz w:val="24"/>
          <w:szCs w:val="24"/>
        </w:rPr>
        <w:t>n</w:t>
      </w:r>
      <w:r w:rsidRPr="00C467D7">
        <w:rPr>
          <w:rFonts w:eastAsia="Calibri"/>
          <w:sz w:val="24"/>
          <w:szCs w:val="24"/>
        </w:rPr>
        <w:t>y:</w:t>
      </w:r>
      <w:r w:rsidR="00C467D7">
        <w:rPr>
          <w:rFonts w:eastAsia="Calibri"/>
          <w:sz w:val="24"/>
          <w:szCs w:val="24"/>
        </w:rPr>
        <w:t xml:space="preserve">  </w:t>
      </w:r>
    </w:p>
    <w:p w14:paraId="6B2BD54D" w14:textId="77777777" w:rsidR="00554BD5" w:rsidRPr="00C467D7" w:rsidRDefault="00554BD5" w:rsidP="00C467D7">
      <w:pPr>
        <w:spacing w:before="6" w:line="180" w:lineRule="exact"/>
        <w:ind w:right="-34"/>
        <w:rPr>
          <w:sz w:val="18"/>
          <w:szCs w:val="18"/>
        </w:rPr>
      </w:pPr>
    </w:p>
    <w:p w14:paraId="0BA2DE84" w14:textId="77777777" w:rsidR="00554BD5" w:rsidRPr="00C467D7" w:rsidRDefault="00554BD5" w:rsidP="00C467D7">
      <w:pPr>
        <w:spacing w:line="200" w:lineRule="exact"/>
        <w:ind w:right="-34"/>
      </w:pPr>
    </w:p>
    <w:p w14:paraId="46BF17A7" w14:textId="77777777" w:rsidR="00554BD5" w:rsidRPr="00C467D7" w:rsidRDefault="00554BD5" w:rsidP="00C467D7">
      <w:pPr>
        <w:spacing w:before="14" w:line="260" w:lineRule="exact"/>
        <w:ind w:right="-34"/>
        <w:rPr>
          <w:sz w:val="26"/>
          <w:szCs w:val="26"/>
        </w:rPr>
        <w:sectPr w:rsidR="00554BD5" w:rsidRPr="00C467D7">
          <w:type w:val="continuous"/>
          <w:pgSz w:w="12240" w:h="15840"/>
          <w:pgMar w:top="980" w:right="1720" w:bottom="280" w:left="1340" w:header="720" w:footer="720" w:gutter="0"/>
          <w:cols w:space="720"/>
        </w:sectPr>
      </w:pPr>
    </w:p>
    <w:p w14:paraId="2BFB4B8B" w14:textId="6F8ABD5D" w:rsidR="00554BD5" w:rsidRDefault="00C36D13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lastRenderedPageBreak/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388F910C" w14:textId="77777777" w:rsidR="00AA320A" w:rsidRPr="00C467D7" w:rsidRDefault="00AA320A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09153AF3" w14:textId="329306EC" w:rsidR="005226F8" w:rsidRDefault="005226F8" w:rsidP="00C467D7">
      <w:pPr>
        <w:spacing w:before="21"/>
        <w:ind w:right="-34"/>
      </w:pPr>
      <w:r w:rsidRPr="00C467D7">
        <w:t xml:space="preserve">Signatures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2EF12357" w14:textId="73E58683" w:rsidR="00AA320A" w:rsidRDefault="00AA320A" w:rsidP="00C467D7">
      <w:pPr>
        <w:spacing w:before="21"/>
        <w:ind w:right="-34"/>
      </w:pPr>
    </w:p>
    <w:p w14:paraId="740B7B9D" w14:textId="77777777" w:rsidR="00AA320A" w:rsidRDefault="00AA320A" w:rsidP="00AA320A">
      <w:pPr>
        <w:spacing w:before="21"/>
        <w:ind w:right="-34"/>
      </w:pPr>
    </w:p>
    <w:p w14:paraId="3C66144B" w14:textId="77777777" w:rsidR="00AA320A" w:rsidRDefault="00AA320A" w:rsidP="00AA320A">
      <w:pPr>
        <w:spacing w:before="21"/>
        <w:ind w:right="-34"/>
      </w:pPr>
    </w:p>
    <w:p w14:paraId="3804F377" w14:textId="4D7D4D72" w:rsidR="00AA320A" w:rsidRPr="00C467D7" w:rsidRDefault="00AA320A" w:rsidP="00AA320A">
      <w:pPr>
        <w:spacing w:before="21"/>
        <w:ind w:right="-34"/>
      </w:pPr>
      <w:r w:rsidRPr="00C467D7">
        <w:t xml:space="preserve">Names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47663B7D" w14:textId="77777777" w:rsidR="00AA320A" w:rsidRPr="00C467D7" w:rsidRDefault="00AA320A" w:rsidP="00C467D7">
      <w:pPr>
        <w:spacing w:before="21"/>
        <w:ind w:right="-34"/>
      </w:pPr>
    </w:p>
    <w:p w14:paraId="0E833214" w14:textId="77777777" w:rsidR="005226F8" w:rsidRPr="00C467D7" w:rsidRDefault="005226F8" w:rsidP="00C467D7">
      <w:pPr>
        <w:spacing w:before="21"/>
        <w:ind w:right="-34"/>
      </w:pPr>
    </w:p>
    <w:p w14:paraId="5A24ECC6" w14:textId="77777777" w:rsidR="00554BD5" w:rsidRPr="00C467D7" w:rsidRDefault="00554BD5" w:rsidP="00C467D7">
      <w:pPr>
        <w:spacing w:before="21"/>
        <w:ind w:right="-34"/>
        <w:rPr>
          <w:rFonts w:eastAsia="Calibri"/>
          <w:sz w:val="23"/>
          <w:szCs w:val="23"/>
        </w:rPr>
      </w:pPr>
    </w:p>
    <w:p w14:paraId="559C5B05" w14:textId="794CD1E4" w:rsidR="00554BD5" w:rsidRPr="00AA320A" w:rsidRDefault="00C36D13" w:rsidP="00C467D7">
      <w:pPr>
        <w:spacing w:before="53" w:line="260" w:lineRule="exact"/>
        <w:ind w:right="-34"/>
        <w:rPr>
          <w:rFonts w:eastAsia="Calibri"/>
          <w:sz w:val="22"/>
          <w:szCs w:val="24"/>
        </w:rPr>
        <w:sectPr w:rsidR="00554BD5" w:rsidRPr="00AA320A">
          <w:type w:val="continuous"/>
          <w:pgSz w:w="12240" w:h="15840"/>
          <w:pgMar w:top="980" w:right="1720" w:bottom="280" w:left="1340" w:header="720" w:footer="720" w:gutter="0"/>
          <w:cols w:space="720"/>
        </w:sectPr>
      </w:pPr>
      <w:r w:rsidRPr="00AA320A">
        <w:rPr>
          <w:rFonts w:eastAsia="Calibri"/>
          <w:spacing w:val="1"/>
          <w:sz w:val="22"/>
          <w:szCs w:val="24"/>
        </w:rPr>
        <w:t>N</w:t>
      </w:r>
      <w:r w:rsidR="00AA320A">
        <w:rPr>
          <w:rFonts w:eastAsia="Calibri"/>
          <w:spacing w:val="1"/>
          <w:sz w:val="22"/>
          <w:szCs w:val="24"/>
        </w:rPr>
        <w:t xml:space="preserve">ote: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up</w:t>
      </w:r>
      <w:r w:rsidRPr="00AA320A">
        <w:rPr>
          <w:rFonts w:eastAsia="Calibri"/>
          <w:sz w:val="22"/>
          <w:szCs w:val="24"/>
        </w:rPr>
        <w:t>ervis</w:t>
      </w:r>
      <w:r w:rsidRPr="00AA320A">
        <w:rPr>
          <w:rFonts w:eastAsia="Calibri"/>
          <w:spacing w:val="1"/>
          <w:sz w:val="22"/>
          <w:szCs w:val="24"/>
        </w:rPr>
        <w:t>o</w:t>
      </w:r>
      <w:r w:rsidRPr="00AA320A">
        <w:rPr>
          <w:rFonts w:eastAsia="Calibri"/>
          <w:sz w:val="22"/>
          <w:szCs w:val="24"/>
        </w:rPr>
        <w:t>r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-2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>ld</w:t>
      </w:r>
      <w:r w:rsidRPr="00AA320A">
        <w:rPr>
          <w:rFonts w:eastAsia="Calibri"/>
          <w:spacing w:val="26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1"/>
          <w:sz w:val="22"/>
          <w:szCs w:val="24"/>
        </w:rPr>
        <w:t>nn</w:t>
      </w:r>
      <w:r w:rsidRPr="00AA320A">
        <w:rPr>
          <w:rFonts w:eastAsia="Calibri"/>
          <w:spacing w:val="-2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un</w:t>
      </w:r>
      <w:r w:rsidRPr="00AA320A">
        <w:rPr>
          <w:rFonts w:eastAsia="Calibri"/>
          <w:spacing w:val="-1"/>
          <w:sz w:val="22"/>
          <w:szCs w:val="24"/>
        </w:rPr>
        <w:t>c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i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S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2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Gra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is</w:t>
      </w:r>
      <w:r w:rsidR="00AA320A">
        <w:rPr>
          <w:rFonts w:eastAsia="Calibri"/>
          <w:sz w:val="22"/>
          <w:szCs w:val="24"/>
        </w:rPr>
        <w:t>/her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3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pacing w:val="-1"/>
          <w:sz w:val="22"/>
          <w:szCs w:val="24"/>
        </w:rPr>
        <w:t>u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t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irec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ly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d</w:t>
      </w:r>
      <w:r w:rsidRPr="00AA320A">
        <w:rPr>
          <w:rFonts w:eastAsia="Calibri"/>
          <w:spacing w:val="30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 xml:space="preserve">rn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f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m</w:t>
      </w:r>
      <w:r w:rsidRPr="00AA320A">
        <w:rPr>
          <w:rFonts w:eastAsia="Calibri"/>
          <w:spacing w:val="1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="00821F5D" w:rsidRPr="00AA320A">
        <w:rPr>
          <w:rFonts w:eastAsia="Calibri"/>
          <w:spacing w:val="3"/>
          <w:sz w:val="22"/>
          <w:szCs w:val="24"/>
        </w:rPr>
        <w:t>DRC</w:t>
      </w:r>
      <w:r w:rsidRPr="00AA320A">
        <w:rPr>
          <w:rFonts w:eastAsia="Calibri"/>
          <w:sz w:val="22"/>
          <w:szCs w:val="24"/>
        </w:rPr>
        <w:t>.</w:t>
      </w:r>
      <w:r w:rsidR="00C427B0" w:rsidRPr="00AA320A">
        <w:rPr>
          <w:rFonts w:eastAsia="Calibri"/>
          <w:sz w:val="22"/>
          <w:szCs w:val="24"/>
        </w:rPr>
        <w:t xml:space="preserve"> </w:t>
      </w:r>
    </w:p>
    <w:p w14:paraId="662EB035" w14:textId="76BA4498" w:rsidR="00BA0354" w:rsidRDefault="00BA0354" w:rsidP="009F0DC3">
      <w:pPr>
        <w:tabs>
          <w:tab w:val="left" w:pos="0"/>
        </w:tabs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62E67CFE" wp14:editId="6344E05F">
            <wp:extent cx="57607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09E" w14:textId="77777777" w:rsidR="00BA0354" w:rsidRDefault="000B4DA7" w:rsidP="00BA0354">
      <w:pPr>
        <w:spacing w:line="359" w:lineRule="auto"/>
        <w:ind w:right="39"/>
        <w:jc w:val="center"/>
        <w:rPr>
          <w:rFonts w:eastAsia="Calibri"/>
          <w:b/>
          <w:sz w:val="24"/>
          <w:szCs w:val="24"/>
        </w:rPr>
      </w:pP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C</w:t>
      </w: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DEMIC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rFonts w:eastAsia="Calibri"/>
          <w:b/>
          <w:sz w:val="24"/>
          <w:szCs w:val="24"/>
        </w:rPr>
        <w:t>D</w:t>
      </w:r>
      <w:r w:rsidRPr="00BA0354">
        <w:rPr>
          <w:rFonts w:eastAsia="Calibri"/>
          <w:b/>
          <w:spacing w:val="-2"/>
          <w:sz w:val="24"/>
          <w:szCs w:val="24"/>
        </w:rPr>
        <w:t>I</w:t>
      </w:r>
      <w:r w:rsidRPr="00BA0354">
        <w:rPr>
          <w:rFonts w:eastAsia="Calibri"/>
          <w:b/>
          <w:sz w:val="24"/>
          <w:szCs w:val="24"/>
        </w:rPr>
        <w:t>VISI</w:t>
      </w:r>
      <w:r w:rsidRPr="00BA0354">
        <w:rPr>
          <w:rFonts w:eastAsia="Calibri"/>
          <w:b/>
          <w:spacing w:val="1"/>
          <w:sz w:val="24"/>
          <w:szCs w:val="24"/>
        </w:rPr>
        <w:t>O</w:t>
      </w:r>
      <w:r w:rsidRPr="00BA0354">
        <w:rPr>
          <w:rFonts w:eastAsia="Calibri"/>
          <w:b/>
          <w:sz w:val="24"/>
          <w:szCs w:val="24"/>
        </w:rPr>
        <w:t xml:space="preserve">N </w:t>
      </w:r>
    </w:p>
    <w:p w14:paraId="7FBF06B3" w14:textId="606C9909" w:rsidR="00554BD5" w:rsidRPr="00BA0354" w:rsidRDefault="007770D7" w:rsidP="00BA0354">
      <w:pPr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 w:rsidRPr="00BA0354">
        <w:rPr>
          <w:rFonts w:eastAsia="Calibri"/>
          <w:b/>
          <w:sz w:val="24"/>
          <w:szCs w:val="24"/>
        </w:rPr>
        <w:t>FIRST/</w:t>
      </w:r>
      <w:r w:rsidR="00BA0354">
        <w:rPr>
          <w:rFonts w:eastAsia="Calibri"/>
          <w:b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z w:val="24"/>
          <w:szCs w:val="24"/>
        </w:rPr>
        <w:t>ND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</w:t>
      </w:r>
      <w:r w:rsidR="00C36D13" w:rsidRPr="00BA0354">
        <w:rPr>
          <w:rFonts w:eastAsia="Calibri"/>
          <w:b/>
          <w:spacing w:val="-1"/>
          <w:sz w:val="24"/>
          <w:szCs w:val="24"/>
        </w:rPr>
        <w:t>M</w:t>
      </w:r>
      <w:r w:rsidR="00C36D13" w:rsidRPr="00BA0354">
        <w:rPr>
          <w:rFonts w:eastAsia="Calibri"/>
          <w:b/>
          <w:sz w:val="24"/>
          <w:szCs w:val="24"/>
        </w:rPr>
        <w:t>ES</w:t>
      </w:r>
      <w:r w:rsidR="00C36D13" w:rsidRPr="00BA0354">
        <w:rPr>
          <w:rFonts w:eastAsia="Calibri"/>
          <w:b/>
          <w:spacing w:val="1"/>
          <w:sz w:val="24"/>
          <w:szCs w:val="24"/>
        </w:rPr>
        <w:t>T</w:t>
      </w:r>
      <w:r w:rsidR="00C36D13" w:rsidRPr="00BA0354">
        <w:rPr>
          <w:rFonts w:eastAsia="Calibri"/>
          <w:b/>
          <w:spacing w:val="-2"/>
          <w:sz w:val="24"/>
          <w:szCs w:val="24"/>
        </w:rPr>
        <w:t>E</w:t>
      </w:r>
      <w:r w:rsidR="00C36D13" w:rsidRPr="00BA0354">
        <w:rPr>
          <w:rFonts w:eastAsia="Calibri"/>
          <w:b/>
          <w:sz w:val="24"/>
          <w:szCs w:val="24"/>
        </w:rPr>
        <w:t xml:space="preserve">R 20     </w:t>
      </w:r>
      <w:r w:rsidR="00C36D13" w:rsidRPr="00BA0354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BA0354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1"/>
          <w:sz w:val="24"/>
          <w:szCs w:val="24"/>
        </w:rPr>
        <w:t>20</w:t>
      </w:r>
    </w:p>
    <w:p w14:paraId="5E7100C7" w14:textId="4137D0CD" w:rsidR="0036233F" w:rsidRPr="00BA0354" w:rsidRDefault="00C36D13" w:rsidP="00BA0354">
      <w:pPr>
        <w:ind w:right="39"/>
        <w:jc w:val="center"/>
        <w:rPr>
          <w:rFonts w:eastAsia="Calibri"/>
          <w:sz w:val="24"/>
          <w:szCs w:val="24"/>
          <w:u w:val="single"/>
        </w:rPr>
      </w:pPr>
      <w:r w:rsidRPr="00BA0354">
        <w:rPr>
          <w:rFonts w:eastAsia="Calibri"/>
          <w:b/>
          <w:sz w:val="24"/>
          <w:szCs w:val="24"/>
          <w:u w:val="single"/>
        </w:rPr>
        <w:t>END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SE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BA0354">
        <w:rPr>
          <w:rFonts w:eastAsia="Calibri"/>
          <w:b/>
          <w:sz w:val="24"/>
          <w:szCs w:val="24"/>
          <w:u w:val="single"/>
        </w:rPr>
        <w:t>ES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</w:t>
      </w:r>
      <w:r w:rsidRPr="00BA0354">
        <w:rPr>
          <w:rFonts w:eastAsia="Calibri"/>
          <w:b/>
          <w:sz w:val="24"/>
          <w:szCs w:val="24"/>
          <w:u w:val="single"/>
        </w:rPr>
        <w:t>ER EV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BA0354">
        <w:rPr>
          <w:rFonts w:eastAsia="Calibri"/>
          <w:b/>
          <w:sz w:val="24"/>
          <w:szCs w:val="24"/>
          <w:u w:val="single"/>
        </w:rPr>
        <w:t>U</w:t>
      </w:r>
      <w:r w:rsidRPr="00BA0354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BA0354">
        <w:rPr>
          <w:rFonts w:eastAsia="Calibri"/>
          <w:b/>
          <w:sz w:val="24"/>
          <w:szCs w:val="24"/>
          <w:u w:val="single"/>
        </w:rPr>
        <w:t>N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F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O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>M</w:t>
      </w:r>
      <w:r w:rsidR="00BA0354"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-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36233F" w:rsidRPr="00BA0354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68E431F3" w14:textId="77777777" w:rsidR="00BA0354" w:rsidRDefault="00BA0354" w:rsidP="00BA0354">
      <w:pPr>
        <w:ind w:right="39"/>
        <w:rPr>
          <w:rFonts w:eastAsia="Calibri"/>
          <w:sz w:val="24"/>
          <w:szCs w:val="24"/>
        </w:rPr>
      </w:pPr>
    </w:p>
    <w:p w14:paraId="56F2C9D7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ID No.:  ______________________________ Name of Student:</w:t>
      </w:r>
      <w:r>
        <w:rPr>
          <w:rFonts w:eastAsia="Calibri"/>
          <w:sz w:val="22"/>
        </w:rPr>
        <w:t xml:space="preserve"> </w:t>
      </w:r>
      <w:r w:rsidRPr="00C467D7">
        <w:rPr>
          <w:rFonts w:eastAsia="Calibri"/>
          <w:sz w:val="22"/>
        </w:rPr>
        <w:t>_______________________________</w:t>
      </w:r>
    </w:p>
    <w:p w14:paraId="3B363478" w14:textId="77777777" w:rsidR="00BA0354" w:rsidRPr="00C467D7" w:rsidRDefault="00BA0354" w:rsidP="00BA0354">
      <w:pPr>
        <w:rPr>
          <w:rFonts w:eastAsia="Calibri"/>
          <w:sz w:val="22"/>
        </w:rPr>
      </w:pPr>
    </w:p>
    <w:p w14:paraId="2987A0A2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Title of Thesis (as on thesis) _____________________________</w:t>
      </w:r>
      <w:r>
        <w:rPr>
          <w:rFonts w:eastAsia="Calibri"/>
          <w:sz w:val="22"/>
        </w:rPr>
        <w:t>_____</w:t>
      </w:r>
      <w:r w:rsidRPr="00C467D7">
        <w:rPr>
          <w:rFonts w:eastAsia="Calibri"/>
          <w:sz w:val="22"/>
        </w:rPr>
        <w:t>__________________________</w:t>
      </w:r>
    </w:p>
    <w:p w14:paraId="532A33CD" w14:textId="77777777" w:rsidR="00BA0354" w:rsidRPr="00C467D7" w:rsidRDefault="00BA0354" w:rsidP="00BA0354">
      <w:pPr>
        <w:spacing w:before="7" w:line="140" w:lineRule="exact"/>
        <w:ind w:right="-34"/>
        <w:rPr>
          <w:sz w:val="14"/>
          <w:szCs w:val="14"/>
        </w:rPr>
      </w:pPr>
    </w:p>
    <w:p w14:paraId="1975E26E" w14:textId="44F6369F" w:rsidR="00554BD5" w:rsidRPr="00BA0354" w:rsidRDefault="00C36D13" w:rsidP="00BA0354">
      <w:pPr>
        <w:ind w:right="39"/>
        <w:rPr>
          <w:rFonts w:eastAsia="Calibri"/>
          <w:sz w:val="12"/>
          <w:szCs w:val="16"/>
        </w:rPr>
      </w:pPr>
      <w:r w:rsidRPr="00BA0354">
        <w:rPr>
          <w:rFonts w:eastAsia="Calibri"/>
          <w:spacing w:val="1"/>
          <w:sz w:val="22"/>
          <w:szCs w:val="24"/>
        </w:rPr>
        <w:t>N</w:t>
      </w:r>
      <w:r w:rsidRPr="00BA0354">
        <w:rPr>
          <w:rFonts w:eastAsia="Calibri"/>
          <w:sz w:val="22"/>
          <w:szCs w:val="24"/>
        </w:rPr>
        <w:t>ame</w:t>
      </w:r>
      <w:r w:rsidRPr="00BA0354">
        <w:rPr>
          <w:rFonts w:eastAsia="Calibri"/>
          <w:spacing w:val="-1"/>
          <w:sz w:val="22"/>
          <w:szCs w:val="24"/>
        </w:rPr>
        <w:t xml:space="preserve"> </w:t>
      </w:r>
      <w:r w:rsidRPr="00BA0354">
        <w:rPr>
          <w:rFonts w:eastAsia="Calibri"/>
          <w:sz w:val="22"/>
          <w:szCs w:val="24"/>
        </w:rPr>
        <w:t>of</w:t>
      </w:r>
      <w:r w:rsidRPr="00BA0354">
        <w:rPr>
          <w:rFonts w:eastAsia="Calibri"/>
          <w:spacing w:val="2"/>
          <w:sz w:val="22"/>
          <w:szCs w:val="24"/>
        </w:rPr>
        <w:t xml:space="preserve"> </w:t>
      </w:r>
      <w:r w:rsidRPr="00BA0354">
        <w:rPr>
          <w:rFonts w:eastAsia="Calibri"/>
          <w:spacing w:val="-2"/>
          <w:sz w:val="22"/>
          <w:szCs w:val="24"/>
        </w:rPr>
        <w:t>S</w:t>
      </w:r>
      <w:r w:rsidRPr="00BA0354">
        <w:rPr>
          <w:rFonts w:eastAsia="Calibri"/>
          <w:spacing w:val="1"/>
          <w:sz w:val="22"/>
          <w:szCs w:val="24"/>
        </w:rPr>
        <w:t>u</w:t>
      </w:r>
      <w:r w:rsidRPr="00BA0354">
        <w:rPr>
          <w:rFonts w:eastAsia="Calibri"/>
          <w:spacing w:val="-1"/>
          <w:sz w:val="22"/>
          <w:szCs w:val="24"/>
        </w:rPr>
        <w:t>p</w:t>
      </w:r>
      <w:r w:rsidRPr="00BA0354">
        <w:rPr>
          <w:rFonts w:eastAsia="Calibri"/>
          <w:sz w:val="22"/>
          <w:szCs w:val="24"/>
        </w:rPr>
        <w:t>ervis</w:t>
      </w:r>
      <w:r w:rsidRPr="00BA0354">
        <w:rPr>
          <w:rFonts w:eastAsia="Calibri"/>
          <w:spacing w:val="1"/>
          <w:sz w:val="22"/>
          <w:szCs w:val="24"/>
        </w:rPr>
        <w:t>o</w:t>
      </w:r>
      <w:r w:rsidR="00BA0354" w:rsidRPr="00BA0354">
        <w:rPr>
          <w:rFonts w:eastAsia="Calibri"/>
          <w:sz w:val="22"/>
          <w:szCs w:val="24"/>
        </w:rPr>
        <w:t>r: _______________________________________________________________</w:t>
      </w:r>
      <w:r w:rsidR="00BA0354">
        <w:rPr>
          <w:rFonts w:eastAsia="Calibri"/>
          <w:sz w:val="22"/>
          <w:szCs w:val="24"/>
        </w:rPr>
        <w:t>___</w:t>
      </w:r>
    </w:p>
    <w:p w14:paraId="5A7C50DA" w14:textId="48906C32" w:rsidR="00554BD5" w:rsidRPr="00BA0354" w:rsidRDefault="009F0DC3" w:rsidP="00BA0354">
      <w:pPr>
        <w:spacing w:before="13" w:line="280" w:lineRule="exact"/>
        <w:ind w:right="39"/>
        <w:rPr>
          <w:sz w:val="24"/>
          <w:szCs w:val="28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F511D" wp14:editId="4D38C4F6">
                <wp:simplePos x="0" y="0"/>
                <wp:positionH relativeFrom="column">
                  <wp:posOffset>4279265</wp:posOffset>
                </wp:positionH>
                <wp:positionV relativeFrom="paragraph">
                  <wp:posOffset>1991690</wp:posOffset>
                </wp:positionV>
                <wp:extent cx="563245" cy="262890"/>
                <wp:effectExtent l="0" t="0" r="27305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6B10354" id="Rounded Rectangle 12" o:spid="_x0000_s1026" style="position:absolute;margin-left:336.95pt;margin-top:156.8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" filled="f" strokecolor="#243f60 [1604]" strokeweight=".25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151"/>
        <w:tblW w:w="0" w:type="auto"/>
        <w:tblLook w:val="04A0" w:firstRow="1" w:lastRow="0" w:firstColumn="1" w:lastColumn="0" w:noHBand="0" w:noVBand="1"/>
      </w:tblPr>
      <w:tblGrid>
        <w:gridCol w:w="999"/>
        <w:gridCol w:w="3240"/>
        <w:gridCol w:w="2135"/>
        <w:gridCol w:w="2410"/>
      </w:tblGrid>
      <w:tr w:rsidR="00BA0354" w:rsidRPr="00BA0354" w14:paraId="6A4335DA" w14:textId="77777777" w:rsidTr="00BA0354">
        <w:trPr>
          <w:trHeight w:val="414"/>
        </w:trPr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4FDE82DA" w14:textId="11AA3304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S.</w:t>
            </w:r>
            <w:r w:rsidR="00BA0354" w:rsidRPr="00BA0354">
              <w:rPr>
                <w:rFonts w:eastAsia="Calibri"/>
                <w:b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b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z w:val="22"/>
                <w:szCs w:val="24"/>
              </w:rPr>
              <w:t>.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64EBBBD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Ev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lu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  <w:r w:rsidRPr="00BA0354">
              <w:rPr>
                <w:rFonts w:eastAsia="Calibri"/>
                <w:b/>
                <w:spacing w:val="2"/>
                <w:sz w:val="22"/>
                <w:szCs w:val="24"/>
              </w:rPr>
              <w:t>i</w:t>
            </w:r>
            <w:r w:rsidRPr="00BA0354">
              <w:rPr>
                <w:rFonts w:eastAsia="Calibri"/>
                <w:b/>
                <w:sz w:val="22"/>
                <w:szCs w:val="24"/>
              </w:rPr>
              <w:t>on C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58513A2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 xml:space="preserve">ax. 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D4EFCC0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 a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w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z w:val="22"/>
                <w:szCs w:val="24"/>
              </w:rPr>
              <w:t>d</w:t>
            </w:r>
          </w:p>
        </w:tc>
      </w:tr>
      <w:tr w:rsidR="00C8428B" w:rsidRPr="00BA0354" w14:paraId="47EA01FB" w14:textId="77777777" w:rsidTr="00536FA9">
        <w:tc>
          <w:tcPr>
            <w:tcW w:w="999" w:type="dxa"/>
          </w:tcPr>
          <w:p w14:paraId="2F75DFD0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1.</w:t>
            </w:r>
          </w:p>
        </w:tc>
        <w:tc>
          <w:tcPr>
            <w:tcW w:w="3240" w:type="dxa"/>
          </w:tcPr>
          <w:p w14:paraId="5817EC74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–I</w:t>
            </w:r>
          </w:p>
        </w:tc>
        <w:tc>
          <w:tcPr>
            <w:tcW w:w="2135" w:type="dxa"/>
          </w:tcPr>
          <w:p w14:paraId="28D6F955" w14:textId="0208399F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A27E787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6FFC6C5F" w14:textId="77777777" w:rsidTr="00536FA9">
        <w:tc>
          <w:tcPr>
            <w:tcW w:w="999" w:type="dxa"/>
          </w:tcPr>
          <w:p w14:paraId="775ACF26" w14:textId="7777777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2.</w:t>
            </w:r>
          </w:p>
        </w:tc>
        <w:tc>
          <w:tcPr>
            <w:tcW w:w="3240" w:type="dxa"/>
          </w:tcPr>
          <w:p w14:paraId="71C9E441" w14:textId="77777777" w:rsidR="00C8428B" w:rsidRPr="00BA0354" w:rsidRDefault="00C8428B" w:rsidP="00C8428B">
            <w:pPr>
              <w:spacing w:before="65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P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s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a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</w:p>
        </w:tc>
        <w:tc>
          <w:tcPr>
            <w:tcW w:w="2135" w:type="dxa"/>
          </w:tcPr>
          <w:p w14:paraId="694690C4" w14:textId="15BDB88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32C927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08BF3DFD" w14:textId="77777777" w:rsidTr="00536FA9">
        <w:tc>
          <w:tcPr>
            <w:tcW w:w="999" w:type="dxa"/>
          </w:tcPr>
          <w:p w14:paraId="41D663BC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3.</w:t>
            </w:r>
          </w:p>
        </w:tc>
        <w:tc>
          <w:tcPr>
            <w:tcW w:w="3240" w:type="dxa"/>
          </w:tcPr>
          <w:p w14:paraId="58BCFA70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Wri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Re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</w:tcPr>
          <w:p w14:paraId="64E07E0A" w14:textId="436117B0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1350404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3962EB8" w14:textId="77777777" w:rsidTr="009F0DC3">
        <w:tc>
          <w:tcPr>
            <w:tcW w:w="999" w:type="dxa"/>
          </w:tcPr>
          <w:p w14:paraId="2BB9C3FD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4.</w:t>
            </w:r>
          </w:p>
        </w:tc>
        <w:tc>
          <w:tcPr>
            <w:tcW w:w="3240" w:type="dxa"/>
          </w:tcPr>
          <w:p w14:paraId="10A099C7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II</w:t>
            </w:r>
          </w:p>
        </w:tc>
        <w:tc>
          <w:tcPr>
            <w:tcW w:w="2135" w:type="dxa"/>
            <w:vAlign w:val="center"/>
          </w:tcPr>
          <w:p w14:paraId="7C382B1A" w14:textId="1655CDB3" w:rsidR="000B4DA7" w:rsidRPr="00BA0354" w:rsidRDefault="00BA0354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14:paraId="11DA6D0C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35A66BE1" w14:textId="77777777" w:rsidTr="009F0DC3">
        <w:tc>
          <w:tcPr>
            <w:tcW w:w="999" w:type="dxa"/>
          </w:tcPr>
          <w:p w14:paraId="338AF5A7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5.</w:t>
            </w:r>
          </w:p>
        </w:tc>
        <w:tc>
          <w:tcPr>
            <w:tcW w:w="3240" w:type="dxa"/>
          </w:tcPr>
          <w:p w14:paraId="74FED2F8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h</w:t>
            </w:r>
            <w:r w:rsidRPr="00BA0354">
              <w:rPr>
                <w:rFonts w:eastAsia="Calibri"/>
                <w:sz w:val="22"/>
                <w:szCs w:val="24"/>
              </w:rPr>
              <w:t>esis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</w:t>
            </w:r>
            <w:r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  <w:vAlign w:val="center"/>
          </w:tcPr>
          <w:p w14:paraId="6EF062FC" w14:textId="150C8C92" w:rsidR="000B4DA7" w:rsidRPr="00BA0354" w:rsidRDefault="009F0DC3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14:paraId="17125729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6CE6550" w14:textId="77777777" w:rsidTr="009F0DC3">
        <w:tc>
          <w:tcPr>
            <w:tcW w:w="999" w:type="dxa"/>
          </w:tcPr>
          <w:p w14:paraId="4C85621E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6.</w:t>
            </w:r>
          </w:p>
        </w:tc>
        <w:tc>
          <w:tcPr>
            <w:tcW w:w="3240" w:type="dxa"/>
          </w:tcPr>
          <w:p w14:paraId="3411E866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Viva</w:t>
            </w:r>
          </w:p>
        </w:tc>
        <w:tc>
          <w:tcPr>
            <w:tcW w:w="2135" w:type="dxa"/>
            <w:vAlign w:val="center"/>
          </w:tcPr>
          <w:p w14:paraId="2E0D602E" w14:textId="095884FE" w:rsidR="000B4DA7" w:rsidRPr="00BA0354" w:rsidRDefault="00C8428B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22F975B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9F0DC3" w:rsidRPr="00BA0354" w14:paraId="2A3436E5" w14:textId="77777777" w:rsidTr="009A72E1">
        <w:tc>
          <w:tcPr>
            <w:tcW w:w="4239" w:type="dxa"/>
            <w:gridSpan w:val="2"/>
          </w:tcPr>
          <w:p w14:paraId="1FB9E43F" w14:textId="71AD94EB" w:rsidR="009F0DC3" w:rsidRPr="009F0DC3" w:rsidRDefault="009F0DC3" w:rsidP="009F0DC3">
            <w:pPr>
              <w:spacing w:before="63"/>
              <w:ind w:right="39"/>
              <w:jc w:val="right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Total</w:t>
            </w:r>
          </w:p>
        </w:tc>
        <w:tc>
          <w:tcPr>
            <w:tcW w:w="2135" w:type="dxa"/>
            <w:vAlign w:val="center"/>
          </w:tcPr>
          <w:p w14:paraId="3975F85D" w14:textId="44E4EDD2" w:rsidR="009F0DC3" w:rsidRPr="009F0DC3" w:rsidRDefault="009F0DC3" w:rsidP="009F0DC3">
            <w:pPr>
              <w:spacing w:before="63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14:paraId="7DC5D974" w14:textId="77777777" w:rsidR="009F0DC3" w:rsidRPr="00BA0354" w:rsidRDefault="009F0DC3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</w:tbl>
    <w:p w14:paraId="41E4C9F6" w14:textId="6CBB57A0" w:rsidR="00554BD5" w:rsidRDefault="00C36D13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-1"/>
          <w:sz w:val="24"/>
          <w:szCs w:val="24"/>
        </w:rPr>
        <w:t>c</w:t>
      </w:r>
      <w:r w:rsidRPr="00BA0354">
        <w:rPr>
          <w:rFonts w:eastAsia="Calibri"/>
          <w:sz w:val="24"/>
          <w:szCs w:val="24"/>
        </w:rPr>
        <w:t>omm</w:t>
      </w:r>
      <w:r w:rsidRPr="00BA0354">
        <w:rPr>
          <w:rFonts w:eastAsia="Calibri"/>
          <w:spacing w:val="1"/>
          <w:sz w:val="24"/>
          <w:szCs w:val="24"/>
        </w:rPr>
        <w:t>en</w:t>
      </w:r>
      <w:r w:rsidRPr="00BA0354">
        <w:rPr>
          <w:rFonts w:eastAsia="Calibri"/>
          <w:spacing w:val="-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ed </w:t>
      </w:r>
      <w:r w:rsidRPr="00BA0354">
        <w:rPr>
          <w:rFonts w:eastAsia="Calibri"/>
          <w:spacing w:val="1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id</w:t>
      </w:r>
      <w:r w:rsidRPr="00BA0354">
        <w:rPr>
          <w:rFonts w:eastAsia="Calibri"/>
          <w:spacing w:val="1"/>
          <w:sz w:val="24"/>
          <w:szCs w:val="24"/>
        </w:rPr>
        <w:t>-</w:t>
      </w:r>
      <w:r w:rsidRPr="00BA0354">
        <w:rPr>
          <w:rFonts w:eastAsia="Calibri"/>
          <w:sz w:val="24"/>
          <w:szCs w:val="24"/>
        </w:rPr>
        <w:t>se</w:t>
      </w:r>
      <w:r w:rsidRPr="00BA0354">
        <w:rPr>
          <w:rFonts w:eastAsia="Calibri"/>
          <w:spacing w:val="-2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es</w:t>
      </w:r>
      <w:r w:rsidRPr="00BA0354">
        <w:rPr>
          <w:rFonts w:eastAsia="Calibri"/>
          <w:spacing w:val="1"/>
          <w:sz w:val="24"/>
          <w:szCs w:val="24"/>
        </w:rPr>
        <w:t>t</w:t>
      </w:r>
      <w:r w:rsidRPr="00BA0354">
        <w:rPr>
          <w:rFonts w:eastAsia="Calibri"/>
          <w:sz w:val="24"/>
          <w:szCs w:val="24"/>
        </w:rPr>
        <w:t>er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z w:val="24"/>
          <w:szCs w:val="24"/>
        </w:rPr>
        <w:t>g</w:t>
      </w:r>
      <w:r w:rsidRPr="00BA0354">
        <w:rPr>
          <w:rFonts w:eastAsia="Calibri"/>
          <w:spacing w:val="-2"/>
          <w:sz w:val="24"/>
          <w:szCs w:val="24"/>
        </w:rPr>
        <w:t>r</w:t>
      </w:r>
      <w:r w:rsidRPr="00BA0354">
        <w:rPr>
          <w:rFonts w:eastAsia="Calibri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 </w:t>
      </w:r>
      <w:r w:rsidRPr="00BA0354">
        <w:rPr>
          <w:rFonts w:eastAsia="Calibri"/>
          <w:b/>
          <w:sz w:val="24"/>
          <w:szCs w:val="24"/>
        </w:rPr>
        <w:t>(A/</w:t>
      </w:r>
      <w:r w:rsidRPr="00BA0354">
        <w:rPr>
          <w:rFonts w:eastAsia="Calibri"/>
          <w:b/>
          <w:spacing w:val="-1"/>
          <w:sz w:val="24"/>
          <w:szCs w:val="24"/>
        </w:rPr>
        <w:t>A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z w:val="24"/>
          <w:szCs w:val="24"/>
        </w:rPr>
        <w:t>/B/B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pacing w:val="-2"/>
          <w:sz w:val="24"/>
          <w:szCs w:val="24"/>
        </w:rPr>
        <w:t>/</w:t>
      </w:r>
      <w:r w:rsidRPr="00BA0354">
        <w:rPr>
          <w:rFonts w:eastAsia="Calibri"/>
          <w:b/>
          <w:sz w:val="24"/>
          <w:szCs w:val="24"/>
        </w:rPr>
        <w:t>C/</w:t>
      </w:r>
      <w:r w:rsidRPr="00BA0354">
        <w:rPr>
          <w:rFonts w:eastAsia="Calibri"/>
          <w:b/>
          <w:spacing w:val="1"/>
          <w:sz w:val="24"/>
          <w:szCs w:val="24"/>
        </w:rPr>
        <w:t>C-</w:t>
      </w:r>
      <w:r w:rsidRPr="00BA0354">
        <w:rPr>
          <w:rFonts w:eastAsia="Calibri"/>
          <w:b/>
          <w:sz w:val="24"/>
          <w:szCs w:val="24"/>
        </w:rPr>
        <w:t>/D/E)</w:t>
      </w:r>
      <w:r w:rsidRPr="00BA0354">
        <w:rPr>
          <w:rFonts w:eastAsia="Calibri"/>
          <w:sz w:val="24"/>
          <w:szCs w:val="24"/>
        </w:rPr>
        <w:t>:</w:t>
      </w:r>
      <w:r w:rsidR="00BA0354">
        <w:rPr>
          <w:rFonts w:eastAsia="Calibri"/>
          <w:sz w:val="24"/>
          <w:szCs w:val="24"/>
        </w:rPr>
        <w:tab/>
      </w:r>
      <w:r w:rsidR="00BA0354">
        <w:rPr>
          <w:rFonts w:eastAsia="Calibri"/>
          <w:sz w:val="24"/>
          <w:szCs w:val="24"/>
        </w:rPr>
        <w:tab/>
      </w:r>
    </w:p>
    <w:p w14:paraId="6780C49F" w14:textId="6D96A96F" w:rsidR="00BA0354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</w:p>
    <w:p w14:paraId="0124A8F4" w14:textId="2AB9AA7C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76725029" w14:textId="2FCE1012" w:rsidR="00554BD5" w:rsidRPr="00BA0354" w:rsidRDefault="009F0DC3" w:rsidP="00BA0354">
      <w:pPr>
        <w:ind w:right="39"/>
        <w:rPr>
          <w:rFonts w:eastAsia="Calibri"/>
          <w:b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544C" wp14:editId="226EEF1E">
                <wp:simplePos x="0" y="0"/>
                <wp:positionH relativeFrom="column">
                  <wp:posOffset>4279265</wp:posOffset>
                </wp:positionH>
                <wp:positionV relativeFrom="paragraph">
                  <wp:posOffset>103200</wp:posOffset>
                </wp:positionV>
                <wp:extent cx="563245" cy="262890"/>
                <wp:effectExtent l="0" t="0" r="27305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AB6DE79" id="Rounded Rectangle 13" o:spid="_x0000_s1026" style="position:absolute;margin-left:336.95pt;margin-top:8.1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2u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" filled="f" strokecolor="#243f60 [1604]" strokeweight=".25pt"/>
            </w:pict>
          </mc:Fallback>
        </mc:AlternateContent>
      </w:r>
      <w:r w:rsidR="00C36D13" w:rsidRPr="00BA0354">
        <w:rPr>
          <w:rFonts w:eastAsia="Calibri"/>
          <w:b/>
          <w:spacing w:val="-1"/>
          <w:sz w:val="24"/>
          <w:szCs w:val="24"/>
        </w:rPr>
        <w:t>R</w:t>
      </w:r>
      <w:r w:rsidR="00C36D13" w:rsidRPr="00BA0354">
        <w:rPr>
          <w:rFonts w:eastAsia="Calibri"/>
          <w:b/>
          <w:sz w:val="24"/>
          <w:szCs w:val="24"/>
        </w:rPr>
        <w:t>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pacing w:val="-1"/>
          <w:sz w:val="24"/>
          <w:szCs w:val="24"/>
        </w:rPr>
        <w:t>MM</w:t>
      </w:r>
      <w:r w:rsidR="00C36D13" w:rsidRPr="00BA0354">
        <w:rPr>
          <w:rFonts w:eastAsia="Calibri"/>
          <w:b/>
          <w:sz w:val="24"/>
          <w:szCs w:val="24"/>
        </w:rPr>
        <w:t>E</w:t>
      </w:r>
      <w:r w:rsidR="00C36D13" w:rsidRPr="00BA0354">
        <w:rPr>
          <w:rFonts w:eastAsia="Calibri"/>
          <w:b/>
          <w:spacing w:val="1"/>
          <w:sz w:val="24"/>
          <w:szCs w:val="24"/>
        </w:rPr>
        <w:t>N</w:t>
      </w:r>
      <w:r w:rsidR="00C36D13" w:rsidRPr="00BA0354">
        <w:rPr>
          <w:rFonts w:eastAsia="Calibri"/>
          <w:b/>
          <w:sz w:val="24"/>
          <w:szCs w:val="24"/>
        </w:rPr>
        <w:t>DED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F</w:t>
      </w:r>
      <w:r w:rsidR="00C36D13" w:rsidRPr="00BA0354">
        <w:rPr>
          <w:rFonts w:eastAsia="Calibri"/>
          <w:b/>
          <w:spacing w:val="1"/>
          <w:sz w:val="24"/>
          <w:szCs w:val="24"/>
        </w:rPr>
        <w:t>I</w:t>
      </w:r>
      <w:r w:rsidR="00C36D13" w:rsidRPr="00BA0354">
        <w:rPr>
          <w:rFonts w:eastAsia="Calibri"/>
          <w:b/>
          <w:sz w:val="24"/>
          <w:szCs w:val="24"/>
        </w:rPr>
        <w:t>N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L</w:t>
      </w:r>
      <w:r w:rsidR="00C36D13" w:rsidRPr="00BA0354">
        <w:rPr>
          <w:rFonts w:eastAsia="Calibri"/>
          <w:b/>
          <w:spacing w:val="-2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GR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DE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(A</w:t>
      </w:r>
      <w:r w:rsidR="00C36D13" w:rsidRPr="00BA0354">
        <w:rPr>
          <w:rFonts w:eastAsia="Calibri"/>
          <w:b/>
          <w:spacing w:val="-2"/>
          <w:sz w:val="24"/>
          <w:szCs w:val="24"/>
        </w:rPr>
        <w:t>/</w:t>
      </w:r>
      <w:r w:rsidR="00C36D13" w:rsidRPr="00BA0354">
        <w:rPr>
          <w:rFonts w:eastAsia="Calibri"/>
          <w:b/>
          <w:spacing w:val="3"/>
          <w:sz w:val="24"/>
          <w:szCs w:val="24"/>
        </w:rPr>
        <w:t>A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/B/B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/C/</w:t>
      </w:r>
      <w:r w:rsidR="00C36D13" w:rsidRPr="00BA0354">
        <w:rPr>
          <w:rFonts w:eastAsia="Calibri"/>
          <w:b/>
          <w:spacing w:val="-2"/>
          <w:sz w:val="24"/>
          <w:szCs w:val="24"/>
        </w:rPr>
        <w:t>C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/D/E):</w:t>
      </w:r>
      <w:r w:rsidR="00BA0354" w:rsidRPr="00BA0354">
        <w:rPr>
          <w:rFonts w:eastAsia="Calibri"/>
          <w:noProof/>
          <w:sz w:val="24"/>
          <w:szCs w:val="24"/>
          <w:lang w:val="en-IN" w:eastAsia="en-IN"/>
        </w:rPr>
        <w:t xml:space="preserve"> </w:t>
      </w:r>
    </w:p>
    <w:p w14:paraId="1A7A2597" w14:textId="1BC30B6A" w:rsidR="000B4DA7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1B18" wp14:editId="625D91B8">
                <wp:simplePos x="0" y="0"/>
                <wp:positionH relativeFrom="column">
                  <wp:posOffset>1375257</wp:posOffset>
                </wp:positionH>
                <wp:positionV relativeFrom="paragraph">
                  <wp:posOffset>152349</wp:posOffset>
                </wp:positionV>
                <wp:extent cx="563245" cy="262890"/>
                <wp:effectExtent l="0" t="0" r="2730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47B270" id="Rounded Rectangle 14" o:spid="_x0000_s1026" style="position:absolute;margin-left:108.3pt;margin-top:12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IN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" filled="f" strokecolor="#243f60 [1604]" strokeweight=".25pt"/>
            </w:pict>
          </mc:Fallback>
        </mc:AlternateContent>
      </w:r>
    </w:p>
    <w:p w14:paraId="5B00D810" w14:textId="25B494F4" w:rsidR="00FB1080" w:rsidRPr="00BA0354" w:rsidRDefault="00FB1080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Similarity Index (%):</w:t>
      </w:r>
    </w:p>
    <w:p w14:paraId="4A6DBF38" w14:textId="77777777" w:rsidR="00FB1080" w:rsidRPr="00BA0354" w:rsidRDefault="00FB1080" w:rsidP="00BA0354">
      <w:pPr>
        <w:ind w:right="39"/>
        <w:rPr>
          <w:rFonts w:eastAsia="Calibri"/>
          <w:sz w:val="24"/>
          <w:szCs w:val="24"/>
        </w:rPr>
      </w:pPr>
    </w:p>
    <w:p w14:paraId="6F4DA646" w14:textId="77777777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13BFD3CC" w14:textId="77777777" w:rsidR="00BA0354" w:rsidRDefault="00C36D13" w:rsidP="00BA0354">
      <w:pPr>
        <w:spacing w:line="280" w:lineRule="exact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1"/>
          <w:sz w:val="24"/>
          <w:szCs w:val="24"/>
        </w:rPr>
        <w:t>p</w:t>
      </w:r>
      <w:r w:rsidRPr="00BA0354">
        <w:rPr>
          <w:rFonts w:eastAsia="Calibri"/>
          <w:sz w:val="24"/>
          <w:szCs w:val="24"/>
        </w:rPr>
        <w:t xml:space="preserve">ort </w:t>
      </w:r>
      <w:r w:rsidRPr="00BA0354">
        <w:rPr>
          <w:rFonts w:eastAsia="Calibri"/>
          <w:spacing w:val="-1"/>
          <w:sz w:val="24"/>
          <w:szCs w:val="24"/>
        </w:rPr>
        <w:t>(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 xml:space="preserve">C/I/W), </w:t>
      </w:r>
      <w:r w:rsidRPr="00BA0354">
        <w:rPr>
          <w:rFonts w:eastAsia="Calibri"/>
          <w:spacing w:val="-2"/>
          <w:sz w:val="24"/>
          <w:szCs w:val="24"/>
        </w:rPr>
        <w:t>i</w:t>
      </w:r>
      <w:r w:rsidRPr="00BA0354">
        <w:rPr>
          <w:rFonts w:eastAsia="Calibri"/>
          <w:sz w:val="24"/>
          <w:szCs w:val="24"/>
        </w:rPr>
        <w:t>f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pacing w:val="-2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>y:</w:t>
      </w:r>
    </w:p>
    <w:p w14:paraId="72B990F5" w14:textId="77777777" w:rsidR="00BA0354" w:rsidRDefault="00BA0354" w:rsidP="00BA0354">
      <w:pPr>
        <w:spacing w:line="280" w:lineRule="exact"/>
        <w:ind w:right="39"/>
        <w:rPr>
          <w:rFonts w:eastAsia="Calibri"/>
          <w:sz w:val="24"/>
          <w:szCs w:val="24"/>
        </w:rPr>
      </w:pPr>
    </w:p>
    <w:p w14:paraId="6BAF5A2E" w14:textId="14D829A4" w:rsidR="005E56C0" w:rsidRDefault="005E56C0" w:rsidP="00BA0354">
      <w:pPr>
        <w:spacing w:line="280" w:lineRule="exact"/>
        <w:ind w:right="39"/>
        <w:rPr>
          <w:sz w:val="24"/>
          <w:szCs w:val="24"/>
        </w:rPr>
      </w:pPr>
    </w:p>
    <w:p w14:paraId="5A2ED623" w14:textId="77777777" w:rsidR="00BA0354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51D9D522" w14:textId="77777777" w:rsidR="00BA0354" w:rsidRPr="00C467D7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2CD250B8" w14:textId="77777777" w:rsidR="00BA0354" w:rsidRDefault="00BA0354" w:rsidP="00BA0354">
      <w:pPr>
        <w:spacing w:before="21"/>
        <w:ind w:right="-34"/>
      </w:pPr>
      <w:r w:rsidRPr="00C467D7">
        <w:t xml:space="preserve">Signatures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1B6F74BE" w14:textId="77777777" w:rsidR="00BA0354" w:rsidRDefault="00BA0354" w:rsidP="00BA0354">
      <w:pPr>
        <w:spacing w:before="21"/>
        <w:ind w:right="-34"/>
      </w:pPr>
    </w:p>
    <w:p w14:paraId="1DDE64F5" w14:textId="77777777" w:rsidR="00BA0354" w:rsidRDefault="00BA0354" w:rsidP="00BA0354">
      <w:pPr>
        <w:spacing w:before="21"/>
        <w:ind w:right="-34"/>
      </w:pPr>
    </w:p>
    <w:p w14:paraId="77D3CCDD" w14:textId="77777777" w:rsidR="00BA0354" w:rsidRDefault="00BA0354" w:rsidP="00BA0354">
      <w:pPr>
        <w:spacing w:before="21"/>
        <w:ind w:right="-34"/>
      </w:pPr>
    </w:p>
    <w:p w14:paraId="13672D87" w14:textId="77777777" w:rsidR="00BA0354" w:rsidRPr="00C467D7" w:rsidRDefault="00BA0354" w:rsidP="00BA0354">
      <w:pPr>
        <w:spacing w:before="21"/>
        <w:ind w:right="-34"/>
      </w:pPr>
      <w:r w:rsidRPr="00C467D7">
        <w:t xml:space="preserve">Names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784A559A" w14:textId="77777777" w:rsidR="00BA0354" w:rsidRPr="00C467D7" w:rsidRDefault="00BA0354" w:rsidP="00BA0354">
      <w:pPr>
        <w:spacing w:before="21"/>
        <w:ind w:right="-34"/>
      </w:pPr>
    </w:p>
    <w:p w14:paraId="4D364FE8" w14:textId="77777777" w:rsidR="00554BD5" w:rsidRPr="009F0DC3" w:rsidRDefault="00C36D13">
      <w:pPr>
        <w:spacing w:before="56"/>
        <w:ind w:right="116"/>
        <w:jc w:val="right"/>
        <w:rPr>
          <w:rFonts w:eastAsia="Calibri"/>
          <w:sz w:val="24"/>
          <w:szCs w:val="23"/>
        </w:rPr>
      </w:pPr>
      <w:r w:rsidRPr="009F0DC3">
        <w:rPr>
          <w:rFonts w:eastAsia="Calibri"/>
          <w:b/>
          <w:spacing w:val="1"/>
          <w:sz w:val="24"/>
          <w:szCs w:val="23"/>
        </w:rPr>
        <w:lastRenderedPageBreak/>
        <w:t>T</w:t>
      </w:r>
      <w:r w:rsidRPr="009F0DC3">
        <w:rPr>
          <w:rFonts w:eastAsia="Calibri"/>
          <w:b/>
          <w:spacing w:val="-1"/>
          <w:sz w:val="24"/>
          <w:szCs w:val="23"/>
        </w:rPr>
        <w:t>S-</w:t>
      </w:r>
      <w:r w:rsidRPr="009F0DC3">
        <w:rPr>
          <w:rFonts w:eastAsia="Calibri"/>
          <w:b/>
          <w:sz w:val="24"/>
          <w:szCs w:val="23"/>
        </w:rPr>
        <w:t>1</w:t>
      </w:r>
      <w:r w:rsidRPr="009F0DC3">
        <w:rPr>
          <w:rFonts w:eastAsia="Calibri"/>
          <w:b/>
          <w:spacing w:val="1"/>
          <w:sz w:val="24"/>
          <w:szCs w:val="23"/>
        </w:rPr>
        <w:t xml:space="preserve"> </w:t>
      </w:r>
      <w:r w:rsidRPr="009F0DC3">
        <w:rPr>
          <w:rFonts w:eastAsia="Calibri"/>
          <w:b/>
          <w:sz w:val="24"/>
          <w:szCs w:val="23"/>
        </w:rPr>
        <w:t>Form</w:t>
      </w:r>
    </w:p>
    <w:p w14:paraId="37A461D5" w14:textId="77777777" w:rsidR="00554BD5" w:rsidRPr="00821F5D" w:rsidRDefault="00554BD5">
      <w:pPr>
        <w:spacing w:before="5" w:line="120" w:lineRule="exact"/>
        <w:rPr>
          <w:sz w:val="12"/>
          <w:szCs w:val="12"/>
        </w:rPr>
      </w:pPr>
    </w:p>
    <w:p w14:paraId="3849E718" w14:textId="75257600" w:rsidR="00554BD5" w:rsidRPr="009F0DC3" w:rsidRDefault="009F0DC3" w:rsidP="009F0DC3">
      <w:pPr>
        <w:tabs>
          <w:tab w:val="left" w:pos="0"/>
        </w:tabs>
        <w:spacing w:line="307" w:lineRule="auto"/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noProof/>
          <w:spacing w:val="1"/>
          <w:sz w:val="22"/>
          <w:szCs w:val="22"/>
          <w:lang w:val="en-IN" w:eastAsia="en-IN"/>
        </w:rPr>
        <w:drawing>
          <wp:inline distT="0" distB="0" distL="0" distR="0" wp14:anchorId="392CC327" wp14:editId="25A1D4EA">
            <wp:extent cx="576072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C</w:t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DEMIC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rFonts w:eastAsia="Calibri"/>
          <w:b/>
          <w:sz w:val="22"/>
          <w:szCs w:val="22"/>
        </w:rPr>
        <w:t>D</w:t>
      </w:r>
      <w:r w:rsidR="000B4DA7" w:rsidRPr="009F0DC3">
        <w:rPr>
          <w:rFonts w:eastAsia="Calibri"/>
          <w:b/>
          <w:spacing w:val="-2"/>
          <w:sz w:val="22"/>
          <w:szCs w:val="22"/>
        </w:rPr>
        <w:t>I</w:t>
      </w:r>
      <w:r w:rsidR="000B4DA7" w:rsidRPr="009F0DC3">
        <w:rPr>
          <w:rFonts w:eastAsia="Calibri"/>
          <w:b/>
          <w:sz w:val="22"/>
          <w:szCs w:val="22"/>
        </w:rPr>
        <w:t>VISI</w:t>
      </w:r>
      <w:r w:rsidR="000B4DA7" w:rsidRPr="009F0DC3">
        <w:rPr>
          <w:rFonts w:eastAsia="Calibri"/>
          <w:b/>
          <w:spacing w:val="1"/>
          <w:sz w:val="22"/>
          <w:szCs w:val="22"/>
        </w:rPr>
        <w:t>O</w:t>
      </w:r>
      <w:r w:rsidR="000B4DA7" w:rsidRPr="009F0DC3">
        <w:rPr>
          <w:rFonts w:eastAsia="Calibri"/>
          <w:b/>
          <w:sz w:val="22"/>
          <w:szCs w:val="22"/>
        </w:rPr>
        <w:t>N</w:t>
      </w:r>
    </w:p>
    <w:p w14:paraId="06335ED6" w14:textId="6017C260" w:rsidR="0036233F" w:rsidRPr="009F0DC3" w:rsidRDefault="00A16591" w:rsidP="009F0DC3">
      <w:pPr>
        <w:tabs>
          <w:tab w:val="left" w:pos="0"/>
        </w:tabs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spacing w:val="-2"/>
          <w:sz w:val="22"/>
          <w:szCs w:val="22"/>
        </w:rPr>
        <w:t>BITS F423</w:t>
      </w:r>
      <w:r w:rsidR="0036233F" w:rsidRPr="009F0DC3">
        <w:rPr>
          <w:rFonts w:eastAsia="Calibri"/>
          <w:b/>
          <w:spacing w:val="-2"/>
          <w:sz w:val="22"/>
          <w:szCs w:val="22"/>
        </w:rPr>
        <w:t>T/42</w:t>
      </w:r>
      <w:r>
        <w:rPr>
          <w:rFonts w:eastAsia="Calibri"/>
          <w:b/>
          <w:spacing w:val="-2"/>
          <w:sz w:val="22"/>
          <w:szCs w:val="22"/>
        </w:rPr>
        <w:t>4</w:t>
      </w:r>
      <w:r w:rsidR="0036233F" w:rsidRPr="009F0DC3">
        <w:rPr>
          <w:rFonts w:eastAsia="Calibri"/>
          <w:b/>
          <w:spacing w:val="-2"/>
          <w:sz w:val="22"/>
          <w:szCs w:val="22"/>
        </w:rPr>
        <w:t>T</w:t>
      </w:r>
    </w:p>
    <w:p w14:paraId="7BC9E66B" w14:textId="13251CDD" w:rsidR="00554BD5" w:rsidRPr="009F0DC3" w:rsidRDefault="00C36D13" w:rsidP="00BD4BE6">
      <w:pPr>
        <w:tabs>
          <w:tab w:val="left" w:pos="0"/>
        </w:tabs>
        <w:ind w:right="40"/>
        <w:jc w:val="center"/>
        <w:rPr>
          <w:rFonts w:eastAsia="Calibri"/>
          <w:sz w:val="22"/>
          <w:szCs w:val="22"/>
          <w:u w:val="single"/>
        </w:rPr>
      </w:pPr>
      <w:r w:rsidRPr="009F0DC3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RT</w:t>
      </w:r>
      <w:r w:rsidRPr="009F0DC3">
        <w:rPr>
          <w:rFonts w:eastAsia="Calibri"/>
          <w:b/>
          <w:sz w:val="22"/>
          <w:szCs w:val="22"/>
          <w:u w:val="single"/>
        </w:rPr>
        <w:t>ICU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L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</w:t>
      </w:r>
      <w:r w:rsidRPr="009F0DC3">
        <w:rPr>
          <w:rFonts w:eastAsia="Calibri"/>
          <w:b/>
          <w:sz w:val="22"/>
          <w:szCs w:val="22"/>
          <w:u w:val="single"/>
        </w:rPr>
        <w:t>S</w:t>
      </w:r>
      <w:r w:rsidRPr="009F0DC3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z w:val="22"/>
          <w:szCs w:val="22"/>
          <w:u w:val="single"/>
        </w:rPr>
        <w:t>OF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pacing w:val="-1"/>
          <w:w w:val="99"/>
          <w:sz w:val="22"/>
          <w:szCs w:val="22"/>
          <w:u w:val="single"/>
        </w:rPr>
        <w:t>T</w:t>
      </w:r>
      <w:r w:rsidRPr="009F0DC3">
        <w:rPr>
          <w:rFonts w:eastAsia="Calibri"/>
          <w:b/>
          <w:spacing w:val="1"/>
          <w:w w:val="99"/>
          <w:sz w:val="22"/>
          <w:szCs w:val="22"/>
          <w:u w:val="single"/>
        </w:rPr>
        <w:t>H</w:t>
      </w:r>
      <w:r w:rsidRPr="009F0DC3">
        <w:rPr>
          <w:rFonts w:eastAsia="Calibri"/>
          <w:b/>
          <w:sz w:val="22"/>
          <w:szCs w:val="22"/>
          <w:u w:val="single"/>
        </w:rPr>
        <w:t>ES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>I</w:t>
      </w:r>
      <w:r w:rsidRPr="009F0DC3">
        <w:rPr>
          <w:rFonts w:eastAsia="Calibri"/>
          <w:b/>
          <w:w w:val="99"/>
          <w:sz w:val="22"/>
          <w:szCs w:val="22"/>
          <w:u w:val="single"/>
        </w:rPr>
        <w:t>S</w:t>
      </w:r>
    </w:p>
    <w:p w14:paraId="0B999D4C" w14:textId="77777777" w:rsidR="00554BD5" w:rsidRPr="009F0DC3" w:rsidRDefault="00554BD5" w:rsidP="00BD4BE6">
      <w:pPr>
        <w:tabs>
          <w:tab w:val="left" w:pos="0"/>
        </w:tabs>
        <w:ind w:right="40"/>
        <w:rPr>
          <w:sz w:val="22"/>
          <w:szCs w:val="22"/>
        </w:rPr>
      </w:pPr>
    </w:p>
    <w:p w14:paraId="451C335C" w14:textId="77777777" w:rsidR="00BD4BE6" w:rsidRDefault="00C36D13" w:rsidP="00BD4BE6">
      <w:pPr>
        <w:tabs>
          <w:tab w:val="left" w:pos="0"/>
        </w:tabs>
        <w:ind w:right="40"/>
        <w:rPr>
          <w:rFonts w:eastAsia="Calibri"/>
          <w:spacing w:val="2"/>
          <w:sz w:val="22"/>
          <w:szCs w:val="22"/>
        </w:rPr>
      </w:pPr>
      <w:r w:rsidRPr="009F0DC3">
        <w:rPr>
          <w:rFonts w:eastAsia="Calibri"/>
          <w:sz w:val="22"/>
          <w:szCs w:val="22"/>
        </w:rPr>
        <w:t>The</w:t>
      </w:r>
      <w:r w:rsidRPr="009F0DC3">
        <w:rPr>
          <w:rFonts w:eastAsia="Calibri"/>
          <w:spacing w:val="1"/>
          <w:sz w:val="22"/>
          <w:szCs w:val="22"/>
        </w:rPr>
        <w:t xml:space="preserve"> 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ud</w:t>
      </w:r>
      <w:r w:rsidRPr="009F0DC3">
        <w:rPr>
          <w:rFonts w:eastAsia="Calibri"/>
          <w:sz w:val="22"/>
          <w:szCs w:val="22"/>
        </w:rPr>
        <w:t xml:space="preserve">ent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ld</w:t>
      </w:r>
      <w:r w:rsidRPr="009F0DC3">
        <w:rPr>
          <w:rFonts w:eastAsia="Calibri"/>
          <w:spacing w:val="-1"/>
          <w:sz w:val="22"/>
          <w:szCs w:val="22"/>
        </w:rPr>
        <w:t xml:space="preserve"> 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rr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tly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ll in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is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fo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>im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ed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ately af</w:t>
      </w:r>
      <w:r w:rsidRPr="009F0DC3">
        <w:rPr>
          <w:rFonts w:eastAsia="Calibri"/>
          <w:spacing w:val="-1"/>
          <w:sz w:val="22"/>
          <w:szCs w:val="22"/>
        </w:rPr>
        <w:t>t</w:t>
      </w:r>
      <w:r w:rsidRPr="009F0DC3">
        <w:rPr>
          <w:rFonts w:eastAsia="Calibri"/>
          <w:sz w:val="22"/>
          <w:szCs w:val="22"/>
        </w:rPr>
        <w:t>er all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ges</w:t>
      </w:r>
      <w:r w:rsidRPr="009F0DC3">
        <w:rPr>
          <w:rFonts w:eastAsia="Calibri"/>
          <w:spacing w:val="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topic,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-1"/>
          <w:sz w:val="22"/>
          <w:szCs w:val="22"/>
        </w:rPr>
        <w:t>b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) are fi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alized 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 xml:space="preserve">d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ub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it to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821F5D" w:rsidRPr="009F0DC3">
        <w:rPr>
          <w:rFonts w:eastAsia="Calibri"/>
          <w:spacing w:val="2"/>
          <w:sz w:val="22"/>
          <w:szCs w:val="22"/>
        </w:rPr>
        <w:t>DRC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it</w:t>
      </w:r>
      <w:r w:rsidRPr="009F0DC3">
        <w:rPr>
          <w:rFonts w:eastAsia="Calibri"/>
          <w:spacing w:val="-2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="00E57C37" w:rsidRPr="009F0DC3">
        <w:rPr>
          <w:rFonts w:eastAsia="Calibri"/>
          <w:sz w:val="22"/>
          <w:szCs w:val="22"/>
        </w:rPr>
        <w:t>four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>k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egi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2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ati</w:t>
      </w:r>
      <w:r w:rsidRPr="009F0DC3">
        <w:rPr>
          <w:rFonts w:eastAsia="Calibri"/>
          <w:spacing w:val="-2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2"/>
          <w:sz w:val="22"/>
          <w:szCs w:val="22"/>
        </w:rPr>
        <w:t>.</w:t>
      </w:r>
    </w:p>
    <w:p w14:paraId="13315EF8" w14:textId="7AB32194" w:rsidR="00665480" w:rsidRDefault="00C36D13" w:rsidP="00BD4BE6">
      <w:pPr>
        <w:tabs>
          <w:tab w:val="left" w:pos="0"/>
        </w:tabs>
        <w:spacing w:line="320" w:lineRule="atLeast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A.</w:t>
      </w:r>
      <w:r w:rsidRPr="009F0DC3">
        <w:rPr>
          <w:rFonts w:eastAsia="Calibri"/>
          <w:b/>
          <w:spacing w:val="2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e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s</w:t>
      </w:r>
      <w:r w:rsidRPr="009F0DC3">
        <w:rPr>
          <w:rFonts w:eastAsia="Calibri"/>
          <w:b/>
          <w:spacing w:val="1"/>
          <w:sz w:val="22"/>
          <w:szCs w:val="22"/>
        </w:rPr>
        <w:t>on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cu</w:t>
      </w:r>
      <w:r w:rsidRPr="009F0DC3">
        <w:rPr>
          <w:rFonts w:eastAsia="Calibri"/>
          <w:b/>
          <w:spacing w:val="1"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1B4950F7" w14:textId="7FB475F9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ID N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.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e:</w:t>
      </w:r>
      <w:r w:rsidR="00BD04A1" w:rsidRPr="00BD04A1">
        <w:rPr>
          <w:rFonts w:eastAsia="Calibri"/>
          <w:sz w:val="22"/>
          <w:szCs w:val="22"/>
        </w:rPr>
        <w:t xml:space="preserve"> </w:t>
      </w:r>
      <w:r w:rsidR="00BD04A1">
        <w:rPr>
          <w:rFonts w:eastAsia="Calibri"/>
          <w:sz w:val="22"/>
          <w:szCs w:val="22"/>
        </w:rPr>
        <w:t>__________________________________</w:t>
      </w:r>
    </w:p>
    <w:p w14:paraId="6BA1C1E7" w14:textId="4811F7C3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 w:rsidRPr="00BD04A1">
        <w:rPr>
          <w:rFonts w:eastAsia="Calibri"/>
          <w:spacing w:val="-1"/>
          <w:sz w:val="22"/>
          <w:szCs w:val="22"/>
        </w:rPr>
        <w:t>L</w:t>
      </w:r>
      <w:r w:rsidRPr="00BD04A1">
        <w:rPr>
          <w:rFonts w:eastAsia="Calibri"/>
          <w:spacing w:val="1"/>
          <w:sz w:val="22"/>
          <w:szCs w:val="22"/>
        </w:rPr>
        <w:t>oc</w:t>
      </w:r>
      <w:r w:rsidRPr="00BD04A1">
        <w:rPr>
          <w:rFonts w:eastAsia="Calibri"/>
          <w:sz w:val="22"/>
          <w:szCs w:val="22"/>
        </w:rPr>
        <w:t>al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ss</w:t>
      </w:r>
      <w:r w:rsidRPr="00BD04A1">
        <w:rPr>
          <w:rFonts w:eastAsia="Calibri"/>
          <w:sz w:val="22"/>
          <w:szCs w:val="22"/>
        </w:rPr>
        <w:t>: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__________________________________________________________________________</w:t>
      </w:r>
    </w:p>
    <w:p w14:paraId="79E391DA" w14:textId="3C3C67E1" w:rsidR="00BD04A1" w:rsidRPr="00BD04A1" w:rsidRDefault="00BD04A1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>
        <w:rPr>
          <w:rFonts w:eastAsia="Calibri"/>
          <w:spacing w:val="-1"/>
          <w:sz w:val="22"/>
          <w:szCs w:val="22"/>
        </w:rPr>
        <w:t>______________________________________________________________</w:t>
      </w:r>
      <w:r w:rsidR="00BD4BE6">
        <w:rPr>
          <w:rFonts w:eastAsia="Calibri"/>
          <w:spacing w:val="-1"/>
          <w:sz w:val="22"/>
          <w:szCs w:val="22"/>
        </w:rPr>
        <w:t>________________________</w:t>
      </w:r>
    </w:p>
    <w:p w14:paraId="577257FD" w14:textId="50EB1FFB" w:rsidR="00BD04A1" w:rsidRP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ail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_________________________________________________________________________</w:t>
      </w:r>
    </w:p>
    <w:p w14:paraId="086C28EB" w14:textId="48438E8C" w:rsidR="00554BD5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pacing w:val="1"/>
          <w:sz w:val="22"/>
          <w:szCs w:val="22"/>
        </w:rPr>
        <w:t>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 xml:space="preserve">ent </w:t>
      </w:r>
      <w:r w:rsidRPr="00BD04A1">
        <w:rPr>
          <w:rFonts w:eastAsia="Calibri"/>
          <w:spacing w:val="-2"/>
          <w:sz w:val="22"/>
          <w:szCs w:val="22"/>
        </w:rPr>
        <w:t>H</w:t>
      </w:r>
      <w:r w:rsidRPr="00BD04A1">
        <w:rPr>
          <w:rFonts w:eastAsia="Calibri"/>
          <w:spacing w:val="1"/>
          <w:sz w:val="22"/>
          <w:szCs w:val="22"/>
        </w:rPr>
        <w:t>om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1"/>
          <w:sz w:val="22"/>
          <w:szCs w:val="22"/>
        </w:rPr>
        <w:t xml:space="preserve"> </w:t>
      </w:r>
      <w:r w:rsidRPr="00BD04A1">
        <w:rPr>
          <w:rFonts w:eastAsia="Calibri"/>
          <w:sz w:val="22"/>
          <w:szCs w:val="22"/>
        </w:rPr>
        <w:t>&amp;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665480" w:rsidRPr="00BD04A1">
        <w:rPr>
          <w:rFonts w:eastAsia="Calibri"/>
          <w:spacing w:val="-1"/>
          <w:sz w:val="22"/>
          <w:szCs w:val="22"/>
        </w:rPr>
        <w:t>Mobile No.</w:t>
      </w:r>
      <w:r w:rsidR="00BD04A1">
        <w:rPr>
          <w:rFonts w:eastAsia="Calibri"/>
          <w:sz w:val="22"/>
          <w:szCs w:val="22"/>
        </w:rPr>
        <w:t>: ____________________________________________________</w:t>
      </w:r>
    </w:p>
    <w:p w14:paraId="386A72D9" w14:textId="678DAAAB" w:rsidR="00554BD5" w:rsidRPr="009F0DC3" w:rsidRDefault="00BD04A1" w:rsidP="00BD4BE6">
      <w:pPr>
        <w:tabs>
          <w:tab w:val="left" w:pos="3480"/>
        </w:tabs>
        <w:spacing w:line="360" w:lineRule="auto"/>
        <w:ind w:right="39"/>
        <w:rPr>
          <w:sz w:val="22"/>
          <w:szCs w:val="22"/>
        </w:rPr>
      </w:pPr>
      <w:r>
        <w:rPr>
          <w:rFonts w:eastAsia="Calibri"/>
          <w:sz w:val="22"/>
          <w:szCs w:val="22"/>
        </w:rPr>
        <w:t>_________________________________________________________</w:t>
      </w:r>
      <w:r w:rsidR="00BD4BE6">
        <w:rPr>
          <w:rFonts w:eastAsia="Calibri"/>
          <w:sz w:val="22"/>
          <w:szCs w:val="22"/>
        </w:rPr>
        <w:t>_____________________________</w:t>
      </w:r>
    </w:p>
    <w:p w14:paraId="6ED601D6" w14:textId="0E91470D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B.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pacing w:val="1"/>
          <w:sz w:val="22"/>
          <w:szCs w:val="22"/>
        </w:rPr>
        <w:t>Th</w:t>
      </w:r>
      <w:r w:rsidRPr="009F0DC3">
        <w:rPr>
          <w:rFonts w:eastAsia="Calibri"/>
          <w:b/>
          <w:spacing w:val="-1"/>
          <w:sz w:val="22"/>
          <w:szCs w:val="22"/>
        </w:rPr>
        <w:t>es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s 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pacing w:val="-3"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ul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231160DC" w14:textId="53B647F8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_____________________________________________________________________</w:t>
      </w:r>
      <w:r w:rsidRPr="00BD04A1">
        <w:rPr>
          <w:rFonts w:eastAsia="Calibri"/>
          <w:sz w:val="22"/>
          <w:szCs w:val="22"/>
        </w:rPr>
        <w:t xml:space="preserve"> 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C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pacing w:val="-1"/>
          <w:sz w:val="22"/>
          <w:szCs w:val="22"/>
        </w:rPr>
        <w:t>-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</w:t>
      </w:r>
    </w:p>
    <w:p w14:paraId="323B0C03" w14:textId="62100074" w:rsid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The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is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T</w:t>
      </w:r>
      <w:r w:rsidRPr="00BD04A1">
        <w:rPr>
          <w:rFonts w:eastAsia="Calibri"/>
          <w:sz w:val="22"/>
          <w:szCs w:val="22"/>
        </w:rPr>
        <w:t xml:space="preserve">opic: </w:t>
      </w:r>
      <w:r w:rsidR="00BD04A1">
        <w:rPr>
          <w:rFonts w:eastAsia="Calibri"/>
          <w:sz w:val="22"/>
          <w:szCs w:val="22"/>
        </w:rPr>
        <w:t>__________________________________________________________________________</w:t>
      </w:r>
    </w:p>
    <w:p w14:paraId="553C0E1B" w14:textId="619834C5" w:rsidR="00554BD5" w:rsidRPr="009F0DC3" w:rsidRDefault="00C36D13" w:rsidP="00BD4BE6">
      <w:pPr>
        <w:spacing w:line="360" w:lineRule="auto"/>
        <w:ind w:right="39"/>
        <w:rPr>
          <w:sz w:val="22"/>
          <w:szCs w:val="22"/>
        </w:rPr>
      </w:pPr>
      <w:r w:rsidRPr="009F0DC3">
        <w:rPr>
          <w:rFonts w:eastAsia="Calibri"/>
          <w:sz w:val="22"/>
          <w:szCs w:val="22"/>
        </w:rPr>
        <w:t>Re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h 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</w:t>
      </w:r>
      <w:r w:rsidRPr="009F0DC3">
        <w:rPr>
          <w:rFonts w:eastAsia="Calibri"/>
          <w:spacing w:val="-2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lt B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lleti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>):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</w:t>
      </w:r>
    </w:p>
    <w:p w14:paraId="7BF61831" w14:textId="77777777" w:rsidR="00554BD5" w:rsidRPr="009F0DC3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626648A0" w14:textId="31A3927A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Date: </w:t>
      </w:r>
      <w:r w:rsidR="00BD04A1">
        <w:rPr>
          <w:rFonts w:eastAsia="Calibri"/>
          <w:sz w:val="22"/>
          <w:szCs w:val="22"/>
        </w:rPr>
        <w:t>________________</w:t>
      </w:r>
      <w:r w:rsidRPr="009F0DC3">
        <w:rPr>
          <w:rFonts w:eastAsia="Calibri"/>
          <w:sz w:val="22"/>
          <w:szCs w:val="22"/>
        </w:rPr>
        <w:t xml:space="preserve">                                                                                                 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St</w:t>
      </w:r>
      <w:r w:rsidRPr="009F0DC3">
        <w:rPr>
          <w:rFonts w:eastAsia="Calibri"/>
          <w:spacing w:val="-2"/>
          <w:sz w:val="22"/>
          <w:szCs w:val="22"/>
        </w:rPr>
        <w:t>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</w:p>
    <w:p w14:paraId="281C3E54" w14:textId="0694D402" w:rsidR="00BD04A1" w:rsidRDefault="00BD04A1" w:rsidP="00BD4BE6">
      <w:pPr>
        <w:spacing w:line="360" w:lineRule="auto"/>
        <w:ind w:right="39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______________________________________________________________________________________</w:t>
      </w:r>
    </w:p>
    <w:p w14:paraId="12FB5E46" w14:textId="3B3C19E2" w:rsidR="00BD04A1" w:rsidRPr="00BD4BE6" w:rsidRDefault="00C36D13" w:rsidP="00BD4BE6">
      <w:pPr>
        <w:spacing w:line="360" w:lineRule="auto"/>
        <w:ind w:left="120" w:right="39"/>
        <w:jc w:val="center"/>
        <w:rPr>
          <w:rFonts w:eastAsia="Calibri"/>
          <w:b/>
          <w:sz w:val="22"/>
          <w:szCs w:val="22"/>
          <w:u w:val="single"/>
        </w:rPr>
      </w:pPr>
      <w:r w:rsidRPr="00BD04A1">
        <w:rPr>
          <w:rFonts w:eastAsia="Calibri"/>
          <w:b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l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 xml:space="preserve"> o</w:t>
      </w:r>
      <w:r w:rsidRPr="00BD04A1">
        <w:rPr>
          <w:rFonts w:eastAsia="Calibri"/>
          <w:b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z w:val="22"/>
          <w:szCs w:val="22"/>
          <w:u w:val="single"/>
        </w:rPr>
        <w:t>Ex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z w:val="22"/>
          <w:szCs w:val="22"/>
          <w:u w:val="single"/>
        </w:rPr>
        <w:t>mi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 xml:space="preserve">rs </w:t>
      </w:r>
      <w:r w:rsidRPr="00BD04A1">
        <w:rPr>
          <w:rFonts w:eastAsia="Calibri"/>
          <w:b/>
          <w:spacing w:val="-2"/>
          <w:sz w:val="22"/>
          <w:szCs w:val="22"/>
          <w:u w:val="single"/>
        </w:rPr>
        <w:t>(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04A1">
        <w:rPr>
          <w:rFonts w:eastAsia="Calibri"/>
          <w:b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b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ill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d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b</w:t>
      </w:r>
      <w:r w:rsidRPr="00BD04A1">
        <w:rPr>
          <w:rFonts w:eastAsia="Calibri"/>
          <w:b/>
          <w:sz w:val="22"/>
          <w:szCs w:val="22"/>
          <w:u w:val="single"/>
        </w:rPr>
        <w:t xml:space="preserve">y 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>t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h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Su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3"/>
          <w:sz w:val="22"/>
          <w:szCs w:val="22"/>
          <w:u w:val="single"/>
        </w:rPr>
        <w:t>r</w:t>
      </w:r>
      <w:r w:rsidRPr="00BD04A1">
        <w:rPr>
          <w:rFonts w:eastAsia="Calibri"/>
          <w:b/>
          <w:sz w:val="22"/>
          <w:szCs w:val="22"/>
          <w:u w:val="single"/>
        </w:rPr>
        <w:t>/C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-s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up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or</w:t>
      </w:r>
      <w:r w:rsidRPr="00BD04A1">
        <w:rPr>
          <w:rFonts w:eastAsia="Calibri"/>
          <w:b/>
          <w:sz w:val="22"/>
          <w:szCs w:val="22"/>
          <w:u w:val="single"/>
        </w:rPr>
        <w:t>)</w:t>
      </w:r>
    </w:p>
    <w:tbl>
      <w:tblPr>
        <w:tblW w:w="885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0"/>
        <w:gridCol w:w="2409"/>
        <w:gridCol w:w="2053"/>
      </w:tblGrid>
      <w:tr w:rsidR="00BD04A1" w:rsidRPr="009F0DC3" w14:paraId="441ED8F3" w14:textId="552FDDBD" w:rsidTr="00BD4BE6">
        <w:trPr>
          <w:trHeight w:val="439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935B93E" w14:textId="77777777" w:rsidR="00BD04A1" w:rsidRPr="009F0DC3" w:rsidRDefault="00BD04A1" w:rsidP="00BD4BE6">
            <w:pPr>
              <w:ind w:left="102" w:right="39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.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No.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D104DA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 xml:space="preserve">me 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o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f F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cu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l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t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580AAA1" w14:textId="769A5ED2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Department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  <w:vAlign w:val="center"/>
          </w:tcPr>
          <w:p w14:paraId="285A8995" w14:textId="723ABA0A" w:rsidR="00BD04A1" w:rsidRDefault="00BD04A1" w:rsidP="00BD4BE6">
            <w:pPr>
              <w:ind w:left="102" w:right="39"/>
              <w:jc w:val="center"/>
              <w:rPr>
                <w:rFonts w:eastAsia="Calibri"/>
                <w:b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Signature of Faculty</w:t>
            </w:r>
          </w:p>
        </w:tc>
      </w:tr>
      <w:tr w:rsidR="00BD04A1" w:rsidRPr="009F0DC3" w14:paraId="13B61A1B" w14:textId="345CDE83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5C2C8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E7110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436C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12912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  <w:tr w:rsidR="00BD04A1" w:rsidRPr="009F0DC3" w14:paraId="7C7F3EED" w14:textId="18217D72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43EE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B7A8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6C4B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6331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</w:tbl>
    <w:p w14:paraId="389E0774" w14:textId="77777777" w:rsidR="00554BD5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280A8815" w14:textId="77777777" w:rsidR="00834369" w:rsidRPr="009F0DC3" w:rsidRDefault="00834369" w:rsidP="00BD4BE6">
      <w:pPr>
        <w:spacing w:line="360" w:lineRule="auto"/>
        <w:ind w:right="39"/>
        <w:rPr>
          <w:sz w:val="22"/>
          <w:szCs w:val="22"/>
        </w:rPr>
      </w:pPr>
    </w:p>
    <w:p w14:paraId="6258ED4F" w14:textId="1CF58364" w:rsidR="00665480" w:rsidRDefault="00C36D13" w:rsidP="00BD4BE6">
      <w:pPr>
        <w:spacing w:line="360" w:lineRule="auto"/>
        <w:ind w:left="120"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Date:</w:t>
      </w:r>
      <w:r w:rsidR="00BD04A1">
        <w:rPr>
          <w:rFonts w:eastAsia="Calibri"/>
          <w:sz w:val="22"/>
          <w:szCs w:val="22"/>
        </w:rPr>
        <w:t xml:space="preserve"> ________________</w:t>
      </w:r>
      <w:r w:rsidRPr="00BD04A1">
        <w:rPr>
          <w:rFonts w:eastAsia="Calibri"/>
          <w:sz w:val="22"/>
          <w:szCs w:val="22"/>
        </w:rPr>
        <w:t xml:space="preserve">       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          </w:t>
      </w:r>
      <w:r w:rsidRPr="009F0DC3">
        <w:rPr>
          <w:rFonts w:eastAsia="Calibri"/>
          <w:spacing w:val="29"/>
          <w:sz w:val="22"/>
          <w:szCs w:val="22"/>
        </w:rPr>
        <w:t xml:space="preserve"> </w:t>
      </w:r>
      <w:r w:rsidR="00BD04A1">
        <w:rPr>
          <w:rFonts w:eastAsia="Calibri"/>
          <w:spacing w:val="29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-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>r</w:t>
      </w:r>
    </w:p>
    <w:p w14:paraId="4225A716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3987C12C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2C04F35E" w14:textId="38D51A26" w:rsidR="00554BD5" w:rsidRPr="00BD4BE6" w:rsidRDefault="00C36D13" w:rsidP="00BD4BE6">
      <w:pPr>
        <w:spacing w:before="39"/>
        <w:jc w:val="center"/>
        <w:rPr>
          <w:rFonts w:eastAsia="Calibri"/>
          <w:sz w:val="22"/>
          <w:szCs w:val="22"/>
          <w:u w:val="single"/>
        </w:rPr>
      </w:pPr>
      <w:r w:rsidRPr="00BD4BE6">
        <w:rPr>
          <w:rFonts w:eastAsia="Calibri"/>
          <w:b/>
          <w:sz w:val="22"/>
          <w:szCs w:val="22"/>
          <w:u w:val="single"/>
        </w:rPr>
        <w:t>Outl</w:t>
      </w:r>
      <w:r w:rsidRPr="00BD4BE6">
        <w:rPr>
          <w:rFonts w:eastAsia="Calibri"/>
          <w:b/>
          <w:spacing w:val="2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ne</w:t>
      </w:r>
      <w:r w:rsidRPr="00BD4BE6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of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D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gr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he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BD4BE6">
        <w:rPr>
          <w:rFonts w:eastAsia="Calibri"/>
          <w:b/>
          <w:sz w:val="22"/>
          <w:szCs w:val="22"/>
          <w:u w:val="single"/>
        </w:rPr>
        <w:t>ro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j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c</w:t>
      </w:r>
      <w:r w:rsidRPr="00BD4BE6">
        <w:rPr>
          <w:rFonts w:eastAsia="Calibri"/>
          <w:b/>
          <w:sz w:val="22"/>
          <w:szCs w:val="22"/>
          <w:u w:val="single"/>
        </w:rPr>
        <w:t>t</w:t>
      </w:r>
    </w:p>
    <w:p w14:paraId="4C3A96FF" w14:textId="6F7ACE5F" w:rsidR="00BD4BE6" w:rsidRDefault="00C36D13" w:rsidP="00BD4BE6">
      <w:pPr>
        <w:spacing w:before="43" w:line="551" w:lineRule="auto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(A</w:t>
      </w:r>
      <w:r w:rsidRPr="00BD4BE6">
        <w:rPr>
          <w:rFonts w:eastAsia="Calibri"/>
          <w:b/>
          <w:spacing w:val="-1"/>
          <w:sz w:val="22"/>
          <w:szCs w:val="22"/>
        </w:rPr>
        <w:t>tta</w:t>
      </w:r>
      <w:r w:rsidRPr="00BD4BE6">
        <w:rPr>
          <w:rFonts w:eastAsia="Calibri"/>
          <w:b/>
          <w:sz w:val="22"/>
          <w:szCs w:val="22"/>
        </w:rPr>
        <w:t>ch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x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ra</w:t>
      </w:r>
      <w:r w:rsidRPr="00BD4BE6">
        <w:rPr>
          <w:rFonts w:eastAsia="Calibri"/>
          <w:b/>
          <w:spacing w:val="-1"/>
          <w:sz w:val="22"/>
          <w:szCs w:val="22"/>
        </w:rPr>
        <w:t xml:space="preserve"> s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pacing w:val="-1"/>
          <w:sz w:val="22"/>
          <w:szCs w:val="22"/>
        </w:rPr>
        <w:t>ee</w:t>
      </w:r>
      <w:r w:rsidRPr="00BD4BE6">
        <w:rPr>
          <w:rFonts w:eastAsia="Calibri"/>
          <w:b/>
          <w:sz w:val="22"/>
          <w:szCs w:val="22"/>
        </w:rPr>
        <w:t xml:space="preserve">t 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essa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y</w:t>
      </w:r>
      <w:r w:rsidRPr="00BD4BE6">
        <w:rPr>
          <w:rFonts w:eastAsia="Calibri"/>
          <w:b/>
          <w:sz w:val="22"/>
          <w:szCs w:val="22"/>
        </w:rPr>
        <w:t>)</w:t>
      </w:r>
    </w:p>
    <w:p w14:paraId="54F9168B" w14:textId="09BDAA4A" w:rsidR="00554BD5" w:rsidRPr="00BD4BE6" w:rsidRDefault="00C36D13" w:rsidP="00BD4BE6">
      <w:pPr>
        <w:spacing w:before="43" w:line="551" w:lineRule="auto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Aim</w:t>
      </w:r>
      <w:r w:rsidRPr="00BD4BE6">
        <w:rPr>
          <w:rFonts w:eastAsia="Calibri"/>
          <w:b/>
          <w:spacing w:val="1"/>
          <w:sz w:val="22"/>
          <w:szCs w:val="22"/>
        </w:rPr>
        <w:t xml:space="preserve"> o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2"/>
          <w:sz w:val="22"/>
          <w:szCs w:val="22"/>
        </w:rPr>
        <w:t xml:space="preserve"> o</w:t>
      </w:r>
      <w:r w:rsidRPr="00BD4BE6">
        <w:rPr>
          <w:rFonts w:eastAsia="Calibri"/>
          <w:b/>
          <w:spacing w:val="1"/>
          <w:sz w:val="22"/>
          <w:szCs w:val="22"/>
        </w:rPr>
        <w:t>bj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3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3"/>
          <w:sz w:val="22"/>
          <w:szCs w:val="22"/>
        </w:rPr>
        <w:t>r</w:t>
      </w:r>
      <w:r w:rsidRPr="00BD4BE6">
        <w:rPr>
          <w:rFonts w:eastAsia="Calibri"/>
          <w:b/>
          <w:spacing w:val="1"/>
          <w:sz w:val="22"/>
          <w:szCs w:val="22"/>
        </w:rPr>
        <w:t>oj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ct</w:t>
      </w:r>
      <w:r w:rsidRPr="00BD4BE6">
        <w:rPr>
          <w:rFonts w:eastAsia="Calibri"/>
          <w:b/>
          <w:spacing w:val="-1"/>
          <w:sz w:val="22"/>
          <w:szCs w:val="22"/>
        </w:rPr>
        <w:t xml:space="preserve"> 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72E2B194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DC367D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C744EB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4FDB78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4775E9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2755DF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BA297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7A0FA73" w14:textId="77777777" w:rsidR="00554BD5" w:rsidRPr="00BD4BE6" w:rsidRDefault="00554BD5" w:rsidP="00BD4BE6">
      <w:pPr>
        <w:spacing w:before="15" w:line="200" w:lineRule="exact"/>
        <w:rPr>
          <w:sz w:val="22"/>
          <w:szCs w:val="22"/>
        </w:rPr>
      </w:pPr>
    </w:p>
    <w:p w14:paraId="35B4CF44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Ba</w:t>
      </w:r>
      <w:r w:rsidRPr="00BD4BE6">
        <w:rPr>
          <w:rFonts w:eastAsia="Calibri"/>
          <w:b/>
          <w:spacing w:val="-1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k</w:t>
      </w:r>
      <w:r w:rsidRPr="00BD4BE6">
        <w:rPr>
          <w:rFonts w:eastAsia="Calibri"/>
          <w:b/>
          <w:spacing w:val="1"/>
          <w:sz w:val="22"/>
          <w:szCs w:val="22"/>
        </w:rPr>
        <w:t>g</w:t>
      </w:r>
      <w:r w:rsidRPr="00BD4BE6">
        <w:rPr>
          <w:rFonts w:eastAsia="Calibri"/>
          <w:b/>
          <w:sz w:val="22"/>
          <w:szCs w:val="22"/>
        </w:rPr>
        <w:t>rou</w:t>
      </w:r>
      <w:r w:rsidRPr="00BD4BE6">
        <w:rPr>
          <w:rFonts w:eastAsia="Calibri"/>
          <w:b/>
          <w:spacing w:val="-2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wo</w:t>
      </w:r>
      <w:r w:rsidRPr="00BD4BE6">
        <w:rPr>
          <w:rFonts w:eastAsia="Calibri"/>
          <w:b/>
          <w:sz w:val="22"/>
          <w:szCs w:val="22"/>
        </w:rPr>
        <w:t>rk:</w:t>
      </w:r>
    </w:p>
    <w:p w14:paraId="7480341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55B9F7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7015FC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C48DD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18259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0B27E5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A6B7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DCD9D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B9EE93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6605C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6F9581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6B4992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9638B1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ADBADC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A561A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BA0721B" w14:textId="77777777" w:rsidR="00554BD5" w:rsidRPr="00BD4BE6" w:rsidRDefault="00554BD5" w:rsidP="00BD4BE6">
      <w:pPr>
        <w:spacing w:before="12" w:line="260" w:lineRule="exact"/>
        <w:rPr>
          <w:sz w:val="22"/>
          <w:szCs w:val="22"/>
        </w:rPr>
      </w:pPr>
    </w:p>
    <w:p w14:paraId="754623E3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Pl</w:t>
      </w:r>
      <w:r w:rsidRPr="00BD4BE6">
        <w:rPr>
          <w:rFonts w:eastAsia="Calibri"/>
          <w:b/>
          <w:spacing w:val="-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 xml:space="preserve">n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1EDBB08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D0F143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687432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E28A3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81B588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C20B7A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E32050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FF83124" w14:textId="77777777" w:rsidR="00554BD5" w:rsidRPr="00BD4BE6" w:rsidRDefault="00554BD5" w:rsidP="00BD4BE6">
      <w:pPr>
        <w:spacing w:before="16" w:line="240" w:lineRule="exact"/>
        <w:rPr>
          <w:sz w:val="22"/>
          <w:szCs w:val="22"/>
        </w:rPr>
      </w:pPr>
    </w:p>
    <w:p w14:paraId="2F820A1F" w14:textId="3F63B746" w:rsidR="00554BD5" w:rsidRPr="00BD4BE6" w:rsidRDefault="00C36D13" w:rsidP="00BD4BE6">
      <w:pPr>
        <w:spacing w:line="260" w:lineRule="exact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l</w:t>
      </w:r>
      <w:r w:rsidRPr="00BD4BE6">
        <w:rPr>
          <w:rFonts w:eastAsia="Calibri"/>
          <w:b/>
          <w:spacing w:val="-1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og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ap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y </w:t>
      </w:r>
      <w:r w:rsidRPr="00BD4BE6">
        <w:rPr>
          <w:rFonts w:eastAsia="Calibri"/>
          <w:b/>
          <w:spacing w:val="-1"/>
          <w:sz w:val="22"/>
          <w:szCs w:val="22"/>
        </w:rPr>
        <w:t>an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efe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en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</w:t>
      </w:r>
      <w:r w:rsidRPr="00BD4BE6">
        <w:rPr>
          <w:rFonts w:eastAsia="Calibri"/>
          <w:b/>
          <w:sz w:val="22"/>
          <w:szCs w:val="22"/>
        </w:rPr>
        <w:t>:</w:t>
      </w:r>
    </w:p>
    <w:p w14:paraId="2ACB0B2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777A0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908A5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1765B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4A54BC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5A1E7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050768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9E0001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16F831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E04C6F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851179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A02F3DB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E51DB4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5563CA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86091A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58B7FB0" w14:textId="71544013" w:rsidR="00554BD5" w:rsidRPr="00BD4BE6" w:rsidRDefault="00C36D13" w:rsidP="00BD4BE6">
      <w:pPr>
        <w:spacing w:before="14"/>
        <w:rPr>
          <w:rFonts w:eastAsia="Calibri"/>
          <w:sz w:val="22"/>
          <w:szCs w:val="22"/>
        </w:rPr>
        <w:sectPr w:rsidR="00554BD5" w:rsidRPr="00BD4BE6" w:rsidSect="00665480">
          <w:type w:val="continuous"/>
          <w:pgSz w:w="12240" w:h="15840"/>
          <w:pgMar w:top="1400" w:right="1500" w:bottom="280" w:left="1220" w:header="0" w:footer="1207" w:gutter="0"/>
          <w:cols w:space="720"/>
        </w:sect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="00BD4BE6"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p w14:paraId="208D47B1" w14:textId="4B90FA6A" w:rsidR="00BD4BE6" w:rsidRPr="00BD4BE6" w:rsidRDefault="00C36D13" w:rsidP="00BD4BE6">
      <w:pPr>
        <w:spacing w:before="59"/>
        <w:ind w:right="-13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lastRenderedPageBreak/>
        <w:t>BIR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z w:val="22"/>
          <w:szCs w:val="22"/>
        </w:rPr>
        <w:t>A</w:t>
      </w:r>
      <w:r w:rsidRPr="00BD4BE6">
        <w:rPr>
          <w:rFonts w:eastAsia="Calibri"/>
          <w:b/>
          <w:spacing w:val="1"/>
          <w:sz w:val="22"/>
          <w:szCs w:val="22"/>
        </w:rPr>
        <w:t xml:space="preserve"> I</w:t>
      </w:r>
      <w:r w:rsidRPr="00BD4BE6">
        <w:rPr>
          <w:rFonts w:eastAsia="Calibri"/>
          <w:b/>
          <w:sz w:val="22"/>
          <w:szCs w:val="22"/>
        </w:rPr>
        <w:t>NS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pacing w:val="-2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UTE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E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HN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GY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ND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SCI</w:t>
      </w:r>
      <w:r w:rsidRPr="00BD4BE6">
        <w:rPr>
          <w:rFonts w:eastAsia="Calibri"/>
          <w:b/>
          <w:spacing w:val="-2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NC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PILA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I</w:t>
      </w:r>
      <w:r w:rsidR="00BD4BE6" w:rsidRPr="00BD4BE6">
        <w:rPr>
          <w:rFonts w:eastAsia="Calibri"/>
          <w:b/>
          <w:sz w:val="22"/>
          <w:szCs w:val="22"/>
        </w:rPr>
        <w:t xml:space="preserve">, </w:t>
      </w:r>
      <w:r w:rsidRPr="00BD4BE6">
        <w:rPr>
          <w:rFonts w:eastAsia="Calibri"/>
          <w:b/>
          <w:sz w:val="22"/>
          <w:szCs w:val="22"/>
        </w:rPr>
        <w:t>HYDERAB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-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AM</w:t>
      </w:r>
      <w:r w:rsidRPr="00BD4BE6">
        <w:rPr>
          <w:rFonts w:eastAsia="Calibri"/>
          <w:b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S</w:t>
      </w:r>
    </w:p>
    <w:p w14:paraId="33AE7CB2" w14:textId="06345428" w:rsidR="00554BD5" w:rsidRPr="009F0DC3" w:rsidRDefault="00FB4656" w:rsidP="00BD4BE6">
      <w:pPr>
        <w:spacing w:before="59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DEMIC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D</w:t>
      </w:r>
      <w:r w:rsidRPr="009F0DC3">
        <w:rPr>
          <w:rFonts w:eastAsia="Calibri"/>
          <w:b/>
          <w:spacing w:val="-2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VISI</w:t>
      </w:r>
      <w:r w:rsidRPr="009F0DC3">
        <w:rPr>
          <w:rFonts w:eastAsia="Calibri"/>
          <w:b/>
          <w:spacing w:val="1"/>
          <w:sz w:val="22"/>
          <w:szCs w:val="22"/>
        </w:rPr>
        <w:t>O</w:t>
      </w:r>
      <w:r w:rsidRPr="009F0DC3">
        <w:rPr>
          <w:rFonts w:eastAsia="Calibri"/>
          <w:b/>
          <w:sz w:val="22"/>
          <w:szCs w:val="22"/>
        </w:rPr>
        <w:t>N</w:t>
      </w:r>
    </w:p>
    <w:p w14:paraId="47F298DF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1B2965E5" w14:textId="77777777" w:rsidR="00BD4BE6" w:rsidRDefault="00C36D13" w:rsidP="00BD4BE6">
      <w:pPr>
        <w:spacing w:line="276" w:lineRule="auto"/>
        <w:ind w:right="-13"/>
        <w:jc w:val="center"/>
        <w:rPr>
          <w:rFonts w:eastAsia="Calibri"/>
          <w:b/>
          <w:sz w:val="22"/>
          <w:szCs w:val="22"/>
          <w:u w:val="single"/>
        </w:rPr>
      </w:pP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N</w:t>
      </w:r>
      <w:r w:rsidRPr="00BD4BE6">
        <w:rPr>
          <w:rFonts w:eastAsia="Calibri"/>
          <w:b/>
          <w:sz w:val="22"/>
          <w:szCs w:val="22"/>
          <w:u w:val="single"/>
        </w:rPr>
        <w:t>D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NCE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SHE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4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FI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R</w:t>
      </w:r>
      <w:r w:rsidRPr="00BD4BE6">
        <w:rPr>
          <w:rFonts w:eastAsia="Calibri"/>
          <w:b/>
          <w:sz w:val="22"/>
          <w:szCs w:val="22"/>
          <w:u w:val="single"/>
        </w:rPr>
        <w:t>ST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DE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G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H</w:t>
      </w:r>
      <w:r w:rsidRPr="00BD4BE6">
        <w:rPr>
          <w:rFonts w:eastAsia="Calibri"/>
          <w:b/>
          <w:sz w:val="22"/>
          <w:szCs w:val="22"/>
          <w:u w:val="single"/>
        </w:rPr>
        <w:t>ESIS S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U</w:t>
      </w:r>
      <w:r w:rsidRPr="00BD4BE6">
        <w:rPr>
          <w:rFonts w:eastAsia="Calibri"/>
          <w:b/>
          <w:spacing w:val="-3"/>
          <w:sz w:val="22"/>
          <w:szCs w:val="22"/>
          <w:u w:val="single"/>
        </w:rPr>
        <w:t>D</w:t>
      </w:r>
      <w:r w:rsidRPr="00BD4BE6">
        <w:rPr>
          <w:rFonts w:eastAsia="Calibri"/>
          <w:b/>
          <w:sz w:val="22"/>
          <w:szCs w:val="22"/>
          <w:u w:val="single"/>
        </w:rPr>
        <w:t>EN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 xml:space="preserve">S </w:t>
      </w:r>
    </w:p>
    <w:p w14:paraId="40DF858B" w14:textId="13E389C7" w:rsidR="00554BD5" w:rsidRPr="009F0DC3" w:rsidRDefault="007770D7" w:rsidP="00BD4BE6">
      <w:pPr>
        <w:spacing w:line="276" w:lineRule="auto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FIRST/</w:t>
      </w:r>
      <w:r w:rsidR="00C36D13" w:rsidRPr="009F0DC3">
        <w:rPr>
          <w:rFonts w:eastAsia="Calibri"/>
          <w:sz w:val="22"/>
          <w:szCs w:val="22"/>
        </w:rPr>
        <w:t>SECOND SE</w:t>
      </w:r>
      <w:r w:rsidR="00C36D13" w:rsidRPr="009F0DC3">
        <w:rPr>
          <w:rFonts w:eastAsia="Calibri"/>
          <w:spacing w:val="-3"/>
          <w:sz w:val="22"/>
          <w:szCs w:val="22"/>
        </w:rPr>
        <w:t>M</w:t>
      </w:r>
      <w:r w:rsidR="00C36D13" w:rsidRPr="009F0DC3">
        <w:rPr>
          <w:rFonts w:eastAsia="Calibri"/>
          <w:sz w:val="22"/>
          <w:szCs w:val="22"/>
        </w:rPr>
        <w:t>ESTER</w:t>
      </w:r>
      <w:r w:rsidR="00C36D13" w:rsidRPr="009F0DC3">
        <w:rPr>
          <w:rFonts w:eastAsia="Calibri"/>
          <w:spacing w:val="-2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 xml:space="preserve">1 </w:t>
      </w:r>
      <w:r w:rsidR="00C36D13" w:rsidRPr="009F0DC3">
        <w:rPr>
          <w:rFonts w:eastAsia="Calibri"/>
          <w:spacing w:val="4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-</w:t>
      </w:r>
      <w:r w:rsidR="00C36D13" w:rsidRPr="009F0DC3">
        <w:rPr>
          <w:rFonts w:eastAsia="Calibri"/>
          <w:spacing w:val="-3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>1</w:t>
      </w:r>
    </w:p>
    <w:p w14:paraId="5A12F9DD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2508815B" w14:textId="322CA8A6" w:rsidR="00554BD5" w:rsidRPr="009F0DC3" w:rsidRDefault="00C36D13">
      <w:pPr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I. </w:t>
      </w:r>
      <w:r w:rsidRP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ARTIC</w:t>
      </w:r>
      <w:r w:rsidRPr="009F0DC3">
        <w:rPr>
          <w:rFonts w:eastAsia="Calibri"/>
          <w:spacing w:val="-1"/>
          <w:sz w:val="22"/>
          <w:szCs w:val="22"/>
        </w:rPr>
        <w:t>U</w:t>
      </w:r>
      <w:r w:rsidR="00286BEB" w:rsidRPr="009F0DC3">
        <w:rPr>
          <w:rFonts w:eastAsia="Calibri"/>
          <w:spacing w:val="-3"/>
          <w:sz w:val="22"/>
          <w:szCs w:val="22"/>
        </w:rPr>
        <w:t>LA</w:t>
      </w:r>
      <w:r w:rsidRPr="009F0DC3">
        <w:rPr>
          <w:rFonts w:eastAsia="Calibri"/>
          <w:sz w:val="22"/>
          <w:szCs w:val="22"/>
        </w:rPr>
        <w:t>RS</w:t>
      </w:r>
    </w:p>
    <w:p w14:paraId="52575361" w14:textId="77777777" w:rsidR="00554BD5" w:rsidRPr="009F0DC3" w:rsidRDefault="00554BD5">
      <w:pPr>
        <w:spacing w:before="5" w:line="120" w:lineRule="exact"/>
        <w:rPr>
          <w:sz w:val="22"/>
          <w:szCs w:val="22"/>
        </w:rPr>
      </w:pPr>
    </w:p>
    <w:p w14:paraId="7B268979" w14:textId="12B020AE" w:rsidR="00554BD5" w:rsidRPr="009F0DC3" w:rsidRDefault="00C36D13">
      <w:pPr>
        <w:tabs>
          <w:tab w:val="left" w:pos="9500"/>
        </w:tabs>
        <w:spacing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2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="00BD4BE6">
        <w:rPr>
          <w:rFonts w:eastAsia="Calibri"/>
          <w:sz w:val="22"/>
          <w:szCs w:val="22"/>
        </w:rPr>
        <w:t>: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           </w:t>
      </w:r>
      <w:r w:rsidRPr="009F0DC3">
        <w:rPr>
          <w:rFonts w:eastAsia="Calibri"/>
          <w:spacing w:val="-16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D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No.</w:t>
      </w:r>
      <w:r w:rsidRPr="009F0DC3">
        <w:rPr>
          <w:rFonts w:eastAsia="Calibri"/>
          <w:spacing w:val="-3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</w:t>
      </w:r>
      <w:r w:rsidRPr="009F0DC3">
        <w:rPr>
          <w:rFonts w:eastAsia="Calibri"/>
          <w:spacing w:val="-15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er</w:t>
      </w:r>
      <w:r w:rsidRPr="009F0DC3">
        <w:rPr>
          <w:rFonts w:eastAsia="Calibri"/>
          <w:spacing w:val="1"/>
          <w:sz w:val="22"/>
          <w:szCs w:val="22"/>
        </w:rPr>
        <w:t>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-3"/>
          <w:sz w:val="22"/>
          <w:szCs w:val="22"/>
        </w:rPr>
        <w:t>s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r</w:t>
      </w:r>
      <w:r w:rsidR="00BD4BE6">
        <w:rPr>
          <w:rFonts w:eastAsia="Calibri"/>
          <w:sz w:val="22"/>
          <w:szCs w:val="22"/>
        </w:rPr>
        <w:t xml:space="preserve">: 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1074F3FA" w14:textId="77777777" w:rsidR="00554BD5" w:rsidRPr="009F0DC3" w:rsidRDefault="00554BD5">
      <w:pPr>
        <w:spacing w:before="17" w:line="240" w:lineRule="exact"/>
        <w:rPr>
          <w:sz w:val="22"/>
          <w:szCs w:val="22"/>
        </w:rPr>
      </w:pPr>
    </w:p>
    <w:p w14:paraId="71C06B99" w14:textId="77777777" w:rsidR="00554BD5" w:rsidRPr="009F0DC3" w:rsidRDefault="00C36D13">
      <w:pPr>
        <w:tabs>
          <w:tab w:val="left" w:pos="5000"/>
        </w:tabs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st</w:t>
      </w:r>
      <w:r w:rsidRPr="009F0DC3">
        <w:rPr>
          <w:rFonts w:eastAsia="Calibri"/>
          <w:spacing w:val="1"/>
          <w:sz w:val="22"/>
          <w:szCs w:val="22"/>
        </w:rPr>
        <w:t>e</w:t>
      </w:r>
      <w:r w:rsidRPr="009F0DC3">
        <w:rPr>
          <w:rFonts w:eastAsia="Calibri"/>
          <w:spacing w:val="-3"/>
          <w:sz w:val="22"/>
          <w:szCs w:val="22"/>
        </w:rPr>
        <w:t>l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</w:t>
      </w:r>
      <w:r w:rsidRPr="009F0DC3">
        <w:rPr>
          <w:rFonts w:eastAsia="Calibri"/>
          <w:spacing w:val="23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 xml:space="preserve"> R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m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.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005F2E02" w14:textId="2A142A96" w:rsidR="00554BD5" w:rsidRPr="009F0DC3" w:rsidRDefault="00554BD5">
      <w:pPr>
        <w:spacing w:before="19" w:line="220" w:lineRule="exact"/>
        <w:rPr>
          <w:sz w:val="22"/>
          <w:szCs w:val="22"/>
        </w:rPr>
      </w:pPr>
    </w:p>
    <w:p w14:paraId="5E74C27D" w14:textId="6C37E4B8" w:rsidR="00554BD5" w:rsidRPr="009F0DC3" w:rsidRDefault="00C36D13">
      <w:pPr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II.</w:t>
      </w:r>
      <w:r w:rsidR="00BD4BE6">
        <w:rPr>
          <w:rFonts w:eastAsia="Calibri"/>
          <w:sz w:val="22"/>
          <w:szCs w:val="22"/>
        </w:rPr>
        <w:t xml:space="preserve"> </w:t>
      </w:r>
      <w:r w:rsidR="00BD4BE6" w:rsidRPr="009F0DC3">
        <w:rPr>
          <w:rFonts w:eastAsia="Calibri"/>
          <w:sz w:val="22"/>
          <w:szCs w:val="22"/>
        </w:rPr>
        <w:t>ATTEN</w:t>
      </w:r>
      <w:r w:rsidR="00BD4BE6" w:rsidRPr="009F0DC3">
        <w:rPr>
          <w:rFonts w:eastAsia="Calibri"/>
          <w:spacing w:val="-1"/>
          <w:sz w:val="22"/>
          <w:szCs w:val="22"/>
        </w:rPr>
        <w:t>D</w:t>
      </w:r>
      <w:r w:rsidR="00BD4BE6" w:rsidRPr="009F0DC3">
        <w:rPr>
          <w:rFonts w:eastAsia="Calibri"/>
          <w:sz w:val="22"/>
          <w:szCs w:val="22"/>
        </w:rPr>
        <w:t>A</w:t>
      </w:r>
      <w:r w:rsidR="00BD4BE6" w:rsidRPr="009F0DC3">
        <w:rPr>
          <w:rFonts w:eastAsia="Calibri"/>
          <w:spacing w:val="-1"/>
          <w:sz w:val="22"/>
          <w:szCs w:val="22"/>
        </w:rPr>
        <w:t>N</w:t>
      </w:r>
      <w:r w:rsidR="00BD4BE6" w:rsidRPr="009F0DC3">
        <w:rPr>
          <w:rFonts w:eastAsia="Calibri"/>
          <w:sz w:val="22"/>
          <w:szCs w:val="22"/>
        </w:rPr>
        <w:t>CE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(Stu</w:t>
      </w:r>
      <w:r w:rsidRPr="009F0DC3">
        <w:rPr>
          <w:rFonts w:eastAsia="Calibri"/>
          <w:spacing w:val="-2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 si</w:t>
      </w:r>
      <w:r w:rsidRPr="009F0DC3">
        <w:rPr>
          <w:rFonts w:eastAsia="Calibri"/>
          <w:spacing w:val="-1"/>
          <w:sz w:val="22"/>
          <w:szCs w:val="22"/>
        </w:rPr>
        <w:t>g</w:t>
      </w:r>
      <w:r w:rsidRPr="009F0DC3">
        <w:rPr>
          <w:rFonts w:eastAsia="Calibri"/>
          <w:sz w:val="22"/>
          <w:szCs w:val="22"/>
        </w:rPr>
        <w:t>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his 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itia</w:t>
      </w:r>
      <w:r w:rsidRPr="009F0DC3">
        <w:rPr>
          <w:rFonts w:eastAsia="Calibri"/>
          <w:spacing w:val="-1"/>
          <w:sz w:val="22"/>
          <w:szCs w:val="22"/>
        </w:rPr>
        <w:t>l</w:t>
      </w:r>
      <w:r w:rsidRPr="009F0DC3">
        <w:rPr>
          <w:rFonts w:eastAsia="Calibri"/>
          <w:sz w:val="22"/>
          <w:szCs w:val="22"/>
        </w:rPr>
        <w:t>s)</w:t>
      </w:r>
    </w:p>
    <w:p w14:paraId="4056255B" w14:textId="77777777" w:rsidR="00554BD5" w:rsidRPr="009F0DC3" w:rsidRDefault="00554BD5">
      <w:pPr>
        <w:spacing w:before="6" w:line="120" w:lineRule="exact"/>
        <w:rPr>
          <w:sz w:val="22"/>
          <w:szCs w:val="22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456"/>
        <w:gridCol w:w="470"/>
        <w:gridCol w:w="456"/>
        <w:gridCol w:w="466"/>
        <w:gridCol w:w="466"/>
        <w:gridCol w:w="458"/>
        <w:gridCol w:w="458"/>
        <w:gridCol w:w="458"/>
        <w:gridCol w:w="461"/>
        <w:gridCol w:w="458"/>
        <w:gridCol w:w="449"/>
        <w:gridCol w:w="451"/>
        <w:gridCol w:w="458"/>
        <w:gridCol w:w="487"/>
        <w:gridCol w:w="459"/>
        <w:gridCol w:w="471"/>
        <w:gridCol w:w="1013"/>
        <w:gridCol w:w="915"/>
      </w:tblGrid>
      <w:tr w:rsidR="00554BD5" w:rsidRPr="00BD4BE6" w14:paraId="560F0F8C" w14:textId="77777777" w:rsidTr="00BD4BE6">
        <w:trPr>
          <w:trHeight w:hRule="exact" w:val="934"/>
        </w:trPr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3E3E428" w14:textId="77777777" w:rsidR="00554BD5" w:rsidRPr="00BD4BE6" w:rsidRDefault="00554BD5" w:rsidP="00BD4BE6">
            <w:pPr>
              <w:spacing w:before="5" w:line="120" w:lineRule="exact"/>
              <w:jc w:val="center"/>
              <w:rPr>
                <w:b/>
                <w:sz w:val="22"/>
                <w:szCs w:val="22"/>
              </w:rPr>
            </w:pPr>
          </w:p>
          <w:p w14:paraId="67455EAC" w14:textId="77777777" w:rsidR="00554BD5" w:rsidRPr="00BD4BE6" w:rsidRDefault="00C36D13" w:rsidP="00BD4BE6">
            <w:pPr>
              <w:ind w:left="304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Mo</w:t>
            </w:r>
            <w:r w:rsidRPr="00BD4BE6">
              <w:rPr>
                <w:rFonts w:eastAsia="Calibri"/>
                <w:b/>
                <w:spacing w:val="-1"/>
                <w:sz w:val="22"/>
                <w:szCs w:val="22"/>
              </w:rPr>
              <w:t>n</w:t>
            </w:r>
            <w:r w:rsidRPr="00BD4BE6">
              <w:rPr>
                <w:rFonts w:eastAsia="Calibri"/>
                <w:b/>
                <w:sz w:val="22"/>
                <w:szCs w:val="22"/>
              </w:rPr>
              <w:t>th</w:t>
            </w:r>
          </w:p>
        </w:tc>
        <w:tc>
          <w:tcPr>
            <w:tcW w:w="7382" w:type="dxa"/>
            <w:gridSpan w:val="16"/>
            <w:shd w:val="clear" w:color="auto" w:fill="F2F2F2" w:themeFill="background1" w:themeFillShade="F2"/>
            <w:vAlign w:val="center"/>
          </w:tcPr>
          <w:p w14:paraId="6E7A212B" w14:textId="071729A5" w:rsidR="00554BD5" w:rsidRPr="00BD4BE6" w:rsidRDefault="00C36D13" w:rsidP="00BD4BE6">
            <w:pPr>
              <w:ind w:hanging="6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D</w:t>
            </w:r>
            <w:r w:rsidR="00BD4BE6" w:rsidRPr="00BD4BE6">
              <w:rPr>
                <w:rFonts w:eastAsia="Calibri"/>
                <w:b/>
                <w:sz w:val="22"/>
                <w:szCs w:val="22"/>
              </w:rPr>
              <w:t>ates</w:t>
            </w:r>
          </w:p>
        </w:tc>
        <w:tc>
          <w:tcPr>
            <w:tcW w:w="1013" w:type="dxa"/>
            <w:shd w:val="clear" w:color="auto" w:fill="F2F2F2" w:themeFill="background1" w:themeFillShade="F2"/>
            <w:vAlign w:val="center"/>
          </w:tcPr>
          <w:p w14:paraId="5E576F7F" w14:textId="461892E6" w:rsidR="00554BD5" w:rsidRPr="00BD4BE6" w:rsidRDefault="00C36D13" w:rsidP="00BD4BE6">
            <w:pPr>
              <w:spacing w:before="56"/>
              <w:ind w:left="118" w:right="120" w:firstLine="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zCs w:val="22"/>
              </w:rPr>
              <w:t>T</w:t>
            </w:r>
            <w:r w:rsidRPr="00BD4BE6">
              <w:rPr>
                <w:rFonts w:eastAsia="Calibri"/>
                <w:b/>
                <w:spacing w:val="1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tal w</w:t>
            </w:r>
            <w:r w:rsidRPr="00BD4BE6">
              <w:rPr>
                <w:rFonts w:eastAsia="Calibri"/>
                <w:b/>
                <w:spacing w:val="2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rki</w:t>
            </w:r>
            <w:r w:rsidRPr="00BD4BE6">
              <w:rPr>
                <w:rFonts w:eastAsia="Calibri"/>
                <w:b/>
                <w:spacing w:val="-1"/>
                <w:szCs w:val="22"/>
              </w:rPr>
              <w:t>n</w:t>
            </w:r>
            <w:r w:rsidRPr="00BD4BE6">
              <w:rPr>
                <w:rFonts w:eastAsia="Calibri"/>
                <w:b/>
                <w:szCs w:val="22"/>
              </w:rPr>
              <w:t xml:space="preserve">g </w:t>
            </w:r>
            <w:r w:rsidR="00BD4BE6" w:rsidRPr="00BD4BE6">
              <w:rPr>
                <w:rFonts w:eastAsia="Calibri"/>
                <w:b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>ays</w:t>
            </w:r>
          </w:p>
        </w:tc>
        <w:tc>
          <w:tcPr>
            <w:tcW w:w="915" w:type="dxa"/>
            <w:shd w:val="clear" w:color="auto" w:fill="F2F2F2" w:themeFill="background1" w:themeFillShade="F2"/>
            <w:vAlign w:val="center"/>
          </w:tcPr>
          <w:p w14:paraId="5B5D4529" w14:textId="77777777" w:rsidR="00554BD5" w:rsidRPr="00BD4BE6" w:rsidRDefault="00554BD5" w:rsidP="00BD4BE6">
            <w:pPr>
              <w:spacing w:line="180" w:lineRule="exact"/>
              <w:jc w:val="center"/>
              <w:rPr>
                <w:b/>
                <w:szCs w:val="22"/>
              </w:rPr>
            </w:pPr>
          </w:p>
          <w:p w14:paraId="2433108F" w14:textId="1BE5A92F" w:rsidR="00554BD5" w:rsidRPr="00BD4BE6" w:rsidRDefault="00C36D13" w:rsidP="00BD4BE6">
            <w:pPr>
              <w:ind w:left="148" w:right="95" w:firstLine="89"/>
              <w:jc w:val="center"/>
              <w:rPr>
                <w:rFonts w:eastAsia="Calibri"/>
                <w:b/>
                <w:szCs w:val="22"/>
              </w:rPr>
            </w:pPr>
            <w:r w:rsidRPr="00BD4BE6">
              <w:rPr>
                <w:rFonts w:eastAsia="Calibri"/>
                <w:b/>
                <w:spacing w:val="1"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 xml:space="preserve">ays </w:t>
            </w:r>
            <w:r w:rsidR="00BD4BE6" w:rsidRPr="00BD4BE6">
              <w:rPr>
                <w:rFonts w:eastAsia="Calibri"/>
                <w:b/>
                <w:szCs w:val="22"/>
              </w:rPr>
              <w:t>A</w:t>
            </w:r>
            <w:r w:rsidRPr="00BD4BE6">
              <w:rPr>
                <w:rFonts w:eastAsia="Calibri"/>
                <w:b/>
                <w:spacing w:val="-1"/>
                <w:szCs w:val="22"/>
              </w:rPr>
              <w:t>b</w:t>
            </w:r>
            <w:r w:rsidRPr="00BD4BE6">
              <w:rPr>
                <w:rFonts w:eastAsia="Calibri"/>
                <w:b/>
                <w:szCs w:val="22"/>
              </w:rPr>
              <w:t>sent</w:t>
            </w:r>
          </w:p>
        </w:tc>
      </w:tr>
      <w:tr w:rsidR="00BD4BE6" w:rsidRPr="009F0DC3" w14:paraId="3F1D3E11" w14:textId="77777777" w:rsidTr="00AE3433">
        <w:trPr>
          <w:trHeight w:hRule="exact" w:val="533"/>
        </w:trPr>
        <w:tc>
          <w:tcPr>
            <w:tcW w:w="1232" w:type="dxa"/>
          </w:tcPr>
          <w:p w14:paraId="1AD44048" w14:textId="495969BD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5BB2DC80" w14:textId="0ED4A933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7C20C3D" w14:textId="475479E2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6A5C7605" w14:textId="0B0B309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8289360" w14:textId="34FDE371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7AAC9DA" w14:textId="746DD7D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E0E9352" w14:textId="3C3C67FB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036BCE9" w14:textId="346FB34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EF9DD89" w14:textId="3234F38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2B48EA8" w14:textId="0D207BA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3D1C496" w14:textId="1FDD700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16F6437" w14:textId="07A6AA3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96474E2" w14:textId="5CCEE15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DE4F94F" w14:textId="232BA7B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43D4B87" w14:textId="5DB27B2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874F63" w14:textId="7C6F879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7FD5E89" w14:textId="4EC1D0A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E2071E2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0DBDA2D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352AE940" w14:textId="77777777" w:rsidTr="00AE3433">
        <w:trPr>
          <w:trHeight w:hRule="exact" w:val="533"/>
        </w:trPr>
        <w:tc>
          <w:tcPr>
            <w:tcW w:w="1232" w:type="dxa"/>
          </w:tcPr>
          <w:p w14:paraId="5FE2E6D8" w14:textId="2ADC4A61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1EBED00D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940459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51B959B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EB28D81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2EB5C2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3B89F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9292A0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3EA2E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1CFBD5D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446E70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F1AD10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D2350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489FC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E25D65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C9D24B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396818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FF329D4" w14:textId="0C094BAE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7E985612" w14:textId="7FDE7080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18A65EB9" w14:textId="77777777" w:rsidTr="00AE3433">
        <w:trPr>
          <w:trHeight w:hRule="exact" w:val="533"/>
        </w:trPr>
        <w:tc>
          <w:tcPr>
            <w:tcW w:w="1232" w:type="dxa"/>
          </w:tcPr>
          <w:p w14:paraId="4A4307B4" w14:textId="60FE2AF0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088B5ADD" w14:textId="4E4AC694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52974EC" w14:textId="650A1169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2777B1F" w14:textId="2659FB4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CBB11A1" w14:textId="52551D83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FA01E43" w14:textId="3F9F0379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CB5D9D6" w14:textId="687DDD4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772DD5B" w14:textId="0473C5F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CA2B437" w14:textId="43A74E4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E878BF" w14:textId="09775FE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96D1E44" w14:textId="464613E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A2ED951" w14:textId="6015FADF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53BE43" w14:textId="30C06601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1B6CEE7" w14:textId="792C3A2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6D2C6774" w14:textId="318C9491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B89D0CA" w14:textId="0F6BB1B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511BB4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EF2A5CF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DCFD18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2BD7444A" w14:textId="77777777" w:rsidTr="00AE3433">
        <w:trPr>
          <w:trHeight w:hRule="exact" w:val="533"/>
        </w:trPr>
        <w:tc>
          <w:tcPr>
            <w:tcW w:w="1232" w:type="dxa"/>
          </w:tcPr>
          <w:p w14:paraId="418C8C8A" w14:textId="03612C8C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47F85FD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E82003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7C50206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8F77C5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968D6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603DE8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D7D3CF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898614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D83482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963520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124E47C9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024A5D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8F9F47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823E27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B34D97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0B45E5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72940A31" w14:textId="5BA9102D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457EACB" w14:textId="138EDCC2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6A7F2556" w14:textId="77777777" w:rsidTr="00AE3433">
        <w:trPr>
          <w:trHeight w:hRule="exact" w:val="533"/>
        </w:trPr>
        <w:tc>
          <w:tcPr>
            <w:tcW w:w="1232" w:type="dxa"/>
          </w:tcPr>
          <w:p w14:paraId="7C639CDA" w14:textId="11C220E4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14854C76" w14:textId="687D1EC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58D308AF" w14:textId="46C0AB6C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3300F5CB" w14:textId="70F01E20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6E24CE1" w14:textId="0C31E37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AC2F4C" w14:textId="00DF28E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29F7576" w14:textId="1555350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A6A1DA3" w14:textId="33A3287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FFD406" w14:textId="3F6F808B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75D3E7" w14:textId="1E9B1B3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B4F2A13" w14:textId="452E5C6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70DD69E" w14:textId="405CDA4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8EF62AF" w14:textId="563813CF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2A9B402" w14:textId="5B79442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36B81CE" w14:textId="69FAF44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5F5D7A" w14:textId="13B38B7D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B920084" w14:textId="25B1090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B2A90B5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5AFE57E7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1C976D3F" w14:textId="77777777" w:rsidTr="00AE3433">
        <w:trPr>
          <w:trHeight w:hRule="exact" w:val="535"/>
        </w:trPr>
        <w:tc>
          <w:tcPr>
            <w:tcW w:w="1232" w:type="dxa"/>
          </w:tcPr>
          <w:p w14:paraId="2AC84E14" w14:textId="41F6A28B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6168161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123DBA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7AF509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BB39B7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460835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59C844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08BEE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3F6E7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437D3F3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6F004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0FB509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44FC16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2BB01E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B45D0D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68B52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BFB2B4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DB74764" w14:textId="26967E0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4B3A7496" w14:textId="766DE33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645086B1" w14:textId="77777777" w:rsidTr="00AE3433">
        <w:trPr>
          <w:trHeight w:hRule="exact" w:val="533"/>
        </w:trPr>
        <w:tc>
          <w:tcPr>
            <w:tcW w:w="1232" w:type="dxa"/>
          </w:tcPr>
          <w:p w14:paraId="7846B9B0" w14:textId="5F748D4A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4C4E90CB" w14:textId="27B9E2A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D159F53" w14:textId="25C8E9B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18E1C5A" w14:textId="05C305F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3E28370" w14:textId="65AF00E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3D911E4" w14:textId="789E22E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902621" w14:textId="18E7330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1392B6" w14:textId="2EF8C69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F017FA" w14:textId="30790D1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34D48CB7" w14:textId="32C0FB6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27197A" w14:textId="68702ED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4C0944B9" w14:textId="01099A4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A9E3A29" w14:textId="6799597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329FF47" w14:textId="7AA002D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3D330C1A" w14:textId="21C0C0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641BF5" w14:textId="2312C29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D9170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F83973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64C9DD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47271EF2" w14:textId="77777777" w:rsidTr="00AE3433">
        <w:trPr>
          <w:trHeight w:hRule="exact" w:val="533"/>
        </w:trPr>
        <w:tc>
          <w:tcPr>
            <w:tcW w:w="1232" w:type="dxa"/>
          </w:tcPr>
          <w:p w14:paraId="004C0D9F" w14:textId="2DC6845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00B32DA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4EB55E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34B7F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25DDB4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5B1CD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118D90F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14C02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1ABA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8250A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A5D94E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326212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08D2E11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10DB0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AAEBE6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CB7E1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75B0F7D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120075C" w14:textId="115EDDB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64C726C4" w14:textId="7F6BAD8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496007F" w14:textId="77777777" w:rsidTr="00AE3433">
        <w:trPr>
          <w:trHeight w:hRule="exact" w:val="533"/>
        </w:trPr>
        <w:tc>
          <w:tcPr>
            <w:tcW w:w="1232" w:type="dxa"/>
          </w:tcPr>
          <w:p w14:paraId="42DAF96A" w14:textId="155D2E25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659F26A1" w14:textId="73057C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2599E780" w14:textId="321F3A1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C52DA64" w14:textId="0F224E3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190ED58" w14:textId="382F718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1FEE1998" w14:textId="0FC5F4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C58A0C8" w14:textId="73689FC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1CD3DA" w14:textId="5C52E6A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FF818B4" w14:textId="3639A3E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BD8884E" w14:textId="4041C54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F20D26" w14:textId="67E4669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CEF4B8A" w14:textId="6398619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7331B3B6" w14:textId="4B10EE7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4C8515D" w14:textId="14C0FF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E64D8E" w14:textId="705F58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3A0239" w14:textId="4003E46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2D74230B" w14:textId="2139C33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5B712AC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1F82B6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767B6EA2" w14:textId="77777777" w:rsidTr="00AE3433">
        <w:trPr>
          <w:trHeight w:hRule="exact" w:val="533"/>
        </w:trPr>
        <w:tc>
          <w:tcPr>
            <w:tcW w:w="1232" w:type="dxa"/>
          </w:tcPr>
          <w:p w14:paraId="399E0D23" w14:textId="33D0C3C5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F6ABB1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3C97AD0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21D6D45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99C06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1A9F6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6A75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3B5F8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CC1C8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28701FA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7ACF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26F15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A8F7AF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6E18F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C0D2D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76629E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563211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6F87D51" w14:textId="3193B70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25EC54BC" w14:textId="0AE0ED3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5E06E24" w14:textId="77777777" w:rsidTr="00AE3433">
        <w:trPr>
          <w:trHeight w:hRule="exact" w:val="533"/>
        </w:trPr>
        <w:tc>
          <w:tcPr>
            <w:tcW w:w="1232" w:type="dxa"/>
          </w:tcPr>
          <w:p w14:paraId="785041D9" w14:textId="32C00840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39FB0B8E" w14:textId="3C4EC6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F72BD0" w14:textId="3497BD8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B58B39D" w14:textId="3E35E4C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4EF5AFD" w14:textId="5482EFC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5D82644A" w14:textId="6510E73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E4E568D" w14:textId="4C0B358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E5B6019" w14:textId="3625326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282891C" w14:textId="7CD9447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4D2AB7A" w14:textId="327CE7E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109128E" w14:textId="6AC8C00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419A401" w14:textId="4597C76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6B5B313" w14:textId="1A7CEC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A3AB5B" w14:textId="26EAD86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48F19887" w14:textId="56FC44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7753E0B" w14:textId="347A68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7DA256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36D8DDF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38C843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5B8FC182" w14:textId="77777777" w:rsidTr="00AE3433">
        <w:trPr>
          <w:trHeight w:hRule="exact" w:val="533"/>
        </w:trPr>
        <w:tc>
          <w:tcPr>
            <w:tcW w:w="1232" w:type="dxa"/>
          </w:tcPr>
          <w:p w14:paraId="3DEE5AC2" w14:textId="6AF32A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C1C8BB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297B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86712B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546A8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C335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FA3B7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C926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EE4E12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D9F3C9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0E50E8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5E6B336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1A0A3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A9B39D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007592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F3274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F366B9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5C969ED" w14:textId="194065A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AF1712E" w14:textId="56880B9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AE3433" w14:paraId="338E7C5E" w14:textId="77777777" w:rsidTr="00BD4BE6">
        <w:trPr>
          <w:trHeight w:hRule="exact" w:val="533"/>
        </w:trPr>
        <w:tc>
          <w:tcPr>
            <w:tcW w:w="8614" w:type="dxa"/>
            <w:gridSpan w:val="17"/>
          </w:tcPr>
          <w:p w14:paraId="34FF833A" w14:textId="5F0EB5D4" w:rsidR="00AE3433" w:rsidRPr="00AE3433" w:rsidRDefault="00AE3433" w:rsidP="00AE3433">
            <w:pPr>
              <w:jc w:val="right"/>
              <w:rPr>
                <w:b/>
                <w:sz w:val="22"/>
                <w:szCs w:val="22"/>
              </w:rPr>
            </w:pPr>
            <w:r w:rsidRPr="00AE3433">
              <w:rPr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013" w:type="dxa"/>
          </w:tcPr>
          <w:p w14:paraId="495A0A3B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1E476230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</w:tr>
    </w:tbl>
    <w:p w14:paraId="21A4E452" w14:textId="261EC793" w:rsidR="00554BD5" w:rsidRDefault="00C36D13" w:rsidP="00AE3433">
      <w:pPr>
        <w:spacing w:line="260" w:lineRule="exact"/>
        <w:ind w:left="220"/>
        <w:jc w:val="both"/>
        <w:rPr>
          <w:rFonts w:eastAsia="Calibri"/>
          <w:szCs w:val="22"/>
        </w:rPr>
      </w:pPr>
      <w:r w:rsidRPr="00AE3433">
        <w:rPr>
          <w:rFonts w:eastAsia="Calibri"/>
          <w:position w:val="1"/>
          <w:szCs w:val="22"/>
        </w:rPr>
        <w:t>N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te: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up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-1"/>
          <w:position w:val="1"/>
          <w:szCs w:val="22"/>
        </w:rPr>
        <w:t>rv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so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m</w:t>
      </w:r>
      <w:r w:rsidRPr="00AE3433">
        <w:rPr>
          <w:rFonts w:eastAsia="Calibri"/>
          <w:position w:val="1"/>
          <w:szCs w:val="22"/>
        </w:rPr>
        <w:t xml:space="preserve">ay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 xml:space="preserve">to </w:t>
      </w:r>
      <w:r w:rsidRPr="00AE3433">
        <w:rPr>
          <w:rFonts w:eastAsia="Calibri"/>
          <w:spacing w:val="4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k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p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is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t </w:t>
      </w:r>
      <w:r w:rsidRPr="00AE3433">
        <w:rPr>
          <w:rFonts w:eastAsia="Calibri"/>
          <w:spacing w:val="3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im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="00CE28CD">
        <w:rPr>
          <w:rFonts w:eastAsia="Calibri"/>
          <w:spacing w:val="7"/>
          <w:position w:val="1"/>
          <w:szCs w:val="22"/>
        </w:rPr>
        <w:t>Department</w:t>
      </w:r>
      <w:r w:rsidRPr="00AE3433">
        <w:rPr>
          <w:rFonts w:eastAsia="Calibri"/>
          <w:position w:val="1"/>
          <w:szCs w:val="22"/>
        </w:rPr>
        <w:t xml:space="preserve">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>f</w:t>
      </w:r>
      <w:r w:rsidRPr="00AE3433">
        <w:rPr>
          <w:rFonts w:eastAsia="Calibri"/>
          <w:spacing w:val="-1"/>
          <w:position w:val="1"/>
          <w:szCs w:val="22"/>
        </w:rPr>
        <w:t>f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d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k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ud</w:t>
      </w:r>
      <w:r w:rsidRPr="00AE3433">
        <w:rPr>
          <w:rFonts w:eastAsia="Calibri"/>
          <w:szCs w:val="22"/>
        </w:rPr>
        <w:t>ent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to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g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-2"/>
          <w:szCs w:val="22"/>
        </w:rPr>
        <w:t>a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h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wo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k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7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d</w:t>
      </w:r>
      <w:r w:rsidRPr="00AE3433">
        <w:rPr>
          <w:rFonts w:eastAsia="Calibri"/>
          <w:szCs w:val="22"/>
        </w:rPr>
        <w:t>ay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b</w:t>
      </w:r>
      <w:r w:rsidRPr="00AE3433">
        <w:rPr>
          <w:rFonts w:eastAsia="Calibri"/>
          <w:szCs w:val="22"/>
        </w:rPr>
        <w:t>efo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ticu</w:t>
      </w:r>
      <w:r w:rsidRPr="00AE3433">
        <w:rPr>
          <w:rFonts w:eastAsia="Calibri"/>
          <w:spacing w:val="-1"/>
          <w:szCs w:val="22"/>
        </w:rPr>
        <w:t>l</w:t>
      </w:r>
      <w:r w:rsidRPr="00AE3433">
        <w:rPr>
          <w:rFonts w:eastAsia="Calibri"/>
          <w:spacing w:val="2"/>
          <w:szCs w:val="22"/>
        </w:rPr>
        <w:t>a</w:t>
      </w:r>
      <w:r w:rsidRPr="00AE3433">
        <w:rPr>
          <w:rFonts w:eastAsia="Calibri"/>
          <w:szCs w:val="22"/>
        </w:rPr>
        <w:t xml:space="preserve">r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f</w:t>
      </w:r>
      <w:r w:rsidRPr="00AE3433">
        <w:rPr>
          <w:rFonts w:eastAsia="Calibri"/>
          <w:szCs w:val="22"/>
        </w:rPr>
        <w:t>ied ti</w:t>
      </w:r>
      <w:r w:rsidRPr="00AE3433">
        <w:rPr>
          <w:rFonts w:eastAsia="Calibri"/>
          <w:spacing w:val="-2"/>
          <w:szCs w:val="22"/>
        </w:rPr>
        <w:t>m</w:t>
      </w:r>
      <w:r w:rsidRPr="00AE3433">
        <w:rPr>
          <w:rFonts w:eastAsia="Calibri"/>
          <w:szCs w:val="22"/>
        </w:rPr>
        <w:t>e.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This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4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ld</w:t>
      </w:r>
      <w:r w:rsidRPr="00AE3433">
        <w:rPr>
          <w:rFonts w:eastAsia="Calibri"/>
          <w:spacing w:val="-1"/>
          <w:szCs w:val="22"/>
        </w:rPr>
        <w:t xml:space="preserve"> b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et</w:t>
      </w:r>
      <w:r w:rsidRPr="00AE3433">
        <w:rPr>
          <w:rFonts w:eastAsia="Calibri"/>
          <w:spacing w:val="-1"/>
          <w:szCs w:val="22"/>
        </w:rPr>
        <w:t>urn</w:t>
      </w:r>
      <w:r w:rsidRPr="00AE3433">
        <w:rPr>
          <w:rFonts w:eastAsia="Calibri"/>
          <w:szCs w:val="22"/>
        </w:rPr>
        <w:t>ed to</w:t>
      </w:r>
      <w:r w:rsidRPr="00AE3433">
        <w:rPr>
          <w:rFonts w:eastAsia="Calibri"/>
          <w:spacing w:val="4"/>
          <w:szCs w:val="22"/>
        </w:rPr>
        <w:t xml:space="preserve"> </w:t>
      </w:r>
      <w:r w:rsidR="00821F5D" w:rsidRPr="00AE3433">
        <w:rPr>
          <w:rFonts w:eastAsia="Calibri"/>
          <w:szCs w:val="22"/>
        </w:rPr>
        <w:t>DRC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2"/>
          <w:szCs w:val="22"/>
        </w:rPr>
        <w:t>l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"/>
          <w:szCs w:val="22"/>
        </w:rPr>
        <w:t xml:space="preserve"> w</w:t>
      </w:r>
      <w:r w:rsidRPr="00AE3433">
        <w:rPr>
          <w:rFonts w:eastAsia="Calibri"/>
          <w:szCs w:val="22"/>
        </w:rPr>
        <w:t>ith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Fi</w:t>
      </w:r>
      <w:r w:rsidRPr="00AE3433">
        <w:rPr>
          <w:rFonts w:eastAsia="Calibri"/>
          <w:spacing w:val="-4"/>
          <w:szCs w:val="22"/>
        </w:rPr>
        <w:t>n</w:t>
      </w:r>
      <w:r w:rsidRPr="00AE3433">
        <w:rPr>
          <w:rFonts w:eastAsia="Calibri"/>
          <w:szCs w:val="22"/>
        </w:rPr>
        <w:t xml:space="preserve">al 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pacing w:val="-1"/>
          <w:szCs w:val="22"/>
        </w:rPr>
        <w:t>v</w:t>
      </w:r>
      <w:r w:rsidRPr="00AE3433">
        <w:rPr>
          <w:rFonts w:eastAsia="Calibri"/>
          <w:szCs w:val="22"/>
        </w:rPr>
        <w:t>al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ation F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m</w:t>
      </w:r>
      <w:r w:rsidRPr="00AE3433">
        <w:rPr>
          <w:rFonts w:eastAsia="Calibri"/>
          <w:szCs w:val="22"/>
        </w:rPr>
        <w:t>.</w:t>
      </w:r>
    </w:p>
    <w:p w14:paraId="081C0919" w14:textId="77777777" w:rsidR="00AE3433" w:rsidRPr="00AE3433" w:rsidRDefault="00AE3433" w:rsidP="00AE3433">
      <w:pPr>
        <w:spacing w:line="260" w:lineRule="exact"/>
        <w:ind w:left="220"/>
        <w:jc w:val="both"/>
        <w:rPr>
          <w:rFonts w:eastAsia="Calibri"/>
          <w:szCs w:val="22"/>
        </w:rPr>
      </w:pPr>
    </w:p>
    <w:p w14:paraId="76556288" w14:textId="77777777" w:rsidR="00AE3433" w:rsidRDefault="00AE3433" w:rsidP="00AE3433">
      <w:pPr>
        <w:spacing w:before="14"/>
        <w:rPr>
          <w:rFonts w:eastAsia="Calibri"/>
          <w:b/>
          <w:spacing w:val="-1"/>
          <w:sz w:val="22"/>
          <w:szCs w:val="22"/>
        </w:rPr>
      </w:pPr>
    </w:p>
    <w:p w14:paraId="294E3CD6" w14:textId="62B28997" w:rsidR="00AE3433" w:rsidRPr="009F0DC3" w:rsidRDefault="00AE3433" w:rsidP="00AE3433">
      <w:pPr>
        <w:spacing w:before="14"/>
        <w:rPr>
          <w:rFonts w:eastAsia="Calibri"/>
          <w:sz w:val="22"/>
          <w:szCs w:val="22"/>
        </w:r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sectPr w:rsidR="00AE3433" w:rsidRPr="009F0DC3" w:rsidSect="0033194B">
      <w:footerReference w:type="default" r:id="rId13"/>
      <w:pgSz w:w="12240" w:h="15840"/>
      <w:pgMar w:top="1380" w:right="360" w:bottom="280" w:left="11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2983E" w14:textId="77777777" w:rsidR="00B37659" w:rsidRDefault="00B37659">
      <w:r>
        <w:separator/>
      </w:r>
    </w:p>
  </w:endnote>
  <w:endnote w:type="continuationSeparator" w:id="0">
    <w:p w14:paraId="2C50898A" w14:textId="77777777" w:rsidR="00B37659" w:rsidRDefault="00B3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F9D6E" w14:textId="77777777" w:rsidR="002D3DF0" w:rsidRDefault="002D3DF0">
    <w:pPr>
      <w:pStyle w:val="Footer"/>
      <w:jc w:val="center"/>
    </w:pPr>
  </w:p>
  <w:p w14:paraId="1EF76373" w14:textId="77777777" w:rsidR="002D3DF0" w:rsidRDefault="002D3DF0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EA0B" w14:textId="1B51A8A1" w:rsidR="00536FA9" w:rsidRDefault="00536FA9">
    <w:pPr>
      <w:pStyle w:val="Footer"/>
      <w:jc w:val="center"/>
    </w:pPr>
  </w:p>
  <w:p w14:paraId="6FE171F3" w14:textId="77777777" w:rsidR="00536FA9" w:rsidRDefault="00536FA9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CB39" w14:textId="65719988" w:rsidR="00536FA9" w:rsidRPr="00AE3433" w:rsidRDefault="00536FA9" w:rsidP="00AE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F064C" w14:textId="77777777" w:rsidR="00B37659" w:rsidRDefault="00B37659">
      <w:r>
        <w:separator/>
      </w:r>
    </w:p>
  </w:footnote>
  <w:footnote w:type="continuationSeparator" w:id="0">
    <w:p w14:paraId="69F8223F" w14:textId="77777777" w:rsidR="00B37659" w:rsidRDefault="00B37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07D"/>
    <w:multiLevelType w:val="hybridMultilevel"/>
    <w:tmpl w:val="09CC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A88"/>
    <w:multiLevelType w:val="hybridMultilevel"/>
    <w:tmpl w:val="FD847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48E"/>
    <w:multiLevelType w:val="hybridMultilevel"/>
    <w:tmpl w:val="B4280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E154F"/>
    <w:multiLevelType w:val="hybridMultilevel"/>
    <w:tmpl w:val="0290C63E"/>
    <w:lvl w:ilvl="0" w:tplc="D0689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2F24"/>
    <w:multiLevelType w:val="hybridMultilevel"/>
    <w:tmpl w:val="707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7040"/>
    <w:multiLevelType w:val="hybridMultilevel"/>
    <w:tmpl w:val="0B2A8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64119"/>
    <w:multiLevelType w:val="hybridMultilevel"/>
    <w:tmpl w:val="41FE34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D54F5"/>
    <w:multiLevelType w:val="hybridMultilevel"/>
    <w:tmpl w:val="2F44B074"/>
    <w:lvl w:ilvl="0" w:tplc="5352D9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7F14CD"/>
    <w:multiLevelType w:val="hybridMultilevel"/>
    <w:tmpl w:val="5ABA1BA6"/>
    <w:lvl w:ilvl="0" w:tplc="80CA51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D204AF"/>
    <w:multiLevelType w:val="hybridMultilevel"/>
    <w:tmpl w:val="675E0B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D1680F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F30F3"/>
    <w:multiLevelType w:val="hybridMultilevel"/>
    <w:tmpl w:val="41C23080"/>
    <w:lvl w:ilvl="0" w:tplc="D1680F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14ABF"/>
    <w:multiLevelType w:val="hybridMultilevel"/>
    <w:tmpl w:val="9DB25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D0B"/>
    <w:multiLevelType w:val="hybridMultilevel"/>
    <w:tmpl w:val="93B05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C00F2"/>
    <w:multiLevelType w:val="hybridMultilevel"/>
    <w:tmpl w:val="C840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2609"/>
    <w:multiLevelType w:val="multilevel"/>
    <w:tmpl w:val="B08E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6400EC"/>
    <w:multiLevelType w:val="hybridMultilevel"/>
    <w:tmpl w:val="B10453BA"/>
    <w:lvl w:ilvl="0" w:tplc="04B260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A6D7C"/>
    <w:multiLevelType w:val="hybridMultilevel"/>
    <w:tmpl w:val="ED98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D56DE"/>
    <w:multiLevelType w:val="hybridMultilevel"/>
    <w:tmpl w:val="54A4ACD2"/>
    <w:lvl w:ilvl="0" w:tplc="BA3E77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6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  <w:num w:numId="15">
    <w:abstractNumId w:val="5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5"/>
    <w:rsid w:val="00013867"/>
    <w:rsid w:val="000307B7"/>
    <w:rsid w:val="00042C0A"/>
    <w:rsid w:val="00052B44"/>
    <w:rsid w:val="0006436C"/>
    <w:rsid w:val="00064689"/>
    <w:rsid w:val="00086C30"/>
    <w:rsid w:val="000A4932"/>
    <w:rsid w:val="000B4DA7"/>
    <w:rsid w:val="000C3497"/>
    <w:rsid w:val="000C35F4"/>
    <w:rsid w:val="000D562A"/>
    <w:rsid w:val="00100F8F"/>
    <w:rsid w:val="0012046F"/>
    <w:rsid w:val="0012078C"/>
    <w:rsid w:val="00153C53"/>
    <w:rsid w:val="00153CC4"/>
    <w:rsid w:val="0018519E"/>
    <w:rsid w:val="001914B6"/>
    <w:rsid w:val="00196960"/>
    <w:rsid w:val="001B2DCC"/>
    <w:rsid w:val="001C613E"/>
    <w:rsid w:val="001D79E6"/>
    <w:rsid w:val="001E758B"/>
    <w:rsid w:val="001E7956"/>
    <w:rsid w:val="00255765"/>
    <w:rsid w:val="00257B8E"/>
    <w:rsid w:val="002660F3"/>
    <w:rsid w:val="0027174E"/>
    <w:rsid w:val="00286BEB"/>
    <w:rsid w:val="00290FF6"/>
    <w:rsid w:val="002C3EEF"/>
    <w:rsid w:val="002D3DF0"/>
    <w:rsid w:val="002E3F40"/>
    <w:rsid w:val="00302743"/>
    <w:rsid w:val="00302FC0"/>
    <w:rsid w:val="003231B4"/>
    <w:rsid w:val="0033194B"/>
    <w:rsid w:val="003519A8"/>
    <w:rsid w:val="003575F8"/>
    <w:rsid w:val="0036233F"/>
    <w:rsid w:val="00373987"/>
    <w:rsid w:val="003820E1"/>
    <w:rsid w:val="003932DA"/>
    <w:rsid w:val="003B30EB"/>
    <w:rsid w:val="003B7580"/>
    <w:rsid w:val="003C70A9"/>
    <w:rsid w:val="003D5030"/>
    <w:rsid w:val="003E32BA"/>
    <w:rsid w:val="003E498F"/>
    <w:rsid w:val="00403D63"/>
    <w:rsid w:val="00412E3C"/>
    <w:rsid w:val="00422C95"/>
    <w:rsid w:val="00423851"/>
    <w:rsid w:val="0044170C"/>
    <w:rsid w:val="00441A04"/>
    <w:rsid w:val="00456307"/>
    <w:rsid w:val="004862BA"/>
    <w:rsid w:val="004F7488"/>
    <w:rsid w:val="00520A00"/>
    <w:rsid w:val="005226F8"/>
    <w:rsid w:val="00536FA9"/>
    <w:rsid w:val="00542936"/>
    <w:rsid w:val="0054461E"/>
    <w:rsid w:val="00550D0D"/>
    <w:rsid w:val="00554BD5"/>
    <w:rsid w:val="00564852"/>
    <w:rsid w:val="00565607"/>
    <w:rsid w:val="005C4E92"/>
    <w:rsid w:val="005D0996"/>
    <w:rsid w:val="005D721F"/>
    <w:rsid w:val="005E56C0"/>
    <w:rsid w:val="005E5AF7"/>
    <w:rsid w:val="005F3C03"/>
    <w:rsid w:val="00603AA4"/>
    <w:rsid w:val="00617869"/>
    <w:rsid w:val="00653365"/>
    <w:rsid w:val="00657148"/>
    <w:rsid w:val="0066001D"/>
    <w:rsid w:val="0066407B"/>
    <w:rsid w:val="00665480"/>
    <w:rsid w:val="00675EB1"/>
    <w:rsid w:val="006815F3"/>
    <w:rsid w:val="006A66B9"/>
    <w:rsid w:val="006B114F"/>
    <w:rsid w:val="006D2F93"/>
    <w:rsid w:val="006D3148"/>
    <w:rsid w:val="006D650A"/>
    <w:rsid w:val="006D73F5"/>
    <w:rsid w:val="006E2EBD"/>
    <w:rsid w:val="006F3BFD"/>
    <w:rsid w:val="00702ABB"/>
    <w:rsid w:val="007044E3"/>
    <w:rsid w:val="00711551"/>
    <w:rsid w:val="00734290"/>
    <w:rsid w:val="00736D3A"/>
    <w:rsid w:val="0074266B"/>
    <w:rsid w:val="00745925"/>
    <w:rsid w:val="00762727"/>
    <w:rsid w:val="007677FF"/>
    <w:rsid w:val="00772A03"/>
    <w:rsid w:val="007770D7"/>
    <w:rsid w:val="00786FCA"/>
    <w:rsid w:val="0079409E"/>
    <w:rsid w:val="007A48C4"/>
    <w:rsid w:val="007C3B61"/>
    <w:rsid w:val="007F100C"/>
    <w:rsid w:val="008060C2"/>
    <w:rsid w:val="00812CEF"/>
    <w:rsid w:val="00821F5D"/>
    <w:rsid w:val="00834369"/>
    <w:rsid w:val="00836DFD"/>
    <w:rsid w:val="00843804"/>
    <w:rsid w:val="008522AD"/>
    <w:rsid w:val="00853EB9"/>
    <w:rsid w:val="0085447F"/>
    <w:rsid w:val="00855B02"/>
    <w:rsid w:val="00856597"/>
    <w:rsid w:val="00876021"/>
    <w:rsid w:val="00876039"/>
    <w:rsid w:val="008942C2"/>
    <w:rsid w:val="008B33D0"/>
    <w:rsid w:val="008C1721"/>
    <w:rsid w:val="008C3D41"/>
    <w:rsid w:val="00934FDB"/>
    <w:rsid w:val="009354F6"/>
    <w:rsid w:val="00935C71"/>
    <w:rsid w:val="00981273"/>
    <w:rsid w:val="009A72E1"/>
    <w:rsid w:val="009B162E"/>
    <w:rsid w:val="009E2DCA"/>
    <w:rsid w:val="009F0DC3"/>
    <w:rsid w:val="00A16591"/>
    <w:rsid w:val="00A33E6C"/>
    <w:rsid w:val="00A3653C"/>
    <w:rsid w:val="00A6392B"/>
    <w:rsid w:val="00A700FA"/>
    <w:rsid w:val="00A814D0"/>
    <w:rsid w:val="00A8786F"/>
    <w:rsid w:val="00AA320A"/>
    <w:rsid w:val="00AB0825"/>
    <w:rsid w:val="00AB42C4"/>
    <w:rsid w:val="00AB55B5"/>
    <w:rsid w:val="00AE3433"/>
    <w:rsid w:val="00AF55BF"/>
    <w:rsid w:val="00AF7FB0"/>
    <w:rsid w:val="00B11B5F"/>
    <w:rsid w:val="00B20AD6"/>
    <w:rsid w:val="00B20DB5"/>
    <w:rsid w:val="00B2432C"/>
    <w:rsid w:val="00B37659"/>
    <w:rsid w:val="00B54E7B"/>
    <w:rsid w:val="00B61FAA"/>
    <w:rsid w:val="00B831E9"/>
    <w:rsid w:val="00B9169F"/>
    <w:rsid w:val="00B94DAB"/>
    <w:rsid w:val="00B955CB"/>
    <w:rsid w:val="00BA0354"/>
    <w:rsid w:val="00BC4D14"/>
    <w:rsid w:val="00BD04A1"/>
    <w:rsid w:val="00BD4BE6"/>
    <w:rsid w:val="00BE1C64"/>
    <w:rsid w:val="00C12050"/>
    <w:rsid w:val="00C14D9E"/>
    <w:rsid w:val="00C324C9"/>
    <w:rsid w:val="00C36D13"/>
    <w:rsid w:val="00C427B0"/>
    <w:rsid w:val="00C467D7"/>
    <w:rsid w:val="00C50EA9"/>
    <w:rsid w:val="00C72230"/>
    <w:rsid w:val="00C8428B"/>
    <w:rsid w:val="00CB640C"/>
    <w:rsid w:val="00CE0E03"/>
    <w:rsid w:val="00CE1096"/>
    <w:rsid w:val="00CE28CD"/>
    <w:rsid w:val="00D004E3"/>
    <w:rsid w:val="00D06E5E"/>
    <w:rsid w:val="00D14BC3"/>
    <w:rsid w:val="00D9715B"/>
    <w:rsid w:val="00DA490B"/>
    <w:rsid w:val="00DA4F37"/>
    <w:rsid w:val="00DA6AE9"/>
    <w:rsid w:val="00DD0A40"/>
    <w:rsid w:val="00DD4316"/>
    <w:rsid w:val="00DE3EA2"/>
    <w:rsid w:val="00DE6A59"/>
    <w:rsid w:val="00DE6F36"/>
    <w:rsid w:val="00DF32D2"/>
    <w:rsid w:val="00E02B7E"/>
    <w:rsid w:val="00E063C6"/>
    <w:rsid w:val="00E424EC"/>
    <w:rsid w:val="00E55C5C"/>
    <w:rsid w:val="00E57847"/>
    <w:rsid w:val="00E57C37"/>
    <w:rsid w:val="00E772DC"/>
    <w:rsid w:val="00E81298"/>
    <w:rsid w:val="00E81D30"/>
    <w:rsid w:val="00E869AF"/>
    <w:rsid w:val="00E90825"/>
    <w:rsid w:val="00E950BA"/>
    <w:rsid w:val="00EE2B6A"/>
    <w:rsid w:val="00F01B8B"/>
    <w:rsid w:val="00F11D42"/>
    <w:rsid w:val="00F47DC8"/>
    <w:rsid w:val="00F560E6"/>
    <w:rsid w:val="00F65C40"/>
    <w:rsid w:val="00F803CA"/>
    <w:rsid w:val="00F96D5C"/>
    <w:rsid w:val="00FA4233"/>
    <w:rsid w:val="00FB1080"/>
    <w:rsid w:val="00FB4656"/>
    <w:rsid w:val="00FD2E99"/>
    <w:rsid w:val="00FD5EF3"/>
    <w:rsid w:val="00FE3D3A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FD58"/>
  <w15:docId w15:val="{3BF9BAC8-5381-4B1F-BF60-C2DB78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B0"/>
  </w:style>
  <w:style w:type="paragraph" w:styleId="Footer">
    <w:name w:val="footer"/>
    <w:basedOn w:val="Normal"/>
    <w:link w:val="Foot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B0"/>
  </w:style>
  <w:style w:type="paragraph" w:styleId="BalloonText">
    <w:name w:val="Balloon Text"/>
    <w:basedOn w:val="Normal"/>
    <w:link w:val="BalloonTextChar"/>
    <w:uiPriority w:val="99"/>
    <w:semiHidden/>
    <w:unhideWhenUsed/>
    <w:rsid w:val="0028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6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D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DFD"/>
    <w:rPr>
      <w:b/>
      <w:bCs/>
    </w:rPr>
  </w:style>
  <w:style w:type="paragraph" w:styleId="ListParagraph">
    <w:name w:val="List Paragraph"/>
    <w:basedOn w:val="Normal"/>
    <w:uiPriority w:val="34"/>
    <w:qFormat/>
    <w:rsid w:val="001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33</cp:revision>
  <dcterms:created xsi:type="dcterms:W3CDTF">2018-09-11T07:19:00Z</dcterms:created>
  <dcterms:modified xsi:type="dcterms:W3CDTF">2023-01-27T11:33:00Z</dcterms:modified>
</cp:coreProperties>
</file>