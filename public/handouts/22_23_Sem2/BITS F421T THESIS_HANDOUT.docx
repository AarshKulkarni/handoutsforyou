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603AA4" w:rsidRPr="00821F5D">
        <w:rPr>
          <w:rFonts w:eastAsia="Calibri"/>
          <w:b/>
          <w:sz w:val="24"/>
          <w:szCs w:val="24"/>
        </w:rPr>
        <w:t>421T/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422T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3CAACFA0" w:rsidR="00AF7FB0" w:rsidRPr="000307B7" w:rsidRDefault="00880F87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Sep 14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0375BBDB" w:rsidR="00AF7FB0" w:rsidRPr="000307B7" w:rsidRDefault="00395482" w:rsidP="00395482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Feb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23003A">
              <w:rPr>
                <w:rFonts w:eastAsia="Calibri"/>
                <w:b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129F6622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80F87">
              <w:rPr>
                <w:rFonts w:eastAsia="Calibri"/>
                <w:b/>
                <w:sz w:val="24"/>
                <w:szCs w:val="24"/>
              </w:rPr>
              <w:t>16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294CBF7B" w:rsidR="00AF7FB0" w:rsidRPr="000307B7" w:rsidRDefault="00395482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Feb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23003A">
              <w:rPr>
                <w:rFonts w:eastAsia="Calibri"/>
                <w:b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643615FC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="00880F8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2C6CC6B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="005238AA">
              <w:rPr>
                <w:rFonts w:eastAsia="Calibri"/>
                <w:spacing w:val="-2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3473D922" w:rsidR="00AF7FB0" w:rsidRPr="000307B7" w:rsidRDefault="0023003A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14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4D1185A8" w:rsidR="00AF7FB0" w:rsidRPr="000307B7" w:rsidRDefault="005238AA" w:rsidP="005238AA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Oct</w:t>
            </w:r>
            <w:r w:rsidR="00AF7FB0"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2"/>
                <w:sz w:val="24"/>
                <w:szCs w:val="24"/>
              </w:rPr>
              <w:t>04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205EE788" w:rsidR="00AF7FB0" w:rsidRPr="000307B7" w:rsidRDefault="0023003A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22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5232DC72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5238AA"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3A3E1AE2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="00395482">
              <w:rPr>
                <w:rFonts w:eastAsia="Calibri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73FD8D89" w:rsidR="00AF7FB0" w:rsidRPr="000307B7" w:rsidRDefault="00C31F55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Oct 30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6D9F4DC6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395482">
              <w:rPr>
                <w:rFonts w:eastAsia="Calibri"/>
                <w:b/>
                <w:sz w:val="24"/>
                <w:szCs w:val="24"/>
              </w:rPr>
              <w:t>r 23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164A7BBB" w:rsidR="00AF7FB0" w:rsidRPr="000307B7" w:rsidRDefault="00D65328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Nov 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0201D923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395482">
              <w:rPr>
                <w:rFonts w:eastAsia="Calibri"/>
                <w:b/>
                <w:sz w:val="24"/>
                <w:szCs w:val="24"/>
              </w:rPr>
              <w:t>r 25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5FB3CFED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A3353A">
              <w:rPr>
                <w:rFonts w:eastAsia="Calibri"/>
                <w:spacing w:val="-2"/>
                <w:sz w:val="24"/>
                <w:szCs w:val="24"/>
              </w:rPr>
              <w:t>29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Pr="000307B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236D5F17" w:rsidR="00AF7FB0" w:rsidRPr="000307B7" w:rsidRDefault="003C01EC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Dec 11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3</w:t>
            </w:r>
            <w:r w:rsidRPr="000307B7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69BA0609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FF30B7"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6F1F1A7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CE28CD">
              <w:rPr>
                <w:rFonts w:eastAsia="Calibri"/>
                <w:spacing w:val="1"/>
                <w:sz w:val="24"/>
                <w:szCs w:val="24"/>
              </w:rPr>
              <w:t>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3633819E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D5686">
              <w:rPr>
                <w:rFonts w:eastAsia="Calibri"/>
                <w:b/>
                <w:sz w:val="24"/>
                <w:szCs w:val="24"/>
              </w:rPr>
              <w:t>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19B686B0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0307B7">
              <w:rPr>
                <w:rFonts w:eastAsia="Calibri"/>
                <w:b/>
                <w:sz w:val="24"/>
                <w:szCs w:val="24"/>
              </w:rPr>
              <w:t>y 8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C50921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50AC672E" w:rsidR="00AF7FB0" w:rsidRPr="000307B7" w:rsidRDefault="00E86557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8614DB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D5686">
              <w:rPr>
                <w:rFonts w:eastAsia="Calibri"/>
                <w:b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6D42314C" w:rsidR="00AF7FB0" w:rsidRPr="000307B7" w:rsidRDefault="00DE65FF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y 10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1647583A" w:rsidR="00AF7FB0" w:rsidRPr="000307B7" w:rsidRDefault="00D30400" w:rsidP="007B61F6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="00AF7FB0"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="00AF7FB0"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="00AF7FB0"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4D5CA794" w:rsidR="00AF7FB0" w:rsidRPr="000307B7" w:rsidRDefault="00D30400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694206D9" w:rsidR="00AF7FB0" w:rsidRPr="000307B7" w:rsidRDefault="00D30400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2B1366A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B3700F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B3700F" w:rsidRPr="00BA0354">
              <w:rPr>
                <w:rFonts w:eastAsia="Calibri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="00B3700F"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="00B3700F" w:rsidRPr="00BA0354">
              <w:rPr>
                <w:rFonts w:eastAsia="Calibri"/>
                <w:sz w:val="22"/>
                <w:szCs w:val="24"/>
              </w:rPr>
              <w:t>o</w:t>
            </w:r>
            <w:r w:rsidR="00B3700F"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z w:val="22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02CC09C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A76C73" w:rsidRPr="00BA0354">
        <w:rPr>
          <w:rFonts w:eastAsia="Calibri"/>
          <w:sz w:val="22"/>
          <w:szCs w:val="24"/>
        </w:rPr>
        <w:t>R</w:t>
      </w:r>
      <w:r w:rsidR="00A76C73" w:rsidRPr="00BA0354">
        <w:rPr>
          <w:rFonts w:eastAsia="Calibri"/>
          <w:spacing w:val="-3"/>
          <w:sz w:val="22"/>
          <w:szCs w:val="24"/>
        </w:rPr>
        <w:t>e</w:t>
      </w:r>
      <w:r w:rsidR="00A76C73" w:rsidRPr="00BA0354">
        <w:rPr>
          <w:rFonts w:eastAsia="Calibri"/>
          <w:spacing w:val="1"/>
          <w:sz w:val="22"/>
          <w:szCs w:val="24"/>
        </w:rPr>
        <w:t>p</w:t>
      </w:r>
      <w:r w:rsidR="00A76C73" w:rsidRPr="00BA0354">
        <w:rPr>
          <w:rFonts w:eastAsia="Calibri"/>
          <w:sz w:val="22"/>
          <w:szCs w:val="24"/>
        </w:rPr>
        <w:t>o</w:t>
      </w:r>
      <w:r w:rsidR="00A76C73" w:rsidRPr="00BA0354">
        <w:rPr>
          <w:rFonts w:eastAsia="Calibri"/>
          <w:spacing w:val="-2"/>
          <w:sz w:val="22"/>
          <w:szCs w:val="24"/>
        </w:rPr>
        <w:t>r</w:t>
      </w:r>
      <w:r w:rsidR="00A76C73" w:rsidRPr="00BA0354">
        <w:rPr>
          <w:rFonts w:eastAsia="Calibri"/>
          <w:sz w:val="22"/>
          <w:szCs w:val="24"/>
        </w:rPr>
        <w:t>t</w:t>
      </w:r>
      <w:r w:rsidR="00A76C73" w:rsidRPr="00821F5D">
        <w:rPr>
          <w:rFonts w:eastAsia="Calibri"/>
          <w:sz w:val="24"/>
          <w:szCs w:val="24"/>
        </w:rPr>
        <w:t xml:space="preserve">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44154AE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B34133">
        <w:rPr>
          <w:rFonts w:eastAsia="Calibri"/>
          <w:sz w:val="24"/>
          <w:szCs w:val="24"/>
        </w:rPr>
        <w:t xml:space="preserve">Instructor-in-Charge (Associate Dean, </w:t>
      </w:r>
      <w:r w:rsidR="002E3F40" w:rsidRPr="00821F5D">
        <w:rPr>
          <w:rFonts w:eastAsia="Calibri"/>
          <w:sz w:val="24"/>
          <w:szCs w:val="24"/>
        </w:rPr>
        <w:t>AUGSD</w:t>
      </w:r>
      <w:r w:rsidR="00B34133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77777777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1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pacing w:val="-2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2410386B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requirement of BITS F421T/422T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77777777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A3353A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A3353A" w:rsidRPr="00C467D7" w:rsidRDefault="00A3353A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A3353A" w:rsidRPr="00C467D7" w:rsidRDefault="00A3353A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A3353A" w:rsidRPr="00C467D7" w:rsidRDefault="00A3353A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A3353A" w:rsidRPr="00C467D7" w:rsidRDefault="00A3353A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3353A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A3353A" w:rsidRPr="00C467D7" w:rsidRDefault="00A3353A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A3353A" w:rsidRPr="00C467D7" w:rsidRDefault="00A3353A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A3353A" w:rsidRPr="00C467D7" w:rsidRDefault="00A3353A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A3353A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A3353A" w:rsidRPr="00C467D7" w:rsidRDefault="00A3353A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A3353A" w:rsidRPr="00C467D7" w:rsidRDefault="00A3353A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A3353A" w:rsidRPr="00C467D7" w:rsidRDefault="00A3353A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A3353A" w:rsidRPr="00C467D7" w:rsidRDefault="00A3353A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A3353A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A3353A" w:rsidRPr="00C467D7" w:rsidRDefault="00A3353A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A3353A" w:rsidRPr="00C467D7" w:rsidRDefault="00A3353A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A3353A" w:rsidRPr="00C467D7" w:rsidRDefault="00A3353A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A3353A" w:rsidRPr="00C467D7" w:rsidRDefault="00A3353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77777777" w:rsidR="0036233F" w:rsidRPr="009F0DC3" w:rsidRDefault="0036233F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-2"/>
          <w:sz w:val="22"/>
          <w:szCs w:val="22"/>
        </w:rPr>
        <w:t>BITS F421T/422T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08420" w14:textId="77777777" w:rsidR="00CF20B6" w:rsidRDefault="00CF20B6">
      <w:r>
        <w:separator/>
      </w:r>
    </w:p>
  </w:endnote>
  <w:endnote w:type="continuationSeparator" w:id="0">
    <w:p w14:paraId="19408FC4" w14:textId="77777777" w:rsidR="00CF20B6" w:rsidRDefault="00CF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3631" w14:textId="77777777" w:rsidR="00A3353A" w:rsidRDefault="00A3353A">
    <w:pPr>
      <w:pStyle w:val="Footer"/>
      <w:jc w:val="center"/>
    </w:pPr>
  </w:p>
  <w:p w14:paraId="4FE3CBE5" w14:textId="77777777" w:rsidR="00A3353A" w:rsidRDefault="00A3353A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A3353A" w:rsidRDefault="00A3353A">
    <w:pPr>
      <w:pStyle w:val="Footer"/>
      <w:jc w:val="center"/>
    </w:pPr>
  </w:p>
  <w:p w14:paraId="6FE171F3" w14:textId="77777777" w:rsidR="00A3353A" w:rsidRDefault="00A3353A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A3353A" w:rsidRPr="00AE3433" w:rsidRDefault="00A3353A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7509D" w14:textId="77777777" w:rsidR="00CF20B6" w:rsidRDefault="00CF20B6">
      <w:r>
        <w:separator/>
      </w:r>
    </w:p>
  </w:footnote>
  <w:footnote w:type="continuationSeparator" w:id="0">
    <w:p w14:paraId="1E6CEDA2" w14:textId="77777777" w:rsidR="00CF20B6" w:rsidRDefault="00CF2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0F6818"/>
    <w:rsid w:val="00100F8F"/>
    <w:rsid w:val="0012046F"/>
    <w:rsid w:val="0012078C"/>
    <w:rsid w:val="00153C53"/>
    <w:rsid w:val="00153CC4"/>
    <w:rsid w:val="00172D55"/>
    <w:rsid w:val="0018519E"/>
    <w:rsid w:val="001914B6"/>
    <w:rsid w:val="00196960"/>
    <w:rsid w:val="001B2DCC"/>
    <w:rsid w:val="001C613E"/>
    <w:rsid w:val="001D79E6"/>
    <w:rsid w:val="001E758B"/>
    <w:rsid w:val="001E7956"/>
    <w:rsid w:val="002079F2"/>
    <w:rsid w:val="0023003A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231B4"/>
    <w:rsid w:val="0033194B"/>
    <w:rsid w:val="003519A8"/>
    <w:rsid w:val="003575F8"/>
    <w:rsid w:val="0036233F"/>
    <w:rsid w:val="00373987"/>
    <w:rsid w:val="003820E1"/>
    <w:rsid w:val="003932DA"/>
    <w:rsid w:val="00395482"/>
    <w:rsid w:val="003B30EB"/>
    <w:rsid w:val="003B7580"/>
    <w:rsid w:val="003C01EC"/>
    <w:rsid w:val="003C70A9"/>
    <w:rsid w:val="003E32BA"/>
    <w:rsid w:val="003E498F"/>
    <w:rsid w:val="00403D63"/>
    <w:rsid w:val="004065B0"/>
    <w:rsid w:val="00412E3C"/>
    <w:rsid w:val="00422C95"/>
    <w:rsid w:val="00423851"/>
    <w:rsid w:val="0044170C"/>
    <w:rsid w:val="00441A04"/>
    <w:rsid w:val="00456307"/>
    <w:rsid w:val="004862BA"/>
    <w:rsid w:val="004F7488"/>
    <w:rsid w:val="005137F8"/>
    <w:rsid w:val="00520A00"/>
    <w:rsid w:val="005226F8"/>
    <w:rsid w:val="005238AA"/>
    <w:rsid w:val="00536FA9"/>
    <w:rsid w:val="00542936"/>
    <w:rsid w:val="0054461E"/>
    <w:rsid w:val="00550D0D"/>
    <w:rsid w:val="00554BD5"/>
    <w:rsid w:val="00556244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51F35"/>
    <w:rsid w:val="00762727"/>
    <w:rsid w:val="007677FF"/>
    <w:rsid w:val="007770D7"/>
    <w:rsid w:val="00786FCA"/>
    <w:rsid w:val="0079409E"/>
    <w:rsid w:val="007A48C4"/>
    <w:rsid w:val="007B61F6"/>
    <w:rsid w:val="007C3634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614DB"/>
    <w:rsid w:val="00876021"/>
    <w:rsid w:val="00876039"/>
    <w:rsid w:val="00880F87"/>
    <w:rsid w:val="008942C2"/>
    <w:rsid w:val="008B33D0"/>
    <w:rsid w:val="008C1721"/>
    <w:rsid w:val="008C3D41"/>
    <w:rsid w:val="008D5686"/>
    <w:rsid w:val="00934FDB"/>
    <w:rsid w:val="00935C71"/>
    <w:rsid w:val="00981273"/>
    <w:rsid w:val="009A72E1"/>
    <w:rsid w:val="009E2DCA"/>
    <w:rsid w:val="009F0DC3"/>
    <w:rsid w:val="00A3353A"/>
    <w:rsid w:val="00A33E6C"/>
    <w:rsid w:val="00A3653C"/>
    <w:rsid w:val="00A6392B"/>
    <w:rsid w:val="00A700FA"/>
    <w:rsid w:val="00A76C73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34133"/>
    <w:rsid w:val="00B3700F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1F55"/>
    <w:rsid w:val="00C324C9"/>
    <w:rsid w:val="00C36D13"/>
    <w:rsid w:val="00C427B0"/>
    <w:rsid w:val="00C46266"/>
    <w:rsid w:val="00C467D7"/>
    <w:rsid w:val="00C50921"/>
    <w:rsid w:val="00C50EA9"/>
    <w:rsid w:val="00C72230"/>
    <w:rsid w:val="00C8428B"/>
    <w:rsid w:val="00CB640C"/>
    <w:rsid w:val="00CE0E03"/>
    <w:rsid w:val="00CE1096"/>
    <w:rsid w:val="00CE28CD"/>
    <w:rsid w:val="00CF20B6"/>
    <w:rsid w:val="00D004E3"/>
    <w:rsid w:val="00D06E5E"/>
    <w:rsid w:val="00D14BC3"/>
    <w:rsid w:val="00D30400"/>
    <w:rsid w:val="00D65328"/>
    <w:rsid w:val="00D76255"/>
    <w:rsid w:val="00D9715B"/>
    <w:rsid w:val="00DA490B"/>
    <w:rsid w:val="00DA4F37"/>
    <w:rsid w:val="00DA6AE9"/>
    <w:rsid w:val="00DD0A40"/>
    <w:rsid w:val="00DD4316"/>
    <w:rsid w:val="00DE3EA2"/>
    <w:rsid w:val="00DE65FF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557"/>
    <w:rsid w:val="00E869AF"/>
    <w:rsid w:val="00E90825"/>
    <w:rsid w:val="00E950B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30B7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3120</Words>
  <Characters>17787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49</cp:revision>
  <dcterms:created xsi:type="dcterms:W3CDTF">2018-09-11T07:19:00Z</dcterms:created>
  <dcterms:modified xsi:type="dcterms:W3CDTF">2023-01-27T11:33:00Z</dcterms:modified>
</cp:coreProperties>
</file>