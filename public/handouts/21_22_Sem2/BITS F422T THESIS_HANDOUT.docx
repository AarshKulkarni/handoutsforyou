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FC0B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CO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RSE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HAN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>TS</w:t>
      </w:r>
      <w:r w:rsidRPr="00821F5D">
        <w:rPr>
          <w:rFonts w:eastAsia="Calibri"/>
          <w:b/>
          <w:spacing w:val="-4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AND GUIDE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IN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</w:p>
    <w:p w14:paraId="00740313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DA6918B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A2A70B0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R</w:t>
      </w:r>
    </w:p>
    <w:p w14:paraId="49320A98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FCD506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2292111A" w14:textId="77777777" w:rsidR="00554BD5" w:rsidRPr="00821F5D" w:rsidRDefault="00C36D13" w:rsidP="00836DFD">
      <w:pPr>
        <w:ind w:firstLine="349"/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FIRST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z w:val="24"/>
          <w:szCs w:val="24"/>
        </w:rPr>
        <w:t>EGREE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HESIS</w:t>
      </w:r>
    </w:p>
    <w:p w14:paraId="58A6E730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160006FD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(Co</w:t>
      </w:r>
      <w:r w:rsidRPr="00821F5D">
        <w:rPr>
          <w:rFonts w:eastAsia="Calibri"/>
          <w:b/>
          <w:spacing w:val="1"/>
          <w:sz w:val="24"/>
          <w:szCs w:val="24"/>
        </w:rPr>
        <w:t>ur</w:t>
      </w:r>
      <w:r w:rsidRPr="00821F5D">
        <w:rPr>
          <w:rFonts w:eastAsia="Calibri"/>
          <w:b/>
          <w:sz w:val="24"/>
          <w:szCs w:val="24"/>
        </w:rPr>
        <w:t xml:space="preserve">se 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s: BI</w:t>
      </w:r>
      <w:r w:rsidRPr="00821F5D">
        <w:rPr>
          <w:rFonts w:eastAsia="Calibri"/>
          <w:b/>
          <w:spacing w:val="2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="0066001D" w:rsidRPr="00821F5D">
        <w:rPr>
          <w:rFonts w:eastAsia="Calibri"/>
          <w:b/>
          <w:sz w:val="24"/>
          <w:szCs w:val="24"/>
        </w:rPr>
        <w:t>F</w:t>
      </w:r>
      <w:r w:rsidR="00603AA4" w:rsidRPr="00821F5D">
        <w:rPr>
          <w:rFonts w:eastAsia="Calibri"/>
          <w:b/>
          <w:sz w:val="24"/>
          <w:szCs w:val="24"/>
        </w:rPr>
        <w:t>421T/</w:t>
      </w:r>
      <w:r w:rsidR="0066001D" w:rsidRPr="00821F5D">
        <w:rPr>
          <w:rFonts w:eastAsia="Calibri"/>
          <w:b/>
          <w:sz w:val="24"/>
          <w:szCs w:val="24"/>
        </w:rPr>
        <w:t>BITS F</w:t>
      </w:r>
      <w:r w:rsidR="00603AA4" w:rsidRPr="00821F5D">
        <w:rPr>
          <w:rFonts w:eastAsia="Calibri"/>
          <w:b/>
          <w:sz w:val="24"/>
          <w:szCs w:val="24"/>
        </w:rPr>
        <w:t>422T</w:t>
      </w:r>
      <w:r w:rsidRPr="00821F5D">
        <w:rPr>
          <w:rFonts w:eastAsia="Calibri"/>
          <w:b/>
          <w:sz w:val="24"/>
          <w:szCs w:val="24"/>
        </w:rPr>
        <w:t>)</w:t>
      </w:r>
    </w:p>
    <w:p w14:paraId="45EE933D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936034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6CDE8AF2" w14:textId="77777777" w:rsidR="00554BD5" w:rsidRPr="00821F5D" w:rsidRDefault="00C36D13" w:rsidP="00836DFD">
      <w:pPr>
        <w:jc w:val="center"/>
        <w:rPr>
          <w:rFonts w:eastAsia="Calibri"/>
          <w:sz w:val="24"/>
          <w:szCs w:val="24"/>
        </w:rPr>
      </w:pPr>
      <w:r w:rsidRPr="00821F5D">
        <w:rPr>
          <w:rFonts w:eastAsia="Calibri"/>
          <w:b/>
          <w:w w:val="99"/>
          <w:sz w:val="24"/>
          <w:szCs w:val="24"/>
        </w:rPr>
        <w:t>CO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N</w:t>
      </w:r>
      <w:r w:rsidRPr="00821F5D">
        <w:rPr>
          <w:rFonts w:eastAsia="Calibri"/>
          <w:b/>
          <w:spacing w:val="-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EN</w:t>
      </w:r>
      <w:r w:rsidRPr="00821F5D">
        <w:rPr>
          <w:rFonts w:eastAsia="Calibri"/>
          <w:b/>
          <w:spacing w:val="1"/>
          <w:w w:val="99"/>
          <w:sz w:val="24"/>
          <w:szCs w:val="24"/>
        </w:rPr>
        <w:t>T</w:t>
      </w:r>
      <w:r w:rsidRPr="00821F5D">
        <w:rPr>
          <w:rFonts w:eastAsia="Calibri"/>
          <w:b/>
          <w:w w:val="99"/>
          <w:sz w:val="24"/>
          <w:szCs w:val="24"/>
        </w:rPr>
        <w:t>S</w:t>
      </w:r>
    </w:p>
    <w:p w14:paraId="3085610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07E7E771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Cale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Events</w:t>
      </w:r>
    </w:p>
    <w:p w14:paraId="66A69FBB" w14:textId="77777777" w:rsidR="00196960" w:rsidRPr="00821F5D" w:rsidRDefault="00196960" w:rsidP="00196960">
      <w:pPr>
        <w:pStyle w:val="ListParagraph"/>
        <w:rPr>
          <w:rFonts w:eastAsia="Calibri"/>
          <w:sz w:val="24"/>
          <w:szCs w:val="24"/>
        </w:rPr>
      </w:pPr>
    </w:p>
    <w:p w14:paraId="214AC64A" w14:textId="77777777" w:rsidR="00836DFD" w:rsidRPr="00821F5D" w:rsidRDefault="00836DFD" w:rsidP="001969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CA5DA4D" w14:textId="77777777" w:rsidR="00196960" w:rsidRPr="00821F5D" w:rsidRDefault="00196960" w:rsidP="00196960">
      <w:pPr>
        <w:rPr>
          <w:sz w:val="24"/>
          <w:szCs w:val="24"/>
        </w:rPr>
      </w:pPr>
    </w:p>
    <w:p w14:paraId="11B49883" w14:textId="77777777" w:rsidR="00554BD5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Oper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</w:p>
    <w:p w14:paraId="584B9994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674FA140" w14:textId="77777777" w:rsidR="00836DFD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Cove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/Title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ge &amp; Ce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ate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</w:t>
      </w:r>
    </w:p>
    <w:p w14:paraId="74E9EFF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4DA796CB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</w:p>
    <w:p w14:paraId="3150CF46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042C8EFE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TS-1 form</w:t>
      </w:r>
    </w:p>
    <w:p w14:paraId="3C766297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24B11D2A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d-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</w:p>
    <w:p w14:paraId="39B893B9" w14:textId="77777777" w:rsidR="00196960" w:rsidRPr="00821F5D" w:rsidRDefault="00196960" w:rsidP="00196960">
      <w:pPr>
        <w:rPr>
          <w:rFonts w:eastAsia="Calibri"/>
          <w:sz w:val="24"/>
          <w:szCs w:val="24"/>
        </w:rPr>
      </w:pPr>
    </w:p>
    <w:p w14:paraId="7907F446" w14:textId="77777777" w:rsidR="00196960" w:rsidRPr="00821F5D" w:rsidRDefault="00196960" w:rsidP="00196960">
      <w:pPr>
        <w:pStyle w:val="ListParagraph"/>
        <w:numPr>
          <w:ilvl w:val="0"/>
          <w:numId w:val="2"/>
        </w:numPr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</w:t>
      </w:r>
    </w:p>
    <w:p w14:paraId="413319FD" w14:textId="77777777" w:rsidR="00836DFD" w:rsidRPr="00821F5D" w:rsidRDefault="00836DFD" w:rsidP="00836DFD">
      <w:pPr>
        <w:jc w:val="center"/>
        <w:rPr>
          <w:sz w:val="24"/>
          <w:szCs w:val="24"/>
        </w:rPr>
      </w:pPr>
    </w:p>
    <w:p w14:paraId="6078E2CA" w14:textId="77777777" w:rsidR="00554BD5" w:rsidRPr="00821F5D" w:rsidRDefault="00836DFD" w:rsidP="00196960">
      <w:pPr>
        <w:tabs>
          <w:tab w:val="left" w:pos="268"/>
          <w:tab w:val="center" w:pos="4460"/>
        </w:tabs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="006D2F93" w:rsidRPr="00821F5D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144" behindDoc="1" locked="0" layoutInCell="1" allowOverlap="1" wp14:anchorId="186CE93A" wp14:editId="253C0474">
            <wp:simplePos x="0" y="0"/>
            <wp:positionH relativeFrom="page">
              <wp:posOffset>1085215</wp:posOffset>
            </wp:positionH>
            <wp:positionV relativeFrom="paragraph">
              <wp:posOffset>120650</wp:posOffset>
            </wp:positionV>
            <wp:extent cx="149225" cy="18732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17286" w14:textId="77777777" w:rsidR="00554BD5" w:rsidRPr="00821F5D" w:rsidRDefault="00554BD5" w:rsidP="00836DFD">
      <w:pPr>
        <w:jc w:val="center"/>
        <w:rPr>
          <w:sz w:val="24"/>
          <w:szCs w:val="24"/>
        </w:rPr>
      </w:pPr>
    </w:p>
    <w:p w14:paraId="72633F0A" w14:textId="222FA3C1" w:rsidR="00554BD5" w:rsidRPr="00821F5D" w:rsidRDefault="00821F5D" w:rsidP="00836DFD">
      <w:pPr>
        <w:jc w:val="center"/>
        <w:rPr>
          <w:sz w:val="24"/>
          <w:szCs w:val="24"/>
        </w:rPr>
      </w:pPr>
      <w:r w:rsidRPr="00821F5D">
        <w:rPr>
          <w:noProof/>
          <w:lang w:val="en-IN" w:eastAsia="en-IN"/>
        </w:rPr>
        <w:drawing>
          <wp:inline distT="0" distB="0" distL="0" distR="0" wp14:anchorId="18A9EF18" wp14:editId="4A46263D">
            <wp:extent cx="1699958" cy="23847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85" cy="23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63F6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CE5B28E" w14:textId="77777777" w:rsidR="00554BD5" w:rsidRPr="00821F5D" w:rsidRDefault="00843804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ACADEMIC - UNDERGRADUATE STUDIES DIVISION</w:t>
      </w:r>
    </w:p>
    <w:p w14:paraId="02FFB16E" w14:textId="77777777" w:rsidR="00554BD5" w:rsidRPr="00821F5D" w:rsidRDefault="00554BD5" w:rsidP="00836DFD">
      <w:pPr>
        <w:jc w:val="center"/>
        <w:rPr>
          <w:rFonts w:eastAsia="Calibri"/>
          <w:b/>
          <w:sz w:val="24"/>
          <w:szCs w:val="24"/>
        </w:rPr>
      </w:pPr>
    </w:p>
    <w:p w14:paraId="26467326" w14:textId="77777777" w:rsidR="00836DFD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77BC3665" w14:textId="77777777" w:rsidR="00554BD5" w:rsidRPr="00821F5D" w:rsidRDefault="00C36D13" w:rsidP="00836DFD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0A7FBD60" w14:textId="77777777" w:rsidR="00AB0825" w:rsidRPr="00821F5D" w:rsidRDefault="00AB0825" w:rsidP="00836DFD">
      <w:pPr>
        <w:ind w:hanging="1700"/>
        <w:jc w:val="center"/>
        <w:rPr>
          <w:rFonts w:eastAsia="Calibri"/>
          <w:b/>
          <w:sz w:val="24"/>
          <w:szCs w:val="24"/>
        </w:rPr>
      </w:pPr>
    </w:p>
    <w:p w14:paraId="6190C8F1" w14:textId="77777777" w:rsidR="00AB0825" w:rsidRPr="00821F5D" w:rsidRDefault="00AB0825" w:rsidP="00836DFD">
      <w:pPr>
        <w:jc w:val="center"/>
        <w:rPr>
          <w:rFonts w:eastAsia="Calibri"/>
          <w:sz w:val="24"/>
          <w:szCs w:val="24"/>
        </w:rPr>
        <w:sectPr w:rsidR="00AB0825" w:rsidRPr="00821F5D">
          <w:pgSz w:w="12240" w:h="15840"/>
          <w:pgMar w:top="980" w:right="1720" w:bottom="280" w:left="1600" w:header="720" w:footer="720" w:gutter="0"/>
          <w:cols w:space="720"/>
        </w:sectPr>
      </w:pPr>
    </w:p>
    <w:p w14:paraId="0A79A0D1" w14:textId="77777777" w:rsidR="00554BD5" w:rsidRPr="00821F5D" w:rsidRDefault="00554BD5">
      <w:pPr>
        <w:spacing w:before="10" w:line="140" w:lineRule="exact"/>
        <w:rPr>
          <w:sz w:val="14"/>
          <w:szCs w:val="14"/>
        </w:rPr>
      </w:pPr>
    </w:p>
    <w:p w14:paraId="771B2E8A" w14:textId="77777777" w:rsidR="00554BD5" w:rsidRPr="00821F5D" w:rsidRDefault="00554BD5">
      <w:pPr>
        <w:spacing w:line="200" w:lineRule="exact"/>
      </w:pPr>
      <w:bookmarkStart w:id="0" w:name="_GoBack"/>
      <w:bookmarkEnd w:id="0"/>
    </w:p>
    <w:p w14:paraId="5599FA1B" w14:textId="77777777" w:rsidR="00AF7FB0" w:rsidRDefault="00AF7FB0" w:rsidP="00AF7FB0">
      <w:pPr>
        <w:spacing w:before="57"/>
      </w:pPr>
      <w:r w:rsidRPr="00821F5D">
        <w:br w:type="column"/>
      </w:r>
    </w:p>
    <w:p w14:paraId="6A5D9B35" w14:textId="0F1CBFBE" w:rsidR="00AF7FB0" w:rsidRPr="00821F5D" w:rsidRDefault="00AF7FB0" w:rsidP="00AF7FB0">
      <w:pPr>
        <w:spacing w:before="57"/>
        <w:rPr>
          <w:rFonts w:eastAsia="Calibri"/>
          <w:sz w:val="24"/>
          <w:szCs w:val="24"/>
        </w:rPr>
        <w:sectPr w:rsidR="00AF7FB0" w:rsidRPr="00821F5D" w:rsidSect="00AF7FB0">
          <w:footerReference w:type="default" r:id="rId9"/>
          <w:type w:val="continuous"/>
          <w:pgSz w:w="12240" w:h="15840"/>
          <w:pgMar w:top="960" w:right="700" w:bottom="280" w:left="1220" w:header="0" w:footer="618" w:gutter="0"/>
          <w:pgNumType w:start="1"/>
          <w:cols w:num="2" w:space="720" w:equalWidth="0">
            <w:col w:w="1905" w:space="1890"/>
            <w:col w:w="6525"/>
          </w:cols>
        </w:sectPr>
      </w:pPr>
      <w:r w:rsidRPr="00821F5D">
        <w:rPr>
          <w:rFonts w:eastAsia="Calibri"/>
          <w:b/>
          <w:sz w:val="24"/>
          <w:szCs w:val="24"/>
        </w:rPr>
        <w:lastRenderedPageBreak/>
        <w:t>C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L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 xml:space="preserve">R 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1"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z w:val="24"/>
          <w:szCs w:val="24"/>
        </w:rPr>
        <w:t>S</w:t>
      </w:r>
    </w:p>
    <w:p w14:paraId="0820B8C9" w14:textId="77777777" w:rsidR="00AF7FB0" w:rsidRDefault="00AF7FB0">
      <w:pPr>
        <w:spacing w:line="280" w:lineRule="exact"/>
        <w:ind w:left="120" w:right="-56"/>
        <w:rPr>
          <w:rFonts w:ascii="Calibri" w:eastAsia="Calibri" w:hAnsi="Calibri" w:cs="Calibri"/>
          <w:b/>
          <w:sz w:val="24"/>
          <w:szCs w:val="24"/>
        </w:rPr>
      </w:pPr>
    </w:p>
    <w:p w14:paraId="68D5624F" w14:textId="73F42DCD" w:rsidR="00554BD5" w:rsidRPr="00AF7FB0" w:rsidRDefault="00C36D13" w:rsidP="00AF7FB0">
      <w:pPr>
        <w:pStyle w:val="ListParagraph"/>
        <w:numPr>
          <w:ilvl w:val="0"/>
          <w:numId w:val="18"/>
        </w:numPr>
        <w:spacing w:line="280" w:lineRule="exact"/>
        <w:ind w:right="-56"/>
        <w:rPr>
          <w:rFonts w:ascii="Calibri" w:eastAsia="Calibri" w:hAnsi="Calibri" w:cs="Calibri"/>
          <w:b/>
          <w:sz w:val="24"/>
          <w:szCs w:val="24"/>
        </w:rPr>
      </w:pP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 w:rsidRPr="00AF7FB0">
        <w:rPr>
          <w:rFonts w:ascii="Calibri" w:eastAsia="Calibri" w:hAnsi="Calibri" w:cs="Calibri"/>
          <w:b/>
          <w:spacing w:val="-3"/>
          <w:sz w:val="24"/>
          <w:szCs w:val="24"/>
        </w:rPr>
        <w:t>H</w:t>
      </w:r>
      <w:r w:rsidRPr="00AF7FB0">
        <w:rPr>
          <w:rFonts w:ascii="Calibri" w:eastAsia="Calibri" w:hAnsi="Calibri" w:cs="Calibri"/>
          <w:b/>
          <w:sz w:val="24"/>
          <w:szCs w:val="24"/>
        </w:rPr>
        <w:t>ESIS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 w:rsidRPr="00AF7FB0">
        <w:rPr>
          <w:rFonts w:ascii="Calibri" w:eastAsia="Calibri" w:hAnsi="Calibri" w:cs="Calibri"/>
          <w:b/>
          <w:sz w:val="24"/>
          <w:szCs w:val="24"/>
        </w:rPr>
        <w:t>C</w:t>
      </w:r>
      <w:r w:rsidRPr="00AF7FB0"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 w:rsidRPr="00AF7FB0">
        <w:rPr>
          <w:rFonts w:ascii="Calibri" w:eastAsia="Calibri" w:hAnsi="Calibri" w:cs="Calibri"/>
          <w:b/>
          <w:sz w:val="24"/>
          <w:szCs w:val="24"/>
        </w:rPr>
        <w:t>U</w:t>
      </w:r>
      <w:r w:rsidRPr="00AF7FB0">
        <w:rPr>
          <w:rFonts w:ascii="Calibri" w:eastAsia="Calibri" w:hAnsi="Calibri" w:cs="Calibri"/>
          <w:b/>
          <w:spacing w:val="-1"/>
          <w:sz w:val="24"/>
          <w:szCs w:val="24"/>
        </w:rPr>
        <w:t>R</w:t>
      </w:r>
      <w:r w:rsidRPr="00AF7FB0">
        <w:rPr>
          <w:rFonts w:ascii="Calibri" w:eastAsia="Calibri" w:hAnsi="Calibri" w:cs="Calibri"/>
          <w:b/>
          <w:sz w:val="24"/>
          <w:szCs w:val="24"/>
        </w:rPr>
        <w:t>SE</w:t>
      </w:r>
    </w:p>
    <w:tbl>
      <w:tblPr>
        <w:tblW w:w="10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088"/>
        <w:gridCol w:w="5078"/>
        <w:gridCol w:w="1359"/>
        <w:gridCol w:w="1450"/>
      </w:tblGrid>
      <w:tr w:rsidR="00AF7FB0" w:rsidRPr="000307B7" w14:paraId="058D4C6E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F453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 Se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m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62B08AA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II Sem.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84CE8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It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e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B3062" w14:textId="77777777" w:rsidR="00AF7FB0" w:rsidRPr="008C1721" w:rsidRDefault="00AF7FB0" w:rsidP="00536FA9">
            <w:pPr>
              <w:spacing w:before="63"/>
              <w:ind w:left="100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z w:val="24"/>
                <w:szCs w:val="24"/>
              </w:rPr>
              <w:t>Fr</w:t>
            </w: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o</w:t>
            </w:r>
            <w:r w:rsidRPr="008C1721">
              <w:rPr>
                <w:rFonts w:eastAsia="Calibri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BD9BF" w14:textId="77777777" w:rsidR="00AF7FB0" w:rsidRPr="008C1721" w:rsidRDefault="00AF7FB0" w:rsidP="00536FA9">
            <w:pPr>
              <w:spacing w:before="63"/>
              <w:ind w:left="119"/>
              <w:rPr>
                <w:rFonts w:eastAsia="Calibri"/>
                <w:b/>
                <w:bCs/>
                <w:sz w:val="24"/>
                <w:szCs w:val="24"/>
              </w:rPr>
            </w:pPr>
            <w:r w:rsidRPr="008C1721">
              <w:rPr>
                <w:rFonts w:eastAsia="Calibri"/>
                <w:b/>
                <w:bCs/>
                <w:spacing w:val="1"/>
                <w:sz w:val="24"/>
                <w:szCs w:val="24"/>
              </w:rPr>
              <w:t>To</w:t>
            </w:r>
          </w:p>
        </w:tc>
      </w:tr>
      <w:tr w:rsidR="00AF7FB0" w:rsidRPr="000307B7" w14:paraId="585EC83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BD9" w14:textId="3CAACFA0" w:rsidR="00AF7FB0" w:rsidRPr="000307B7" w:rsidRDefault="00880F87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Sep 14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D33DD0A" w14:textId="370D8FED" w:rsidR="00AF7FB0" w:rsidRPr="000307B7" w:rsidRDefault="00B46E7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Feb 06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38DD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pacing w:val="-2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6513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St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ud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5B2F2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4522DB05" w14:textId="77777777" w:rsidTr="00536FA9">
        <w:trPr>
          <w:trHeight w:hRule="exact" w:val="435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4802" w14:textId="129F6622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z w:val="24"/>
                <w:szCs w:val="24"/>
              </w:rPr>
              <w:t>16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55E5BC2" w14:textId="65B1D960" w:rsidR="00AF7FB0" w:rsidRPr="000307B7" w:rsidRDefault="00B46E7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09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2CB96" w14:textId="643615FC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-</w:t>
            </w:r>
            <w:r w:rsidRPr="000307B7">
              <w:rPr>
                <w:rFonts w:eastAsia="Calibri"/>
                <w:b/>
                <w:sz w:val="24"/>
                <w:szCs w:val="24"/>
              </w:rPr>
              <w:t>1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="00880F87">
              <w:rPr>
                <w:rFonts w:eastAsia="Calibri"/>
                <w:b/>
                <w:spacing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m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9167B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0301F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2A685514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83D" w14:textId="72C6CC6B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Sep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pacing w:val="-2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5F2F6BCD" w14:textId="53567C38" w:rsidR="00AF7FB0" w:rsidRPr="000307B7" w:rsidRDefault="00B46E7C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17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8A0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ai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l</w:t>
            </w:r>
            <w:r w:rsidRPr="000307B7">
              <w:rPr>
                <w:rFonts w:eastAsia="Calibri"/>
                <w:sz w:val="24"/>
                <w:szCs w:val="24"/>
              </w:rPr>
              <w:t>ed 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li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f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ork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710F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914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50DBD9F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A0C6" w14:textId="4D1185A8" w:rsidR="00AF7FB0" w:rsidRPr="000307B7" w:rsidRDefault="005238AA" w:rsidP="005238AA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Oct</w:t>
            </w:r>
            <w:r w:rsidR="00AF7FB0"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>
              <w:rPr>
                <w:rFonts w:eastAsia="Calibri"/>
                <w:spacing w:val="2"/>
                <w:sz w:val="24"/>
                <w:szCs w:val="24"/>
              </w:rPr>
              <w:t>04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03E8DB32" w14:textId="7F62DD5D" w:rsidR="00AF7FB0" w:rsidRPr="000307B7" w:rsidRDefault="00B46E7C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Feb 25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DCC08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91197" w14:textId="77777777" w:rsidR="00AF7FB0" w:rsidRPr="000307B7" w:rsidRDefault="00AF7FB0" w:rsidP="00536FA9">
            <w:pPr>
              <w:spacing w:before="58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4C105" w14:textId="77777777" w:rsidR="00AF7FB0" w:rsidRPr="000307B7" w:rsidRDefault="00AF7FB0" w:rsidP="00536FA9">
            <w:pPr>
              <w:spacing w:before="58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6D68002E" w14:textId="77777777" w:rsidTr="00536FA9">
        <w:trPr>
          <w:trHeight w:hRule="exact" w:val="822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70AD" w14:textId="5232DC72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O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c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5238AA">
              <w:rPr>
                <w:rFonts w:eastAsia="Calibri"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C5F76AF" w14:textId="4D40256F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ar </w:t>
            </w:r>
            <w:r w:rsidR="00B46E7C"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90F9B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>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. 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mes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w</w:t>
            </w:r>
            <w:r w:rsidRPr="000307B7">
              <w:rPr>
                <w:rFonts w:eastAsia="Calibri"/>
                <w:sz w:val="24"/>
                <w:szCs w:val="24"/>
              </w:rPr>
              <w:t>ri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t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en r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a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d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nt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sz w:val="24"/>
                <w:szCs w:val="24"/>
              </w:rPr>
              <w:t>ion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AD35" w14:textId="77777777" w:rsidR="00AF7FB0" w:rsidRPr="000307B7" w:rsidRDefault="00AF7FB0" w:rsidP="00536FA9">
            <w:pPr>
              <w:spacing w:before="65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9CCDA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r/</w:t>
            </w:r>
          </w:p>
          <w:p w14:paraId="1D94B81D" w14:textId="77777777" w:rsidR="00AF7FB0" w:rsidRPr="000307B7" w:rsidRDefault="00AF7FB0" w:rsidP="00536FA9">
            <w:pPr>
              <w:spacing w:before="65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examiners</w:t>
            </w:r>
          </w:p>
        </w:tc>
      </w:tr>
      <w:tr w:rsidR="00AF7FB0" w:rsidRPr="000307B7" w14:paraId="7185A55A" w14:textId="77777777" w:rsidTr="00536FA9">
        <w:trPr>
          <w:trHeight w:hRule="exact" w:val="934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E823" w14:textId="73FD8D89" w:rsidR="00AF7FB0" w:rsidRPr="000307B7" w:rsidRDefault="00C31F55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Oct 30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4655145" w14:textId="49766B4A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B46E7C">
              <w:rPr>
                <w:rFonts w:eastAsia="Calibri"/>
                <w:b/>
                <w:sz w:val="24"/>
                <w:szCs w:val="24"/>
              </w:rPr>
              <w:t>r 24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B93A5" w14:textId="78056B6E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 xml:space="preserve">s (hard copy), </w:t>
            </w:r>
            <w:r w:rsidRPr="000307B7">
              <w:rPr>
                <w:rFonts w:eastAsia="Calibri"/>
                <w:b/>
                <w:bCs/>
                <w:sz w:val="24"/>
                <w:szCs w:val="24"/>
              </w:rPr>
              <w:t>soft copies of the mid-term thesis report, “Turnitin receipt”, and “Turnitin originality report”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D0AC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1250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1B857091" w14:textId="77777777" w:rsidTr="0012046F">
        <w:trPr>
          <w:trHeight w:hRule="exact" w:val="77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54F8E" w14:textId="164A7BBB" w:rsidR="00AF7FB0" w:rsidRPr="000307B7" w:rsidRDefault="00D65328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>Nov 06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569B6C1" w14:textId="57C9702D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B46E7C">
              <w:rPr>
                <w:rFonts w:eastAsia="Calibri"/>
                <w:b/>
                <w:sz w:val="24"/>
                <w:szCs w:val="24"/>
              </w:rPr>
              <w:t>r 26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DE7D" w14:textId="1B3C13C5" w:rsidR="00AF7FB0" w:rsidRPr="000307B7" w:rsidRDefault="00AF7FB0" w:rsidP="0012046F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id</w:t>
            </w:r>
            <w:r w:rsidRPr="000307B7">
              <w:rPr>
                <w:rFonts w:eastAsia="Calibri"/>
                <w:b/>
                <w:sz w:val="24"/>
                <w:szCs w:val="24"/>
              </w:rPr>
              <w:t>.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eme</w:t>
            </w:r>
            <w:r w:rsidRPr="000307B7">
              <w:rPr>
                <w:rFonts w:eastAsia="Calibri"/>
                <w:b/>
                <w:sz w:val="24"/>
                <w:szCs w:val="24"/>
              </w:rPr>
              <w:t>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sz w:val="24"/>
                <w:szCs w:val="24"/>
              </w:rPr>
              <w:t>G</w:t>
            </w:r>
            <w:r w:rsidRPr="000307B7">
              <w:rPr>
                <w:rFonts w:eastAsia="Calibri"/>
                <w:b/>
                <w:spacing w:val="2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s (hard 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02C2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E796E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  <w:tr w:rsidR="00AF7FB0" w:rsidRPr="000307B7" w14:paraId="07E3B69D" w14:textId="77777777" w:rsidTr="00536FA9">
        <w:trPr>
          <w:trHeight w:hRule="exact" w:val="439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693" w14:textId="5FB3CFED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ov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A3353A">
              <w:rPr>
                <w:rFonts w:eastAsia="Calibri"/>
                <w:spacing w:val="-2"/>
                <w:sz w:val="24"/>
                <w:szCs w:val="24"/>
              </w:rPr>
              <w:t>29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06A5AE" w14:textId="107B1723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A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 xml:space="preserve">r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1</w:t>
            </w:r>
            <w:r w:rsidR="00B46E7C">
              <w:rPr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EDCDB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Viva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–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II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B6C77" w14:textId="77777777" w:rsidR="00AF7FB0" w:rsidRPr="000307B7" w:rsidRDefault="00AF7FB0" w:rsidP="00536FA9">
            <w:pPr>
              <w:spacing w:before="59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DFD5" w14:textId="77777777" w:rsidR="00AF7FB0" w:rsidRPr="000307B7" w:rsidRDefault="00AF7FB0" w:rsidP="00536FA9">
            <w:pPr>
              <w:spacing w:before="59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1B111B4F" w14:textId="77777777" w:rsidTr="00536FA9">
        <w:trPr>
          <w:trHeight w:hRule="exact" w:val="476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5C68" w14:textId="236D5F17" w:rsidR="00AF7FB0" w:rsidRPr="000307B7" w:rsidRDefault="003C01E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pacing w:val="1"/>
                <w:sz w:val="24"/>
                <w:szCs w:val="24"/>
              </w:rPr>
              <w:t>Dec 11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71A2E489" w14:textId="689A4D44" w:rsidR="00AF7FB0" w:rsidRPr="000307B7" w:rsidRDefault="00B46E7C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May </w:t>
            </w:r>
            <w:r w:rsidR="00CF399D">
              <w:rPr>
                <w:rFonts w:eastAsia="Calibri"/>
                <w:sz w:val="24"/>
                <w:szCs w:val="24"/>
              </w:rPr>
              <w:t>0</w:t>
            </w:r>
            <w:r>
              <w:rPr>
                <w:rFonts w:eastAsia="Calibri"/>
                <w:sz w:val="24"/>
                <w:szCs w:val="24"/>
              </w:rPr>
              <w:t>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450C" w14:textId="50D35C24" w:rsidR="00AF7FB0" w:rsidRPr="000307B7" w:rsidRDefault="00AF7FB0" w:rsidP="00CE28CD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th</w:t>
            </w:r>
            <w:r w:rsidRPr="000307B7">
              <w:rPr>
                <w:rFonts w:eastAsia="Calibri"/>
                <w:sz w:val="24"/>
                <w:szCs w:val="24"/>
              </w:rPr>
              <w:t>esis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p</w:t>
            </w:r>
            <w:r w:rsidRPr="000307B7">
              <w:rPr>
                <w:rFonts w:eastAsia="Calibri"/>
                <w:sz w:val="24"/>
                <w:szCs w:val="24"/>
              </w:rPr>
              <w:t>ort 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b</w:t>
            </w:r>
            <w:r w:rsidRPr="000307B7">
              <w:rPr>
                <w:rFonts w:eastAsia="Calibri"/>
                <w:sz w:val="24"/>
                <w:szCs w:val="24"/>
              </w:rPr>
              <w:t>m</w:t>
            </w:r>
            <w:r w:rsidRPr="000307B7">
              <w:rPr>
                <w:rFonts w:eastAsia="Calibri"/>
                <w:spacing w:val="-2"/>
                <w:sz w:val="24"/>
                <w:szCs w:val="24"/>
              </w:rPr>
              <w:t>i</w:t>
            </w:r>
            <w:r w:rsidRPr="000307B7">
              <w:rPr>
                <w:rFonts w:eastAsia="Calibri"/>
                <w:sz w:val="24"/>
                <w:szCs w:val="24"/>
              </w:rPr>
              <w:t>ssion</w:t>
            </w:r>
            <w:r w:rsidRPr="000307B7">
              <w:rPr>
                <w:rFonts w:eastAsia="Calibri"/>
                <w:spacing w:val="2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(</w:t>
            </w:r>
            <w:r w:rsidRPr="000307B7">
              <w:rPr>
                <w:rFonts w:eastAsia="Calibri"/>
                <w:bCs/>
                <w:sz w:val="24"/>
                <w:szCs w:val="24"/>
              </w:rPr>
              <w:t xml:space="preserve">hard </w:t>
            </w:r>
            <w:r w:rsidR="00CE28CD">
              <w:rPr>
                <w:rFonts w:eastAsia="Calibri"/>
                <w:bCs/>
                <w:sz w:val="24"/>
                <w:szCs w:val="24"/>
              </w:rPr>
              <w:t xml:space="preserve">&amp; soft </w:t>
            </w:r>
            <w:r w:rsidRPr="000307B7">
              <w:rPr>
                <w:rFonts w:eastAsia="Calibri"/>
                <w:bCs/>
                <w:sz w:val="24"/>
                <w:szCs w:val="24"/>
              </w:rPr>
              <w:t>copy)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398C8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8E5B5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up</w:t>
            </w:r>
            <w:r w:rsidRPr="000307B7">
              <w:rPr>
                <w:rFonts w:eastAsia="Calibri"/>
                <w:sz w:val="24"/>
                <w:szCs w:val="24"/>
              </w:rPr>
              <w:t>ervis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sz w:val="24"/>
                <w:szCs w:val="24"/>
              </w:rPr>
              <w:t>r</w:t>
            </w:r>
          </w:p>
        </w:tc>
      </w:tr>
      <w:tr w:rsidR="00AF7FB0" w:rsidRPr="000307B7" w14:paraId="72D6E1C8" w14:textId="77777777" w:rsidTr="00536FA9">
        <w:trPr>
          <w:trHeight w:hRule="exact" w:val="438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7545" w14:textId="69BA0609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ec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="00FF30B7">
              <w:rPr>
                <w:rFonts w:eastAsia="Calibri"/>
                <w:spacing w:val="1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220CD486" w14:textId="17CA0CC8" w:rsidR="00AF7FB0" w:rsidRPr="000307B7" w:rsidRDefault="00AF7FB0" w:rsidP="00CE28CD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pacing w:val="1"/>
                <w:sz w:val="24"/>
                <w:szCs w:val="24"/>
              </w:rPr>
              <w:t>M</w:t>
            </w:r>
            <w:r w:rsidRPr="000307B7">
              <w:rPr>
                <w:rFonts w:eastAsia="Calibri"/>
                <w:sz w:val="24"/>
                <w:szCs w:val="24"/>
              </w:rPr>
              <w:t xml:space="preserve">ay </w:t>
            </w:r>
            <w:r w:rsidR="00B46E7C">
              <w:rPr>
                <w:rFonts w:eastAsia="Calibri"/>
                <w:spacing w:val="1"/>
                <w:sz w:val="24"/>
                <w:szCs w:val="24"/>
              </w:rPr>
              <w:t>14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1E747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Fi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al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sz w:val="24"/>
                <w:szCs w:val="24"/>
              </w:rPr>
              <w:t>Viva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7D63" w14:textId="77777777" w:rsidR="00AF7FB0" w:rsidRPr="000307B7" w:rsidRDefault="00AF7FB0" w:rsidP="00536FA9">
            <w:pPr>
              <w:spacing w:before="63"/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S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tu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d</w:t>
            </w:r>
            <w:r w:rsidRPr="000307B7">
              <w:rPr>
                <w:rFonts w:eastAsia="Calibri"/>
                <w:sz w:val="24"/>
                <w:szCs w:val="24"/>
              </w:rPr>
              <w:t>e</w:t>
            </w:r>
            <w:r w:rsidRPr="000307B7">
              <w:rPr>
                <w:rFonts w:eastAsia="Calibri"/>
                <w:spacing w:val="-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t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11CB3" w14:textId="77777777" w:rsidR="00AF7FB0" w:rsidRPr="000307B7" w:rsidRDefault="00AF7FB0" w:rsidP="00536FA9">
            <w:pPr>
              <w:spacing w:before="63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sz w:val="24"/>
                <w:szCs w:val="24"/>
              </w:rPr>
              <w:t>Exami</w:t>
            </w:r>
            <w:r w:rsidRPr="000307B7">
              <w:rPr>
                <w:rFonts w:eastAsia="Calibri"/>
                <w:spacing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sz w:val="24"/>
                <w:szCs w:val="24"/>
              </w:rPr>
              <w:t>ers</w:t>
            </w:r>
          </w:p>
        </w:tc>
      </w:tr>
      <w:tr w:rsidR="00AF7FB0" w:rsidRPr="000307B7" w14:paraId="2A491EAB" w14:textId="77777777" w:rsidTr="00CE28CD">
        <w:trPr>
          <w:trHeight w:hRule="exact" w:val="12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9EEE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4FDF23F" w14:textId="3633819E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22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1D430FF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30C734BE" w14:textId="7EC2AD09" w:rsidR="00AF7FB0" w:rsidRPr="000307B7" w:rsidRDefault="00AF7FB0" w:rsidP="00CE28CD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="00B46E7C">
              <w:rPr>
                <w:rFonts w:eastAsia="Calibri"/>
                <w:b/>
                <w:sz w:val="24"/>
                <w:szCs w:val="24"/>
              </w:rPr>
              <w:t>y 15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EBFAD" w14:textId="42D103C1" w:rsidR="00AF7FB0" w:rsidRPr="000307B7" w:rsidRDefault="00AF7FB0" w:rsidP="00CE28CD">
            <w:pPr>
              <w:spacing w:line="280" w:lineRule="exact"/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 xml:space="preserve">, </w:t>
            </w:r>
            <w:r w:rsidRPr="000307B7">
              <w:rPr>
                <w:rFonts w:eastAsia="Calibri"/>
                <w:b/>
                <w:sz w:val="24"/>
                <w:szCs w:val="24"/>
              </w:rPr>
              <w:t>soft copies of the final thesis report, “Turnitin receipt”, and “Turnitin originality report”</w:t>
            </w:r>
            <w:r w:rsidR="00CE28CD">
              <w:rPr>
                <w:rFonts w:eastAsia="Calibri"/>
                <w:b/>
                <w:position w:val="1"/>
                <w:sz w:val="24"/>
                <w:szCs w:val="24"/>
              </w:rPr>
              <w:t>, Attendance Sheet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C1E60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03960A24" w14:textId="77777777" w:rsidR="00AF7FB0" w:rsidRPr="000307B7" w:rsidRDefault="00AF7FB0" w:rsidP="00536FA9">
            <w:pPr>
              <w:ind w:left="100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Su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p</w:t>
            </w:r>
            <w:r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r</w:t>
            </w:r>
            <w:r w:rsidRPr="000307B7">
              <w:rPr>
                <w:rFonts w:eastAsia="Calibri"/>
                <w:b/>
                <w:sz w:val="24"/>
                <w:szCs w:val="24"/>
              </w:rPr>
              <w:t>vis</w:t>
            </w:r>
            <w:r w:rsidRPr="000307B7">
              <w:rPr>
                <w:rFonts w:eastAsia="Calibri"/>
                <w:b/>
                <w:spacing w:val="1"/>
                <w:sz w:val="24"/>
                <w:szCs w:val="24"/>
              </w:rPr>
              <w:t>o</w:t>
            </w:r>
            <w:r w:rsidRPr="000307B7">
              <w:rPr>
                <w:rFonts w:eastAsia="Calibri"/>
                <w:b/>
                <w:sz w:val="24"/>
                <w:szCs w:val="24"/>
              </w:rPr>
              <w:t>r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FC293" w14:textId="77777777" w:rsidR="00AF7FB0" w:rsidRPr="000307B7" w:rsidRDefault="00AF7FB0" w:rsidP="00536FA9">
            <w:pPr>
              <w:spacing w:before="16" w:line="220" w:lineRule="exact"/>
              <w:rPr>
                <w:sz w:val="24"/>
                <w:szCs w:val="24"/>
              </w:rPr>
            </w:pPr>
          </w:p>
          <w:p w14:paraId="2DA83D6C" w14:textId="77777777" w:rsidR="00AF7FB0" w:rsidRPr="000307B7" w:rsidRDefault="00AF7FB0" w:rsidP="00536FA9">
            <w:pPr>
              <w:ind w:left="119"/>
              <w:rPr>
                <w:rFonts w:eastAsia="Calibri"/>
                <w:sz w:val="24"/>
                <w:szCs w:val="24"/>
              </w:rPr>
            </w:pPr>
            <w:r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</w:tr>
      <w:tr w:rsidR="00AF7FB0" w:rsidRPr="000307B7" w14:paraId="769619F5" w14:textId="77777777" w:rsidTr="00C50921">
        <w:trPr>
          <w:trHeight w:hRule="exact" w:val="643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F0A3" w14:textId="50AC672E" w:rsidR="00AF7FB0" w:rsidRPr="000307B7" w:rsidRDefault="00E86557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8614DB">
              <w:rPr>
                <w:rFonts w:eastAsia="Calibri"/>
                <w:b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e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c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 xml:space="preserve"> </w:t>
            </w:r>
            <w:r w:rsidR="008D5686">
              <w:rPr>
                <w:rFonts w:eastAsia="Calibri"/>
                <w:b/>
                <w:sz w:val="24"/>
                <w:szCs w:val="24"/>
              </w:rPr>
              <w:t>24</w:t>
            </w:r>
          </w:p>
        </w:tc>
        <w:tc>
          <w:tcPr>
            <w:tcW w:w="1088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63836A0" w14:textId="707F7EAF" w:rsidR="00AF7FB0" w:rsidRPr="000307B7" w:rsidRDefault="00DE65FF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-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Ma</w:t>
            </w:r>
            <w:r w:rsidR="00B46E7C">
              <w:rPr>
                <w:rFonts w:eastAsia="Calibri"/>
                <w:b/>
                <w:sz w:val="24"/>
                <w:szCs w:val="24"/>
              </w:rPr>
              <w:t>y 17</w:t>
            </w:r>
          </w:p>
        </w:tc>
        <w:tc>
          <w:tcPr>
            <w:tcW w:w="5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6A868" w14:textId="1647583A" w:rsidR="00AF7FB0" w:rsidRPr="000307B7" w:rsidRDefault="00D30400" w:rsidP="007B61F6">
            <w:pPr>
              <w:spacing w:line="280" w:lineRule="exact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position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in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Ev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lu</w:t>
            </w:r>
            <w:r w:rsidR="00AF7FB0" w:rsidRPr="000307B7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t</w:t>
            </w:r>
            <w:r w:rsidR="00AF7FB0" w:rsidRPr="000307B7">
              <w:rPr>
                <w:rFonts w:eastAsia="Calibri"/>
                <w:b/>
                <w:spacing w:val="2"/>
                <w:position w:val="1"/>
                <w:sz w:val="24"/>
                <w:szCs w:val="24"/>
              </w:rPr>
              <w:t>i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F</w:t>
            </w:r>
            <w:r w:rsidR="00AF7FB0" w:rsidRPr="000307B7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o</w:t>
            </w:r>
            <w:r w:rsidR="00AF7FB0" w:rsidRPr="000307B7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m (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hard copy</w:t>
            </w:r>
            <w:r w:rsidR="00AF7FB0" w:rsidRPr="000307B7">
              <w:rPr>
                <w:rFonts w:eastAsia="Calibri"/>
                <w:b/>
                <w:position w:val="1"/>
                <w:sz w:val="24"/>
                <w:szCs w:val="24"/>
              </w:rPr>
              <w:t>)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312" w14:textId="4D5CA794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z w:val="24"/>
                <w:szCs w:val="24"/>
              </w:rPr>
              <w:t>DRC</w:t>
            </w:r>
          </w:p>
        </w:tc>
        <w:tc>
          <w:tcPr>
            <w:tcW w:w="1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A9A82" w14:textId="694206D9" w:rsidR="00AF7FB0" w:rsidRPr="000307B7" w:rsidRDefault="00D30400" w:rsidP="00172D55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b/>
                <w:spacing w:val="1"/>
                <w:sz w:val="24"/>
                <w:szCs w:val="24"/>
              </w:rPr>
              <w:t xml:space="preserve">  </w:t>
            </w:r>
            <w:r w:rsidR="00AF7FB0" w:rsidRPr="000307B7">
              <w:rPr>
                <w:rFonts w:eastAsia="Calibri"/>
                <w:b/>
                <w:spacing w:val="1"/>
                <w:sz w:val="24"/>
                <w:szCs w:val="24"/>
              </w:rPr>
              <w:t>A</w:t>
            </w:r>
            <w:r w:rsidR="00AF7FB0" w:rsidRPr="000307B7">
              <w:rPr>
                <w:rFonts w:eastAsia="Calibri"/>
                <w:b/>
                <w:spacing w:val="-1"/>
                <w:sz w:val="24"/>
                <w:szCs w:val="24"/>
              </w:rPr>
              <w:t>UGSD</w:t>
            </w:r>
          </w:p>
        </w:tc>
      </w:tr>
    </w:tbl>
    <w:p w14:paraId="2C304CF1" w14:textId="77777777" w:rsidR="00AF7FB0" w:rsidRDefault="00AF7FB0" w:rsidP="00AF7FB0">
      <w:pPr>
        <w:spacing w:before="67" w:line="180" w:lineRule="auto"/>
        <w:ind w:left="220" w:right="703"/>
        <w:jc w:val="both"/>
        <w:rPr>
          <w:rFonts w:eastAsia="Calibri"/>
          <w:spacing w:val="1"/>
          <w:sz w:val="24"/>
          <w:szCs w:val="24"/>
        </w:rPr>
      </w:pPr>
    </w:p>
    <w:p w14:paraId="6D63E40A" w14:textId="77777777" w:rsidR="00AF7FB0" w:rsidRPr="00821F5D" w:rsidRDefault="00AF7FB0" w:rsidP="00AF7FB0">
      <w:pPr>
        <w:spacing w:before="67" w:line="180" w:lineRule="auto"/>
        <w:ind w:left="220" w:right="703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oli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ay,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ext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 FIN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ria</w:t>
      </w:r>
      <w:r w:rsidRPr="00821F5D">
        <w:rPr>
          <w:rFonts w:eastAsia="Calibri"/>
          <w:spacing w:val="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ioned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6104105A" w14:textId="77777777" w:rsidR="00AF7FB0" w:rsidRPr="00AF7FB0" w:rsidRDefault="00AF7FB0" w:rsidP="00AF7FB0">
      <w:pPr>
        <w:pStyle w:val="ListParagraph"/>
        <w:spacing w:line="280" w:lineRule="exact"/>
        <w:ind w:left="480" w:right="-56"/>
        <w:rPr>
          <w:rFonts w:ascii="Calibri" w:eastAsia="Calibri" w:hAnsi="Calibri" w:cs="Calibri"/>
          <w:sz w:val="24"/>
          <w:szCs w:val="24"/>
        </w:rPr>
      </w:pPr>
    </w:p>
    <w:p w14:paraId="558DD64E" w14:textId="54D9A604" w:rsidR="0054461E" w:rsidRPr="00821F5D" w:rsidRDefault="0054461E" w:rsidP="00AF7FB0">
      <w:pPr>
        <w:spacing w:before="57"/>
        <w:rPr>
          <w:rFonts w:eastAsia="Calibri"/>
          <w:sz w:val="24"/>
          <w:szCs w:val="24"/>
        </w:rPr>
        <w:sectPr w:rsidR="0054461E" w:rsidRPr="00821F5D">
          <w:footerReference w:type="default" r:id="rId10"/>
          <w:type w:val="continuous"/>
          <w:pgSz w:w="12240" w:h="15840"/>
          <w:pgMar w:top="980" w:right="700" w:bottom="280" w:left="1220" w:header="720" w:footer="720" w:gutter="0"/>
          <w:cols w:space="720"/>
        </w:sectPr>
      </w:pPr>
    </w:p>
    <w:p w14:paraId="443BE238" w14:textId="0F668E13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lastRenderedPageBreak/>
        <w:t>Sco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z w:val="24"/>
          <w:szCs w:val="24"/>
        </w:rPr>
        <w:t xml:space="preserve">e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Obj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ve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c</w:t>
      </w:r>
      <w:r w:rsidRPr="00821F5D">
        <w:rPr>
          <w:rFonts w:eastAsia="Calibri"/>
          <w:b/>
          <w:spacing w:val="1"/>
          <w:sz w:val="24"/>
          <w:szCs w:val="24"/>
        </w:rPr>
        <w:t>o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86253D6" w14:textId="77777777" w:rsidR="00554BD5" w:rsidRPr="00821F5D" w:rsidRDefault="00554BD5" w:rsidP="009A72E1">
      <w:pPr>
        <w:jc w:val="both"/>
      </w:pPr>
    </w:p>
    <w:p w14:paraId="7F371C3E" w14:textId="3E488439" w:rsidR="00554BD5" w:rsidRPr="00821F5D" w:rsidRDefault="00C36D13" w:rsidP="009A72E1">
      <w:p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7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ogy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arc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 logical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im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9A72E1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ic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DA490B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z w:val="24"/>
          <w:szCs w:val="24"/>
        </w:rPr>
        <w:t xml:space="preserve">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.</w:t>
      </w:r>
    </w:p>
    <w:p w14:paraId="3398B21F" w14:textId="77777777" w:rsidR="00DA490B" w:rsidRPr="00821F5D" w:rsidRDefault="00DA490B" w:rsidP="009A72E1">
      <w:pPr>
        <w:jc w:val="both"/>
        <w:rPr>
          <w:rFonts w:eastAsia="Calibri"/>
          <w:sz w:val="24"/>
          <w:szCs w:val="24"/>
        </w:rPr>
      </w:pPr>
    </w:p>
    <w:p w14:paraId="00437F1F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387080D5" w14:textId="7AE921AA" w:rsidR="00554BD5" w:rsidRPr="00821F5D" w:rsidRDefault="00C36D13" w:rsidP="009A72E1">
      <w:pPr>
        <w:pStyle w:val="ListParagraph"/>
        <w:numPr>
          <w:ilvl w:val="0"/>
          <w:numId w:val="5"/>
        </w:numPr>
        <w:ind w:left="36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p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n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h</w:t>
      </w:r>
      <w:r w:rsidRPr="00821F5D">
        <w:rPr>
          <w:rFonts w:eastAsia="Calibri"/>
          <w:b/>
          <w:sz w:val="24"/>
          <w:szCs w:val="24"/>
        </w:rPr>
        <w:t>e c</w:t>
      </w:r>
      <w:r w:rsidRPr="00821F5D">
        <w:rPr>
          <w:rFonts w:eastAsia="Calibri"/>
          <w:b/>
          <w:spacing w:val="-1"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u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se</w:t>
      </w:r>
    </w:p>
    <w:p w14:paraId="4F0B4A8A" w14:textId="77777777" w:rsidR="00554BD5" w:rsidRPr="00821F5D" w:rsidRDefault="00554BD5" w:rsidP="009A72E1">
      <w:pPr>
        <w:jc w:val="both"/>
        <w:rPr>
          <w:sz w:val="11"/>
          <w:szCs w:val="11"/>
        </w:rPr>
      </w:pPr>
    </w:p>
    <w:p w14:paraId="7F376C37" w14:textId="1E10B1B5" w:rsidR="00554BD5" w:rsidRPr="00821F5D" w:rsidRDefault="00C36D13" w:rsidP="009A72E1">
      <w:pPr>
        <w:pStyle w:val="ListParagraph"/>
        <w:numPr>
          <w:ilvl w:val="0"/>
          <w:numId w:val="3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alk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.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og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rvey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 as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 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miles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E90825" w:rsidRPr="00821F5D">
        <w:rPr>
          <w:rFonts w:eastAsia="Calibri"/>
          <w:sz w:val="24"/>
          <w:szCs w:val="24"/>
        </w:rPr>
        <w:t xml:space="preserve"> </w:t>
      </w:r>
      <w:r w:rsidR="003820E1" w:rsidRPr="00821F5D">
        <w:rPr>
          <w:rFonts w:eastAsia="Calibri"/>
          <w:sz w:val="24"/>
          <w:szCs w:val="24"/>
        </w:rPr>
        <w:t xml:space="preserve">In this course, </w:t>
      </w:r>
      <w:r w:rsidR="00E90825" w:rsidRPr="00821F5D">
        <w:rPr>
          <w:rFonts w:eastAsia="Calibri"/>
          <w:sz w:val="24"/>
          <w:szCs w:val="24"/>
        </w:rPr>
        <w:t xml:space="preserve">the student registers for </w:t>
      </w:r>
      <w:r w:rsidR="00876039" w:rsidRPr="00821F5D">
        <w:rPr>
          <w:rFonts w:eastAsia="Calibri"/>
          <w:sz w:val="24"/>
          <w:szCs w:val="24"/>
        </w:rPr>
        <w:t>1</w:t>
      </w:r>
      <w:r w:rsidR="0085447F" w:rsidRPr="00821F5D">
        <w:rPr>
          <w:rFonts w:eastAsia="Calibri"/>
          <w:sz w:val="24"/>
          <w:szCs w:val="24"/>
        </w:rPr>
        <w:t>6</w:t>
      </w:r>
      <w:r w:rsidR="00E90825" w:rsidRPr="00821F5D">
        <w:rPr>
          <w:rFonts w:eastAsia="Calibri"/>
          <w:sz w:val="24"/>
          <w:szCs w:val="24"/>
        </w:rPr>
        <w:t xml:space="preserve"> Units</w:t>
      </w:r>
      <w:r w:rsidR="00E02B7E" w:rsidRPr="00821F5D">
        <w:rPr>
          <w:rFonts w:eastAsia="Calibri"/>
          <w:sz w:val="24"/>
          <w:szCs w:val="24"/>
        </w:rPr>
        <w:t>.</w:t>
      </w:r>
    </w:p>
    <w:p w14:paraId="37CE9C15" w14:textId="3EC1CA99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esis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ic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ever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oad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 sam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sea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rly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elt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4FFCD7F6" w14:textId="7F05625C" w:rsidR="008522A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Wi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four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 xml:space="preserve">submit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is/her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position w:val="1"/>
          <w:sz w:val="24"/>
          <w:szCs w:val="24"/>
        </w:rPr>
        <w:t>DRC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064689">
        <w:rPr>
          <w:rFonts w:eastAsia="Calibri"/>
          <w:b/>
          <w:position w:val="1"/>
          <w:sz w:val="24"/>
          <w:szCs w:val="24"/>
        </w:rPr>
        <w:t>T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S-</w:t>
      </w:r>
      <w:r w:rsidRPr="00064689">
        <w:rPr>
          <w:rFonts w:eastAsia="Calibri"/>
          <w:b/>
          <w:position w:val="1"/>
          <w:sz w:val="24"/>
          <w:szCs w:val="24"/>
        </w:rPr>
        <w:t>1</w:t>
      </w:r>
      <w:r w:rsidRPr="00064689">
        <w:rPr>
          <w:rFonts w:eastAsia="Calibri"/>
          <w:b/>
          <w:spacing w:val="-1"/>
          <w:position w:val="1"/>
          <w:sz w:val="24"/>
          <w:szCs w:val="24"/>
        </w:rPr>
        <w:t xml:space="preserve"> 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P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spacing w:val="1"/>
          <w:position w:val="1"/>
          <w:sz w:val="24"/>
          <w:szCs w:val="24"/>
        </w:rPr>
        <w:t>of</w:t>
      </w:r>
      <w:r w:rsidRPr="00064689">
        <w:rPr>
          <w:rFonts w:eastAsia="Calibri"/>
          <w:b/>
          <w:position w:val="1"/>
          <w:sz w:val="24"/>
          <w:szCs w:val="24"/>
        </w:rPr>
        <w:t>o</w:t>
      </w:r>
      <w:r w:rsidRPr="00064689">
        <w:rPr>
          <w:rFonts w:eastAsia="Calibri"/>
          <w:b/>
          <w:spacing w:val="-2"/>
          <w:position w:val="1"/>
          <w:sz w:val="24"/>
          <w:szCs w:val="24"/>
        </w:rPr>
        <w:t>r</w:t>
      </w:r>
      <w:r w:rsidRPr="00064689">
        <w:rPr>
          <w:rFonts w:eastAsia="Calibri"/>
          <w:b/>
          <w:position w:val="1"/>
          <w:sz w:val="24"/>
          <w:szCs w:val="24"/>
        </w:rPr>
        <w:t>ma</w:t>
      </w:r>
      <w:r w:rsidRPr="00821F5D">
        <w:rPr>
          <w:rFonts w:eastAsia="Calibri"/>
          <w:position w:val="1"/>
          <w:sz w:val="24"/>
          <w:szCs w:val="24"/>
        </w:rPr>
        <w:t xml:space="preserve">. 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ype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e.</w:t>
      </w:r>
    </w:p>
    <w:p w14:paraId="7BAAAE7D" w14:textId="7D552BBB" w:rsidR="008522AD" w:rsidRPr="00821F5D" w:rsidRDefault="008522AD" w:rsidP="009A72E1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Ut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ost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6A66B9">
        <w:rPr>
          <w:rFonts w:eastAsia="Calibri"/>
          <w:spacing w:val="2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FINAL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REPO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T. A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9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efully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go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gh </w:t>
      </w:r>
      <w:r w:rsidRPr="00821F5D">
        <w:rPr>
          <w:rFonts w:eastAsia="Calibri"/>
          <w:spacing w:val="1"/>
          <w:sz w:val="24"/>
          <w:szCs w:val="24"/>
        </w:rPr>
        <w:t xml:space="preserve"> the items</w:t>
      </w:r>
      <w:r w:rsidRPr="00821F5D">
        <w:rPr>
          <w:rFonts w:eastAsia="Calibri"/>
          <w:sz w:val="24"/>
          <w:szCs w:val="24"/>
        </w:rPr>
        <w:t>. 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s are al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 r</w:t>
      </w:r>
      <w:r w:rsidRPr="00821F5D">
        <w:rPr>
          <w:rFonts w:eastAsia="Calibri"/>
          <w:spacing w:val="1"/>
          <w:sz w:val="24"/>
          <w:szCs w:val="24"/>
        </w:rPr>
        <w:t>eq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6A66B9">
        <w:rPr>
          <w:rFonts w:eastAsia="Calibri"/>
          <w:spacing w:val="5"/>
          <w:sz w:val="24"/>
          <w:szCs w:val="24"/>
        </w:rPr>
        <w:t xml:space="preserve">MID-TERM and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view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 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. </w:t>
      </w:r>
    </w:p>
    <w:p w14:paraId="0B45996B" w14:textId="08164F24" w:rsidR="003932DA" w:rsidRDefault="00DA490B" w:rsidP="00064689">
      <w:pPr>
        <w:pStyle w:val="ListParagraph"/>
        <w:numPr>
          <w:ilvl w:val="0"/>
          <w:numId w:val="3"/>
        </w:numPr>
        <w:ind w:right="82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 xml:space="preserve">ONE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>-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essed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9A72E1">
        <w:rPr>
          <w:rFonts w:eastAsia="Calibri"/>
          <w:spacing w:val="2"/>
          <w:sz w:val="24"/>
          <w:szCs w:val="24"/>
        </w:rPr>
        <w:t xml:space="preserve">hard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y</w:t>
      </w:r>
      <w:r w:rsid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 xml:space="preserve">f </w:t>
      </w:r>
      <w:r w:rsidR="00C36D13" w:rsidRPr="00BE1C64">
        <w:rPr>
          <w:rFonts w:eastAsia="Calibri"/>
          <w:b/>
          <w:spacing w:val="1"/>
          <w:sz w:val="24"/>
          <w:szCs w:val="24"/>
        </w:rPr>
        <w:t>f</w:t>
      </w:r>
      <w:r w:rsidR="00C36D13" w:rsidRPr="00BE1C64">
        <w:rPr>
          <w:rFonts w:eastAsia="Calibri"/>
          <w:b/>
          <w:sz w:val="24"/>
          <w:szCs w:val="24"/>
        </w:rPr>
        <w:t>i</w:t>
      </w:r>
      <w:r w:rsidR="00C36D13" w:rsidRPr="00BE1C64">
        <w:rPr>
          <w:rFonts w:eastAsia="Calibri"/>
          <w:b/>
          <w:spacing w:val="1"/>
          <w:sz w:val="24"/>
          <w:szCs w:val="24"/>
        </w:rPr>
        <w:t>n</w:t>
      </w:r>
      <w:r w:rsidR="00C36D13" w:rsidRPr="00BE1C64">
        <w:rPr>
          <w:rFonts w:eastAsia="Calibri"/>
          <w:b/>
          <w:sz w:val="24"/>
          <w:szCs w:val="24"/>
        </w:rPr>
        <w:t>al</w:t>
      </w:r>
      <w:r w:rsidR="00C36D13" w:rsidRPr="00BE1C64">
        <w:rPr>
          <w:rFonts w:eastAsia="Calibri"/>
          <w:b/>
          <w:spacing w:val="-1"/>
          <w:sz w:val="24"/>
          <w:szCs w:val="24"/>
        </w:rPr>
        <w:t xml:space="preserve"> t</w:t>
      </w:r>
      <w:r w:rsidR="00C36D13" w:rsidRPr="00BE1C64">
        <w:rPr>
          <w:rFonts w:eastAsia="Calibri"/>
          <w:b/>
          <w:spacing w:val="1"/>
          <w:sz w:val="24"/>
          <w:szCs w:val="24"/>
        </w:rPr>
        <w:t>h</w:t>
      </w:r>
      <w:r w:rsidR="00C36D13" w:rsidRPr="00BE1C64">
        <w:rPr>
          <w:rFonts w:eastAsia="Calibri"/>
          <w:b/>
          <w:sz w:val="24"/>
          <w:szCs w:val="24"/>
        </w:rPr>
        <w:t>e</w:t>
      </w:r>
      <w:r w:rsidR="00C36D13" w:rsidRPr="00BE1C64">
        <w:rPr>
          <w:rFonts w:eastAsia="Calibri"/>
          <w:b/>
          <w:spacing w:val="-2"/>
          <w:sz w:val="24"/>
          <w:szCs w:val="24"/>
        </w:rPr>
        <w:t>s</w:t>
      </w:r>
      <w:r w:rsidR="00C36D13" w:rsidRPr="00BE1C64">
        <w:rPr>
          <w:rFonts w:eastAsia="Calibri"/>
          <w:b/>
          <w:sz w:val="24"/>
          <w:szCs w:val="24"/>
        </w:rPr>
        <w:t>is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="00C36D13" w:rsidRPr="00821F5D">
        <w:rPr>
          <w:rFonts w:eastAsia="Calibri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ub</w:t>
      </w:r>
      <w:r w:rsidR="00C36D13" w:rsidRPr="00821F5D">
        <w:rPr>
          <w:rFonts w:eastAsia="Calibri"/>
          <w:sz w:val="24"/>
          <w:szCs w:val="24"/>
        </w:rPr>
        <w:t>m</w:t>
      </w:r>
      <w:r w:rsidR="00C36D13" w:rsidRPr="00821F5D">
        <w:rPr>
          <w:rFonts w:eastAsia="Calibri"/>
          <w:spacing w:val="-2"/>
          <w:sz w:val="24"/>
          <w:szCs w:val="24"/>
        </w:rPr>
        <w:t>i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-3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ervis</w:t>
      </w:r>
      <w:r w:rsidR="00C36D13" w:rsidRPr="00821F5D">
        <w:rPr>
          <w:rFonts w:eastAsia="Calibri"/>
          <w:spacing w:val="1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on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or 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2"/>
          <w:sz w:val="24"/>
          <w:szCs w:val="24"/>
        </w:rPr>
        <w:t>f</w:t>
      </w:r>
      <w:r w:rsidR="00C36D13" w:rsidRPr="00821F5D">
        <w:rPr>
          <w:rFonts w:eastAsia="Calibri"/>
          <w:spacing w:val="-2"/>
          <w:sz w:val="24"/>
          <w:szCs w:val="24"/>
        </w:rPr>
        <w:t>o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last </w:t>
      </w:r>
      <w:r w:rsidR="00C36D13" w:rsidRPr="00821F5D">
        <w:rPr>
          <w:rFonts w:eastAsia="Calibri"/>
          <w:spacing w:val="3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ay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 xml:space="preserve">of 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lass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w</w:t>
      </w:r>
      <w:r w:rsidR="00C36D13" w:rsidRPr="00821F5D">
        <w:rPr>
          <w:rFonts w:eastAsia="Calibri"/>
          <w:sz w:val="24"/>
          <w:szCs w:val="24"/>
        </w:rPr>
        <w:t>ork in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3"/>
          <w:sz w:val="24"/>
          <w:szCs w:val="24"/>
        </w:rPr>
        <w:t>s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m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z w:val="24"/>
          <w:szCs w:val="24"/>
        </w:rPr>
        <w:t>er.</w:t>
      </w:r>
      <w:r w:rsidR="003B7580" w:rsidRPr="00821F5D">
        <w:rPr>
          <w:rFonts w:eastAsia="Calibri"/>
          <w:sz w:val="24"/>
          <w:szCs w:val="24"/>
        </w:rPr>
        <w:t xml:space="preserve"> </w:t>
      </w:r>
    </w:p>
    <w:p w14:paraId="5AE6CE7A" w14:textId="77777777" w:rsidR="00064689" w:rsidRPr="00821F5D" w:rsidRDefault="00064689" w:rsidP="00064689">
      <w:pPr>
        <w:pStyle w:val="ListParagraph"/>
        <w:ind w:right="82"/>
        <w:jc w:val="both"/>
        <w:rPr>
          <w:rFonts w:eastAsia="Calibri"/>
          <w:sz w:val="24"/>
          <w:szCs w:val="24"/>
        </w:rPr>
      </w:pPr>
    </w:p>
    <w:p w14:paraId="473A6400" w14:textId="77777777" w:rsidR="00554BD5" w:rsidRPr="00821F5D" w:rsidRDefault="00554BD5">
      <w:pPr>
        <w:spacing w:before="6" w:line="100" w:lineRule="exact"/>
        <w:rPr>
          <w:sz w:val="10"/>
          <w:szCs w:val="10"/>
        </w:rPr>
      </w:pPr>
    </w:p>
    <w:p w14:paraId="261B2872" w14:textId="7FB8DDC5" w:rsidR="00554BD5" w:rsidRPr="00821F5D" w:rsidRDefault="00C36D13" w:rsidP="009A72E1">
      <w:pPr>
        <w:pStyle w:val="ListParagraph"/>
        <w:numPr>
          <w:ilvl w:val="0"/>
          <w:numId w:val="5"/>
        </w:num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Ev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lu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</w:p>
    <w:p w14:paraId="7AEB6C16" w14:textId="77777777" w:rsidR="00554BD5" w:rsidRPr="00821F5D" w:rsidRDefault="00554BD5" w:rsidP="009A72E1">
      <w:pPr>
        <w:ind w:left="360" w:right="-20"/>
        <w:jc w:val="both"/>
        <w:rPr>
          <w:sz w:val="24"/>
          <w:szCs w:val="24"/>
        </w:rPr>
      </w:pPr>
    </w:p>
    <w:p w14:paraId="349E7D8E" w14:textId="77777777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 esse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ially 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al orient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eig</w:t>
      </w:r>
      <w:r w:rsidRPr="00821F5D">
        <w:rPr>
          <w:rFonts w:eastAsia="Calibri"/>
          <w:spacing w:val="1"/>
          <w:sz w:val="24"/>
          <w:szCs w:val="24"/>
        </w:rPr>
        <w:t>ht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low:</w:t>
      </w:r>
    </w:p>
    <w:p w14:paraId="3BCDA492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98"/>
        <w:gridCol w:w="1620"/>
      </w:tblGrid>
      <w:tr w:rsidR="00403D63" w:rsidRPr="00821F5D" w14:paraId="5542A954" w14:textId="77777777" w:rsidTr="00CE28CD">
        <w:trPr>
          <w:trHeight w:val="206"/>
          <w:jc w:val="center"/>
        </w:trPr>
        <w:tc>
          <w:tcPr>
            <w:tcW w:w="2898" w:type="dxa"/>
          </w:tcPr>
          <w:p w14:paraId="22FFEF65" w14:textId="6A61BC63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Component</w:t>
            </w:r>
          </w:p>
        </w:tc>
        <w:tc>
          <w:tcPr>
            <w:tcW w:w="1620" w:type="dxa"/>
          </w:tcPr>
          <w:p w14:paraId="4F8FA891" w14:textId="42850B77" w:rsidR="00403D63" w:rsidRPr="00821F5D" w:rsidRDefault="00403D63" w:rsidP="009A72E1">
            <w:pPr>
              <w:ind w:right="-2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821F5D">
              <w:rPr>
                <w:rFonts w:eastAsia="Calibri"/>
                <w:b/>
                <w:sz w:val="24"/>
                <w:szCs w:val="24"/>
              </w:rPr>
              <w:t>Weightage</w:t>
            </w:r>
          </w:p>
        </w:tc>
      </w:tr>
      <w:tr w:rsidR="00403D63" w:rsidRPr="00821F5D" w14:paraId="6F86FCD9" w14:textId="77777777" w:rsidTr="00CE28CD">
        <w:trPr>
          <w:jc w:val="center"/>
        </w:trPr>
        <w:tc>
          <w:tcPr>
            <w:tcW w:w="2898" w:type="dxa"/>
          </w:tcPr>
          <w:p w14:paraId="7966CF82" w14:textId="0A459800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Viva-I</w:t>
            </w:r>
          </w:p>
        </w:tc>
        <w:tc>
          <w:tcPr>
            <w:tcW w:w="1620" w:type="dxa"/>
          </w:tcPr>
          <w:p w14:paraId="78339FD1" w14:textId="1B06BE03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  <w:tr w:rsidR="00403D63" w:rsidRPr="00821F5D" w14:paraId="4439354F" w14:textId="77777777" w:rsidTr="00CE28CD">
        <w:trPr>
          <w:jc w:val="center"/>
        </w:trPr>
        <w:tc>
          <w:tcPr>
            <w:tcW w:w="2898" w:type="dxa"/>
          </w:tcPr>
          <w:p w14:paraId="289F0EA3" w14:textId="0559943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w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rt</w:t>
            </w:r>
          </w:p>
        </w:tc>
        <w:tc>
          <w:tcPr>
            <w:tcW w:w="1620" w:type="dxa"/>
          </w:tcPr>
          <w:p w14:paraId="79015C27" w14:textId="061531DA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CA4A47A" w14:textId="77777777" w:rsidTr="00CE28CD">
        <w:trPr>
          <w:jc w:val="center"/>
        </w:trPr>
        <w:tc>
          <w:tcPr>
            <w:tcW w:w="2898" w:type="dxa"/>
          </w:tcPr>
          <w:p w14:paraId="61BEFC54" w14:textId="42C2D084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M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d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. s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m.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P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r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</w:t>
            </w:r>
            <w:r w:rsidRPr="00821F5D">
              <w:rPr>
                <w:rFonts w:eastAsia="Calibri"/>
                <w:spacing w:val="-1"/>
                <w:position w:val="1"/>
                <w:sz w:val="24"/>
                <w:szCs w:val="24"/>
              </w:rPr>
              <w:t>e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spacing w:val="3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i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o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n</w:t>
            </w:r>
            <w:r w:rsidR="00CE28C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76E2FA2E" w14:textId="692D2315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10</w:t>
            </w:r>
          </w:p>
        </w:tc>
      </w:tr>
      <w:tr w:rsidR="00403D63" w:rsidRPr="00821F5D" w14:paraId="721DD60C" w14:textId="77777777" w:rsidTr="00CE28CD">
        <w:trPr>
          <w:jc w:val="center"/>
        </w:trPr>
        <w:tc>
          <w:tcPr>
            <w:tcW w:w="2898" w:type="dxa"/>
          </w:tcPr>
          <w:p w14:paraId="5346E091" w14:textId="35C8904F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Viva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–II</w:t>
            </w:r>
          </w:p>
        </w:tc>
        <w:tc>
          <w:tcPr>
            <w:tcW w:w="1620" w:type="dxa"/>
          </w:tcPr>
          <w:p w14:paraId="61220B71" w14:textId="147A5B77" w:rsidR="00403D63" w:rsidRPr="00821F5D" w:rsidRDefault="003519A8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15</w:t>
            </w:r>
          </w:p>
        </w:tc>
      </w:tr>
      <w:tr w:rsidR="00403D63" w:rsidRPr="00821F5D" w14:paraId="35325953" w14:textId="77777777" w:rsidTr="00CE28CD">
        <w:trPr>
          <w:jc w:val="center"/>
        </w:trPr>
        <w:tc>
          <w:tcPr>
            <w:tcW w:w="2898" w:type="dxa"/>
          </w:tcPr>
          <w:p w14:paraId="7DA98F0E" w14:textId="2B1366AD" w:rsidR="00403D63" w:rsidRPr="00821F5D" w:rsidRDefault="00403D63" w:rsidP="009A72E1">
            <w:pPr>
              <w:ind w:right="-20"/>
              <w:jc w:val="both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T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h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esis</w:t>
            </w:r>
            <w:r w:rsidR="00B3700F">
              <w:rPr>
                <w:rFonts w:eastAsia="Calibri"/>
                <w:position w:val="1"/>
                <w:sz w:val="24"/>
                <w:szCs w:val="24"/>
              </w:rPr>
              <w:t xml:space="preserve"> </w:t>
            </w:r>
            <w:r w:rsidR="00B3700F" w:rsidRPr="00BA0354">
              <w:rPr>
                <w:rFonts w:eastAsia="Calibri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="00B3700F"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="00B3700F" w:rsidRPr="00BA0354">
              <w:rPr>
                <w:rFonts w:eastAsia="Calibri"/>
                <w:sz w:val="22"/>
                <w:szCs w:val="24"/>
              </w:rPr>
              <w:t>o</w:t>
            </w:r>
            <w:r w:rsidR="00B3700F"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="00B3700F" w:rsidRPr="00BA0354">
              <w:rPr>
                <w:rFonts w:eastAsia="Calibri"/>
                <w:sz w:val="22"/>
                <w:szCs w:val="24"/>
              </w:rPr>
              <w:t>t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*</w:t>
            </w:r>
          </w:p>
        </w:tc>
        <w:tc>
          <w:tcPr>
            <w:tcW w:w="1620" w:type="dxa"/>
          </w:tcPr>
          <w:p w14:paraId="6CE2004C" w14:textId="78EF6CF9" w:rsidR="00403D63" w:rsidRPr="00821F5D" w:rsidRDefault="00821F5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 w:rsidRPr="00821F5D">
              <w:rPr>
                <w:rFonts w:eastAsia="Calibri"/>
                <w:sz w:val="24"/>
                <w:szCs w:val="24"/>
              </w:rPr>
              <w:t>25</w:t>
            </w:r>
          </w:p>
        </w:tc>
      </w:tr>
      <w:tr w:rsidR="00403D63" w:rsidRPr="00821F5D" w14:paraId="631E3C2A" w14:textId="77777777" w:rsidTr="00CE28CD">
        <w:trPr>
          <w:jc w:val="center"/>
        </w:trPr>
        <w:tc>
          <w:tcPr>
            <w:tcW w:w="2898" w:type="dxa"/>
          </w:tcPr>
          <w:p w14:paraId="6799866A" w14:textId="6BF0CD19" w:rsidR="00403D63" w:rsidRPr="00821F5D" w:rsidRDefault="00403D63" w:rsidP="009A72E1">
            <w:pPr>
              <w:ind w:right="-14"/>
              <w:jc w:val="both"/>
              <w:rPr>
                <w:rFonts w:eastAsia="Calibri"/>
                <w:position w:val="1"/>
                <w:sz w:val="24"/>
                <w:szCs w:val="24"/>
              </w:rPr>
            </w:pPr>
            <w:r w:rsidRPr="00821F5D">
              <w:rPr>
                <w:rFonts w:eastAsia="Calibri"/>
                <w:position w:val="1"/>
                <w:sz w:val="24"/>
                <w:szCs w:val="24"/>
              </w:rPr>
              <w:t>Fi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n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al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 xml:space="preserve"> 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Viv</w:t>
            </w:r>
            <w:r w:rsidRPr="00821F5D">
              <w:rPr>
                <w:rFonts w:eastAsia="Calibri"/>
                <w:spacing w:val="-2"/>
                <w:position w:val="1"/>
                <w:sz w:val="24"/>
                <w:szCs w:val="24"/>
              </w:rPr>
              <w:t>a</w:t>
            </w:r>
            <w:r w:rsidRPr="00821F5D">
              <w:rPr>
                <w:rFonts w:eastAsia="Calibri"/>
                <w:spacing w:val="1"/>
                <w:position w:val="1"/>
                <w:sz w:val="24"/>
                <w:szCs w:val="24"/>
              </w:rPr>
              <w:t>-</w:t>
            </w:r>
            <w:r w:rsidRPr="00821F5D">
              <w:rPr>
                <w:rFonts w:eastAsia="Calibri"/>
                <w:position w:val="1"/>
                <w:sz w:val="24"/>
                <w:szCs w:val="24"/>
              </w:rPr>
              <w:t>voce*</w:t>
            </w:r>
          </w:p>
        </w:tc>
        <w:tc>
          <w:tcPr>
            <w:tcW w:w="1620" w:type="dxa"/>
          </w:tcPr>
          <w:p w14:paraId="07C6725E" w14:textId="2673C7C0" w:rsidR="00403D63" w:rsidRPr="00821F5D" w:rsidRDefault="00CE28CD" w:rsidP="009A72E1">
            <w:pPr>
              <w:ind w:right="-2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</w:t>
            </w:r>
          </w:p>
        </w:tc>
      </w:tr>
    </w:tbl>
    <w:p w14:paraId="69CD965F" w14:textId="77777777" w:rsidR="00403D63" w:rsidRPr="00821F5D" w:rsidRDefault="00403D63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2F6CD144" w14:textId="02CC09C2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*</w:t>
      </w:r>
      <w:r w:rsidR="00CE28CD">
        <w:rPr>
          <w:rFonts w:eastAsia="Calibri"/>
          <w:sz w:val="24"/>
          <w:szCs w:val="24"/>
        </w:rPr>
        <w:t xml:space="preserve">Mid. Sem Presentation,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="00821F5D" w:rsidRPr="00821F5D">
        <w:rPr>
          <w:rFonts w:eastAsia="Calibri"/>
          <w:sz w:val="24"/>
          <w:szCs w:val="24"/>
        </w:rPr>
        <w:t xml:space="preserve"> </w:t>
      </w:r>
      <w:r w:rsidR="00A76C73" w:rsidRPr="00BA0354">
        <w:rPr>
          <w:rFonts w:eastAsia="Calibri"/>
          <w:sz w:val="22"/>
          <w:szCs w:val="24"/>
        </w:rPr>
        <w:t>R</w:t>
      </w:r>
      <w:r w:rsidR="00A76C73" w:rsidRPr="00BA0354">
        <w:rPr>
          <w:rFonts w:eastAsia="Calibri"/>
          <w:spacing w:val="-3"/>
          <w:sz w:val="22"/>
          <w:szCs w:val="24"/>
        </w:rPr>
        <w:t>e</w:t>
      </w:r>
      <w:r w:rsidR="00A76C73" w:rsidRPr="00BA0354">
        <w:rPr>
          <w:rFonts w:eastAsia="Calibri"/>
          <w:spacing w:val="1"/>
          <w:sz w:val="22"/>
          <w:szCs w:val="24"/>
        </w:rPr>
        <w:t>p</w:t>
      </w:r>
      <w:r w:rsidR="00A76C73" w:rsidRPr="00BA0354">
        <w:rPr>
          <w:rFonts w:eastAsia="Calibri"/>
          <w:sz w:val="22"/>
          <w:szCs w:val="24"/>
        </w:rPr>
        <w:t>o</w:t>
      </w:r>
      <w:r w:rsidR="00A76C73" w:rsidRPr="00BA0354">
        <w:rPr>
          <w:rFonts w:eastAsia="Calibri"/>
          <w:spacing w:val="-2"/>
          <w:sz w:val="22"/>
          <w:szCs w:val="24"/>
        </w:rPr>
        <w:t>r</w:t>
      </w:r>
      <w:r w:rsidR="00A76C73" w:rsidRPr="00BA0354">
        <w:rPr>
          <w:rFonts w:eastAsia="Calibri"/>
          <w:sz w:val="22"/>
          <w:szCs w:val="24"/>
        </w:rPr>
        <w:t>t</w:t>
      </w:r>
      <w:r w:rsidR="00A76C73" w:rsidRPr="00821F5D">
        <w:rPr>
          <w:rFonts w:eastAsia="Calibri"/>
          <w:sz w:val="24"/>
          <w:szCs w:val="24"/>
        </w:rPr>
        <w:t xml:space="preserve"> </w:t>
      </w:r>
      <w:r w:rsidR="00821F5D" w:rsidRPr="00821F5D">
        <w:rPr>
          <w:rFonts w:eastAsia="Calibri"/>
          <w:sz w:val="24"/>
          <w:szCs w:val="24"/>
        </w:rPr>
        <w:t>and</w:t>
      </w:r>
      <w:r w:rsidR="007677FF" w:rsidRPr="00821F5D">
        <w:rPr>
          <w:rFonts w:eastAsia="Calibri"/>
          <w:sz w:val="24"/>
          <w:szCs w:val="24"/>
        </w:rPr>
        <w:t xml:space="preserve"> F</w:t>
      </w:r>
      <w:r w:rsidR="007677FF" w:rsidRPr="00821F5D">
        <w:rPr>
          <w:rFonts w:eastAsia="Calibri"/>
          <w:spacing w:val="-2"/>
          <w:sz w:val="24"/>
          <w:szCs w:val="24"/>
        </w:rPr>
        <w:t>i</w:t>
      </w:r>
      <w:r w:rsidR="007677FF" w:rsidRPr="00821F5D">
        <w:rPr>
          <w:rFonts w:eastAsia="Calibri"/>
          <w:spacing w:val="1"/>
          <w:sz w:val="24"/>
          <w:szCs w:val="24"/>
        </w:rPr>
        <w:t>n</w:t>
      </w:r>
      <w:r w:rsidR="007677FF" w:rsidRPr="00821F5D">
        <w:rPr>
          <w:rFonts w:eastAsia="Calibri"/>
          <w:sz w:val="24"/>
          <w:szCs w:val="24"/>
        </w:rPr>
        <w:t>al</w:t>
      </w:r>
      <w:r w:rsidR="007677FF" w:rsidRPr="00821F5D">
        <w:rPr>
          <w:rFonts w:eastAsia="Calibri"/>
          <w:spacing w:val="20"/>
          <w:sz w:val="24"/>
          <w:szCs w:val="24"/>
        </w:rPr>
        <w:t xml:space="preserve"> </w:t>
      </w:r>
      <w:r w:rsidR="007677FF" w:rsidRPr="00821F5D">
        <w:rPr>
          <w:rFonts w:eastAsia="Calibri"/>
          <w:spacing w:val="-2"/>
          <w:sz w:val="24"/>
          <w:szCs w:val="24"/>
        </w:rPr>
        <w:t>V</w:t>
      </w:r>
      <w:r w:rsidR="007677FF" w:rsidRPr="00821F5D">
        <w:rPr>
          <w:rFonts w:eastAsia="Calibri"/>
          <w:sz w:val="24"/>
          <w:szCs w:val="24"/>
        </w:rPr>
        <w:t>iva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j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="0012078C" w:rsidRPr="00821F5D">
        <w:rPr>
          <w:rFonts w:eastAsia="Calibri"/>
          <w:sz w:val="24"/>
          <w:szCs w:val="24"/>
        </w:rPr>
        <w:t xml:space="preserve">ers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14BC3" w:rsidRPr="00821F5D">
        <w:rPr>
          <w:rFonts w:eastAsia="Calibri"/>
          <w:spacing w:val="1"/>
          <w:sz w:val="24"/>
          <w:szCs w:val="24"/>
        </w:rPr>
        <w:t>supervisor</w:t>
      </w:r>
      <w:r w:rsidR="00E81298" w:rsidRPr="00821F5D">
        <w:rPr>
          <w:rFonts w:eastAsia="Calibri"/>
          <w:spacing w:val="1"/>
          <w:sz w:val="24"/>
          <w:szCs w:val="24"/>
        </w:rPr>
        <w:t>/</w:t>
      </w:r>
      <w:r w:rsidR="00821F5D" w:rsidRPr="00821F5D">
        <w:rPr>
          <w:rFonts w:eastAsia="Calibri"/>
          <w:spacing w:val="1"/>
          <w:sz w:val="24"/>
          <w:szCs w:val="24"/>
        </w:rPr>
        <w:t xml:space="preserve"> DRC</w:t>
      </w:r>
      <w:r w:rsidRPr="00821F5D">
        <w:rPr>
          <w:rFonts w:eastAsia="Calibri"/>
          <w:sz w:val="24"/>
          <w:szCs w:val="24"/>
        </w:rPr>
        <w:t>.</w:t>
      </w:r>
    </w:p>
    <w:p w14:paraId="3957570F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5E7D4665" w14:textId="31E49F78" w:rsidR="00554BD5" w:rsidRPr="00821F5D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4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>-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="003519A8" w:rsidRPr="00821F5D">
        <w:rPr>
          <w:rFonts w:eastAsia="Calibri"/>
          <w:spacing w:val="18"/>
          <w:sz w:val="24"/>
          <w:szCs w:val="24"/>
        </w:rPr>
        <w:t xml:space="preserve">motivation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8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="003519A8" w:rsidRPr="00821F5D">
        <w:rPr>
          <w:rFonts w:eastAsia="Calibri"/>
          <w:sz w:val="24"/>
          <w:szCs w:val="24"/>
        </w:rPr>
        <w:t xml:space="preserve">during the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z w:val="24"/>
          <w:szCs w:val="24"/>
        </w:rPr>
        <w:t>t</w:t>
      </w:r>
      <w:r w:rsidR="003519A8" w:rsidRPr="00821F5D">
        <w:rPr>
          <w:rFonts w:eastAsia="Calibri"/>
          <w:sz w:val="24"/>
          <w:szCs w:val="24"/>
        </w:rPr>
        <w:t xml:space="preserve"> 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="003519A8" w:rsidRPr="00821F5D">
        <w:rPr>
          <w:rFonts w:eastAsia="Calibri"/>
          <w:sz w:val="24"/>
          <w:szCs w:val="24"/>
        </w:rPr>
        <w:t>performance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/p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al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nc</w:t>
      </w:r>
      <w:r w:rsidRPr="00821F5D">
        <w:rPr>
          <w:rFonts w:eastAsia="Calibri"/>
          <w:sz w:val="24"/>
          <w:szCs w:val="24"/>
        </w:rPr>
        <w:t xml:space="preserve">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essi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origi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 and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y, se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5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ecial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ills.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lastRenderedPageBreak/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fu</w:t>
      </w:r>
      <w:r w:rsidRPr="00821F5D">
        <w:rPr>
          <w:rFonts w:eastAsia="Calibri"/>
          <w:sz w:val="24"/>
          <w:szCs w:val="24"/>
        </w:rPr>
        <w:t xml:space="preserve">ll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E8129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6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lar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10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 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E81298" w:rsidRP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 xml:space="preserve">ork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ally.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="00E81298" w:rsidRPr="00821F5D">
        <w:rPr>
          <w:rFonts w:eastAsia="Calibri"/>
          <w:spacing w:val="4"/>
          <w:sz w:val="24"/>
          <w:szCs w:val="24"/>
        </w:rPr>
        <w:t xml:space="preserve">shall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id 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</w:p>
    <w:p w14:paraId="302D2FB7" w14:textId="77777777" w:rsidR="003519A8" w:rsidRPr="00821F5D" w:rsidRDefault="003519A8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0702806A" w14:textId="60CFFAA3" w:rsidR="00554BD5" w:rsidRPr="00064689" w:rsidRDefault="00C36D13" w:rsidP="009A72E1">
      <w:pPr>
        <w:pStyle w:val="ListParagraph"/>
        <w:numPr>
          <w:ilvl w:val="0"/>
          <w:numId w:val="5"/>
        </w:numPr>
        <w:ind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2"/>
          <w:sz w:val="24"/>
          <w:szCs w:val="24"/>
        </w:rPr>
        <w:t>G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din</w:t>
      </w:r>
      <w:r w:rsidRPr="00821F5D">
        <w:rPr>
          <w:rFonts w:eastAsia="Calibri"/>
          <w:b/>
          <w:sz w:val="24"/>
          <w:szCs w:val="24"/>
        </w:rPr>
        <w:t xml:space="preserve">g </w:t>
      </w:r>
      <w:r w:rsidRPr="00821F5D">
        <w:rPr>
          <w:rFonts w:eastAsia="Calibri"/>
          <w:b/>
          <w:spacing w:val="-3"/>
          <w:sz w:val="24"/>
          <w:szCs w:val="24"/>
        </w:rPr>
        <w:t>P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d</w:t>
      </w:r>
      <w:r w:rsidRPr="00821F5D">
        <w:rPr>
          <w:rFonts w:eastAsia="Calibri"/>
          <w:b/>
          <w:spacing w:val="-2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e</w:t>
      </w:r>
    </w:p>
    <w:p w14:paraId="638BF336" w14:textId="77777777" w:rsidR="00064689" w:rsidRPr="00821F5D" w:rsidRDefault="00064689" w:rsidP="00064689">
      <w:pPr>
        <w:pStyle w:val="ListParagraph"/>
        <w:ind w:right="-20"/>
        <w:jc w:val="both"/>
        <w:rPr>
          <w:rFonts w:eastAsia="Calibri"/>
          <w:sz w:val="24"/>
          <w:szCs w:val="24"/>
        </w:rPr>
      </w:pPr>
    </w:p>
    <w:p w14:paraId="06050F52" w14:textId="5F05BCF6" w:rsidR="00554BD5" w:rsidRPr="00821F5D" w:rsidRDefault="00C36D13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gress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1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o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eval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1"/>
          <w:sz w:val="24"/>
          <w:szCs w:val="24"/>
        </w:rPr>
        <w:t>an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j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 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8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isor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x</w:t>
      </w:r>
      <w:r w:rsidRPr="00821F5D">
        <w:rPr>
          <w:rFonts w:eastAsia="Calibri"/>
          <w:sz w:val="24"/>
          <w:szCs w:val="24"/>
        </w:rPr>
        <w:t>ami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z w:val="24"/>
          <w:szCs w:val="24"/>
        </w:rPr>
        <w:t>.</w:t>
      </w:r>
    </w:p>
    <w:p w14:paraId="4447B3D2" w14:textId="77777777" w:rsidR="003519A8" w:rsidRPr="00821F5D" w:rsidRDefault="003519A8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0B2961BB" w14:textId="0DCA577C" w:rsidR="00554BD5" w:rsidRDefault="00C36D13" w:rsidP="009A72E1">
      <w:pPr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4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="007F100C"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ell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47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e.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g,</w:t>
      </w:r>
      <w:r w:rsidRPr="00821F5D">
        <w:rPr>
          <w:rFonts w:eastAsia="Calibri"/>
          <w:spacing w:val="27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3519A8" w:rsidRPr="00821F5D">
        <w:rPr>
          <w:rFonts w:eastAsia="Calibri"/>
          <w:sz w:val="24"/>
          <w:szCs w:val="24"/>
        </w:rPr>
        <w:t>/she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eck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ver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66001D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or’.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Eva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asis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ma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es.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eco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mend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var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7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es,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A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2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pacing w:val="1"/>
          <w:sz w:val="24"/>
          <w:szCs w:val="24"/>
        </w:rPr>
        <w:t>C</w:t>
      </w:r>
      <w:r w:rsidRPr="00821F5D">
        <w:rPr>
          <w:rFonts w:eastAsia="Calibri"/>
          <w:b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-1"/>
          <w:sz w:val="24"/>
          <w:szCs w:val="24"/>
        </w:rPr>
        <w:t>/</w:t>
      </w:r>
      <w:r w:rsidRPr="00821F5D">
        <w:rPr>
          <w:rFonts w:eastAsia="Calibri"/>
          <w:b/>
          <w:sz w:val="24"/>
          <w:szCs w:val="24"/>
        </w:rPr>
        <w:t>E.</w:t>
      </w:r>
      <w:r w:rsidRPr="00821F5D">
        <w:rPr>
          <w:rFonts w:eastAsia="Calibri"/>
          <w:b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The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def</w:t>
      </w:r>
      <w:r w:rsidRPr="00821F5D">
        <w:rPr>
          <w:rFonts w:eastAsia="Calibri"/>
          <w:spacing w:val="2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-3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w</w:t>
      </w:r>
      <w:r w:rsidRPr="00821F5D">
        <w:rPr>
          <w:rFonts w:eastAsia="Calibri"/>
          <w:spacing w:val="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eari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rs.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–sem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tud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me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8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esis,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also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of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 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tc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 am</w:t>
      </w:r>
      <w:r w:rsidRPr="00821F5D">
        <w:rPr>
          <w:rFonts w:eastAsia="Calibri"/>
          <w:spacing w:val="1"/>
          <w:sz w:val="24"/>
          <w:szCs w:val="24"/>
        </w:rPr>
        <w:t>on</w:t>
      </w:r>
      <w:r w:rsidRPr="00821F5D">
        <w:rPr>
          <w:rFonts w:eastAsia="Calibri"/>
          <w:sz w:val="24"/>
          <w:szCs w:val="24"/>
        </w:rPr>
        <w:t>gst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erfor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s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0AFE571B" w14:textId="77777777" w:rsidR="00064689" w:rsidRPr="00821F5D" w:rsidRDefault="00064689" w:rsidP="009A72E1">
      <w:pPr>
        <w:ind w:left="360" w:right="-20"/>
        <w:jc w:val="both"/>
        <w:rPr>
          <w:rFonts w:eastAsia="Calibri"/>
          <w:sz w:val="24"/>
          <w:szCs w:val="24"/>
        </w:rPr>
      </w:pPr>
    </w:p>
    <w:p w14:paraId="369FA77A" w14:textId="3A924B9D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1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se</w:t>
      </w:r>
      <w:r w:rsidRPr="00821F5D">
        <w:rPr>
          <w:rFonts w:eastAsia="Calibri"/>
          <w:b/>
          <w:spacing w:val="-1"/>
          <w:sz w:val="24"/>
          <w:szCs w:val="24"/>
        </w:rPr>
        <w:t>me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r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G</w:t>
      </w:r>
      <w:r w:rsidRPr="00821F5D">
        <w:rPr>
          <w:rFonts w:eastAsia="Calibri"/>
          <w:b/>
          <w:spacing w:val="2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-2"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pacing w:val="-2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g</w:t>
      </w:r>
    </w:p>
    <w:p w14:paraId="3D635450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55E4201B" w14:textId="72020665" w:rsidR="00554BD5" w:rsidRPr="00821F5D" w:rsidRDefault="00C36D13" w:rsidP="009A72E1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This</w:t>
      </w:r>
      <w:r w:rsidRPr="00821F5D">
        <w:rPr>
          <w:rFonts w:eastAsia="Calibri"/>
          <w:spacing w:val="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un</w:t>
      </w:r>
      <w:r w:rsidRPr="00821F5D">
        <w:rPr>
          <w:rFonts w:eastAsia="Calibri"/>
          <w:spacing w:val="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s</w:t>
      </w:r>
      <w:r w:rsidRPr="00821F5D">
        <w:rPr>
          <w:rFonts w:eastAsia="Calibri"/>
          <w:spacing w:val="-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rv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so</w:t>
      </w:r>
      <w:r w:rsidRPr="00821F5D">
        <w:rPr>
          <w:rFonts w:eastAsia="Calibri"/>
          <w:sz w:val="24"/>
          <w:szCs w:val="24"/>
        </w:rPr>
        <w:t>r to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is</w:t>
      </w:r>
      <w:r w:rsidR="00821F5D">
        <w:rPr>
          <w:rFonts w:eastAsia="Calibri"/>
          <w:sz w:val="24"/>
          <w:szCs w:val="24"/>
        </w:rPr>
        <w:t>/her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ent </w:t>
      </w:r>
      <w:r w:rsidR="00DA4F37" w:rsidRPr="00821F5D">
        <w:rPr>
          <w:rFonts w:eastAsia="Calibri"/>
          <w:spacing w:val="1"/>
          <w:sz w:val="24"/>
          <w:szCs w:val="24"/>
        </w:rPr>
        <w:t>as per the date mentioned above</w:t>
      </w:r>
      <w:r w:rsidRPr="00821F5D">
        <w:rPr>
          <w:rFonts w:eastAsia="Calibri"/>
          <w:sz w:val="24"/>
          <w:szCs w:val="24"/>
        </w:rPr>
        <w:t>.</w:t>
      </w:r>
      <w:r w:rsidR="0054461E" w:rsidRPr="00821F5D">
        <w:rPr>
          <w:rFonts w:eastAsia="Calibri"/>
          <w:sz w:val="24"/>
          <w:szCs w:val="24"/>
        </w:rPr>
        <w:t xml:space="preserve"> </w:t>
      </w:r>
    </w:p>
    <w:p w14:paraId="5FD72731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2BB0A0EC" w14:textId="5655C1AD" w:rsidR="00DA4F37" w:rsidRPr="00821F5D" w:rsidRDefault="00DA4F37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Make-up Policy</w:t>
      </w:r>
    </w:p>
    <w:p w14:paraId="4D39569D" w14:textId="77777777" w:rsidR="0054461E" w:rsidRPr="00821F5D" w:rsidRDefault="0054461E" w:rsidP="009A72E1">
      <w:pPr>
        <w:pStyle w:val="ListParagraph"/>
        <w:ind w:right="-14"/>
        <w:jc w:val="both"/>
        <w:rPr>
          <w:rFonts w:eastAsia="Calibri"/>
          <w:b/>
          <w:sz w:val="24"/>
          <w:szCs w:val="24"/>
        </w:rPr>
      </w:pPr>
    </w:p>
    <w:p w14:paraId="321A53E7" w14:textId="3A7DBADD" w:rsidR="00DA4F37" w:rsidRPr="00821F5D" w:rsidRDefault="0079409E" w:rsidP="009A72E1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</w:t>
      </w:r>
      <w:r w:rsidR="00D14BC3" w:rsidRPr="00821F5D">
        <w:rPr>
          <w:rFonts w:eastAsia="Calibri"/>
          <w:sz w:val="24"/>
          <w:szCs w:val="24"/>
        </w:rPr>
        <w:t>As t</w:t>
      </w:r>
      <w:r w:rsidRPr="00821F5D">
        <w:rPr>
          <w:rFonts w:eastAsia="Calibri"/>
          <w:sz w:val="24"/>
          <w:szCs w:val="24"/>
        </w:rPr>
        <w:t xml:space="preserve">hesis is a </w:t>
      </w:r>
      <w:r w:rsidR="00DA4F37" w:rsidRPr="00821F5D">
        <w:rPr>
          <w:rFonts w:eastAsia="Calibri"/>
          <w:sz w:val="24"/>
          <w:szCs w:val="24"/>
        </w:rPr>
        <w:t>full time involve</w:t>
      </w:r>
      <w:r w:rsidR="0054461E" w:rsidRPr="00821F5D">
        <w:rPr>
          <w:rFonts w:eastAsia="Calibri"/>
          <w:sz w:val="24"/>
          <w:szCs w:val="24"/>
        </w:rPr>
        <w:t xml:space="preserve">ment and hence </w:t>
      </w:r>
      <w:r w:rsidR="00DA4F37" w:rsidRPr="00821F5D">
        <w:rPr>
          <w:rFonts w:eastAsia="Calibri"/>
          <w:sz w:val="24"/>
          <w:szCs w:val="24"/>
        </w:rPr>
        <w:t xml:space="preserve">there is no scope </w:t>
      </w:r>
      <w:r w:rsidR="00D14BC3" w:rsidRPr="00821F5D">
        <w:rPr>
          <w:rFonts w:eastAsia="Calibri"/>
          <w:sz w:val="24"/>
          <w:szCs w:val="24"/>
        </w:rPr>
        <w:t>for</w:t>
      </w:r>
      <w:r w:rsidR="00DA4F37" w:rsidRPr="00821F5D">
        <w:rPr>
          <w:rFonts w:eastAsia="Calibri"/>
          <w:sz w:val="24"/>
          <w:szCs w:val="24"/>
        </w:rPr>
        <w:t xml:space="preserve"> any make up in this course.</w:t>
      </w:r>
    </w:p>
    <w:p w14:paraId="5C0769AD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37119A69" w14:textId="0810EB77" w:rsidR="00554BD5" w:rsidRPr="00821F5D" w:rsidRDefault="00C36D13" w:rsidP="009A72E1">
      <w:pPr>
        <w:pStyle w:val="ListParagraph"/>
        <w:numPr>
          <w:ilvl w:val="0"/>
          <w:numId w:val="5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nd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ce</w:t>
      </w:r>
      <w:r w:rsidRPr="00821F5D">
        <w:rPr>
          <w:rFonts w:eastAsia="Calibri"/>
          <w:b/>
          <w:spacing w:val="-2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n</w:t>
      </w:r>
      <w:r w:rsidRPr="00821F5D">
        <w:rPr>
          <w:rFonts w:eastAsia="Calibri"/>
          <w:b/>
          <w:sz w:val="24"/>
          <w:szCs w:val="24"/>
        </w:rPr>
        <w:t>d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o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z w:val="24"/>
          <w:szCs w:val="24"/>
        </w:rPr>
        <w:t xml:space="preserve">tine 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t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z w:val="24"/>
          <w:szCs w:val="24"/>
        </w:rPr>
        <w:t>s</w:t>
      </w:r>
    </w:p>
    <w:p w14:paraId="26A66312" w14:textId="77777777" w:rsidR="0054461E" w:rsidRPr="00821F5D" w:rsidRDefault="0054461E" w:rsidP="009A72E1">
      <w:pPr>
        <w:ind w:left="360" w:right="-14"/>
        <w:jc w:val="both"/>
        <w:rPr>
          <w:rFonts w:eastAsia="Calibri"/>
          <w:sz w:val="24"/>
          <w:szCs w:val="24"/>
        </w:rPr>
      </w:pPr>
    </w:p>
    <w:p w14:paraId="19508839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z w:val="24"/>
          <w:szCs w:val="24"/>
        </w:rPr>
        <w:t>ll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ime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olvem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3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l 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rac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esir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mi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,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q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ively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 xml:space="preserve">or all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alli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1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</w:p>
    <w:p w14:paraId="63C54FCA" w14:textId="7777777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 xml:space="preserve">as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o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ign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 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 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larly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rvisor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or  as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al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erna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arr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 ma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r.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t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ei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ose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k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ior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mission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="00D9715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go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g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l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>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y genui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s.</w:t>
      </w:r>
    </w:p>
    <w:p w14:paraId="79FC967D" w14:textId="730D3994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ve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ays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 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ire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omm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 gra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9715B" w:rsidRPr="00821F5D">
        <w:rPr>
          <w:rFonts w:eastAsia="Calibri"/>
          <w:spacing w:val="1"/>
          <w:sz w:val="24"/>
          <w:szCs w:val="24"/>
        </w:rPr>
        <w:t>supervisor/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="00D9715B" w:rsidRPr="00821F5D">
        <w:rPr>
          <w:rFonts w:eastAsia="Calibri"/>
          <w:spacing w:val="1"/>
          <w:sz w:val="24"/>
          <w:szCs w:val="24"/>
        </w:rPr>
        <w:t>.</w:t>
      </w:r>
    </w:p>
    <w:p w14:paraId="3E108777" w14:textId="2E0B7BBD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For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such</w:t>
      </w:r>
      <w:r w:rsidRPr="00821F5D">
        <w:rPr>
          <w:rFonts w:eastAsia="Calibri"/>
          <w:spacing w:val="-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rk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pl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ce,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3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 c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ti</w:t>
      </w:r>
      <w:r w:rsidRPr="00821F5D">
        <w:rPr>
          <w:rFonts w:eastAsia="Calibri"/>
          <w:spacing w:val="-1"/>
          <w:sz w:val="24"/>
          <w:szCs w:val="24"/>
        </w:rPr>
        <w:t>ng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cy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tu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="00FF7399">
        <w:rPr>
          <w:rFonts w:eastAsia="Calibri"/>
          <w:spacing w:val="-1"/>
          <w:sz w:val="24"/>
          <w:szCs w:val="24"/>
        </w:rPr>
        <w:t>oD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may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ed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-1"/>
          <w:sz w:val="24"/>
          <w:szCs w:val="24"/>
        </w:rPr>
        <w:t xml:space="preserve"> 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sor.</w:t>
      </w:r>
    </w:p>
    <w:p w14:paraId="67C7D483" w14:textId="16F8F2F7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lastRenderedPageBreak/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ral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="002E3F40" w:rsidRPr="00821F5D">
        <w:rPr>
          <w:rFonts w:eastAsia="Calibri"/>
          <w:sz w:val="24"/>
          <w:szCs w:val="24"/>
        </w:rPr>
        <w:t>Computer Center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Wor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="00E81298" w:rsidRPr="00821F5D">
        <w:rPr>
          <w:rFonts w:eastAsia="Calibri"/>
          <w:spacing w:val="5"/>
          <w:sz w:val="24"/>
          <w:szCs w:val="24"/>
        </w:rPr>
        <w:t>CAL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vari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, 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.,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st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oll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w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arges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f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acil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y.</w:t>
      </w:r>
    </w:p>
    <w:p w14:paraId="6AAAE4A0" w14:textId="4C9A32CF" w:rsidR="00D9715B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ield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s 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DA4F37" w:rsidRPr="00821F5D">
        <w:rPr>
          <w:rFonts w:eastAsia="Calibri"/>
          <w:sz w:val="24"/>
          <w:szCs w:val="24"/>
        </w:rPr>
        <w:t>Hyderabad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 xml:space="preserve">ose,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rati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lace</w:t>
      </w:r>
      <w:r w:rsidRPr="00821F5D">
        <w:rPr>
          <w:rFonts w:eastAsia="Calibri"/>
          <w:spacing w:val="1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8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6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v</w:t>
      </w:r>
      <w:r w:rsidRPr="00821F5D">
        <w:rPr>
          <w:rFonts w:eastAsia="Calibri"/>
          <w:spacing w:val="-3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 a</w:t>
      </w:r>
      <w:r w:rsidRPr="00821F5D">
        <w:rPr>
          <w:rFonts w:eastAsia="Calibri"/>
          <w:spacing w:val="1"/>
          <w:sz w:val="24"/>
          <w:szCs w:val="24"/>
        </w:rPr>
        <w:t>pp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val.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Also</w:t>
      </w:r>
      <w:r w:rsidRPr="00821F5D">
        <w:rPr>
          <w:rFonts w:eastAsia="Calibri"/>
          <w:spacing w:val="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t Aca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ic Reg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 6</w:t>
      </w:r>
      <w:r w:rsidRPr="00821F5D">
        <w:rPr>
          <w:rFonts w:eastAsia="Calibri"/>
          <w:spacing w:val="-2"/>
          <w:sz w:val="24"/>
          <w:szCs w:val="24"/>
        </w:rPr>
        <w:t>.</w:t>
      </w:r>
      <w:r w:rsidRPr="00821F5D">
        <w:rPr>
          <w:rFonts w:eastAsia="Calibri"/>
          <w:sz w:val="24"/>
          <w:szCs w:val="24"/>
        </w:rPr>
        <w:t>2</w:t>
      </w:r>
      <w:r w:rsidRPr="00821F5D">
        <w:rPr>
          <w:rFonts w:eastAsia="Calibri"/>
          <w:spacing w:val="1"/>
          <w:sz w:val="24"/>
          <w:szCs w:val="24"/>
        </w:rPr>
        <w:t>1</w:t>
      </w:r>
      <w:r w:rsidRPr="00821F5D">
        <w:rPr>
          <w:rFonts w:eastAsia="Calibri"/>
          <w:spacing w:val="-1"/>
          <w:sz w:val="24"/>
          <w:szCs w:val="24"/>
        </w:rPr>
        <w:t>)</w:t>
      </w:r>
      <w:r w:rsidRPr="00821F5D">
        <w:rPr>
          <w:rFonts w:eastAsia="Calibri"/>
          <w:sz w:val="24"/>
          <w:szCs w:val="24"/>
        </w:rPr>
        <w:t>.</w:t>
      </w:r>
    </w:p>
    <w:p w14:paraId="20FA6EF0" w14:textId="4869A6EA" w:rsidR="00E81298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eld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efore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5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</w:t>
      </w:r>
      <w:r w:rsidRPr="00821F5D">
        <w:rPr>
          <w:rFonts w:eastAsia="Calibri"/>
          <w:spacing w:val="3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</w:t>
      </w:r>
      <w:r w:rsidRPr="00821F5D">
        <w:rPr>
          <w:rFonts w:eastAsia="Calibri"/>
          <w:spacing w:val="3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egi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s.</w:t>
      </w:r>
      <w:r w:rsidRPr="00821F5D">
        <w:rPr>
          <w:rFonts w:eastAsia="Calibri"/>
          <w:spacing w:val="3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exact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 vi</w:t>
      </w:r>
      <w:r w:rsidRPr="00821F5D">
        <w:rPr>
          <w:rFonts w:eastAsia="Calibri"/>
          <w:spacing w:val="-1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 xml:space="preserve">y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e 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od</w:t>
      </w:r>
      <w:r w:rsidRPr="00821F5D">
        <w:rPr>
          <w:rFonts w:eastAsia="Calibri"/>
          <w:sz w:val="24"/>
          <w:szCs w:val="24"/>
        </w:rPr>
        <w:t xml:space="preserve">.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eve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exig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ies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ivi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es may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g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 xml:space="preserve">.  </w:t>
      </w:r>
      <w:r w:rsidRPr="00821F5D">
        <w:rPr>
          <w:rFonts w:eastAsia="Calibri"/>
          <w:spacing w:val="-2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  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 xml:space="preserve">h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a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er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so</w:t>
      </w:r>
      <w:r w:rsidRPr="00821F5D">
        <w:rPr>
          <w:rFonts w:eastAsia="Calibri"/>
          <w:spacing w:val="5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t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ey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are availa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 xml:space="preserve">le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ill 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of 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om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sive  exam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er.</w:t>
      </w:r>
      <w:r w:rsidRPr="00821F5D">
        <w:rPr>
          <w:rFonts w:eastAsia="Calibri"/>
          <w:spacing w:val="5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If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ESIS is 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ot s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mi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last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lass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ork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as 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pu</w:t>
      </w:r>
      <w:r w:rsidRPr="00821F5D">
        <w:rPr>
          <w:rFonts w:eastAsia="Calibri"/>
          <w:spacing w:val="-2"/>
          <w:sz w:val="24"/>
          <w:szCs w:val="24"/>
        </w:rPr>
        <w:t>la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exami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 xml:space="preserve"> 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 xml:space="preserve"> 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 xml:space="preserve">e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ad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y 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Viva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 a</w:t>
      </w:r>
      <w:r w:rsidRPr="00821F5D">
        <w:rPr>
          <w:rFonts w:eastAsia="Calibri"/>
          <w:spacing w:val="1"/>
          <w:sz w:val="24"/>
          <w:szCs w:val="24"/>
        </w:rPr>
        <w:t>nn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e.</w:t>
      </w:r>
    </w:p>
    <w:p w14:paraId="7E05B5D3" w14:textId="418C83D9" w:rsidR="00554BD5" w:rsidRPr="00821F5D" w:rsidRDefault="00C36D13" w:rsidP="009A72E1">
      <w:pPr>
        <w:pStyle w:val="ListParagraph"/>
        <w:numPr>
          <w:ilvl w:val="0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orm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of </w:t>
      </w:r>
      <w:r w:rsidR="00935C71">
        <w:rPr>
          <w:rFonts w:eastAsia="Calibri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esis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Cover/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le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age</w:t>
      </w:r>
      <w:r w:rsidR="00935C71">
        <w:rPr>
          <w:rFonts w:eastAsia="Calibri"/>
          <w:position w:val="1"/>
          <w:sz w:val="24"/>
          <w:szCs w:val="24"/>
        </w:rPr>
        <w:t>”,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-1"/>
          <w:position w:val="1"/>
          <w:sz w:val="24"/>
          <w:szCs w:val="24"/>
        </w:rPr>
        <w:t>“</w:t>
      </w:r>
      <w:r w:rsidRPr="00821F5D">
        <w:rPr>
          <w:rFonts w:eastAsia="Calibri"/>
          <w:position w:val="1"/>
          <w:sz w:val="24"/>
          <w:szCs w:val="24"/>
        </w:rPr>
        <w:t>Ce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m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-1"/>
          <w:position w:val="1"/>
          <w:sz w:val="24"/>
          <w:szCs w:val="24"/>
        </w:rPr>
        <w:t>u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erviso</w:t>
      </w:r>
      <w:r w:rsidRPr="00821F5D">
        <w:rPr>
          <w:rFonts w:eastAsia="Calibri"/>
          <w:spacing w:val="-2"/>
          <w:position w:val="1"/>
          <w:sz w:val="24"/>
          <w:szCs w:val="24"/>
        </w:rPr>
        <w:t>r</w:t>
      </w:r>
      <w:r w:rsidR="00935C71">
        <w:rPr>
          <w:rFonts w:eastAsia="Calibri"/>
          <w:spacing w:val="-2"/>
          <w:position w:val="1"/>
          <w:sz w:val="24"/>
          <w:szCs w:val="24"/>
        </w:rPr>
        <w:t>” and “Thesis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="00935C71">
        <w:rPr>
          <w:rFonts w:eastAsia="Calibri"/>
          <w:spacing w:val="1"/>
          <w:position w:val="1"/>
          <w:sz w:val="24"/>
          <w:szCs w:val="24"/>
        </w:rPr>
        <w:t xml:space="preserve">abstract”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.</w:t>
      </w:r>
    </w:p>
    <w:p w14:paraId="1216C6B4" w14:textId="77777777" w:rsidR="00E81298" w:rsidRPr="00821F5D" w:rsidRDefault="00E81298" w:rsidP="00E81298">
      <w:pPr>
        <w:ind w:right="-14"/>
        <w:jc w:val="both"/>
        <w:rPr>
          <w:rFonts w:eastAsia="Calibri"/>
          <w:sz w:val="24"/>
          <w:szCs w:val="24"/>
        </w:rPr>
      </w:pPr>
    </w:p>
    <w:p w14:paraId="00406343" w14:textId="77777777" w:rsidR="00E81298" w:rsidRPr="00821F5D" w:rsidRDefault="00E81298" w:rsidP="00E81298">
      <w:pPr>
        <w:spacing w:before="54" w:line="21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OTHER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FO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AT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SH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ULD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USE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2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ari</w:t>
      </w:r>
      <w:r w:rsidRPr="00821F5D">
        <w:rPr>
          <w:rFonts w:eastAsia="Calibri"/>
          <w:spacing w:val="1"/>
          <w:sz w:val="24"/>
          <w:szCs w:val="24"/>
        </w:rPr>
        <w:t>ab</w:t>
      </w:r>
      <w:r w:rsidRPr="00821F5D">
        <w:rPr>
          <w:rFonts w:eastAsia="Calibri"/>
          <w:sz w:val="24"/>
          <w:szCs w:val="24"/>
        </w:rPr>
        <w:t>ly</w:t>
      </w:r>
      <w:r w:rsidRPr="00821F5D">
        <w:rPr>
          <w:rFonts w:eastAsia="Calibri"/>
          <w:spacing w:val="2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0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rm</w:t>
      </w:r>
      <w:r w:rsidRPr="00821F5D">
        <w:rPr>
          <w:rFonts w:eastAsia="Calibri"/>
          <w:spacing w:val="1"/>
          <w:sz w:val="24"/>
          <w:szCs w:val="24"/>
        </w:rPr>
        <w:t>at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gges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qu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 xml:space="preserve">or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org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z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ion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Fi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 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given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el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:</w:t>
      </w:r>
    </w:p>
    <w:p w14:paraId="558F92CC" w14:textId="77777777" w:rsidR="00DF32D2" w:rsidRPr="00821F5D" w:rsidRDefault="00DF32D2" w:rsidP="00DF32D2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5F5AE18C" w14:textId="2E2D02BE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First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(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over)</w:t>
      </w:r>
    </w:p>
    <w:p w14:paraId="4A70AD9E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Ac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2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gem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</w:p>
    <w:p w14:paraId="77CB6C7A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Cer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</w:p>
    <w:p w14:paraId="2E00908C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Sym</w:t>
      </w:r>
      <w:r w:rsidRPr="00821F5D">
        <w:rPr>
          <w:rFonts w:eastAsia="Calibri"/>
          <w:spacing w:val="-2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ols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&amp;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bb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v</w:t>
      </w:r>
      <w:r w:rsidRPr="00821F5D">
        <w:rPr>
          <w:rFonts w:eastAsia="Calibri"/>
          <w:sz w:val="24"/>
          <w:szCs w:val="24"/>
        </w:rPr>
        <w:t>ia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</w:p>
    <w:p w14:paraId="59FD2DF1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t</w:t>
      </w:r>
    </w:p>
    <w:p w14:paraId="2B97B0FF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of 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</w:t>
      </w:r>
    </w:p>
    <w:p w14:paraId="484A0118" w14:textId="2326C018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Cha</w:t>
      </w:r>
      <w:r w:rsidRPr="00821F5D">
        <w:rPr>
          <w:rFonts w:eastAsia="Calibri"/>
          <w:spacing w:val="1"/>
          <w:sz w:val="24"/>
          <w:szCs w:val="24"/>
        </w:rPr>
        <w:t>pt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1</w:t>
      </w:r>
      <w:r w:rsidRPr="00821F5D">
        <w:rPr>
          <w:rFonts w:eastAsia="Calibri"/>
          <w:spacing w:val="-2"/>
          <w:sz w:val="24"/>
          <w:szCs w:val="24"/>
        </w:rPr>
        <w:t>,</w:t>
      </w:r>
      <w:r w:rsidR="00013867"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2,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3</w:t>
      </w:r>
      <w:r w:rsidRPr="00821F5D">
        <w:rPr>
          <w:rFonts w:eastAsia="Calibri"/>
          <w:sz w:val="24"/>
          <w:szCs w:val="24"/>
        </w:rPr>
        <w:t>,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.</w:t>
      </w:r>
    </w:p>
    <w:p w14:paraId="1F8BB8D5" w14:textId="77777777" w:rsidR="00013867" w:rsidRPr="00821F5D" w:rsidRDefault="00DF32D2" w:rsidP="00013867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sion</w:t>
      </w:r>
    </w:p>
    <w:p w14:paraId="7F6D39C3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pp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nd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es</w:t>
      </w:r>
    </w:p>
    <w:p w14:paraId="28B21F9D" w14:textId="77777777" w:rsidR="00013867" w:rsidRPr="00821F5D" w:rsidRDefault="00DF32D2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y/Re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) List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ub</w:t>
      </w:r>
      <w:r w:rsidRPr="00821F5D">
        <w:rPr>
          <w:rFonts w:eastAsia="Calibri"/>
          <w:sz w:val="24"/>
          <w:szCs w:val="24"/>
        </w:rPr>
        <w:t>lic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io</w:t>
      </w:r>
      <w:r w:rsidRPr="00821F5D">
        <w:rPr>
          <w:rFonts w:eastAsia="Calibri"/>
          <w:spacing w:val="2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Co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</w:p>
    <w:p w14:paraId="7C0FDA37" w14:textId="1AB3B427" w:rsidR="00DF32D2" w:rsidRPr="00821F5D" w:rsidRDefault="00013867" w:rsidP="00DF32D2">
      <w:pPr>
        <w:pStyle w:val="ListParagraph"/>
        <w:numPr>
          <w:ilvl w:val="0"/>
          <w:numId w:val="9"/>
        </w:numPr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Publications or </w:t>
      </w:r>
      <w:r w:rsidR="00DF32D2" w:rsidRPr="00821F5D">
        <w:rPr>
          <w:rFonts w:eastAsia="Calibri"/>
          <w:sz w:val="24"/>
          <w:szCs w:val="24"/>
        </w:rPr>
        <w:t>P</w:t>
      </w:r>
      <w:r w:rsidR="00DF32D2" w:rsidRPr="00821F5D">
        <w:rPr>
          <w:rFonts w:eastAsia="Calibri"/>
          <w:spacing w:val="1"/>
          <w:sz w:val="24"/>
          <w:szCs w:val="24"/>
        </w:rPr>
        <w:t>r</w:t>
      </w:r>
      <w:r w:rsidR="00DF32D2" w:rsidRPr="00821F5D">
        <w:rPr>
          <w:rFonts w:eastAsia="Calibri"/>
          <w:sz w:val="24"/>
          <w:szCs w:val="24"/>
        </w:rPr>
        <w:t>es</w:t>
      </w:r>
      <w:r w:rsidR="00DF32D2" w:rsidRPr="00821F5D">
        <w:rPr>
          <w:rFonts w:eastAsia="Calibri"/>
          <w:spacing w:val="1"/>
          <w:sz w:val="24"/>
          <w:szCs w:val="24"/>
        </w:rPr>
        <w:t>e</w:t>
      </w:r>
      <w:r w:rsidR="00DF32D2" w:rsidRPr="00821F5D">
        <w:rPr>
          <w:rFonts w:eastAsia="Calibri"/>
          <w:spacing w:val="-1"/>
          <w:sz w:val="24"/>
          <w:szCs w:val="24"/>
        </w:rPr>
        <w:t>n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t</w:t>
      </w:r>
      <w:r w:rsidR="00DF32D2" w:rsidRPr="00821F5D">
        <w:rPr>
          <w:rFonts w:eastAsia="Calibri"/>
          <w:spacing w:val="-2"/>
          <w:sz w:val="24"/>
          <w:szCs w:val="24"/>
        </w:rPr>
        <w:t>i</w:t>
      </w:r>
      <w:r w:rsidR="00DF32D2" w:rsidRPr="00821F5D">
        <w:rPr>
          <w:rFonts w:eastAsia="Calibri"/>
          <w:sz w:val="24"/>
          <w:szCs w:val="24"/>
        </w:rPr>
        <w:t>o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s,</w:t>
      </w:r>
      <w:r w:rsidR="00DF32D2" w:rsidRPr="00821F5D">
        <w:rPr>
          <w:rFonts w:eastAsia="Calibri"/>
          <w:spacing w:val="-2"/>
          <w:sz w:val="24"/>
          <w:szCs w:val="24"/>
        </w:rPr>
        <w:t xml:space="preserve"> </w:t>
      </w:r>
      <w:r w:rsidR="00DF32D2" w:rsidRPr="00821F5D">
        <w:rPr>
          <w:rFonts w:eastAsia="Calibri"/>
          <w:sz w:val="24"/>
          <w:szCs w:val="24"/>
        </w:rPr>
        <w:t>if</w:t>
      </w:r>
      <w:r w:rsidR="00DF32D2" w:rsidRPr="00821F5D">
        <w:rPr>
          <w:rFonts w:eastAsia="Calibri"/>
          <w:spacing w:val="2"/>
          <w:sz w:val="24"/>
          <w:szCs w:val="24"/>
        </w:rPr>
        <w:t xml:space="preserve"> </w:t>
      </w:r>
      <w:r w:rsidR="00DF32D2" w:rsidRPr="00821F5D">
        <w:rPr>
          <w:rFonts w:eastAsia="Calibri"/>
          <w:spacing w:val="-2"/>
          <w:sz w:val="24"/>
          <w:szCs w:val="24"/>
        </w:rPr>
        <w:t>a</w:t>
      </w:r>
      <w:r w:rsidR="00DF32D2" w:rsidRPr="00821F5D">
        <w:rPr>
          <w:rFonts w:eastAsia="Calibri"/>
          <w:spacing w:val="1"/>
          <w:sz w:val="24"/>
          <w:szCs w:val="24"/>
        </w:rPr>
        <w:t>n</w:t>
      </w:r>
      <w:r w:rsidR="00DF32D2" w:rsidRPr="00821F5D">
        <w:rPr>
          <w:rFonts w:eastAsia="Calibri"/>
          <w:sz w:val="24"/>
          <w:szCs w:val="24"/>
        </w:rPr>
        <w:t>y.</w:t>
      </w:r>
    </w:p>
    <w:p w14:paraId="056E27B0" w14:textId="77777777" w:rsidR="00DF32D2" w:rsidRPr="00821F5D" w:rsidRDefault="00DF32D2" w:rsidP="00DF32D2">
      <w:pPr>
        <w:jc w:val="both"/>
        <w:rPr>
          <w:rFonts w:eastAsia="Calibri"/>
          <w:sz w:val="24"/>
          <w:szCs w:val="24"/>
        </w:rPr>
      </w:pPr>
    </w:p>
    <w:p w14:paraId="6E4AA043" w14:textId="5D3D9DC8" w:rsidR="00554BD5" w:rsidRPr="00821F5D" w:rsidRDefault="00C36D13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3"/>
          <w:sz w:val="24"/>
          <w:szCs w:val="24"/>
        </w:rPr>
        <w:t>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-1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rn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ard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met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ology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 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al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ails</w:t>
      </w:r>
      <w:r w:rsidRPr="00821F5D">
        <w:rPr>
          <w:rFonts w:eastAsia="Calibri"/>
          <w:spacing w:val="1"/>
          <w:sz w:val="24"/>
          <w:szCs w:val="24"/>
        </w:rPr>
        <w:t xml:space="preserve"> 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ou</w:t>
      </w:r>
      <w:r w:rsidRPr="00821F5D">
        <w:rPr>
          <w:rFonts w:eastAsia="Calibri"/>
          <w:sz w:val="24"/>
          <w:szCs w:val="24"/>
        </w:rPr>
        <w:t>gh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1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y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self</w:t>
      </w:r>
      <w:r w:rsidR="00013867" w:rsidRPr="00821F5D">
        <w:rPr>
          <w:rFonts w:eastAsia="Calibri"/>
          <w:sz w:val="24"/>
          <w:szCs w:val="24"/>
        </w:rPr>
        <w:t>-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z w:val="24"/>
          <w:szCs w:val="24"/>
        </w:rPr>
        <w:t xml:space="preserve">y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013867" w:rsidRPr="00821F5D">
        <w:rPr>
          <w:rFonts w:eastAsia="Calibri"/>
          <w:spacing w:val="2"/>
          <w:sz w:val="24"/>
          <w:szCs w:val="24"/>
        </w:rPr>
        <w:t xml:space="preserve">The student also can consult supervisor.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u</w:t>
      </w:r>
      <w:r w:rsidRPr="00821F5D">
        <w:rPr>
          <w:rFonts w:eastAsia="Calibri"/>
          <w:sz w:val="24"/>
          <w:szCs w:val="24"/>
        </w:rPr>
        <w:t>sed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 r</w:t>
      </w:r>
      <w:r w:rsidRPr="00821F5D">
        <w:rPr>
          <w:rFonts w:eastAsia="Calibri"/>
          <w:spacing w:val="1"/>
          <w:sz w:val="24"/>
          <w:szCs w:val="24"/>
        </w:rPr>
        <w:t>ep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g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same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in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esis.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du</w:t>
      </w:r>
      <w:r w:rsidRPr="00821F5D">
        <w:rPr>
          <w:rFonts w:eastAsia="Calibri"/>
          <w:spacing w:val="-1"/>
          <w:sz w:val="24"/>
          <w:szCs w:val="24"/>
        </w:rPr>
        <w:t>ct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m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oo</w:t>
      </w:r>
      <w:r w:rsidRPr="00821F5D">
        <w:rPr>
          <w:rFonts w:eastAsia="Calibri"/>
          <w:spacing w:val="-1"/>
          <w:sz w:val="24"/>
          <w:szCs w:val="24"/>
        </w:rPr>
        <w:t>k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/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9"/>
          <w:sz w:val="24"/>
          <w:szCs w:val="24"/>
        </w:rPr>
        <w:t>u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avoided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="00013867" w:rsidRPr="00821F5D">
        <w:rPr>
          <w:rFonts w:eastAsia="Calibri"/>
          <w:spacing w:val="1"/>
          <w:sz w:val="24"/>
          <w:szCs w:val="24"/>
        </w:rPr>
        <w:t xml:space="preserve">as it means “plagiarism” or copyright issues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 r</w:t>
      </w:r>
      <w:r w:rsidRPr="00821F5D">
        <w:rPr>
          <w:rFonts w:eastAsia="Calibri"/>
          <w:spacing w:val="1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leva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ld 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 xml:space="preserve">ly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  <w:r w:rsidR="00013867" w:rsidRPr="00821F5D">
        <w:rPr>
          <w:rFonts w:eastAsia="Calibri"/>
          <w:sz w:val="24"/>
          <w:szCs w:val="24"/>
        </w:rPr>
        <w:t xml:space="preserve"> BITS</w:t>
      </w:r>
      <w:r w:rsidR="00FF7399">
        <w:rPr>
          <w:rFonts w:eastAsia="Calibri"/>
          <w:sz w:val="24"/>
          <w:szCs w:val="24"/>
        </w:rPr>
        <w:t xml:space="preserve"> Pilani</w:t>
      </w:r>
      <w:r w:rsidR="00013867" w:rsidRPr="00821F5D">
        <w:rPr>
          <w:rFonts w:eastAsia="Calibri"/>
          <w:sz w:val="24"/>
          <w:szCs w:val="24"/>
        </w:rPr>
        <w:t xml:space="preserve"> </w:t>
      </w:r>
      <w:r w:rsidR="00BC4D14" w:rsidRPr="00821F5D">
        <w:rPr>
          <w:rFonts w:eastAsia="Calibri"/>
          <w:sz w:val="24"/>
          <w:szCs w:val="24"/>
        </w:rPr>
        <w:t xml:space="preserve">is committed to check on such issues and </w:t>
      </w:r>
      <w:r w:rsidR="001B2DCC">
        <w:rPr>
          <w:rFonts w:eastAsia="Calibri"/>
          <w:sz w:val="24"/>
          <w:szCs w:val="24"/>
        </w:rPr>
        <w:t xml:space="preserve">subscribed to </w:t>
      </w:r>
      <w:r w:rsidR="00013867" w:rsidRPr="00821F5D">
        <w:rPr>
          <w:rFonts w:eastAsia="Calibri"/>
          <w:sz w:val="24"/>
          <w:szCs w:val="24"/>
        </w:rPr>
        <w:t xml:space="preserve">“Turnitin” software </w:t>
      </w:r>
      <w:r w:rsidR="001B2DCC">
        <w:rPr>
          <w:rFonts w:eastAsia="Calibri"/>
          <w:sz w:val="24"/>
          <w:szCs w:val="24"/>
        </w:rPr>
        <w:t xml:space="preserve">for </w:t>
      </w:r>
      <w:r w:rsidR="00013867" w:rsidRPr="00821F5D">
        <w:rPr>
          <w:rFonts w:eastAsia="Calibri"/>
          <w:sz w:val="24"/>
          <w:szCs w:val="24"/>
        </w:rPr>
        <w:t>check</w:t>
      </w:r>
      <w:r w:rsidR="001B2DCC">
        <w:rPr>
          <w:rFonts w:eastAsia="Calibri"/>
          <w:sz w:val="24"/>
          <w:szCs w:val="24"/>
        </w:rPr>
        <w:t>ing</w:t>
      </w:r>
      <w:r w:rsidR="00013867" w:rsidRPr="00821F5D">
        <w:rPr>
          <w:rFonts w:eastAsia="Calibri"/>
          <w:sz w:val="24"/>
          <w:szCs w:val="24"/>
        </w:rPr>
        <w:t xml:space="preserve"> the similarity index.</w:t>
      </w:r>
    </w:p>
    <w:p w14:paraId="22FCB7F6" w14:textId="77777777" w:rsidR="00013867" w:rsidRDefault="00013867" w:rsidP="00403D63">
      <w:pPr>
        <w:spacing w:before="66" w:line="228" w:lineRule="auto"/>
        <w:ind w:left="360" w:right="-20"/>
        <w:jc w:val="both"/>
        <w:rPr>
          <w:rFonts w:eastAsia="Calibri"/>
          <w:sz w:val="24"/>
          <w:szCs w:val="24"/>
        </w:rPr>
      </w:pPr>
    </w:p>
    <w:p w14:paraId="3FF31317" w14:textId="36352F5B" w:rsidR="00554BD5" w:rsidRPr="00064689" w:rsidRDefault="00C36D13" w:rsidP="00064689">
      <w:pPr>
        <w:pStyle w:val="ListParagraph"/>
        <w:numPr>
          <w:ilvl w:val="0"/>
          <w:numId w:val="5"/>
        </w:numPr>
        <w:spacing w:before="82"/>
        <w:ind w:right="-20"/>
        <w:jc w:val="both"/>
        <w:rPr>
          <w:rFonts w:eastAsia="Calibri"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h</w:t>
      </w:r>
      <w:r w:rsidRPr="00064689">
        <w:rPr>
          <w:rFonts w:eastAsia="Calibri"/>
          <w:b/>
          <w:spacing w:val="-1"/>
          <w:sz w:val="24"/>
          <w:szCs w:val="24"/>
        </w:rPr>
        <w:t>am</w:t>
      </w:r>
      <w:r w:rsidRPr="00064689">
        <w:rPr>
          <w:rFonts w:eastAsia="Calibri"/>
          <w:b/>
          <w:spacing w:val="1"/>
          <w:sz w:val="24"/>
          <w:szCs w:val="24"/>
        </w:rPr>
        <w:t>b</w:t>
      </w:r>
      <w:r w:rsidRPr="00064689">
        <w:rPr>
          <w:rFonts w:eastAsia="Calibri"/>
          <w:b/>
          <w:spacing w:val="-1"/>
          <w:sz w:val="24"/>
          <w:szCs w:val="24"/>
        </w:rPr>
        <w:t>e</w:t>
      </w:r>
      <w:r w:rsidRPr="00064689">
        <w:rPr>
          <w:rFonts w:eastAsia="Calibri"/>
          <w:b/>
          <w:sz w:val="24"/>
          <w:szCs w:val="24"/>
        </w:rPr>
        <w:t>r</w:t>
      </w:r>
      <w:r w:rsidRPr="00064689">
        <w:rPr>
          <w:rFonts w:eastAsia="Calibri"/>
          <w:b/>
          <w:spacing w:val="-1"/>
          <w:sz w:val="24"/>
          <w:szCs w:val="24"/>
        </w:rPr>
        <w:t xml:space="preserve"> </w:t>
      </w:r>
      <w:r w:rsidR="00FF7399" w:rsidRPr="00064689">
        <w:rPr>
          <w:rFonts w:eastAsia="Calibri"/>
          <w:b/>
          <w:spacing w:val="-1"/>
          <w:sz w:val="24"/>
          <w:szCs w:val="24"/>
        </w:rPr>
        <w:t>C</w:t>
      </w:r>
      <w:r w:rsidRPr="00064689">
        <w:rPr>
          <w:rFonts w:eastAsia="Calibri"/>
          <w:b/>
          <w:spacing w:val="1"/>
          <w:sz w:val="24"/>
          <w:szCs w:val="24"/>
        </w:rPr>
        <w:t>on</w:t>
      </w:r>
      <w:r w:rsidRPr="00064689">
        <w:rPr>
          <w:rFonts w:eastAsia="Calibri"/>
          <w:b/>
          <w:spacing w:val="-2"/>
          <w:sz w:val="24"/>
          <w:szCs w:val="24"/>
        </w:rPr>
        <w:t>s</w:t>
      </w:r>
      <w:r w:rsidRPr="00064689">
        <w:rPr>
          <w:rFonts w:eastAsia="Calibri"/>
          <w:b/>
          <w:spacing w:val="1"/>
          <w:sz w:val="24"/>
          <w:szCs w:val="24"/>
        </w:rPr>
        <w:t>ul</w:t>
      </w:r>
      <w:r w:rsidRPr="00064689">
        <w:rPr>
          <w:rFonts w:eastAsia="Calibri"/>
          <w:b/>
          <w:sz w:val="24"/>
          <w:szCs w:val="24"/>
        </w:rPr>
        <w:t>ta</w:t>
      </w:r>
      <w:r w:rsidRPr="00064689">
        <w:rPr>
          <w:rFonts w:eastAsia="Calibri"/>
          <w:b/>
          <w:spacing w:val="-2"/>
          <w:sz w:val="24"/>
          <w:szCs w:val="24"/>
        </w:rPr>
        <w:t>t</w:t>
      </w:r>
      <w:r w:rsidRPr="00064689">
        <w:rPr>
          <w:rFonts w:eastAsia="Calibri"/>
          <w:b/>
          <w:spacing w:val="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on Ho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>s</w:t>
      </w:r>
    </w:p>
    <w:p w14:paraId="6B3030CB" w14:textId="77777777" w:rsidR="00554BD5" w:rsidRPr="00821F5D" w:rsidRDefault="00554BD5" w:rsidP="00403D63">
      <w:pPr>
        <w:spacing w:line="100" w:lineRule="exact"/>
        <w:ind w:left="360" w:right="-20"/>
        <w:rPr>
          <w:sz w:val="10"/>
          <w:szCs w:val="10"/>
        </w:rPr>
      </w:pPr>
    </w:p>
    <w:p w14:paraId="32CCDAFA" w14:textId="644154AE" w:rsidR="00554BD5" w:rsidRPr="00821F5D" w:rsidRDefault="00C36D13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Ea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4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ex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ec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ix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p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rs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38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is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ervi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>or.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39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an</w:t>
      </w:r>
      <w:r w:rsidRPr="00821F5D">
        <w:rPr>
          <w:rFonts w:eastAsia="Calibri"/>
          <w:spacing w:val="40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et</w:t>
      </w:r>
      <w:r w:rsidRPr="00821F5D">
        <w:rPr>
          <w:rFonts w:eastAsia="Calibri"/>
          <w:spacing w:val="4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e </w:t>
      </w:r>
      <w:r w:rsidR="00B34133">
        <w:rPr>
          <w:rFonts w:eastAsia="Calibri"/>
          <w:sz w:val="24"/>
          <w:szCs w:val="24"/>
        </w:rPr>
        <w:t xml:space="preserve">Instructor-in-Charge (Associate Dean, </w:t>
      </w:r>
      <w:r w:rsidR="002E3F40" w:rsidRPr="00821F5D">
        <w:rPr>
          <w:rFonts w:eastAsia="Calibri"/>
          <w:sz w:val="24"/>
          <w:szCs w:val="24"/>
        </w:rPr>
        <w:t>AUGSD</w:t>
      </w:r>
      <w:r w:rsidR="00B34133">
        <w:rPr>
          <w:rFonts w:eastAsia="Calibri"/>
          <w:sz w:val="24"/>
          <w:szCs w:val="24"/>
        </w:rPr>
        <w:t>)</w:t>
      </w:r>
      <w:r w:rsidRPr="00821F5D">
        <w:rPr>
          <w:rFonts w:eastAsia="Calibri"/>
          <w:spacing w:val="-1"/>
          <w:sz w:val="24"/>
          <w:szCs w:val="24"/>
        </w:rPr>
        <w:t xml:space="preserve"> w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h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oi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z w:val="24"/>
          <w:szCs w:val="24"/>
        </w:rPr>
        <w:t>.</w:t>
      </w:r>
    </w:p>
    <w:p w14:paraId="542A277E" w14:textId="77777777" w:rsidR="00013867" w:rsidRPr="00821F5D" w:rsidRDefault="00013867" w:rsidP="00403D63">
      <w:pPr>
        <w:spacing w:line="280" w:lineRule="exact"/>
        <w:ind w:left="360" w:right="-20"/>
        <w:rPr>
          <w:rFonts w:eastAsia="Calibri"/>
          <w:sz w:val="24"/>
          <w:szCs w:val="24"/>
        </w:rPr>
      </w:pPr>
    </w:p>
    <w:p w14:paraId="77F96CC7" w14:textId="3AAF8F23" w:rsidR="00554BD5" w:rsidRPr="00064689" w:rsidRDefault="00C36D13" w:rsidP="00064689">
      <w:pPr>
        <w:pStyle w:val="ListParagraph"/>
        <w:numPr>
          <w:ilvl w:val="0"/>
          <w:numId w:val="5"/>
        </w:numPr>
        <w:spacing w:before="48"/>
        <w:ind w:right="-20"/>
        <w:jc w:val="both"/>
        <w:rPr>
          <w:rFonts w:eastAsia="Calibri"/>
          <w:b/>
          <w:sz w:val="24"/>
          <w:szCs w:val="24"/>
        </w:rPr>
      </w:pPr>
      <w:r w:rsidRPr="00064689">
        <w:rPr>
          <w:rFonts w:eastAsia="Calibri"/>
          <w:b/>
          <w:sz w:val="24"/>
          <w:szCs w:val="24"/>
        </w:rPr>
        <w:t>C</w:t>
      </w:r>
      <w:r w:rsidRPr="00064689">
        <w:rPr>
          <w:rFonts w:eastAsia="Calibri"/>
          <w:b/>
          <w:spacing w:val="-2"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ur</w:t>
      </w:r>
      <w:r w:rsidRPr="00064689">
        <w:rPr>
          <w:rFonts w:eastAsia="Calibri"/>
          <w:b/>
          <w:sz w:val="24"/>
          <w:szCs w:val="24"/>
        </w:rPr>
        <w:t xml:space="preserve">se </w:t>
      </w:r>
      <w:r w:rsidRPr="00064689">
        <w:rPr>
          <w:rFonts w:eastAsia="Calibri"/>
          <w:b/>
          <w:spacing w:val="-2"/>
          <w:sz w:val="24"/>
          <w:szCs w:val="24"/>
        </w:rPr>
        <w:t>N</w:t>
      </w:r>
      <w:r w:rsidRPr="00064689">
        <w:rPr>
          <w:rFonts w:eastAsia="Calibri"/>
          <w:b/>
          <w:sz w:val="24"/>
          <w:szCs w:val="24"/>
        </w:rPr>
        <w:t>o</w:t>
      </w:r>
      <w:r w:rsidRPr="00064689">
        <w:rPr>
          <w:rFonts w:eastAsia="Calibri"/>
          <w:b/>
          <w:spacing w:val="1"/>
          <w:sz w:val="24"/>
          <w:szCs w:val="24"/>
        </w:rPr>
        <w:t>t</w:t>
      </w:r>
      <w:r w:rsidRPr="00064689">
        <w:rPr>
          <w:rFonts w:eastAsia="Calibri"/>
          <w:b/>
          <w:spacing w:val="-1"/>
          <w:sz w:val="24"/>
          <w:szCs w:val="24"/>
        </w:rPr>
        <w:t>i</w:t>
      </w:r>
      <w:r w:rsidRPr="00064689">
        <w:rPr>
          <w:rFonts w:eastAsia="Calibri"/>
          <w:b/>
          <w:sz w:val="24"/>
          <w:szCs w:val="24"/>
        </w:rPr>
        <w:t>ces</w:t>
      </w:r>
    </w:p>
    <w:p w14:paraId="729AE0D0" w14:textId="77777777" w:rsidR="00064689" w:rsidRPr="00064689" w:rsidRDefault="00064689" w:rsidP="00064689">
      <w:pPr>
        <w:pStyle w:val="ListParagraph"/>
        <w:spacing w:before="48"/>
        <w:ind w:right="-20"/>
        <w:jc w:val="both"/>
        <w:rPr>
          <w:rFonts w:eastAsia="Calibri"/>
          <w:sz w:val="24"/>
          <w:szCs w:val="24"/>
        </w:rPr>
      </w:pPr>
    </w:p>
    <w:p w14:paraId="36CF04D5" w14:textId="4E0080ED" w:rsidR="00554BD5" w:rsidRPr="00821F5D" w:rsidRDefault="00C36D13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issu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y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="00821F5D" w:rsidRPr="00821F5D">
        <w:rPr>
          <w:rFonts w:eastAsia="Calibri"/>
          <w:spacing w:val="1"/>
          <w:sz w:val="24"/>
          <w:szCs w:val="24"/>
        </w:rPr>
        <w:t>DRC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all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aced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ment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B</w:t>
      </w:r>
      <w:r w:rsidRPr="00821F5D">
        <w:rPr>
          <w:rFonts w:eastAsia="Calibri"/>
          <w:sz w:val="24"/>
          <w:szCs w:val="24"/>
        </w:rPr>
        <w:t>oar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.</w:t>
      </w:r>
    </w:p>
    <w:p w14:paraId="7039DF6B" w14:textId="77777777" w:rsidR="00013867" w:rsidRPr="00821F5D" w:rsidRDefault="00013867" w:rsidP="00403D63">
      <w:pPr>
        <w:spacing w:before="7"/>
        <w:ind w:left="360" w:right="-20"/>
        <w:jc w:val="both"/>
        <w:rPr>
          <w:rFonts w:eastAsia="Calibri"/>
          <w:sz w:val="24"/>
          <w:szCs w:val="24"/>
        </w:rPr>
      </w:pPr>
    </w:p>
    <w:p w14:paraId="3EF920A4" w14:textId="77777777" w:rsidR="00554BD5" w:rsidRPr="00821F5D" w:rsidRDefault="00554BD5" w:rsidP="00403D63">
      <w:pPr>
        <w:spacing w:before="5" w:line="100" w:lineRule="exact"/>
        <w:ind w:left="360" w:right="-20"/>
        <w:rPr>
          <w:sz w:val="10"/>
          <w:szCs w:val="10"/>
        </w:rPr>
      </w:pPr>
    </w:p>
    <w:p w14:paraId="7666156E" w14:textId="5F6A3964" w:rsidR="00554BD5" w:rsidRPr="00821F5D" w:rsidRDefault="00013867" w:rsidP="00013867">
      <w:pPr>
        <w:ind w:left="360"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10. </w:t>
      </w:r>
      <w:r w:rsidR="00C36D13" w:rsidRPr="00821F5D">
        <w:rPr>
          <w:rFonts w:eastAsia="Calibri"/>
          <w:b/>
          <w:sz w:val="24"/>
          <w:szCs w:val="24"/>
        </w:rPr>
        <w:t>C</w:t>
      </w:r>
      <w:r w:rsidR="00C36D13" w:rsidRPr="00821F5D">
        <w:rPr>
          <w:rFonts w:eastAsia="Calibri"/>
          <w:b/>
          <w:spacing w:val="1"/>
          <w:sz w:val="24"/>
          <w:szCs w:val="24"/>
        </w:rPr>
        <w:t>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ck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L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 xml:space="preserve">of 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te</w:t>
      </w:r>
      <w:r w:rsidR="00C36D13" w:rsidRPr="00821F5D">
        <w:rPr>
          <w:rFonts w:eastAsia="Calibri"/>
          <w:b/>
          <w:spacing w:val="-1"/>
          <w:sz w:val="24"/>
          <w:szCs w:val="24"/>
        </w:rPr>
        <w:t>m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2"/>
          <w:sz w:val="24"/>
          <w:szCs w:val="24"/>
        </w:rPr>
        <w:t>f</w:t>
      </w:r>
      <w:r w:rsidR="00C36D13" w:rsidRPr="00821F5D">
        <w:rPr>
          <w:rFonts w:eastAsia="Calibri"/>
          <w:b/>
          <w:sz w:val="24"/>
          <w:szCs w:val="24"/>
        </w:rPr>
        <w:t>or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n</w:t>
      </w:r>
      <w:r w:rsidR="00C36D13" w:rsidRPr="00821F5D">
        <w:rPr>
          <w:rFonts w:eastAsia="Calibri"/>
          <w:b/>
          <w:spacing w:val="-1"/>
          <w:sz w:val="24"/>
          <w:szCs w:val="24"/>
        </w:rPr>
        <w:t>a</w:t>
      </w:r>
      <w:r w:rsidR="00C36D13" w:rsidRPr="00821F5D">
        <w:rPr>
          <w:rFonts w:eastAsia="Calibri"/>
          <w:b/>
          <w:sz w:val="24"/>
          <w:szCs w:val="24"/>
        </w:rPr>
        <w:t>l</w:t>
      </w:r>
      <w:r w:rsidR="00C36D13"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b/>
          <w:spacing w:val="-1"/>
          <w:sz w:val="24"/>
          <w:szCs w:val="24"/>
        </w:rPr>
        <w:t>Re</w:t>
      </w:r>
      <w:r w:rsidR="00C36D13" w:rsidRPr="00821F5D">
        <w:rPr>
          <w:rFonts w:eastAsia="Calibri"/>
          <w:b/>
          <w:spacing w:val="1"/>
          <w:sz w:val="24"/>
          <w:szCs w:val="24"/>
        </w:rPr>
        <w:t>p</w:t>
      </w:r>
      <w:r w:rsidR="00C36D13" w:rsidRPr="00821F5D">
        <w:rPr>
          <w:rFonts w:eastAsia="Calibri"/>
          <w:b/>
          <w:sz w:val="24"/>
          <w:szCs w:val="24"/>
        </w:rPr>
        <w:t>o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of F</w:t>
      </w:r>
      <w:r w:rsidR="00C36D13" w:rsidRPr="00821F5D">
        <w:rPr>
          <w:rFonts w:eastAsia="Calibri"/>
          <w:b/>
          <w:spacing w:val="-1"/>
          <w:sz w:val="24"/>
          <w:szCs w:val="24"/>
        </w:rPr>
        <w:t>i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z w:val="24"/>
          <w:szCs w:val="24"/>
        </w:rPr>
        <w:t>st</w:t>
      </w:r>
      <w:r w:rsidR="00C36D13"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b/>
          <w:sz w:val="24"/>
          <w:szCs w:val="24"/>
        </w:rPr>
        <w:t>D</w:t>
      </w:r>
      <w:r w:rsidR="00C36D13" w:rsidRPr="00821F5D">
        <w:rPr>
          <w:rFonts w:eastAsia="Calibri"/>
          <w:b/>
          <w:spacing w:val="-1"/>
          <w:sz w:val="24"/>
          <w:szCs w:val="24"/>
        </w:rPr>
        <w:t>eg</w:t>
      </w:r>
      <w:r w:rsidR="00C36D13" w:rsidRPr="00821F5D">
        <w:rPr>
          <w:rFonts w:eastAsia="Calibri"/>
          <w:b/>
          <w:spacing w:val="1"/>
          <w:sz w:val="24"/>
          <w:szCs w:val="24"/>
        </w:rPr>
        <w:t>r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 xml:space="preserve">e </w:t>
      </w:r>
      <w:r w:rsidR="00C36D13" w:rsidRPr="00821F5D">
        <w:rPr>
          <w:rFonts w:eastAsia="Calibri"/>
          <w:b/>
          <w:spacing w:val="1"/>
          <w:sz w:val="24"/>
          <w:szCs w:val="24"/>
        </w:rPr>
        <w:t>Th</w:t>
      </w:r>
      <w:r w:rsidR="00C36D13" w:rsidRPr="00821F5D">
        <w:rPr>
          <w:rFonts w:eastAsia="Calibri"/>
          <w:b/>
          <w:spacing w:val="-1"/>
          <w:sz w:val="24"/>
          <w:szCs w:val="24"/>
        </w:rPr>
        <w:t>e</w:t>
      </w:r>
      <w:r w:rsidR="00C36D13" w:rsidRPr="00821F5D">
        <w:rPr>
          <w:rFonts w:eastAsia="Calibri"/>
          <w:b/>
          <w:sz w:val="24"/>
          <w:szCs w:val="24"/>
        </w:rPr>
        <w:t>s</w:t>
      </w:r>
      <w:r w:rsidR="00C36D13" w:rsidRPr="00821F5D">
        <w:rPr>
          <w:rFonts w:eastAsia="Calibri"/>
          <w:b/>
          <w:spacing w:val="1"/>
          <w:sz w:val="24"/>
          <w:szCs w:val="24"/>
        </w:rPr>
        <w:t>i</w:t>
      </w:r>
      <w:r w:rsidR="00C36D13" w:rsidRPr="00821F5D">
        <w:rPr>
          <w:rFonts w:eastAsia="Calibri"/>
          <w:b/>
          <w:sz w:val="24"/>
          <w:szCs w:val="24"/>
        </w:rPr>
        <w:t>s</w:t>
      </w:r>
    </w:p>
    <w:p w14:paraId="1E22804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’s ‘Cove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age’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f</w:t>
      </w:r>
      <w:r w:rsidRPr="00821F5D">
        <w:rPr>
          <w:rFonts w:eastAsia="Calibri"/>
          <w:sz w:val="24"/>
          <w:szCs w:val="24"/>
        </w:rPr>
        <w:t>orma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AF522DB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>Is ‘S</w:t>
      </w:r>
      <w:r w:rsidRPr="00821F5D">
        <w:rPr>
          <w:rFonts w:eastAsia="Calibri"/>
          <w:spacing w:val="1"/>
          <w:position w:val="1"/>
          <w:sz w:val="24"/>
          <w:szCs w:val="24"/>
        </w:rPr>
        <w:t>up</w:t>
      </w:r>
      <w:r w:rsidRPr="00821F5D">
        <w:rPr>
          <w:rFonts w:eastAsia="Calibri"/>
          <w:position w:val="1"/>
          <w:sz w:val="24"/>
          <w:szCs w:val="24"/>
        </w:rPr>
        <w:t>ervis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r’s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Cer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e’</w:t>
      </w:r>
      <w:r w:rsidRPr="00821F5D">
        <w:rPr>
          <w:rFonts w:eastAsia="Calibri"/>
          <w:spacing w:val="3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in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f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>rm</w:t>
      </w:r>
      <w:r w:rsidRPr="00821F5D">
        <w:rPr>
          <w:rFonts w:eastAsia="Calibri"/>
          <w:spacing w:val="1"/>
          <w:position w:val="1"/>
          <w:sz w:val="24"/>
          <w:szCs w:val="24"/>
        </w:rPr>
        <w:t>at</w:t>
      </w:r>
      <w:r w:rsidRPr="00821F5D">
        <w:rPr>
          <w:rFonts w:eastAsia="Calibri"/>
          <w:position w:val="1"/>
          <w:sz w:val="24"/>
          <w:szCs w:val="24"/>
        </w:rPr>
        <w:t>? Has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it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b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sig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61BD6834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Is ‘A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</w:t>
      </w:r>
      <w:r w:rsidRPr="00821F5D">
        <w:rPr>
          <w:rFonts w:eastAsia="Calibri"/>
          <w:spacing w:val="-3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’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pacing w:val="1"/>
          <w:sz w:val="24"/>
          <w:szCs w:val="24"/>
        </w:rPr>
        <w:t>ud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 Is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it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orm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272E1C5A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oes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‘Co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s’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age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>m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ers?</w:t>
      </w:r>
    </w:p>
    <w:p w14:paraId="59483D5F" w14:textId="77777777" w:rsidR="00013867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a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mma</w:t>
      </w:r>
      <w:r w:rsidRPr="00821F5D">
        <w:rPr>
          <w:rFonts w:eastAsia="Calibri"/>
          <w:spacing w:val="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y</w:t>
      </w:r>
      <w:r w:rsidRPr="00821F5D">
        <w:rPr>
          <w:rFonts w:eastAsia="Calibri"/>
          <w:spacing w:val="-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-2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er</w:t>
      </w:r>
      <w:r w:rsidRPr="00821F5D">
        <w:rPr>
          <w:rFonts w:eastAsia="Calibri"/>
          <w:spacing w:val="-1"/>
          <w:position w:val="1"/>
          <w:sz w:val="24"/>
          <w:szCs w:val="24"/>
        </w:rPr>
        <w:t>at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3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rvey?</w:t>
      </w:r>
    </w:p>
    <w:p w14:paraId="586B7823" w14:textId="3AA2B2E2" w:rsidR="00013867" w:rsidRPr="00821F5D" w:rsidRDefault="00013867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position w:val="1"/>
          <w:sz w:val="24"/>
          <w:szCs w:val="24"/>
        </w:rPr>
        <w:t xml:space="preserve">a. </w:t>
      </w:r>
      <w:r w:rsidR="00C36D13" w:rsidRPr="00821F5D">
        <w:rPr>
          <w:rFonts w:eastAsia="Calibri"/>
          <w:spacing w:val="1"/>
          <w:sz w:val="24"/>
          <w:szCs w:val="24"/>
        </w:rPr>
        <w:t>A</w:t>
      </w:r>
      <w:r w:rsidR="00C36D13" w:rsidRPr="00821F5D">
        <w:rPr>
          <w:rFonts w:eastAsia="Calibri"/>
          <w:sz w:val="24"/>
          <w:szCs w:val="24"/>
        </w:rPr>
        <w:t>re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ages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erly?</w:t>
      </w:r>
    </w:p>
    <w:p w14:paraId="12B07F87" w14:textId="77777777" w:rsidR="00013867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b.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f</w:t>
      </w:r>
      <w:r w:rsidR="00C36D13" w:rsidRPr="00821F5D">
        <w:rPr>
          <w:rFonts w:eastAsia="Calibri"/>
          <w:sz w:val="24"/>
          <w:szCs w:val="24"/>
        </w:rPr>
        <w:t>ig</w:t>
      </w:r>
      <w:r w:rsidR="00C36D13" w:rsidRPr="00821F5D">
        <w:rPr>
          <w:rFonts w:eastAsia="Calibri"/>
          <w:spacing w:val="-1"/>
          <w:sz w:val="24"/>
          <w:szCs w:val="24"/>
        </w:rPr>
        <w:t>u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s</w:t>
      </w:r>
      <w:r w:rsidR="00C36D13" w:rsidRPr="00821F5D">
        <w:rPr>
          <w:rFonts w:eastAsia="Calibri"/>
          <w:spacing w:val="-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r</w:t>
      </w:r>
      <w:r w:rsidR="00C36D13" w:rsidRPr="00821F5D">
        <w:rPr>
          <w:rFonts w:eastAsia="Calibri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2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 xml:space="preserve">rly? </w:t>
      </w:r>
    </w:p>
    <w:p w14:paraId="5B956FBD" w14:textId="5BD24852" w:rsidR="00554BD5" w:rsidRPr="00821F5D" w:rsidRDefault="00013867" w:rsidP="00013867">
      <w:pPr>
        <w:tabs>
          <w:tab w:val="left" w:pos="940"/>
        </w:tabs>
        <w:ind w:left="1080" w:right="-14" w:hanging="72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</w:r>
      <w:r w:rsidRPr="00821F5D">
        <w:rPr>
          <w:rFonts w:eastAsia="Calibri"/>
          <w:sz w:val="24"/>
          <w:szCs w:val="24"/>
        </w:rPr>
        <w:tab/>
        <w:t xml:space="preserve">      c.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les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nu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z w:val="24"/>
          <w:szCs w:val="24"/>
        </w:rPr>
        <w:t>d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r</w:t>
      </w:r>
      <w:r w:rsidR="00C36D13" w:rsidRPr="00821F5D">
        <w:rPr>
          <w:rFonts w:eastAsia="Calibri"/>
          <w:spacing w:val="-1"/>
          <w:sz w:val="24"/>
          <w:szCs w:val="24"/>
        </w:rPr>
        <w:t>o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erly?</w:t>
      </w:r>
    </w:p>
    <w:p w14:paraId="0EEC95AE" w14:textId="2D2D6481" w:rsidR="00554BD5" w:rsidRPr="00821F5D" w:rsidRDefault="00013867" w:rsidP="00013867">
      <w:pPr>
        <w:ind w:left="1440" w:right="-14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 xml:space="preserve">     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1"/>
          <w:position w:val="1"/>
          <w:sz w:val="24"/>
          <w:szCs w:val="24"/>
        </w:rPr>
        <w:t>.</w:t>
      </w:r>
      <w:r w:rsidR="00C36D13" w:rsidRPr="00821F5D">
        <w:rPr>
          <w:rFonts w:eastAsia="Calibri"/>
          <w:spacing w:val="-7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position w:val="1"/>
          <w:sz w:val="24"/>
          <w:szCs w:val="24"/>
        </w:rPr>
        <w:t>Are</w:t>
      </w:r>
      <w:r w:rsidR="00C36D13"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h</w:t>
      </w:r>
      <w:r w:rsidR="00C36D13" w:rsidRPr="00821F5D">
        <w:rPr>
          <w:rFonts w:eastAsia="Calibri"/>
          <w:position w:val="1"/>
          <w:sz w:val="24"/>
          <w:szCs w:val="24"/>
        </w:rPr>
        <w:t>e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f</w:t>
      </w:r>
      <w:r w:rsidR="00C36D13" w:rsidRPr="00821F5D">
        <w:rPr>
          <w:rFonts w:eastAsia="Calibri"/>
          <w:position w:val="1"/>
          <w:sz w:val="24"/>
          <w:szCs w:val="24"/>
        </w:rPr>
        <w:t>ig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u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n</w:t>
      </w:r>
      <w:r w:rsidR="00C36D13" w:rsidRPr="00821F5D">
        <w:rPr>
          <w:rFonts w:eastAsia="Calibri"/>
          <w:position w:val="1"/>
          <w:sz w:val="24"/>
          <w:szCs w:val="24"/>
        </w:rPr>
        <w:t>d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a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b</w:t>
      </w:r>
      <w:r w:rsidR="00C36D13" w:rsidRPr="00821F5D">
        <w:rPr>
          <w:rFonts w:eastAsia="Calibri"/>
          <w:position w:val="1"/>
          <w:sz w:val="24"/>
          <w:szCs w:val="24"/>
        </w:rPr>
        <w:t>l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e</w:t>
      </w:r>
      <w:r w:rsidR="00C36D13" w:rsidRPr="00821F5D">
        <w:rPr>
          <w:rFonts w:eastAsia="Calibri"/>
          <w:position w:val="1"/>
          <w:sz w:val="24"/>
          <w:szCs w:val="24"/>
        </w:rPr>
        <w:t xml:space="preserve">s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position w:val="1"/>
          <w:sz w:val="24"/>
          <w:szCs w:val="24"/>
        </w:rPr>
        <w:t>i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t</w:t>
      </w:r>
      <w:r w:rsidR="00C36D13" w:rsidRPr="00821F5D">
        <w:rPr>
          <w:rFonts w:eastAsia="Calibri"/>
          <w:spacing w:val="-2"/>
          <w:position w:val="1"/>
          <w:sz w:val="24"/>
          <w:szCs w:val="24"/>
        </w:rPr>
        <w:t>l</w:t>
      </w:r>
      <w:r w:rsidR="00C36D13" w:rsidRPr="00821F5D">
        <w:rPr>
          <w:rFonts w:eastAsia="Calibri"/>
          <w:position w:val="1"/>
          <w:sz w:val="24"/>
          <w:szCs w:val="24"/>
        </w:rPr>
        <w:t xml:space="preserve">ed 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r</w:t>
      </w:r>
      <w:r w:rsidR="00C36D13" w:rsidRPr="00821F5D">
        <w:rPr>
          <w:rFonts w:eastAsia="Calibri"/>
          <w:spacing w:val="-1"/>
          <w:position w:val="1"/>
          <w:sz w:val="24"/>
          <w:szCs w:val="24"/>
        </w:rPr>
        <w:t>o</w:t>
      </w:r>
      <w:r w:rsidR="00C36D13" w:rsidRPr="00821F5D">
        <w:rPr>
          <w:rFonts w:eastAsia="Calibri"/>
          <w:spacing w:val="1"/>
          <w:position w:val="1"/>
          <w:sz w:val="24"/>
          <w:szCs w:val="24"/>
        </w:rPr>
        <w:t>p</w:t>
      </w:r>
      <w:r w:rsidR="00C36D13" w:rsidRPr="00821F5D">
        <w:rPr>
          <w:rFonts w:eastAsia="Calibri"/>
          <w:position w:val="1"/>
          <w:sz w:val="24"/>
          <w:szCs w:val="24"/>
        </w:rPr>
        <w:t>erly?</w:t>
      </w:r>
    </w:p>
    <w:p w14:paraId="2536FCE5" w14:textId="54AB1EFC" w:rsidR="00554BD5" w:rsidRPr="00821F5D" w:rsidRDefault="00013867" w:rsidP="00013867">
      <w:pPr>
        <w:ind w:left="360" w:right="-14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                        </w:t>
      </w:r>
      <w:r w:rsidR="00C36D13"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.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Are</w:t>
      </w:r>
      <w:r w:rsidR="00C36D13" w:rsidRPr="00821F5D">
        <w:rPr>
          <w:rFonts w:eastAsia="Calibri"/>
          <w:spacing w:val="2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t</w:t>
      </w:r>
      <w:r w:rsidR="00C36D13" w:rsidRPr="00821F5D">
        <w:rPr>
          <w:rFonts w:eastAsia="Calibri"/>
          <w:spacing w:val="1"/>
          <w:sz w:val="24"/>
          <w:szCs w:val="24"/>
        </w:rPr>
        <w:t>h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 xml:space="preserve"> </w:t>
      </w:r>
      <w:r w:rsidR="00C36D13" w:rsidRPr="00821F5D">
        <w:rPr>
          <w:rFonts w:eastAsia="Calibri"/>
          <w:sz w:val="24"/>
          <w:szCs w:val="24"/>
        </w:rPr>
        <w:t>a</w:t>
      </w:r>
      <w:r w:rsidR="00C36D13" w:rsidRPr="00821F5D">
        <w:rPr>
          <w:rFonts w:eastAsia="Calibri"/>
          <w:spacing w:val="1"/>
          <w:sz w:val="24"/>
          <w:szCs w:val="24"/>
        </w:rPr>
        <w:t>p</w:t>
      </w:r>
      <w:r w:rsidR="00C36D13" w:rsidRPr="00821F5D">
        <w:rPr>
          <w:rFonts w:eastAsia="Calibri"/>
          <w:spacing w:val="-1"/>
          <w:sz w:val="24"/>
          <w:szCs w:val="24"/>
        </w:rPr>
        <w:t>p</w:t>
      </w:r>
      <w:r w:rsidR="00C36D13" w:rsidRPr="00821F5D">
        <w:rPr>
          <w:rFonts w:eastAsia="Calibri"/>
          <w:sz w:val="24"/>
          <w:szCs w:val="24"/>
        </w:rPr>
        <w:t>e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i</w:t>
      </w:r>
      <w:r w:rsidR="00C36D13" w:rsidRPr="00821F5D">
        <w:rPr>
          <w:rFonts w:eastAsia="Calibri"/>
          <w:spacing w:val="-1"/>
          <w:sz w:val="24"/>
          <w:szCs w:val="24"/>
        </w:rPr>
        <w:t>c</w:t>
      </w:r>
      <w:r w:rsidR="00C36D13" w:rsidRPr="00821F5D">
        <w:rPr>
          <w:rFonts w:eastAsia="Calibri"/>
          <w:sz w:val="24"/>
          <w:szCs w:val="24"/>
        </w:rPr>
        <w:t>es</w:t>
      </w:r>
      <w:r w:rsidR="00C36D13" w:rsidRPr="00821F5D">
        <w:rPr>
          <w:rFonts w:eastAsia="Calibri"/>
          <w:spacing w:val="1"/>
          <w:sz w:val="24"/>
          <w:szCs w:val="24"/>
        </w:rPr>
        <w:t xml:space="preserve"> </w:t>
      </w:r>
      <w:r w:rsidR="00C36D13" w:rsidRPr="00821F5D">
        <w:rPr>
          <w:rFonts w:eastAsia="Calibri"/>
          <w:spacing w:val="-1"/>
          <w:sz w:val="24"/>
          <w:szCs w:val="24"/>
        </w:rPr>
        <w:t>n</w:t>
      </w:r>
      <w:r w:rsidR="00C36D13" w:rsidRPr="00821F5D">
        <w:rPr>
          <w:rFonts w:eastAsia="Calibri"/>
          <w:spacing w:val="1"/>
          <w:sz w:val="24"/>
          <w:szCs w:val="24"/>
        </w:rPr>
        <w:t>u</w:t>
      </w:r>
      <w:r w:rsidR="00C36D13" w:rsidRPr="00821F5D">
        <w:rPr>
          <w:rFonts w:eastAsia="Calibri"/>
          <w:spacing w:val="-2"/>
          <w:sz w:val="24"/>
          <w:szCs w:val="24"/>
        </w:rPr>
        <w:t>m</w:t>
      </w:r>
      <w:r w:rsidR="00C36D13" w:rsidRPr="00821F5D">
        <w:rPr>
          <w:rFonts w:eastAsia="Calibri"/>
          <w:spacing w:val="1"/>
          <w:sz w:val="24"/>
          <w:szCs w:val="24"/>
        </w:rPr>
        <w:t>b</w:t>
      </w:r>
      <w:r w:rsidR="00C36D13" w:rsidRPr="00821F5D">
        <w:rPr>
          <w:rFonts w:eastAsia="Calibri"/>
          <w:sz w:val="24"/>
          <w:szCs w:val="24"/>
        </w:rPr>
        <w:t>er</w:t>
      </w:r>
      <w:r w:rsidR="00C36D13" w:rsidRPr="00821F5D">
        <w:rPr>
          <w:rFonts w:eastAsia="Calibri"/>
          <w:spacing w:val="-1"/>
          <w:sz w:val="24"/>
          <w:szCs w:val="24"/>
        </w:rPr>
        <w:t>e</w:t>
      </w:r>
      <w:r w:rsidR="00C36D13" w:rsidRPr="00821F5D">
        <w:rPr>
          <w:rFonts w:eastAsia="Calibri"/>
          <w:spacing w:val="1"/>
          <w:sz w:val="24"/>
          <w:szCs w:val="24"/>
        </w:rPr>
        <w:t>d</w:t>
      </w:r>
      <w:r w:rsidR="00C36D13" w:rsidRPr="00821F5D">
        <w:rPr>
          <w:rFonts w:eastAsia="Calibri"/>
          <w:sz w:val="24"/>
          <w:szCs w:val="24"/>
        </w:rPr>
        <w:t>?</w:t>
      </w:r>
    </w:p>
    <w:p w14:paraId="49909803" w14:textId="7AD25314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oes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spacing w:val="-2"/>
          <w:position w:val="1"/>
          <w:sz w:val="24"/>
          <w:szCs w:val="24"/>
        </w:rPr>
        <w:t>o</w:t>
      </w:r>
      <w:r w:rsidRPr="00821F5D">
        <w:rPr>
          <w:rFonts w:eastAsia="Calibri"/>
          <w:position w:val="1"/>
          <w:sz w:val="24"/>
          <w:szCs w:val="24"/>
        </w:rPr>
        <w:t xml:space="preserve">rt 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ain ‘Co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spacing w:val="-1"/>
          <w:position w:val="1"/>
          <w:sz w:val="24"/>
          <w:szCs w:val="24"/>
        </w:rPr>
        <w:t>c</w:t>
      </w:r>
      <w:r w:rsidRPr="00821F5D">
        <w:rPr>
          <w:rFonts w:eastAsia="Calibri"/>
          <w:position w:val="1"/>
          <w:sz w:val="24"/>
          <w:szCs w:val="24"/>
        </w:rPr>
        <w:t>l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sio</w:t>
      </w:r>
      <w:r w:rsidRPr="00821F5D">
        <w:rPr>
          <w:rFonts w:eastAsia="Calibri"/>
          <w:spacing w:val="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’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 xml:space="preserve">of 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position w:val="1"/>
          <w:sz w:val="24"/>
          <w:szCs w:val="24"/>
        </w:rPr>
        <w:t>w</w:t>
      </w:r>
      <w:r w:rsidRPr="00821F5D">
        <w:rPr>
          <w:rFonts w:eastAsia="Calibri"/>
          <w:position w:val="1"/>
          <w:sz w:val="24"/>
          <w:szCs w:val="24"/>
        </w:rPr>
        <w:t>or</w:t>
      </w:r>
      <w:r w:rsidRPr="00821F5D">
        <w:rPr>
          <w:rFonts w:eastAsia="Calibri"/>
          <w:spacing w:val="-3"/>
          <w:position w:val="1"/>
          <w:sz w:val="24"/>
          <w:szCs w:val="24"/>
        </w:rPr>
        <w:t>k</w:t>
      </w:r>
      <w:r w:rsidRPr="00821F5D">
        <w:rPr>
          <w:rFonts w:eastAsia="Calibri"/>
          <w:position w:val="1"/>
          <w:sz w:val="24"/>
          <w:szCs w:val="24"/>
        </w:rPr>
        <w:t>?</w:t>
      </w:r>
    </w:p>
    <w:p w14:paraId="4B24751E" w14:textId="3493102C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Are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/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li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gr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ph</w:t>
      </w:r>
      <w:r w:rsidRPr="00821F5D">
        <w:rPr>
          <w:rFonts w:eastAsia="Calibri"/>
          <w:sz w:val="24"/>
          <w:szCs w:val="24"/>
        </w:rPr>
        <w:t>y giv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 xml:space="preserve">in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50ADEB6B" w14:textId="298D8953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ave</w:t>
      </w:r>
      <w:r w:rsidRPr="00821F5D">
        <w:rPr>
          <w:rFonts w:eastAsia="Calibri"/>
          <w:spacing w:val="1"/>
          <w:sz w:val="24"/>
          <w:szCs w:val="24"/>
        </w:rPr>
        <w:t xml:space="preserve"> 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1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es’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 xml:space="preserve">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Re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B2D5AD0" w14:textId="7D6DCF27" w:rsidR="00554BD5" w:rsidRPr="00821F5D" w:rsidRDefault="00C36D13" w:rsidP="00013867">
      <w:pPr>
        <w:pStyle w:val="ListParagraph"/>
        <w:numPr>
          <w:ilvl w:val="1"/>
          <w:numId w:val="6"/>
        </w:numPr>
        <w:ind w:right="-14"/>
        <w:jc w:val="both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 xml:space="preserve">Is </w:t>
      </w:r>
      <w:r w:rsidRPr="00821F5D">
        <w:rPr>
          <w:rFonts w:eastAsia="Calibri"/>
          <w:spacing w:val="1"/>
          <w:sz w:val="24"/>
          <w:szCs w:val="24"/>
        </w:rPr>
        <w:t>th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c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 xml:space="preserve">ion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‘Re</w:t>
      </w:r>
      <w:r w:rsidRPr="00821F5D">
        <w:rPr>
          <w:rFonts w:eastAsia="Calibri"/>
          <w:spacing w:val="-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er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pacing w:val="-1"/>
          <w:sz w:val="24"/>
          <w:szCs w:val="24"/>
        </w:rPr>
        <w:t>c</w:t>
      </w:r>
      <w:r w:rsidRPr="00821F5D">
        <w:rPr>
          <w:rFonts w:eastAsia="Calibri"/>
          <w:sz w:val="24"/>
          <w:szCs w:val="24"/>
        </w:rPr>
        <w:t>es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ogra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 xml:space="preserve">y’ in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nd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z w:val="24"/>
          <w:szCs w:val="24"/>
        </w:rPr>
        <w:t xml:space="preserve">rd </w:t>
      </w:r>
      <w:r w:rsidRPr="00821F5D">
        <w:rPr>
          <w:rFonts w:eastAsia="Calibri"/>
          <w:spacing w:val="1"/>
          <w:sz w:val="24"/>
          <w:szCs w:val="24"/>
        </w:rPr>
        <w:t>f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-2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?</w:t>
      </w:r>
    </w:p>
    <w:p w14:paraId="3ACE6811" w14:textId="77777777" w:rsidR="00013867" w:rsidRPr="00821F5D" w:rsidRDefault="00013867" w:rsidP="00013867">
      <w:pPr>
        <w:ind w:left="1440" w:right="-14"/>
        <w:jc w:val="both"/>
        <w:rPr>
          <w:rFonts w:eastAsia="Calibri"/>
          <w:sz w:val="24"/>
          <w:szCs w:val="24"/>
        </w:rPr>
      </w:pPr>
    </w:p>
    <w:p w14:paraId="18CF1426" w14:textId="0577B9D6" w:rsidR="00554BD5" w:rsidRPr="00821F5D" w:rsidRDefault="00C36D13" w:rsidP="00934FDB">
      <w:pPr>
        <w:ind w:left="360" w:right="-14"/>
        <w:jc w:val="both"/>
        <w:rPr>
          <w:rFonts w:eastAsia="Calibri"/>
          <w:position w:val="1"/>
          <w:sz w:val="24"/>
          <w:szCs w:val="24"/>
        </w:rPr>
      </w:pP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tt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nt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-3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pacing w:val="-2"/>
          <w:sz w:val="24"/>
          <w:szCs w:val="24"/>
        </w:rPr>
        <w:t>o</w:t>
      </w:r>
      <w:r w:rsidRPr="00821F5D">
        <w:rPr>
          <w:rFonts w:eastAsia="Calibri"/>
          <w:spacing w:val="1"/>
          <w:sz w:val="24"/>
          <w:szCs w:val="24"/>
        </w:rPr>
        <w:t>u</w:t>
      </w:r>
      <w:r w:rsidRPr="00821F5D">
        <w:rPr>
          <w:rFonts w:eastAsia="Calibri"/>
          <w:sz w:val="24"/>
          <w:szCs w:val="24"/>
        </w:rPr>
        <w:t xml:space="preserve">ld 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2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z w:val="24"/>
          <w:szCs w:val="24"/>
        </w:rPr>
        <w:t>d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on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pacing w:val="-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ove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-2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i</w:t>
      </w:r>
      <w:r w:rsidRPr="00821F5D">
        <w:rPr>
          <w:rFonts w:eastAsia="Calibri"/>
          <w:spacing w:val="-2"/>
          <w:sz w:val="24"/>
          <w:szCs w:val="24"/>
        </w:rPr>
        <w:t>l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 xml:space="preserve"> 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1"/>
          <w:sz w:val="24"/>
          <w:szCs w:val="24"/>
        </w:rPr>
        <w:t>e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ar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n</w:t>
      </w:r>
      <w:r w:rsidRPr="00821F5D">
        <w:rPr>
          <w:rFonts w:eastAsia="Calibri"/>
          <w:sz w:val="24"/>
          <w:szCs w:val="24"/>
        </w:rPr>
        <w:t>g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</w:t>
      </w:r>
      <w:r w:rsidR="00042C0A">
        <w:rPr>
          <w:rFonts w:eastAsia="Calibri"/>
          <w:sz w:val="24"/>
          <w:szCs w:val="24"/>
        </w:rPr>
        <w:t xml:space="preserve"> FINAL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-3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 xml:space="preserve">PORT. </w:t>
      </w:r>
      <w:r w:rsidRPr="00821F5D">
        <w:rPr>
          <w:rFonts w:eastAsia="Calibri"/>
          <w:spacing w:val="1"/>
          <w:sz w:val="24"/>
          <w:szCs w:val="24"/>
        </w:rPr>
        <w:t>Sup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rvisors</w:t>
      </w:r>
      <w:r w:rsidR="00934FDB" w:rsidRPr="00821F5D">
        <w:rPr>
          <w:rFonts w:eastAsia="Calibri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are</w:t>
      </w:r>
      <w:r w:rsidRPr="00821F5D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also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1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q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es</w:t>
      </w:r>
      <w:r w:rsidRPr="00821F5D">
        <w:rPr>
          <w:rFonts w:eastAsia="Calibri"/>
          <w:spacing w:val="-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 xml:space="preserve">ed 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position w:val="1"/>
          <w:sz w:val="24"/>
          <w:szCs w:val="24"/>
        </w:rPr>
        <w:t>o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position w:val="1"/>
          <w:sz w:val="24"/>
          <w:szCs w:val="24"/>
        </w:rPr>
        <w:t>s</w:t>
      </w:r>
      <w:r w:rsidRPr="00821F5D">
        <w:rPr>
          <w:rFonts w:eastAsia="Calibri"/>
          <w:spacing w:val="1"/>
          <w:position w:val="1"/>
          <w:sz w:val="24"/>
          <w:szCs w:val="24"/>
        </w:rPr>
        <w:t>u</w:t>
      </w:r>
      <w:r w:rsidRPr="00821F5D">
        <w:rPr>
          <w:rFonts w:eastAsia="Calibri"/>
          <w:position w:val="1"/>
          <w:sz w:val="24"/>
          <w:szCs w:val="24"/>
        </w:rPr>
        <w:t>re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position w:val="1"/>
          <w:sz w:val="24"/>
          <w:szCs w:val="24"/>
        </w:rPr>
        <w:t xml:space="preserve">t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eir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c</w:t>
      </w:r>
      <w:r w:rsidRPr="00821F5D">
        <w:rPr>
          <w:rFonts w:eastAsia="Calibri"/>
          <w:position w:val="1"/>
          <w:sz w:val="24"/>
          <w:szCs w:val="24"/>
        </w:rPr>
        <w:t>a</w:t>
      </w:r>
      <w:r w:rsidRPr="00821F5D">
        <w:rPr>
          <w:rFonts w:eastAsia="Calibri"/>
          <w:spacing w:val="-1"/>
          <w:position w:val="1"/>
          <w:sz w:val="24"/>
          <w:szCs w:val="24"/>
        </w:rPr>
        <w:t>n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position w:val="1"/>
          <w:sz w:val="24"/>
          <w:szCs w:val="24"/>
        </w:rPr>
        <w:t>i</w:t>
      </w:r>
      <w:r w:rsidRPr="00821F5D">
        <w:rPr>
          <w:rFonts w:eastAsia="Calibri"/>
          <w:spacing w:val="1"/>
          <w:position w:val="1"/>
          <w:sz w:val="24"/>
          <w:szCs w:val="24"/>
        </w:rPr>
        <w:t>d</w:t>
      </w:r>
      <w:r w:rsidRPr="00821F5D">
        <w:rPr>
          <w:rFonts w:eastAsia="Calibri"/>
          <w:spacing w:val="-2"/>
          <w:position w:val="1"/>
          <w:sz w:val="24"/>
          <w:szCs w:val="24"/>
        </w:rPr>
        <w:t>a</w:t>
      </w:r>
      <w:r w:rsidRPr="00821F5D">
        <w:rPr>
          <w:rFonts w:eastAsia="Calibri"/>
          <w:spacing w:val="1"/>
          <w:position w:val="1"/>
          <w:sz w:val="24"/>
          <w:szCs w:val="24"/>
        </w:rPr>
        <w:t>t</w:t>
      </w:r>
      <w:r w:rsidRPr="00821F5D">
        <w:rPr>
          <w:rFonts w:eastAsia="Calibri"/>
          <w:spacing w:val="-2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>(</w:t>
      </w:r>
      <w:r w:rsidRPr="00821F5D">
        <w:rPr>
          <w:rFonts w:eastAsia="Calibri"/>
          <w:position w:val="1"/>
          <w:sz w:val="24"/>
          <w:szCs w:val="24"/>
        </w:rPr>
        <w:t xml:space="preserve">s) </w:t>
      </w:r>
      <w:r w:rsidRPr="00821F5D">
        <w:rPr>
          <w:rFonts w:eastAsia="Calibri"/>
          <w:spacing w:val="1"/>
          <w:position w:val="1"/>
          <w:sz w:val="24"/>
          <w:szCs w:val="24"/>
        </w:rPr>
        <w:t>h</w:t>
      </w:r>
      <w:r w:rsidRPr="00821F5D">
        <w:rPr>
          <w:rFonts w:eastAsia="Calibri"/>
          <w:position w:val="1"/>
          <w:sz w:val="24"/>
          <w:szCs w:val="24"/>
        </w:rPr>
        <w:t>ave</w:t>
      </w:r>
      <w:r w:rsidRPr="00821F5D">
        <w:rPr>
          <w:rFonts w:eastAsia="Calibri"/>
          <w:spacing w:val="1"/>
          <w:position w:val="1"/>
          <w:sz w:val="24"/>
          <w:szCs w:val="24"/>
        </w:rPr>
        <w:t xml:space="preserve"> 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ar</w:t>
      </w:r>
      <w:r w:rsidRPr="00821F5D">
        <w:rPr>
          <w:rFonts w:eastAsia="Calibri"/>
          <w:spacing w:val="-1"/>
          <w:position w:val="1"/>
          <w:sz w:val="24"/>
          <w:szCs w:val="24"/>
        </w:rPr>
        <w:t>e</w:t>
      </w:r>
      <w:r w:rsidRPr="00821F5D">
        <w:rPr>
          <w:rFonts w:eastAsia="Calibri"/>
          <w:position w:val="1"/>
          <w:sz w:val="24"/>
          <w:szCs w:val="24"/>
        </w:rPr>
        <w:t>d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th</w:t>
      </w:r>
      <w:r w:rsidRPr="00821F5D">
        <w:rPr>
          <w:rFonts w:eastAsia="Calibri"/>
          <w:position w:val="1"/>
          <w:sz w:val="24"/>
          <w:szCs w:val="24"/>
        </w:rPr>
        <w:t>e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="00042C0A">
        <w:rPr>
          <w:rFonts w:eastAsia="Calibri"/>
          <w:spacing w:val="-1"/>
          <w:position w:val="1"/>
          <w:sz w:val="24"/>
          <w:szCs w:val="24"/>
        </w:rPr>
        <w:t xml:space="preserve">FINAL </w:t>
      </w:r>
      <w:r w:rsidRPr="00821F5D">
        <w:rPr>
          <w:rFonts w:eastAsia="Calibri"/>
          <w:position w:val="1"/>
          <w:sz w:val="24"/>
          <w:szCs w:val="24"/>
        </w:rPr>
        <w:t>REPO</w:t>
      </w:r>
      <w:r w:rsidRPr="00821F5D">
        <w:rPr>
          <w:rFonts w:eastAsia="Calibri"/>
          <w:spacing w:val="-1"/>
          <w:position w:val="1"/>
          <w:sz w:val="24"/>
          <w:szCs w:val="24"/>
        </w:rPr>
        <w:t>R</w:t>
      </w:r>
      <w:r w:rsidRPr="00821F5D">
        <w:rPr>
          <w:rFonts w:eastAsia="Calibri"/>
          <w:position w:val="1"/>
          <w:sz w:val="24"/>
          <w:szCs w:val="24"/>
        </w:rPr>
        <w:t>T</w:t>
      </w:r>
      <w:r w:rsidRPr="00821F5D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r</w:t>
      </w:r>
      <w:r w:rsidRPr="00821F5D">
        <w:rPr>
          <w:rFonts w:eastAsia="Calibri"/>
          <w:spacing w:val="-1"/>
          <w:position w:val="1"/>
          <w:sz w:val="24"/>
          <w:szCs w:val="24"/>
        </w:rPr>
        <w:t>o</w:t>
      </w:r>
      <w:r w:rsidRPr="00821F5D">
        <w:rPr>
          <w:rFonts w:eastAsia="Calibri"/>
          <w:spacing w:val="1"/>
          <w:position w:val="1"/>
          <w:sz w:val="24"/>
          <w:szCs w:val="24"/>
        </w:rPr>
        <w:t>p</w:t>
      </w:r>
      <w:r w:rsidRPr="00821F5D">
        <w:rPr>
          <w:rFonts w:eastAsia="Calibri"/>
          <w:position w:val="1"/>
          <w:sz w:val="24"/>
          <w:szCs w:val="24"/>
        </w:rPr>
        <w:t>erly.</w:t>
      </w:r>
    </w:p>
    <w:p w14:paraId="5B44A815" w14:textId="77777777" w:rsidR="00856597" w:rsidRPr="00821F5D" w:rsidRDefault="00856597" w:rsidP="00403D63">
      <w:pPr>
        <w:spacing w:line="260" w:lineRule="exact"/>
        <w:ind w:left="360" w:right="-20"/>
        <w:jc w:val="both"/>
        <w:rPr>
          <w:rFonts w:eastAsia="Calibri"/>
          <w:position w:val="1"/>
          <w:sz w:val="24"/>
          <w:szCs w:val="24"/>
        </w:rPr>
      </w:pPr>
    </w:p>
    <w:p w14:paraId="00090029" w14:textId="77777777" w:rsidR="00554BD5" w:rsidRPr="00855B02" w:rsidRDefault="00554BD5">
      <w:pPr>
        <w:spacing w:before="10" w:line="280" w:lineRule="exact"/>
        <w:rPr>
          <w:sz w:val="28"/>
          <w:szCs w:val="28"/>
        </w:rPr>
      </w:pPr>
    </w:p>
    <w:p w14:paraId="7457C6D6" w14:textId="77777777" w:rsidR="006815F3" w:rsidRDefault="006815F3">
      <w:pPr>
        <w:spacing w:before="10" w:line="280" w:lineRule="exact"/>
        <w:rPr>
          <w:sz w:val="28"/>
          <w:szCs w:val="28"/>
        </w:rPr>
      </w:pPr>
    </w:p>
    <w:p w14:paraId="0FE628FA" w14:textId="77777777" w:rsidR="009A72E1" w:rsidRPr="00821F5D" w:rsidRDefault="009A72E1">
      <w:pPr>
        <w:spacing w:before="10" w:line="280" w:lineRule="exact"/>
        <w:rPr>
          <w:sz w:val="28"/>
          <w:szCs w:val="28"/>
        </w:rPr>
      </w:pPr>
    </w:p>
    <w:p w14:paraId="070FD5D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58B463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B116CCB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6878627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48328146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5496450D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23E3EFC5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7A722F8E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997565F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DD930B0" w14:textId="77777777" w:rsidR="006815F3" w:rsidRPr="00821F5D" w:rsidRDefault="006815F3">
      <w:pPr>
        <w:spacing w:before="10" w:line="280" w:lineRule="exact"/>
        <w:rPr>
          <w:sz w:val="28"/>
          <w:szCs w:val="28"/>
        </w:rPr>
      </w:pPr>
    </w:p>
    <w:p w14:paraId="00DB0DAD" w14:textId="77777777" w:rsidR="00554BD5" w:rsidRPr="00821F5D" w:rsidRDefault="00554BD5">
      <w:pPr>
        <w:sectPr w:rsidR="00554BD5" w:rsidRPr="00821F5D">
          <w:pgSz w:w="12240" w:h="15840"/>
          <w:pgMar w:top="1060" w:right="1320" w:bottom="280" w:left="1220" w:header="0" w:footer="757" w:gutter="0"/>
          <w:cols w:space="720"/>
        </w:sectPr>
      </w:pPr>
    </w:p>
    <w:p w14:paraId="6EA864A3" w14:textId="77777777" w:rsidR="00554BD5" w:rsidRPr="00B54E7B" w:rsidRDefault="00C36D13" w:rsidP="00B54E7B">
      <w:pPr>
        <w:spacing w:before="54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lastRenderedPageBreak/>
        <w:t>F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v</w:t>
      </w:r>
      <w:r w:rsidRPr="00B54E7B">
        <w:rPr>
          <w:rFonts w:eastAsia="Calibri"/>
          <w:b/>
          <w:spacing w:val="-2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/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tle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ag</w:t>
      </w:r>
      <w:r w:rsidRPr="00B54E7B">
        <w:rPr>
          <w:rFonts w:eastAsia="Calibri"/>
          <w:b/>
          <w:sz w:val="24"/>
          <w:szCs w:val="24"/>
        </w:rPr>
        <w:t>e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</w:p>
    <w:p w14:paraId="4D29A34C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516A7725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pacing w:val="-2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l</w:t>
      </w:r>
      <w:r w:rsidRPr="00B54E7B">
        <w:rPr>
          <w:rFonts w:eastAsia="Calibri"/>
          <w:b/>
          <w:sz w:val="24"/>
          <w:szCs w:val="24"/>
        </w:rPr>
        <w:t>e of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</w:t>
      </w:r>
      <w:r w:rsidRPr="00B54E7B">
        <w:rPr>
          <w:rFonts w:eastAsia="Calibri"/>
          <w:b/>
          <w:spacing w:val="-2"/>
          <w:sz w:val="24"/>
          <w:szCs w:val="24"/>
        </w:rPr>
        <w:t xml:space="preserve"> </w:t>
      </w:r>
      <w:r w:rsidRPr="00B54E7B">
        <w:rPr>
          <w:rFonts w:eastAsia="Calibri"/>
          <w:b/>
          <w:spacing w:val="1"/>
          <w:sz w:val="24"/>
          <w:szCs w:val="24"/>
        </w:rPr>
        <w:t>Th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s)</w:t>
      </w:r>
    </w:p>
    <w:p w14:paraId="7C69ACCA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7D16C63A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DBFA138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position w:val="1"/>
          <w:sz w:val="24"/>
          <w:szCs w:val="24"/>
        </w:rPr>
        <w:t>S</w:t>
      </w:r>
      <w:r w:rsidRPr="00B54E7B">
        <w:rPr>
          <w:rFonts w:eastAsia="Calibri"/>
          <w:spacing w:val="1"/>
          <w:position w:val="1"/>
          <w:sz w:val="24"/>
          <w:szCs w:val="24"/>
        </w:rPr>
        <w:t>ub</w:t>
      </w:r>
      <w:r w:rsidRPr="00B54E7B">
        <w:rPr>
          <w:rFonts w:eastAsia="Calibri"/>
          <w:position w:val="1"/>
          <w:sz w:val="24"/>
          <w:szCs w:val="24"/>
        </w:rPr>
        <w:t>m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spacing w:val="1"/>
          <w:position w:val="1"/>
          <w:sz w:val="24"/>
          <w:szCs w:val="24"/>
        </w:rPr>
        <w:t>tt</w:t>
      </w:r>
      <w:r w:rsidRPr="00B54E7B">
        <w:rPr>
          <w:rFonts w:eastAsia="Calibri"/>
          <w:spacing w:val="-2"/>
          <w:position w:val="1"/>
          <w:sz w:val="24"/>
          <w:szCs w:val="24"/>
        </w:rPr>
        <w:t>e</w:t>
      </w:r>
      <w:r w:rsidRPr="00B54E7B">
        <w:rPr>
          <w:rFonts w:eastAsia="Calibri"/>
          <w:position w:val="1"/>
          <w:sz w:val="24"/>
          <w:szCs w:val="24"/>
        </w:rPr>
        <w:t>d</w:t>
      </w:r>
      <w:r w:rsidRPr="00B54E7B">
        <w:rPr>
          <w:rFonts w:eastAsia="Calibri"/>
          <w:spacing w:val="2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position w:val="1"/>
          <w:sz w:val="24"/>
          <w:szCs w:val="24"/>
        </w:rPr>
        <w:t>i</w:t>
      </w:r>
      <w:r w:rsidRPr="00B54E7B">
        <w:rPr>
          <w:rFonts w:eastAsia="Calibri"/>
          <w:position w:val="1"/>
          <w:sz w:val="24"/>
          <w:szCs w:val="24"/>
        </w:rPr>
        <w:t>n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spacing w:val="1"/>
          <w:position w:val="1"/>
          <w:sz w:val="24"/>
          <w:szCs w:val="24"/>
        </w:rPr>
        <w:t>p</w:t>
      </w:r>
      <w:r w:rsidRPr="00B54E7B">
        <w:rPr>
          <w:rFonts w:eastAsia="Calibri"/>
          <w:position w:val="1"/>
          <w:sz w:val="24"/>
          <w:szCs w:val="24"/>
        </w:rPr>
        <w:t>ar</w:t>
      </w:r>
      <w:r w:rsidRPr="00B54E7B">
        <w:rPr>
          <w:rFonts w:eastAsia="Calibri"/>
          <w:spacing w:val="2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>ial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f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l</w:t>
      </w:r>
      <w:r w:rsidRPr="00B54E7B">
        <w:rPr>
          <w:rFonts w:eastAsia="Calibri"/>
          <w:spacing w:val="1"/>
          <w:position w:val="1"/>
          <w:sz w:val="24"/>
          <w:szCs w:val="24"/>
        </w:rPr>
        <w:t>f</w:t>
      </w:r>
      <w:r w:rsidRPr="00B54E7B">
        <w:rPr>
          <w:rFonts w:eastAsia="Calibri"/>
          <w:position w:val="1"/>
          <w:sz w:val="24"/>
          <w:szCs w:val="24"/>
        </w:rPr>
        <w:t>i</w:t>
      </w:r>
      <w:r w:rsidRPr="00B54E7B">
        <w:rPr>
          <w:rFonts w:eastAsia="Calibri"/>
          <w:spacing w:val="-2"/>
          <w:position w:val="1"/>
          <w:sz w:val="24"/>
          <w:szCs w:val="24"/>
        </w:rPr>
        <w:t>l</w:t>
      </w:r>
      <w:r w:rsidRPr="00B54E7B">
        <w:rPr>
          <w:rFonts w:eastAsia="Calibri"/>
          <w:position w:val="1"/>
          <w:sz w:val="24"/>
          <w:szCs w:val="24"/>
        </w:rPr>
        <w:t>lm</w:t>
      </w:r>
      <w:r w:rsidRPr="00B54E7B">
        <w:rPr>
          <w:rFonts w:eastAsia="Calibri"/>
          <w:spacing w:val="1"/>
          <w:position w:val="1"/>
          <w:sz w:val="24"/>
          <w:szCs w:val="24"/>
        </w:rPr>
        <w:t>en</w:t>
      </w:r>
      <w:r w:rsidRPr="00B54E7B">
        <w:rPr>
          <w:rFonts w:eastAsia="Calibri"/>
          <w:position w:val="1"/>
          <w:sz w:val="24"/>
          <w:szCs w:val="24"/>
        </w:rPr>
        <w:t xml:space="preserve">t of </w:t>
      </w:r>
      <w:r w:rsidRPr="00B54E7B">
        <w:rPr>
          <w:rFonts w:eastAsia="Calibri"/>
          <w:spacing w:val="-1"/>
          <w:position w:val="1"/>
          <w:sz w:val="24"/>
          <w:szCs w:val="24"/>
        </w:rPr>
        <w:t>t</w:t>
      </w:r>
      <w:r w:rsidRPr="00B54E7B">
        <w:rPr>
          <w:rFonts w:eastAsia="Calibri"/>
          <w:spacing w:val="1"/>
          <w:position w:val="1"/>
          <w:sz w:val="24"/>
          <w:szCs w:val="24"/>
        </w:rPr>
        <w:t>h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 xml:space="preserve"> </w:t>
      </w:r>
      <w:r w:rsidRPr="00B54E7B">
        <w:rPr>
          <w:rFonts w:eastAsia="Calibri"/>
          <w:position w:val="1"/>
          <w:sz w:val="24"/>
          <w:szCs w:val="24"/>
        </w:rPr>
        <w:t>r</w:t>
      </w:r>
      <w:r w:rsidRPr="00B54E7B">
        <w:rPr>
          <w:rFonts w:eastAsia="Calibri"/>
          <w:spacing w:val="1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q</w:t>
      </w:r>
      <w:r w:rsidRPr="00B54E7B">
        <w:rPr>
          <w:rFonts w:eastAsia="Calibri"/>
          <w:spacing w:val="1"/>
          <w:position w:val="1"/>
          <w:sz w:val="24"/>
          <w:szCs w:val="24"/>
        </w:rPr>
        <w:t>u</w:t>
      </w:r>
      <w:r w:rsidRPr="00B54E7B">
        <w:rPr>
          <w:rFonts w:eastAsia="Calibri"/>
          <w:position w:val="1"/>
          <w:sz w:val="24"/>
          <w:szCs w:val="24"/>
        </w:rPr>
        <w:t>ire</w:t>
      </w:r>
      <w:r w:rsidRPr="00B54E7B">
        <w:rPr>
          <w:rFonts w:eastAsia="Calibri"/>
          <w:spacing w:val="-1"/>
          <w:position w:val="1"/>
          <w:sz w:val="24"/>
          <w:szCs w:val="24"/>
        </w:rPr>
        <w:t>m</w:t>
      </w:r>
      <w:r w:rsidRPr="00B54E7B">
        <w:rPr>
          <w:rFonts w:eastAsia="Calibri"/>
          <w:position w:val="1"/>
          <w:sz w:val="24"/>
          <w:szCs w:val="24"/>
        </w:rPr>
        <w:t>e</w:t>
      </w:r>
      <w:r w:rsidRPr="00B54E7B">
        <w:rPr>
          <w:rFonts w:eastAsia="Calibri"/>
          <w:spacing w:val="-1"/>
          <w:position w:val="1"/>
          <w:sz w:val="24"/>
          <w:szCs w:val="24"/>
        </w:rPr>
        <w:t>n</w:t>
      </w:r>
      <w:r w:rsidRPr="00B54E7B">
        <w:rPr>
          <w:rFonts w:eastAsia="Calibri"/>
          <w:spacing w:val="1"/>
          <w:position w:val="1"/>
          <w:sz w:val="24"/>
          <w:szCs w:val="24"/>
        </w:rPr>
        <w:t>t</w:t>
      </w:r>
      <w:r w:rsidRPr="00B54E7B">
        <w:rPr>
          <w:rFonts w:eastAsia="Calibri"/>
          <w:position w:val="1"/>
          <w:sz w:val="24"/>
          <w:szCs w:val="24"/>
        </w:rPr>
        <w:t xml:space="preserve">s </w:t>
      </w:r>
      <w:r w:rsidRPr="00B54E7B">
        <w:rPr>
          <w:rFonts w:eastAsia="Calibri"/>
          <w:spacing w:val="-2"/>
          <w:position w:val="1"/>
          <w:sz w:val="24"/>
          <w:szCs w:val="24"/>
        </w:rPr>
        <w:t>o</w:t>
      </w:r>
      <w:r w:rsidRPr="00B54E7B">
        <w:rPr>
          <w:rFonts w:eastAsia="Calibri"/>
          <w:position w:val="1"/>
          <w:sz w:val="24"/>
          <w:szCs w:val="24"/>
        </w:rPr>
        <w:t>f</w:t>
      </w:r>
    </w:p>
    <w:p w14:paraId="6B98CED0" w14:textId="77777777" w:rsidR="00554BD5" w:rsidRPr="00B54E7B" w:rsidRDefault="00C36D13" w:rsidP="00B54E7B">
      <w:pPr>
        <w:spacing w:before="2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B</w:t>
      </w:r>
      <w:r w:rsidRPr="00B54E7B">
        <w:rPr>
          <w:rFonts w:eastAsia="Calibri"/>
          <w:sz w:val="24"/>
          <w:szCs w:val="24"/>
        </w:rPr>
        <w:t>ITS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="00CB640C" w:rsidRPr="00B54E7B">
        <w:rPr>
          <w:rFonts w:eastAsia="Calibri"/>
          <w:sz w:val="24"/>
          <w:szCs w:val="24"/>
        </w:rPr>
        <w:t>F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1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/</w:t>
      </w:r>
      <w:r w:rsidRPr="00B54E7B">
        <w:rPr>
          <w:rFonts w:eastAsia="Calibri"/>
          <w:sz w:val="24"/>
          <w:szCs w:val="24"/>
        </w:rPr>
        <w:t>4</w:t>
      </w:r>
      <w:r w:rsidRPr="00B54E7B">
        <w:rPr>
          <w:rFonts w:eastAsia="Calibri"/>
          <w:spacing w:val="1"/>
          <w:sz w:val="24"/>
          <w:szCs w:val="24"/>
        </w:rPr>
        <w:t>2</w:t>
      </w:r>
      <w:r w:rsidRPr="00B54E7B">
        <w:rPr>
          <w:rFonts w:eastAsia="Calibri"/>
          <w:spacing w:val="-2"/>
          <w:sz w:val="24"/>
          <w:szCs w:val="24"/>
        </w:rPr>
        <w:t>2</w:t>
      </w:r>
      <w:r w:rsidRPr="00B54E7B">
        <w:rPr>
          <w:rFonts w:eastAsia="Calibri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esis</w:t>
      </w:r>
    </w:p>
    <w:p w14:paraId="6042E9F0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D54FFFC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75927CA4" w14:textId="77777777" w:rsidR="00B54E7B" w:rsidRDefault="00B54E7B" w:rsidP="00B54E7B">
      <w:pPr>
        <w:ind w:right="-59"/>
        <w:jc w:val="center"/>
        <w:rPr>
          <w:rFonts w:eastAsia="Calibri"/>
          <w:spacing w:val="-1"/>
          <w:sz w:val="24"/>
          <w:szCs w:val="24"/>
        </w:rPr>
      </w:pPr>
    </w:p>
    <w:p w14:paraId="02157714" w14:textId="7379090B" w:rsidR="00554BD5" w:rsidRP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  <w:r>
        <w:rPr>
          <w:rFonts w:eastAsia="Calibri"/>
          <w:spacing w:val="-1"/>
          <w:sz w:val="24"/>
          <w:szCs w:val="24"/>
        </w:rPr>
        <w:t>B</w:t>
      </w:r>
      <w:r w:rsidR="00C36D13" w:rsidRPr="00B54E7B">
        <w:rPr>
          <w:rFonts w:eastAsia="Calibri"/>
          <w:spacing w:val="-1"/>
          <w:sz w:val="24"/>
          <w:szCs w:val="24"/>
        </w:rPr>
        <w:t>y</w:t>
      </w:r>
    </w:p>
    <w:p w14:paraId="0C85FA68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0AE42DD8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(A</w:t>
      </w:r>
      <w:r w:rsidRPr="00B54E7B">
        <w:rPr>
          <w:rFonts w:eastAsia="Calibri"/>
          <w:b/>
          <w:spacing w:val="1"/>
          <w:sz w:val="24"/>
          <w:szCs w:val="24"/>
        </w:rPr>
        <w:t>u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pacing w:val="-2"/>
          <w:sz w:val="24"/>
          <w:szCs w:val="24"/>
        </w:rPr>
        <w:t>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)</w:t>
      </w:r>
    </w:p>
    <w:p w14:paraId="6EBF7B91" w14:textId="77777777" w:rsidR="00554BD5" w:rsidRPr="00B54E7B" w:rsidRDefault="00554BD5" w:rsidP="00B54E7B">
      <w:pPr>
        <w:spacing w:before="15" w:line="280" w:lineRule="exact"/>
        <w:ind w:right="-59"/>
        <w:rPr>
          <w:sz w:val="28"/>
          <w:szCs w:val="28"/>
        </w:rPr>
      </w:pPr>
    </w:p>
    <w:p w14:paraId="42F45EE4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N</w:t>
      </w:r>
      <w:r w:rsidRPr="00B54E7B">
        <w:rPr>
          <w:rFonts w:eastAsia="Calibri"/>
          <w:b/>
          <w:spacing w:val="1"/>
          <w:sz w:val="24"/>
          <w:szCs w:val="24"/>
        </w:rPr>
        <w:t>o</w:t>
      </w:r>
      <w:r w:rsidRPr="00B54E7B">
        <w:rPr>
          <w:rFonts w:eastAsia="Calibri"/>
          <w:b/>
          <w:sz w:val="24"/>
          <w:szCs w:val="24"/>
        </w:rPr>
        <w:t>.</w:t>
      </w:r>
      <w:r w:rsidRPr="00B54E7B">
        <w:rPr>
          <w:rFonts w:eastAsia="Calibri"/>
          <w:b/>
          <w:spacing w:val="-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 xml:space="preserve">(                        </w:t>
      </w:r>
      <w:r w:rsidRPr="00B54E7B">
        <w:rPr>
          <w:rFonts w:eastAsia="Calibri"/>
          <w:b/>
          <w:spacing w:val="34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)</w:t>
      </w:r>
    </w:p>
    <w:p w14:paraId="33E93575" w14:textId="77777777" w:rsidR="00554BD5" w:rsidRPr="00B54E7B" w:rsidRDefault="00554BD5" w:rsidP="00B54E7B">
      <w:pPr>
        <w:spacing w:before="13" w:line="280" w:lineRule="exact"/>
        <w:ind w:right="-59"/>
        <w:rPr>
          <w:sz w:val="28"/>
          <w:szCs w:val="28"/>
        </w:rPr>
      </w:pPr>
    </w:p>
    <w:p w14:paraId="1C9CEC23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18F3CA" w14:textId="77777777" w:rsidR="00B54E7B" w:rsidRDefault="00B54E7B" w:rsidP="00B54E7B">
      <w:pPr>
        <w:ind w:right="-59"/>
        <w:jc w:val="center"/>
        <w:rPr>
          <w:rFonts w:eastAsia="Calibri"/>
          <w:sz w:val="24"/>
          <w:szCs w:val="24"/>
        </w:rPr>
      </w:pPr>
    </w:p>
    <w:p w14:paraId="14B4A12C" w14:textId="31794355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Un</w:t>
      </w:r>
      <w:r w:rsidRPr="00B54E7B">
        <w:rPr>
          <w:rFonts w:eastAsia="Calibri"/>
          <w:spacing w:val="2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er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s</w:t>
      </w:r>
      <w:r w:rsidRPr="00B54E7B">
        <w:rPr>
          <w:rFonts w:eastAsia="Calibri"/>
          <w:spacing w:val="-2"/>
          <w:sz w:val="24"/>
          <w:szCs w:val="24"/>
        </w:rPr>
        <w:t>u</w:t>
      </w:r>
      <w:r w:rsidRPr="00B54E7B">
        <w:rPr>
          <w:rFonts w:eastAsia="Calibri"/>
          <w:spacing w:val="1"/>
          <w:sz w:val="24"/>
          <w:szCs w:val="24"/>
        </w:rPr>
        <w:t>p</w:t>
      </w:r>
      <w:r w:rsidRPr="00B54E7B">
        <w:rPr>
          <w:rFonts w:eastAsia="Calibri"/>
          <w:sz w:val="24"/>
          <w:szCs w:val="24"/>
        </w:rPr>
        <w:t>ervisi</w:t>
      </w:r>
      <w:r w:rsidRPr="00B54E7B">
        <w:rPr>
          <w:rFonts w:eastAsia="Calibri"/>
          <w:spacing w:val="-1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n</w:t>
      </w:r>
      <w:r w:rsidRPr="00B54E7B">
        <w:rPr>
          <w:rFonts w:eastAsia="Calibri"/>
          <w:spacing w:val="2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o</w:t>
      </w:r>
      <w:r w:rsidRPr="00B54E7B">
        <w:rPr>
          <w:rFonts w:eastAsia="Calibri"/>
          <w:sz w:val="24"/>
          <w:szCs w:val="24"/>
        </w:rPr>
        <w:t>f</w:t>
      </w:r>
    </w:p>
    <w:p w14:paraId="7097DC63" w14:textId="77777777" w:rsidR="00554BD5" w:rsidRPr="00B54E7B" w:rsidRDefault="00554BD5" w:rsidP="00B54E7B">
      <w:pPr>
        <w:spacing w:before="9" w:line="280" w:lineRule="exact"/>
        <w:ind w:right="-59"/>
        <w:rPr>
          <w:sz w:val="28"/>
          <w:szCs w:val="28"/>
        </w:rPr>
      </w:pPr>
    </w:p>
    <w:p w14:paraId="3730A10C" w14:textId="77777777" w:rsidR="00B54E7B" w:rsidRDefault="00C36D13" w:rsidP="00B54E7B">
      <w:pPr>
        <w:spacing w:line="280" w:lineRule="exact"/>
        <w:ind w:right="-59" w:firstLine="8"/>
        <w:jc w:val="center"/>
        <w:rPr>
          <w:rFonts w:eastAsia="Calibri"/>
          <w:b/>
          <w:sz w:val="24"/>
          <w:szCs w:val="24"/>
        </w:rPr>
      </w:pP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sz w:val="24"/>
          <w:szCs w:val="24"/>
        </w:rPr>
        <w:t>--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pacing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sz w:val="24"/>
          <w:szCs w:val="24"/>
        </w:rPr>
        <w:t>-</w:t>
      </w:r>
      <w:r w:rsidRPr="00B54E7B">
        <w:rPr>
          <w:rFonts w:eastAsia="Calibri"/>
          <w:b/>
          <w:sz w:val="24"/>
          <w:szCs w:val="24"/>
        </w:rPr>
        <w:t xml:space="preserve">- </w:t>
      </w:r>
    </w:p>
    <w:p w14:paraId="0CEEC624" w14:textId="01E7DDB2" w:rsidR="00554BD5" w:rsidRPr="00B54E7B" w:rsidRDefault="00C36D13" w:rsidP="00B54E7B">
      <w:pPr>
        <w:spacing w:line="280" w:lineRule="exact"/>
        <w:ind w:right="-59" w:firstLine="8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Su</w:t>
      </w:r>
      <w:r w:rsidRPr="00B54E7B">
        <w:rPr>
          <w:rFonts w:eastAsia="Calibri"/>
          <w:b/>
          <w:spacing w:val="1"/>
          <w:sz w:val="24"/>
          <w:szCs w:val="24"/>
        </w:rPr>
        <w:t>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474A850A" w14:textId="77777777" w:rsidR="00B54E7B" w:rsidRDefault="00B54E7B" w:rsidP="00B54E7B">
      <w:pPr>
        <w:spacing w:before="6"/>
        <w:ind w:right="-59"/>
        <w:jc w:val="center"/>
        <w:rPr>
          <w:rFonts w:eastAsia="Calibri"/>
          <w:b/>
          <w:sz w:val="24"/>
          <w:szCs w:val="24"/>
        </w:rPr>
      </w:pPr>
    </w:p>
    <w:p w14:paraId="3F341670" w14:textId="214AA28B" w:rsidR="00554BD5" w:rsidRPr="00B54E7B" w:rsidRDefault="00C36D13" w:rsidP="00B54E7B">
      <w:pPr>
        <w:spacing w:before="6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&amp;</w:t>
      </w:r>
    </w:p>
    <w:p w14:paraId="4C4DABD7" w14:textId="77777777" w:rsidR="00554BD5" w:rsidRPr="00B54E7B" w:rsidRDefault="00C36D13" w:rsidP="00B54E7B">
      <w:pPr>
        <w:spacing w:line="280" w:lineRule="exact"/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-1"/>
          <w:position w:val="1"/>
          <w:sz w:val="24"/>
          <w:szCs w:val="24"/>
        </w:rPr>
        <w:t>-</w:t>
      </w:r>
      <w:r w:rsidRPr="00B54E7B">
        <w:rPr>
          <w:rFonts w:eastAsia="Calibri"/>
          <w:b/>
          <w:spacing w:val="1"/>
          <w:position w:val="1"/>
          <w:sz w:val="24"/>
          <w:szCs w:val="24"/>
        </w:rPr>
        <w:t>--</w:t>
      </w:r>
      <w:r w:rsidRPr="00B54E7B">
        <w:rPr>
          <w:rFonts w:eastAsia="Calibri"/>
          <w:b/>
          <w:position w:val="1"/>
          <w:sz w:val="24"/>
          <w:szCs w:val="24"/>
        </w:rPr>
        <w:t>-</w:t>
      </w:r>
    </w:p>
    <w:p w14:paraId="5AC6392F" w14:textId="77777777" w:rsidR="00554BD5" w:rsidRPr="00B54E7B" w:rsidRDefault="00C36D13" w:rsidP="00B54E7B">
      <w:pPr>
        <w:ind w:right="-59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(N</w:t>
      </w:r>
      <w:r w:rsidRPr="00B54E7B">
        <w:rPr>
          <w:rFonts w:eastAsia="Calibri"/>
          <w:b/>
          <w:spacing w:val="-1"/>
          <w:sz w:val="24"/>
          <w:szCs w:val="24"/>
        </w:rPr>
        <w:t>am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D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pacing w:val="-1"/>
          <w:sz w:val="24"/>
          <w:szCs w:val="24"/>
        </w:rPr>
        <w:t>g</w:t>
      </w:r>
      <w:r w:rsidRPr="00B54E7B">
        <w:rPr>
          <w:rFonts w:eastAsia="Calibri"/>
          <w:b/>
          <w:spacing w:val="1"/>
          <w:sz w:val="24"/>
          <w:szCs w:val="24"/>
        </w:rPr>
        <w:t>n</w:t>
      </w:r>
      <w:r w:rsidRPr="00B54E7B">
        <w:rPr>
          <w:rFonts w:eastAsia="Calibri"/>
          <w:b/>
          <w:spacing w:val="-1"/>
          <w:sz w:val="24"/>
          <w:szCs w:val="24"/>
        </w:rPr>
        <w:t>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2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on of</w:t>
      </w:r>
      <w:r w:rsidRPr="00B54E7B">
        <w:rPr>
          <w:rFonts w:eastAsia="Calibri"/>
          <w:b/>
          <w:spacing w:val="2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C</w:t>
      </w:r>
      <w:r w:rsidRPr="00B54E7B">
        <w:rPr>
          <w:rFonts w:eastAsia="Calibri"/>
          <w:b/>
          <w:spacing w:val="1"/>
          <w:sz w:val="24"/>
          <w:szCs w:val="24"/>
        </w:rPr>
        <w:t>o-</w:t>
      </w:r>
      <w:r w:rsidRPr="00B54E7B">
        <w:rPr>
          <w:rFonts w:eastAsia="Calibri"/>
          <w:b/>
          <w:sz w:val="24"/>
          <w:szCs w:val="24"/>
        </w:rPr>
        <w:t>s</w:t>
      </w:r>
      <w:r w:rsidRPr="00B54E7B">
        <w:rPr>
          <w:rFonts w:eastAsia="Calibri"/>
          <w:b/>
          <w:spacing w:val="1"/>
          <w:sz w:val="24"/>
          <w:szCs w:val="24"/>
        </w:rPr>
        <w:t>up</w:t>
      </w:r>
      <w:r w:rsidRPr="00B54E7B">
        <w:rPr>
          <w:rFonts w:eastAsia="Calibri"/>
          <w:b/>
          <w:spacing w:val="-3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vis</w:t>
      </w:r>
      <w:r w:rsidRPr="00B54E7B">
        <w:rPr>
          <w:rFonts w:eastAsia="Calibri"/>
          <w:b/>
          <w:spacing w:val="1"/>
          <w:sz w:val="24"/>
          <w:szCs w:val="24"/>
        </w:rPr>
        <w:t>or</w:t>
      </w:r>
      <w:r w:rsidRPr="00B54E7B">
        <w:rPr>
          <w:rFonts w:eastAsia="Calibri"/>
          <w:b/>
          <w:sz w:val="24"/>
          <w:szCs w:val="24"/>
        </w:rPr>
        <w:t>)</w:t>
      </w:r>
    </w:p>
    <w:p w14:paraId="018CB75D" w14:textId="77777777" w:rsidR="00554BD5" w:rsidRPr="00B54E7B" w:rsidRDefault="00554BD5" w:rsidP="00B54E7B">
      <w:pPr>
        <w:spacing w:before="12" w:line="280" w:lineRule="exact"/>
        <w:ind w:right="-59"/>
        <w:rPr>
          <w:sz w:val="28"/>
          <w:szCs w:val="28"/>
        </w:rPr>
      </w:pPr>
    </w:p>
    <w:p w14:paraId="0E6324DC" w14:textId="0F126F68" w:rsidR="00B20AD6" w:rsidRDefault="00B20AD6" w:rsidP="00B54E7B">
      <w:pPr>
        <w:ind w:right="-59"/>
      </w:pPr>
    </w:p>
    <w:p w14:paraId="51489045" w14:textId="6511AEFA" w:rsidR="00B54E7B" w:rsidRDefault="00B54E7B" w:rsidP="00B54E7B">
      <w:pPr>
        <w:ind w:right="-59"/>
      </w:pPr>
    </w:p>
    <w:p w14:paraId="7272A3F4" w14:textId="1F7ADAA1" w:rsidR="00B54E7B" w:rsidRDefault="00B54E7B" w:rsidP="00B54E7B">
      <w:pPr>
        <w:ind w:right="-59"/>
      </w:pPr>
    </w:p>
    <w:p w14:paraId="472209B6" w14:textId="464F54F9" w:rsidR="00B54E7B" w:rsidRDefault="00B54E7B" w:rsidP="00B54E7B">
      <w:pPr>
        <w:ind w:right="-59"/>
      </w:pPr>
    </w:p>
    <w:p w14:paraId="55124B0B" w14:textId="77777777" w:rsidR="009A72E1" w:rsidRDefault="009A72E1" w:rsidP="00B54E7B">
      <w:pPr>
        <w:ind w:right="-59"/>
      </w:pPr>
    </w:p>
    <w:p w14:paraId="39D5CB20" w14:textId="77777777" w:rsidR="009A72E1" w:rsidRDefault="009A72E1" w:rsidP="00B54E7B">
      <w:pPr>
        <w:ind w:right="-59"/>
      </w:pPr>
    </w:p>
    <w:p w14:paraId="59DE5434" w14:textId="77777777" w:rsidR="009A72E1" w:rsidRDefault="009A72E1" w:rsidP="00B54E7B">
      <w:pPr>
        <w:ind w:right="-59"/>
      </w:pPr>
    </w:p>
    <w:p w14:paraId="415136F7" w14:textId="415D011F" w:rsidR="009A72E1" w:rsidRDefault="00CE28CD" w:rsidP="00CE28CD">
      <w:pPr>
        <w:ind w:right="-59"/>
        <w:jc w:val="center"/>
      </w:pPr>
      <w:r w:rsidRPr="00821F5D">
        <w:rPr>
          <w:noProof/>
          <w:lang w:val="en-IN" w:eastAsia="en-IN"/>
        </w:rPr>
        <w:drawing>
          <wp:inline distT="0" distB="0" distL="0" distR="0" wp14:anchorId="2800DB5A" wp14:editId="0D8FCA82">
            <wp:extent cx="1511949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Logo_Hyd_vertical_version_BW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95" b="24131"/>
                    <a:stretch/>
                  </pic:blipFill>
                  <pic:spPr bwMode="auto">
                    <a:xfrm>
                      <a:off x="0" y="0"/>
                      <a:ext cx="1534774" cy="149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63A3" w14:textId="77777777" w:rsidR="009A72E1" w:rsidRDefault="009A72E1" w:rsidP="00B54E7B">
      <w:pPr>
        <w:ind w:right="-59"/>
      </w:pPr>
    </w:p>
    <w:p w14:paraId="6A1924F3" w14:textId="77777777" w:rsidR="00935C71" w:rsidRPr="00821F5D" w:rsidRDefault="00935C71" w:rsidP="00935C71">
      <w:pPr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 xml:space="preserve">BIRLA INSTITUTE OF TECHNOLOGY AND SCIENCE, PILANI </w:t>
      </w:r>
    </w:p>
    <w:p w14:paraId="6C7BB1F7" w14:textId="61AB70B1" w:rsidR="00B54E7B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HYDERABAD CAMPUS</w:t>
      </w:r>
    </w:p>
    <w:p w14:paraId="24048E91" w14:textId="77777777" w:rsidR="00935C71" w:rsidRDefault="00935C71" w:rsidP="00935C71">
      <w:pPr>
        <w:ind w:right="-59"/>
        <w:jc w:val="center"/>
        <w:rPr>
          <w:rFonts w:eastAsia="Calibri"/>
          <w:b/>
          <w:sz w:val="24"/>
          <w:szCs w:val="24"/>
        </w:rPr>
      </w:pPr>
    </w:p>
    <w:p w14:paraId="5DDE26B1" w14:textId="4F5335D6" w:rsidR="00935C71" w:rsidRPr="00B54E7B" w:rsidRDefault="00935C71" w:rsidP="00935C71">
      <w:pPr>
        <w:ind w:right="-59"/>
        <w:jc w:val="center"/>
      </w:pPr>
      <w:r>
        <w:rPr>
          <w:rFonts w:eastAsia="Calibri"/>
          <w:b/>
          <w:sz w:val="24"/>
          <w:szCs w:val="24"/>
        </w:rPr>
        <w:t>(Month, Year)</w:t>
      </w:r>
    </w:p>
    <w:p w14:paraId="0C89B6A3" w14:textId="21810BF8" w:rsidR="00554BD5" w:rsidRPr="00B54E7B" w:rsidRDefault="00B54E7B" w:rsidP="00B54E7B">
      <w:pPr>
        <w:ind w:right="-59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EB4E209" wp14:editId="63E8A94C">
            <wp:extent cx="576072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85D" w14:textId="77777777" w:rsidR="00554BD5" w:rsidRPr="00B54E7B" w:rsidRDefault="00554BD5" w:rsidP="00B54E7B">
      <w:pPr>
        <w:spacing w:before="14" w:line="280" w:lineRule="exact"/>
        <w:ind w:right="-59"/>
        <w:rPr>
          <w:sz w:val="28"/>
          <w:szCs w:val="28"/>
        </w:rPr>
      </w:pPr>
    </w:p>
    <w:p w14:paraId="46EEF8E7" w14:textId="2D728702" w:rsidR="00554BD5" w:rsidRPr="00B54E7B" w:rsidRDefault="00C36D13" w:rsidP="00935C71">
      <w:pPr>
        <w:spacing w:line="481" w:lineRule="auto"/>
        <w:ind w:left="5040" w:right="-59" w:firstLine="720"/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pacing w:val="-1"/>
          <w:sz w:val="24"/>
          <w:szCs w:val="24"/>
        </w:rPr>
        <w:t>(</w:t>
      </w: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e)</w:t>
      </w:r>
    </w:p>
    <w:p w14:paraId="58CF7F1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B4B43F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017B0D76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68C01A38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2CBAB295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1161D413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71119D7D" w14:textId="77777777" w:rsidR="00CB640C" w:rsidRPr="00821F5D" w:rsidRDefault="00CB640C">
      <w:pPr>
        <w:ind w:left="100"/>
        <w:rPr>
          <w:rFonts w:ascii="Calibri" w:eastAsia="Calibri" w:hAnsi="Calibri" w:cs="Calibri"/>
          <w:b/>
          <w:sz w:val="24"/>
          <w:szCs w:val="24"/>
        </w:rPr>
      </w:pPr>
    </w:p>
    <w:p w14:paraId="5DF253A5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Fo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1"/>
          <w:sz w:val="24"/>
          <w:szCs w:val="24"/>
        </w:rPr>
        <w:t>ma</w:t>
      </w:r>
      <w:r w:rsidRPr="00B54E7B">
        <w:rPr>
          <w:rFonts w:eastAsia="Calibri"/>
          <w:b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 xml:space="preserve"> </w:t>
      </w:r>
      <w:r w:rsidRPr="00B54E7B">
        <w:rPr>
          <w:rFonts w:eastAsia="Calibri"/>
          <w:b/>
          <w:sz w:val="24"/>
          <w:szCs w:val="24"/>
        </w:rPr>
        <w:t>of `Cer</w:t>
      </w:r>
      <w:r w:rsidRPr="00B54E7B">
        <w:rPr>
          <w:rFonts w:eastAsia="Calibri"/>
          <w:b/>
          <w:spacing w:val="-1"/>
          <w:sz w:val="24"/>
          <w:szCs w:val="24"/>
        </w:rPr>
        <w:t>t</w:t>
      </w:r>
      <w:r w:rsidRPr="00B54E7B">
        <w:rPr>
          <w:rFonts w:eastAsia="Calibri"/>
          <w:b/>
          <w:spacing w:val="1"/>
          <w:sz w:val="24"/>
          <w:szCs w:val="24"/>
        </w:rPr>
        <w:t>if</w:t>
      </w:r>
      <w:r w:rsidRPr="00B54E7B">
        <w:rPr>
          <w:rFonts w:eastAsia="Calibri"/>
          <w:b/>
          <w:spacing w:val="-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 xml:space="preserve">cate </w:t>
      </w:r>
      <w:r w:rsidRPr="00B54E7B">
        <w:rPr>
          <w:rFonts w:eastAsia="Calibri"/>
          <w:b/>
          <w:spacing w:val="1"/>
          <w:sz w:val="24"/>
          <w:szCs w:val="24"/>
        </w:rPr>
        <w:t>f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om t</w:t>
      </w:r>
      <w:r w:rsidRPr="00B54E7B">
        <w:rPr>
          <w:rFonts w:eastAsia="Calibri"/>
          <w:b/>
          <w:spacing w:val="1"/>
          <w:sz w:val="24"/>
          <w:szCs w:val="24"/>
        </w:rPr>
        <w:t>h</w:t>
      </w:r>
      <w:r w:rsidRPr="00B54E7B">
        <w:rPr>
          <w:rFonts w:eastAsia="Calibri"/>
          <w:b/>
          <w:sz w:val="24"/>
          <w:szCs w:val="24"/>
        </w:rPr>
        <w:t>e Sup</w:t>
      </w:r>
      <w:r w:rsidRPr="00B54E7B">
        <w:rPr>
          <w:rFonts w:eastAsia="Calibri"/>
          <w:b/>
          <w:spacing w:val="-1"/>
          <w:sz w:val="24"/>
          <w:szCs w:val="24"/>
        </w:rPr>
        <w:t>e</w:t>
      </w:r>
      <w:r w:rsidRPr="00B54E7B">
        <w:rPr>
          <w:rFonts w:eastAsia="Calibri"/>
          <w:b/>
          <w:spacing w:val="1"/>
          <w:sz w:val="24"/>
          <w:szCs w:val="24"/>
        </w:rPr>
        <w:t>r</w:t>
      </w:r>
      <w:r w:rsidRPr="00B54E7B">
        <w:rPr>
          <w:rFonts w:eastAsia="Calibri"/>
          <w:b/>
          <w:spacing w:val="-3"/>
          <w:sz w:val="24"/>
          <w:szCs w:val="24"/>
        </w:rPr>
        <w:t>v</w:t>
      </w:r>
      <w:r w:rsidRPr="00B54E7B">
        <w:rPr>
          <w:rFonts w:eastAsia="Calibri"/>
          <w:b/>
          <w:spacing w:val="1"/>
          <w:sz w:val="24"/>
          <w:szCs w:val="24"/>
        </w:rPr>
        <w:t>i</w:t>
      </w:r>
      <w:r w:rsidRPr="00B54E7B">
        <w:rPr>
          <w:rFonts w:eastAsia="Calibri"/>
          <w:b/>
          <w:sz w:val="24"/>
          <w:szCs w:val="24"/>
        </w:rPr>
        <w:t>so</w:t>
      </w:r>
      <w:r w:rsidRPr="00B54E7B">
        <w:rPr>
          <w:rFonts w:eastAsia="Calibri"/>
          <w:b/>
          <w:spacing w:val="-1"/>
          <w:sz w:val="24"/>
          <w:szCs w:val="24"/>
        </w:rPr>
        <w:t>r</w:t>
      </w:r>
      <w:r w:rsidRPr="00B54E7B">
        <w:rPr>
          <w:rFonts w:eastAsia="Calibri"/>
          <w:b/>
          <w:sz w:val="24"/>
          <w:szCs w:val="24"/>
        </w:rPr>
        <w:t>’</w:t>
      </w:r>
    </w:p>
    <w:p w14:paraId="347FB71C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22A082AB" w14:textId="77777777" w:rsidR="00554BD5" w:rsidRPr="00B54E7B" w:rsidRDefault="00C36D13" w:rsidP="00B54E7B">
      <w:pPr>
        <w:jc w:val="center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CE</w:t>
      </w:r>
      <w:r w:rsidRPr="00B54E7B">
        <w:rPr>
          <w:rFonts w:eastAsia="Calibri"/>
          <w:spacing w:val="-1"/>
          <w:sz w:val="24"/>
          <w:szCs w:val="24"/>
        </w:rPr>
        <w:t>R</w:t>
      </w:r>
      <w:r w:rsidRPr="00B54E7B">
        <w:rPr>
          <w:rFonts w:eastAsia="Calibri"/>
          <w:sz w:val="24"/>
          <w:szCs w:val="24"/>
        </w:rPr>
        <w:t>TIFI</w:t>
      </w:r>
      <w:r w:rsidRPr="00B54E7B">
        <w:rPr>
          <w:rFonts w:eastAsia="Calibri"/>
          <w:spacing w:val="-2"/>
          <w:sz w:val="24"/>
          <w:szCs w:val="24"/>
        </w:rPr>
        <w:t>C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z w:val="24"/>
          <w:szCs w:val="24"/>
        </w:rPr>
        <w:t>E</w:t>
      </w:r>
    </w:p>
    <w:p w14:paraId="02C19744" w14:textId="77777777" w:rsidR="00554BD5" w:rsidRPr="00B54E7B" w:rsidRDefault="00554BD5" w:rsidP="00B54E7B">
      <w:pPr>
        <w:spacing w:before="13" w:line="280" w:lineRule="exact"/>
        <w:jc w:val="both"/>
        <w:rPr>
          <w:sz w:val="28"/>
          <w:szCs w:val="28"/>
        </w:rPr>
      </w:pPr>
    </w:p>
    <w:p w14:paraId="5F7F1B03" w14:textId="2410386B" w:rsidR="00554BD5" w:rsidRPr="00B54E7B" w:rsidRDefault="00B54E7B" w:rsidP="00B54E7B">
      <w:pPr>
        <w:spacing w:line="360" w:lineRule="auto"/>
        <w:jc w:val="both"/>
        <w:rPr>
          <w:sz w:val="24"/>
        </w:rPr>
      </w:pPr>
      <w:r w:rsidRPr="00B54E7B">
        <w:rPr>
          <w:sz w:val="24"/>
        </w:rPr>
        <w:t>This is to certify that the thesis entitled “</w:t>
      </w:r>
      <w:r>
        <w:rPr>
          <w:sz w:val="24"/>
        </w:rPr>
        <w:t>____________________________________________________________________________________________________________________________</w:t>
      </w:r>
      <w:r w:rsidR="00CE1096">
        <w:rPr>
          <w:sz w:val="24"/>
        </w:rPr>
        <w:t>________________________</w:t>
      </w:r>
      <w:r w:rsidRPr="00B54E7B">
        <w:rPr>
          <w:sz w:val="24"/>
        </w:rPr>
        <w:t xml:space="preserve">” submitted by </w:t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  <w:u w:val="single"/>
        </w:rPr>
        <w:softHyphen/>
      </w:r>
      <w:r>
        <w:rPr>
          <w:sz w:val="24"/>
        </w:rPr>
        <w:t xml:space="preserve">____________________________ </w:t>
      </w:r>
      <w:r w:rsidRPr="00B54E7B">
        <w:rPr>
          <w:sz w:val="24"/>
        </w:rPr>
        <w:t xml:space="preserve">ID No </w:t>
      </w:r>
      <w:r>
        <w:rPr>
          <w:sz w:val="24"/>
        </w:rPr>
        <w:t>_________________ in partial fulfilment of the requirement of BITS F421T/422T Thesis</w:t>
      </w:r>
      <w:r w:rsidRPr="00B54E7B">
        <w:rPr>
          <w:sz w:val="24"/>
        </w:rPr>
        <w:t xml:space="preserve"> embodies the original work done by him</w:t>
      </w:r>
      <w:r w:rsidR="00CE1096">
        <w:rPr>
          <w:sz w:val="24"/>
        </w:rPr>
        <w:t>/her</w:t>
      </w:r>
      <w:r w:rsidRPr="00B54E7B">
        <w:rPr>
          <w:sz w:val="24"/>
        </w:rPr>
        <w:t xml:space="preserve"> under my supervision.</w:t>
      </w:r>
    </w:p>
    <w:p w14:paraId="2A3C2E83" w14:textId="77777777" w:rsidR="00554BD5" w:rsidRPr="00B54E7B" w:rsidRDefault="00554BD5" w:rsidP="00B54E7B">
      <w:pPr>
        <w:spacing w:line="200" w:lineRule="exact"/>
        <w:jc w:val="both"/>
      </w:pPr>
    </w:p>
    <w:p w14:paraId="61D12B0F" w14:textId="77777777" w:rsidR="00554BD5" w:rsidRPr="00B54E7B" w:rsidRDefault="00554BD5" w:rsidP="00B54E7B">
      <w:pPr>
        <w:spacing w:before="9" w:line="240" w:lineRule="exact"/>
        <w:jc w:val="both"/>
        <w:rPr>
          <w:sz w:val="24"/>
          <w:szCs w:val="24"/>
        </w:rPr>
      </w:pPr>
    </w:p>
    <w:p w14:paraId="306DC5A0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E436988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7B348183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28596937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092628B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17F5B89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B87D0F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68A285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DE2FD41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481A707E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395A6F5C" w14:textId="77777777" w:rsidR="00E57847" w:rsidRPr="00B54E7B" w:rsidRDefault="00E57847" w:rsidP="00B54E7B">
      <w:pPr>
        <w:spacing w:before="9" w:line="240" w:lineRule="exact"/>
        <w:jc w:val="both"/>
        <w:rPr>
          <w:sz w:val="24"/>
          <w:szCs w:val="24"/>
        </w:rPr>
      </w:pPr>
    </w:p>
    <w:p w14:paraId="5D6EF13D" w14:textId="289E2432" w:rsidR="00554BD5" w:rsidRPr="00B54E7B" w:rsidRDefault="00C36D13" w:rsidP="00B54E7B">
      <w:pPr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z w:val="24"/>
          <w:szCs w:val="24"/>
        </w:rPr>
        <w:t>ervi</w:t>
      </w:r>
      <w:r w:rsidRPr="00B54E7B">
        <w:rPr>
          <w:rFonts w:eastAsia="Calibri"/>
          <w:spacing w:val="-2"/>
          <w:sz w:val="24"/>
          <w:szCs w:val="24"/>
        </w:rPr>
        <w:t>s</w:t>
      </w:r>
      <w:r w:rsidRPr="00B54E7B">
        <w:rPr>
          <w:rFonts w:eastAsia="Calibri"/>
          <w:sz w:val="24"/>
          <w:szCs w:val="24"/>
        </w:rPr>
        <w:t xml:space="preserve">or                             </w:t>
      </w:r>
      <w:r w:rsidRPr="00B54E7B">
        <w:rPr>
          <w:rFonts w:eastAsia="Calibri"/>
          <w:spacing w:val="44"/>
          <w:sz w:val="24"/>
          <w:szCs w:val="24"/>
        </w:rPr>
        <w:t xml:space="preserve"> </w:t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="007044E3" w:rsidRPr="00B54E7B">
        <w:rPr>
          <w:rFonts w:eastAsia="Calibri"/>
          <w:spacing w:val="44"/>
          <w:sz w:val="24"/>
          <w:szCs w:val="24"/>
        </w:rPr>
        <w:tab/>
      </w:r>
      <w:r w:rsidRPr="00B54E7B">
        <w:rPr>
          <w:rFonts w:eastAsia="Calibri"/>
          <w:sz w:val="24"/>
          <w:szCs w:val="24"/>
        </w:rPr>
        <w:t>Sig</w:t>
      </w:r>
      <w:r w:rsidRPr="00B54E7B">
        <w:rPr>
          <w:rFonts w:eastAsia="Calibri"/>
          <w:spacing w:val="1"/>
          <w:sz w:val="24"/>
          <w:szCs w:val="24"/>
        </w:rPr>
        <w:t>n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-1"/>
          <w:sz w:val="24"/>
          <w:szCs w:val="24"/>
        </w:rPr>
        <w:t>t</w:t>
      </w:r>
      <w:r w:rsidRPr="00B54E7B">
        <w:rPr>
          <w:rFonts w:eastAsia="Calibri"/>
          <w:spacing w:val="1"/>
          <w:sz w:val="24"/>
          <w:szCs w:val="24"/>
        </w:rPr>
        <w:t>u</w:t>
      </w:r>
      <w:r w:rsidRPr="00B54E7B">
        <w:rPr>
          <w:rFonts w:eastAsia="Calibri"/>
          <w:sz w:val="24"/>
          <w:szCs w:val="24"/>
        </w:rPr>
        <w:t>re</w:t>
      </w:r>
      <w:r w:rsidRPr="00B54E7B">
        <w:rPr>
          <w:rFonts w:eastAsia="Calibri"/>
          <w:spacing w:val="-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 xml:space="preserve">of 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1"/>
          <w:sz w:val="24"/>
          <w:szCs w:val="24"/>
        </w:rPr>
        <w:t>h</w:t>
      </w:r>
      <w:r w:rsidRPr="00B54E7B">
        <w:rPr>
          <w:rFonts w:eastAsia="Calibri"/>
          <w:sz w:val="24"/>
          <w:szCs w:val="24"/>
        </w:rPr>
        <w:t>e</w:t>
      </w:r>
      <w:r w:rsidRPr="00B54E7B">
        <w:rPr>
          <w:rFonts w:eastAsia="Calibri"/>
          <w:spacing w:val="1"/>
          <w:sz w:val="24"/>
          <w:szCs w:val="24"/>
        </w:rPr>
        <w:t xml:space="preserve"> </w:t>
      </w:r>
      <w:r w:rsidRPr="00B54E7B">
        <w:rPr>
          <w:rFonts w:eastAsia="Calibri"/>
          <w:sz w:val="24"/>
          <w:szCs w:val="24"/>
        </w:rPr>
        <w:t>C</w:t>
      </w:r>
      <w:r w:rsidRPr="00B54E7B">
        <w:rPr>
          <w:rFonts w:eastAsia="Calibri"/>
          <w:spacing w:val="2"/>
          <w:sz w:val="24"/>
          <w:szCs w:val="24"/>
        </w:rPr>
        <w:t>o-</w:t>
      </w:r>
      <w:r w:rsidRPr="00B54E7B">
        <w:rPr>
          <w:rFonts w:eastAsia="Calibri"/>
          <w:spacing w:val="-3"/>
          <w:sz w:val="24"/>
          <w:szCs w:val="24"/>
        </w:rPr>
        <w:t>s</w:t>
      </w:r>
      <w:r w:rsidRPr="00B54E7B">
        <w:rPr>
          <w:rFonts w:eastAsia="Calibri"/>
          <w:spacing w:val="1"/>
          <w:sz w:val="24"/>
          <w:szCs w:val="24"/>
        </w:rPr>
        <w:t>up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>rvisor</w:t>
      </w:r>
    </w:p>
    <w:p w14:paraId="0429A2AE" w14:textId="77777777" w:rsidR="00554BD5" w:rsidRPr="00B54E7B" w:rsidRDefault="00554BD5" w:rsidP="00B54E7B">
      <w:pPr>
        <w:spacing w:before="10" w:line="100" w:lineRule="exact"/>
        <w:jc w:val="both"/>
        <w:rPr>
          <w:sz w:val="11"/>
          <w:szCs w:val="11"/>
        </w:rPr>
      </w:pPr>
    </w:p>
    <w:p w14:paraId="6CE325BB" w14:textId="2C13F0A0" w:rsidR="00B54E7B" w:rsidRPr="00B54E7B" w:rsidRDefault="007044E3" w:rsidP="00B54E7B">
      <w:pPr>
        <w:spacing w:line="338" w:lineRule="auto"/>
        <w:jc w:val="both"/>
        <w:rPr>
          <w:rFonts w:eastAsia="Calibri"/>
          <w:spacing w:val="1"/>
          <w:sz w:val="24"/>
          <w:szCs w:val="24"/>
        </w:rPr>
      </w:pPr>
      <w:r w:rsidRPr="00B54E7B">
        <w:rPr>
          <w:rFonts w:eastAsia="Calibri"/>
          <w:b/>
          <w:sz w:val="24"/>
          <w:szCs w:val="24"/>
        </w:rPr>
        <w:t>Na</w:t>
      </w:r>
      <w:r w:rsidRPr="00B54E7B">
        <w:rPr>
          <w:rFonts w:eastAsia="Calibri"/>
          <w:b/>
          <w:spacing w:val="-1"/>
          <w:sz w:val="24"/>
          <w:szCs w:val="24"/>
        </w:rPr>
        <w:t>m</w:t>
      </w:r>
      <w:r w:rsidRPr="00B54E7B">
        <w:rPr>
          <w:rFonts w:eastAsia="Calibri"/>
          <w:b/>
          <w:sz w:val="24"/>
          <w:szCs w:val="24"/>
        </w:rPr>
        <w:t xml:space="preserve">e </w:t>
      </w:r>
      <w:r w:rsidR="00B54E7B">
        <w:rPr>
          <w:rFonts w:eastAsia="Calibri"/>
          <w:b/>
          <w:sz w:val="24"/>
          <w:szCs w:val="24"/>
        </w:rPr>
        <w:t xml:space="preserve">&amp; </w:t>
      </w:r>
      <w:r w:rsidRPr="00B54E7B">
        <w:rPr>
          <w:rFonts w:eastAsia="Calibri"/>
          <w:b/>
          <w:sz w:val="24"/>
          <w:szCs w:val="24"/>
        </w:rPr>
        <w:t>Designation</w:t>
      </w:r>
      <w:r w:rsidR="00C36D13" w:rsidRPr="00B54E7B">
        <w:rPr>
          <w:rFonts w:eastAsia="Calibri"/>
          <w:b/>
          <w:sz w:val="24"/>
          <w:szCs w:val="24"/>
        </w:rPr>
        <w:t xml:space="preserve">                                                          </w:t>
      </w:r>
      <w:r w:rsidR="00C36D13"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Pr="00B54E7B">
        <w:rPr>
          <w:rFonts w:eastAsia="Calibri"/>
          <w:b/>
          <w:spacing w:val="41"/>
          <w:sz w:val="24"/>
          <w:szCs w:val="24"/>
        </w:rPr>
        <w:t xml:space="preserve"> </w:t>
      </w:r>
      <w:r w:rsidR="00C36D13" w:rsidRPr="00B54E7B">
        <w:rPr>
          <w:rFonts w:eastAsia="Calibri"/>
          <w:b/>
          <w:sz w:val="24"/>
          <w:szCs w:val="24"/>
        </w:rPr>
        <w:t>Na</w:t>
      </w:r>
      <w:r w:rsidR="00C36D13" w:rsidRPr="00B54E7B">
        <w:rPr>
          <w:rFonts w:eastAsia="Calibri"/>
          <w:b/>
          <w:spacing w:val="-1"/>
          <w:sz w:val="24"/>
          <w:szCs w:val="24"/>
        </w:rPr>
        <w:t>m</w:t>
      </w:r>
      <w:r w:rsidR="00C36D13" w:rsidRPr="00B54E7B">
        <w:rPr>
          <w:rFonts w:eastAsia="Calibri"/>
          <w:b/>
          <w:sz w:val="24"/>
          <w:szCs w:val="24"/>
        </w:rPr>
        <w:t>e</w:t>
      </w:r>
      <w:r w:rsidR="00B54E7B">
        <w:rPr>
          <w:rFonts w:eastAsia="Calibri"/>
          <w:b/>
          <w:sz w:val="24"/>
          <w:szCs w:val="24"/>
        </w:rPr>
        <w:t xml:space="preserve"> &amp; </w:t>
      </w:r>
      <w:r w:rsidR="00C36D13" w:rsidRPr="00B54E7B">
        <w:rPr>
          <w:rFonts w:eastAsia="Calibri"/>
          <w:b/>
          <w:spacing w:val="1"/>
          <w:sz w:val="24"/>
          <w:szCs w:val="24"/>
        </w:rPr>
        <w:t>D</w:t>
      </w:r>
      <w:r w:rsidR="00C36D13" w:rsidRPr="00B54E7B">
        <w:rPr>
          <w:rFonts w:eastAsia="Calibri"/>
          <w:b/>
          <w:sz w:val="24"/>
          <w:szCs w:val="24"/>
        </w:rPr>
        <w:t>esig</w:t>
      </w:r>
      <w:r w:rsidR="00C36D13" w:rsidRPr="00B54E7B">
        <w:rPr>
          <w:rFonts w:eastAsia="Calibri"/>
          <w:b/>
          <w:spacing w:val="1"/>
          <w:sz w:val="24"/>
          <w:szCs w:val="24"/>
        </w:rPr>
        <w:t>n</w:t>
      </w:r>
      <w:r w:rsidR="00C36D13" w:rsidRPr="00B54E7B">
        <w:rPr>
          <w:rFonts w:eastAsia="Calibri"/>
          <w:b/>
          <w:spacing w:val="-2"/>
          <w:sz w:val="24"/>
          <w:szCs w:val="24"/>
        </w:rPr>
        <w:t>a</w:t>
      </w:r>
      <w:r w:rsidR="00C36D13" w:rsidRPr="00B54E7B">
        <w:rPr>
          <w:rFonts w:eastAsia="Calibri"/>
          <w:b/>
          <w:spacing w:val="1"/>
          <w:sz w:val="24"/>
          <w:szCs w:val="24"/>
        </w:rPr>
        <w:t>t</w:t>
      </w:r>
      <w:r w:rsidR="00C36D13" w:rsidRPr="00B54E7B">
        <w:rPr>
          <w:rFonts w:eastAsia="Calibri"/>
          <w:b/>
          <w:sz w:val="24"/>
          <w:szCs w:val="24"/>
        </w:rPr>
        <w:t xml:space="preserve">ion     </w:t>
      </w:r>
      <w:r w:rsidR="00C36D13" w:rsidRPr="00B54E7B">
        <w:rPr>
          <w:rFonts w:eastAsia="Calibri"/>
          <w:spacing w:val="1"/>
          <w:sz w:val="24"/>
          <w:szCs w:val="24"/>
        </w:rPr>
        <w:t xml:space="preserve">                                                     </w:t>
      </w:r>
    </w:p>
    <w:p w14:paraId="4C52A7CE" w14:textId="771C83CB" w:rsidR="00554BD5" w:rsidRDefault="00C36D13" w:rsidP="00B54E7B">
      <w:pPr>
        <w:spacing w:line="338" w:lineRule="auto"/>
        <w:jc w:val="both"/>
        <w:rPr>
          <w:rFonts w:eastAsia="Calibri"/>
          <w:sz w:val="24"/>
          <w:szCs w:val="24"/>
        </w:rPr>
      </w:pPr>
      <w:r w:rsidRPr="00B54E7B">
        <w:rPr>
          <w:rFonts w:eastAsia="Calibri"/>
          <w:spacing w:val="1"/>
          <w:sz w:val="24"/>
          <w:szCs w:val="24"/>
        </w:rPr>
        <w:t>D</w:t>
      </w:r>
      <w:r w:rsidRPr="00B54E7B">
        <w:rPr>
          <w:rFonts w:eastAsia="Calibri"/>
          <w:sz w:val="24"/>
          <w:szCs w:val="24"/>
        </w:rPr>
        <w:t>a</w:t>
      </w:r>
      <w:r w:rsidRPr="00B54E7B">
        <w:rPr>
          <w:rFonts w:eastAsia="Calibri"/>
          <w:spacing w:val="1"/>
          <w:sz w:val="24"/>
          <w:szCs w:val="24"/>
        </w:rPr>
        <w:t>t</w:t>
      </w:r>
      <w:r w:rsidRPr="00B54E7B">
        <w:rPr>
          <w:rFonts w:eastAsia="Calibri"/>
          <w:spacing w:val="-2"/>
          <w:sz w:val="24"/>
          <w:szCs w:val="24"/>
        </w:rPr>
        <w:t>e</w:t>
      </w:r>
      <w:r w:rsidRPr="00B54E7B">
        <w:rPr>
          <w:rFonts w:eastAsia="Calibri"/>
          <w:sz w:val="24"/>
          <w:szCs w:val="24"/>
        </w:rPr>
        <w:t xml:space="preserve">:                                    </w:t>
      </w:r>
      <w:r w:rsidR="00B54E7B">
        <w:rPr>
          <w:rFonts w:eastAsia="Calibri"/>
          <w:sz w:val="24"/>
          <w:szCs w:val="24"/>
        </w:rPr>
        <w:t xml:space="preserve">                             </w:t>
      </w:r>
      <w:r w:rsidR="00B54E7B">
        <w:rPr>
          <w:rFonts w:eastAsia="Calibri"/>
          <w:sz w:val="24"/>
          <w:szCs w:val="24"/>
        </w:rPr>
        <w:tab/>
      </w:r>
      <w:r w:rsidR="00B54E7B">
        <w:rPr>
          <w:rFonts w:eastAsia="Calibri"/>
          <w:sz w:val="24"/>
          <w:szCs w:val="24"/>
        </w:rPr>
        <w:tab/>
      </w:r>
      <w:r w:rsidR="007044E3" w:rsidRPr="00B54E7B">
        <w:rPr>
          <w:rFonts w:eastAsia="Calibri"/>
          <w:spacing w:val="1"/>
          <w:sz w:val="24"/>
          <w:szCs w:val="24"/>
        </w:rPr>
        <w:t>D</w:t>
      </w:r>
      <w:r w:rsidR="007044E3" w:rsidRPr="00B54E7B">
        <w:rPr>
          <w:rFonts w:eastAsia="Calibri"/>
          <w:sz w:val="24"/>
          <w:szCs w:val="24"/>
        </w:rPr>
        <w:t>a</w:t>
      </w:r>
      <w:r w:rsidR="007044E3" w:rsidRPr="00B54E7B">
        <w:rPr>
          <w:rFonts w:eastAsia="Calibri"/>
          <w:spacing w:val="1"/>
          <w:sz w:val="24"/>
          <w:szCs w:val="24"/>
        </w:rPr>
        <w:t>t</w:t>
      </w:r>
      <w:r w:rsidR="007044E3" w:rsidRPr="00B54E7B">
        <w:rPr>
          <w:rFonts w:eastAsia="Calibri"/>
          <w:spacing w:val="-2"/>
          <w:sz w:val="24"/>
          <w:szCs w:val="24"/>
        </w:rPr>
        <w:t>e</w:t>
      </w:r>
      <w:r w:rsidR="007044E3" w:rsidRPr="00B54E7B">
        <w:rPr>
          <w:rFonts w:eastAsia="Calibri"/>
          <w:sz w:val="24"/>
          <w:szCs w:val="24"/>
        </w:rPr>
        <w:t>:</w:t>
      </w:r>
    </w:p>
    <w:p w14:paraId="7A01A1B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0B0316D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0264CB83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6FE01ACF" w14:textId="77777777" w:rsidR="009A72E1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</w:pPr>
    </w:p>
    <w:p w14:paraId="2FBE3AA4" w14:textId="77777777" w:rsidR="009A72E1" w:rsidRDefault="009A72E1" w:rsidP="00935C71">
      <w:pPr>
        <w:ind w:firstLine="720"/>
        <w:jc w:val="center"/>
        <w:rPr>
          <w:rFonts w:eastAsia="Calibri"/>
          <w:b/>
          <w:sz w:val="24"/>
          <w:szCs w:val="24"/>
        </w:rPr>
      </w:pP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1"/>
          <w:sz w:val="24"/>
          <w:szCs w:val="24"/>
        </w:rPr>
        <w:t>or</w:t>
      </w:r>
      <w:r w:rsidRPr="00821F5D">
        <w:rPr>
          <w:rFonts w:eastAsia="Calibri"/>
          <w:b/>
          <w:spacing w:val="-1"/>
          <w:sz w:val="24"/>
          <w:szCs w:val="24"/>
        </w:rPr>
        <w:t>ma</w:t>
      </w:r>
      <w:r w:rsidRPr="00821F5D">
        <w:rPr>
          <w:rFonts w:eastAsia="Calibri"/>
          <w:b/>
          <w:sz w:val="24"/>
          <w:szCs w:val="24"/>
        </w:rPr>
        <w:t>t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z w:val="24"/>
          <w:szCs w:val="24"/>
        </w:rPr>
        <w:t>of s</w:t>
      </w:r>
      <w:r w:rsidRPr="00821F5D">
        <w:rPr>
          <w:rFonts w:eastAsia="Calibri"/>
          <w:b/>
          <w:spacing w:val="-1"/>
          <w:sz w:val="24"/>
          <w:szCs w:val="24"/>
        </w:rPr>
        <w:t>u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pacing w:val="-1"/>
          <w:sz w:val="24"/>
          <w:szCs w:val="24"/>
        </w:rPr>
        <w:t>m</w:t>
      </w:r>
      <w:r w:rsidRPr="00821F5D">
        <w:rPr>
          <w:rFonts w:eastAsia="Calibri"/>
          <w:b/>
          <w:spacing w:val="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on</w:t>
      </w:r>
      <w:r w:rsidRPr="00821F5D">
        <w:rPr>
          <w:rFonts w:eastAsia="Calibri"/>
          <w:b/>
          <w:spacing w:val="2"/>
          <w:sz w:val="24"/>
          <w:szCs w:val="24"/>
        </w:rPr>
        <w:t xml:space="preserve"> </w:t>
      </w:r>
      <w:r w:rsidRPr="00821F5D">
        <w:rPr>
          <w:rFonts w:eastAsia="Calibri"/>
          <w:b/>
          <w:spacing w:val="-2"/>
          <w:sz w:val="24"/>
          <w:szCs w:val="24"/>
        </w:rPr>
        <w:t>o</w:t>
      </w:r>
      <w:r w:rsidRPr="00821F5D">
        <w:rPr>
          <w:rFonts w:eastAsia="Calibri"/>
          <w:b/>
          <w:sz w:val="24"/>
          <w:szCs w:val="24"/>
        </w:rPr>
        <w:t>f</w:t>
      </w:r>
      <w:r w:rsidRPr="00821F5D">
        <w:rPr>
          <w:rFonts w:eastAsia="Calibri"/>
          <w:b/>
          <w:spacing w:val="-1"/>
          <w:sz w:val="24"/>
          <w:szCs w:val="24"/>
        </w:rPr>
        <w:t xml:space="preserve"> </w:t>
      </w:r>
      <w:r w:rsidRPr="00821F5D">
        <w:rPr>
          <w:rFonts w:eastAsia="Calibri"/>
          <w:b/>
          <w:spacing w:val="1"/>
          <w:sz w:val="24"/>
          <w:szCs w:val="24"/>
        </w:rPr>
        <w:t>Th</w:t>
      </w:r>
      <w:r w:rsidRPr="00821F5D">
        <w:rPr>
          <w:rFonts w:eastAsia="Calibri"/>
          <w:b/>
          <w:spacing w:val="-1"/>
          <w:sz w:val="24"/>
          <w:szCs w:val="24"/>
        </w:rPr>
        <w:t>e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i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1"/>
          <w:sz w:val="24"/>
          <w:szCs w:val="24"/>
        </w:rPr>
        <w:t xml:space="preserve"> 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pacing w:val="1"/>
          <w:sz w:val="24"/>
          <w:szCs w:val="24"/>
        </w:rPr>
        <w:t>b</w:t>
      </w:r>
      <w:r w:rsidRPr="00821F5D">
        <w:rPr>
          <w:rFonts w:eastAsia="Calibri"/>
          <w:b/>
          <w:sz w:val="24"/>
          <w:szCs w:val="24"/>
        </w:rPr>
        <w:t>s</w:t>
      </w:r>
      <w:r w:rsidRPr="00821F5D">
        <w:rPr>
          <w:rFonts w:eastAsia="Calibri"/>
          <w:b/>
          <w:spacing w:val="-1"/>
          <w:sz w:val="24"/>
          <w:szCs w:val="24"/>
        </w:rPr>
        <w:t>t</w:t>
      </w:r>
      <w:r w:rsidRPr="00821F5D">
        <w:rPr>
          <w:rFonts w:eastAsia="Calibri"/>
          <w:b/>
          <w:spacing w:val="1"/>
          <w:sz w:val="24"/>
          <w:szCs w:val="24"/>
        </w:rPr>
        <w:t>r</w:t>
      </w:r>
      <w:r w:rsidRPr="00821F5D">
        <w:rPr>
          <w:rFonts w:eastAsia="Calibri"/>
          <w:b/>
          <w:spacing w:val="-1"/>
          <w:sz w:val="24"/>
          <w:szCs w:val="24"/>
        </w:rPr>
        <w:t>a</w:t>
      </w:r>
      <w:r w:rsidRPr="00821F5D">
        <w:rPr>
          <w:rFonts w:eastAsia="Calibri"/>
          <w:b/>
          <w:sz w:val="24"/>
          <w:szCs w:val="24"/>
        </w:rPr>
        <w:t>ct</w:t>
      </w:r>
    </w:p>
    <w:p w14:paraId="464538A5" w14:textId="77777777" w:rsidR="00935C71" w:rsidRPr="00821F5D" w:rsidRDefault="00935C71" w:rsidP="00935C71">
      <w:pPr>
        <w:ind w:firstLine="720"/>
        <w:jc w:val="center"/>
        <w:rPr>
          <w:rFonts w:eastAsia="Calibri"/>
          <w:sz w:val="24"/>
          <w:szCs w:val="24"/>
        </w:rPr>
      </w:pPr>
    </w:p>
    <w:p w14:paraId="2FDC6FE9" w14:textId="77777777" w:rsidR="009A72E1" w:rsidRPr="00821F5D" w:rsidRDefault="009A72E1" w:rsidP="009A72E1">
      <w:pPr>
        <w:spacing w:before="36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--</w:t>
      </w:r>
      <w:r w:rsidRPr="00821F5D">
        <w:rPr>
          <w:rFonts w:eastAsia="Calibri"/>
          <w:b/>
          <w:spacing w:val="-1"/>
          <w:sz w:val="24"/>
          <w:szCs w:val="24"/>
        </w:rPr>
        <w:t>-</w:t>
      </w:r>
      <w:r w:rsidRPr="00821F5D">
        <w:rPr>
          <w:rFonts w:eastAsia="Calibri"/>
          <w:b/>
          <w:spacing w:val="1"/>
          <w:sz w:val="24"/>
          <w:szCs w:val="24"/>
        </w:rPr>
        <w:t>-</w:t>
      </w:r>
      <w:r w:rsidRPr="00821F5D">
        <w:rPr>
          <w:rFonts w:eastAsia="Calibri"/>
          <w:b/>
          <w:sz w:val="24"/>
          <w:szCs w:val="24"/>
        </w:rPr>
        <w:t>-</w:t>
      </w:r>
    </w:p>
    <w:p w14:paraId="36BDF850" w14:textId="77777777" w:rsidR="009A72E1" w:rsidRPr="00821F5D" w:rsidRDefault="009A72E1" w:rsidP="009A72E1">
      <w:pPr>
        <w:spacing w:before="40" w:line="271" w:lineRule="auto"/>
        <w:ind w:left="1240" w:right="7145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1"/>
          <w:sz w:val="24"/>
          <w:szCs w:val="24"/>
        </w:rPr>
        <w:t>h</w:t>
      </w:r>
      <w:r w:rsidRPr="00821F5D">
        <w:rPr>
          <w:rFonts w:eastAsia="Calibri"/>
          <w:sz w:val="24"/>
          <w:szCs w:val="24"/>
        </w:rPr>
        <w:t>esis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T</w:t>
      </w:r>
      <w:r w:rsidRPr="00821F5D">
        <w:rPr>
          <w:rFonts w:eastAsia="Calibri"/>
          <w:spacing w:val="-2"/>
          <w:sz w:val="24"/>
          <w:szCs w:val="24"/>
        </w:rPr>
        <w:t>i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l</w:t>
      </w:r>
      <w:r w:rsidRPr="00821F5D">
        <w:rPr>
          <w:rFonts w:eastAsia="Calibri"/>
          <w:spacing w:val="-2"/>
          <w:sz w:val="24"/>
          <w:szCs w:val="24"/>
        </w:rPr>
        <w:t>e</w:t>
      </w:r>
      <w:r w:rsidRPr="00821F5D">
        <w:rPr>
          <w:rFonts w:eastAsia="Calibri"/>
          <w:sz w:val="24"/>
          <w:szCs w:val="24"/>
        </w:rPr>
        <w:t>: S</w:t>
      </w:r>
      <w:r w:rsidRPr="00821F5D">
        <w:rPr>
          <w:rFonts w:eastAsia="Calibri"/>
          <w:spacing w:val="1"/>
          <w:sz w:val="24"/>
          <w:szCs w:val="24"/>
        </w:rPr>
        <w:t>up</w:t>
      </w:r>
      <w:r w:rsidRPr="00821F5D">
        <w:rPr>
          <w:rFonts w:eastAsia="Calibri"/>
          <w:sz w:val="24"/>
          <w:szCs w:val="24"/>
        </w:rPr>
        <w:t>ervis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pacing w:val="-2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>:</w:t>
      </w:r>
    </w:p>
    <w:p w14:paraId="30EBF785" w14:textId="77777777" w:rsidR="009A72E1" w:rsidRPr="00821F5D" w:rsidRDefault="009A72E1" w:rsidP="009A72E1">
      <w:pPr>
        <w:spacing w:before="14" w:line="279" w:lineRule="auto"/>
        <w:ind w:left="1240" w:right="3770"/>
        <w:rPr>
          <w:rFonts w:eastAsia="Calibri"/>
          <w:sz w:val="24"/>
          <w:szCs w:val="24"/>
        </w:rPr>
      </w:pPr>
      <w:r w:rsidRPr="00821F5D">
        <w:rPr>
          <w:rFonts w:eastAsia="Calibri"/>
          <w:sz w:val="24"/>
          <w:szCs w:val="24"/>
        </w:rPr>
        <w:t>Semes</w:t>
      </w:r>
      <w:r w:rsidRPr="00821F5D">
        <w:rPr>
          <w:rFonts w:eastAsia="Calibri"/>
          <w:spacing w:val="2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>r</w:t>
      </w:r>
      <w:r w:rsidRPr="00821F5D">
        <w:rPr>
          <w:rFonts w:eastAsia="Calibri"/>
          <w:sz w:val="24"/>
          <w:szCs w:val="24"/>
        </w:rPr>
        <w:t xml:space="preserve">: </w:t>
      </w:r>
      <w:r w:rsidRPr="00821F5D">
        <w:rPr>
          <w:rFonts w:eastAsia="Calibri"/>
          <w:spacing w:val="2"/>
          <w:sz w:val="24"/>
          <w:szCs w:val="24"/>
        </w:rPr>
        <w:t xml:space="preserve"> First/</w:t>
      </w:r>
      <w:r w:rsidRPr="00821F5D">
        <w:rPr>
          <w:rFonts w:eastAsia="Calibri"/>
          <w:spacing w:val="-2"/>
          <w:sz w:val="24"/>
          <w:szCs w:val="24"/>
        </w:rPr>
        <w:t>S</w:t>
      </w:r>
      <w:r w:rsidRPr="00821F5D">
        <w:rPr>
          <w:rFonts w:eastAsia="Calibri"/>
          <w:sz w:val="24"/>
          <w:szCs w:val="24"/>
        </w:rPr>
        <w:t xml:space="preserve">econd                        </w:t>
      </w:r>
      <w:r w:rsidRPr="00821F5D">
        <w:rPr>
          <w:rFonts w:eastAsia="Calibri"/>
          <w:spacing w:val="19"/>
          <w:sz w:val="24"/>
          <w:szCs w:val="24"/>
        </w:rPr>
        <w:t xml:space="preserve"> </w:t>
      </w:r>
      <w:r w:rsidRPr="00821F5D">
        <w:rPr>
          <w:rFonts w:eastAsia="Calibri"/>
          <w:sz w:val="24"/>
          <w:szCs w:val="24"/>
        </w:rPr>
        <w:t>Session Na</w:t>
      </w:r>
      <w:r w:rsidRPr="00821F5D">
        <w:rPr>
          <w:rFonts w:eastAsia="Calibri"/>
          <w:spacing w:val="1"/>
          <w:sz w:val="24"/>
          <w:szCs w:val="24"/>
        </w:rPr>
        <w:t>m</w:t>
      </w:r>
      <w:r w:rsidRPr="00821F5D">
        <w:rPr>
          <w:rFonts w:eastAsia="Calibri"/>
          <w:sz w:val="24"/>
          <w:szCs w:val="24"/>
        </w:rPr>
        <w:t>e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f St</w:t>
      </w:r>
      <w:r w:rsidRPr="00821F5D">
        <w:rPr>
          <w:rFonts w:eastAsia="Calibri"/>
          <w:spacing w:val="-2"/>
          <w:sz w:val="24"/>
          <w:szCs w:val="24"/>
        </w:rPr>
        <w:t>u</w:t>
      </w:r>
      <w:r w:rsidRPr="00821F5D">
        <w:rPr>
          <w:rFonts w:eastAsia="Calibri"/>
          <w:spacing w:val="-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en</w:t>
      </w:r>
      <w:r w:rsidRPr="00821F5D">
        <w:rPr>
          <w:rFonts w:eastAsia="Calibri"/>
          <w:spacing w:val="-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:                                    ID N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>: A</w:t>
      </w:r>
      <w:r w:rsidRPr="00821F5D">
        <w:rPr>
          <w:rFonts w:eastAsia="Calibri"/>
          <w:spacing w:val="1"/>
          <w:sz w:val="24"/>
          <w:szCs w:val="24"/>
        </w:rPr>
        <w:t>b</w:t>
      </w:r>
      <w:r w:rsidRPr="00821F5D">
        <w:rPr>
          <w:rFonts w:eastAsia="Calibri"/>
          <w:sz w:val="24"/>
          <w:szCs w:val="24"/>
        </w:rPr>
        <w:t>s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ract</w:t>
      </w:r>
      <w:r w:rsidRPr="00821F5D">
        <w:rPr>
          <w:rFonts w:eastAsia="Calibri"/>
          <w:spacing w:val="-1"/>
          <w:sz w:val="24"/>
          <w:szCs w:val="24"/>
        </w:rPr>
        <w:t xml:space="preserve"> (</w:t>
      </w:r>
      <w:r w:rsidRPr="00821F5D">
        <w:rPr>
          <w:rFonts w:eastAsia="Calibri"/>
          <w:sz w:val="24"/>
          <w:szCs w:val="24"/>
        </w:rPr>
        <w:t>A</w:t>
      </w:r>
      <w:r w:rsidRPr="00821F5D">
        <w:rPr>
          <w:rFonts w:eastAsia="Calibri"/>
          <w:spacing w:val="-1"/>
          <w:sz w:val="24"/>
          <w:szCs w:val="24"/>
        </w:rPr>
        <w:t>p</w:t>
      </w:r>
      <w:r w:rsidRPr="00821F5D">
        <w:rPr>
          <w:rFonts w:eastAsia="Calibri"/>
          <w:spacing w:val="1"/>
          <w:sz w:val="24"/>
          <w:szCs w:val="24"/>
        </w:rPr>
        <w:t>p</w:t>
      </w:r>
      <w:r w:rsidRPr="00821F5D">
        <w:rPr>
          <w:rFonts w:eastAsia="Calibri"/>
          <w:sz w:val="24"/>
          <w:szCs w:val="24"/>
        </w:rPr>
        <w:t>r</w:t>
      </w:r>
      <w:r w:rsidRPr="00821F5D">
        <w:rPr>
          <w:rFonts w:eastAsia="Calibri"/>
          <w:spacing w:val="1"/>
          <w:sz w:val="24"/>
          <w:szCs w:val="24"/>
        </w:rPr>
        <w:t>o</w:t>
      </w:r>
      <w:r w:rsidRPr="00821F5D">
        <w:rPr>
          <w:rFonts w:eastAsia="Calibri"/>
          <w:sz w:val="24"/>
          <w:szCs w:val="24"/>
        </w:rPr>
        <w:t xml:space="preserve">x </w:t>
      </w:r>
      <w:r w:rsidRPr="00821F5D">
        <w:rPr>
          <w:rFonts w:eastAsia="Calibri"/>
          <w:spacing w:val="-2"/>
          <w:sz w:val="24"/>
          <w:szCs w:val="24"/>
        </w:rPr>
        <w:t>250</w:t>
      </w:r>
      <w:r w:rsidRPr="00821F5D">
        <w:rPr>
          <w:rFonts w:eastAsia="Calibri"/>
          <w:spacing w:val="-1"/>
          <w:sz w:val="24"/>
          <w:szCs w:val="24"/>
        </w:rPr>
        <w:t xml:space="preserve"> </w:t>
      </w:r>
      <w:r w:rsidRPr="00821F5D">
        <w:rPr>
          <w:rFonts w:eastAsia="Calibri"/>
          <w:spacing w:val="1"/>
          <w:sz w:val="24"/>
          <w:szCs w:val="24"/>
        </w:rPr>
        <w:t>t</w:t>
      </w:r>
      <w:r w:rsidRPr="00821F5D">
        <w:rPr>
          <w:rFonts w:eastAsia="Calibri"/>
          <w:sz w:val="24"/>
          <w:szCs w:val="24"/>
        </w:rPr>
        <w:t>o</w:t>
      </w:r>
      <w:r w:rsidRPr="00821F5D">
        <w:rPr>
          <w:rFonts w:eastAsia="Calibri"/>
          <w:spacing w:val="-1"/>
          <w:sz w:val="24"/>
          <w:szCs w:val="24"/>
        </w:rPr>
        <w:t xml:space="preserve"> 500</w:t>
      </w:r>
      <w:r w:rsidRPr="00821F5D">
        <w:rPr>
          <w:rFonts w:eastAsia="Calibri"/>
          <w:spacing w:val="1"/>
          <w:sz w:val="24"/>
          <w:szCs w:val="24"/>
        </w:rPr>
        <w:t xml:space="preserve"> </w:t>
      </w:r>
      <w:r w:rsidRPr="00821F5D">
        <w:rPr>
          <w:rFonts w:eastAsia="Calibri"/>
          <w:spacing w:val="-1"/>
          <w:sz w:val="24"/>
          <w:szCs w:val="24"/>
        </w:rPr>
        <w:t>w</w:t>
      </w:r>
      <w:r w:rsidRPr="00821F5D">
        <w:rPr>
          <w:rFonts w:eastAsia="Calibri"/>
          <w:sz w:val="24"/>
          <w:szCs w:val="24"/>
        </w:rPr>
        <w:t>or</w:t>
      </w:r>
      <w:r w:rsidRPr="00821F5D">
        <w:rPr>
          <w:rFonts w:eastAsia="Calibri"/>
          <w:spacing w:val="1"/>
          <w:sz w:val="24"/>
          <w:szCs w:val="24"/>
        </w:rPr>
        <w:t>d</w:t>
      </w:r>
      <w:r w:rsidRPr="00821F5D">
        <w:rPr>
          <w:rFonts w:eastAsia="Calibri"/>
          <w:sz w:val="24"/>
          <w:szCs w:val="24"/>
        </w:rPr>
        <w:t>s)</w:t>
      </w:r>
    </w:p>
    <w:p w14:paraId="678376B7" w14:textId="77777777" w:rsidR="009A72E1" w:rsidRPr="00821F5D" w:rsidRDefault="009A72E1" w:rsidP="009A72E1">
      <w:pPr>
        <w:spacing w:line="240" w:lineRule="exact"/>
        <w:ind w:left="1240"/>
        <w:rPr>
          <w:rFonts w:eastAsia="Calibri"/>
          <w:sz w:val="24"/>
          <w:szCs w:val="24"/>
        </w:rPr>
      </w:pP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--</w:t>
      </w:r>
      <w:r w:rsidRPr="00821F5D">
        <w:rPr>
          <w:rFonts w:eastAsia="Calibri"/>
          <w:spacing w:val="-1"/>
          <w:position w:val="1"/>
          <w:sz w:val="24"/>
          <w:szCs w:val="24"/>
        </w:rPr>
        <w:t>-</w:t>
      </w:r>
      <w:r w:rsidRPr="00821F5D">
        <w:rPr>
          <w:rFonts w:eastAsia="Calibri"/>
          <w:spacing w:val="1"/>
          <w:position w:val="1"/>
          <w:sz w:val="24"/>
          <w:szCs w:val="24"/>
        </w:rPr>
        <w:t>-</w:t>
      </w:r>
      <w:r w:rsidRPr="00821F5D">
        <w:rPr>
          <w:rFonts w:eastAsia="Calibri"/>
          <w:spacing w:val="-1"/>
          <w:position w:val="1"/>
          <w:sz w:val="24"/>
          <w:szCs w:val="24"/>
        </w:rPr>
        <w:t>--</w:t>
      </w:r>
      <w:r w:rsidRPr="00821F5D">
        <w:rPr>
          <w:rFonts w:eastAsia="Calibri"/>
          <w:position w:val="1"/>
          <w:sz w:val="24"/>
          <w:szCs w:val="24"/>
        </w:rPr>
        <w:t>-</w:t>
      </w:r>
    </w:p>
    <w:p w14:paraId="396E3CAC" w14:textId="77777777" w:rsidR="009A72E1" w:rsidRPr="00821F5D" w:rsidRDefault="009A72E1" w:rsidP="009A72E1">
      <w:pPr>
        <w:spacing w:before="10" w:line="280" w:lineRule="exact"/>
        <w:rPr>
          <w:sz w:val="28"/>
          <w:szCs w:val="28"/>
        </w:rPr>
      </w:pPr>
    </w:p>
    <w:p w14:paraId="037161B6" w14:textId="77777777" w:rsidR="009A72E1" w:rsidRPr="00B54E7B" w:rsidRDefault="009A72E1" w:rsidP="00B54E7B">
      <w:pPr>
        <w:spacing w:line="338" w:lineRule="auto"/>
        <w:jc w:val="both"/>
        <w:rPr>
          <w:rFonts w:eastAsia="Calibri"/>
          <w:sz w:val="24"/>
          <w:szCs w:val="24"/>
        </w:rPr>
        <w:sectPr w:rsidR="009A72E1" w:rsidRPr="00B54E7B">
          <w:pgSz w:w="12240" w:h="15840"/>
          <w:pgMar w:top="1020" w:right="1320" w:bottom="280" w:left="1340" w:header="0" w:footer="620" w:gutter="0"/>
          <w:cols w:space="720"/>
        </w:sectPr>
      </w:pPr>
    </w:p>
    <w:p w14:paraId="02C7F2AE" w14:textId="5FC9F6D6" w:rsidR="00554BD5" w:rsidRDefault="00554BD5">
      <w:pPr>
        <w:spacing w:before="7" w:line="140" w:lineRule="exact"/>
        <w:rPr>
          <w:sz w:val="24"/>
          <w:szCs w:val="24"/>
        </w:rPr>
      </w:pPr>
    </w:p>
    <w:p w14:paraId="49591B20" w14:textId="26AC0E0B" w:rsidR="00C467D7" w:rsidRDefault="00C467D7" w:rsidP="00C467D7">
      <w:pPr>
        <w:spacing w:before="54"/>
        <w:ind w:left="100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drawing>
          <wp:inline distT="0" distB="0" distL="0" distR="0" wp14:anchorId="31A394B6" wp14:editId="7069FD5B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24D" w14:textId="6669E1B7" w:rsidR="00554BD5" w:rsidRPr="00C467D7" w:rsidRDefault="00C36D13" w:rsidP="00C467D7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 w:rsidR="00C72230" w:rsidRPr="00C467D7">
        <w:rPr>
          <w:rFonts w:eastAsia="Calibri"/>
          <w:b/>
          <w:sz w:val="24"/>
          <w:szCs w:val="24"/>
          <w:u w:val="single"/>
        </w:rPr>
        <w:t>SUPERVISORS</w:t>
      </w:r>
    </w:p>
    <w:p w14:paraId="07051BAD" w14:textId="77777777" w:rsidR="00C467D7" w:rsidRPr="006B114F" w:rsidRDefault="00C467D7" w:rsidP="006B114F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12203A72" w14:textId="658CC6A2" w:rsidR="00554BD5" w:rsidRPr="006B114F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pacing w:val="-3"/>
          <w:sz w:val="22"/>
          <w:szCs w:val="24"/>
        </w:rPr>
      </w:pPr>
      <w:r w:rsidRPr="006B114F">
        <w:rPr>
          <w:rFonts w:eastAsia="Calibri"/>
          <w:spacing w:val="-3"/>
          <w:sz w:val="22"/>
          <w:szCs w:val="24"/>
        </w:rPr>
        <w:t xml:space="preserve">Please ask </w:t>
      </w:r>
      <w:r w:rsidR="006B114F" w:rsidRPr="006B114F">
        <w:rPr>
          <w:rFonts w:eastAsia="Calibri"/>
          <w:spacing w:val="-3"/>
          <w:sz w:val="22"/>
          <w:szCs w:val="24"/>
        </w:rPr>
        <w:t>the thesis</w:t>
      </w:r>
      <w:r w:rsidRPr="006B114F">
        <w:rPr>
          <w:rFonts w:eastAsia="Calibri"/>
          <w:spacing w:val="-3"/>
          <w:sz w:val="22"/>
          <w:szCs w:val="24"/>
        </w:rPr>
        <w:t xml:space="preserve"> student to </w:t>
      </w:r>
      <w:r w:rsidR="006B114F">
        <w:rPr>
          <w:rFonts w:eastAsia="Calibri"/>
          <w:spacing w:val="-3"/>
          <w:sz w:val="22"/>
          <w:szCs w:val="24"/>
        </w:rPr>
        <w:t xml:space="preserve">submit completely filled </w:t>
      </w:r>
      <w:r w:rsidRPr="006B114F">
        <w:rPr>
          <w:rFonts w:eastAsia="Calibri"/>
          <w:spacing w:val="-3"/>
          <w:sz w:val="22"/>
          <w:szCs w:val="24"/>
        </w:rPr>
        <w:t>TS-1</w:t>
      </w:r>
      <w:r w:rsidR="006B114F">
        <w:rPr>
          <w:rFonts w:eastAsia="Calibri"/>
          <w:spacing w:val="-3"/>
          <w:sz w:val="22"/>
          <w:szCs w:val="24"/>
        </w:rPr>
        <w:t xml:space="preserve"> form to DRC</w:t>
      </w:r>
      <w:r w:rsidRPr="006B114F">
        <w:rPr>
          <w:rFonts w:eastAsia="Calibri"/>
          <w:spacing w:val="-3"/>
          <w:sz w:val="22"/>
          <w:szCs w:val="24"/>
        </w:rPr>
        <w:t>.</w:t>
      </w:r>
    </w:p>
    <w:p w14:paraId="796EE30E" w14:textId="32CFCC49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Pl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3"/>
          <w:sz w:val="22"/>
          <w:szCs w:val="24"/>
        </w:rPr>
        <w:t>g</w:t>
      </w:r>
      <w:r w:rsidRPr="00C467D7">
        <w:rPr>
          <w:rFonts w:eastAsia="Calibri"/>
          <w:sz w:val="22"/>
          <w:szCs w:val="24"/>
        </w:rPr>
        <w:t>est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a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z w:val="22"/>
          <w:szCs w:val="24"/>
        </w:rPr>
        <w:t>or 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6B114F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esis. </w:t>
      </w:r>
      <w:r w:rsidR="00564852">
        <w:rPr>
          <w:rFonts w:eastAsia="Calibri"/>
          <w:sz w:val="22"/>
          <w:szCs w:val="24"/>
        </w:rPr>
        <w:t xml:space="preserve">Accordingly, the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z w:val="22"/>
          <w:szCs w:val="24"/>
        </w:rPr>
        <w:t>ami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="00564852" w:rsidRPr="00564852">
        <w:rPr>
          <w:rFonts w:eastAsia="Calibri"/>
          <w:sz w:val="22"/>
          <w:szCs w:val="24"/>
        </w:rPr>
        <w:t>shall be contacted to</w:t>
      </w:r>
      <w:r w:rsidRPr="00564852">
        <w:rPr>
          <w:rFonts w:eastAsia="Calibri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564852">
        <w:rPr>
          <w:rFonts w:eastAsia="Calibri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</w:p>
    <w:p w14:paraId="73D6B426" w14:textId="77777777" w:rsidR="00564852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ma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s/g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bt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f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at a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ort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e.</w:t>
      </w:r>
    </w:p>
    <w:p w14:paraId="79ACBD31" w14:textId="210A82EB" w:rsidR="00564852" w:rsidRDefault="00564852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564852">
        <w:rPr>
          <w:rFonts w:eastAsia="Calibri"/>
          <w:spacing w:val="-2"/>
          <w:sz w:val="22"/>
          <w:szCs w:val="24"/>
        </w:rPr>
        <w:t>T</w:t>
      </w:r>
      <w:r w:rsidRPr="00564852">
        <w:rPr>
          <w:rFonts w:eastAsia="Calibri"/>
          <w:spacing w:val="-1"/>
          <w:sz w:val="22"/>
          <w:szCs w:val="24"/>
        </w:rPr>
        <w:t>h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r</w:t>
      </w:r>
      <w:r w:rsidRPr="00564852">
        <w:rPr>
          <w:rFonts w:eastAsia="Calibri"/>
          <w:spacing w:val="1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om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-1"/>
          <w:sz w:val="22"/>
          <w:szCs w:val="24"/>
        </w:rPr>
        <w:t>n</w:t>
      </w:r>
      <w:r w:rsidRPr="00564852">
        <w:rPr>
          <w:rFonts w:eastAsia="Calibri"/>
          <w:spacing w:val="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i</w:t>
      </w:r>
      <w:r w:rsidRPr="00564852">
        <w:rPr>
          <w:rFonts w:eastAsia="Calibri"/>
          <w:spacing w:val="4"/>
          <w:sz w:val="22"/>
          <w:szCs w:val="24"/>
        </w:rPr>
        <w:t>d</w:t>
      </w:r>
      <w:r w:rsidRPr="00564852">
        <w:rPr>
          <w:rFonts w:eastAsia="Calibri"/>
          <w:spacing w:val="1"/>
          <w:sz w:val="22"/>
          <w:szCs w:val="24"/>
        </w:rPr>
        <w:t>-</w:t>
      </w:r>
      <w:r w:rsidRPr="00564852">
        <w:rPr>
          <w:rFonts w:eastAsia="Calibri"/>
          <w:spacing w:val="-3"/>
          <w:sz w:val="22"/>
          <w:szCs w:val="24"/>
        </w:rPr>
        <w:t>s</w:t>
      </w:r>
      <w:r w:rsidRPr="00564852">
        <w:rPr>
          <w:rFonts w:eastAsia="Calibri"/>
          <w:spacing w:val="-2"/>
          <w:sz w:val="22"/>
          <w:szCs w:val="24"/>
        </w:rPr>
        <w:t>e</w:t>
      </w:r>
      <w:r w:rsidRPr="00564852">
        <w:rPr>
          <w:rFonts w:eastAsia="Calibri"/>
          <w:sz w:val="22"/>
          <w:szCs w:val="24"/>
        </w:rPr>
        <w:t>mes</w:t>
      </w:r>
      <w:r w:rsidRPr="00564852">
        <w:rPr>
          <w:rFonts w:eastAsia="Calibri"/>
          <w:spacing w:val="2"/>
          <w:sz w:val="22"/>
          <w:szCs w:val="24"/>
        </w:rPr>
        <w:t>t</w:t>
      </w:r>
      <w:r w:rsidRPr="00564852">
        <w:rPr>
          <w:rFonts w:eastAsia="Calibri"/>
          <w:sz w:val="22"/>
          <w:szCs w:val="24"/>
        </w:rPr>
        <w:t>er</w:t>
      </w:r>
      <w:r w:rsidRPr="00564852">
        <w:rPr>
          <w:rFonts w:eastAsia="Calibri"/>
          <w:spacing w:val="45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gra</w:t>
      </w:r>
      <w:r w:rsidRPr="00564852">
        <w:rPr>
          <w:rFonts w:eastAsia="Calibri"/>
          <w:spacing w:val="-1"/>
          <w:sz w:val="22"/>
          <w:szCs w:val="24"/>
        </w:rPr>
        <w:t>d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m</w:t>
      </w:r>
      <w:r w:rsidRPr="00564852">
        <w:rPr>
          <w:rFonts w:eastAsia="Calibri"/>
          <w:sz w:val="22"/>
          <w:szCs w:val="24"/>
        </w:rPr>
        <w:t>ay</w:t>
      </w:r>
      <w:r w:rsidRPr="00564852">
        <w:rPr>
          <w:rFonts w:eastAsia="Calibri"/>
          <w:spacing w:val="46"/>
          <w:sz w:val="22"/>
          <w:szCs w:val="24"/>
        </w:rPr>
        <w:t xml:space="preserve"> </w:t>
      </w:r>
      <w:r w:rsidRPr="00564852">
        <w:rPr>
          <w:rFonts w:eastAsia="Calibri"/>
          <w:spacing w:val="-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e</w:t>
      </w:r>
      <w:r w:rsidRPr="00564852">
        <w:rPr>
          <w:rFonts w:eastAsia="Calibri"/>
          <w:spacing w:val="47"/>
          <w:sz w:val="22"/>
          <w:szCs w:val="24"/>
        </w:rPr>
        <w:t xml:space="preserve"> </w:t>
      </w:r>
      <w:r w:rsidRPr="00564852">
        <w:rPr>
          <w:rFonts w:eastAsia="Calibri"/>
          <w:spacing w:val="-2"/>
          <w:sz w:val="22"/>
          <w:szCs w:val="24"/>
        </w:rPr>
        <w:t>a</w:t>
      </w:r>
      <w:r w:rsidRPr="00564852">
        <w:rPr>
          <w:rFonts w:eastAsia="Calibri"/>
          <w:spacing w:val="1"/>
          <w:sz w:val="22"/>
          <w:szCs w:val="24"/>
        </w:rPr>
        <w:t>nn</w:t>
      </w:r>
      <w:r w:rsidRPr="00564852">
        <w:rPr>
          <w:rFonts w:eastAsia="Calibri"/>
          <w:spacing w:val="-2"/>
          <w:sz w:val="22"/>
          <w:szCs w:val="24"/>
        </w:rPr>
        <w:t>o</w:t>
      </w:r>
      <w:r w:rsidRPr="00564852">
        <w:rPr>
          <w:rFonts w:eastAsia="Calibri"/>
          <w:spacing w:val="1"/>
          <w:sz w:val="22"/>
          <w:szCs w:val="24"/>
        </w:rPr>
        <w:t>un</w:t>
      </w:r>
      <w:r w:rsidRPr="00564852">
        <w:rPr>
          <w:rFonts w:eastAsia="Calibri"/>
          <w:spacing w:val="-1"/>
          <w:sz w:val="22"/>
          <w:szCs w:val="24"/>
        </w:rPr>
        <w:t>c</w:t>
      </w:r>
      <w:r w:rsidRPr="00564852">
        <w:rPr>
          <w:rFonts w:eastAsia="Calibri"/>
          <w:sz w:val="22"/>
          <w:szCs w:val="24"/>
        </w:rPr>
        <w:t>ed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b</w:t>
      </w:r>
      <w:r w:rsidRPr="00564852">
        <w:rPr>
          <w:rFonts w:eastAsia="Calibri"/>
          <w:sz w:val="22"/>
          <w:szCs w:val="24"/>
        </w:rPr>
        <w:t>y</w:t>
      </w:r>
      <w:r w:rsidRPr="00564852">
        <w:rPr>
          <w:rFonts w:eastAsia="Calibri"/>
          <w:spacing w:val="43"/>
          <w:sz w:val="22"/>
          <w:szCs w:val="24"/>
        </w:rPr>
        <w:t xml:space="preserve"> </w:t>
      </w:r>
      <w:r w:rsidRPr="00564852">
        <w:rPr>
          <w:rFonts w:eastAsia="Calibri"/>
          <w:spacing w:val="1"/>
          <w:sz w:val="22"/>
          <w:szCs w:val="24"/>
        </w:rPr>
        <w:t>th</w:t>
      </w:r>
      <w:r w:rsidRPr="00564852">
        <w:rPr>
          <w:rFonts w:eastAsia="Calibri"/>
          <w:sz w:val="22"/>
          <w:szCs w:val="24"/>
        </w:rPr>
        <w:t xml:space="preserve">e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1"/>
          <w:position w:val="1"/>
          <w:sz w:val="22"/>
          <w:szCs w:val="24"/>
        </w:rPr>
        <w:t>up</w:t>
      </w:r>
      <w:r w:rsidRPr="00564852">
        <w:rPr>
          <w:rFonts w:eastAsia="Calibri"/>
          <w:position w:val="1"/>
          <w:sz w:val="22"/>
          <w:szCs w:val="24"/>
        </w:rPr>
        <w:t>ervis</w:t>
      </w:r>
      <w:r w:rsidRPr="00564852">
        <w:rPr>
          <w:rFonts w:eastAsia="Calibri"/>
          <w:spacing w:val="1"/>
          <w:position w:val="1"/>
          <w:sz w:val="22"/>
          <w:szCs w:val="24"/>
        </w:rPr>
        <w:t>o</w:t>
      </w:r>
      <w:r w:rsidRPr="00564852">
        <w:rPr>
          <w:rFonts w:eastAsia="Calibri"/>
          <w:position w:val="1"/>
          <w:sz w:val="22"/>
          <w:szCs w:val="24"/>
        </w:rPr>
        <w:t>r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o</w:t>
      </w:r>
      <w:r w:rsidRPr="00564852">
        <w:rPr>
          <w:rFonts w:eastAsia="Calibri"/>
          <w:spacing w:val="-1"/>
          <w:position w:val="1"/>
          <w:sz w:val="22"/>
          <w:szCs w:val="24"/>
        </w:rPr>
        <w:t xml:space="preserve"> </w:t>
      </w:r>
      <w:r w:rsidRPr="00564852">
        <w:rPr>
          <w:rFonts w:eastAsia="Calibri"/>
          <w:spacing w:val="1"/>
          <w:position w:val="1"/>
          <w:sz w:val="22"/>
          <w:szCs w:val="24"/>
        </w:rPr>
        <w:t>h</w:t>
      </w:r>
      <w:r w:rsidRPr="00564852">
        <w:rPr>
          <w:rFonts w:eastAsia="Calibri"/>
          <w:position w:val="1"/>
          <w:sz w:val="22"/>
          <w:szCs w:val="24"/>
        </w:rPr>
        <w:t>is</w:t>
      </w:r>
      <w:r w:rsidRPr="00564852">
        <w:rPr>
          <w:rFonts w:eastAsia="Calibri"/>
          <w:spacing w:val="-2"/>
          <w:position w:val="1"/>
          <w:sz w:val="22"/>
          <w:szCs w:val="24"/>
        </w:rPr>
        <w:t xml:space="preserve"> </w:t>
      </w:r>
      <w:r w:rsidRPr="00564852">
        <w:rPr>
          <w:rFonts w:eastAsia="Calibri"/>
          <w:position w:val="1"/>
          <w:sz w:val="22"/>
          <w:szCs w:val="24"/>
        </w:rPr>
        <w:t>s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spacing w:val="1"/>
          <w:position w:val="1"/>
          <w:sz w:val="22"/>
          <w:szCs w:val="24"/>
        </w:rPr>
        <w:t>ud</w:t>
      </w:r>
      <w:r w:rsidRPr="00564852">
        <w:rPr>
          <w:rFonts w:eastAsia="Calibri"/>
          <w:spacing w:val="-2"/>
          <w:position w:val="1"/>
          <w:sz w:val="22"/>
          <w:szCs w:val="24"/>
        </w:rPr>
        <w:t>e</w:t>
      </w:r>
      <w:r w:rsidRPr="00564852">
        <w:rPr>
          <w:rFonts w:eastAsia="Calibri"/>
          <w:spacing w:val="1"/>
          <w:position w:val="1"/>
          <w:sz w:val="22"/>
          <w:szCs w:val="24"/>
        </w:rPr>
        <w:t>n</w:t>
      </w:r>
      <w:r w:rsidRPr="00564852">
        <w:rPr>
          <w:rFonts w:eastAsia="Calibri"/>
          <w:position w:val="1"/>
          <w:sz w:val="22"/>
          <w:szCs w:val="24"/>
        </w:rPr>
        <w:t xml:space="preserve">t </w:t>
      </w:r>
      <w:r w:rsidRPr="00564852">
        <w:rPr>
          <w:rFonts w:eastAsia="Calibri"/>
          <w:spacing w:val="1"/>
          <w:position w:val="1"/>
          <w:sz w:val="22"/>
          <w:szCs w:val="24"/>
        </w:rPr>
        <w:t>d</w:t>
      </w:r>
      <w:r w:rsidRPr="00564852">
        <w:rPr>
          <w:rFonts w:eastAsia="Calibri"/>
          <w:position w:val="1"/>
          <w:sz w:val="22"/>
          <w:szCs w:val="24"/>
        </w:rPr>
        <w:t>irec</w:t>
      </w:r>
      <w:r w:rsidRPr="00564852">
        <w:rPr>
          <w:rFonts w:eastAsia="Calibri"/>
          <w:spacing w:val="-1"/>
          <w:position w:val="1"/>
          <w:sz w:val="22"/>
          <w:szCs w:val="24"/>
        </w:rPr>
        <w:t>t</w:t>
      </w:r>
      <w:r w:rsidRPr="00564852">
        <w:rPr>
          <w:rFonts w:eastAsia="Calibri"/>
          <w:position w:val="1"/>
          <w:sz w:val="22"/>
          <w:szCs w:val="24"/>
        </w:rPr>
        <w:t>l</w:t>
      </w:r>
      <w:r w:rsidRPr="00564852">
        <w:rPr>
          <w:rFonts w:eastAsia="Calibri"/>
          <w:spacing w:val="-1"/>
          <w:position w:val="1"/>
          <w:sz w:val="22"/>
          <w:szCs w:val="24"/>
        </w:rPr>
        <w:t>y</w:t>
      </w:r>
      <w:r w:rsidRPr="00564852">
        <w:rPr>
          <w:rFonts w:eastAsia="Calibri"/>
          <w:position w:val="1"/>
          <w:sz w:val="22"/>
          <w:szCs w:val="24"/>
        </w:rPr>
        <w:t>.</w:t>
      </w:r>
    </w:p>
    <w:p w14:paraId="7AF49D52" w14:textId="76E046C5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6B114F">
        <w:rPr>
          <w:rFonts w:eastAsia="Calibri"/>
          <w:sz w:val="22"/>
          <w:szCs w:val="24"/>
        </w:rPr>
        <w:t>The supervisor shall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3"/>
          <w:sz w:val="22"/>
          <w:szCs w:val="24"/>
        </w:rPr>
        <w:t xml:space="preserve"> only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or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>
        <w:rPr>
          <w:rFonts w:eastAsia="Calibri"/>
          <w:spacing w:val="3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d</w:t>
      </w:r>
      <w:r>
        <w:rPr>
          <w:rFonts w:eastAsia="Calibri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mes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</w:t>
      </w:r>
      <w:r w:rsidR="00F560E6">
        <w:rPr>
          <w:rFonts w:eastAsia="Calibri"/>
          <w:sz w:val="22"/>
          <w:szCs w:val="24"/>
        </w:rPr>
        <w:t xml:space="preserve">,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>
        <w:rPr>
          <w:rFonts w:eastAsia="Calibri"/>
          <w:spacing w:val="2"/>
          <w:sz w:val="22"/>
          <w:szCs w:val="24"/>
        </w:rPr>
        <w:t xml:space="preserve">and </w:t>
      </w:r>
      <w:r w:rsidR="00F560E6">
        <w:rPr>
          <w:rFonts w:eastAsia="Calibri"/>
          <w:spacing w:val="2"/>
          <w:sz w:val="22"/>
          <w:szCs w:val="24"/>
        </w:rPr>
        <w:t xml:space="preserve">final </w:t>
      </w:r>
      <w:r>
        <w:rPr>
          <w:rFonts w:eastAsia="Calibri"/>
          <w:spacing w:val="2"/>
          <w:sz w:val="22"/>
          <w:szCs w:val="24"/>
        </w:rPr>
        <w:t xml:space="preserve">evaluation 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s.</w:t>
      </w:r>
    </w:p>
    <w:p w14:paraId="2B4D3D33" w14:textId="49755CDA" w:rsidR="00B20DB5" w:rsidRPr="00B20DB5" w:rsidRDefault="00B20DB5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up</w:t>
      </w:r>
      <w:r w:rsidRPr="00C467D7">
        <w:rPr>
          <w:rFonts w:eastAsia="Calibri"/>
          <w:position w:val="-2"/>
          <w:sz w:val="22"/>
          <w:szCs w:val="24"/>
        </w:rPr>
        <w:t>ervis</w:t>
      </w:r>
      <w:r w:rsidRPr="00C467D7">
        <w:rPr>
          <w:rFonts w:eastAsia="Calibri"/>
          <w:spacing w:val="1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rs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1"/>
          <w:position w:val="-2"/>
          <w:sz w:val="22"/>
          <w:szCs w:val="24"/>
        </w:rPr>
        <w:t>h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position w:val="-2"/>
          <w:sz w:val="22"/>
          <w:szCs w:val="24"/>
        </w:rPr>
        <w:t>ld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s</w:t>
      </w:r>
      <w:r w:rsidRPr="00C467D7">
        <w:rPr>
          <w:rFonts w:eastAsia="Calibri"/>
          <w:spacing w:val="-2"/>
          <w:position w:val="-2"/>
          <w:sz w:val="22"/>
          <w:szCs w:val="24"/>
        </w:rPr>
        <w:t>e</w:t>
      </w:r>
      <w:r w:rsidRPr="00C467D7">
        <w:rPr>
          <w:rFonts w:eastAsia="Calibri"/>
          <w:spacing w:val="1"/>
          <w:position w:val="-2"/>
          <w:sz w:val="22"/>
          <w:szCs w:val="24"/>
        </w:rPr>
        <w:t>n</w:t>
      </w:r>
      <w:r w:rsidRPr="00C467D7">
        <w:rPr>
          <w:rFonts w:eastAsia="Calibri"/>
          <w:position w:val="-2"/>
          <w:sz w:val="22"/>
          <w:szCs w:val="24"/>
        </w:rPr>
        <w:t>d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B20DB5">
        <w:rPr>
          <w:rFonts w:eastAsia="Calibri"/>
          <w:sz w:val="22"/>
          <w:szCs w:val="24"/>
        </w:rPr>
        <w:t xml:space="preserve">recommended </w:t>
      </w:r>
      <w:r w:rsidR="005C4E92">
        <w:rPr>
          <w:rFonts w:eastAsia="Calibri"/>
          <w:sz w:val="22"/>
          <w:szCs w:val="24"/>
        </w:rPr>
        <w:t xml:space="preserve">mid-term </w:t>
      </w:r>
      <w:r w:rsidR="005D721F">
        <w:rPr>
          <w:rFonts w:eastAsia="Calibri"/>
          <w:sz w:val="22"/>
          <w:szCs w:val="24"/>
        </w:rPr>
        <w:t xml:space="preserve">and </w:t>
      </w:r>
      <w:r w:rsidRPr="00B20DB5">
        <w:rPr>
          <w:rFonts w:eastAsia="Calibri"/>
          <w:sz w:val="22"/>
          <w:szCs w:val="24"/>
        </w:rPr>
        <w:t>Final semester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position w:val="-2"/>
          <w:sz w:val="22"/>
          <w:szCs w:val="24"/>
        </w:rPr>
        <w:t>eval</w:t>
      </w:r>
      <w:r w:rsidRPr="00C467D7">
        <w:rPr>
          <w:rFonts w:eastAsia="Calibri"/>
          <w:spacing w:val="1"/>
          <w:position w:val="-2"/>
          <w:sz w:val="22"/>
          <w:szCs w:val="24"/>
        </w:rPr>
        <w:t>u</w:t>
      </w:r>
      <w:r w:rsidRPr="00C467D7">
        <w:rPr>
          <w:rFonts w:eastAsia="Calibri"/>
          <w:spacing w:val="-2"/>
          <w:position w:val="-2"/>
          <w:sz w:val="22"/>
          <w:szCs w:val="24"/>
        </w:rPr>
        <w:t>a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i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n</w:t>
      </w:r>
      <w:r w:rsidRPr="00C467D7">
        <w:rPr>
          <w:rFonts w:eastAsia="Calibri"/>
          <w:spacing w:val="11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f</w:t>
      </w:r>
      <w:r w:rsidRPr="00C467D7">
        <w:rPr>
          <w:rFonts w:eastAsia="Calibri"/>
          <w:spacing w:val="-2"/>
          <w:position w:val="-2"/>
          <w:sz w:val="22"/>
          <w:szCs w:val="24"/>
        </w:rPr>
        <w:t>o</w:t>
      </w:r>
      <w:r w:rsidRPr="00C467D7">
        <w:rPr>
          <w:rFonts w:eastAsia="Calibri"/>
          <w:position w:val="-2"/>
          <w:sz w:val="22"/>
          <w:szCs w:val="24"/>
        </w:rPr>
        <w:t>rm</w:t>
      </w:r>
      <w:r w:rsidRPr="00C467D7">
        <w:rPr>
          <w:rFonts w:eastAsia="Calibri"/>
          <w:spacing w:val="9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</w:t>
      </w:r>
      <w:r w:rsidRPr="00C467D7">
        <w:rPr>
          <w:rFonts w:eastAsia="Calibri"/>
          <w:position w:val="-2"/>
          <w:sz w:val="22"/>
          <w:szCs w:val="24"/>
        </w:rPr>
        <w:t>o</w:t>
      </w:r>
      <w:r w:rsidRPr="00C467D7">
        <w:rPr>
          <w:rFonts w:eastAsia="Calibri"/>
          <w:spacing w:val="8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th</w:t>
      </w:r>
      <w:r w:rsidRPr="00C467D7">
        <w:rPr>
          <w:rFonts w:eastAsia="Calibri"/>
          <w:position w:val="-2"/>
          <w:sz w:val="22"/>
          <w:szCs w:val="24"/>
        </w:rPr>
        <w:t>e</w:t>
      </w:r>
      <w:r w:rsidRPr="00C467D7">
        <w:rPr>
          <w:rFonts w:eastAsia="Calibri"/>
          <w:spacing w:val="13"/>
          <w:position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position w:val="-2"/>
          <w:sz w:val="22"/>
          <w:szCs w:val="24"/>
        </w:rPr>
        <w:t>DRC</w:t>
      </w:r>
      <w:r>
        <w:rPr>
          <w:rFonts w:eastAsia="Calibri"/>
          <w:spacing w:val="1"/>
          <w:position w:val="-2"/>
          <w:sz w:val="22"/>
          <w:szCs w:val="24"/>
        </w:rPr>
        <w:t xml:space="preserve"> </w:t>
      </w:r>
      <w:r w:rsidRPr="00564852">
        <w:rPr>
          <w:rFonts w:eastAsia="Calibri"/>
          <w:sz w:val="22"/>
          <w:szCs w:val="24"/>
        </w:rPr>
        <w:t>as per the date mentioned above</w:t>
      </w:r>
    </w:p>
    <w:p w14:paraId="0E28F329" w14:textId="39F085EF" w:rsidR="00935C71" w:rsidRPr="00935C71" w:rsidRDefault="00834369" w:rsidP="004F7488">
      <w:pPr>
        <w:pStyle w:val="ListParagraph"/>
        <w:numPr>
          <w:ilvl w:val="0"/>
          <w:numId w:val="13"/>
        </w:numPr>
        <w:ind w:left="360" w:right="-20"/>
        <w:jc w:val="both"/>
        <w:rPr>
          <w:rFonts w:eastAsia="Calibri"/>
          <w:spacing w:val="4"/>
          <w:sz w:val="22"/>
          <w:szCs w:val="22"/>
        </w:rPr>
      </w:pPr>
      <w:r>
        <w:rPr>
          <w:rFonts w:eastAsia="Calibri"/>
          <w:spacing w:val="4"/>
          <w:sz w:val="22"/>
          <w:szCs w:val="22"/>
        </w:rPr>
        <w:t xml:space="preserve">The supervisor </w:t>
      </w:r>
      <w:r w:rsidR="00935C71" w:rsidRPr="00935C71">
        <w:rPr>
          <w:rFonts w:eastAsia="Calibri"/>
          <w:spacing w:val="4"/>
          <w:sz w:val="22"/>
          <w:szCs w:val="22"/>
        </w:rPr>
        <w:t xml:space="preserve">shall send the soft copy of the </w:t>
      </w:r>
      <w:r w:rsidR="005C4E92">
        <w:rPr>
          <w:rFonts w:eastAsia="Calibri"/>
          <w:spacing w:val="4"/>
          <w:sz w:val="22"/>
          <w:szCs w:val="22"/>
        </w:rPr>
        <w:t xml:space="preserve">mid-term and final </w:t>
      </w:r>
      <w:r w:rsidR="00935C71" w:rsidRPr="00935C71">
        <w:rPr>
          <w:rFonts w:eastAsia="Calibri"/>
          <w:spacing w:val="4"/>
          <w:sz w:val="22"/>
          <w:szCs w:val="22"/>
        </w:rPr>
        <w:t xml:space="preserve">thesis with “Turnitin receipt” and “Turnitin originality report” to DRC. </w:t>
      </w:r>
    </w:p>
    <w:p w14:paraId="51C6A806" w14:textId="2C65EA63" w:rsidR="00554BD5" w:rsidRPr="00C467D7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 are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b/>
          <w:sz w:val="22"/>
          <w:szCs w:val="24"/>
        </w:rPr>
        <w:t>A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A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-1"/>
          <w:sz w:val="22"/>
          <w:szCs w:val="24"/>
        </w:rPr>
        <w:t>/B</w:t>
      </w:r>
      <w:r w:rsidRPr="00C467D7">
        <w:rPr>
          <w:rFonts w:eastAsia="Calibri"/>
          <w:b/>
          <w:spacing w:val="1"/>
          <w:sz w:val="22"/>
          <w:szCs w:val="24"/>
        </w:rPr>
        <w:t>/B</w:t>
      </w:r>
      <w:r w:rsidRPr="00C467D7">
        <w:rPr>
          <w:rFonts w:eastAsia="Calibri"/>
          <w:b/>
          <w:spacing w:val="-3"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2"/>
          <w:sz w:val="22"/>
          <w:szCs w:val="24"/>
        </w:rPr>
        <w:t>C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pacing w:val="-1"/>
          <w:sz w:val="22"/>
          <w:szCs w:val="24"/>
        </w:rPr>
        <w:t>C</w:t>
      </w:r>
      <w:r w:rsidRPr="00C467D7">
        <w:rPr>
          <w:rFonts w:eastAsia="Calibri"/>
          <w:b/>
          <w:sz w:val="22"/>
          <w:szCs w:val="24"/>
        </w:rPr>
        <w:t>-</w:t>
      </w:r>
      <w:r w:rsidRPr="00C467D7">
        <w:rPr>
          <w:rFonts w:eastAsia="Calibri"/>
          <w:b/>
          <w:spacing w:val="1"/>
          <w:sz w:val="22"/>
          <w:szCs w:val="24"/>
        </w:rPr>
        <w:t>/</w:t>
      </w:r>
      <w:r w:rsidRPr="00C467D7">
        <w:rPr>
          <w:rFonts w:eastAsia="Calibri"/>
          <w:b/>
          <w:sz w:val="22"/>
          <w:szCs w:val="24"/>
        </w:rPr>
        <w:t>D</w:t>
      </w:r>
      <w:r w:rsidRPr="00C467D7">
        <w:rPr>
          <w:rFonts w:eastAsia="Calibri"/>
          <w:b/>
          <w:spacing w:val="-1"/>
          <w:sz w:val="22"/>
          <w:szCs w:val="24"/>
        </w:rPr>
        <w:t>/</w:t>
      </w:r>
      <w:r w:rsidRPr="00C467D7">
        <w:rPr>
          <w:rFonts w:eastAsia="Calibri"/>
          <w:b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.</w:t>
      </w:r>
    </w:p>
    <w:p w14:paraId="4D28DBF3" w14:textId="3D9455C0" w:rsidR="00554BD5" w:rsidRDefault="00C36D13" w:rsidP="00C467D7">
      <w:pPr>
        <w:pStyle w:val="ListParagraph"/>
        <w:numPr>
          <w:ilvl w:val="0"/>
          <w:numId w:val="13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3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VEN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3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al</w:t>
      </w:r>
      <w:r w:rsidRPr="00C467D7">
        <w:rPr>
          <w:rFonts w:eastAsia="Calibri"/>
          <w:spacing w:val="3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 may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vi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="00DA6AE9" w:rsidRPr="00C467D7">
        <w:rPr>
          <w:rFonts w:eastAsia="Calibri"/>
          <w:sz w:val="22"/>
          <w:szCs w:val="24"/>
        </w:rPr>
        <w:t xml:space="preserve"> Instructor/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4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-</w:t>
      </w:r>
      <w:r w:rsidRPr="00C467D7">
        <w:rPr>
          <w:rFonts w:eastAsia="Calibri"/>
          <w:sz w:val="22"/>
          <w:szCs w:val="24"/>
        </w:rPr>
        <w:t>Charge.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rs are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qu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veri</w:t>
      </w:r>
      <w:r w:rsidRPr="00C467D7">
        <w:rPr>
          <w:rFonts w:eastAsia="Calibri"/>
          <w:spacing w:val="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3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</w:t>
      </w:r>
      <w:r w:rsidRPr="00C467D7">
        <w:rPr>
          <w:rFonts w:eastAsia="Calibri"/>
          <w:spacing w:val="2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0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 xml:space="preserve">oved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ield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s.</w:t>
      </w:r>
    </w:p>
    <w:p w14:paraId="461B5C8F" w14:textId="77777777" w:rsidR="006B114F" w:rsidRPr="00C467D7" w:rsidRDefault="006B114F" w:rsidP="006B114F">
      <w:pPr>
        <w:pStyle w:val="ListParagraph"/>
        <w:ind w:left="284" w:right="-59"/>
        <w:jc w:val="both"/>
        <w:rPr>
          <w:rFonts w:eastAsia="Calibri"/>
          <w:sz w:val="22"/>
          <w:szCs w:val="24"/>
        </w:rPr>
      </w:pPr>
    </w:p>
    <w:p w14:paraId="338AD717" w14:textId="77777777" w:rsidR="00554BD5" w:rsidRDefault="00C36D13" w:rsidP="001E7956">
      <w:pPr>
        <w:ind w:left="100"/>
        <w:jc w:val="both"/>
        <w:rPr>
          <w:rFonts w:eastAsia="Calibri"/>
          <w:b/>
          <w:sz w:val="22"/>
          <w:szCs w:val="24"/>
          <w:u w:val="thick" w:color="000000"/>
        </w:rPr>
      </w:pP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R</w:t>
      </w:r>
      <w:r w:rsidRPr="00C467D7">
        <w:rPr>
          <w:rFonts w:eastAsia="Calibri"/>
          <w:b/>
          <w:sz w:val="22"/>
          <w:szCs w:val="24"/>
          <w:u w:val="thick" w:color="000000"/>
        </w:rPr>
        <w:t>o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u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2"/>
          <w:sz w:val="22"/>
          <w:szCs w:val="24"/>
          <w:u w:val="thick" w:color="000000"/>
        </w:rPr>
        <w:t>i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n</w:t>
      </w:r>
      <w:r w:rsidRPr="00C467D7">
        <w:rPr>
          <w:rFonts w:eastAsia="Calibri"/>
          <w:b/>
          <w:sz w:val="22"/>
          <w:szCs w:val="24"/>
          <w:u w:val="thick" w:color="000000"/>
        </w:rPr>
        <w:t xml:space="preserve">e 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ma</w:t>
      </w:r>
      <w:r w:rsidRPr="00C467D7">
        <w:rPr>
          <w:rFonts w:eastAsia="Calibri"/>
          <w:b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1"/>
          <w:sz w:val="22"/>
          <w:szCs w:val="24"/>
          <w:u w:val="thick" w:color="000000"/>
        </w:rPr>
        <w:t>t</w:t>
      </w:r>
      <w:r w:rsidRPr="00C467D7">
        <w:rPr>
          <w:rFonts w:eastAsia="Calibri"/>
          <w:b/>
          <w:spacing w:val="-1"/>
          <w:sz w:val="22"/>
          <w:szCs w:val="24"/>
          <w:u w:val="thick" w:color="000000"/>
        </w:rPr>
        <w:t>er</w:t>
      </w:r>
      <w:r w:rsidRPr="00C467D7">
        <w:rPr>
          <w:rFonts w:eastAsia="Calibri"/>
          <w:b/>
          <w:sz w:val="22"/>
          <w:szCs w:val="24"/>
          <w:u w:val="thick" w:color="000000"/>
        </w:rPr>
        <w:t>s</w:t>
      </w:r>
    </w:p>
    <w:p w14:paraId="47C2FA76" w14:textId="77777777" w:rsidR="00564852" w:rsidRPr="00C467D7" w:rsidRDefault="00564852" w:rsidP="001E7956">
      <w:pPr>
        <w:ind w:left="100"/>
        <w:jc w:val="both"/>
        <w:rPr>
          <w:rFonts w:eastAsia="Calibri"/>
          <w:sz w:val="22"/>
          <w:szCs w:val="24"/>
        </w:rPr>
      </w:pPr>
    </w:p>
    <w:p w14:paraId="706A50B7" w14:textId="4EC00313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Eve</w:t>
      </w:r>
      <w:r w:rsidRPr="00C467D7">
        <w:rPr>
          <w:rFonts w:eastAsia="Calibri"/>
          <w:spacing w:val="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4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arly</w:t>
      </w:r>
      <w:r w:rsidRPr="00C467D7">
        <w:rPr>
          <w:rFonts w:eastAsia="Calibri"/>
          <w:spacing w:val="2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2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20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3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</w:t>
      </w:r>
      <w:r w:rsidRPr="00C467D7">
        <w:rPr>
          <w:rFonts w:eastAsia="Calibri"/>
          <w:spacing w:val="-2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ld</w:t>
      </w:r>
      <w:r w:rsidRPr="00C467D7">
        <w:rPr>
          <w:rFonts w:eastAsia="Calibri"/>
          <w:spacing w:val="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1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C467D7" w:rsidRPr="00C467D7">
        <w:rPr>
          <w:rFonts w:eastAsia="Calibri"/>
          <w:spacing w:val="-2"/>
          <w:sz w:val="22"/>
          <w:szCs w:val="24"/>
        </w:rPr>
        <w:t>a</w:t>
      </w:r>
      <w:r w:rsidR="00C467D7" w:rsidRPr="00C467D7">
        <w:rPr>
          <w:rFonts w:eastAsia="Calibri"/>
          <w:sz w:val="22"/>
          <w:szCs w:val="24"/>
        </w:rPr>
        <w:t>lo</w:t>
      </w:r>
      <w:r w:rsidR="00C467D7" w:rsidRPr="00C467D7">
        <w:rPr>
          <w:rFonts w:eastAsia="Calibri"/>
          <w:spacing w:val="2"/>
          <w:sz w:val="22"/>
          <w:szCs w:val="24"/>
        </w:rPr>
        <w:t>n</w:t>
      </w:r>
      <w:r w:rsidR="00C467D7" w:rsidRPr="00C467D7">
        <w:rPr>
          <w:rFonts w:eastAsia="Calibri"/>
          <w:sz w:val="22"/>
          <w:szCs w:val="24"/>
        </w:rPr>
        <w:t>g</w:t>
      </w:r>
      <w:r w:rsidR="00C467D7" w:rsidRPr="00C467D7">
        <w:rPr>
          <w:rFonts w:eastAsia="Calibri"/>
          <w:spacing w:val="-1"/>
          <w:sz w:val="22"/>
          <w:szCs w:val="24"/>
        </w:rPr>
        <w:t xml:space="preserve"> </w:t>
      </w:r>
      <w:r w:rsidR="00C467D7" w:rsidRPr="00C467D7">
        <w:rPr>
          <w:rFonts w:eastAsia="Calibri"/>
          <w:sz w:val="22"/>
          <w:szCs w:val="24"/>
        </w:rPr>
        <w:t>w</w:t>
      </w:r>
      <w:r w:rsidR="00C467D7" w:rsidRPr="00C467D7">
        <w:rPr>
          <w:rFonts w:eastAsia="Calibri"/>
          <w:spacing w:val="1"/>
          <w:sz w:val="22"/>
          <w:szCs w:val="24"/>
        </w:rPr>
        <w:t>i</w:t>
      </w:r>
      <w:r w:rsidR="00C467D7" w:rsidRPr="00C467D7">
        <w:rPr>
          <w:rFonts w:eastAsia="Calibri"/>
          <w:sz w:val="22"/>
          <w:szCs w:val="24"/>
        </w:rPr>
        <w:t>th</w:t>
      </w:r>
      <w:r w:rsidRPr="00C467D7">
        <w:rPr>
          <w:rFonts w:eastAsia="Calibri"/>
          <w:spacing w:val="1"/>
          <w:sz w:val="22"/>
          <w:szCs w:val="24"/>
        </w:rPr>
        <w:t xml:space="preserve"> th</w:t>
      </w:r>
      <w:r w:rsidRPr="00C467D7">
        <w:rPr>
          <w:rFonts w:eastAsia="Calibri"/>
          <w:sz w:val="22"/>
          <w:szCs w:val="24"/>
        </w:rPr>
        <w:t>e Fi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l 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on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orm.</w:t>
      </w:r>
    </w:p>
    <w:p w14:paraId="39A761A2" w14:textId="6E202E9B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3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even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ays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may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irec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ly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2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ve.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 a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3"/>
          <w:sz w:val="22"/>
          <w:szCs w:val="24"/>
        </w:rPr>
        <w:t>x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ed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 xml:space="preserve">ays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overall r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omm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gra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ay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evised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="00786FCA" w:rsidRPr="00C467D7">
        <w:rPr>
          <w:rFonts w:eastAsia="Calibri"/>
          <w:spacing w:val="1"/>
          <w:sz w:val="22"/>
          <w:szCs w:val="24"/>
        </w:rPr>
        <w:t>Instructor</w:t>
      </w:r>
      <w:r w:rsidR="006B114F">
        <w:rPr>
          <w:rFonts w:eastAsia="Calibri"/>
          <w:spacing w:val="1"/>
          <w:sz w:val="22"/>
          <w:szCs w:val="24"/>
        </w:rPr>
        <w:t>.</w:t>
      </w:r>
    </w:p>
    <w:p w14:paraId="65596615" w14:textId="7123586B" w:rsidR="003E32BA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ow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9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g,</w:t>
      </w:r>
      <w:r w:rsidRPr="00C467D7">
        <w:rPr>
          <w:rFonts w:eastAsia="Calibri"/>
          <w:spacing w:val="18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 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old 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ssio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un</w:t>
      </w:r>
      <w:r w:rsidRPr="00C467D7">
        <w:rPr>
          <w:rFonts w:eastAsia="Calibri"/>
          <w:sz w:val="22"/>
          <w:szCs w:val="24"/>
        </w:rPr>
        <w:t>sel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If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 xml:space="preserve">oes 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ot im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ove,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ri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4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given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>im</w:t>
      </w:r>
      <w:r w:rsidRPr="00C467D7">
        <w:rPr>
          <w:rFonts w:eastAsia="Calibri"/>
          <w:spacing w:val="-1"/>
          <w:sz w:val="22"/>
          <w:szCs w:val="24"/>
        </w:rPr>
        <w:t xml:space="preserve"> w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h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sed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8646EC5" w14:textId="677044B1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ie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ut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="00702ABB" w:rsidRPr="00C467D7">
        <w:rPr>
          <w:rFonts w:eastAsia="Calibri"/>
          <w:sz w:val="22"/>
          <w:szCs w:val="24"/>
        </w:rPr>
        <w:t>Hyderabad</w:t>
      </w:r>
      <w:r w:rsidRPr="00C467D7">
        <w:rPr>
          <w:rFonts w:eastAsia="Calibri"/>
          <w:sz w:val="22"/>
          <w:szCs w:val="24"/>
        </w:rPr>
        <w:t>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an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8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ose,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du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lace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ork 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ld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given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3"/>
          <w:sz w:val="22"/>
          <w:szCs w:val="24"/>
        </w:rPr>
        <w:t>v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val.</w:t>
      </w:r>
    </w:p>
    <w:p w14:paraId="5FFA3C87" w14:textId="06FC9E2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One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all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9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et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ry</w:t>
      </w:r>
      <w:r w:rsidRPr="00C467D7">
        <w:rPr>
          <w:rFonts w:eastAsia="Calibri"/>
          <w:spacing w:val="6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eg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lar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y.</w:t>
      </w:r>
    </w:p>
    <w:p w14:paraId="1DF0F364" w14:textId="2C578698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tu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k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nf</w:t>
      </w:r>
      <w:r w:rsidRPr="00C467D7">
        <w:rPr>
          <w:rFonts w:eastAsia="Calibri"/>
          <w:sz w:val="22"/>
          <w:szCs w:val="24"/>
        </w:rPr>
        <w:t>or</w:t>
      </w:r>
      <w:r w:rsidRPr="00C467D7">
        <w:rPr>
          <w:rFonts w:eastAsia="Calibri"/>
          <w:spacing w:val="-2"/>
          <w:sz w:val="22"/>
          <w:szCs w:val="24"/>
        </w:rPr>
        <w:t>m</w:t>
      </w:r>
      <w:r w:rsidRPr="00C467D7">
        <w:rPr>
          <w:rFonts w:eastAsia="Calibri"/>
          <w:sz w:val="22"/>
          <w:szCs w:val="24"/>
        </w:rPr>
        <w:t>ed of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is</w:t>
      </w:r>
      <w:r w:rsidRPr="00C467D7">
        <w:rPr>
          <w:rFonts w:eastAsia="Calibri"/>
          <w:spacing w:val="-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in vari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om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s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eva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3FB60FD5" w14:textId="09D8640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are 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q</w:t>
      </w:r>
      <w:r w:rsidRPr="00C467D7">
        <w:rPr>
          <w:rFonts w:eastAsia="Calibri"/>
          <w:spacing w:val="-1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ed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 xml:space="preserve">ere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Ca</w:t>
      </w:r>
      <w:r w:rsidRPr="00C467D7">
        <w:rPr>
          <w:rFonts w:eastAsia="Calibri"/>
          <w:spacing w:val="-3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of Events.</w:t>
      </w:r>
    </w:p>
    <w:p w14:paraId="468A2350" w14:textId="22B6B120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In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FINAL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REPO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eci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orma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s of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Cover</w:t>
      </w:r>
      <w:r w:rsidRPr="00C467D7">
        <w:rPr>
          <w:rFonts w:eastAsia="Calibri"/>
          <w:spacing w:val="1"/>
          <w:sz w:val="22"/>
          <w:szCs w:val="24"/>
        </w:rPr>
        <w:t>/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le</w:t>
      </w:r>
      <w:r w:rsidRPr="00C467D7">
        <w:rPr>
          <w:rFonts w:eastAsia="Calibri"/>
          <w:spacing w:val="1"/>
          <w:sz w:val="22"/>
          <w:szCs w:val="24"/>
        </w:rPr>
        <w:t xml:space="preserve"> p</w:t>
      </w:r>
      <w:r w:rsidRPr="00C467D7">
        <w:rPr>
          <w:rFonts w:eastAsia="Calibri"/>
          <w:sz w:val="22"/>
          <w:szCs w:val="24"/>
        </w:rPr>
        <w:t>age,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’s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Cer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="00834369">
        <w:rPr>
          <w:rFonts w:eastAsia="Calibri"/>
          <w:sz w:val="22"/>
          <w:szCs w:val="24"/>
        </w:rPr>
        <w:t>e and Thesis abstract</w:t>
      </w:r>
      <w:r w:rsidRPr="00C467D7">
        <w:rPr>
          <w:rFonts w:eastAsia="Calibri"/>
          <w:spacing w:val="1"/>
          <w:sz w:val="22"/>
          <w:szCs w:val="24"/>
        </w:rPr>
        <w:t xml:space="preserve"> h</w:t>
      </w:r>
      <w:r w:rsidRPr="00C467D7">
        <w:rPr>
          <w:rFonts w:eastAsia="Calibri"/>
          <w:sz w:val="22"/>
          <w:szCs w:val="24"/>
        </w:rPr>
        <w:t xml:space="preserve">ave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dh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z w:val="22"/>
          <w:szCs w:val="24"/>
        </w:rPr>
        <w:t>.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o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z w:val="22"/>
          <w:szCs w:val="24"/>
        </w:rPr>
        <w:t>ord</w:t>
      </w:r>
      <w:r w:rsidRPr="00C467D7">
        <w:rPr>
          <w:rFonts w:eastAsia="Calibri"/>
          <w:spacing w:val="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esse</w:t>
      </w:r>
      <w:r w:rsidRPr="00C467D7">
        <w:rPr>
          <w:rFonts w:eastAsia="Calibri"/>
          <w:spacing w:val="-1"/>
          <w:sz w:val="22"/>
          <w:szCs w:val="24"/>
        </w:rPr>
        <w:t>d/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yp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A4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-1"/>
          <w:sz w:val="22"/>
          <w:szCs w:val="24"/>
        </w:rPr>
        <w:t>z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5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w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er.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1"/>
          <w:sz w:val="22"/>
          <w:szCs w:val="24"/>
        </w:rPr>
        <w:t>en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es s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 xml:space="preserve">e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 xml:space="preserve">d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 a</w:t>
      </w:r>
      <w:r w:rsidRPr="00C467D7">
        <w:rPr>
          <w:rFonts w:eastAsia="Calibri"/>
          <w:spacing w:val="5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5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m</w:t>
      </w:r>
      <w:r w:rsidRPr="00C467D7">
        <w:rPr>
          <w:rFonts w:eastAsia="Calibri"/>
          <w:spacing w:val="-2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nn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r.</w:t>
      </w:r>
    </w:p>
    <w:p w14:paraId="3C799219" w14:textId="4AE459CE" w:rsidR="00554BD5" w:rsidRPr="00C467D7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up</w:t>
      </w:r>
      <w:r w:rsidRPr="00C467D7">
        <w:rPr>
          <w:rFonts w:eastAsia="Calibri"/>
          <w:sz w:val="22"/>
          <w:szCs w:val="24"/>
        </w:rPr>
        <w:t>ervis</w:t>
      </w:r>
      <w:r w:rsidRPr="00C467D7">
        <w:rPr>
          <w:rFonts w:eastAsia="Calibri"/>
          <w:spacing w:val="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r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-2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u</w:t>
      </w:r>
      <w:r w:rsidRPr="00C467D7">
        <w:rPr>
          <w:rFonts w:eastAsia="Calibri"/>
          <w:spacing w:val="-2"/>
          <w:sz w:val="22"/>
          <w:szCs w:val="24"/>
        </w:rPr>
        <w:t>l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ch</w:t>
      </w:r>
      <w:r w:rsidRPr="00C467D7">
        <w:rPr>
          <w:rFonts w:eastAsia="Calibri"/>
          <w:sz w:val="22"/>
          <w:szCs w:val="24"/>
        </w:rPr>
        <w:t>eck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nt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43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45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46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47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sign</w:t>
      </w:r>
      <w:r w:rsidRPr="00C467D7">
        <w:rPr>
          <w:rFonts w:eastAsia="Calibri"/>
          <w:spacing w:val="42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er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>age</w:t>
      </w:r>
      <w:r w:rsidRPr="00C467D7">
        <w:rPr>
          <w:rFonts w:eastAsia="Calibri"/>
          <w:spacing w:val="44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b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>ore se</w:t>
      </w:r>
      <w:r w:rsidRPr="00C467D7">
        <w:rPr>
          <w:rFonts w:eastAsia="Calibri"/>
          <w:spacing w:val="1"/>
          <w:sz w:val="22"/>
          <w:szCs w:val="24"/>
        </w:rPr>
        <w:t>nd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g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it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exami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ers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3"/>
          <w:sz w:val="22"/>
          <w:szCs w:val="24"/>
        </w:rPr>
        <w:t xml:space="preserve"> </w:t>
      </w:r>
      <w:r w:rsidR="00821F5D" w:rsidRPr="00C467D7">
        <w:rPr>
          <w:rFonts w:eastAsia="Calibri"/>
          <w:spacing w:val="1"/>
          <w:sz w:val="22"/>
          <w:szCs w:val="24"/>
        </w:rPr>
        <w:t>DRC</w:t>
      </w:r>
      <w:r w:rsidRPr="00C467D7">
        <w:rPr>
          <w:rFonts w:eastAsia="Calibri"/>
          <w:sz w:val="22"/>
          <w:szCs w:val="24"/>
        </w:rPr>
        <w:t>.</w:t>
      </w:r>
    </w:p>
    <w:p w14:paraId="1EE6A15A" w14:textId="32A68775" w:rsidR="00554BD5" w:rsidRDefault="00C36D13" w:rsidP="00C467D7">
      <w:pPr>
        <w:pStyle w:val="ListParagraph"/>
        <w:numPr>
          <w:ilvl w:val="0"/>
          <w:numId w:val="15"/>
        </w:numPr>
        <w:ind w:left="284" w:right="-59" w:hanging="284"/>
        <w:jc w:val="both"/>
        <w:rPr>
          <w:rFonts w:eastAsia="Calibri"/>
          <w:sz w:val="22"/>
          <w:szCs w:val="24"/>
        </w:rPr>
      </w:pPr>
      <w:r w:rsidRPr="00C467D7">
        <w:rPr>
          <w:rFonts w:eastAsia="Calibri"/>
          <w:sz w:val="22"/>
          <w:szCs w:val="24"/>
        </w:rPr>
        <w:t>Cla</w:t>
      </w:r>
      <w:r w:rsidRPr="00C467D7">
        <w:rPr>
          <w:rFonts w:eastAsia="Calibri"/>
          <w:spacing w:val="-1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si</w:t>
      </w:r>
      <w:r w:rsidRPr="00C467D7">
        <w:rPr>
          <w:rFonts w:eastAsia="Calibri"/>
          <w:spacing w:val="1"/>
          <w:sz w:val="22"/>
          <w:szCs w:val="24"/>
        </w:rPr>
        <w:t>f</w:t>
      </w:r>
      <w:r w:rsidRPr="00C467D7">
        <w:rPr>
          <w:rFonts w:eastAsia="Calibri"/>
          <w:sz w:val="22"/>
          <w:szCs w:val="24"/>
        </w:rPr>
        <w:t xml:space="preserve">y </w:t>
      </w:r>
      <w:r w:rsidRPr="00C467D7">
        <w:rPr>
          <w:rFonts w:eastAsia="Calibri"/>
          <w:spacing w:val="1"/>
          <w:sz w:val="22"/>
          <w:szCs w:val="24"/>
        </w:rPr>
        <w:t>th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esis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p</w:t>
      </w:r>
      <w:r w:rsidRPr="00C467D7">
        <w:rPr>
          <w:rFonts w:eastAsia="Calibri"/>
          <w:sz w:val="22"/>
          <w:szCs w:val="24"/>
        </w:rPr>
        <w:t xml:space="preserve">ic 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 xml:space="preserve">f 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pacing w:val="-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Ar</w:t>
      </w:r>
      <w:r w:rsidRPr="00C467D7">
        <w:rPr>
          <w:rFonts w:eastAsia="Calibri"/>
          <w:spacing w:val="-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as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f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</w:t>
      </w:r>
      <w:r w:rsidRPr="00C467D7">
        <w:rPr>
          <w:rFonts w:eastAsia="Calibri"/>
          <w:spacing w:val="-3"/>
          <w:sz w:val="22"/>
          <w:szCs w:val="24"/>
        </w:rPr>
        <w:t>s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rch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giv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 xml:space="preserve">in </w:t>
      </w:r>
      <w:r w:rsidRPr="00C467D7">
        <w:rPr>
          <w:rFonts w:eastAsia="Calibri"/>
          <w:spacing w:val="-1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>h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Bu</w:t>
      </w:r>
      <w:r w:rsidRPr="00C467D7">
        <w:rPr>
          <w:rFonts w:eastAsia="Calibri"/>
          <w:sz w:val="22"/>
          <w:szCs w:val="24"/>
        </w:rPr>
        <w:t>lle</w:t>
      </w:r>
      <w:r w:rsidRPr="00C467D7">
        <w:rPr>
          <w:rFonts w:eastAsia="Calibri"/>
          <w:spacing w:val="2"/>
          <w:sz w:val="22"/>
          <w:szCs w:val="24"/>
        </w:rPr>
        <w:t>t</w:t>
      </w:r>
      <w:r w:rsidRPr="00C467D7">
        <w:rPr>
          <w:rFonts w:eastAsia="Calibri"/>
          <w:spacing w:val="-2"/>
          <w:sz w:val="22"/>
          <w:szCs w:val="24"/>
        </w:rPr>
        <w:t>i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.</w:t>
      </w:r>
    </w:p>
    <w:p w14:paraId="0B593C1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74423FE0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2C9962BF" w14:textId="77777777" w:rsidR="006A66B9" w:rsidRDefault="006A66B9" w:rsidP="006A66B9">
      <w:pPr>
        <w:ind w:right="-59"/>
        <w:jc w:val="both"/>
        <w:rPr>
          <w:rFonts w:eastAsia="Calibri"/>
          <w:sz w:val="22"/>
          <w:szCs w:val="24"/>
        </w:rPr>
      </w:pPr>
    </w:p>
    <w:p w14:paraId="0AC27840" w14:textId="796B878E" w:rsidR="006A66B9" w:rsidRPr="00C467D7" w:rsidRDefault="006A66B9" w:rsidP="006A66B9">
      <w:pPr>
        <w:spacing w:before="54"/>
        <w:jc w:val="center"/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4A30A49B" wp14:editId="4727A29A">
            <wp:extent cx="576072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PE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AT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z w:val="24"/>
          <w:szCs w:val="24"/>
          <w:u w:val="single"/>
        </w:rPr>
        <w:t>L D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E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S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z w:val="24"/>
          <w:szCs w:val="24"/>
          <w:u w:val="single"/>
        </w:rPr>
        <w:t xml:space="preserve">R </w:t>
      </w:r>
      <w:r>
        <w:rPr>
          <w:rFonts w:eastAsia="Calibri"/>
          <w:b/>
          <w:sz w:val="24"/>
          <w:szCs w:val="24"/>
          <w:u w:val="single"/>
        </w:rPr>
        <w:t>DRC</w:t>
      </w:r>
    </w:p>
    <w:p w14:paraId="618BF395" w14:textId="77777777" w:rsidR="006A66B9" w:rsidRPr="006B114F" w:rsidRDefault="006A66B9" w:rsidP="006A66B9">
      <w:pPr>
        <w:pStyle w:val="ListParagraph"/>
        <w:ind w:left="284" w:right="-59"/>
        <w:jc w:val="both"/>
        <w:rPr>
          <w:rFonts w:eastAsia="Calibri"/>
          <w:spacing w:val="-3"/>
          <w:sz w:val="22"/>
          <w:szCs w:val="24"/>
        </w:rPr>
      </w:pPr>
    </w:p>
    <w:p w14:paraId="510C8E25" w14:textId="23DBA59D" w:rsidR="006A66B9" w:rsidRPr="006B114F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pacing w:val="-3"/>
          <w:sz w:val="22"/>
          <w:szCs w:val="24"/>
        </w:rPr>
      </w:pPr>
      <w:r>
        <w:rPr>
          <w:rFonts w:eastAsia="Calibri"/>
          <w:spacing w:val="-3"/>
          <w:sz w:val="22"/>
          <w:szCs w:val="24"/>
        </w:rPr>
        <w:t xml:space="preserve">Please collect and forward duly </w:t>
      </w:r>
      <w:r w:rsidR="006A66B9">
        <w:rPr>
          <w:rFonts w:eastAsia="Calibri"/>
          <w:spacing w:val="-3"/>
          <w:sz w:val="22"/>
          <w:szCs w:val="24"/>
        </w:rPr>
        <w:t>complete</w:t>
      </w:r>
      <w:r>
        <w:rPr>
          <w:rFonts w:eastAsia="Calibri"/>
          <w:spacing w:val="-3"/>
          <w:sz w:val="22"/>
          <w:szCs w:val="24"/>
        </w:rPr>
        <w:t>d</w:t>
      </w:r>
      <w:r w:rsidR="006A66B9">
        <w:rPr>
          <w:rFonts w:eastAsia="Calibri"/>
          <w:spacing w:val="-3"/>
          <w:sz w:val="22"/>
          <w:szCs w:val="24"/>
        </w:rPr>
        <w:t xml:space="preserve"> </w:t>
      </w:r>
      <w:r w:rsidR="006A66B9" w:rsidRPr="006B114F">
        <w:rPr>
          <w:rFonts w:eastAsia="Calibri"/>
          <w:spacing w:val="-3"/>
          <w:sz w:val="22"/>
          <w:szCs w:val="24"/>
        </w:rPr>
        <w:t>TS-1</w:t>
      </w:r>
      <w:r w:rsidR="006A66B9">
        <w:rPr>
          <w:rFonts w:eastAsia="Calibri"/>
          <w:spacing w:val="-3"/>
          <w:sz w:val="22"/>
          <w:szCs w:val="24"/>
        </w:rPr>
        <w:t xml:space="preserve"> form to </w:t>
      </w:r>
      <w:r>
        <w:rPr>
          <w:rFonts w:eastAsia="Calibri"/>
          <w:spacing w:val="-3"/>
          <w:sz w:val="22"/>
          <w:szCs w:val="24"/>
        </w:rPr>
        <w:t>AUGSD</w:t>
      </w:r>
      <w:r w:rsidR="006A66B9" w:rsidRPr="006B114F">
        <w:rPr>
          <w:rFonts w:eastAsia="Calibri"/>
          <w:spacing w:val="-3"/>
          <w:sz w:val="22"/>
          <w:szCs w:val="24"/>
        </w:rPr>
        <w:t>.</w:t>
      </w:r>
    </w:p>
    <w:p w14:paraId="69B5F44F" w14:textId="16AFC98C" w:rsidR="006A66B9" w:rsidRPr="00AB55B5" w:rsidRDefault="00AB55B5" w:rsidP="00AB55B5">
      <w:pPr>
        <w:pStyle w:val="ListParagraph"/>
        <w:numPr>
          <w:ilvl w:val="0"/>
          <w:numId w:val="17"/>
        </w:numPr>
        <w:ind w:right="-59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 xml:space="preserve">Please collect mid-term evaluation forms and submit to AUGSD. Please forward the soft copy of the mid-term thesis report, </w:t>
      </w:r>
      <w:r w:rsidR="005C4E92">
        <w:rPr>
          <w:rFonts w:eastAsia="Calibri"/>
          <w:sz w:val="22"/>
          <w:szCs w:val="24"/>
        </w:rPr>
        <w:t xml:space="preserve">“Turnitin receipt”, and “Turnitin originality report” to AUGSD. </w:t>
      </w:r>
    </w:p>
    <w:p w14:paraId="046A76DC" w14:textId="2326281E" w:rsidR="006A66B9" w:rsidRDefault="005C4E92" w:rsidP="005C4E92">
      <w:pPr>
        <w:pStyle w:val="ListParagraph"/>
        <w:numPr>
          <w:ilvl w:val="0"/>
          <w:numId w:val="17"/>
        </w:numPr>
        <w:ind w:left="630" w:right="-59" w:hanging="284"/>
        <w:jc w:val="both"/>
        <w:rPr>
          <w:rFonts w:eastAsia="Calibri"/>
          <w:sz w:val="22"/>
          <w:szCs w:val="24"/>
        </w:rPr>
      </w:pPr>
      <w:r>
        <w:rPr>
          <w:rFonts w:eastAsia="Calibri"/>
          <w:sz w:val="22"/>
          <w:szCs w:val="24"/>
        </w:rPr>
        <w:t>Please collect final evaluation forms and submit to AUGSD. Please forward the soft copy of the final thesis report, “Turnitin receipt”, and “Turnitin originality report” to AUGSD.</w:t>
      </w:r>
    </w:p>
    <w:p w14:paraId="2F1F2BD6" w14:textId="77777777" w:rsidR="005C4E92" w:rsidRDefault="005C4E92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4870D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1E5FE5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D51A20B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C24F4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C67EA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9A1C164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D84E0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D948B4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AFBE9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F2F8F9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EA5049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BAE52F2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9B1074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771D257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49F2460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18436F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E2258A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6B1262A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4511E503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A8B7011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32571D0F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3029CF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64CABBD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66653CBC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54D7F8A6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C6AD7E9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29E9FD28" w14:textId="77777777" w:rsidR="00A8786F" w:rsidRDefault="00A8786F" w:rsidP="00AB55B5">
      <w:pPr>
        <w:ind w:left="360" w:right="-20"/>
        <w:jc w:val="both"/>
        <w:rPr>
          <w:rFonts w:eastAsia="Calibri"/>
          <w:sz w:val="24"/>
          <w:szCs w:val="24"/>
        </w:rPr>
      </w:pPr>
    </w:p>
    <w:p w14:paraId="7D800477" w14:textId="7E157C4C" w:rsidR="00B94DAB" w:rsidRPr="00C467D7" w:rsidRDefault="00C467D7" w:rsidP="00C467D7">
      <w:pPr>
        <w:spacing w:line="359" w:lineRule="auto"/>
        <w:ind w:right="-34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asciiTheme="minorHAnsi" w:eastAsia="Calibri" w:hAnsiTheme="minorHAnsi" w:cstheme="minorHAns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194E7CDA" wp14:editId="3A631226">
            <wp:extent cx="5760720" cy="1188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C</w:t>
      </w:r>
      <w:r w:rsidR="00B94DAB" w:rsidRPr="00C467D7">
        <w:rPr>
          <w:rFonts w:eastAsia="Calibri"/>
          <w:b/>
          <w:spacing w:val="1"/>
          <w:sz w:val="24"/>
          <w:szCs w:val="24"/>
        </w:rPr>
        <w:t>A</w:t>
      </w:r>
      <w:r w:rsidR="00B94DAB" w:rsidRPr="00C467D7">
        <w:rPr>
          <w:rFonts w:eastAsia="Calibri"/>
          <w:b/>
          <w:sz w:val="24"/>
          <w:szCs w:val="24"/>
        </w:rPr>
        <w:t>DEMIC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="00B94DAB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B94DAB" w:rsidRPr="00C467D7">
        <w:rPr>
          <w:rFonts w:eastAsia="Calibri"/>
          <w:b/>
          <w:sz w:val="24"/>
          <w:szCs w:val="24"/>
        </w:rPr>
        <w:t>D</w:t>
      </w:r>
      <w:r w:rsidR="00B94DAB" w:rsidRPr="00C467D7">
        <w:rPr>
          <w:rFonts w:eastAsia="Calibri"/>
          <w:b/>
          <w:spacing w:val="-2"/>
          <w:sz w:val="24"/>
          <w:szCs w:val="24"/>
        </w:rPr>
        <w:t>I</w:t>
      </w:r>
      <w:r w:rsidR="00B94DAB" w:rsidRPr="00C467D7">
        <w:rPr>
          <w:rFonts w:eastAsia="Calibri"/>
          <w:b/>
          <w:sz w:val="24"/>
          <w:szCs w:val="24"/>
        </w:rPr>
        <w:t>VISI</w:t>
      </w:r>
      <w:r w:rsidR="00B94DAB" w:rsidRPr="00C467D7">
        <w:rPr>
          <w:rFonts w:eastAsia="Calibri"/>
          <w:b/>
          <w:spacing w:val="1"/>
          <w:sz w:val="24"/>
          <w:szCs w:val="24"/>
        </w:rPr>
        <w:t>O</w:t>
      </w:r>
      <w:r w:rsidR="00B94DAB" w:rsidRPr="00C467D7">
        <w:rPr>
          <w:rFonts w:eastAsia="Calibri"/>
          <w:b/>
          <w:sz w:val="24"/>
          <w:szCs w:val="24"/>
        </w:rPr>
        <w:t>N</w:t>
      </w:r>
    </w:p>
    <w:p w14:paraId="333835F4" w14:textId="72E6A7D7" w:rsidR="00554BD5" w:rsidRPr="00C467D7" w:rsidRDefault="007770D7" w:rsidP="00C467D7">
      <w:pPr>
        <w:spacing w:line="359" w:lineRule="auto"/>
        <w:ind w:right="-34"/>
        <w:jc w:val="center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FIRST/</w:t>
      </w:r>
      <w:r w:rsidR="00C467D7">
        <w:rPr>
          <w:rFonts w:eastAsia="Calibri"/>
          <w:b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SEC</w:t>
      </w:r>
      <w:r w:rsidR="00C36D13" w:rsidRPr="00C467D7">
        <w:rPr>
          <w:rFonts w:eastAsia="Calibri"/>
          <w:b/>
          <w:spacing w:val="1"/>
          <w:sz w:val="24"/>
          <w:szCs w:val="24"/>
        </w:rPr>
        <w:t>O</w:t>
      </w:r>
      <w:r w:rsidR="00C36D13" w:rsidRPr="00C467D7">
        <w:rPr>
          <w:rFonts w:eastAsia="Calibri"/>
          <w:b/>
          <w:sz w:val="24"/>
          <w:szCs w:val="24"/>
        </w:rPr>
        <w:t>ND</w:t>
      </w:r>
      <w:r w:rsidR="00C36D13" w:rsidRPr="00C467D7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C467D7">
        <w:rPr>
          <w:rFonts w:eastAsia="Calibri"/>
          <w:b/>
          <w:sz w:val="24"/>
          <w:szCs w:val="24"/>
        </w:rPr>
        <w:t>SE</w:t>
      </w:r>
      <w:r w:rsidR="00C36D13" w:rsidRPr="00C467D7">
        <w:rPr>
          <w:rFonts w:eastAsia="Calibri"/>
          <w:b/>
          <w:spacing w:val="-1"/>
          <w:sz w:val="24"/>
          <w:szCs w:val="24"/>
        </w:rPr>
        <w:t>M</w:t>
      </w:r>
      <w:r w:rsidR="00C36D13" w:rsidRPr="00C467D7">
        <w:rPr>
          <w:rFonts w:eastAsia="Calibri"/>
          <w:b/>
          <w:sz w:val="24"/>
          <w:szCs w:val="24"/>
        </w:rPr>
        <w:t>ES</w:t>
      </w:r>
      <w:r w:rsidR="00C36D13" w:rsidRPr="00C467D7">
        <w:rPr>
          <w:rFonts w:eastAsia="Calibri"/>
          <w:b/>
          <w:spacing w:val="1"/>
          <w:sz w:val="24"/>
          <w:szCs w:val="24"/>
        </w:rPr>
        <w:t>T</w:t>
      </w:r>
      <w:r w:rsidR="00C36D13" w:rsidRPr="00C467D7">
        <w:rPr>
          <w:rFonts w:eastAsia="Calibri"/>
          <w:b/>
          <w:spacing w:val="-2"/>
          <w:sz w:val="24"/>
          <w:szCs w:val="24"/>
        </w:rPr>
        <w:t>E</w:t>
      </w:r>
      <w:r w:rsidR="00C36D13" w:rsidRPr="00C467D7">
        <w:rPr>
          <w:rFonts w:eastAsia="Calibri"/>
          <w:b/>
          <w:sz w:val="24"/>
          <w:szCs w:val="24"/>
        </w:rPr>
        <w:t xml:space="preserve">R 20     </w:t>
      </w:r>
      <w:r w:rsidR="00C36D13" w:rsidRPr="00C467D7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-1"/>
          <w:sz w:val="24"/>
          <w:szCs w:val="24"/>
        </w:rPr>
        <w:t>-</w:t>
      </w:r>
      <w:r w:rsidR="00C467D7" w:rsidRPr="00C467D7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C467D7">
        <w:rPr>
          <w:rFonts w:eastAsia="Calibri"/>
          <w:b/>
          <w:spacing w:val="1"/>
          <w:sz w:val="24"/>
          <w:szCs w:val="24"/>
        </w:rPr>
        <w:t>20</w:t>
      </w:r>
    </w:p>
    <w:p w14:paraId="0E7A9AB3" w14:textId="77777777" w:rsidR="00554BD5" w:rsidRPr="00C467D7" w:rsidRDefault="00C36D13" w:rsidP="00C467D7">
      <w:pPr>
        <w:ind w:right="-34"/>
        <w:jc w:val="center"/>
        <w:rPr>
          <w:rFonts w:eastAsia="Calibri"/>
          <w:sz w:val="24"/>
          <w:szCs w:val="24"/>
          <w:u w:val="single"/>
        </w:rPr>
      </w:pP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I</w:t>
      </w:r>
      <w:r w:rsidRPr="00C467D7">
        <w:rPr>
          <w:rFonts w:eastAsia="Calibri"/>
          <w:b/>
          <w:sz w:val="24"/>
          <w:szCs w:val="24"/>
          <w:u w:val="single"/>
        </w:rPr>
        <w:t>D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SE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C467D7">
        <w:rPr>
          <w:rFonts w:eastAsia="Calibri"/>
          <w:b/>
          <w:sz w:val="24"/>
          <w:szCs w:val="24"/>
          <w:u w:val="single"/>
        </w:rPr>
        <w:t>ES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</w:t>
      </w:r>
      <w:r w:rsidRPr="00C467D7">
        <w:rPr>
          <w:rFonts w:eastAsia="Calibri"/>
          <w:b/>
          <w:sz w:val="24"/>
          <w:szCs w:val="24"/>
          <w:u w:val="single"/>
        </w:rPr>
        <w:t>ER EV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C467D7">
        <w:rPr>
          <w:rFonts w:eastAsia="Calibri"/>
          <w:b/>
          <w:sz w:val="24"/>
          <w:szCs w:val="24"/>
          <w:u w:val="single"/>
        </w:rPr>
        <w:t>U</w:t>
      </w:r>
      <w:r w:rsidRPr="00C467D7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C467D7">
        <w:rPr>
          <w:rFonts w:eastAsia="Calibri"/>
          <w:b/>
          <w:sz w:val="24"/>
          <w:szCs w:val="24"/>
          <w:u w:val="single"/>
        </w:rPr>
        <w:t>N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C467D7">
        <w:rPr>
          <w:rFonts w:eastAsia="Calibri"/>
          <w:b/>
          <w:sz w:val="24"/>
          <w:szCs w:val="24"/>
          <w:u w:val="single"/>
        </w:rPr>
        <w:t>F</w:t>
      </w:r>
      <w:r w:rsidRPr="00C467D7">
        <w:rPr>
          <w:rFonts w:eastAsia="Calibri"/>
          <w:b/>
          <w:spacing w:val="1"/>
          <w:sz w:val="24"/>
          <w:szCs w:val="24"/>
          <w:u w:val="single"/>
        </w:rPr>
        <w:t>O</w:t>
      </w:r>
      <w:r w:rsidRPr="00C467D7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>M</w:t>
      </w:r>
      <w:r w:rsidR="00B20AD6"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z w:val="24"/>
          <w:szCs w:val="24"/>
          <w:u w:val="single"/>
        </w:rPr>
        <w:t>–</w:t>
      </w:r>
      <w:r w:rsidRPr="00C467D7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290FF6" w:rsidRPr="00C467D7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108D7C54" w14:textId="77777777" w:rsidR="00554BD5" w:rsidRPr="00C467D7" w:rsidRDefault="00554BD5" w:rsidP="00C467D7">
      <w:pPr>
        <w:spacing w:line="200" w:lineRule="exact"/>
        <w:ind w:right="-34"/>
        <w:jc w:val="center"/>
      </w:pPr>
    </w:p>
    <w:p w14:paraId="1EE757F1" w14:textId="77777777" w:rsidR="00554BD5" w:rsidRPr="00C467D7" w:rsidRDefault="00554BD5" w:rsidP="00C467D7">
      <w:pPr>
        <w:spacing w:before="12" w:line="280" w:lineRule="exact"/>
        <w:ind w:right="-34"/>
        <w:rPr>
          <w:sz w:val="28"/>
          <w:szCs w:val="28"/>
        </w:rPr>
      </w:pPr>
    </w:p>
    <w:p w14:paraId="2C257F96" w14:textId="77777777" w:rsidR="00554BD5" w:rsidRPr="00C467D7" w:rsidRDefault="00C36D1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>on I</w:t>
      </w:r>
      <w:r w:rsidRPr="00C467D7">
        <w:rPr>
          <w:rFonts w:eastAsia="Calibri"/>
          <w:b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A</w:t>
      </w:r>
      <w:r w:rsidRPr="00C467D7">
        <w:rPr>
          <w:rFonts w:eastAsia="Calibri"/>
          <w:sz w:val="22"/>
          <w:szCs w:val="24"/>
        </w:rPr>
        <w:t>RTI</w:t>
      </w:r>
      <w:r w:rsidRPr="00C467D7">
        <w:rPr>
          <w:rFonts w:eastAsia="Calibri"/>
          <w:spacing w:val="-1"/>
          <w:sz w:val="22"/>
          <w:szCs w:val="24"/>
        </w:rPr>
        <w:t>C</w:t>
      </w:r>
      <w:r w:rsidRPr="00C467D7">
        <w:rPr>
          <w:rFonts w:eastAsia="Calibri"/>
          <w:sz w:val="22"/>
          <w:szCs w:val="24"/>
        </w:rPr>
        <w:t>ULA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3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U</w:t>
      </w:r>
      <w:r w:rsidRPr="00C467D7">
        <w:rPr>
          <w:rFonts w:eastAsia="Calibri"/>
          <w:spacing w:val="1"/>
          <w:sz w:val="22"/>
          <w:szCs w:val="24"/>
        </w:rPr>
        <w:t>D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T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A</w:t>
      </w:r>
      <w:r w:rsidRPr="00C467D7">
        <w:rPr>
          <w:rFonts w:eastAsia="Calibri"/>
          <w:spacing w:val="-1"/>
          <w:sz w:val="22"/>
          <w:szCs w:val="24"/>
        </w:rPr>
        <w:t>N</w:t>
      </w:r>
      <w:r w:rsidRPr="00C467D7">
        <w:rPr>
          <w:rFonts w:eastAsia="Calibri"/>
          <w:sz w:val="22"/>
          <w:szCs w:val="24"/>
        </w:rPr>
        <w:t>D</w:t>
      </w:r>
      <w:r w:rsidRPr="00C467D7">
        <w:rPr>
          <w:rFonts w:eastAsia="Calibri"/>
          <w:spacing w:val="2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RETU</w:t>
      </w:r>
      <w:r w:rsidRPr="00C467D7">
        <w:rPr>
          <w:rFonts w:eastAsia="Calibri"/>
          <w:spacing w:val="-1"/>
          <w:sz w:val="22"/>
          <w:szCs w:val="24"/>
        </w:rPr>
        <w:t>R</w:t>
      </w:r>
      <w:r w:rsidRPr="00C467D7">
        <w:rPr>
          <w:rFonts w:eastAsia="Calibri"/>
          <w:spacing w:val="1"/>
          <w:sz w:val="22"/>
          <w:szCs w:val="24"/>
        </w:rPr>
        <w:t>N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D TO S</w:t>
      </w:r>
      <w:r w:rsidRPr="00C467D7">
        <w:rPr>
          <w:rFonts w:eastAsia="Calibri"/>
          <w:spacing w:val="-3"/>
          <w:sz w:val="22"/>
          <w:szCs w:val="24"/>
        </w:rPr>
        <w:t>U</w:t>
      </w:r>
      <w:r w:rsidRPr="00C467D7">
        <w:rPr>
          <w:rFonts w:eastAsia="Calibri"/>
          <w:sz w:val="22"/>
          <w:szCs w:val="24"/>
        </w:rPr>
        <w:t>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359C5876" w14:textId="78037EDB" w:rsidR="00554BD5" w:rsidRPr="00C467D7" w:rsidRDefault="00554BD5" w:rsidP="00C467D7">
      <w:pPr>
        <w:spacing w:before="19" w:line="240" w:lineRule="exact"/>
        <w:ind w:right="-34"/>
        <w:rPr>
          <w:sz w:val="24"/>
          <w:szCs w:val="24"/>
        </w:rPr>
      </w:pPr>
    </w:p>
    <w:p w14:paraId="39268734" w14:textId="77777777" w:rsidR="00C467D7" w:rsidRPr="00C467D7" w:rsidRDefault="00C467D7" w:rsidP="00C467D7">
      <w:pPr>
        <w:spacing w:before="19" w:line="240" w:lineRule="exact"/>
        <w:ind w:right="-34"/>
        <w:rPr>
          <w:sz w:val="24"/>
          <w:szCs w:val="24"/>
        </w:rPr>
        <w:sectPr w:rsidR="00C467D7" w:rsidRPr="00C467D7" w:rsidSect="00DD4316">
          <w:pgSz w:w="12240" w:h="15840"/>
          <w:pgMar w:top="1020" w:right="1720" w:bottom="280" w:left="1340" w:header="0" w:footer="716" w:gutter="0"/>
          <w:cols w:space="720"/>
        </w:sectPr>
      </w:pPr>
    </w:p>
    <w:p w14:paraId="49FA7ED5" w14:textId="648726CA" w:rsidR="00554BD5" w:rsidRPr="00C467D7" w:rsidRDefault="00C36D13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lastRenderedPageBreak/>
        <w:t>ID No.</w:t>
      </w:r>
      <w:r w:rsidR="00C467D7" w:rsidRPr="00C467D7">
        <w:rPr>
          <w:rFonts w:eastAsia="Calibri"/>
          <w:sz w:val="22"/>
        </w:rPr>
        <w:t>:  ______________________________</w:t>
      </w:r>
      <w:r w:rsidRPr="00C467D7">
        <w:rPr>
          <w:rFonts w:eastAsia="Calibri"/>
          <w:sz w:val="22"/>
        </w:rPr>
        <w:t xml:space="preserve"> Name of Student</w:t>
      </w:r>
      <w:r w:rsidR="00C467D7" w:rsidRPr="00C467D7">
        <w:rPr>
          <w:rFonts w:eastAsia="Calibri"/>
          <w:sz w:val="22"/>
        </w:rPr>
        <w:t>:</w:t>
      </w:r>
      <w:r w:rsidR="00C467D7">
        <w:rPr>
          <w:rFonts w:eastAsia="Calibri"/>
          <w:sz w:val="22"/>
        </w:rPr>
        <w:t xml:space="preserve"> </w:t>
      </w:r>
      <w:r w:rsidR="00C467D7" w:rsidRPr="00C467D7">
        <w:rPr>
          <w:rFonts w:eastAsia="Calibri"/>
          <w:sz w:val="22"/>
        </w:rPr>
        <w:t>_______________________________</w:t>
      </w:r>
    </w:p>
    <w:p w14:paraId="3E5A71EA" w14:textId="77777777" w:rsidR="00C467D7" w:rsidRPr="00C467D7" w:rsidRDefault="00C467D7" w:rsidP="00C467D7">
      <w:pPr>
        <w:rPr>
          <w:rFonts w:eastAsia="Calibri"/>
          <w:sz w:val="22"/>
        </w:rPr>
      </w:pPr>
    </w:p>
    <w:p w14:paraId="29E094A9" w14:textId="00631034" w:rsidR="00B2432C" w:rsidRPr="00C467D7" w:rsidRDefault="00B2432C" w:rsidP="00C467D7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 xml:space="preserve">Title of Thesis (as on thesis) </w:t>
      </w:r>
      <w:r w:rsidR="00C467D7" w:rsidRPr="00C467D7">
        <w:rPr>
          <w:rFonts w:eastAsia="Calibri"/>
          <w:sz w:val="22"/>
        </w:rPr>
        <w:t>_____________________________</w:t>
      </w:r>
      <w:r w:rsidR="00C467D7">
        <w:rPr>
          <w:rFonts w:eastAsia="Calibri"/>
          <w:sz w:val="22"/>
        </w:rPr>
        <w:t>_____</w:t>
      </w:r>
      <w:r w:rsidR="00C467D7" w:rsidRPr="00C467D7">
        <w:rPr>
          <w:rFonts w:eastAsia="Calibri"/>
          <w:sz w:val="22"/>
        </w:rPr>
        <w:t>__________________________</w:t>
      </w:r>
    </w:p>
    <w:p w14:paraId="27B3E4B9" w14:textId="77777777" w:rsidR="00B2432C" w:rsidRPr="00C467D7" w:rsidRDefault="00B2432C" w:rsidP="00C467D7">
      <w:pPr>
        <w:spacing w:before="7" w:line="140" w:lineRule="exact"/>
        <w:ind w:right="-34"/>
        <w:rPr>
          <w:sz w:val="14"/>
          <w:szCs w:val="14"/>
        </w:rPr>
      </w:pPr>
    </w:p>
    <w:p w14:paraId="3B5A5211" w14:textId="77777777" w:rsidR="00554BD5" w:rsidRPr="00C467D7" w:rsidRDefault="00554BD5" w:rsidP="00C467D7">
      <w:pPr>
        <w:spacing w:before="6" w:line="280" w:lineRule="exact"/>
        <w:ind w:right="-34"/>
        <w:rPr>
          <w:sz w:val="28"/>
          <w:szCs w:val="28"/>
        </w:rPr>
      </w:pPr>
    </w:p>
    <w:p w14:paraId="130B2D3F" w14:textId="77777777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b/>
          <w:sz w:val="24"/>
          <w:szCs w:val="24"/>
        </w:rPr>
        <w:t>S</w:t>
      </w:r>
      <w:r w:rsidRPr="00C467D7">
        <w:rPr>
          <w:rFonts w:eastAsia="Calibri"/>
          <w:b/>
          <w:spacing w:val="-1"/>
          <w:sz w:val="24"/>
          <w:szCs w:val="24"/>
        </w:rPr>
        <w:t>e</w:t>
      </w:r>
      <w:r w:rsidRPr="00C467D7">
        <w:rPr>
          <w:rFonts w:eastAsia="Calibri"/>
          <w:b/>
          <w:sz w:val="24"/>
          <w:szCs w:val="24"/>
        </w:rPr>
        <w:t>c</w:t>
      </w:r>
      <w:r w:rsidRPr="00C467D7">
        <w:rPr>
          <w:rFonts w:eastAsia="Calibri"/>
          <w:b/>
          <w:spacing w:val="1"/>
          <w:sz w:val="24"/>
          <w:szCs w:val="24"/>
        </w:rPr>
        <w:t>ti</w:t>
      </w:r>
      <w:r w:rsidRPr="00C467D7">
        <w:rPr>
          <w:rFonts w:eastAsia="Calibri"/>
          <w:b/>
          <w:sz w:val="24"/>
          <w:szCs w:val="24"/>
        </w:rPr>
        <w:t xml:space="preserve">on </w:t>
      </w:r>
      <w:r w:rsidRPr="00C467D7">
        <w:rPr>
          <w:rFonts w:eastAsia="Calibri"/>
          <w:b/>
          <w:spacing w:val="1"/>
          <w:sz w:val="24"/>
          <w:szCs w:val="24"/>
        </w:rPr>
        <w:t>I</w:t>
      </w:r>
      <w:r w:rsidRPr="00C467D7">
        <w:rPr>
          <w:rFonts w:eastAsia="Calibri"/>
          <w:b/>
          <w:sz w:val="24"/>
          <w:szCs w:val="24"/>
        </w:rPr>
        <w:t>I</w:t>
      </w:r>
      <w:r w:rsidRPr="00C467D7">
        <w:rPr>
          <w:rFonts w:eastAsia="Calibri"/>
          <w:b/>
          <w:spacing w:val="3"/>
          <w:sz w:val="24"/>
          <w:szCs w:val="24"/>
        </w:rPr>
        <w:t xml:space="preserve"> </w:t>
      </w:r>
      <w:r w:rsidRPr="00C467D7">
        <w:rPr>
          <w:rFonts w:eastAsia="Calibri"/>
          <w:spacing w:val="-2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VALUA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I</w:t>
      </w:r>
      <w:r w:rsidRPr="00C467D7">
        <w:rPr>
          <w:rFonts w:eastAsia="Calibri"/>
          <w:spacing w:val="-1"/>
          <w:sz w:val="22"/>
          <w:szCs w:val="24"/>
        </w:rPr>
        <w:t>O</w:t>
      </w:r>
      <w:r w:rsidRPr="00C467D7">
        <w:rPr>
          <w:rFonts w:eastAsia="Calibri"/>
          <w:sz w:val="22"/>
          <w:szCs w:val="24"/>
        </w:rPr>
        <w:t>N</w:t>
      </w:r>
      <w:r w:rsidRPr="00C467D7">
        <w:rPr>
          <w:rFonts w:eastAsia="Calibri"/>
          <w:spacing w:val="-1"/>
          <w:sz w:val="22"/>
          <w:szCs w:val="24"/>
        </w:rPr>
        <w:t xml:space="preserve"> D</w:t>
      </w:r>
      <w:r w:rsidRPr="00C467D7">
        <w:rPr>
          <w:rFonts w:eastAsia="Calibri"/>
          <w:sz w:val="22"/>
          <w:szCs w:val="24"/>
        </w:rPr>
        <w:t>E</w:t>
      </w:r>
      <w:r w:rsidRPr="00C467D7">
        <w:rPr>
          <w:rFonts w:eastAsia="Calibri"/>
          <w:spacing w:val="1"/>
          <w:sz w:val="22"/>
          <w:szCs w:val="24"/>
        </w:rPr>
        <w:t>T</w:t>
      </w:r>
      <w:r w:rsidRPr="00C467D7">
        <w:rPr>
          <w:rFonts w:eastAsia="Calibri"/>
          <w:sz w:val="22"/>
          <w:szCs w:val="24"/>
        </w:rPr>
        <w:t>AILS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pacing w:val="-1"/>
          <w:sz w:val="22"/>
          <w:szCs w:val="24"/>
        </w:rPr>
        <w:t>(</w:t>
      </w:r>
      <w:r w:rsidRPr="00C467D7">
        <w:rPr>
          <w:rFonts w:eastAsia="Calibri"/>
          <w:sz w:val="22"/>
          <w:szCs w:val="24"/>
        </w:rPr>
        <w:t>TO BE</w:t>
      </w:r>
      <w:r w:rsidRPr="00C467D7">
        <w:rPr>
          <w:rFonts w:eastAsia="Calibri"/>
          <w:spacing w:val="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FILLED</w:t>
      </w:r>
      <w:r w:rsidRPr="00C467D7">
        <w:rPr>
          <w:rFonts w:eastAsia="Calibri"/>
          <w:spacing w:val="-1"/>
          <w:sz w:val="22"/>
          <w:szCs w:val="24"/>
        </w:rPr>
        <w:t xml:space="preserve"> B</w:t>
      </w:r>
      <w:r w:rsidRPr="00C467D7">
        <w:rPr>
          <w:rFonts w:eastAsia="Calibri"/>
          <w:sz w:val="22"/>
          <w:szCs w:val="24"/>
        </w:rPr>
        <w:t>Y</w:t>
      </w:r>
      <w:r w:rsidRPr="00C467D7">
        <w:rPr>
          <w:rFonts w:eastAsia="Calibri"/>
          <w:spacing w:val="-1"/>
          <w:sz w:val="22"/>
          <w:szCs w:val="24"/>
        </w:rPr>
        <w:t xml:space="preserve"> </w:t>
      </w:r>
      <w:r w:rsidRPr="00C467D7">
        <w:rPr>
          <w:rFonts w:eastAsia="Calibri"/>
          <w:sz w:val="22"/>
          <w:szCs w:val="24"/>
        </w:rPr>
        <w:t>SUP</w:t>
      </w:r>
      <w:r w:rsidRPr="00C467D7">
        <w:rPr>
          <w:rFonts w:eastAsia="Calibri"/>
          <w:spacing w:val="1"/>
          <w:sz w:val="22"/>
          <w:szCs w:val="24"/>
        </w:rPr>
        <w:t>E</w:t>
      </w:r>
      <w:r w:rsidRPr="00C467D7">
        <w:rPr>
          <w:rFonts w:eastAsia="Calibri"/>
          <w:sz w:val="22"/>
          <w:szCs w:val="24"/>
        </w:rPr>
        <w:t>RVISO</w:t>
      </w:r>
      <w:r w:rsidRPr="00C467D7">
        <w:rPr>
          <w:rFonts w:eastAsia="Calibri"/>
          <w:spacing w:val="-2"/>
          <w:sz w:val="22"/>
          <w:szCs w:val="24"/>
        </w:rPr>
        <w:t>R</w:t>
      </w:r>
      <w:r w:rsidRPr="00C467D7">
        <w:rPr>
          <w:rFonts w:eastAsia="Calibri"/>
          <w:sz w:val="22"/>
          <w:szCs w:val="24"/>
        </w:rPr>
        <w:t>)</w:t>
      </w:r>
    </w:p>
    <w:p w14:paraId="2ED37FE9" w14:textId="77777777" w:rsidR="00554BD5" w:rsidRPr="00C467D7" w:rsidRDefault="006D2F93" w:rsidP="00C467D7">
      <w:pPr>
        <w:spacing w:line="280" w:lineRule="exact"/>
        <w:ind w:right="-34"/>
        <w:rPr>
          <w:rFonts w:eastAsia="Calibri"/>
          <w:sz w:val="24"/>
          <w:szCs w:val="24"/>
        </w:rPr>
      </w:pPr>
      <w:r w:rsidRPr="00C4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53736B4" wp14:editId="323A4420">
                <wp:simplePos x="0" y="0"/>
                <wp:positionH relativeFrom="page">
                  <wp:posOffset>1739900</wp:posOffset>
                </wp:positionH>
                <wp:positionV relativeFrom="paragraph">
                  <wp:posOffset>182245</wp:posOffset>
                </wp:positionV>
                <wp:extent cx="4177030" cy="1339215"/>
                <wp:effectExtent l="0" t="1270" r="0" b="2540"/>
                <wp:wrapNone/>
                <wp:docPr id="7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9"/>
                              <w:gridCol w:w="2741"/>
                              <w:gridCol w:w="1359"/>
                              <w:gridCol w:w="1721"/>
                            </w:tblGrid>
                            <w:tr w:rsidR="00A3353A" w:rsidRPr="00C467D7" w14:paraId="6E7A07B8" w14:textId="77777777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1B3509" w14:textId="023ADDFE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S. 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CE4D86" w14:textId="77777777" w:rsidR="00A3353A" w:rsidRPr="00C467D7" w:rsidRDefault="00A3353A">
                                  <w:pPr>
                                    <w:spacing w:before="46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Ev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lu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on C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680CA73" w14:textId="77777777" w:rsidR="00A3353A" w:rsidRPr="00C467D7" w:rsidRDefault="00A3353A">
                                  <w:pPr>
                                    <w:spacing w:before="46"/>
                                    <w:ind w:left="9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x.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0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5E35D2B" w14:textId="77777777" w:rsidR="00A3353A" w:rsidRPr="00C467D7" w:rsidRDefault="00A3353A">
                                  <w:pPr>
                                    <w:spacing w:before="46"/>
                                    <w:ind w:left="102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Ma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ks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w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rd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-1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A3353A" w:rsidRPr="00C467D7" w14:paraId="15B32028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871A86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116A1D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Viva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–I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208F70" w14:textId="7E3D5790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32B784D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6189632" w14:textId="7777777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3E54D84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EDB7028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P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s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a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6A9902" w14:textId="661B8E95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B7C9979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0E210D06" w14:textId="77777777">
                              <w:trPr>
                                <w:trHeight w:hRule="exact" w:val="420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846AA77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06A12C" w14:textId="77777777" w:rsidR="00A3353A" w:rsidRPr="00C467D7" w:rsidRDefault="00A3353A">
                                  <w:pPr>
                                    <w:spacing w:before="63"/>
                                    <w:ind w:left="100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M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d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. S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m. Wri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e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n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2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Re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1"/>
                                      <w:sz w:val="22"/>
                                      <w:szCs w:val="24"/>
                                    </w:rPr>
                                    <w:t>p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o</w:t>
                                  </w:r>
                                  <w:r w:rsidRPr="00C467D7">
                                    <w:rPr>
                                      <w:rFonts w:eastAsia="Calibri"/>
                                      <w:spacing w:val="-2"/>
                                      <w:sz w:val="22"/>
                                      <w:szCs w:val="24"/>
                                    </w:rPr>
                                    <w:t>r</w:t>
                                  </w:r>
                                  <w:r w:rsidRPr="00C467D7"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B61FE41" w14:textId="26EE9DF2" w:rsidR="00A3353A" w:rsidRPr="00C467D7" w:rsidRDefault="00A3353A">
                                  <w:pPr>
                                    <w:spacing w:before="63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9640BAE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353A" w:rsidRPr="00C467D7" w14:paraId="5369DF3E" w14:textId="77777777" w:rsidTr="00C467D7">
                              <w:trPr>
                                <w:trHeight w:hRule="exact" w:val="422"/>
                              </w:trPr>
                              <w:tc>
                                <w:tcPr>
                                  <w:tcW w:w="7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FD4791" w14:textId="77777777" w:rsidR="00A3353A" w:rsidRPr="00C467D7" w:rsidRDefault="00A3353A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4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23AF5BD8" w14:textId="77777777" w:rsidR="00A3353A" w:rsidRPr="00C467D7" w:rsidRDefault="00A3353A" w:rsidP="00C467D7">
                                  <w:pPr>
                                    <w:spacing w:before="65"/>
                                    <w:ind w:left="100"/>
                                    <w:jc w:val="right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To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sz w:val="22"/>
                                      <w:szCs w:val="24"/>
                                    </w:rPr>
                                    <w:t>t</w:t>
                                  </w:r>
                                  <w:r w:rsidRPr="00C467D7"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  <w:t>al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96342F7" w14:textId="22CE4017" w:rsidR="00A3353A" w:rsidRPr="00C467D7" w:rsidRDefault="00A3353A" w:rsidP="00C467D7">
                                  <w:pPr>
                                    <w:spacing w:before="65"/>
                                    <w:ind w:left="518" w:right="518"/>
                                    <w:jc w:val="center"/>
                                    <w:rPr>
                                      <w:rFonts w:eastAsia="Calibri"/>
                                      <w:b/>
                                      <w:sz w:val="22"/>
                                      <w:szCs w:val="24"/>
                                    </w:rPr>
                                  </w:pPr>
                                  <w:r w:rsidRPr="00C467D7">
                                    <w:rPr>
                                      <w:rFonts w:eastAsia="Calibri"/>
                                      <w:b/>
                                      <w:spacing w:val="1"/>
                                      <w:w w:val="96"/>
                                      <w:sz w:val="22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vAlign w:val="center"/>
                                </w:tcPr>
                                <w:p w14:paraId="100CBAE0" w14:textId="77777777" w:rsidR="00A3353A" w:rsidRPr="00C467D7" w:rsidRDefault="00A3353A" w:rsidP="00C467D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A62C63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736B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37pt;margin-top:14.35pt;width:328.9pt;height:105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9"/>
                        <w:gridCol w:w="2741"/>
                        <w:gridCol w:w="1359"/>
                        <w:gridCol w:w="1721"/>
                      </w:tblGrid>
                      <w:tr w:rsidR="00A3353A" w:rsidRPr="00C467D7" w14:paraId="6E7A07B8" w14:textId="77777777">
                        <w:trPr>
                          <w:trHeight w:hRule="exact" w:val="401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1B3509" w14:textId="023ADDFE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S. 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CE4D86" w14:textId="77777777" w:rsidR="00A3353A" w:rsidRPr="00C467D7" w:rsidRDefault="00A3353A">
                            <w:pPr>
                              <w:spacing w:before="46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Ev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lu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on C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680CA73" w14:textId="77777777" w:rsidR="00A3353A" w:rsidRPr="00C467D7" w:rsidRDefault="00A3353A">
                            <w:pPr>
                              <w:spacing w:before="46"/>
                              <w:ind w:left="9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x.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0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5E35D2B" w14:textId="77777777" w:rsidR="00A3353A" w:rsidRPr="00C467D7" w:rsidRDefault="00A3353A">
                            <w:pPr>
                              <w:spacing w:before="46"/>
                              <w:ind w:left="102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Ma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ks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w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rd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-1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A3353A" w:rsidRPr="00C467D7" w14:paraId="15B32028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871A86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116A1D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Viva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–I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208F70" w14:textId="7E3D5790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32B784D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6189632" w14:textId="7777777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3E54D84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EDB7028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P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s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a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6A9902" w14:textId="661B8E95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B7C9979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0E210D06" w14:textId="77777777">
                        <w:trPr>
                          <w:trHeight w:hRule="exact" w:val="420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846AA77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06A12C" w14:textId="77777777" w:rsidR="00A3353A" w:rsidRPr="00C467D7" w:rsidRDefault="00A3353A">
                            <w:pPr>
                              <w:spacing w:before="63"/>
                              <w:ind w:left="100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M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i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d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. S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m. Wri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e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n</w:t>
                            </w:r>
                            <w:r w:rsidRPr="00C467D7">
                              <w:rPr>
                                <w:rFonts w:eastAsia="Calibri"/>
                                <w:spacing w:val="2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Re</w:t>
                            </w:r>
                            <w:r w:rsidRPr="00C467D7">
                              <w:rPr>
                                <w:rFonts w:eastAsia="Calibri"/>
                                <w:spacing w:val="-1"/>
                                <w:sz w:val="22"/>
                                <w:szCs w:val="24"/>
                              </w:rPr>
                              <w:t>p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o</w:t>
                            </w:r>
                            <w:r w:rsidRPr="00C467D7">
                              <w:rPr>
                                <w:rFonts w:eastAsia="Calibri"/>
                                <w:spacing w:val="-2"/>
                                <w:sz w:val="22"/>
                                <w:szCs w:val="24"/>
                              </w:rPr>
                              <w:t>r</w:t>
                            </w:r>
                            <w:r w:rsidRPr="00C467D7">
                              <w:rPr>
                                <w:rFonts w:eastAsia="Calibri"/>
                                <w:sz w:val="22"/>
                                <w:szCs w:val="24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B61FE41" w14:textId="26EE9DF2" w:rsidR="00A3353A" w:rsidRPr="00C467D7" w:rsidRDefault="00A3353A">
                            <w:pPr>
                              <w:spacing w:before="63"/>
                              <w:ind w:left="518" w:right="518"/>
                              <w:jc w:val="center"/>
                              <w:rPr>
                                <w:rFonts w:eastAsia="Calibri"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9640BAE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A3353A" w:rsidRPr="00C467D7" w14:paraId="5369DF3E" w14:textId="77777777" w:rsidTr="00C467D7">
                        <w:trPr>
                          <w:trHeight w:hRule="exact" w:val="422"/>
                        </w:trPr>
                        <w:tc>
                          <w:tcPr>
                            <w:tcW w:w="7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FD4791" w14:textId="77777777" w:rsidR="00A3353A" w:rsidRPr="00C467D7" w:rsidRDefault="00A3353A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4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23AF5BD8" w14:textId="77777777" w:rsidR="00A3353A" w:rsidRPr="00C467D7" w:rsidRDefault="00A3353A" w:rsidP="00C467D7">
                            <w:pPr>
                              <w:spacing w:before="65"/>
                              <w:ind w:left="100"/>
                              <w:jc w:val="right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To</w:t>
                            </w: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sz w:val="22"/>
                                <w:szCs w:val="24"/>
                              </w:rPr>
                              <w:t>t</w:t>
                            </w:r>
                            <w:r w:rsidRPr="00C467D7"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  <w:t>al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96342F7" w14:textId="22CE4017" w:rsidR="00A3353A" w:rsidRPr="00C467D7" w:rsidRDefault="00A3353A" w:rsidP="00C467D7">
                            <w:pPr>
                              <w:spacing w:before="65"/>
                              <w:ind w:left="518" w:right="518"/>
                              <w:jc w:val="center"/>
                              <w:rPr>
                                <w:rFonts w:eastAsia="Calibri"/>
                                <w:b/>
                                <w:sz w:val="22"/>
                                <w:szCs w:val="24"/>
                              </w:rPr>
                            </w:pPr>
                            <w:r w:rsidRPr="00C467D7">
                              <w:rPr>
                                <w:rFonts w:eastAsia="Calibri"/>
                                <w:b/>
                                <w:spacing w:val="1"/>
                                <w:w w:val="96"/>
                                <w:sz w:val="22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vAlign w:val="center"/>
                          </w:tcPr>
                          <w:p w14:paraId="100CBAE0" w14:textId="77777777" w:rsidR="00A3353A" w:rsidRPr="00C467D7" w:rsidRDefault="00A3353A" w:rsidP="00C467D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1FA62C63" w14:textId="77777777" w:rsidR="00A3353A" w:rsidRPr="00C467D7" w:rsidRDefault="00A3353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DEE610" w14:textId="77777777" w:rsidR="00554BD5" w:rsidRPr="00C467D7" w:rsidRDefault="00554BD5" w:rsidP="00C467D7">
      <w:pPr>
        <w:spacing w:line="200" w:lineRule="exact"/>
        <w:ind w:right="-34"/>
      </w:pPr>
    </w:p>
    <w:p w14:paraId="3C2CB42D" w14:textId="77777777" w:rsidR="00554BD5" w:rsidRPr="00C467D7" w:rsidRDefault="00554BD5" w:rsidP="00C467D7">
      <w:pPr>
        <w:spacing w:line="200" w:lineRule="exact"/>
        <w:ind w:right="-34"/>
      </w:pPr>
    </w:p>
    <w:p w14:paraId="1A08FD51" w14:textId="77777777" w:rsidR="00554BD5" w:rsidRPr="00C467D7" w:rsidRDefault="00554BD5" w:rsidP="00C467D7">
      <w:pPr>
        <w:spacing w:line="200" w:lineRule="exact"/>
        <w:ind w:right="-34"/>
      </w:pPr>
    </w:p>
    <w:p w14:paraId="65EAC42C" w14:textId="77777777" w:rsidR="00554BD5" w:rsidRPr="00C467D7" w:rsidRDefault="00554BD5" w:rsidP="00C467D7">
      <w:pPr>
        <w:spacing w:line="200" w:lineRule="exact"/>
        <w:ind w:right="-34"/>
      </w:pPr>
    </w:p>
    <w:p w14:paraId="7A74AB37" w14:textId="77777777" w:rsidR="00554BD5" w:rsidRPr="00C467D7" w:rsidRDefault="00554BD5" w:rsidP="00C467D7">
      <w:pPr>
        <w:spacing w:line="200" w:lineRule="exact"/>
        <w:ind w:right="-34"/>
      </w:pPr>
    </w:p>
    <w:p w14:paraId="68D95803" w14:textId="77777777" w:rsidR="00554BD5" w:rsidRPr="00C467D7" w:rsidRDefault="00554BD5" w:rsidP="00C467D7">
      <w:pPr>
        <w:spacing w:line="200" w:lineRule="exact"/>
        <w:ind w:right="-34"/>
      </w:pPr>
    </w:p>
    <w:p w14:paraId="75124ED1" w14:textId="77777777" w:rsidR="00554BD5" w:rsidRPr="00C467D7" w:rsidRDefault="00554BD5" w:rsidP="00C467D7">
      <w:pPr>
        <w:spacing w:line="200" w:lineRule="exact"/>
        <w:ind w:right="-34"/>
      </w:pPr>
    </w:p>
    <w:p w14:paraId="5A669F0F" w14:textId="77777777" w:rsidR="00554BD5" w:rsidRPr="00C467D7" w:rsidRDefault="00554BD5" w:rsidP="00C467D7">
      <w:pPr>
        <w:spacing w:line="200" w:lineRule="exact"/>
        <w:ind w:right="-34"/>
      </w:pPr>
    </w:p>
    <w:p w14:paraId="2DF0FB76" w14:textId="77777777" w:rsidR="00554BD5" w:rsidRPr="00C467D7" w:rsidRDefault="00554BD5" w:rsidP="00C467D7">
      <w:pPr>
        <w:spacing w:line="200" w:lineRule="exact"/>
        <w:ind w:right="-34"/>
      </w:pPr>
    </w:p>
    <w:p w14:paraId="10EB9EC2" w14:textId="77777777" w:rsidR="00554BD5" w:rsidRPr="00C467D7" w:rsidRDefault="00554BD5" w:rsidP="00C467D7">
      <w:pPr>
        <w:spacing w:before="8" w:line="280" w:lineRule="exact"/>
        <w:ind w:right="-34"/>
        <w:rPr>
          <w:sz w:val="28"/>
          <w:szCs w:val="28"/>
        </w:rPr>
      </w:pPr>
    </w:p>
    <w:p w14:paraId="68679743" w14:textId="4D1E6D7E" w:rsid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FE77" wp14:editId="6E1EF116">
                <wp:simplePos x="0" y="0"/>
                <wp:positionH relativeFrom="column">
                  <wp:posOffset>3766820</wp:posOffset>
                </wp:positionH>
                <wp:positionV relativeFrom="paragraph">
                  <wp:posOffset>164135</wp:posOffset>
                </wp:positionV>
                <wp:extent cx="563245" cy="262890"/>
                <wp:effectExtent l="0" t="0" r="27305" b="228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E83D330" id="Rounded Rectangle 10" o:spid="_x0000_s1026" style="position:absolute;margin-left:296.6pt;margin-top:12.9pt;width:44.35pt;height:20.7pt;z-index:503316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stjg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" filled="f" strokecolor="#243f60 [1604]" strokeweight=".25pt"/>
            </w:pict>
          </mc:Fallback>
        </mc:AlternateContent>
      </w:r>
    </w:p>
    <w:p w14:paraId="3A36377E" w14:textId="7C75C549" w:rsidR="00FB1080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-1"/>
          <w:sz w:val="24"/>
          <w:szCs w:val="24"/>
        </w:rPr>
        <w:t>c</w:t>
      </w:r>
      <w:r w:rsidRPr="00C467D7">
        <w:rPr>
          <w:rFonts w:eastAsia="Calibri"/>
          <w:sz w:val="24"/>
          <w:szCs w:val="24"/>
        </w:rPr>
        <w:t>omm</w:t>
      </w:r>
      <w:r w:rsidRPr="00C467D7">
        <w:rPr>
          <w:rFonts w:eastAsia="Calibri"/>
          <w:spacing w:val="1"/>
          <w:sz w:val="24"/>
          <w:szCs w:val="24"/>
        </w:rPr>
        <w:t>en</w:t>
      </w:r>
      <w:r w:rsidRPr="00C467D7">
        <w:rPr>
          <w:rFonts w:eastAsia="Calibri"/>
          <w:spacing w:val="-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ed </w:t>
      </w:r>
      <w:r w:rsidRPr="00C467D7">
        <w:rPr>
          <w:rFonts w:eastAsia="Calibri"/>
          <w:spacing w:val="1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id</w:t>
      </w:r>
      <w:r w:rsidRPr="00C467D7">
        <w:rPr>
          <w:rFonts w:eastAsia="Calibri"/>
          <w:spacing w:val="1"/>
          <w:sz w:val="24"/>
          <w:szCs w:val="24"/>
        </w:rPr>
        <w:t>-</w:t>
      </w:r>
      <w:r w:rsidRPr="00C467D7">
        <w:rPr>
          <w:rFonts w:eastAsia="Calibri"/>
          <w:sz w:val="24"/>
          <w:szCs w:val="24"/>
        </w:rPr>
        <w:t>se</w:t>
      </w:r>
      <w:r w:rsidRPr="00C467D7">
        <w:rPr>
          <w:rFonts w:eastAsia="Calibri"/>
          <w:spacing w:val="-2"/>
          <w:sz w:val="24"/>
          <w:szCs w:val="24"/>
        </w:rPr>
        <w:t>m</w:t>
      </w:r>
      <w:r w:rsidRPr="00C467D7">
        <w:rPr>
          <w:rFonts w:eastAsia="Calibri"/>
          <w:sz w:val="24"/>
          <w:szCs w:val="24"/>
        </w:rPr>
        <w:t>es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z w:val="24"/>
          <w:szCs w:val="24"/>
        </w:rPr>
        <w:t>er</w:t>
      </w:r>
      <w:r w:rsidRPr="00C467D7">
        <w:rPr>
          <w:rFonts w:eastAsia="Calibri"/>
          <w:spacing w:val="2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g</w:t>
      </w:r>
      <w:r w:rsidRPr="00C467D7">
        <w:rPr>
          <w:rFonts w:eastAsia="Calibri"/>
          <w:spacing w:val="-2"/>
          <w:sz w:val="24"/>
          <w:szCs w:val="24"/>
        </w:rPr>
        <w:t>r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 xml:space="preserve">e </w:t>
      </w:r>
      <w:r w:rsidRPr="00C467D7">
        <w:rPr>
          <w:rFonts w:eastAsia="Calibri"/>
          <w:b/>
          <w:sz w:val="24"/>
          <w:szCs w:val="24"/>
        </w:rPr>
        <w:t>(A/</w:t>
      </w:r>
      <w:r w:rsidRPr="00C467D7">
        <w:rPr>
          <w:rFonts w:eastAsia="Calibri"/>
          <w:b/>
          <w:spacing w:val="-1"/>
          <w:sz w:val="24"/>
          <w:szCs w:val="24"/>
        </w:rPr>
        <w:t>A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z w:val="24"/>
          <w:szCs w:val="24"/>
        </w:rPr>
        <w:t>/B/B</w:t>
      </w:r>
      <w:r w:rsidRPr="00C467D7">
        <w:rPr>
          <w:rFonts w:eastAsia="Calibri"/>
          <w:b/>
          <w:spacing w:val="1"/>
          <w:sz w:val="24"/>
          <w:szCs w:val="24"/>
        </w:rPr>
        <w:t>-</w:t>
      </w:r>
      <w:r w:rsidRPr="00C467D7">
        <w:rPr>
          <w:rFonts w:eastAsia="Calibri"/>
          <w:b/>
          <w:spacing w:val="-2"/>
          <w:sz w:val="24"/>
          <w:szCs w:val="24"/>
        </w:rPr>
        <w:t>/</w:t>
      </w:r>
      <w:r w:rsidRPr="00C467D7">
        <w:rPr>
          <w:rFonts w:eastAsia="Calibri"/>
          <w:b/>
          <w:sz w:val="24"/>
          <w:szCs w:val="24"/>
        </w:rPr>
        <w:t>C/</w:t>
      </w:r>
      <w:r w:rsidRPr="00C467D7">
        <w:rPr>
          <w:rFonts w:eastAsia="Calibri"/>
          <w:b/>
          <w:spacing w:val="1"/>
          <w:sz w:val="24"/>
          <w:szCs w:val="24"/>
        </w:rPr>
        <w:t>C-</w:t>
      </w:r>
      <w:r w:rsidRPr="00C467D7">
        <w:rPr>
          <w:rFonts w:eastAsia="Calibri"/>
          <w:b/>
          <w:sz w:val="24"/>
          <w:szCs w:val="24"/>
        </w:rPr>
        <w:t>/D/E)</w:t>
      </w:r>
      <w:r w:rsidRPr="00C467D7">
        <w:rPr>
          <w:rFonts w:eastAsia="Calibri"/>
          <w:sz w:val="24"/>
          <w:szCs w:val="24"/>
        </w:rPr>
        <w:t xml:space="preserve">: </w:t>
      </w:r>
    </w:p>
    <w:p w14:paraId="4CFBAD65" w14:textId="222E7339" w:rsidR="000B4DA7" w:rsidRPr="00C467D7" w:rsidRDefault="00C467D7" w:rsidP="00C467D7">
      <w:pPr>
        <w:spacing w:before="11"/>
        <w:ind w:right="-34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873A4C" wp14:editId="72516561">
                <wp:simplePos x="0" y="0"/>
                <wp:positionH relativeFrom="column">
                  <wp:posOffset>1406830</wp:posOffset>
                </wp:positionH>
                <wp:positionV relativeFrom="paragraph">
                  <wp:posOffset>154940</wp:posOffset>
                </wp:positionV>
                <wp:extent cx="563245" cy="262890"/>
                <wp:effectExtent l="0" t="0" r="27305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F0EB924" id="Rounded Rectangle 9" o:spid="_x0000_s1026" style="position:absolute;margin-left:110.75pt;margin-top:12.2pt;width:44.35pt;height:20.7pt;z-index:5033151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" filled="f" strokecolor="#243f60 [1604]" strokeweight=".25pt"/>
            </w:pict>
          </mc:Fallback>
        </mc:AlternateContent>
      </w:r>
    </w:p>
    <w:p w14:paraId="6E37E69D" w14:textId="7006CA3D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Similarity Index</w:t>
      </w:r>
      <w:r w:rsidR="00C467D7">
        <w:rPr>
          <w:rFonts w:eastAsia="Calibri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(%):</w:t>
      </w:r>
      <w:r w:rsidR="00C467D7">
        <w:rPr>
          <w:rFonts w:eastAsia="Calibri"/>
          <w:sz w:val="24"/>
          <w:szCs w:val="24"/>
        </w:rPr>
        <w:t xml:space="preserve"> </w:t>
      </w:r>
    </w:p>
    <w:p w14:paraId="7196F697" w14:textId="77777777" w:rsidR="00FB1080" w:rsidRPr="00C467D7" w:rsidRDefault="00FB1080" w:rsidP="00C467D7">
      <w:pPr>
        <w:spacing w:before="11"/>
        <w:ind w:right="-34"/>
        <w:rPr>
          <w:rFonts w:eastAsia="Calibri"/>
          <w:sz w:val="24"/>
          <w:szCs w:val="24"/>
        </w:rPr>
      </w:pPr>
    </w:p>
    <w:p w14:paraId="477EEBE0" w14:textId="7660DD6D" w:rsidR="00554BD5" w:rsidRPr="00C467D7" w:rsidRDefault="00C36D13" w:rsidP="00C467D7">
      <w:pPr>
        <w:spacing w:before="11"/>
        <w:ind w:right="-34"/>
        <w:rPr>
          <w:rFonts w:eastAsia="Calibri"/>
          <w:sz w:val="24"/>
          <w:szCs w:val="24"/>
        </w:rPr>
      </w:pPr>
      <w:r w:rsidRPr="00C467D7">
        <w:rPr>
          <w:rFonts w:eastAsia="Calibri"/>
          <w:sz w:val="24"/>
          <w:szCs w:val="24"/>
        </w:rPr>
        <w:t>Re</w:t>
      </w:r>
      <w:r w:rsidRPr="00C467D7">
        <w:rPr>
          <w:rFonts w:eastAsia="Calibri"/>
          <w:spacing w:val="1"/>
          <w:sz w:val="24"/>
          <w:szCs w:val="24"/>
        </w:rPr>
        <w:t>p</w:t>
      </w:r>
      <w:r w:rsidRPr="00C467D7">
        <w:rPr>
          <w:rFonts w:eastAsia="Calibri"/>
          <w:sz w:val="24"/>
          <w:szCs w:val="24"/>
        </w:rPr>
        <w:t xml:space="preserve">ort </w:t>
      </w:r>
      <w:r w:rsidRPr="00C467D7">
        <w:rPr>
          <w:rFonts w:eastAsia="Calibri"/>
          <w:spacing w:val="-1"/>
          <w:sz w:val="24"/>
          <w:szCs w:val="24"/>
        </w:rPr>
        <w:t>(</w:t>
      </w:r>
      <w:r w:rsidRPr="00C467D7">
        <w:rPr>
          <w:rFonts w:eastAsia="Calibri"/>
          <w:spacing w:val="1"/>
          <w:sz w:val="24"/>
          <w:szCs w:val="24"/>
        </w:rPr>
        <w:t>N</w:t>
      </w:r>
      <w:r w:rsidR="00441A04" w:rsidRPr="00C467D7">
        <w:rPr>
          <w:rFonts w:eastAsia="Calibri"/>
          <w:sz w:val="24"/>
          <w:szCs w:val="24"/>
        </w:rPr>
        <w:t>C/I/W)</w:t>
      </w:r>
      <w:r w:rsidRPr="00C467D7">
        <w:rPr>
          <w:rFonts w:eastAsia="Calibri"/>
          <w:sz w:val="24"/>
          <w:szCs w:val="24"/>
        </w:rPr>
        <w:t>,</w:t>
      </w:r>
      <w:r w:rsidRPr="00C467D7">
        <w:rPr>
          <w:rFonts w:eastAsia="Calibri"/>
          <w:spacing w:val="-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</w:rPr>
        <w:t>if a</w:t>
      </w:r>
      <w:r w:rsidRPr="00C467D7">
        <w:rPr>
          <w:rFonts w:eastAsia="Calibri"/>
          <w:spacing w:val="1"/>
          <w:sz w:val="24"/>
          <w:szCs w:val="24"/>
        </w:rPr>
        <w:t>n</w:t>
      </w:r>
      <w:r w:rsidRPr="00C467D7">
        <w:rPr>
          <w:rFonts w:eastAsia="Calibri"/>
          <w:sz w:val="24"/>
          <w:szCs w:val="24"/>
        </w:rPr>
        <w:t>y:</w:t>
      </w:r>
      <w:r w:rsidR="00C467D7">
        <w:rPr>
          <w:rFonts w:eastAsia="Calibri"/>
          <w:sz w:val="24"/>
          <w:szCs w:val="24"/>
        </w:rPr>
        <w:t xml:space="preserve">  </w:t>
      </w:r>
    </w:p>
    <w:p w14:paraId="6B2BD54D" w14:textId="77777777" w:rsidR="00554BD5" w:rsidRPr="00C467D7" w:rsidRDefault="00554BD5" w:rsidP="00C467D7">
      <w:pPr>
        <w:spacing w:before="6" w:line="180" w:lineRule="exact"/>
        <w:ind w:right="-34"/>
        <w:rPr>
          <w:sz w:val="18"/>
          <w:szCs w:val="18"/>
        </w:rPr>
      </w:pPr>
    </w:p>
    <w:p w14:paraId="0BA2DE84" w14:textId="77777777" w:rsidR="00554BD5" w:rsidRPr="00C467D7" w:rsidRDefault="00554BD5" w:rsidP="00C467D7">
      <w:pPr>
        <w:spacing w:line="200" w:lineRule="exact"/>
        <w:ind w:right="-34"/>
      </w:pPr>
    </w:p>
    <w:p w14:paraId="46BF17A7" w14:textId="77777777" w:rsidR="00554BD5" w:rsidRPr="00C467D7" w:rsidRDefault="00554BD5" w:rsidP="00C467D7">
      <w:pPr>
        <w:spacing w:before="14" w:line="260" w:lineRule="exact"/>
        <w:ind w:right="-34"/>
        <w:rPr>
          <w:sz w:val="26"/>
          <w:szCs w:val="26"/>
        </w:rPr>
        <w:sectPr w:rsidR="00554BD5" w:rsidRPr="00C467D7">
          <w:type w:val="continuous"/>
          <w:pgSz w:w="12240" w:h="15840"/>
          <w:pgMar w:top="980" w:right="1720" w:bottom="280" w:left="1340" w:header="720" w:footer="720" w:gutter="0"/>
          <w:cols w:space="720"/>
        </w:sectPr>
      </w:pPr>
    </w:p>
    <w:p w14:paraId="2BFB4B8B" w14:textId="6F8ABD5D" w:rsidR="00554BD5" w:rsidRDefault="00C36D13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lastRenderedPageBreak/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388F910C" w14:textId="77777777" w:rsidR="00AA320A" w:rsidRPr="00C467D7" w:rsidRDefault="00AA320A" w:rsidP="00C467D7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09153AF3" w14:textId="329306EC" w:rsidR="005226F8" w:rsidRDefault="005226F8" w:rsidP="00C467D7">
      <w:pPr>
        <w:spacing w:before="21"/>
        <w:ind w:right="-34"/>
      </w:pPr>
      <w:r w:rsidRPr="00C467D7">
        <w:t xml:space="preserve">Signatures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2EF12357" w14:textId="73E58683" w:rsidR="00AA320A" w:rsidRDefault="00AA320A" w:rsidP="00C467D7">
      <w:pPr>
        <w:spacing w:before="21"/>
        <w:ind w:right="-34"/>
      </w:pPr>
    </w:p>
    <w:p w14:paraId="740B7B9D" w14:textId="77777777" w:rsidR="00AA320A" w:rsidRDefault="00AA320A" w:rsidP="00AA320A">
      <w:pPr>
        <w:spacing w:before="21"/>
        <w:ind w:right="-34"/>
      </w:pPr>
    </w:p>
    <w:p w14:paraId="3C66144B" w14:textId="77777777" w:rsidR="00AA320A" w:rsidRDefault="00AA320A" w:rsidP="00AA320A">
      <w:pPr>
        <w:spacing w:before="21"/>
        <w:ind w:right="-34"/>
      </w:pPr>
    </w:p>
    <w:p w14:paraId="3804F377" w14:textId="4D7D4D72" w:rsidR="00AA320A" w:rsidRPr="00C467D7" w:rsidRDefault="00AA320A" w:rsidP="00AA320A">
      <w:pPr>
        <w:spacing w:before="21"/>
        <w:ind w:right="-34"/>
      </w:pPr>
      <w:r w:rsidRPr="00C467D7">
        <w:t xml:space="preserve">Names of: </w:t>
      </w:r>
      <w:r w:rsidR="00D004E3"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47663B7D" w14:textId="77777777" w:rsidR="00AA320A" w:rsidRPr="00C467D7" w:rsidRDefault="00AA320A" w:rsidP="00C467D7">
      <w:pPr>
        <w:spacing w:before="21"/>
        <w:ind w:right="-34"/>
      </w:pPr>
    </w:p>
    <w:p w14:paraId="0E833214" w14:textId="77777777" w:rsidR="005226F8" w:rsidRPr="00C467D7" w:rsidRDefault="005226F8" w:rsidP="00C467D7">
      <w:pPr>
        <w:spacing w:before="21"/>
        <w:ind w:right="-34"/>
      </w:pPr>
    </w:p>
    <w:p w14:paraId="5A24ECC6" w14:textId="77777777" w:rsidR="00554BD5" w:rsidRPr="00C467D7" w:rsidRDefault="00554BD5" w:rsidP="00C467D7">
      <w:pPr>
        <w:spacing w:before="21"/>
        <w:ind w:right="-34"/>
        <w:rPr>
          <w:rFonts w:eastAsia="Calibri"/>
          <w:sz w:val="23"/>
          <w:szCs w:val="23"/>
        </w:rPr>
      </w:pPr>
    </w:p>
    <w:p w14:paraId="559C5B05" w14:textId="794CD1E4" w:rsidR="00554BD5" w:rsidRPr="00AA320A" w:rsidRDefault="00C36D13" w:rsidP="00C467D7">
      <w:pPr>
        <w:spacing w:before="53" w:line="260" w:lineRule="exact"/>
        <w:ind w:right="-34"/>
        <w:rPr>
          <w:rFonts w:eastAsia="Calibri"/>
          <w:sz w:val="22"/>
          <w:szCs w:val="24"/>
        </w:rPr>
        <w:sectPr w:rsidR="00554BD5" w:rsidRPr="00AA320A">
          <w:type w:val="continuous"/>
          <w:pgSz w:w="12240" w:h="15840"/>
          <w:pgMar w:top="980" w:right="1720" w:bottom="280" w:left="1340" w:header="720" w:footer="720" w:gutter="0"/>
          <w:cols w:space="720"/>
        </w:sectPr>
      </w:pPr>
      <w:r w:rsidRPr="00AA320A">
        <w:rPr>
          <w:rFonts w:eastAsia="Calibri"/>
          <w:spacing w:val="1"/>
          <w:sz w:val="22"/>
          <w:szCs w:val="24"/>
        </w:rPr>
        <w:t>N</w:t>
      </w:r>
      <w:r w:rsidR="00AA320A">
        <w:rPr>
          <w:rFonts w:eastAsia="Calibri"/>
          <w:spacing w:val="1"/>
          <w:sz w:val="22"/>
          <w:szCs w:val="24"/>
        </w:rPr>
        <w:t xml:space="preserve">ote: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up</w:t>
      </w:r>
      <w:r w:rsidRPr="00AA320A">
        <w:rPr>
          <w:rFonts w:eastAsia="Calibri"/>
          <w:sz w:val="22"/>
          <w:szCs w:val="24"/>
        </w:rPr>
        <w:t>ervis</w:t>
      </w:r>
      <w:r w:rsidRPr="00AA320A">
        <w:rPr>
          <w:rFonts w:eastAsia="Calibri"/>
          <w:spacing w:val="1"/>
          <w:sz w:val="22"/>
          <w:szCs w:val="24"/>
        </w:rPr>
        <w:t>o</w:t>
      </w:r>
      <w:r w:rsidRPr="00AA320A">
        <w:rPr>
          <w:rFonts w:eastAsia="Calibri"/>
          <w:sz w:val="22"/>
          <w:szCs w:val="24"/>
        </w:rPr>
        <w:t>r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s</w:t>
      </w:r>
      <w:r w:rsidRPr="00AA320A">
        <w:rPr>
          <w:rFonts w:eastAsia="Calibri"/>
          <w:spacing w:val="-2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>ld</w:t>
      </w:r>
      <w:r w:rsidRPr="00AA320A">
        <w:rPr>
          <w:rFonts w:eastAsia="Calibri"/>
          <w:spacing w:val="26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1"/>
          <w:sz w:val="22"/>
          <w:szCs w:val="24"/>
        </w:rPr>
        <w:t>nn</w:t>
      </w:r>
      <w:r w:rsidRPr="00AA320A">
        <w:rPr>
          <w:rFonts w:eastAsia="Calibri"/>
          <w:spacing w:val="-2"/>
          <w:sz w:val="22"/>
          <w:szCs w:val="24"/>
        </w:rPr>
        <w:t>o</w:t>
      </w:r>
      <w:r w:rsidRPr="00AA320A">
        <w:rPr>
          <w:rFonts w:eastAsia="Calibri"/>
          <w:spacing w:val="1"/>
          <w:sz w:val="22"/>
          <w:szCs w:val="24"/>
        </w:rPr>
        <w:t>un</w:t>
      </w:r>
      <w:r w:rsidRPr="00AA320A">
        <w:rPr>
          <w:rFonts w:eastAsia="Calibri"/>
          <w:spacing w:val="-1"/>
          <w:sz w:val="22"/>
          <w:szCs w:val="24"/>
        </w:rPr>
        <w:t>c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i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S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2"/>
          <w:sz w:val="22"/>
          <w:szCs w:val="24"/>
        </w:rPr>
        <w:t>m</w:t>
      </w:r>
      <w:r w:rsidRPr="00AA320A">
        <w:rPr>
          <w:rFonts w:eastAsia="Calibri"/>
          <w:sz w:val="22"/>
          <w:szCs w:val="24"/>
        </w:rPr>
        <w:t>.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Gra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27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h</w:t>
      </w:r>
      <w:r w:rsidRPr="00AA320A">
        <w:rPr>
          <w:rFonts w:eastAsia="Calibri"/>
          <w:sz w:val="22"/>
          <w:szCs w:val="24"/>
        </w:rPr>
        <w:t>is</w:t>
      </w:r>
      <w:r w:rsidR="00AA320A">
        <w:rPr>
          <w:rFonts w:eastAsia="Calibri"/>
          <w:sz w:val="22"/>
          <w:szCs w:val="24"/>
        </w:rPr>
        <w:t>/her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pacing w:val="-3"/>
          <w:sz w:val="22"/>
          <w:szCs w:val="24"/>
        </w:rPr>
        <w:t>s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pacing w:val="-1"/>
          <w:sz w:val="22"/>
          <w:szCs w:val="24"/>
        </w:rPr>
        <w:t>u</w:t>
      </w:r>
      <w:r w:rsidRPr="00AA320A">
        <w:rPr>
          <w:rFonts w:eastAsia="Calibri"/>
          <w:spacing w:val="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t</w:t>
      </w:r>
      <w:r w:rsidRPr="00AA320A">
        <w:rPr>
          <w:rFonts w:eastAsia="Calibri"/>
          <w:spacing w:val="28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d</w:t>
      </w:r>
      <w:r w:rsidRPr="00AA320A">
        <w:rPr>
          <w:rFonts w:eastAsia="Calibri"/>
          <w:sz w:val="22"/>
          <w:szCs w:val="24"/>
        </w:rPr>
        <w:t>irec</w:t>
      </w:r>
      <w:r w:rsidRPr="00AA320A">
        <w:rPr>
          <w:rFonts w:eastAsia="Calibri"/>
          <w:spacing w:val="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ly</w:t>
      </w:r>
      <w:r w:rsidRPr="00AA320A">
        <w:rPr>
          <w:rFonts w:eastAsia="Calibri"/>
          <w:spacing w:val="29"/>
          <w:sz w:val="22"/>
          <w:szCs w:val="24"/>
        </w:rPr>
        <w:t xml:space="preserve"> </w:t>
      </w:r>
      <w:r w:rsidRPr="00AA320A">
        <w:rPr>
          <w:rFonts w:eastAsia="Calibri"/>
          <w:sz w:val="22"/>
          <w:szCs w:val="24"/>
        </w:rPr>
        <w:t>a</w:t>
      </w:r>
      <w:r w:rsidRPr="00AA320A">
        <w:rPr>
          <w:rFonts w:eastAsia="Calibri"/>
          <w:spacing w:val="-1"/>
          <w:sz w:val="22"/>
          <w:szCs w:val="24"/>
        </w:rPr>
        <w:t>n</w:t>
      </w:r>
      <w:r w:rsidRPr="00AA320A">
        <w:rPr>
          <w:rFonts w:eastAsia="Calibri"/>
          <w:sz w:val="22"/>
          <w:szCs w:val="24"/>
        </w:rPr>
        <w:t>d</w:t>
      </w:r>
      <w:r w:rsidRPr="00AA320A">
        <w:rPr>
          <w:rFonts w:eastAsia="Calibri"/>
          <w:spacing w:val="30"/>
          <w:sz w:val="22"/>
          <w:szCs w:val="24"/>
        </w:rPr>
        <w:t xml:space="preserve"> 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pacing w:val="1"/>
          <w:sz w:val="22"/>
          <w:szCs w:val="24"/>
        </w:rPr>
        <w:t>u</w:t>
      </w:r>
      <w:r w:rsidRPr="00AA320A">
        <w:rPr>
          <w:rFonts w:eastAsia="Calibri"/>
          <w:sz w:val="22"/>
          <w:szCs w:val="24"/>
        </w:rPr>
        <w:t xml:space="preserve">rn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f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2"/>
          <w:sz w:val="22"/>
          <w:szCs w:val="24"/>
        </w:rPr>
        <w:t>r</w:t>
      </w:r>
      <w:r w:rsidRPr="00AA320A">
        <w:rPr>
          <w:rFonts w:eastAsia="Calibri"/>
          <w:sz w:val="22"/>
          <w:szCs w:val="24"/>
        </w:rPr>
        <w:t>m</w:t>
      </w:r>
      <w:r w:rsidRPr="00AA320A">
        <w:rPr>
          <w:rFonts w:eastAsia="Calibri"/>
          <w:spacing w:val="1"/>
          <w:sz w:val="22"/>
          <w:szCs w:val="24"/>
        </w:rPr>
        <w:t xml:space="preserve"> </w:t>
      </w:r>
      <w:r w:rsidRPr="00AA320A">
        <w:rPr>
          <w:rFonts w:eastAsia="Calibri"/>
          <w:spacing w:val="-1"/>
          <w:sz w:val="22"/>
          <w:szCs w:val="24"/>
        </w:rPr>
        <w:t>t</w:t>
      </w:r>
      <w:r w:rsidRPr="00AA320A">
        <w:rPr>
          <w:rFonts w:eastAsia="Calibri"/>
          <w:sz w:val="22"/>
          <w:szCs w:val="24"/>
        </w:rPr>
        <w:t>o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Pr="00AA320A">
        <w:rPr>
          <w:rFonts w:eastAsia="Calibri"/>
          <w:spacing w:val="1"/>
          <w:sz w:val="22"/>
          <w:szCs w:val="24"/>
        </w:rPr>
        <w:t>th</w:t>
      </w:r>
      <w:r w:rsidRPr="00AA320A">
        <w:rPr>
          <w:rFonts w:eastAsia="Calibri"/>
          <w:sz w:val="22"/>
          <w:szCs w:val="24"/>
        </w:rPr>
        <w:t>e</w:t>
      </w:r>
      <w:r w:rsidRPr="00AA320A">
        <w:rPr>
          <w:rFonts w:eastAsia="Calibri"/>
          <w:spacing w:val="-1"/>
          <w:sz w:val="22"/>
          <w:szCs w:val="24"/>
        </w:rPr>
        <w:t xml:space="preserve"> </w:t>
      </w:r>
      <w:r w:rsidR="00821F5D" w:rsidRPr="00AA320A">
        <w:rPr>
          <w:rFonts w:eastAsia="Calibri"/>
          <w:spacing w:val="3"/>
          <w:sz w:val="22"/>
          <w:szCs w:val="24"/>
        </w:rPr>
        <w:t>DRC</w:t>
      </w:r>
      <w:r w:rsidRPr="00AA320A">
        <w:rPr>
          <w:rFonts w:eastAsia="Calibri"/>
          <w:sz w:val="22"/>
          <w:szCs w:val="24"/>
        </w:rPr>
        <w:t>.</w:t>
      </w:r>
      <w:r w:rsidR="00C427B0" w:rsidRPr="00AA320A">
        <w:rPr>
          <w:rFonts w:eastAsia="Calibri"/>
          <w:sz w:val="22"/>
          <w:szCs w:val="24"/>
        </w:rPr>
        <w:t xml:space="preserve"> </w:t>
      </w:r>
    </w:p>
    <w:p w14:paraId="662EB035" w14:textId="76BA4498" w:rsidR="00BA0354" w:rsidRDefault="00BA0354" w:rsidP="009F0DC3">
      <w:pPr>
        <w:tabs>
          <w:tab w:val="left" w:pos="0"/>
        </w:tabs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>
        <w:rPr>
          <w:rFonts w:eastAsia="Calibri"/>
          <w:b/>
          <w:noProof/>
          <w:spacing w:val="1"/>
          <w:sz w:val="24"/>
          <w:szCs w:val="24"/>
          <w:lang w:val="en-IN" w:eastAsia="en-IN"/>
        </w:rPr>
        <w:lastRenderedPageBreak/>
        <w:drawing>
          <wp:inline distT="0" distB="0" distL="0" distR="0" wp14:anchorId="62E67CFE" wp14:editId="6344E05F">
            <wp:extent cx="5760720" cy="1188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09E" w14:textId="77777777" w:rsidR="00BA0354" w:rsidRDefault="000B4DA7" w:rsidP="00BA0354">
      <w:pPr>
        <w:spacing w:line="359" w:lineRule="auto"/>
        <w:ind w:right="39"/>
        <w:jc w:val="center"/>
        <w:rPr>
          <w:rFonts w:eastAsia="Calibri"/>
          <w:b/>
          <w:sz w:val="24"/>
          <w:szCs w:val="24"/>
        </w:rPr>
      </w:pP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C</w:t>
      </w:r>
      <w:r w:rsidRPr="00BA0354">
        <w:rPr>
          <w:rFonts w:eastAsia="Calibri"/>
          <w:b/>
          <w:spacing w:val="1"/>
          <w:sz w:val="24"/>
          <w:szCs w:val="24"/>
        </w:rPr>
        <w:t>A</w:t>
      </w:r>
      <w:r w:rsidRPr="00BA0354">
        <w:rPr>
          <w:rFonts w:eastAsia="Calibri"/>
          <w:b/>
          <w:sz w:val="24"/>
          <w:szCs w:val="24"/>
        </w:rPr>
        <w:t>DEMIC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b/>
          <w:color w:val="222222"/>
          <w:sz w:val="24"/>
          <w:szCs w:val="24"/>
          <w:shd w:val="clear" w:color="auto" w:fill="FFFFFF"/>
        </w:rPr>
        <w:t>- UNDERGRADUATE STUDIES</w:t>
      </w:r>
      <w:r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Pr="00BA0354">
        <w:rPr>
          <w:rFonts w:eastAsia="Calibri"/>
          <w:b/>
          <w:sz w:val="24"/>
          <w:szCs w:val="24"/>
        </w:rPr>
        <w:t>D</w:t>
      </w:r>
      <w:r w:rsidRPr="00BA0354">
        <w:rPr>
          <w:rFonts w:eastAsia="Calibri"/>
          <w:b/>
          <w:spacing w:val="-2"/>
          <w:sz w:val="24"/>
          <w:szCs w:val="24"/>
        </w:rPr>
        <w:t>I</w:t>
      </w:r>
      <w:r w:rsidRPr="00BA0354">
        <w:rPr>
          <w:rFonts w:eastAsia="Calibri"/>
          <w:b/>
          <w:sz w:val="24"/>
          <w:szCs w:val="24"/>
        </w:rPr>
        <w:t>VISI</w:t>
      </w:r>
      <w:r w:rsidRPr="00BA0354">
        <w:rPr>
          <w:rFonts w:eastAsia="Calibri"/>
          <w:b/>
          <w:spacing w:val="1"/>
          <w:sz w:val="24"/>
          <w:szCs w:val="24"/>
        </w:rPr>
        <w:t>O</w:t>
      </w:r>
      <w:r w:rsidRPr="00BA0354">
        <w:rPr>
          <w:rFonts w:eastAsia="Calibri"/>
          <w:b/>
          <w:sz w:val="24"/>
          <w:szCs w:val="24"/>
        </w:rPr>
        <w:t xml:space="preserve">N </w:t>
      </w:r>
    </w:p>
    <w:p w14:paraId="7FBF06B3" w14:textId="606C9909" w:rsidR="00554BD5" w:rsidRPr="00BA0354" w:rsidRDefault="007770D7" w:rsidP="00BA0354">
      <w:pPr>
        <w:spacing w:line="359" w:lineRule="auto"/>
        <w:ind w:right="39"/>
        <w:jc w:val="center"/>
        <w:rPr>
          <w:rFonts w:eastAsia="Calibri"/>
          <w:b/>
          <w:spacing w:val="1"/>
          <w:sz w:val="24"/>
          <w:szCs w:val="24"/>
        </w:rPr>
      </w:pPr>
      <w:r w:rsidRPr="00BA0354">
        <w:rPr>
          <w:rFonts w:eastAsia="Calibri"/>
          <w:b/>
          <w:sz w:val="24"/>
          <w:szCs w:val="24"/>
        </w:rPr>
        <w:t>FIRST/</w:t>
      </w:r>
      <w:r w:rsidR="00BA0354">
        <w:rPr>
          <w:rFonts w:eastAsia="Calibri"/>
          <w:b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z w:val="24"/>
          <w:szCs w:val="24"/>
        </w:rPr>
        <w:t>ND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SE</w:t>
      </w:r>
      <w:r w:rsidR="00C36D13" w:rsidRPr="00BA0354">
        <w:rPr>
          <w:rFonts w:eastAsia="Calibri"/>
          <w:b/>
          <w:spacing w:val="-1"/>
          <w:sz w:val="24"/>
          <w:szCs w:val="24"/>
        </w:rPr>
        <w:t>M</w:t>
      </w:r>
      <w:r w:rsidR="00C36D13" w:rsidRPr="00BA0354">
        <w:rPr>
          <w:rFonts w:eastAsia="Calibri"/>
          <w:b/>
          <w:sz w:val="24"/>
          <w:szCs w:val="24"/>
        </w:rPr>
        <w:t>ES</w:t>
      </w:r>
      <w:r w:rsidR="00C36D13" w:rsidRPr="00BA0354">
        <w:rPr>
          <w:rFonts w:eastAsia="Calibri"/>
          <w:b/>
          <w:spacing w:val="1"/>
          <w:sz w:val="24"/>
          <w:szCs w:val="24"/>
        </w:rPr>
        <w:t>T</w:t>
      </w:r>
      <w:r w:rsidR="00C36D13" w:rsidRPr="00BA0354">
        <w:rPr>
          <w:rFonts w:eastAsia="Calibri"/>
          <w:b/>
          <w:spacing w:val="-2"/>
          <w:sz w:val="24"/>
          <w:szCs w:val="24"/>
        </w:rPr>
        <w:t>E</w:t>
      </w:r>
      <w:r w:rsidR="00C36D13" w:rsidRPr="00BA0354">
        <w:rPr>
          <w:rFonts w:eastAsia="Calibri"/>
          <w:b/>
          <w:sz w:val="24"/>
          <w:szCs w:val="24"/>
        </w:rPr>
        <w:t xml:space="preserve">R 20     </w:t>
      </w:r>
      <w:r w:rsidR="00C36D13" w:rsidRPr="00BA0354">
        <w:rPr>
          <w:rFonts w:eastAsia="Calibri"/>
          <w:b/>
          <w:spacing w:val="4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BA0354">
        <w:rPr>
          <w:rFonts w:eastAsia="Calibri"/>
          <w:b/>
          <w:spacing w:val="-1"/>
          <w:sz w:val="24"/>
          <w:szCs w:val="24"/>
        </w:rPr>
        <w:t xml:space="preserve"> </w:t>
      </w:r>
      <w:r w:rsidR="00C36D13" w:rsidRPr="00BA0354">
        <w:rPr>
          <w:rFonts w:eastAsia="Calibri"/>
          <w:b/>
          <w:spacing w:val="1"/>
          <w:sz w:val="24"/>
          <w:szCs w:val="24"/>
        </w:rPr>
        <w:t>20</w:t>
      </w:r>
    </w:p>
    <w:p w14:paraId="5E7100C7" w14:textId="4137D0CD" w:rsidR="0036233F" w:rsidRPr="00BA0354" w:rsidRDefault="00C36D13" w:rsidP="00BA0354">
      <w:pPr>
        <w:ind w:right="39"/>
        <w:jc w:val="center"/>
        <w:rPr>
          <w:rFonts w:eastAsia="Calibri"/>
          <w:sz w:val="24"/>
          <w:szCs w:val="24"/>
          <w:u w:val="single"/>
        </w:rPr>
      </w:pPr>
      <w:r w:rsidRPr="00BA0354">
        <w:rPr>
          <w:rFonts w:eastAsia="Calibri"/>
          <w:b/>
          <w:sz w:val="24"/>
          <w:szCs w:val="24"/>
          <w:u w:val="single"/>
        </w:rPr>
        <w:t>END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SE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M</w:t>
      </w:r>
      <w:r w:rsidRPr="00BA0354">
        <w:rPr>
          <w:rFonts w:eastAsia="Calibri"/>
          <w:b/>
          <w:sz w:val="24"/>
          <w:szCs w:val="24"/>
          <w:u w:val="single"/>
        </w:rPr>
        <w:t>ES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</w:t>
      </w:r>
      <w:r w:rsidRPr="00BA0354">
        <w:rPr>
          <w:rFonts w:eastAsia="Calibri"/>
          <w:b/>
          <w:sz w:val="24"/>
          <w:szCs w:val="24"/>
          <w:u w:val="single"/>
        </w:rPr>
        <w:t>ER EV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L</w:t>
      </w:r>
      <w:r w:rsidRPr="00BA0354">
        <w:rPr>
          <w:rFonts w:eastAsia="Calibri"/>
          <w:b/>
          <w:sz w:val="24"/>
          <w:szCs w:val="24"/>
          <w:u w:val="single"/>
        </w:rPr>
        <w:t>U</w:t>
      </w:r>
      <w:r w:rsidRPr="00BA0354">
        <w:rPr>
          <w:rFonts w:eastAsia="Calibri"/>
          <w:b/>
          <w:spacing w:val="-2"/>
          <w:sz w:val="24"/>
          <w:szCs w:val="24"/>
          <w:u w:val="single"/>
        </w:rPr>
        <w:t>A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TIO</w:t>
      </w:r>
      <w:r w:rsidRPr="00BA0354">
        <w:rPr>
          <w:rFonts w:eastAsia="Calibri"/>
          <w:b/>
          <w:sz w:val="24"/>
          <w:szCs w:val="24"/>
          <w:u w:val="single"/>
        </w:rPr>
        <w:t>N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F</w:t>
      </w:r>
      <w:r w:rsidRPr="00BA0354">
        <w:rPr>
          <w:rFonts w:eastAsia="Calibri"/>
          <w:b/>
          <w:spacing w:val="1"/>
          <w:sz w:val="24"/>
          <w:szCs w:val="24"/>
          <w:u w:val="single"/>
        </w:rPr>
        <w:t>O</w:t>
      </w:r>
      <w:r w:rsidRPr="00BA0354">
        <w:rPr>
          <w:rFonts w:eastAsia="Calibri"/>
          <w:b/>
          <w:spacing w:val="-1"/>
          <w:sz w:val="24"/>
          <w:szCs w:val="24"/>
          <w:u w:val="single"/>
        </w:rPr>
        <w:t>R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>M</w:t>
      </w:r>
      <w:r w:rsidR="00BA0354"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Pr="00BA0354">
        <w:rPr>
          <w:rFonts w:eastAsia="Calibri"/>
          <w:b/>
          <w:sz w:val="24"/>
          <w:szCs w:val="24"/>
          <w:u w:val="single"/>
        </w:rPr>
        <w:t>-</w:t>
      </w:r>
      <w:r w:rsidRPr="00BA0354">
        <w:rPr>
          <w:rFonts w:eastAsia="Calibri"/>
          <w:b/>
          <w:spacing w:val="2"/>
          <w:sz w:val="24"/>
          <w:szCs w:val="24"/>
          <w:u w:val="single"/>
        </w:rPr>
        <w:t xml:space="preserve"> </w:t>
      </w:r>
      <w:r w:rsidR="0036233F" w:rsidRPr="00BA0354">
        <w:rPr>
          <w:rFonts w:eastAsia="Calibri"/>
          <w:b/>
          <w:spacing w:val="-2"/>
          <w:sz w:val="24"/>
          <w:szCs w:val="24"/>
          <w:u w:val="single"/>
        </w:rPr>
        <w:t>BITS F421T/422T</w:t>
      </w:r>
    </w:p>
    <w:p w14:paraId="68E431F3" w14:textId="77777777" w:rsidR="00BA0354" w:rsidRDefault="00BA0354" w:rsidP="00BA0354">
      <w:pPr>
        <w:ind w:right="39"/>
        <w:rPr>
          <w:rFonts w:eastAsia="Calibri"/>
          <w:sz w:val="24"/>
          <w:szCs w:val="24"/>
        </w:rPr>
      </w:pPr>
    </w:p>
    <w:p w14:paraId="56F2C9D7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ID No.:  ______________________________ Name of Student:</w:t>
      </w:r>
      <w:r>
        <w:rPr>
          <w:rFonts w:eastAsia="Calibri"/>
          <w:sz w:val="22"/>
        </w:rPr>
        <w:t xml:space="preserve"> </w:t>
      </w:r>
      <w:r w:rsidRPr="00C467D7">
        <w:rPr>
          <w:rFonts w:eastAsia="Calibri"/>
          <w:sz w:val="22"/>
        </w:rPr>
        <w:t>_______________________________</w:t>
      </w:r>
    </w:p>
    <w:p w14:paraId="3B363478" w14:textId="77777777" w:rsidR="00BA0354" w:rsidRPr="00C467D7" w:rsidRDefault="00BA0354" w:rsidP="00BA0354">
      <w:pPr>
        <w:rPr>
          <w:rFonts w:eastAsia="Calibri"/>
          <w:sz w:val="22"/>
        </w:rPr>
      </w:pPr>
    </w:p>
    <w:p w14:paraId="2987A0A2" w14:textId="77777777" w:rsidR="00BA0354" w:rsidRPr="00C467D7" w:rsidRDefault="00BA0354" w:rsidP="00BA0354">
      <w:pPr>
        <w:rPr>
          <w:rFonts w:eastAsia="Calibri"/>
          <w:sz w:val="22"/>
        </w:rPr>
      </w:pPr>
      <w:r w:rsidRPr="00C467D7">
        <w:rPr>
          <w:rFonts w:eastAsia="Calibri"/>
          <w:sz w:val="22"/>
        </w:rPr>
        <w:t>Title of Thesis (as on thesis) _____________________________</w:t>
      </w:r>
      <w:r>
        <w:rPr>
          <w:rFonts w:eastAsia="Calibri"/>
          <w:sz w:val="22"/>
        </w:rPr>
        <w:t>_____</w:t>
      </w:r>
      <w:r w:rsidRPr="00C467D7">
        <w:rPr>
          <w:rFonts w:eastAsia="Calibri"/>
          <w:sz w:val="22"/>
        </w:rPr>
        <w:t>__________________________</w:t>
      </w:r>
    </w:p>
    <w:p w14:paraId="532A33CD" w14:textId="77777777" w:rsidR="00BA0354" w:rsidRPr="00C467D7" w:rsidRDefault="00BA0354" w:rsidP="00BA0354">
      <w:pPr>
        <w:spacing w:before="7" w:line="140" w:lineRule="exact"/>
        <w:ind w:right="-34"/>
        <w:rPr>
          <w:sz w:val="14"/>
          <w:szCs w:val="14"/>
        </w:rPr>
      </w:pPr>
    </w:p>
    <w:p w14:paraId="1975E26E" w14:textId="44F6369F" w:rsidR="00554BD5" w:rsidRPr="00BA0354" w:rsidRDefault="00C36D13" w:rsidP="00BA0354">
      <w:pPr>
        <w:ind w:right="39"/>
        <w:rPr>
          <w:rFonts w:eastAsia="Calibri"/>
          <w:sz w:val="12"/>
          <w:szCs w:val="16"/>
        </w:rPr>
      </w:pPr>
      <w:r w:rsidRPr="00BA0354">
        <w:rPr>
          <w:rFonts w:eastAsia="Calibri"/>
          <w:spacing w:val="1"/>
          <w:sz w:val="22"/>
          <w:szCs w:val="24"/>
        </w:rPr>
        <w:t>N</w:t>
      </w:r>
      <w:r w:rsidRPr="00BA0354">
        <w:rPr>
          <w:rFonts w:eastAsia="Calibri"/>
          <w:sz w:val="22"/>
          <w:szCs w:val="24"/>
        </w:rPr>
        <w:t>ame</w:t>
      </w:r>
      <w:r w:rsidRPr="00BA0354">
        <w:rPr>
          <w:rFonts w:eastAsia="Calibri"/>
          <w:spacing w:val="-1"/>
          <w:sz w:val="22"/>
          <w:szCs w:val="24"/>
        </w:rPr>
        <w:t xml:space="preserve"> </w:t>
      </w:r>
      <w:r w:rsidRPr="00BA0354">
        <w:rPr>
          <w:rFonts w:eastAsia="Calibri"/>
          <w:sz w:val="22"/>
          <w:szCs w:val="24"/>
        </w:rPr>
        <w:t>of</w:t>
      </w:r>
      <w:r w:rsidRPr="00BA0354">
        <w:rPr>
          <w:rFonts w:eastAsia="Calibri"/>
          <w:spacing w:val="2"/>
          <w:sz w:val="22"/>
          <w:szCs w:val="24"/>
        </w:rPr>
        <w:t xml:space="preserve"> </w:t>
      </w:r>
      <w:r w:rsidRPr="00BA0354">
        <w:rPr>
          <w:rFonts w:eastAsia="Calibri"/>
          <w:spacing w:val="-2"/>
          <w:sz w:val="22"/>
          <w:szCs w:val="24"/>
        </w:rPr>
        <w:t>S</w:t>
      </w:r>
      <w:r w:rsidRPr="00BA0354">
        <w:rPr>
          <w:rFonts w:eastAsia="Calibri"/>
          <w:spacing w:val="1"/>
          <w:sz w:val="22"/>
          <w:szCs w:val="24"/>
        </w:rPr>
        <w:t>u</w:t>
      </w:r>
      <w:r w:rsidRPr="00BA0354">
        <w:rPr>
          <w:rFonts w:eastAsia="Calibri"/>
          <w:spacing w:val="-1"/>
          <w:sz w:val="22"/>
          <w:szCs w:val="24"/>
        </w:rPr>
        <w:t>p</w:t>
      </w:r>
      <w:r w:rsidRPr="00BA0354">
        <w:rPr>
          <w:rFonts w:eastAsia="Calibri"/>
          <w:sz w:val="22"/>
          <w:szCs w:val="24"/>
        </w:rPr>
        <w:t>ervis</w:t>
      </w:r>
      <w:r w:rsidRPr="00BA0354">
        <w:rPr>
          <w:rFonts w:eastAsia="Calibri"/>
          <w:spacing w:val="1"/>
          <w:sz w:val="22"/>
          <w:szCs w:val="24"/>
        </w:rPr>
        <w:t>o</w:t>
      </w:r>
      <w:r w:rsidR="00BA0354" w:rsidRPr="00BA0354">
        <w:rPr>
          <w:rFonts w:eastAsia="Calibri"/>
          <w:sz w:val="22"/>
          <w:szCs w:val="24"/>
        </w:rPr>
        <w:t>r: _______________________________________________________________</w:t>
      </w:r>
      <w:r w:rsidR="00BA0354">
        <w:rPr>
          <w:rFonts w:eastAsia="Calibri"/>
          <w:sz w:val="22"/>
          <w:szCs w:val="24"/>
        </w:rPr>
        <w:t>___</w:t>
      </w:r>
    </w:p>
    <w:p w14:paraId="5A7C50DA" w14:textId="48906C32" w:rsidR="00554BD5" w:rsidRPr="00BA0354" w:rsidRDefault="009F0DC3" w:rsidP="00BA0354">
      <w:pPr>
        <w:spacing w:before="13" w:line="280" w:lineRule="exact"/>
        <w:ind w:right="39"/>
        <w:rPr>
          <w:sz w:val="24"/>
          <w:szCs w:val="28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11D" wp14:editId="4D38C4F6">
                <wp:simplePos x="0" y="0"/>
                <wp:positionH relativeFrom="column">
                  <wp:posOffset>4279265</wp:posOffset>
                </wp:positionH>
                <wp:positionV relativeFrom="paragraph">
                  <wp:posOffset>1991690</wp:posOffset>
                </wp:positionV>
                <wp:extent cx="563245" cy="262890"/>
                <wp:effectExtent l="0" t="0" r="27305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6B10354" id="Rounded Rectangle 12" o:spid="_x0000_s1026" style="position:absolute;margin-left:336.95pt;margin-top:156.8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" filled="f" strokecolor="#243f60 [1604]" strokeweight=".25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151"/>
        <w:tblW w:w="0" w:type="auto"/>
        <w:tblLook w:val="04A0" w:firstRow="1" w:lastRow="0" w:firstColumn="1" w:lastColumn="0" w:noHBand="0" w:noVBand="1"/>
      </w:tblPr>
      <w:tblGrid>
        <w:gridCol w:w="999"/>
        <w:gridCol w:w="3240"/>
        <w:gridCol w:w="2135"/>
        <w:gridCol w:w="2410"/>
      </w:tblGrid>
      <w:tr w:rsidR="00BA0354" w:rsidRPr="00BA0354" w14:paraId="6A4335DA" w14:textId="77777777" w:rsidTr="00BA0354">
        <w:trPr>
          <w:trHeight w:val="414"/>
        </w:trPr>
        <w:tc>
          <w:tcPr>
            <w:tcW w:w="999" w:type="dxa"/>
            <w:shd w:val="clear" w:color="auto" w:fill="F2F2F2" w:themeFill="background1" w:themeFillShade="F2"/>
            <w:vAlign w:val="center"/>
          </w:tcPr>
          <w:p w14:paraId="4FDE82DA" w14:textId="11AA3304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S.</w:t>
            </w:r>
            <w:r w:rsidR="00BA0354" w:rsidRPr="00BA0354">
              <w:rPr>
                <w:rFonts w:eastAsia="Calibri"/>
                <w:b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b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z w:val="22"/>
                <w:szCs w:val="24"/>
              </w:rPr>
              <w:t>.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264EBBBD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b/>
                <w:sz w:val="22"/>
                <w:szCs w:val="24"/>
              </w:rPr>
              <w:t>Ev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lu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a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  <w:r w:rsidRPr="00BA0354">
              <w:rPr>
                <w:rFonts w:eastAsia="Calibri"/>
                <w:b/>
                <w:spacing w:val="2"/>
                <w:sz w:val="22"/>
                <w:szCs w:val="24"/>
              </w:rPr>
              <w:t>i</w:t>
            </w:r>
            <w:r w:rsidRPr="00BA0354">
              <w:rPr>
                <w:rFonts w:eastAsia="Calibri"/>
                <w:b/>
                <w:sz w:val="22"/>
                <w:szCs w:val="24"/>
              </w:rPr>
              <w:t>on C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b/>
                <w:sz w:val="22"/>
                <w:szCs w:val="24"/>
              </w:rPr>
              <w:t>t</w:t>
            </w:r>
          </w:p>
        </w:tc>
        <w:tc>
          <w:tcPr>
            <w:tcW w:w="2135" w:type="dxa"/>
            <w:shd w:val="clear" w:color="auto" w:fill="F2F2F2" w:themeFill="background1" w:themeFillShade="F2"/>
            <w:vAlign w:val="center"/>
          </w:tcPr>
          <w:p w14:paraId="358513A2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 xml:space="preserve">ax. 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D4EFCC0" w14:textId="77777777" w:rsidR="000B4DA7" w:rsidRPr="00BA0354" w:rsidRDefault="000B4DA7" w:rsidP="00BA0354">
            <w:pPr>
              <w:spacing w:before="39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k</w:t>
            </w:r>
            <w:r w:rsidRPr="00BA0354">
              <w:rPr>
                <w:rFonts w:eastAsia="Calibri"/>
                <w:b/>
                <w:sz w:val="22"/>
                <w:szCs w:val="24"/>
              </w:rPr>
              <w:t>s a</w:t>
            </w:r>
            <w:r w:rsidRPr="00BA0354">
              <w:rPr>
                <w:rFonts w:eastAsia="Calibri"/>
                <w:b/>
                <w:spacing w:val="-1"/>
                <w:sz w:val="22"/>
                <w:szCs w:val="24"/>
              </w:rPr>
              <w:t>w</w:t>
            </w:r>
            <w:r w:rsidRPr="00BA0354">
              <w:rPr>
                <w:rFonts w:eastAsia="Calibri"/>
                <w:b/>
                <w:sz w:val="22"/>
                <w:szCs w:val="24"/>
              </w:rPr>
              <w:t>ar</w:t>
            </w:r>
            <w:r w:rsidRPr="00BA0354">
              <w:rPr>
                <w:rFonts w:eastAsia="Calibri"/>
                <w:b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b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b/>
                <w:sz w:val="22"/>
                <w:szCs w:val="24"/>
              </w:rPr>
              <w:t>d</w:t>
            </w:r>
          </w:p>
        </w:tc>
      </w:tr>
      <w:tr w:rsidR="00C8428B" w:rsidRPr="00BA0354" w14:paraId="47EA01FB" w14:textId="77777777" w:rsidTr="00536FA9">
        <w:tc>
          <w:tcPr>
            <w:tcW w:w="999" w:type="dxa"/>
          </w:tcPr>
          <w:p w14:paraId="2F75DFD0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1.</w:t>
            </w:r>
          </w:p>
        </w:tc>
        <w:tc>
          <w:tcPr>
            <w:tcW w:w="3240" w:type="dxa"/>
          </w:tcPr>
          <w:p w14:paraId="5817EC74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–I</w:t>
            </w:r>
          </w:p>
        </w:tc>
        <w:tc>
          <w:tcPr>
            <w:tcW w:w="2135" w:type="dxa"/>
          </w:tcPr>
          <w:p w14:paraId="28D6F955" w14:textId="0208399F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A27E787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6FFC6C5F" w14:textId="77777777" w:rsidTr="00536FA9">
        <w:tc>
          <w:tcPr>
            <w:tcW w:w="999" w:type="dxa"/>
          </w:tcPr>
          <w:p w14:paraId="775ACF26" w14:textId="7777777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2.</w:t>
            </w:r>
          </w:p>
        </w:tc>
        <w:tc>
          <w:tcPr>
            <w:tcW w:w="3240" w:type="dxa"/>
          </w:tcPr>
          <w:p w14:paraId="71C9E441" w14:textId="77777777" w:rsidR="00C8428B" w:rsidRPr="00BA0354" w:rsidRDefault="00C8428B" w:rsidP="00C8428B">
            <w:pPr>
              <w:spacing w:before="65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P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s</w:t>
            </w:r>
            <w:r w:rsidRPr="00BA0354">
              <w:rPr>
                <w:rFonts w:eastAsia="Calibri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a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o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</w:p>
        </w:tc>
        <w:tc>
          <w:tcPr>
            <w:tcW w:w="2135" w:type="dxa"/>
          </w:tcPr>
          <w:p w14:paraId="694690C4" w14:textId="15BDB887" w:rsidR="00C8428B" w:rsidRPr="00BA0354" w:rsidRDefault="00C8428B" w:rsidP="00C8428B">
            <w:pPr>
              <w:spacing w:before="65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532C927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C8428B" w:rsidRPr="00BA0354" w14:paraId="08BF3DFD" w14:textId="77777777" w:rsidTr="00536FA9">
        <w:tc>
          <w:tcPr>
            <w:tcW w:w="999" w:type="dxa"/>
          </w:tcPr>
          <w:p w14:paraId="41D663BC" w14:textId="77777777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3.</w:t>
            </w:r>
          </w:p>
        </w:tc>
        <w:tc>
          <w:tcPr>
            <w:tcW w:w="3240" w:type="dxa"/>
          </w:tcPr>
          <w:p w14:paraId="58BCFA70" w14:textId="77777777" w:rsidR="00C8428B" w:rsidRPr="00BA0354" w:rsidRDefault="00C8428B" w:rsidP="00C8428B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M</w:t>
            </w:r>
            <w:r w:rsidRPr="00BA0354">
              <w:rPr>
                <w:rFonts w:eastAsia="Calibri"/>
                <w:sz w:val="22"/>
                <w:szCs w:val="24"/>
              </w:rPr>
              <w:t>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d</w:t>
            </w:r>
            <w:r w:rsidRPr="00BA0354">
              <w:rPr>
                <w:rFonts w:eastAsia="Calibri"/>
                <w:sz w:val="22"/>
                <w:szCs w:val="24"/>
              </w:rPr>
              <w:t>. S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m. Wri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e</w:t>
            </w:r>
            <w:r w:rsidRPr="00BA0354">
              <w:rPr>
                <w:rFonts w:eastAsia="Calibri"/>
                <w:sz w:val="22"/>
                <w:szCs w:val="24"/>
              </w:rPr>
              <w:t>n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Re</w:t>
            </w:r>
            <w:r w:rsidRPr="00BA0354">
              <w:rPr>
                <w:rFonts w:eastAsia="Calibri"/>
                <w:spacing w:val="-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</w:tcPr>
          <w:p w14:paraId="64E07E0A" w14:textId="436117B0" w:rsidR="00C8428B" w:rsidRPr="00BA0354" w:rsidRDefault="00C8428B" w:rsidP="00C8428B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C467D7">
              <w:rPr>
                <w:rFonts w:eastAsia="Calibri"/>
                <w:spacing w:val="1"/>
                <w:w w:val="96"/>
                <w:sz w:val="22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1350404B" w14:textId="77777777" w:rsidR="00C8428B" w:rsidRPr="00BA0354" w:rsidRDefault="00C8428B" w:rsidP="00C8428B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3962EB8" w14:textId="77777777" w:rsidTr="009F0DC3">
        <w:tc>
          <w:tcPr>
            <w:tcW w:w="999" w:type="dxa"/>
          </w:tcPr>
          <w:p w14:paraId="2BB9C3FD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4.</w:t>
            </w:r>
          </w:p>
        </w:tc>
        <w:tc>
          <w:tcPr>
            <w:tcW w:w="3240" w:type="dxa"/>
          </w:tcPr>
          <w:p w14:paraId="10A099C7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Viva</w:t>
            </w:r>
            <w:r w:rsidRPr="00BA0354">
              <w:rPr>
                <w:rFonts w:eastAsia="Calibri"/>
                <w:spacing w:val="2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–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II</w:t>
            </w:r>
          </w:p>
        </w:tc>
        <w:tc>
          <w:tcPr>
            <w:tcW w:w="2135" w:type="dxa"/>
            <w:vAlign w:val="center"/>
          </w:tcPr>
          <w:p w14:paraId="7C382B1A" w14:textId="1655CDB3" w:rsidR="000B4DA7" w:rsidRPr="00BA0354" w:rsidRDefault="00BA0354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15</w:t>
            </w:r>
          </w:p>
        </w:tc>
        <w:tc>
          <w:tcPr>
            <w:tcW w:w="2410" w:type="dxa"/>
            <w:vAlign w:val="center"/>
          </w:tcPr>
          <w:p w14:paraId="11DA6D0C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35A66BE1" w14:textId="77777777" w:rsidTr="009F0DC3">
        <w:tc>
          <w:tcPr>
            <w:tcW w:w="999" w:type="dxa"/>
          </w:tcPr>
          <w:p w14:paraId="338AF5A7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5.</w:t>
            </w:r>
          </w:p>
        </w:tc>
        <w:tc>
          <w:tcPr>
            <w:tcW w:w="3240" w:type="dxa"/>
          </w:tcPr>
          <w:p w14:paraId="74FED2F8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T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h</w:t>
            </w:r>
            <w:r w:rsidRPr="00BA0354">
              <w:rPr>
                <w:rFonts w:eastAsia="Calibri"/>
                <w:sz w:val="22"/>
                <w:szCs w:val="24"/>
              </w:rPr>
              <w:t>esis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R</w:t>
            </w:r>
            <w:r w:rsidRPr="00BA0354">
              <w:rPr>
                <w:rFonts w:eastAsia="Calibri"/>
                <w:spacing w:val="-3"/>
                <w:sz w:val="22"/>
                <w:szCs w:val="24"/>
              </w:rPr>
              <w:t>e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p</w:t>
            </w:r>
            <w:r w:rsidRPr="00BA0354">
              <w:rPr>
                <w:rFonts w:eastAsia="Calibri"/>
                <w:sz w:val="22"/>
                <w:szCs w:val="24"/>
              </w:rPr>
              <w:t>o</w:t>
            </w:r>
            <w:r w:rsidRPr="00BA0354">
              <w:rPr>
                <w:rFonts w:eastAsia="Calibri"/>
                <w:spacing w:val="-2"/>
                <w:sz w:val="22"/>
                <w:szCs w:val="24"/>
              </w:rPr>
              <w:t>r</w:t>
            </w:r>
            <w:r w:rsidRPr="00BA0354">
              <w:rPr>
                <w:rFonts w:eastAsia="Calibri"/>
                <w:sz w:val="22"/>
                <w:szCs w:val="24"/>
              </w:rPr>
              <w:t>t</w:t>
            </w:r>
          </w:p>
        </w:tc>
        <w:tc>
          <w:tcPr>
            <w:tcW w:w="2135" w:type="dxa"/>
            <w:vAlign w:val="center"/>
          </w:tcPr>
          <w:p w14:paraId="6EF062FC" w14:textId="150C8C92" w:rsidR="000B4DA7" w:rsidRPr="00BA0354" w:rsidRDefault="009F0DC3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25</w:t>
            </w:r>
          </w:p>
        </w:tc>
        <w:tc>
          <w:tcPr>
            <w:tcW w:w="2410" w:type="dxa"/>
            <w:vAlign w:val="center"/>
          </w:tcPr>
          <w:p w14:paraId="17125729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0B4DA7" w:rsidRPr="00BA0354" w14:paraId="06CE6550" w14:textId="77777777" w:rsidTr="009F0DC3">
        <w:tc>
          <w:tcPr>
            <w:tcW w:w="999" w:type="dxa"/>
          </w:tcPr>
          <w:p w14:paraId="4C85621E" w14:textId="77777777" w:rsidR="000B4DA7" w:rsidRPr="00BA0354" w:rsidRDefault="000B4DA7" w:rsidP="00BA0354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pacing w:val="1"/>
                <w:sz w:val="22"/>
                <w:szCs w:val="24"/>
              </w:rPr>
              <w:t>6.</w:t>
            </w:r>
          </w:p>
        </w:tc>
        <w:tc>
          <w:tcPr>
            <w:tcW w:w="3240" w:type="dxa"/>
          </w:tcPr>
          <w:p w14:paraId="3411E866" w14:textId="77777777" w:rsidR="000B4DA7" w:rsidRPr="00BA0354" w:rsidRDefault="000B4DA7" w:rsidP="00BA0354">
            <w:pPr>
              <w:spacing w:before="63"/>
              <w:ind w:right="39"/>
              <w:rPr>
                <w:rFonts w:eastAsia="Calibri"/>
                <w:sz w:val="22"/>
                <w:szCs w:val="24"/>
              </w:rPr>
            </w:pPr>
            <w:r w:rsidRPr="00BA0354">
              <w:rPr>
                <w:rFonts w:eastAsia="Calibri"/>
                <w:sz w:val="22"/>
                <w:szCs w:val="24"/>
              </w:rPr>
              <w:t>Fi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>n</w:t>
            </w:r>
            <w:r w:rsidRPr="00BA0354">
              <w:rPr>
                <w:rFonts w:eastAsia="Calibri"/>
                <w:sz w:val="22"/>
                <w:szCs w:val="24"/>
              </w:rPr>
              <w:t>al</w:t>
            </w:r>
            <w:r w:rsidRPr="00BA0354">
              <w:rPr>
                <w:rFonts w:eastAsia="Calibri"/>
                <w:spacing w:val="1"/>
                <w:sz w:val="22"/>
                <w:szCs w:val="24"/>
              </w:rPr>
              <w:t xml:space="preserve"> </w:t>
            </w:r>
            <w:r w:rsidRPr="00BA0354">
              <w:rPr>
                <w:rFonts w:eastAsia="Calibri"/>
                <w:sz w:val="22"/>
                <w:szCs w:val="24"/>
              </w:rPr>
              <w:t>Viva</w:t>
            </w:r>
          </w:p>
        </w:tc>
        <w:tc>
          <w:tcPr>
            <w:tcW w:w="2135" w:type="dxa"/>
            <w:vAlign w:val="center"/>
          </w:tcPr>
          <w:p w14:paraId="2E0D602E" w14:textId="095884FE" w:rsidR="000B4DA7" w:rsidRPr="00BA0354" w:rsidRDefault="00C8428B" w:rsidP="009F0DC3">
            <w:pPr>
              <w:spacing w:before="63"/>
              <w:ind w:right="39"/>
              <w:jc w:val="center"/>
              <w:rPr>
                <w:rFonts w:eastAsia="Calibri"/>
                <w:sz w:val="22"/>
                <w:szCs w:val="24"/>
              </w:rPr>
            </w:pPr>
            <w:r>
              <w:rPr>
                <w:rFonts w:eastAsia="Calibri"/>
                <w:sz w:val="22"/>
                <w:szCs w:val="24"/>
              </w:rPr>
              <w:t>20</w:t>
            </w:r>
          </w:p>
        </w:tc>
        <w:tc>
          <w:tcPr>
            <w:tcW w:w="2410" w:type="dxa"/>
            <w:vAlign w:val="center"/>
          </w:tcPr>
          <w:p w14:paraId="522F975B" w14:textId="77777777" w:rsidR="000B4DA7" w:rsidRPr="00BA0354" w:rsidRDefault="000B4DA7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  <w:tr w:rsidR="009F0DC3" w:rsidRPr="00BA0354" w14:paraId="2A3436E5" w14:textId="77777777" w:rsidTr="009A72E1">
        <w:tc>
          <w:tcPr>
            <w:tcW w:w="4239" w:type="dxa"/>
            <w:gridSpan w:val="2"/>
          </w:tcPr>
          <w:p w14:paraId="1FB9E43F" w14:textId="71AD94EB" w:rsidR="009F0DC3" w:rsidRPr="009F0DC3" w:rsidRDefault="009F0DC3" w:rsidP="009F0DC3">
            <w:pPr>
              <w:spacing w:before="63"/>
              <w:ind w:right="39"/>
              <w:jc w:val="right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Total</w:t>
            </w:r>
          </w:p>
        </w:tc>
        <w:tc>
          <w:tcPr>
            <w:tcW w:w="2135" w:type="dxa"/>
            <w:vAlign w:val="center"/>
          </w:tcPr>
          <w:p w14:paraId="3975F85D" w14:textId="44E4EDD2" w:rsidR="009F0DC3" w:rsidRPr="009F0DC3" w:rsidRDefault="009F0DC3" w:rsidP="009F0DC3">
            <w:pPr>
              <w:spacing w:before="63"/>
              <w:ind w:right="39"/>
              <w:jc w:val="center"/>
              <w:rPr>
                <w:rFonts w:eastAsia="Calibri"/>
                <w:b/>
                <w:sz w:val="22"/>
                <w:szCs w:val="24"/>
              </w:rPr>
            </w:pPr>
            <w:r w:rsidRPr="009F0DC3">
              <w:rPr>
                <w:rFonts w:eastAsia="Calibri"/>
                <w:b/>
                <w:sz w:val="22"/>
                <w:szCs w:val="24"/>
              </w:rPr>
              <w:t>100</w:t>
            </w:r>
          </w:p>
        </w:tc>
        <w:tc>
          <w:tcPr>
            <w:tcW w:w="2410" w:type="dxa"/>
            <w:vAlign w:val="center"/>
          </w:tcPr>
          <w:p w14:paraId="7DC5D974" w14:textId="77777777" w:rsidR="009F0DC3" w:rsidRPr="00BA0354" w:rsidRDefault="009F0DC3" w:rsidP="009F0DC3">
            <w:pPr>
              <w:tabs>
                <w:tab w:val="left" w:pos="8250"/>
              </w:tabs>
              <w:spacing w:line="200" w:lineRule="exact"/>
              <w:ind w:right="39"/>
              <w:jc w:val="center"/>
              <w:rPr>
                <w:sz w:val="22"/>
                <w:szCs w:val="24"/>
              </w:rPr>
            </w:pPr>
          </w:p>
        </w:tc>
      </w:tr>
    </w:tbl>
    <w:p w14:paraId="41E4C9F6" w14:textId="6CBB57A0" w:rsidR="00554BD5" w:rsidRDefault="00C36D13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-1"/>
          <w:sz w:val="24"/>
          <w:szCs w:val="24"/>
        </w:rPr>
        <w:t>c</w:t>
      </w:r>
      <w:r w:rsidRPr="00BA0354">
        <w:rPr>
          <w:rFonts w:eastAsia="Calibri"/>
          <w:sz w:val="24"/>
          <w:szCs w:val="24"/>
        </w:rPr>
        <w:t>omm</w:t>
      </w:r>
      <w:r w:rsidRPr="00BA0354">
        <w:rPr>
          <w:rFonts w:eastAsia="Calibri"/>
          <w:spacing w:val="1"/>
          <w:sz w:val="24"/>
          <w:szCs w:val="24"/>
        </w:rPr>
        <w:t>en</w:t>
      </w:r>
      <w:r w:rsidRPr="00BA0354">
        <w:rPr>
          <w:rFonts w:eastAsia="Calibri"/>
          <w:spacing w:val="-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ed </w:t>
      </w:r>
      <w:r w:rsidRPr="00BA0354">
        <w:rPr>
          <w:rFonts w:eastAsia="Calibri"/>
          <w:spacing w:val="1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id</w:t>
      </w:r>
      <w:r w:rsidRPr="00BA0354">
        <w:rPr>
          <w:rFonts w:eastAsia="Calibri"/>
          <w:spacing w:val="1"/>
          <w:sz w:val="24"/>
          <w:szCs w:val="24"/>
        </w:rPr>
        <w:t>-</w:t>
      </w:r>
      <w:r w:rsidRPr="00BA0354">
        <w:rPr>
          <w:rFonts w:eastAsia="Calibri"/>
          <w:sz w:val="24"/>
          <w:szCs w:val="24"/>
        </w:rPr>
        <w:t>se</w:t>
      </w:r>
      <w:r w:rsidRPr="00BA0354">
        <w:rPr>
          <w:rFonts w:eastAsia="Calibri"/>
          <w:spacing w:val="-2"/>
          <w:sz w:val="24"/>
          <w:szCs w:val="24"/>
        </w:rPr>
        <w:t>m</w:t>
      </w:r>
      <w:r w:rsidRPr="00BA0354">
        <w:rPr>
          <w:rFonts w:eastAsia="Calibri"/>
          <w:sz w:val="24"/>
          <w:szCs w:val="24"/>
        </w:rPr>
        <w:t>es</w:t>
      </w:r>
      <w:r w:rsidRPr="00BA0354">
        <w:rPr>
          <w:rFonts w:eastAsia="Calibri"/>
          <w:spacing w:val="1"/>
          <w:sz w:val="24"/>
          <w:szCs w:val="24"/>
        </w:rPr>
        <w:t>t</w:t>
      </w:r>
      <w:r w:rsidRPr="00BA0354">
        <w:rPr>
          <w:rFonts w:eastAsia="Calibri"/>
          <w:sz w:val="24"/>
          <w:szCs w:val="24"/>
        </w:rPr>
        <w:t>er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z w:val="24"/>
          <w:szCs w:val="24"/>
        </w:rPr>
        <w:t>g</w:t>
      </w:r>
      <w:r w:rsidRPr="00BA0354">
        <w:rPr>
          <w:rFonts w:eastAsia="Calibri"/>
          <w:spacing w:val="-2"/>
          <w:sz w:val="24"/>
          <w:szCs w:val="24"/>
        </w:rPr>
        <w:t>r</w:t>
      </w:r>
      <w:r w:rsidRPr="00BA0354">
        <w:rPr>
          <w:rFonts w:eastAsia="Calibri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d</w:t>
      </w:r>
      <w:r w:rsidRPr="00BA0354">
        <w:rPr>
          <w:rFonts w:eastAsia="Calibri"/>
          <w:sz w:val="24"/>
          <w:szCs w:val="24"/>
        </w:rPr>
        <w:t xml:space="preserve">e </w:t>
      </w:r>
      <w:r w:rsidRPr="00BA0354">
        <w:rPr>
          <w:rFonts w:eastAsia="Calibri"/>
          <w:b/>
          <w:sz w:val="24"/>
          <w:szCs w:val="24"/>
        </w:rPr>
        <w:t>(A/</w:t>
      </w:r>
      <w:r w:rsidRPr="00BA0354">
        <w:rPr>
          <w:rFonts w:eastAsia="Calibri"/>
          <w:b/>
          <w:spacing w:val="-1"/>
          <w:sz w:val="24"/>
          <w:szCs w:val="24"/>
        </w:rPr>
        <w:t>A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z w:val="24"/>
          <w:szCs w:val="24"/>
        </w:rPr>
        <w:t>/B/B</w:t>
      </w:r>
      <w:r w:rsidRPr="00BA0354">
        <w:rPr>
          <w:rFonts w:eastAsia="Calibri"/>
          <w:b/>
          <w:spacing w:val="1"/>
          <w:sz w:val="24"/>
          <w:szCs w:val="24"/>
        </w:rPr>
        <w:t>-</w:t>
      </w:r>
      <w:r w:rsidRPr="00BA0354">
        <w:rPr>
          <w:rFonts w:eastAsia="Calibri"/>
          <w:b/>
          <w:spacing w:val="-2"/>
          <w:sz w:val="24"/>
          <w:szCs w:val="24"/>
        </w:rPr>
        <w:t>/</w:t>
      </w:r>
      <w:r w:rsidRPr="00BA0354">
        <w:rPr>
          <w:rFonts w:eastAsia="Calibri"/>
          <w:b/>
          <w:sz w:val="24"/>
          <w:szCs w:val="24"/>
        </w:rPr>
        <w:t>C/</w:t>
      </w:r>
      <w:r w:rsidRPr="00BA0354">
        <w:rPr>
          <w:rFonts w:eastAsia="Calibri"/>
          <w:b/>
          <w:spacing w:val="1"/>
          <w:sz w:val="24"/>
          <w:szCs w:val="24"/>
        </w:rPr>
        <w:t>C-</w:t>
      </w:r>
      <w:r w:rsidRPr="00BA0354">
        <w:rPr>
          <w:rFonts w:eastAsia="Calibri"/>
          <w:b/>
          <w:sz w:val="24"/>
          <w:szCs w:val="24"/>
        </w:rPr>
        <w:t>/D/E)</w:t>
      </w:r>
      <w:r w:rsidRPr="00BA0354">
        <w:rPr>
          <w:rFonts w:eastAsia="Calibri"/>
          <w:sz w:val="24"/>
          <w:szCs w:val="24"/>
        </w:rPr>
        <w:t>:</w:t>
      </w:r>
      <w:r w:rsidR="00BA0354">
        <w:rPr>
          <w:rFonts w:eastAsia="Calibri"/>
          <w:sz w:val="24"/>
          <w:szCs w:val="24"/>
        </w:rPr>
        <w:tab/>
      </w:r>
      <w:r w:rsidR="00BA0354">
        <w:rPr>
          <w:rFonts w:eastAsia="Calibri"/>
          <w:sz w:val="24"/>
          <w:szCs w:val="24"/>
        </w:rPr>
        <w:tab/>
      </w:r>
    </w:p>
    <w:p w14:paraId="6780C49F" w14:textId="6D96A96F" w:rsidR="00BA0354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</w:p>
    <w:p w14:paraId="0124A8F4" w14:textId="2AB9AA7C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76725029" w14:textId="2FCE1012" w:rsidR="00554BD5" w:rsidRPr="00BA0354" w:rsidRDefault="009F0DC3" w:rsidP="00BA0354">
      <w:pPr>
        <w:ind w:right="39"/>
        <w:rPr>
          <w:rFonts w:eastAsia="Calibri"/>
          <w:b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544C" wp14:editId="226EEF1E">
                <wp:simplePos x="0" y="0"/>
                <wp:positionH relativeFrom="column">
                  <wp:posOffset>4279265</wp:posOffset>
                </wp:positionH>
                <wp:positionV relativeFrom="paragraph">
                  <wp:posOffset>103200</wp:posOffset>
                </wp:positionV>
                <wp:extent cx="563245" cy="262890"/>
                <wp:effectExtent l="0" t="0" r="27305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AB6DE79" id="Rounded Rectangle 13" o:spid="_x0000_s1026" style="position:absolute;margin-left:336.95pt;margin-top:8.15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2u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" filled="f" strokecolor="#243f60 [1604]" strokeweight=".25pt"/>
            </w:pict>
          </mc:Fallback>
        </mc:AlternateContent>
      </w:r>
      <w:r w:rsidR="00C36D13" w:rsidRPr="00BA0354">
        <w:rPr>
          <w:rFonts w:eastAsia="Calibri"/>
          <w:b/>
          <w:spacing w:val="-1"/>
          <w:sz w:val="24"/>
          <w:szCs w:val="24"/>
        </w:rPr>
        <w:t>R</w:t>
      </w:r>
      <w:r w:rsidR="00C36D13" w:rsidRPr="00BA0354">
        <w:rPr>
          <w:rFonts w:eastAsia="Calibri"/>
          <w:b/>
          <w:sz w:val="24"/>
          <w:szCs w:val="24"/>
        </w:rPr>
        <w:t>EC</w:t>
      </w:r>
      <w:r w:rsidR="00C36D13" w:rsidRPr="00BA0354">
        <w:rPr>
          <w:rFonts w:eastAsia="Calibri"/>
          <w:b/>
          <w:spacing w:val="1"/>
          <w:sz w:val="24"/>
          <w:szCs w:val="24"/>
        </w:rPr>
        <w:t>O</w:t>
      </w:r>
      <w:r w:rsidR="00C36D13" w:rsidRPr="00BA0354">
        <w:rPr>
          <w:rFonts w:eastAsia="Calibri"/>
          <w:b/>
          <w:spacing w:val="-1"/>
          <w:sz w:val="24"/>
          <w:szCs w:val="24"/>
        </w:rPr>
        <w:t>MM</w:t>
      </w:r>
      <w:r w:rsidR="00C36D13" w:rsidRPr="00BA0354">
        <w:rPr>
          <w:rFonts w:eastAsia="Calibri"/>
          <w:b/>
          <w:sz w:val="24"/>
          <w:szCs w:val="24"/>
        </w:rPr>
        <w:t>E</w:t>
      </w:r>
      <w:r w:rsidR="00C36D13" w:rsidRPr="00BA0354">
        <w:rPr>
          <w:rFonts w:eastAsia="Calibri"/>
          <w:b/>
          <w:spacing w:val="1"/>
          <w:sz w:val="24"/>
          <w:szCs w:val="24"/>
        </w:rPr>
        <w:t>N</w:t>
      </w:r>
      <w:r w:rsidR="00C36D13" w:rsidRPr="00BA0354">
        <w:rPr>
          <w:rFonts w:eastAsia="Calibri"/>
          <w:b/>
          <w:sz w:val="24"/>
          <w:szCs w:val="24"/>
        </w:rPr>
        <w:t>DED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F</w:t>
      </w:r>
      <w:r w:rsidR="00C36D13" w:rsidRPr="00BA0354">
        <w:rPr>
          <w:rFonts w:eastAsia="Calibri"/>
          <w:b/>
          <w:spacing w:val="1"/>
          <w:sz w:val="24"/>
          <w:szCs w:val="24"/>
        </w:rPr>
        <w:t>I</w:t>
      </w:r>
      <w:r w:rsidR="00C36D13" w:rsidRPr="00BA0354">
        <w:rPr>
          <w:rFonts w:eastAsia="Calibri"/>
          <w:b/>
          <w:sz w:val="24"/>
          <w:szCs w:val="24"/>
        </w:rPr>
        <w:t>N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L</w:t>
      </w:r>
      <w:r w:rsidR="00C36D13" w:rsidRPr="00BA0354">
        <w:rPr>
          <w:rFonts w:eastAsia="Calibri"/>
          <w:b/>
          <w:spacing w:val="-2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GR</w:t>
      </w:r>
      <w:r w:rsidR="00C36D13" w:rsidRPr="00BA0354">
        <w:rPr>
          <w:rFonts w:eastAsia="Calibri"/>
          <w:b/>
          <w:spacing w:val="1"/>
          <w:sz w:val="24"/>
          <w:szCs w:val="24"/>
        </w:rPr>
        <w:t>A</w:t>
      </w:r>
      <w:r w:rsidR="00C36D13" w:rsidRPr="00BA0354">
        <w:rPr>
          <w:rFonts w:eastAsia="Calibri"/>
          <w:b/>
          <w:sz w:val="24"/>
          <w:szCs w:val="24"/>
        </w:rPr>
        <w:t>DE</w:t>
      </w:r>
      <w:r w:rsidR="00C36D13" w:rsidRPr="00BA0354">
        <w:rPr>
          <w:rFonts w:eastAsia="Calibri"/>
          <w:b/>
          <w:spacing w:val="1"/>
          <w:sz w:val="24"/>
          <w:szCs w:val="24"/>
        </w:rPr>
        <w:t xml:space="preserve"> </w:t>
      </w:r>
      <w:r w:rsidR="00C36D13" w:rsidRPr="00BA0354">
        <w:rPr>
          <w:rFonts w:eastAsia="Calibri"/>
          <w:b/>
          <w:sz w:val="24"/>
          <w:szCs w:val="24"/>
        </w:rPr>
        <w:t>(A</w:t>
      </w:r>
      <w:r w:rsidR="00C36D13" w:rsidRPr="00BA0354">
        <w:rPr>
          <w:rFonts w:eastAsia="Calibri"/>
          <w:b/>
          <w:spacing w:val="-2"/>
          <w:sz w:val="24"/>
          <w:szCs w:val="24"/>
        </w:rPr>
        <w:t>/</w:t>
      </w:r>
      <w:r w:rsidR="00C36D13" w:rsidRPr="00BA0354">
        <w:rPr>
          <w:rFonts w:eastAsia="Calibri"/>
          <w:b/>
          <w:spacing w:val="3"/>
          <w:sz w:val="24"/>
          <w:szCs w:val="24"/>
        </w:rPr>
        <w:t>A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/B/B</w:t>
      </w:r>
      <w:r w:rsidR="00C36D13" w:rsidRPr="00BA0354">
        <w:rPr>
          <w:rFonts w:eastAsia="Calibri"/>
          <w:b/>
          <w:spacing w:val="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/C/</w:t>
      </w:r>
      <w:r w:rsidR="00C36D13" w:rsidRPr="00BA0354">
        <w:rPr>
          <w:rFonts w:eastAsia="Calibri"/>
          <w:b/>
          <w:spacing w:val="-2"/>
          <w:sz w:val="24"/>
          <w:szCs w:val="24"/>
        </w:rPr>
        <w:t>C</w:t>
      </w:r>
      <w:r w:rsidR="00C36D13" w:rsidRPr="00BA0354">
        <w:rPr>
          <w:rFonts w:eastAsia="Calibri"/>
          <w:b/>
          <w:spacing w:val="-1"/>
          <w:sz w:val="24"/>
          <w:szCs w:val="24"/>
        </w:rPr>
        <w:t>-</w:t>
      </w:r>
      <w:r w:rsidR="00C36D13" w:rsidRPr="00BA0354">
        <w:rPr>
          <w:rFonts w:eastAsia="Calibri"/>
          <w:b/>
          <w:sz w:val="24"/>
          <w:szCs w:val="24"/>
        </w:rPr>
        <w:t>/D/E):</w:t>
      </w:r>
      <w:r w:rsidR="00BA0354" w:rsidRPr="00BA0354">
        <w:rPr>
          <w:rFonts w:eastAsia="Calibri"/>
          <w:noProof/>
          <w:sz w:val="24"/>
          <w:szCs w:val="24"/>
          <w:lang w:val="en-IN" w:eastAsia="en-IN"/>
        </w:rPr>
        <w:t xml:space="preserve"> </w:t>
      </w:r>
    </w:p>
    <w:p w14:paraId="1A7A2597" w14:textId="1BC30B6A" w:rsidR="000B4DA7" w:rsidRPr="00BA0354" w:rsidRDefault="00BA0354" w:rsidP="00BA0354">
      <w:pPr>
        <w:spacing w:before="11"/>
        <w:ind w:right="39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B18" wp14:editId="625D91B8">
                <wp:simplePos x="0" y="0"/>
                <wp:positionH relativeFrom="column">
                  <wp:posOffset>1375257</wp:posOffset>
                </wp:positionH>
                <wp:positionV relativeFrom="paragraph">
                  <wp:posOffset>152349</wp:posOffset>
                </wp:positionV>
                <wp:extent cx="563245" cy="262890"/>
                <wp:effectExtent l="0" t="0" r="27305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289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47B270" id="Rounded Rectangle 14" o:spid="_x0000_s1026" style="position:absolute;margin-left:108.3pt;margin-top:12pt;width:44.35pt;height:20.7pt;z-index:50331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" filled="f" strokecolor="#243f60 [1604]" strokeweight=".25pt"/>
            </w:pict>
          </mc:Fallback>
        </mc:AlternateContent>
      </w:r>
    </w:p>
    <w:p w14:paraId="5B00D810" w14:textId="25B494F4" w:rsidR="00FB1080" w:rsidRPr="00BA0354" w:rsidRDefault="00FB1080" w:rsidP="00BA0354">
      <w:pPr>
        <w:spacing w:before="11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Similarity Index (%):</w:t>
      </w:r>
    </w:p>
    <w:p w14:paraId="4A6DBF38" w14:textId="77777777" w:rsidR="00FB1080" w:rsidRPr="00BA0354" w:rsidRDefault="00FB1080" w:rsidP="00BA0354">
      <w:pPr>
        <w:ind w:right="39"/>
        <w:rPr>
          <w:rFonts w:eastAsia="Calibri"/>
          <w:sz w:val="24"/>
          <w:szCs w:val="24"/>
        </w:rPr>
      </w:pPr>
    </w:p>
    <w:p w14:paraId="6F4DA646" w14:textId="77777777" w:rsidR="00554BD5" w:rsidRPr="00BA0354" w:rsidRDefault="00554BD5" w:rsidP="00BA0354">
      <w:pPr>
        <w:spacing w:before="6" w:line="140" w:lineRule="exact"/>
        <w:ind w:right="39"/>
        <w:rPr>
          <w:sz w:val="14"/>
          <w:szCs w:val="14"/>
        </w:rPr>
      </w:pPr>
    </w:p>
    <w:p w14:paraId="13BFD3CC" w14:textId="77777777" w:rsidR="00BA0354" w:rsidRDefault="00C36D13" w:rsidP="00BA0354">
      <w:pPr>
        <w:spacing w:line="280" w:lineRule="exact"/>
        <w:ind w:right="39"/>
        <w:rPr>
          <w:rFonts w:eastAsia="Calibri"/>
          <w:sz w:val="24"/>
          <w:szCs w:val="24"/>
        </w:rPr>
      </w:pPr>
      <w:r w:rsidRPr="00BA0354">
        <w:rPr>
          <w:rFonts w:eastAsia="Calibri"/>
          <w:sz w:val="24"/>
          <w:szCs w:val="24"/>
        </w:rPr>
        <w:t>Re</w:t>
      </w:r>
      <w:r w:rsidRPr="00BA0354">
        <w:rPr>
          <w:rFonts w:eastAsia="Calibri"/>
          <w:spacing w:val="1"/>
          <w:sz w:val="24"/>
          <w:szCs w:val="24"/>
        </w:rPr>
        <w:t>p</w:t>
      </w:r>
      <w:r w:rsidRPr="00BA0354">
        <w:rPr>
          <w:rFonts w:eastAsia="Calibri"/>
          <w:sz w:val="24"/>
          <w:szCs w:val="24"/>
        </w:rPr>
        <w:t xml:space="preserve">ort </w:t>
      </w:r>
      <w:r w:rsidRPr="00BA0354">
        <w:rPr>
          <w:rFonts w:eastAsia="Calibri"/>
          <w:spacing w:val="-1"/>
          <w:sz w:val="24"/>
          <w:szCs w:val="24"/>
        </w:rPr>
        <w:t>(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 xml:space="preserve">C/I/W), </w:t>
      </w:r>
      <w:r w:rsidRPr="00BA0354">
        <w:rPr>
          <w:rFonts w:eastAsia="Calibri"/>
          <w:spacing w:val="-2"/>
          <w:sz w:val="24"/>
          <w:szCs w:val="24"/>
        </w:rPr>
        <w:t>i</w:t>
      </w:r>
      <w:r w:rsidRPr="00BA0354">
        <w:rPr>
          <w:rFonts w:eastAsia="Calibri"/>
          <w:sz w:val="24"/>
          <w:szCs w:val="24"/>
        </w:rPr>
        <w:t>f</w:t>
      </w:r>
      <w:r w:rsidRPr="00BA0354">
        <w:rPr>
          <w:rFonts w:eastAsia="Calibri"/>
          <w:spacing w:val="2"/>
          <w:sz w:val="24"/>
          <w:szCs w:val="24"/>
        </w:rPr>
        <w:t xml:space="preserve"> </w:t>
      </w:r>
      <w:r w:rsidRPr="00BA0354">
        <w:rPr>
          <w:rFonts w:eastAsia="Calibri"/>
          <w:spacing w:val="-2"/>
          <w:sz w:val="24"/>
          <w:szCs w:val="24"/>
        </w:rPr>
        <w:t>a</w:t>
      </w:r>
      <w:r w:rsidRPr="00BA0354">
        <w:rPr>
          <w:rFonts w:eastAsia="Calibri"/>
          <w:spacing w:val="1"/>
          <w:sz w:val="24"/>
          <w:szCs w:val="24"/>
        </w:rPr>
        <w:t>n</w:t>
      </w:r>
      <w:r w:rsidRPr="00BA0354">
        <w:rPr>
          <w:rFonts w:eastAsia="Calibri"/>
          <w:sz w:val="24"/>
          <w:szCs w:val="24"/>
        </w:rPr>
        <w:t>y:</w:t>
      </w:r>
    </w:p>
    <w:p w14:paraId="72B990F5" w14:textId="77777777" w:rsidR="00BA0354" w:rsidRDefault="00BA0354" w:rsidP="00BA0354">
      <w:pPr>
        <w:spacing w:line="280" w:lineRule="exact"/>
        <w:ind w:right="39"/>
        <w:rPr>
          <w:rFonts w:eastAsia="Calibri"/>
          <w:sz w:val="24"/>
          <w:szCs w:val="24"/>
        </w:rPr>
      </w:pPr>
    </w:p>
    <w:p w14:paraId="6BAF5A2E" w14:textId="14D829A4" w:rsidR="005E56C0" w:rsidRDefault="005E56C0" w:rsidP="00BA0354">
      <w:pPr>
        <w:spacing w:line="280" w:lineRule="exact"/>
        <w:ind w:right="39"/>
        <w:rPr>
          <w:sz w:val="24"/>
          <w:szCs w:val="24"/>
        </w:rPr>
      </w:pPr>
    </w:p>
    <w:p w14:paraId="5A2ED623" w14:textId="77777777" w:rsidR="00BA0354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  <w:u w:val="single" w:color="000000"/>
        </w:rPr>
      </w:pPr>
      <w:r w:rsidRPr="00C467D7">
        <w:rPr>
          <w:rFonts w:eastAsia="Calibri"/>
          <w:spacing w:val="1"/>
          <w:sz w:val="24"/>
          <w:szCs w:val="24"/>
        </w:rPr>
        <w:t>D</w:t>
      </w:r>
      <w:r w:rsidRPr="00C467D7">
        <w:rPr>
          <w:rFonts w:eastAsia="Calibri"/>
          <w:sz w:val="24"/>
          <w:szCs w:val="24"/>
        </w:rPr>
        <w:t>a</w:t>
      </w:r>
      <w:r w:rsidRPr="00C467D7">
        <w:rPr>
          <w:rFonts w:eastAsia="Calibri"/>
          <w:spacing w:val="1"/>
          <w:sz w:val="24"/>
          <w:szCs w:val="24"/>
        </w:rPr>
        <w:t>t</w:t>
      </w:r>
      <w:r w:rsidRPr="00C467D7">
        <w:rPr>
          <w:rFonts w:eastAsia="Calibri"/>
          <w:spacing w:val="-2"/>
          <w:sz w:val="24"/>
          <w:szCs w:val="24"/>
        </w:rPr>
        <w:t>e</w:t>
      </w:r>
      <w:r w:rsidRPr="00C467D7">
        <w:rPr>
          <w:rFonts w:eastAsia="Calibri"/>
          <w:sz w:val="24"/>
          <w:szCs w:val="24"/>
        </w:rPr>
        <w:t>:</w:t>
      </w:r>
      <w:r w:rsidRPr="00C467D7">
        <w:rPr>
          <w:rFonts w:eastAsia="Calibri"/>
          <w:spacing w:val="1"/>
          <w:sz w:val="24"/>
          <w:szCs w:val="24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 xml:space="preserve"> </w:t>
      </w:r>
      <w:r w:rsidRPr="00C467D7">
        <w:rPr>
          <w:rFonts w:eastAsia="Calibri"/>
          <w:sz w:val="24"/>
          <w:szCs w:val="24"/>
          <w:u w:val="single" w:color="000000"/>
        </w:rPr>
        <w:tab/>
      </w:r>
    </w:p>
    <w:p w14:paraId="51D9D522" w14:textId="77777777" w:rsidR="00BA0354" w:rsidRPr="00C467D7" w:rsidRDefault="00BA0354" w:rsidP="00BA0354">
      <w:pPr>
        <w:tabs>
          <w:tab w:val="left" w:pos="1620"/>
        </w:tabs>
        <w:spacing w:before="11"/>
        <w:ind w:right="-34"/>
        <w:rPr>
          <w:rFonts w:eastAsia="Calibri"/>
          <w:sz w:val="24"/>
          <w:szCs w:val="24"/>
        </w:rPr>
      </w:pPr>
    </w:p>
    <w:p w14:paraId="2CD250B8" w14:textId="77777777" w:rsidR="00BA0354" w:rsidRDefault="00BA0354" w:rsidP="00BA0354">
      <w:pPr>
        <w:spacing w:before="21"/>
        <w:ind w:right="-34"/>
      </w:pPr>
      <w:r w:rsidRPr="00C467D7">
        <w:t xml:space="preserve">Signatures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1B6F74BE" w14:textId="77777777" w:rsidR="00BA0354" w:rsidRDefault="00BA0354" w:rsidP="00BA0354">
      <w:pPr>
        <w:spacing w:before="21"/>
        <w:ind w:right="-34"/>
      </w:pPr>
    </w:p>
    <w:p w14:paraId="1DDE64F5" w14:textId="77777777" w:rsidR="00BA0354" w:rsidRDefault="00BA0354" w:rsidP="00BA0354">
      <w:pPr>
        <w:spacing w:before="21"/>
        <w:ind w:right="-34"/>
      </w:pPr>
    </w:p>
    <w:p w14:paraId="77D3CCDD" w14:textId="77777777" w:rsidR="00BA0354" w:rsidRDefault="00BA0354" w:rsidP="00BA0354">
      <w:pPr>
        <w:spacing w:before="21"/>
        <w:ind w:right="-34"/>
      </w:pPr>
    </w:p>
    <w:p w14:paraId="13672D87" w14:textId="77777777" w:rsidR="00BA0354" w:rsidRPr="00C467D7" w:rsidRDefault="00BA0354" w:rsidP="00BA0354">
      <w:pPr>
        <w:spacing w:before="21"/>
        <w:ind w:right="-34"/>
      </w:pPr>
      <w:r w:rsidRPr="00C467D7">
        <w:t xml:space="preserve">Names of: </w:t>
      </w:r>
      <w:r>
        <w:tab/>
      </w:r>
      <w:r w:rsidRPr="00C467D7">
        <w:t>Examiner 1</w:t>
      </w:r>
      <w:r w:rsidRPr="00C467D7">
        <w:tab/>
      </w:r>
      <w:r w:rsidRPr="00C467D7">
        <w:tab/>
        <w:t>Examiner 2</w:t>
      </w:r>
      <w:r w:rsidRPr="00C467D7">
        <w:tab/>
      </w:r>
      <w:r w:rsidRPr="00C467D7">
        <w:tab/>
        <w:t>Supervisor</w:t>
      </w:r>
      <w:r w:rsidRPr="00C467D7">
        <w:tab/>
        <w:t xml:space="preserve">        Co- Supervisor </w:t>
      </w:r>
    </w:p>
    <w:p w14:paraId="784A559A" w14:textId="77777777" w:rsidR="00BA0354" w:rsidRPr="00C467D7" w:rsidRDefault="00BA0354" w:rsidP="00BA0354">
      <w:pPr>
        <w:spacing w:before="21"/>
        <w:ind w:right="-34"/>
      </w:pPr>
    </w:p>
    <w:p w14:paraId="4D364FE8" w14:textId="77777777" w:rsidR="00554BD5" w:rsidRPr="009F0DC3" w:rsidRDefault="00C36D13">
      <w:pPr>
        <w:spacing w:before="56"/>
        <w:ind w:right="116"/>
        <w:jc w:val="right"/>
        <w:rPr>
          <w:rFonts w:eastAsia="Calibri"/>
          <w:sz w:val="24"/>
          <w:szCs w:val="23"/>
        </w:rPr>
      </w:pPr>
      <w:r w:rsidRPr="009F0DC3">
        <w:rPr>
          <w:rFonts w:eastAsia="Calibri"/>
          <w:b/>
          <w:spacing w:val="1"/>
          <w:sz w:val="24"/>
          <w:szCs w:val="23"/>
        </w:rPr>
        <w:lastRenderedPageBreak/>
        <w:t>T</w:t>
      </w:r>
      <w:r w:rsidRPr="009F0DC3">
        <w:rPr>
          <w:rFonts w:eastAsia="Calibri"/>
          <w:b/>
          <w:spacing w:val="-1"/>
          <w:sz w:val="24"/>
          <w:szCs w:val="23"/>
        </w:rPr>
        <w:t>S-</w:t>
      </w:r>
      <w:r w:rsidRPr="009F0DC3">
        <w:rPr>
          <w:rFonts w:eastAsia="Calibri"/>
          <w:b/>
          <w:sz w:val="24"/>
          <w:szCs w:val="23"/>
        </w:rPr>
        <w:t>1</w:t>
      </w:r>
      <w:r w:rsidRPr="009F0DC3">
        <w:rPr>
          <w:rFonts w:eastAsia="Calibri"/>
          <w:b/>
          <w:spacing w:val="1"/>
          <w:sz w:val="24"/>
          <w:szCs w:val="23"/>
        </w:rPr>
        <w:t xml:space="preserve"> </w:t>
      </w:r>
      <w:r w:rsidRPr="009F0DC3">
        <w:rPr>
          <w:rFonts w:eastAsia="Calibri"/>
          <w:b/>
          <w:sz w:val="24"/>
          <w:szCs w:val="23"/>
        </w:rPr>
        <w:t>Form</w:t>
      </w:r>
    </w:p>
    <w:p w14:paraId="37A461D5" w14:textId="77777777" w:rsidR="00554BD5" w:rsidRPr="00821F5D" w:rsidRDefault="00554BD5">
      <w:pPr>
        <w:spacing w:before="5" w:line="120" w:lineRule="exact"/>
        <w:rPr>
          <w:sz w:val="12"/>
          <w:szCs w:val="12"/>
        </w:rPr>
      </w:pPr>
    </w:p>
    <w:p w14:paraId="3849E718" w14:textId="75257600" w:rsidR="00554BD5" w:rsidRPr="009F0DC3" w:rsidRDefault="009F0DC3" w:rsidP="009F0DC3">
      <w:pPr>
        <w:tabs>
          <w:tab w:val="left" w:pos="0"/>
        </w:tabs>
        <w:spacing w:line="307" w:lineRule="auto"/>
        <w:ind w:right="39"/>
        <w:jc w:val="center"/>
        <w:rPr>
          <w:rFonts w:eastAsia="Calibri"/>
          <w:sz w:val="22"/>
          <w:szCs w:val="22"/>
        </w:rPr>
      </w:pPr>
      <w:r>
        <w:rPr>
          <w:rFonts w:eastAsia="Calibri"/>
          <w:b/>
          <w:noProof/>
          <w:spacing w:val="1"/>
          <w:sz w:val="22"/>
          <w:szCs w:val="22"/>
          <w:lang w:val="en-IN" w:eastAsia="en-IN"/>
        </w:rPr>
        <w:drawing>
          <wp:inline distT="0" distB="0" distL="0" distR="0" wp14:anchorId="392CC327" wp14:editId="25A1D4EA">
            <wp:extent cx="5760720" cy="1188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Horizontal_longVer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C</w:t>
      </w:r>
      <w:r w:rsidR="000B4DA7" w:rsidRPr="009F0DC3">
        <w:rPr>
          <w:rFonts w:eastAsia="Calibri"/>
          <w:b/>
          <w:spacing w:val="1"/>
          <w:sz w:val="22"/>
          <w:szCs w:val="22"/>
        </w:rPr>
        <w:t>A</w:t>
      </w:r>
      <w:r w:rsidR="000B4DA7" w:rsidRPr="009F0DC3">
        <w:rPr>
          <w:rFonts w:eastAsia="Calibri"/>
          <w:b/>
          <w:sz w:val="22"/>
          <w:szCs w:val="22"/>
        </w:rPr>
        <w:t>DEMIC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="000B4DA7"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="000B4DA7" w:rsidRPr="009F0DC3">
        <w:rPr>
          <w:rFonts w:eastAsia="Calibri"/>
          <w:b/>
          <w:sz w:val="22"/>
          <w:szCs w:val="22"/>
        </w:rPr>
        <w:t>D</w:t>
      </w:r>
      <w:r w:rsidR="000B4DA7" w:rsidRPr="009F0DC3">
        <w:rPr>
          <w:rFonts w:eastAsia="Calibri"/>
          <w:b/>
          <w:spacing w:val="-2"/>
          <w:sz w:val="22"/>
          <w:szCs w:val="22"/>
        </w:rPr>
        <w:t>I</w:t>
      </w:r>
      <w:r w:rsidR="000B4DA7" w:rsidRPr="009F0DC3">
        <w:rPr>
          <w:rFonts w:eastAsia="Calibri"/>
          <w:b/>
          <w:sz w:val="22"/>
          <w:szCs w:val="22"/>
        </w:rPr>
        <w:t>VISI</w:t>
      </w:r>
      <w:r w:rsidR="000B4DA7" w:rsidRPr="009F0DC3">
        <w:rPr>
          <w:rFonts w:eastAsia="Calibri"/>
          <w:b/>
          <w:spacing w:val="1"/>
          <w:sz w:val="22"/>
          <w:szCs w:val="22"/>
        </w:rPr>
        <w:t>O</w:t>
      </w:r>
      <w:r w:rsidR="000B4DA7" w:rsidRPr="009F0DC3">
        <w:rPr>
          <w:rFonts w:eastAsia="Calibri"/>
          <w:b/>
          <w:sz w:val="22"/>
          <w:szCs w:val="22"/>
        </w:rPr>
        <w:t>N</w:t>
      </w:r>
    </w:p>
    <w:p w14:paraId="06335ED6" w14:textId="77777777" w:rsidR="0036233F" w:rsidRPr="009F0DC3" w:rsidRDefault="0036233F" w:rsidP="009F0DC3">
      <w:pPr>
        <w:tabs>
          <w:tab w:val="left" w:pos="0"/>
        </w:tabs>
        <w:ind w:right="39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-2"/>
          <w:sz w:val="22"/>
          <w:szCs w:val="22"/>
        </w:rPr>
        <w:t>BITS F421T/422T</w:t>
      </w:r>
    </w:p>
    <w:p w14:paraId="7BC9E66B" w14:textId="13251CDD" w:rsidR="00554BD5" w:rsidRPr="009F0DC3" w:rsidRDefault="00C36D13" w:rsidP="00BD4BE6">
      <w:pPr>
        <w:tabs>
          <w:tab w:val="left" w:pos="0"/>
        </w:tabs>
        <w:ind w:right="40"/>
        <w:jc w:val="center"/>
        <w:rPr>
          <w:rFonts w:eastAsia="Calibri"/>
          <w:sz w:val="22"/>
          <w:szCs w:val="22"/>
          <w:u w:val="single"/>
        </w:rPr>
      </w:pPr>
      <w:r w:rsidRPr="009F0DC3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RT</w:t>
      </w:r>
      <w:r w:rsidRPr="009F0DC3">
        <w:rPr>
          <w:rFonts w:eastAsia="Calibri"/>
          <w:b/>
          <w:sz w:val="22"/>
          <w:szCs w:val="22"/>
          <w:u w:val="single"/>
        </w:rPr>
        <w:t>ICU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L</w:t>
      </w:r>
      <w:r w:rsidRPr="009F0DC3">
        <w:rPr>
          <w:rFonts w:eastAsia="Calibri"/>
          <w:b/>
          <w:sz w:val="22"/>
          <w:szCs w:val="22"/>
          <w:u w:val="single"/>
        </w:rPr>
        <w:t>A</w:t>
      </w:r>
      <w:r w:rsidRPr="009F0DC3">
        <w:rPr>
          <w:rFonts w:eastAsia="Calibri"/>
          <w:b/>
          <w:spacing w:val="1"/>
          <w:sz w:val="22"/>
          <w:szCs w:val="22"/>
          <w:u w:val="single"/>
        </w:rPr>
        <w:t>R</w:t>
      </w:r>
      <w:r w:rsidRPr="009F0DC3">
        <w:rPr>
          <w:rFonts w:eastAsia="Calibri"/>
          <w:b/>
          <w:sz w:val="22"/>
          <w:szCs w:val="22"/>
          <w:u w:val="single"/>
        </w:rPr>
        <w:t>S</w:t>
      </w:r>
      <w:r w:rsidRPr="009F0DC3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z w:val="22"/>
          <w:szCs w:val="22"/>
          <w:u w:val="single"/>
        </w:rPr>
        <w:t>OF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9F0DC3">
        <w:rPr>
          <w:rFonts w:eastAsia="Calibri"/>
          <w:b/>
          <w:spacing w:val="-1"/>
          <w:w w:val="99"/>
          <w:sz w:val="22"/>
          <w:szCs w:val="22"/>
          <w:u w:val="single"/>
        </w:rPr>
        <w:t>T</w:t>
      </w:r>
      <w:r w:rsidRPr="009F0DC3">
        <w:rPr>
          <w:rFonts w:eastAsia="Calibri"/>
          <w:b/>
          <w:spacing w:val="1"/>
          <w:w w:val="99"/>
          <w:sz w:val="22"/>
          <w:szCs w:val="22"/>
          <w:u w:val="single"/>
        </w:rPr>
        <w:t>H</w:t>
      </w:r>
      <w:r w:rsidRPr="009F0DC3">
        <w:rPr>
          <w:rFonts w:eastAsia="Calibri"/>
          <w:b/>
          <w:sz w:val="22"/>
          <w:szCs w:val="22"/>
          <w:u w:val="single"/>
        </w:rPr>
        <w:t>ES</w:t>
      </w:r>
      <w:r w:rsidRPr="009F0DC3">
        <w:rPr>
          <w:rFonts w:eastAsia="Calibri"/>
          <w:b/>
          <w:spacing w:val="-2"/>
          <w:sz w:val="22"/>
          <w:szCs w:val="22"/>
          <w:u w:val="single"/>
        </w:rPr>
        <w:t>I</w:t>
      </w:r>
      <w:r w:rsidRPr="009F0DC3">
        <w:rPr>
          <w:rFonts w:eastAsia="Calibri"/>
          <w:b/>
          <w:w w:val="99"/>
          <w:sz w:val="22"/>
          <w:szCs w:val="22"/>
          <w:u w:val="single"/>
        </w:rPr>
        <w:t>S</w:t>
      </w:r>
    </w:p>
    <w:p w14:paraId="0B999D4C" w14:textId="77777777" w:rsidR="00554BD5" w:rsidRPr="009F0DC3" w:rsidRDefault="00554BD5" w:rsidP="00BD4BE6">
      <w:pPr>
        <w:tabs>
          <w:tab w:val="left" w:pos="0"/>
        </w:tabs>
        <w:ind w:right="40"/>
        <w:rPr>
          <w:sz w:val="22"/>
          <w:szCs w:val="22"/>
        </w:rPr>
      </w:pPr>
    </w:p>
    <w:p w14:paraId="451C335C" w14:textId="77777777" w:rsidR="00BD4BE6" w:rsidRDefault="00C36D13" w:rsidP="00BD4BE6">
      <w:pPr>
        <w:tabs>
          <w:tab w:val="left" w:pos="0"/>
        </w:tabs>
        <w:ind w:right="40"/>
        <w:rPr>
          <w:rFonts w:eastAsia="Calibri"/>
          <w:spacing w:val="2"/>
          <w:sz w:val="22"/>
          <w:szCs w:val="22"/>
        </w:rPr>
      </w:pPr>
      <w:r w:rsidRPr="009F0DC3">
        <w:rPr>
          <w:rFonts w:eastAsia="Calibri"/>
          <w:sz w:val="22"/>
          <w:szCs w:val="22"/>
        </w:rPr>
        <w:t>The</w:t>
      </w:r>
      <w:r w:rsidRPr="009F0DC3">
        <w:rPr>
          <w:rFonts w:eastAsia="Calibri"/>
          <w:spacing w:val="1"/>
          <w:sz w:val="22"/>
          <w:szCs w:val="22"/>
        </w:rPr>
        <w:t xml:space="preserve"> 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ud</w:t>
      </w:r>
      <w:r w:rsidRPr="009F0DC3">
        <w:rPr>
          <w:rFonts w:eastAsia="Calibri"/>
          <w:sz w:val="22"/>
          <w:szCs w:val="22"/>
        </w:rPr>
        <w:t xml:space="preserve">ent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ld</w:t>
      </w:r>
      <w:r w:rsidRPr="009F0DC3">
        <w:rPr>
          <w:rFonts w:eastAsia="Calibri"/>
          <w:spacing w:val="-1"/>
          <w:sz w:val="22"/>
          <w:szCs w:val="22"/>
        </w:rPr>
        <w:t xml:space="preserve"> 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rr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tly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ll in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is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fo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>im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ed</w:t>
      </w:r>
      <w:r w:rsidRPr="009F0DC3">
        <w:rPr>
          <w:rFonts w:eastAsia="Calibri"/>
          <w:spacing w:val="-1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ately af</w:t>
      </w:r>
      <w:r w:rsidRPr="009F0DC3">
        <w:rPr>
          <w:rFonts w:eastAsia="Calibri"/>
          <w:spacing w:val="-1"/>
          <w:sz w:val="22"/>
          <w:szCs w:val="22"/>
        </w:rPr>
        <w:t>t</w:t>
      </w:r>
      <w:r w:rsidRPr="009F0DC3">
        <w:rPr>
          <w:rFonts w:eastAsia="Calibri"/>
          <w:sz w:val="22"/>
          <w:szCs w:val="22"/>
        </w:rPr>
        <w:t>er all 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ges</w:t>
      </w:r>
      <w:r w:rsidRPr="009F0DC3">
        <w:rPr>
          <w:rFonts w:eastAsia="Calibri"/>
          <w:spacing w:val="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topic,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r </w:t>
      </w:r>
      <w:r w:rsidRPr="009F0DC3">
        <w:rPr>
          <w:rFonts w:eastAsia="Calibri"/>
          <w:spacing w:val="-1"/>
          <w:sz w:val="22"/>
          <w:szCs w:val="22"/>
        </w:rPr>
        <w:t>b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) are fi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alized a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 xml:space="preserve">d 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ub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it to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="00821F5D" w:rsidRPr="009F0DC3">
        <w:rPr>
          <w:rFonts w:eastAsia="Calibri"/>
          <w:spacing w:val="2"/>
          <w:sz w:val="22"/>
          <w:szCs w:val="22"/>
        </w:rPr>
        <w:t>DRC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it</w:t>
      </w:r>
      <w:r w:rsidRPr="009F0DC3">
        <w:rPr>
          <w:rFonts w:eastAsia="Calibri"/>
          <w:spacing w:val="-2"/>
          <w:sz w:val="22"/>
          <w:szCs w:val="22"/>
        </w:rPr>
        <w:t>h</w:t>
      </w:r>
      <w:r w:rsidRPr="009F0DC3">
        <w:rPr>
          <w:rFonts w:eastAsia="Calibri"/>
          <w:sz w:val="22"/>
          <w:szCs w:val="22"/>
        </w:rPr>
        <w:t>in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="00E57C37" w:rsidRPr="009F0DC3">
        <w:rPr>
          <w:rFonts w:eastAsia="Calibri"/>
          <w:sz w:val="22"/>
          <w:szCs w:val="22"/>
        </w:rPr>
        <w:t>four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w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>k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egi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</w:t>
      </w:r>
      <w:r w:rsidRPr="009F0DC3">
        <w:rPr>
          <w:rFonts w:eastAsia="Calibri"/>
          <w:spacing w:val="-2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ati</w:t>
      </w:r>
      <w:r w:rsidRPr="009F0DC3">
        <w:rPr>
          <w:rFonts w:eastAsia="Calibri"/>
          <w:spacing w:val="-2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2"/>
          <w:sz w:val="22"/>
          <w:szCs w:val="22"/>
        </w:rPr>
        <w:t>.</w:t>
      </w:r>
    </w:p>
    <w:p w14:paraId="13315EF8" w14:textId="7AB32194" w:rsidR="00665480" w:rsidRDefault="00C36D13" w:rsidP="00BD4BE6">
      <w:pPr>
        <w:tabs>
          <w:tab w:val="left" w:pos="0"/>
        </w:tabs>
        <w:spacing w:line="320" w:lineRule="atLeast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A.</w:t>
      </w:r>
      <w:r w:rsidRPr="009F0DC3">
        <w:rPr>
          <w:rFonts w:eastAsia="Calibri"/>
          <w:b/>
          <w:spacing w:val="2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e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s</w:t>
      </w:r>
      <w:r w:rsidRPr="009F0DC3">
        <w:rPr>
          <w:rFonts w:eastAsia="Calibri"/>
          <w:b/>
          <w:spacing w:val="1"/>
          <w:sz w:val="22"/>
          <w:szCs w:val="22"/>
        </w:rPr>
        <w:t>on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cu</w:t>
      </w:r>
      <w:r w:rsidRPr="009F0DC3">
        <w:rPr>
          <w:rFonts w:eastAsia="Calibri"/>
          <w:b/>
          <w:spacing w:val="1"/>
          <w:sz w:val="22"/>
          <w:szCs w:val="22"/>
        </w:rPr>
        <w:t>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1B4950F7" w14:textId="7FB475F9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ID N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.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e:</w:t>
      </w:r>
      <w:r w:rsidR="00BD04A1" w:rsidRPr="00BD04A1">
        <w:rPr>
          <w:rFonts w:eastAsia="Calibri"/>
          <w:sz w:val="22"/>
          <w:szCs w:val="22"/>
        </w:rPr>
        <w:t xml:space="preserve"> </w:t>
      </w:r>
      <w:r w:rsidR="00BD04A1">
        <w:rPr>
          <w:rFonts w:eastAsia="Calibri"/>
          <w:sz w:val="22"/>
          <w:szCs w:val="22"/>
        </w:rPr>
        <w:t>__________________________________</w:t>
      </w:r>
    </w:p>
    <w:p w14:paraId="6BA1C1E7" w14:textId="4811F7C3" w:rsid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 w:rsidRPr="00BD04A1">
        <w:rPr>
          <w:rFonts w:eastAsia="Calibri"/>
          <w:spacing w:val="-1"/>
          <w:sz w:val="22"/>
          <w:szCs w:val="22"/>
        </w:rPr>
        <w:t>L</w:t>
      </w:r>
      <w:r w:rsidRPr="00BD04A1">
        <w:rPr>
          <w:rFonts w:eastAsia="Calibri"/>
          <w:spacing w:val="1"/>
          <w:sz w:val="22"/>
          <w:szCs w:val="22"/>
        </w:rPr>
        <w:t>oc</w:t>
      </w:r>
      <w:r w:rsidRPr="00BD04A1">
        <w:rPr>
          <w:rFonts w:eastAsia="Calibri"/>
          <w:sz w:val="22"/>
          <w:szCs w:val="22"/>
        </w:rPr>
        <w:t>al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ss</w:t>
      </w:r>
      <w:r w:rsidRPr="00BD04A1">
        <w:rPr>
          <w:rFonts w:eastAsia="Calibri"/>
          <w:sz w:val="22"/>
          <w:szCs w:val="22"/>
        </w:rPr>
        <w:t>: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__________________________________________________________________________</w:t>
      </w:r>
    </w:p>
    <w:p w14:paraId="79E391DA" w14:textId="3C3C67E1" w:rsidR="00BD04A1" w:rsidRPr="00BD04A1" w:rsidRDefault="00BD04A1" w:rsidP="00BD4BE6">
      <w:pPr>
        <w:tabs>
          <w:tab w:val="left" w:pos="3480"/>
        </w:tabs>
        <w:spacing w:line="360" w:lineRule="auto"/>
        <w:ind w:right="39"/>
        <w:rPr>
          <w:rFonts w:eastAsia="Calibri"/>
          <w:spacing w:val="-1"/>
          <w:sz w:val="22"/>
          <w:szCs w:val="22"/>
        </w:rPr>
      </w:pPr>
      <w:r>
        <w:rPr>
          <w:rFonts w:eastAsia="Calibri"/>
          <w:spacing w:val="-1"/>
          <w:sz w:val="22"/>
          <w:szCs w:val="22"/>
        </w:rPr>
        <w:t>______________________________________________________________</w:t>
      </w:r>
      <w:r w:rsidR="00BD4BE6">
        <w:rPr>
          <w:rFonts w:eastAsia="Calibri"/>
          <w:spacing w:val="-1"/>
          <w:sz w:val="22"/>
          <w:szCs w:val="22"/>
        </w:rPr>
        <w:t>________________________</w:t>
      </w:r>
    </w:p>
    <w:p w14:paraId="577257FD" w14:textId="50EB1FFB" w:rsidR="00BD04A1" w:rsidRPr="00BD04A1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ail</w:t>
      </w:r>
      <w:r w:rsidRPr="00BD04A1">
        <w:rPr>
          <w:rFonts w:eastAsia="Calibri"/>
          <w:spacing w:val="-2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="00BD04A1" w:rsidRPr="00BD04A1">
        <w:rPr>
          <w:rFonts w:eastAsia="Calibri"/>
          <w:sz w:val="22"/>
          <w:szCs w:val="22"/>
        </w:rPr>
        <w:t xml:space="preserve">: </w:t>
      </w:r>
      <w:r w:rsidR="00BD04A1">
        <w:rPr>
          <w:rFonts w:eastAsia="Calibri"/>
          <w:sz w:val="22"/>
          <w:szCs w:val="22"/>
        </w:rPr>
        <w:t>_________________________________________________________________________</w:t>
      </w:r>
    </w:p>
    <w:p w14:paraId="086C28EB" w14:textId="48438E8C" w:rsidR="00554BD5" w:rsidRDefault="00C36D13" w:rsidP="00BD4BE6">
      <w:pPr>
        <w:tabs>
          <w:tab w:val="left" w:pos="3480"/>
        </w:tabs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pacing w:val="1"/>
          <w:sz w:val="22"/>
          <w:szCs w:val="22"/>
        </w:rPr>
        <w:t>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 xml:space="preserve">ent </w:t>
      </w:r>
      <w:r w:rsidRPr="00BD04A1">
        <w:rPr>
          <w:rFonts w:eastAsia="Calibri"/>
          <w:spacing w:val="-2"/>
          <w:sz w:val="22"/>
          <w:szCs w:val="22"/>
        </w:rPr>
        <w:t>H</w:t>
      </w:r>
      <w:r w:rsidRPr="00BD04A1">
        <w:rPr>
          <w:rFonts w:eastAsia="Calibri"/>
          <w:spacing w:val="1"/>
          <w:sz w:val="22"/>
          <w:szCs w:val="22"/>
        </w:rPr>
        <w:t>om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A</w:t>
      </w:r>
      <w:r w:rsidRPr="00BD04A1">
        <w:rPr>
          <w:rFonts w:eastAsia="Calibri"/>
          <w:spacing w:val="-1"/>
          <w:sz w:val="22"/>
          <w:szCs w:val="22"/>
        </w:rPr>
        <w:t>ddr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1"/>
          <w:sz w:val="22"/>
          <w:szCs w:val="22"/>
        </w:rPr>
        <w:t xml:space="preserve"> </w:t>
      </w:r>
      <w:r w:rsidRPr="00BD04A1">
        <w:rPr>
          <w:rFonts w:eastAsia="Calibri"/>
          <w:sz w:val="22"/>
          <w:szCs w:val="22"/>
        </w:rPr>
        <w:t>&amp;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665480" w:rsidRPr="00BD04A1">
        <w:rPr>
          <w:rFonts w:eastAsia="Calibri"/>
          <w:spacing w:val="-1"/>
          <w:sz w:val="22"/>
          <w:szCs w:val="22"/>
        </w:rPr>
        <w:t>Mobile No.</w:t>
      </w:r>
      <w:r w:rsidR="00BD04A1">
        <w:rPr>
          <w:rFonts w:eastAsia="Calibri"/>
          <w:sz w:val="22"/>
          <w:szCs w:val="22"/>
        </w:rPr>
        <w:t>: ____________________________________________________</w:t>
      </w:r>
    </w:p>
    <w:p w14:paraId="386A72D9" w14:textId="678DAAAB" w:rsidR="00554BD5" w:rsidRPr="009F0DC3" w:rsidRDefault="00BD04A1" w:rsidP="00BD4BE6">
      <w:pPr>
        <w:tabs>
          <w:tab w:val="left" w:pos="3480"/>
        </w:tabs>
        <w:spacing w:line="360" w:lineRule="auto"/>
        <w:ind w:right="39"/>
        <w:rPr>
          <w:sz w:val="22"/>
          <w:szCs w:val="22"/>
        </w:rPr>
      </w:pPr>
      <w:r>
        <w:rPr>
          <w:rFonts w:eastAsia="Calibri"/>
          <w:sz w:val="22"/>
          <w:szCs w:val="22"/>
        </w:rPr>
        <w:t>_________________________________________________________</w:t>
      </w:r>
      <w:r w:rsidR="00BD4BE6">
        <w:rPr>
          <w:rFonts w:eastAsia="Calibri"/>
          <w:sz w:val="22"/>
          <w:szCs w:val="22"/>
        </w:rPr>
        <w:t>_____________________________</w:t>
      </w:r>
    </w:p>
    <w:p w14:paraId="6ED601D6" w14:textId="0E91470D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b/>
          <w:sz w:val="22"/>
          <w:szCs w:val="22"/>
        </w:rPr>
        <w:t>B.</w:t>
      </w:r>
      <w:r w:rsidRPr="009F0DC3">
        <w:rPr>
          <w:rFonts w:eastAsia="Calibri"/>
          <w:b/>
          <w:spacing w:val="-1"/>
          <w:sz w:val="22"/>
          <w:szCs w:val="22"/>
        </w:rPr>
        <w:t xml:space="preserve"> </w:t>
      </w:r>
      <w:r w:rsidRPr="009F0DC3">
        <w:rPr>
          <w:rFonts w:eastAsia="Calibri"/>
          <w:b/>
          <w:spacing w:val="1"/>
          <w:sz w:val="22"/>
          <w:szCs w:val="22"/>
        </w:rPr>
        <w:t>Th</w:t>
      </w:r>
      <w:r w:rsidRPr="009F0DC3">
        <w:rPr>
          <w:rFonts w:eastAsia="Calibri"/>
          <w:b/>
          <w:spacing w:val="-1"/>
          <w:sz w:val="22"/>
          <w:szCs w:val="22"/>
        </w:rPr>
        <w:t>es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s P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</w:t>
      </w:r>
      <w:r w:rsidRPr="009F0DC3">
        <w:rPr>
          <w:rFonts w:eastAsia="Calibri"/>
          <w:b/>
          <w:spacing w:val="-1"/>
          <w:sz w:val="22"/>
          <w:szCs w:val="22"/>
        </w:rPr>
        <w:t>t</w:t>
      </w:r>
      <w:r w:rsidRPr="009F0DC3">
        <w:rPr>
          <w:rFonts w:eastAsia="Calibri"/>
          <w:b/>
          <w:spacing w:val="1"/>
          <w:sz w:val="22"/>
          <w:szCs w:val="22"/>
        </w:rPr>
        <w:t>i</w:t>
      </w:r>
      <w:r w:rsidRPr="009F0DC3">
        <w:rPr>
          <w:rFonts w:eastAsia="Calibri"/>
          <w:b/>
          <w:spacing w:val="-3"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ul</w:t>
      </w:r>
      <w:r w:rsidRPr="009F0DC3">
        <w:rPr>
          <w:rFonts w:eastAsia="Calibri"/>
          <w:b/>
          <w:spacing w:val="-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rs</w:t>
      </w:r>
    </w:p>
    <w:p w14:paraId="231160DC" w14:textId="53B647F8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_____________________________________________________________________</w:t>
      </w:r>
      <w:r w:rsidRPr="00BD04A1">
        <w:rPr>
          <w:rFonts w:eastAsia="Calibri"/>
          <w:sz w:val="22"/>
          <w:szCs w:val="22"/>
        </w:rPr>
        <w:t xml:space="preserve"> Na</w:t>
      </w:r>
      <w:r w:rsidRPr="00BD04A1">
        <w:rPr>
          <w:rFonts w:eastAsia="Calibri"/>
          <w:spacing w:val="1"/>
          <w:sz w:val="22"/>
          <w:szCs w:val="22"/>
        </w:rPr>
        <w:t>m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z w:val="22"/>
          <w:szCs w:val="22"/>
        </w:rPr>
        <w:t>f C</w:t>
      </w:r>
      <w:r w:rsidRPr="00BD04A1">
        <w:rPr>
          <w:rFonts w:eastAsia="Calibri"/>
          <w:spacing w:val="1"/>
          <w:sz w:val="22"/>
          <w:szCs w:val="22"/>
        </w:rPr>
        <w:t>o</w:t>
      </w:r>
      <w:r w:rsidRPr="00BD04A1">
        <w:rPr>
          <w:rFonts w:eastAsia="Calibri"/>
          <w:spacing w:val="-1"/>
          <w:sz w:val="22"/>
          <w:szCs w:val="22"/>
        </w:rPr>
        <w:t>-</w:t>
      </w:r>
      <w:r w:rsidRPr="00BD04A1">
        <w:rPr>
          <w:rFonts w:eastAsia="Calibri"/>
          <w:sz w:val="22"/>
          <w:szCs w:val="22"/>
        </w:rPr>
        <w:t>S</w:t>
      </w:r>
      <w:r w:rsidRPr="00BD04A1">
        <w:rPr>
          <w:rFonts w:eastAsia="Calibri"/>
          <w:spacing w:val="-1"/>
          <w:sz w:val="22"/>
          <w:szCs w:val="22"/>
        </w:rPr>
        <w:t>up</w:t>
      </w:r>
      <w:r w:rsidRPr="00BD04A1">
        <w:rPr>
          <w:rFonts w:eastAsia="Calibri"/>
          <w:sz w:val="22"/>
          <w:szCs w:val="22"/>
        </w:rPr>
        <w:t>e</w:t>
      </w:r>
      <w:r w:rsidRPr="00BD04A1">
        <w:rPr>
          <w:rFonts w:eastAsia="Calibri"/>
          <w:spacing w:val="-1"/>
          <w:sz w:val="22"/>
          <w:szCs w:val="22"/>
        </w:rPr>
        <w:t>rv</w:t>
      </w:r>
      <w:r w:rsidRPr="00BD04A1">
        <w:rPr>
          <w:rFonts w:eastAsia="Calibri"/>
          <w:sz w:val="22"/>
          <w:szCs w:val="22"/>
        </w:rPr>
        <w:t>i</w:t>
      </w:r>
      <w:r w:rsidRPr="00BD04A1">
        <w:rPr>
          <w:rFonts w:eastAsia="Calibri"/>
          <w:spacing w:val="1"/>
          <w:sz w:val="22"/>
          <w:szCs w:val="22"/>
        </w:rPr>
        <w:t>so</w:t>
      </w:r>
      <w:r w:rsidRPr="00BD04A1">
        <w:rPr>
          <w:rFonts w:eastAsia="Calibri"/>
          <w:spacing w:val="-1"/>
          <w:sz w:val="22"/>
          <w:szCs w:val="22"/>
        </w:rPr>
        <w:t>r</w:t>
      </w:r>
      <w:r w:rsidRPr="00BD04A1">
        <w:rPr>
          <w:rFonts w:eastAsia="Calibri"/>
          <w:sz w:val="22"/>
          <w:szCs w:val="22"/>
        </w:rPr>
        <w:t>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__________________________________________________________________</w:t>
      </w:r>
    </w:p>
    <w:p w14:paraId="323B0C03" w14:textId="62100074" w:rsid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The</w:t>
      </w:r>
      <w:r w:rsidRPr="00BD04A1">
        <w:rPr>
          <w:rFonts w:eastAsia="Calibri"/>
          <w:spacing w:val="1"/>
          <w:sz w:val="22"/>
          <w:szCs w:val="22"/>
        </w:rPr>
        <w:t>s</w:t>
      </w:r>
      <w:r w:rsidRPr="00BD04A1">
        <w:rPr>
          <w:rFonts w:eastAsia="Calibri"/>
          <w:sz w:val="22"/>
          <w:szCs w:val="22"/>
        </w:rPr>
        <w:t>is</w:t>
      </w:r>
      <w:r w:rsidRPr="00BD04A1">
        <w:rPr>
          <w:rFonts w:eastAsia="Calibri"/>
          <w:spacing w:val="-1"/>
          <w:sz w:val="22"/>
          <w:szCs w:val="22"/>
        </w:rPr>
        <w:t xml:space="preserve"> </w:t>
      </w:r>
      <w:r w:rsidR="00BD04A1">
        <w:rPr>
          <w:rFonts w:eastAsia="Calibri"/>
          <w:spacing w:val="-1"/>
          <w:sz w:val="22"/>
          <w:szCs w:val="22"/>
        </w:rPr>
        <w:t>T</w:t>
      </w:r>
      <w:r w:rsidRPr="00BD04A1">
        <w:rPr>
          <w:rFonts w:eastAsia="Calibri"/>
          <w:sz w:val="22"/>
          <w:szCs w:val="22"/>
        </w:rPr>
        <w:t xml:space="preserve">opic: </w:t>
      </w:r>
      <w:r w:rsidR="00BD04A1">
        <w:rPr>
          <w:rFonts w:eastAsia="Calibri"/>
          <w:sz w:val="22"/>
          <w:szCs w:val="22"/>
        </w:rPr>
        <w:t>__________________________________________________________________________</w:t>
      </w:r>
    </w:p>
    <w:p w14:paraId="553C0E1B" w14:textId="619834C5" w:rsidR="00554BD5" w:rsidRPr="009F0DC3" w:rsidRDefault="00C36D13" w:rsidP="00BD4BE6">
      <w:pPr>
        <w:spacing w:line="360" w:lineRule="auto"/>
        <w:ind w:right="39"/>
        <w:rPr>
          <w:sz w:val="22"/>
          <w:szCs w:val="22"/>
        </w:rPr>
      </w:pPr>
      <w:r w:rsidRPr="009F0DC3">
        <w:rPr>
          <w:rFonts w:eastAsia="Calibri"/>
          <w:sz w:val="22"/>
          <w:szCs w:val="22"/>
        </w:rPr>
        <w:t>Re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pacing w:val="1"/>
          <w:sz w:val="22"/>
          <w:szCs w:val="22"/>
        </w:rPr>
        <w:t>c</w:t>
      </w:r>
      <w:r w:rsidRPr="009F0DC3">
        <w:rPr>
          <w:rFonts w:eastAsia="Calibri"/>
          <w:sz w:val="22"/>
          <w:szCs w:val="22"/>
        </w:rPr>
        <w:t>h a</w:t>
      </w:r>
      <w:r w:rsidRPr="009F0DC3">
        <w:rPr>
          <w:rFonts w:eastAsia="Calibri"/>
          <w:spacing w:val="-1"/>
          <w:sz w:val="22"/>
          <w:szCs w:val="22"/>
        </w:rPr>
        <w:t>r</w:t>
      </w:r>
      <w:r w:rsidRPr="009F0DC3">
        <w:rPr>
          <w:rFonts w:eastAsia="Calibri"/>
          <w:sz w:val="22"/>
          <w:szCs w:val="22"/>
        </w:rPr>
        <w:t>ea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</w:t>
      </w:r>
      <w:r w:rsidRPr="009F0DC3">
        <w:rPr>
          <w:rFonts w:eastAsia="Calibri"/>
          <w:spacing w:val="-2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lt B</w:t>
      </w:r>
      <w:r w:rsidRPr="009F0DC3">
        <w:rPr>
          <w:rFonts w:eastAsia="Calibri"/>
          <w:spacing w:val="-1"/>
          <w:sz w:val="22"/>
          <w:szCs w:val="22"/>
        </w:rPr>
        <w:t>u</w:t>
      </w:r>
      <w:r w:rsidRPr="009F0DC3">
        <w:rPr>
          <w:rFonts w:eastAsia="Calibri"/>
          <w:sz w:val="22"/>
          <w:szCs w:val="22"/>
        </w:rPr>
        <w:t>lleti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BD04A1">
        <w:rPr>
          <w:rFonts w:eastAsia="Calibri"/>
          <w:sz w:val="22"/>
          <w:szCs w:val="22"/>
        </w:rPr>
        <w:t>):</w:t>
      </w:r>
      <w:r w:rsidR="00BD04A1">
        <w:rPr>
          <w:rFonts w:eastAsia="Calibri"/>
          <w:sz w:val="22"/>
          <w:szCs w:val="22"/>
        </w:rPr>
        <w:t xml:space="preserve"> ___________________________________________________________</w:t>
      </w:r>
    </w:p>
    <w:p w14:paraId="7BF61831" w14:textId="77777777" w:rsidR="00554BD5" w:rsidRPr="009F0DC3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626648A0" w14:textId="31A3927A" w:rsidR="00554BD5" w:rsidRPr="00BD04A1" w:rsidRDefault="00C36D13" w:rsidP="00BD4BE6">
      <w:pPr>
        <w:spacing w:line="360" w:lineRule="auto"/>
        <w:ind w:right="39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Date: </w:t>
      </w:r>
      <w:r w:rsidR="00BD04A1">
        <w:rPr>
          <w:rFonts w:eastAsia="Calibri"/>
          <w:sz w:val="22"/>
          <w:szCs w:val="22"/>
        </w:rPr>
        <w:t>________________</w:t>
      </w:r>
      <w:r w:rsidRPr="009F0DC3">
        <w:rPr>
          <w:rFonts w:eastAsia="Calibri"/>
          <w:sz w:val="22"/>
          <w:szCs w:val="22"/>
        </w:rPr>
        <w:t xml:space="preserve">                                                                                                 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St</w:t>
      </w:r>
      <w:r w:rsidRPr="009F0DC3">
        <w:rPr>
          <w:rFonts w:eastAsia="Calibri"/>
          <w:spacing w:val="-2"/>
          <w:sz w:val="22"/>
          <w:szCs w:val="22"/>
        </w:rPr>
        <w:t>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</w:p>
    <w:p w14:paraId="281C3E54" w14:textId="0694D402" w:rsidR="00BD04A1" w:rsidRDefault="00BD04A1" w:rsidP="00BD4BE6">
      <w:pPr>
        <w:spacing w:line="360" w:lineRule="auto"/>
        <w:ind w:right="39"/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t>______________________________________________________________________________________</w:t>
      </w:r>
    </w:p>
    <w:p w14:paraId="12FB5E46" w14:textId="3B3C19E2" w:rsidR="00BD04A1" w:rsidRPr="00BD4BE6" w:rsidRDefault="00C36D13" w:rsidP="00BD4BE6">
      <w:pPr>
        <w:spacing w:line="360" w:lineRule="auto"/>
        <w:ind w:left="120" w:right="39"/>
        <w:jc w:val="center"/>
        <w:rPr>
          <w:rFonts w:eastAsia="Calibri"/>
          <w:b/>
          <w:sz w:val="22"/>
          <w:szCs w:val="22"/>
          <w:u w:val="single"/>
        </w:rPr>
      </w:pPr>
      <w:r w:rsidRPr="00BD04A1">
        <w:rPr>
          <w:rFonts w:eastAsia="Calibri"/>
          <w:b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l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 xml:space="preserve"> o</w:t>
      </w:r>
      <w:r w:rsidRPr="00BD04A1">
        <w:rPr>
          <w:rFonts w:eastAsia="Calibri"/>
          <w:b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z w:val="22"/>
          <w:szCs w:val="22"/>
          <w:u w:val="single"/>
        </w:rPr>
        <w:t>Ex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a</w:t>
      </w:r>
      <w:r w:rsidRPr="00BD04A1">
        <w:rPr>
          <w:rFonts w:eastAsia="Calibri"/>
          <w:b/>
          <w:sz w:val="22"/>
          <w:szCs w:val="22"/>
          <w:u w:val="single"/>
        </w:rPr>
        <w:t>mi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n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 xml:space="preserve">rs </w:t>
      </w:r>
      <w:r w:rsidRPr="00BD04A1">
        <w:rPr>
          <w:rFonts w:eastAsia="Calibri"/>
          <w:b/>
          <w:spacing w:val="-2"/>
          <w:sz w:val="22"/>
          <w:szCs w:val="22"/>
          <w:u w:val="single"/>
        </w:rPr>
        <w:t>(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04A1">
        <w:rPr>
          <w:rFonts w:eastAsia="Calibri"/>
          <w:b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b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f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ill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d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b</w:t>
      </w:r>
      <w:r w:rsidRPr="00BD04A1">
        <w:rPr>
          <w:rFonts w:eastAsia="Calibri"/>
          <w:b/>
          <w:sz w:val="22"/>
          <w:szCs w:val="22"/>
          <w:u w:val="single"/>
        </w:rPr>
        <w:t xml:space="preserve">y </w:t>
      </w:r>
      <w:r w:rsidRPr="00BD04A1">
        <w:rPr>
          <w:rFonts w:eastAsia="Calibri"/>
          <w:b/>
          <w:spacing w:val="-3"/>
          <w:sz w:val="22"/>
          <w:szCs w:val="22"/>
          <w:u w:val="single"/>
        </w:rPr>
        <w:t>t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h</w:t>
      </w:r>
      <w:r w:rsidRPr="00BD04A1">
        <w:rPr>
          <w:rFonts w:eastAsia="Calibri"/>
          <w:b/>
          <w:sz w:val="22"/>
          <w:szCs w:val="22"/>
          <w:u w:val="single"/>
        </w:rPr>
        <w:t xml:space="preserve">e 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Su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3"/>
          <w:sz w:val="22"/>
          <w:szCs w:val="22"/>
          <w:u w:val="single"/>
        </w:rPr>
        <w:t>r</w:t>
      </w:r>
      <w:r w:rsidRPr="00BD04A1">
        <w:rPr>
          <w:rFonts w:eastAsia="Calibri"/>
          <w:b/>
          <w:sz w:val="22"/>
          <w:szCs w:val="22"/>
          <w:u w:val="single"/>
        </w:rPr>
        <w:t>/C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-s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up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04A1">
        <w:rPr>
          <w:rFonts w:eastAsia="Calibri"/>
          <w:b/>
          <w:sz w:val="22"/>
          <w:szCs w:val="22"/>
          <w:u w:val="single"/>
        </w:rPr>
        <w:t>r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v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04A1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04A1">
        <w:rPr>
          <w:rFonts w:eastAsia="Calibri"/>
          <w:b/>
          <w:spacing w:val="1"/>
          <w:sz w:val="22"/>
          <w:szCs w:val="22"/>
          <w:u w:val="single"/>
        </w:rPr>
        <w:t>or</w:t>
      </w:r>
      <w:r w:rsidRPr="00BD04A1">
        <w:rPr>
          <w:rFonts w:eastAsia="Calibri"/>
          <w:b/>
          <w:sz w:val="22"/>
          <w:szCs w:val="22"/>
          <w:u w:val="single"/>
        </w:rPr>
        <w:t>)</w:t>
      </w:r>
    </w:p>
    <w:tbl>
      <w:tblPr>
        <w:tblW w:w="885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0"/>
        <w:gridCol w:w="2409"/>
        <w:gridCol w:w="2053"/>
      </w:tblGrid>
      <w:tr w:rsidR="00BD04A1" w:rsidRPr="009F0DC3" w14:paraId="441ED8F3" w14:textId="552FDDBD" w:rsidTr="00BD4BE6">
        <w:trPr>
          <w:trHeight w:val="439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3935B93E" w14:textId="77777777" w:rsidR="00BD04A1" w:rsidRPr="009F0DC3" w:rsidRDefault="00BD04A1" w:rsidP="00BD4BE6">
            <w:pPr>
              <w:ind w:left="102" w:right="39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.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No.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D104DA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N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 xml:space="preserve">me 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o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f F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cu</w:t>
            </w:r>
            <w:r w:rsidRPr="009F0DC3">
              <w:rPr>
                <w:rFonts w:eastAsia="Calibri"/>
                <w:b/>
                <w:spacing w:val="1"/>
                <w:position w:val="1"/>
                <w:sz w:val="22"/>
                <w:szCs w:val="22"/>
              </w:rPr>
              <w:t>l</w:t>
            </w:r>
            <w:r w:rsidRPr="009F0DC3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t</w:t>
            </w: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y</w:t>
            </w: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14:paraId="5580AAA1" w14:textId="769A5ED2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Department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  <w:vAlign w:val="center"/>
          </w:tcPr>
          <w:p w14:paraId="285A8995" w14:textId="723ABA0A" w:rsidR="00BD04A1" w:rsidRDefault="00BD04A1" w:rsidP="00BD4BE6">
            <w:pPr>
              <w:ind w:left="102" w:right="39"/>
              <w:jc w:val="center"/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Signature of Faculty</w:t>
            </w:r>
          </w:p>
        </w:tc>
      </w:tr>
      <w:tr w:rsidR="00BD04A1" w:rsidRPr="009F0DC3" w14:paraId="13B61A1B" w14:textId="345CDE83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5C2C8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1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E7110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436C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D12912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  <w:tr w:rsidR="00BD04A1" w:rsidRPr="009F0DC3" w14:paraId="7C7F3EED" w14:textId="18217D72" w:rsidTr="00BD04A1">
        <w:trPr>
          <w:trHeight w:val="405"/>
          <w:jc w:val="center"/>
        </w:trPr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43EEC" w14:textId="77777777" w:rsidR="00BD04A1" w:rsidRPr="009F0DC3" w:rsidRDefault="00BD04A1" w:rsidP="00BD4BE6">
            <w:pPr>
              <w:ind w:left="102" w:right="39"/>
              <w:jc w:val="center"/>
              <w:rPr>
                <w:rFonts w:eastAsia="Calibri"/>
                <w:sz w:val="22"/>
                <w:szCs w:val="22"/>
              </w:rPr>
            </w:pPr>
            <w:r w:rsidRPr="009F0DC3">
              <w:rPr>
                <w:rFonts w:eastAsia="Calibri"/>
                <w:b/>
                <w:position w:val="1"/>
                <w:sz w:val="22"/>
                <w:szCs w:val="22"/>
              </w:rPr>
              <w:t>2</w:t>
            </w:r>
          </w:p>
        </w:tc>
        <w:tc>
          <w:tcPr>
            <w:tcW w:w="3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EB7A8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86C4B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63316" w14:textId="77777777" w:rsidR="00BD04A1" w:rsidRPr="009F0DC3" w:rsidRDefault="00BD04A1" w:rsidP="00BD4BE6">
            <w:pPr>
              <w:ind w:right="39"/>
              <w:jc w:val="center"/>
              <w:rPr>
                <w:sz w:val="22"/>
                <w:szCs w:val="22"/>
              </w:rPr>
            </w:pPr>
          </w:p>
        </w:tc>
      </w:tr>
    </w:tbl>
    <w:p w14:paraId="389E0774" w14:textId="77777777" w:rsidR="00554BD5" w:rsidRDefault="00554BD5" w:rsidP="00BD4BE6">
      <w:pPr>
        <w:spacing w:line="360" w:lineRule="auto"/>
        <w:ind w:right="39"/>
        <w:rPr>
          <w:sz w:val="22"/>
          <w:szCs w:val="22"/>
        </w:rPr>
      </w:pPr>
    </w:p>
    <w:p w14:paraId="280A8815" w14:textId="77777777" w:rsidR="00834369" w:rsidRPr="009F0DC3" w:rsidRDefault="00834369" w:rsidP="00BD4BE6">
      <w:pPr>
        <w:spacing w:line="360" w:lineRule="auto"/>
        <w:ind w:right="39"/>
        <w:rPr>
          <w:sz w:val="22"/>
          <w:szCs w:val="22"/>
        </w:rPr>
      </w:pPr>
    </w:p>
    <w:p w14:paraId="6258ED4F" w14:textId="1CF58364" w:rsidR="00665480" w:rsidRDefault="00C36D13" w:rsidP="00BD4BE6">
      <w:pPr>
        <w:spacing w:line="360" w:lineRule="auto"/>
        <w:ind w:left="120" w:right="39"/>
        <w:rPr>
          <w:rFonts w:eastAsia="Calibri"/>
          <w:sz w:val="22"/>
          <w:szCs w:val="22"/>
        </w:rPr>
      </w:pPr>
      <w:r w:rsidRPr="00BD04A1">
        <w:rPr>
          <w:rFonts w:eastAsia="Calibri"/>
          <w:sz w:val="22"/>
          <w:szCs w:val="22"/>
        </w:rPr>
        <w:t>Date:</w:t>
      </w:r>
      <w:r w:rsidR="00BD04A1">
        <w:rPr>
          <w:rFonts w:eastAsia="Calibri"/>
          <w:sz w:val="22"/>
          <w:szCs w:val="22"/>
        </w:rPr>
        <w:t xml:space="preserve"> ________________</w:t>
      </w:r>
      <w:r w:rsidRPr="00BD04A1">
        <w:rPr>
          <w:rFonts w:eastAsia="Calibri"/>
          <w:sz w:val="22"/>
          <w:szCs w:val="22"/>
        </w:rPr>
        <w:t xml:space="preserve">       </w:t>
      </w:r>
      <w:r w:rsidR="00BD04A1">
        <w:rPr>
          <w:rFonts w:eastAsia="Calibri"/>
          <w:sz w:val="22"/>
          <w:szCs w:val="22"/>
        </w:rPr>
        <w:tab/>
      </w:r>
      <w:r w:rsidR="00BD04A1">
        <w:rPr>
          <w:rFonts w:eastAsia="Calibri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 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 xml:space="preserve">r           </w:t>
      </w:r>
      <w:r w:rsidRPr="009F0DC3">
        <w:rPr>
          <w:rFonts w:eastAsia="Calibri"/>
          <w:spacing w:val="29"/>
          <w:sz w:val="22"/>
          <w:szCs w:val="22"/>
        </w:rPr>
        <w:t xml:space="preserve"> </w:t>
      </w:r>
      <w:r w:rsidR="00BD04A1">
        <w:rPr>
          <w:rFonts w:eastAsia="Calibri"/>
          <w:spacing w:val="29"/>
          <w:sz w:val="22"/>
          <w:szCs w:val="22"/>
        </w:rPr>
        <w:tab/>
      </w:r>
      <w:r w:rsidRPr="009F0DC3">
        <w:rPr>
          <w:rFonts w:eastAsia="Calibri"/>
          <w:sz w:val="22"/>
          <w:szCs w:val="22"/>
        </w:rPr>
        <w:t>Si</w:t>
      </w:r>
      <w:r w:rsidRPr="009F0DC3">
        <w:rPr>
          <w:rFonts w:eastAsia="Calibri"/>
          <w:spacing w:val="-1"/>
          <w:sz w:val="22"/>
          <w:szCs w:val="22"/>
        </w:rPr>
        <w:t>gn</w:t>
      </w:r>
      <w:r w:rsidRPr="009F0DC3">
        <w:rPr>
          <w:rFonts w:eastAsia="Calibri"/>
          <w:sz w:val="22"/>
          <w:szCs w:val="22"/>
        </w:rPr>
        <w:t>at</w:t>
      </w:r>
      <w:r w:rsidRPr="009F0DC3">
        <w:rPr>
          <w:rFonts w:eastAsia="Calibri"/>
          <w:spacing w:val="-1"/>
          <w:sz w:val="22"/>
          <w:szCs w:val="22"/>
        </w:rPr>
        <w:t>ur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1"/>
          <w:sz w:val="22"/>
          <w:szCs w:val="22"/>
        </w:rPr>
        <w:t xml:space="preserve"> o</w:t>
      </w:r>
      <w:r w:rsidRPr="009F0DC3">
        <w:rPr>
          <w:rFonts w:eastAsia="Calibri"/>
          <w:sz w:val="22"/>
          <w:szCs w:val="22"/>
        </w:rPr>
        <w:t>f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C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-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>rv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1"/>
          <w:sz w:val="22"/>
          <w:szCs w:val="22"/>
        </w:rPr>
        <w:t>so</w:t>
      </w:r>
      <w:r w:rsidRPr="009F0DC3">
        <w:rPr>
          <w:rFonts w:eastAsia="Calibri"/>
          <w:sz w:val="22"/>
          <w:szCs w:val="22"/>
        </w:rPr>
        <w:t>r</w:t>
      </w:r>
    </w:p>
    <w:p w14:paraId="4225A716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3987C12C" w14:textId="77777777" w:rsidR="00834369" w:rsidRDefault="00834369" w:rsidP="00BD4BE6">
      <w:pPr>
        <w:spacing w:before="39"/>
        <w:jc w:val="center"/>
        <w:rPr>
          <w:rFonts w:eastAsia="Calibri"/>
          <w:b/>
          <w:sz w:val="22"/>
          <w:szCs w:val="22"/>
          <w:u w:val="single"/>
        </w:rPr>
      </w:pPr>
    </w:p>
    <w:p w14:paraId="2C04F35E" w14:textId="38D51A26" w:rsidR="00554BD5" w:rsidRPr="00BD4BE6" w:rsidRDefault="00C36D13" w:rsidP="00BD4BE6">
      <w:pPr>
        <w:spacing w:before="39"/>
        <w:jc w:val="center"/>
        <w:rPr>
          <w:rFonts w:eastAsia="Calibri"/>
          <w:sz w:val="22"/>
          <w:szCs w:val="22"/>
          <w:u w:val="single"/>
        </w:rPr>
      </w:pPr>
      <w:r w:rsidRPr="00BD4BE6">
        <w:rPr>
          <w:rFonts w:eastAsia="Calibri"/>
          <w:b/>
          <w:sz w:val="22"/>
          <w:szCs w:val="22"/>
          <w:u w:val="single"/>
        </w:rPr>
        <w:t>Outl</w:t>
      </w:r>
      <w:r w:rsidRPr="00BD4BE6">
        <w:rPr>
          <w:rFonts w:eastAsia="Calibri"/>
          <w:b/>
          <w:spacing w:val="2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ne</w:t>
      </w:r>
      <w:r w:rsidRPr="00BD4BE6">
        <w:rPr>
          <w:rFonts w:eastAsia="Calibri"/>
          <w:b/>
          <w:spacing w:val="-8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of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D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gr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he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i</w:t>
      </w:r>
      <w:r w:rsidRPr="00BD4BE6">
        <w:rPr>
          <w:rFonts w:eastAsia="Calibri"/>
          <w:b/>
          <w:sz w:val="22"/>
          <w:szCs w:val="22"/>
          <w:u w:val="single"/>
        </w:rPr>
        <w:t>s</w:t>
      </w:r>
      <w:r w:rsidRPr="00BD4BE6">
        <w:rPr>
          <w:rFonts w:eastAsia="Calibri"/>
          <w:b/>
          <w:spacing w:val="-5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P</w:t>
      </w:r>
      <w:r w:rsidRPr="00BD4BE6">
        <w:rPr>
          <w:rFonts w:eastAsia="Calibri"/>
          <w:b/>
          <w:sz w:val="22"/>
          <w:szCs w:val="22"/>
          <w:u w:val="single"/>
        </w:rPr>
        <w:t>ro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j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c</w:t>
      </w:r>
      <w:r w:rsidRPr="00BD4BE6">
        <w:rPr>
          <w:rFonts w:eastAsia="Calibri"/>
          <w:b/>
          <w:sz w:val="22"/>
          <w:szCs w:val="22"/>
          <w:u w:val="single"/>
        </w:rPr>
        <w:t>t</w:t>
      </w:r>
    </w:p>
    <w:p w14:paraId="4C3A96FF" w14:textId="6F7ACE5F" w:rsidR="00BD4BE6" w:rsidRDefault="00C36D13" w:rsidP="00BD4BE6">
      <w:pPr>
        <w:spacing w:before="43" w:line="551" w:lineRule="auto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(A</w:t>
      </w:r>
      <w:r w:rsidRPr="00BD4BE6">
        <w:rPr>
          <w:rFonts w:eastAsia="Calibri"/>
          <w:b/>
          <w:spacing w:val="-1"/>
          <w:sz w:val="22"/>
          <w:szCs w:val="22"/>
        </w:rPr>
        <w:t>tta</w:t>
      </w:r>
      <w:r w:rsidRPr="00BD4BE6">
        <w:rPr>
          <w:rFonts w:eastAsia="Calibri"/>
          <w:b/>
          <w:sz w:val="22"/>
          <w:szCs w:val="22"/>
        </w:rPr>
        <w:t>ch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x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ra</w:t>
      </w:r>
      <w:r w:rsidRPr="00BD4BE6">
        <w:rPr>
          <w:rFonts w:eastAsia="Calibri"/>
          <w:b/>
          <w:spacing w:val="-1"/>
          <w:sz w:val="22"/>
          <w:szCs w:val="22"/>
        </w:rPr>
        <w:t xml:space="preserve"> s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pacing w:val="-1"/>
          <w:sz w:val="22"/>
          <w:szCs w:val="22"/>
        </w:rPr>
        <w:t>ee</w:t>
      </w:r>
      <w:r w:rsidRPr="00BD4BE6">
        <w:rPr>
          <w:rFonts w:eastAsia="Calibri"/>
          <w:b/>
          <w:sz w:val="22"/>
          <w:szCs w:val="22"/>
        </w:rPr>
        <w:t xml:space="preserve">t 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essa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y</w:t>
      </w:r>
      <w:r w:rsidRPr="00BD4BE6">
        <w:rPr>
          <w:rFonts w:eastAsia="Calibri"/>
          <w:b/>
          <w:sz w:val="22"/>
          <w:szCs w:val="22"/>
        </w:rPr>
        <w:t>)</w:t>
      </w:r>
    </w:p>
    <w:p w14:paraId="54F9168B" w14:textId="09BDAA4A" w:rsidR="00554BD5" w:rsidRPr="00BD4BE6" w:rsidRDefault="00C36D13" w:rsidP="00BD4BE6">
      <w:pPr>
        <w:spacing w:before="43" w:line="551" w:lineRule="auto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Aim</w:t>
      </w:r>
      <w:r w:rsidRPr="00BD4BE6">
        <w:rPr>
          <w:rFonts w:eastAsia="Calibri"/>
          <w:b/>
          <w:spacing w:val="1"/>
          <w:sz w:val="22"/>
          <w:szCs w:val="22"/>
        </w:rPr>
        <w:t xml:space="preserve"> o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2"/>
          <w:sz w:val="22"/>
          <w:szCs w:val="22"/>
        </w:rPr>
        <w:t xml:space="preserve"> o</w:t>
      </w:r>
      <w:r w:rsidRPr="00BD4BE6">
        <w:rPr>
          <w:rFonts w:eastAsia="Calibri"/>
          <w:b/>
          <w:spacing w:val="1"/>
          <w:sz w:val="22"/>
          <w:szCs w:val="22"/>
        </w:rPr>
        <w:t>bj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3"/>
          <w:sz w:val="22"/>
          <w:szCs w:val="22"/>
        </w:rPr>
        <w:t>t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e 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3"/>
          <w:sz w:val="22"/>
          <w:szCs w:val="22"/>
        </w:rPr>
        <w:t>r</w:t>
      </w:r>
      <w:r w:rsidRPr="00BD4BE6">
        <w:rPr>
          <w:rFonts w:eastAsia="Calibri"/>
          <w:b/>
          <w:spacing w:val="1"/>
          <w:sz w:val="22"/>
          <w:szCs w:val="22"/>
        </w:rPr>
        <w:t>oj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ct</w:t>
      </w:r>
      <w:r w:rsidRPr="00BD4BE6">
        <w:rPr>
          <w:rFonts w:eastAsia="Calibri"/>
          <w:b/>
          <w:spacing w:val="-1"/>
          <w:sz w:val="22"/>
          <w:szCs w:val="22"/>
        </w:rPr>
        <w:t xml:space="preserve"> 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72E2B194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DC367D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C744EB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4FDB78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4775E9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2755DF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BA297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7A0FA73" w14:textId="77777777" w:rsidR="00554BD5" w:rsidRPr="00BD4BE6" w:rsidRDefault="00554BD5" w:rsidP="00BD4BE6">
      <w:pPr>
        <w:spacing w:before="15" w:line="200" w:lineRule="exact"/>
        <w:rPr>
          <w:sz w:val="22"/>
          <w:szCs w:val="22"/>
        </w:rPr>
      </w:pPr>
    </w:p>
    <w:p w14:paraId="35B4CF44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Ba</w:t>
      </w:r>
      <w:r w:rsidRPr="00BD4BE6">
        <w:rPr>
          <w:rFonts w:eastAsia="Calibri"/>
          <w:b/>
          <w:spacing w:val="-1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k</w:t>
      </w:r>
      <w:r w:rsidRPr="00BD4BE6">
        <w:rPr>
          <w:rFonts w:eastAsia="Calibri"/>
          <w:b/>
          <w:spacing w:val="1"/>
          <w:sz w:val="22"/>
          <w:szCs w:val="22"/>
        </w:rPr>
        <w:t>g</w:t>
      </w:r>
      <w:r w:rsidRPr="00BD4BE6">
        <w:rPr>
          <w:rFonts w:eastAsia="Calibri"/>
          <w:b/>
          <w:sz w:val="22"/>
          <w:szCs w:val="22"/>
        </w:rPr>
        <w:t>rou</w:t>
      </w:r>
      <w:r w:rsidRPr="00BD4BE6">
        <w:rPr>
          <w:rFonts w:eastAsia="Calibri"/>
          <w:b/>
          <w:spacing w:val="-2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wo</w:t>
      </w:r>
      <w:r w:rsidRPr="00BD4BE6">
        <w:rPr>
          <w:rFonts w:eastAsia="Calibri"/>
          <w:b/>
          <w:sz w:val="22"/>
          <w:szCs w:val="22"/>
        </w:rPr>
        <w:t>rk:</w:t>
      </w:r>
    </w:p>
    <w:p w14:paraId="7480341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55B9F7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7015FC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C48DD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18259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0B27E5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AA6B78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DCD9DE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B9EE93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6605CD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6F9581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6B4992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9638B1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ADBADC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A561A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BA0721B" w14:textId="77777777" w:rsidR="00554BD5" w:rsidRPr="00BD4BE6" w:rsidRDefault="00554BD5" w:rsidP="00BD4BE6">
      <w:pPr>
        <w:spacing w:before="12" w:line="260" w:lineRule="exact"/>
        <w:rPr>
          <w:sz w:val="22"/>
          <w:szCs w:val="22"/>
        </w:rPr>
      </w:pPr>
    </w:p>
    <w:p w14:paraId="754623E3" w14:textId="77777777" w:rsidR="00554BD5" w:rsidRPr="00BD4BE6" w:rsidRDefault="00C36D13" w:rsidP="00BD4BE6">
      <w:pPr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Pl</w:t>
      </w:r>
      <w:r w:rsidRPr="00BD4BE6">
        <w:rPr>
          <w:rFonts w:eastAsia="Calibri"/>
          <w:b/>
          <w:spacing w:val="-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 xml:space="preserve">n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w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rk:</w:t>
      </w:r>
    </w:p>
    <w:p w14:paraId="1EDBB08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D0F143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687432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E28A3A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81B588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C20B7A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E32050A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FF83124" w14:textId="77777777" w:rsidR="00554BD5" w:rsidRPr="00BD4BE6" w:rsidRDefault="00554BD5" w:rsidP="00BD4BE6">
      <w:pPr>
        <w:spacing w:before="16" w:line="240" w:lineRule="exact"/>
        <w:rPr>
          <w:sz w:val="22"/>
          <w:szCs w:val="22"/>
        </w:rPr>
      </w:pPr>
    </w:p>
    <w:p w14:paraId="2F820A1F" w14:textId="3F63B746" w:rsidR="00554BD5" w:rsidRPr="00BD4BE6" w:rsidRDefault="00C36D13" w:rsidP="00BD4BE6">
      <w:pPr>
        <w:spacing w:line="260" w:lineRule="exact"/>
        <w:rPr>
          <w:rFonts w:eastAsia="Calibri"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b</w:t>
      </w:r>
      <w:r w:rsidRPr="00BD4BE6">
        <w:rPr>
          <w:rFonts w:eastAsia="Calibri"/>
          <w:b/>
          <w:spacing w:val="1"/>
          <w:sz w:val="22"/>
          <w:szCs w:val="22"/>
        </w:rPr>
        <w:t>l</w:t>
      </w:r>
      <w:r w:rsidRPr="00BD4BE6">
        <w:rPr>
          <w:rFonts w:eastAsia="Calibri"/>
          <w:b/>
          <w:spacing w:val="-1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og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ap</w:t>
      </w:r>
      <w:r w:rsidRPr="00BD4BE6">
        <w:rPr>
          <w:rFonts w:eastAsia="Calibri"/>
          <w:b/>
          <w:spacing w:val="1"/>
          <w:sz w:val="22"/>
          <w:szCs w:val="22"/>
        </w:rPr>
        <w:t>h</w:t>
      </w:r>
      <w:r w:rsidRPr="00BD4BE6">
        <w:rPr>
          <w:rFonts w:eastAsia="Calibri"/>
          <w:b/>
          <w:sz w:val="22"/>
          <w:szCs w:val="22"/>
        </w:rPr>
        <w:t xml:space="preserve">y </w:t>
      </w:r>
      <w:r w:rsidRPr="00BD4BE6">
        <w:rPr>
          <w:rFonts w:eastAsia="Calibri"/>
          <w:b/>
          <w:spacing w:val="-1"/>
          <w:sz w:val="22"/>
          <w:szCs w:val="22"/>
        </w:rPr>
        <w:t>an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efe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en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es</w:t>
      </w:r>
      <w:r w:rsidRPr="00BD4BE6">
        <w:rPr>
          <w:rFonts w:eastAsia="Calibri"/>
          <w:b/>
          <w:sz w:val="22"/>
          <w:szCs w:val="22"/>
        </w:rPr>
        <w:t>:</w:t>
      </w:r>
    </w:p>
    <w:p w14:paraId="2ACB0B26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A777A0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908A52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181765B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4A54BCF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45A1E7C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7050768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59E00011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16F831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E04C6F3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08511799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2A02F3DB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E51DB48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35563CA0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486091A7" w14:textId="77777777" w:rsidR="00554BD5" w:rsidRPr="00BD4BE6" w:rsidRDefault="00554BD5" w:rsidP="00BD4BE6">
      <w:pPr>
        <w:spacing w:line="200" w:lineRule="exact"/>
        <w:rPr>
          <w:sz w:val="22"/>
          <w:szCs w:val="22"/>
        </w:rPr>
      </w:pPr>
    </w:p>
    <w:p w14:paraId="658B7FB0" w14:textId="71544013" w:rsidR="00554BD5" w:rsidRPr="00BD4BE6" w:rsidRDefault="00C36D13" w:rsidP="00BD4BE6">
      <w:pPr>
        <w:spacing w:before="14"/>
        <w:rPr>
          <w:rFonts w:eastAsia="Calibri"/>
          <w:sz w:val="22"/>
          <w:szCs w:val="22"/>
        </w:rPr>
        <w:sectPr w:rsidR="00554BD5" w:rsidRPr="00BD4BE6" w:rsidSect="00665480">
          <w:type w:val="continuous"/>
          <w:pgSz w:w="12240" w:h="15840"/>
          <w:pgMar w:top="1400" w:right="1500" w:bottom="280" w:left="1220" w:header="0" w:footer="1207" w:gutter="0"/>
          <w:cols w:space="720"/>
        </w:sect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="00BD4BE6"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p w14:paraId="208D47B1" w14:textId="4B90FA6A" w:rsidR="00BD4BE6" w:rsidRPr="00BD4BE6" w:rsidRDefault="00C36D13" w:rsidP="00BD4BE6">
      <w:pPr>
        <w:spacing w:before="59"/>
        <w:ind w:right="-13"/>
        <w:jc w:val="center"/>
        <w:rPr>
          <w:rFonts w:eastAsia="Calibri"/>
          <w:b/>
          <w:sz w:val="22"/>
          <w:szCs w:val="22"/>
        </w:rPr>
      </w:pPr>
      <w:r w:rsidRPr="00BD4BE6">
        <w:rPr>
          <w:rFonts w:eastAsia="Calibri"/>
          <w:b/>
          <w:sz w:val="22"/>
          <w:szCs w:val="22"/>
        </w:rPr>
        <w:lastRenderedPageBreak/>
        <w:t>BIR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z w:val="22"/>
          <w:szCs w:val="22"/>
        </w:rPr>
        <w:t>A</w:t>
      </w:r>
      <w:r w:rsidRPr="00BD4BE6">
        <w:rPr>
          <w:rFonts w:eastAsia="Calibri"/>
          <w:b/>
          <w:spacing w:val="1"/>
          <w:sz w:val="22"/>
          <w:szCs w:val="22"/>
        </w:rPr>
        <w:t xml:space="preserve"> I</w:t>
      </w:r>
      <w:r w:rsidRPr="00BD4BE6">
        <w:rPr>
          <w:rFonts w:eastAsia="Calibri"/>
          <w:b/>
          <w:sz w:val="22"/>
          <w:szCs w:val="22"/>
        </w:rPr>
        <w:t>NS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pacing w:val="-2"/>
          <w:sz w:val="22"/>
          <w:szCs w:val="22"/>
        </w:rPr>
        <w:t>I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UTE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T</w:t>
      </w:r>
      <w:r w:rsidRPr="00BD4BE6">
        <w:rPr>
          <w:rFonts w:eastAsia="Calibri"/>
          <w:b/>
          <w:sz w:val="22"/>
          <w:szCs w:val="22"/>
        </w:rPr>
        <w:t>E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z w:val="22"/>
          <w:szCs w:val="22"/>
        </w:rPr>
        <w:t>HN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L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GY</w:t>
      </w:r>
      <w:r w:rsidRPr="00BD4BE6">
        <w:rPr>
          <w:rFonts w:eastAsia="Calibri"/>
          <w:b/>
          <w:spacing w:val="-1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ND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SCI</w:t>
      </w:r>
      <w:r w:rsidRPr="00BD4BE6">
        <w:rPr>
          <w:rFonts w:eastAsia="Calibri"/>
          <w:b/>
          <w:spacing w:val="-2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NC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PILA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>I</w:t>
      </w:r>
      <w:r w:rsidR="00BD4BE6" w:rsidRPr="00BD4BE6">
        <w:rPr>
          <w:rFonts w:eastAsia="Calibri"/>
          <w:b/>
          <w:sz w:val="22"/>
          <w:szCs w:val="22"/>
        </w:rPr>
        <w:t xml:space="preserve">, </w:t>
      </w:r>
      <w:r w:rsidRPr="00BD4BE6">
        <w:rPr>
          <w:rFonts w:eastAsia="Calibri"/>
          <w:b/>
          <w:sz w:val="22"/>
          <w:szCs w:val="22"/>
        </w:rPr>
        <w:t>HYDERAB</w:t>
      </w:r>
      <w:r w:rsidRPr="00BD4BE6">
        <w:rPr>
          <w:rFonts w:eastAsia="Calibri"/>
          <w:b/>
          <w:spacing w:val="1"/>
          <w:sz w:val="22"/>
          <w:szCs w:val="22"/>
        </w:rPr>
        <w:t>A</w:t>
      </w:r>
      <w:r w:rsidRPr="00BD4BE6">
        <w:rPr>
          <w:rFonts w:eastAsia="Calibri"/>
          <w:b/>
          <w:sz w:val="22"/>
          <w:szCs w:val="22"/>
        </w:rPr>
        <w:t>D</w:t>
      </w:r>
      <w:r w:rsidRPr="00BD4BE6">
        <w:rPr>
          <w:rFonts w:eastAsia="Calibri"/>
          <w:b/>
          <w:spacing w:val="-2"/>
          <w:sz w:val="22"/>
          <w:szCs w:val="22"/>
        </w:rPr>
        <w:t xml:space="preserve"> </w:t>
      </w:r>
      <w:r w:rsidRPr="00BD4BE6">
        <w:rPr>
          <w:rFonts w:eastAsia="Calibri"/>
          <w:b/>
          <w:sz w:val="22"/>
          <w:szCs w:val="22"/>
        </w:rPr>
        <w:t>C</w:t>
      </w:r>
      <w:r w:rsidRPr="00BD4BE6">
        <w:rPr>
          <w:rFonts w:eastAsia="Calibri"/>
          <w:b/>
          <w:spacing w:val="-1"/>
          <w:sz w:val="22"/>
          <w:szCs w:val="22"/>
        </w:rPr>
        <w:t>AM</w:t>
      </w:r>
      <w:r w:rsidRPr="00BD4BE6">
        <w:rPr>
          <w:rFonts w:eastAsia="Calibri"/>
          <w:b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S</w:t>
      </w:r>
    </w:p>
    <w:p w14:paraId="33AE7CB2" w14:textId="06345428" w:rsidR="00554BD5" w:rsidRPr="009F0DC3" w:rsidRDefault="00FB4656" w:rsidP="00BD4BE6">
      <w:pPr>
        <w:spacing w:before="59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C</w:t>
      </w:r>
      <w:r w:rsidRPr="009F0DC3">
        <w:rPr>
          <w:rFonts w:eastAsia="Calibri"/>
          <w:b/>
          <w:spacing w:val="1"/>
          <w:sz w:val="22"/>
          <w:szCs w:val="22"/>
        </w:rPr>
        <w:t>A</w:t>
      </w:r>
      <w:r w:rsidRPr="009F0DC3">
        <w:rPr>
          <w:rFonts w:eastAsia="Calibri"/>
          <w:b/>
          <w:sz w:val="22"/>
          <w:szCs w:val="22"/>
        </w:rPr>
        <w:t>DEMIC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b/>
          <w:color w:val="222222"/>
          <w:sz w:val="22"/>
          <w:szCs w:val="22"/>
          <w:shd w:val="clear" w:color="auto" w:fill="FFFFFF"/>
        </w:rPr>
        <w:t>- UNDERGRADUATE STUDIES</w:t>
      </w:r>
      <w:r w:rsidRPr="009F0DC3">
        <w:rPr>
          <w:rFonts w:eastAsia="Calibri"/>
          <w:b/>
          <w:spacing w:val="1"/>
          <w:sz w:val="22"/>
          <w:szCs w:val="22"/>
        </w:rPr>
        <w:t xml:space="preserve"> </w:t>
      </w:r>
      <w:r w:rsidRPr="009F0DC3">
        <w:rPr>
          <w:rFonts w:eastAsia="Calibri"/>
          <w:b/>
          <w:sz w:val="22"/>
          <w:szCs w:val="22"/>
        </w:rPr>
        <w:t>D</w:t>
      </w:r>
      <w:r w:rsidRPr="009F0DC3">
        <w:rPr>
          <w:rFonts w:eastAsia="Calibri"/>
          <w:b/>
          <w:spacing w:val="-2"/>
          <w:sz w:val="22"/>
          <w:szCs w:val="22"/>
        </w:rPr>
        <w:t>I</w:t>
      </w:r>
      <w:r w:rsidRPr="009F0DC3">
        <w:rPr>
          <w:rFonts w:eastAsia="Calibri"/>
          <w:b/>
          <w:sz w:val="22"/>
          <w:szCs w:val="22"/>
        </w:rPr>
        <w:t>VISI</w:t>
      </w:r>
      <w:r w:rsidRPr="009F0DC3">
        <w:rPr>
          <w:rFonts w:eastAsia="Calibri"/>
          <w:b/>
          <w:spacing w:val="1"/>
          <w:sz w:val="22"/>
          <w:szCs w:val="22"/>
        </w:rPr>
        <w:t>O</w:t>
      </w:r>
      <w:r w:rsidRPr="009F0DC3">
        <w:rPr>
          <w:rFonts w:eastAsia="Calibri"/>
          <w:b/>
          <w:sz w:val="22"/>
          <w:szCs w:val="22"/>
        </w:rPr>
        <w:t>N</w:t>
      </w:r>
    </w:p>
    <w:p w14:paraId="47F298DF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1B2965E5" w14:textId="77777777" w:rsidR="00BD4BE6" w:rsidRDefault="00C36D13" w:rsidP="00BD4BE6">
      <w:pPr>
        <w:spacing w:line="276" w:lineRule="auto"/>
        <w:ind w:right="-13"/>
        <w:jc w:val="center"/>
        <w:rPr>
          <w:rFonts w:eastAsia="Calibri"/>
          <w:b/>
          <w:sz w:val="22"/>
          <w:szCs w:val="22"/>
          <w:u w:val="single"/>
        </w:rPr>
      </w:pP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N</w:t>
      </w:r>
      <w:r w:rsidRPr="00BD4BE6">
        <w:rPr>
          <w:rFonts w:eastAsia="Calibri"/>
          <w:b/>
          <w:sz w:val="22"/>
          <w:szCs w:val="22"/>
          <w:u w:val="single"/>
        </w:rPr>
        <w:t>D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A</w:t>
      </w:r>
      <w:r w:rsidRPr="00BD4BE6">
        <w:rPr>
          <w:rFonts w:eastAsia="Calibri"/>
          <w:b/>
          <w:sz w:val="22"/>
          <w:szCs w:val="22"/>
          <w:u w:val="single"/>
        </w:rPr>
        <w:t>NCE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SHE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O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4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FI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R</w:t>
      </w:r>
      <w:r w:rsidRPr="00BD4BE6">
        <w:rPr>
          <w:rFonts w:eastAsia="Calibri"/>
          <w:b/>
          <w:sz w:val="22"/>
          <w:szCs w:val="22"/>
          <w:u w:val="single"/>
        </w:rPr>
        <w:t>ST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DE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G</w:t>
      </w:r>
      <w:r w:rsidRPr="00BD4BE6">
        <w:rPr>
          <w:rFonts w:eastAsia="Calibri"/>
          <w:b/>
          <w:sz w:val="22"/>
          <w:szCs w:val="22"/>
          <w:u w:val="single"/>
        </w:rPr>
        <w:t>R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E</w:t>
      </w:r>
      <w:r w:rsidRPr="00BD4BE6">
        <w:rPr>
          <w:rFonts w:eastAsia="Calibri"/>
          <w:b/>
          <w:sz w:val="22"/>
          <w:szCs w:val="22"/>
          <w:u w:val="single"/>
        </w:rPr>
        <w:t>E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 xml:space="preserve"> </w:t>
      </w:r>
      <w:r w:rsidRPr="00BD4BE6">
        <w:rPr>
          <w:rFonts w:eastAsia="Calibri"/>
          <w:b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-1"/>
          <w:sz w:val="22"/>
          <w:szCs w:val="22"/>
          <w:u w:val="single"/>
        </w:rPr>
        <w:t>H</w:t>
      </w:r>
      <w:r w:rsidRPr="00BD4BE6">
        <w:rPr>
          <w:rFonts w:eastAsia="Calibri"/>
          <w:b/>
          <w:sz w:val="22"/>
          <w:szCs w:val="22"/>
          <w:u w:val="single"/>
        </w:rPr>
        <w:t>ESIS S</w:t>
      </w:r>
      <w:r w:rsidRPr="00BD4BE6">
        <w:rPr>
          <w:rFonts w:eastAsia="Calibri"/>
          <w:b/>
          <w:spacing w:val="-2"/>
          <w:sz w:val="22"/>
          <w:szCs w:val="22"/>
          <w:u w:val="single"/>
        </w:rPr>
        <w:t>T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U</w:t>
      </w:r>
      <w:r w:rsidRPr="00BD4BE6">
        <w:rPr>
          <w:rFonts w:eastAsia="Calibri"/>
          <w:b/>
          <w:spacing w:val="-3"/>
          <w:sz w:val="22"/>
          <w:szCs w:val="22"/>
          <w:u w:val="single"/>
        </w:rPr>
        <w:t>D</w:t>
      </w:r>
      <w:r w:rsidRPr="00BD4BE6">
        <w:rPr>
          <w:rFonts w:eastAsia="Calibri"/>
          <w:b/>
          <w:sz w:val="22"/>
          <w:szCs w:val="22"/>
          <w:u w:val="single"/>
        </w:rPr>
        <w:t>EN</w:t>
      </w:r>
      <w:r w:rsidRPr="00BD4BE6">
        <w:rPr>
          <w:rFonts w:eastAsia="Calibri"/>
          <w:b/>
          <w:spacing w:val="1"/>
          <w:sz w:val="22"/>
          <w:szCs w:val="22"/>
          <w:u w:val="single"/>
        </w:rPr>
        <w:t>T</w:t>
      </w:r>
      <w:r w:rsidRPr="00BD4BE6">
        <w:rPr>
          <w:rFonts w:eastAsia="Calibri"/>
          <w:b/>
          <w:sz w:val="22"/>
          <w:szCs w:val="22"/>
          <w:u w:val="single"/>
        </w:rPr>
        <w:t xml:space="preserve">S </w:t>
      </w:r>
    </w:p>
    <w:p w14:paraId="40DF858B" w14:textId="13E389C7" w:rsidR="00554BD5" w:rsidRPr="009F0DC3" w:rsidRDefault="007770D7" w:rsidP="00BD4BE6">
      <w:pPr>
        <w:spacing w:line="276" w:lineRule="auto"/>
        <w:ind w:right="-13"/>
        <w:jc w:val="center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FIRST/</w:t>
      </w:r>
      <w:r w:rsidR="00C36D13" w:rsidRPr="009F0DC3">
        <w:rPr>
          <w:rFonts w:eastAsia="Calibri"/>
          <w:sz w:val="22"/>
          <w:szCs w:val="22"/>
        </w:rPr>
        <w:t>SECOND SE</w:t>
      </w:r>
      <w:r w:rsidR="00C36D13" w:rsidRPr="009F0DC3">
        <w:rPr>
          <w:rFonts w:eastAsia="Calibri"/>
          <w:spacing w:val="-3"/>
          <w:sz w:val="22"/>
          <w:szCs w:val="22"/>
        </w:rPr>
        <w:t>M</w:t>
      </w:r>
      <w:r w:rsidR="00C36D13" w:rsidRPr="009F0DC3">
        <w:rPr>
          <w:rFonts w:eastAsia="Calibri"/>
          <w:sz w:val="22"/>
          <w:szCs w:val="22"/>
        </w:rPr>
        <w:t>ESTER</w:t>
      </w:r>
      <w:r w:rsidR="00C36D13" w:rsidRPr="009F0DC3">
        <w:rPr>
          <w:rFonts w:eastAsia="Calibri"/>
          <w:spacing w:val="-2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 xml:space="preserve">1 </w:t>
      </w:r>
      <w:r w:rsidR="00C36D13" w:rsidRPr="009F0DC3">
        <w:rPr>
          <w:rFonts w:eastAsia="Calibri"/>
          <w:spacing w:val="4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-</w:t>
      </w:r>
      <w:r w:rsidR="00C36D13" w:rsidRPr="009F0DC3">
        <w:rPr>
          <w:rFonts w:eastAsia="Calibri"/>
          <w:spacing w:val="-3"/>
          <w:sz w:val="22"/>
          <w:szCs w:val="22"/>
        </w:rPr>
        <w:t xml:space="preserve"> </w:t>
      </w:r>
      <w:r w:rsidR="00C36D13" w:rsidRPr="009F0DC3">
        <w:rPr>
          <w:rFonts w:eastAsia="Calibri"/>
          <w:sz w:val="22"/>
          <w:szCs w:val="22"/>
        </w:rPr>
        <w:t>2</w:t>
      </w:r>
      <w:r w:rsidR="00C36D13" w:rsidRPr="009F0DC3">
        <w:rPr>
          <w:rFonts w:eastAsia="Calibri"/>
          <w:spacing w:val="-2"/>
          <w:sz w:val="22"/>
          <w:szCs w:val="22"/>
        </w:rPr>
        <w:t>0</w:t>
      </w:r>
      <w:r w:rsidR="00C36D13" w:rsidRPr="009F0DC3">
        <w:rPr>
          <w:rFonts w:eastAsia="Calibri"/>
          <w:sz w:val="22"/>
          <w:szCs w:val="22"/>
        </w:rPr>
        <w:t>1</w:t>
      </w:r>
    </w:p>
    <w:p w14:paraId="5A12F9DD" w14:textId="77777777" w:rsidR="00554BD5" w:rsidRPr="009F0DC3" w:rsidRDefault="00554BD5">
      <w:pPr>
        <w:spacing w:before="4" w:line="180" w:lineRule="exact"/>
        <w:rPr>
          <w:sz w:val="22"/>
          <w:szCs w:val="22"/>
        </w:rPr>
      </w:pPr>
    </w:p>
    <w:p w14:paraId="2508815B" w14:textId="322CA8A6" w:rsidR="00554BD5" w:rsidRPr="009F0DC3" w:rsidRDefault="00C36D13">
      <w:pPr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 xml:space="preserve">I. </w:t>
      </w:r>
      <w:r w:rsidRPr="009F0DC3">
        <w:rPr>
          <w:rFonts w:eastAsia="Calibri"/>
          <w:spacing w:val="1"/>
          <w:sz w:val="22"/>
          <w:szCs w:val="22"/>
        </w:rPr>
        <w:t>P</w:t>
      </w:r>
      <w:r w:rsidRPr="009F0DC3">
        <w:rPr>
          <w:rFonts w:eastAsia="Calibri"/>
          <w:sz w:val="22"/>
          <w:szCs w:val="22"/>
        </w:rPr>
        <w:t>ARTIC</w:t>
      </w:r>
      <w:r w:rsidRPr="009F0DC3">
        <w:rPr>
          <w:rFonts w:eastAsia="Calibri"/>
          <w:spacing w:val="-1"/>
          <w:sz w:val="22"/>
          <w:szCs w:val="22"/>
        </w:rPr>
        <w:t>U</w:t>
      </w:r>
      <w:r w:rsidR="00286BEB" w:rsidRPr="009F0DC3">
        <w:rPr>
          <w:rFonts w:eastAsia="Calibri"/>
          <w:spacing w:val="-3"/>
          <w:sz w:val="22"/>
          <w:szCs w:val="22"/>
        </w:rPr>
        <w:t>LA</w:t>
      </w:r>
      <w:r w:rsidRPr="009F0DC3">
        <w:rPr>
          <w:rFonts w:eastAsia="Calibri"/>
          <w:sz w:val="22"/>
          <w:szCs w:val="22"/>
        </w:rPr>
        <w:t>RS</w:t>
      </w:r>
    </w:p>
    <w:p w14:paraId="52575361" w14:textId="77777777" w:rsidR="00554BD5" w:rsidRPr="009F0DC3" w:rsidRDefault="00554BD5">
      <w:pPr>
        <w:spacing w:before="5" w:line="120" w:lineRule="exact"/>
        <w:rPr>
          <w:sz w:val="22"/>
          <w:szCs w:val="22"/>
        </w:rPr>
      </w:pPr>
    </w:p>
    <w:p w14:paraId="7B268979" w14:textId="12B020AE" w:rsidR="00554BD5" w:rsidRPr="009F0DC3" w:rsidRDefault="00C36D13">
      <w:pPr>
        <w:tabs>
          <w:tab w:val="left" w:pos="9500"/>
        </w:tabs>
        <w:spacing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a</w:t>
      </w:r>
      <w:r w:rsidRPr="009F0DC3">
        <w:rPr>
          <w:rFonts w:eastAsia="Calibri"/>
          <w:spacing w:val="1"/>
          <w:sz w:val="22"/>
          <w:szCs w:val="22"/>
        </w:rPr>
        <w:t>m</w:t>
      </w:r>
      <w:r w:rsidRPr="009F0DC3">
        <w:rPr>
          <w:rFonts w:eastAsia="Calibri"/>
          <w:sz w:val="22"/>
          <w:szCs w:val="22"/>
        </w:rPr>
        <w:t>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 xml:space="preserve">f </w:t>
      </w:r>
      <w:r w:rsidRPr="009F0DC3">
        <w:rPr>
          <w:rFonts w:eastAsia="Calibri"/>
          <w:spacing w:val="-2"/>
          <w:sz w:val="22"/>
          <w:szCs w:val="22"/>
        </w:rPr>
        <w:t>s</w:t>
      </w:r>
      <w:r w:rsidRPr="009F0DC3">
        <w:rPr>
          <w:rFonts w:eastAsia="Calibri"/>
          <w:sz w:val="22"/>
          <w:szCs w:val="22"/>
        </w:rPr>
        <w:t>tu</w:t>
      </w:r>
      <w:r w:rsidRPr="009F0DC3">
        <w:rPr>
          <w:rFonts w:eastAsia="Calibri"/>
          <w:spacing w:val="-1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="00BD4BE6">
        <w:rPr>
          <w:rFonts w:eastAsia="Calibri"/>
          <w:sz w:val="22"/>
          <w:szCs w:val="22"/>
        </w:rPr>
        <w:t>: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           </w:t>
      </w:r>
      <w:r w:rsidRPr="009F0DC3">
        <w:rPr>
          <w:rFonts w:eastAsia="Calibri"/>
          <w:spacing w:val="-16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 xml:space="preserve"> 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I</w:t>
      </w:r>
      <w:r w:rsidRPr="009F0DC3">
        <w:rPr>
          <w:rFonts w:eastAsia="Calibri"/>
          <w:sz w:val="22"/>
          <w:szCs w:val="22"/>
        </w:rPr>
        <w:t>D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No.</w:t>
      </w:r>
      <w:r w:rsidRPr="009F0DC3">
        <w:rPr>
          <w:rFonts w:eastAsia="Calibri"/>
          <w:spacing w:val="-3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              </w:t>
      </w:r>
      <w:r w:rsidRPr="009F0DC3">
        <w:rPr>
          <w:rFonts w:eastAsia="Calibri"/>
          <w:spacing w:val="-15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</w:rPr>
        <w:t>S</w:t>
      </w:r>
      <w:r w:rsidRPr="009F0DC3">
        <w:rPr>
          <w:rFonts w:eastAsia="Calibri"/>
          <w:spacing w:val="-1"/>
          <w:sz w:val="22"/>
          <w:szCs w:val="22"/>
        </w:rPr>
        <w:t>up</w:t>
      </w:r>
      <w:r w:rsidRPr="009F0DC3">
        <w:rPr>
          <w:rFonts w:eastAsia="Calibri"/>
          <w:sz w:val="22"/>
          <w:szCs w:val="22"/>
        </w:rPr>
        <w:t>er</w:t>
      </w:r>
      <w:r w:rsidRPr="009F0DC3">
        <w:rPr>
          <w:rFonts w:eastAsia="Calibri"/>
          <w:spacing w:val="1"/>
          <w:sz w:val="22"/>
          <w:szCs w:val="22"/>
        </w:rPr>
        <w:t>v</w:t>
      </w:r>
      <w:r w:rsidRPr="009F0DC3">
        <w:rPr>
          <w:rFonts w:eastAsia="Calibri"/>
          <w:sz w:val="22"/>
          <w:szCs w:val="22"/>
        </w:rPr>
        <w:t>i</w:t>
      </w:r>
      <w:r w:rsidRPr="009F0DC3">
        <w:rPr>
          <w:rFonts w:eastAsia="Calibri"/>
          <w:spacing w:val="-3"/>
          <w:sz w:val="22"/>
          <w:szCs w:val="22"/>
        </w:rPr>
        <w:t>s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r</w:t>
      </w:r>
      <w:r w:rsidR="00BD4BE6">
        <w:rPr>
          <w:rFonts w:eastAsia="Calibri"/>
          <w:sz w:val="22"/>
          <w:szCs w:val="22"/>
        </w:rPr>
        <w:t xml:space="preserve">: 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1074F3FA" w14:textId="77777777" w:rsidR="00554BD5" w:rsidRPr="009F0DC3" w:rsidRDefault="00554BD5">
      <w:pPr>
        <w:spacing w:before="17" w:line="240" w:lineRule="exact"/>
        <w:rPr>
          <w:sz w:val="22"/>
          <w:szCs w:val="22"/>
        </w:rPr>
      </w:pPr>
    </w:p>
    <w:p w14:paraId="71C06B99" w14:textId="77777777" w:rsidR="00554BD5" w:rsidRPr="009F0DC3" w:rsidRDefault="00C36D13">
      <w:pPr>
        <w:tabs>
          <w:tab w:val="left" w:pos="5000"/>
        </w:tabs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pacing w:val="-1"/>
          <w:sz w:val="22"/>
          <w:szCs w:val="22"/>
        </w:rPr>
        <w:t>H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st</w:t>
      </w:r>
      <w:r w:rsidRPr="009F0DC3">
        <w:rPr>
          <w:rFonts w:eastAsia="Calibri"/>
          <w:spacing w:val="1"/>
          <w:sz w:val="22"/>
          <w:szCs w:val="22"/>
        </w:rPr>
        <w:t>e</w:t>
      </w:r>
      <w:r w:rsidRPr="009F0DC3">
        <w:rPr>
          <w:rFonts w:eastAsia="Calibri"/>
          <w:spacing w:val="-3"/>
          <w:sz w:val="22"/>
          <w:szCs w:val="22"/>
        </w:rPr>
        <w:t>l</w:t>
      </w:r>
      <w:r w:rsidRPr="009F0DC3">
        <w:rPr>
          <w:rFonts w:eastAsia="Calibri"/>
          <w:sz w:val="22"/>
          <w:szCs w:val="22"/>
          <w:u w:val="single" w:color="000000"/>
        </w:rPr>
        <w:t xml:space="preserve">                         </w:t>
      </w:r>
      <w:r w:rsidRPr="009F0DC3">
        <w:rPr>
          <w:rFonts w:eastAsia="Calibri"/>
          <w:spacing w:val="23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pacing w:val="-2"/>
          <w:sz w:val="22"/>
          <w:szCs w:val="22"/>
        </w:rPr>
        <w:t xml:space="preserve"> R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pacing w:val="-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m</w:t>
      </w:r>
      <w:r w:rsidRPr="009F0DC3">
        <w:rPr>
          <w:rFonts w:eastAsia="Calibri"/>
          <w:spacing w:val="1"/>
          <w:sz w:val="22"/>
          <w:szCs w:val="22"/>
        </w:rPr>
        <w:t xml:space="preserve"> </w:t>
      </w:r>
      <w:r w:rsidRPr="009F0DC3">
        <w:rPr>
          <w:rFonts w:eastAsia="Calibri"/>
          <w:spacing w:val="-3"/>
          <w:sz w:val="22"/>
          <w:szCs w:val="22"/>
        </w:rPr>
        <w:t>N</w:t>
      </w:r>
      <w:r w:rsidRPr="009F0DC3">
        <w:rPr>
          <w:rFonts w:eastAsia="Calibri"/>
          <w:spacing w:val="1"/>
          <w:sz w:val="22"/>
          <w:szCs w:val="22"/>
        </w:rPr>
        <w:t>o</w:t>
      </w:r>
      <w:r w:rsidRPr="009F0DC3">
        <w:rPr>
          <w:rFonts w:eastAsia="Calibri"/>
          <w:sz w:val="22"/>
          <w:szCs w:val="22"/>
        </w:rPr>
        <w:t>.</w:t>
      </w:r>
      <w:r w:rsidRPr="009F0DC3">
        <w:rPr>
          <w:rFonts w:eastAsia="Calibri"/>
          <w:sz w:val="22"/>
          <w:szCs w:val="22"/>
          <w:u w:val="single" w:color="000000"/>
        </w:rPr>
        <w:t xml:space="preserve"> </w:t>
      </w:r>
      <w:r w:rsidRPr="009F0DC3">
        <w:rPr>
          <w:rFonts w:eastAsia="Calibri"/>
          <w:sz w:val="22"/>
          <w:szCs w:val="22"/>
          <w:u w:val="single" w:color="000000"/>
        </w:rPr>
        <w:tab/>
      </w:r>
    </w:p>
    <w:p w14:paraId="005F2E02" w14:textId="2A142A96" w:rsidR="00554BD5" w:rsidRPr="009F0DC3" w:rsidRDefault="00554BD5">
      <w:pPr>
        <w:spacing w:before="19" w:line="220" w:lineRule="exact"/>
        <w:rPr>
          <w:sz w:val="22"/>
          <w:szCs w:val="22"/>
        </w:rPr>
      </w:pPr>
    </w:p>
    <w:p w14:paraId="5E74C27D" w14:textId="6C37E4B8" w:rsidR="00554BD5" w:rsidRPr="009F0DC3" w:rsidRDefault="00C36D13">
      <w:pPr>
        <w:spacing w:before="16" w:line="260" w:lineRule="exact"/>
        <w:ind w:left="220"/>
        <w:rPr>
          <w:rFonts w:eastAsia="Calibri"/>
          <w:sz w:val="22"/>
          <w:szCs w:val="22"/>
        </w:rPr>
      </w:pPr>
      <w:r w:rsidRPr="009F0DC3">
        <w:rPr>
          <w:rFonts w:eastAsia="Calibri"/>
          <w:sz w:val="22"/>
          <w:szCs w:val="22"/>
        </w:rPr>
        <w:t>II.</w:t>
      </w:r>
      <w:r w:rsidR="00BD4BE6">
        <w:rPr>
          <w:rFonts w:eastAsia="Calibri"/>
          <w:sz w:val="22"/>
          <w:szCs w:val="22"/>
        </w:rPr>
        <w:t xml:space="preserve"> </w:t>
      </w:r>
      <w:r w:rsidR="00BD4BE6" w:rsidRPr="009F0DC3">
        <w:rPr>
          <w:rFonts w:eastAsia="Calibri"/>
          <w:sz w:val="22"/>
          <w:szCs w:val="22"/>
        </w:rPr>
        <w:t>ATTEN</w:t>
      </w:r>
      <w:r w:rsidR="00BD4BE6" w:rsidRPr="009F0DC3">
        <w:rPr>
          <w:rFonts w:eastAsia="Calibri"/>
          <w:spacing w:val="-1"/>
          <w:sz w:val="22"/>
          <w:szCs w:val="22"/>
        </w:rPr>
        <w:t>D</w:t>
      </w:r>
      <w:r w:rsidR="00BD4BE6" w:rsidRPr="009F0DC3">
        <w:rPr>
          <w:rFonts w:eastAsia="Calibri"/>
          <w:sz w:val="22"/>
          <w:szCs w:val="22"/>
        </w:rPr>
        <w:t>A</w:t>
      </w:r>
      <w:r w:rsidR="00BD4BE6" w:rsidRPr="009F0DC3">
        <w:rPr>
          <w:rFonts w:eastAsia="Calibri"/>
          <w:spacing w:val="-1"/>
          <w:sz w:val="22"/>
          <w:szCs w:val="22"/>
        </w:rPr>
        <w:t>N</w:t>
      </w:r>
      <w:r w:rsidR="00BD4BE6" w:rsidRPr="009F0DC3">
        <w:rPr>
          <w:rFonts w:eastAsia="Calibri"/>
          <w:sz w:val="22"/>
          <w:szCs w:val="22"/>
        </w:rPr>
        <w:t>CE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(Stu</w:t>
      </w:r>
      <w:r w:rsidRPr="009F0DC3">
        <w:rPr>
          <w:rFonts w:eastAsia="Calibri"/>
          <w:spacing w:val="-2"/>
          <w:sz w:val="22"/>
          <w:szCs w:val="22"/>
        </w:rPr>
        <w:t>d</w:t>
      </w:r>
      <w:r w:rsidRPr="009F0DC3">
        <w:rPr>
          <w:rFonts w:eastAsia="Calibri"/>
          <w:sz w:val="22"/>
          <w:szCs w:val="22"/>
        </w:rPr>
        <w:t>ent</w:t>
      </w:r>
      <w:r w:rsidRPr="009F0DC3">
        <w:rPr>
          <w:rFonts w:eastAsia="Calibri"/>
          <w:spacing w:val="-2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to si</w:t>
      </w:r>
      <w:r w:rsidRPr="009F0DC3">
        <w:rPr>
          <w:rFonts w:eastAsia="Calibri"/>
          <w:spacing w:val="-1"/>
          <w:sz w:val="22"/>
          <w:szCs w:val="22"/>
        </w:rPr>
        <w:t>g</w:t>
      </w:r>
      <w:r w:rsidRPr="009F0DC3">
        <w:rPr>
          <w:rFonts w:eastAsia="Calibri"/>
          <w:sz w:val="22"/>
          <w:szCs w:val="22"/>
        </w:rPr>
        <w:t>n</w:t>
      </w:r>
      <w:r w:rsidRPr="009F0DC3">
        <w:rPr>
          <w:rFonts w:eastAsia="Calibri"/>
          <w:spacing w:val="-1"/>
          <w:sz w:val="22"/>
          <w:szCs w:val="22"/>
        </w:rPr>
        <w:t xml:space="preserve"> </w:t>
      </w:r>
      <w:r w:rsidRPr="009F0DC3">
        <w:rPr>
          <w:rFonts w:eastAsia="Calibri"/>
          <w:sz w:val="22"/>
          <w:szCs w:val="22"/>
        </w:rPr>
        <w:t>his i</w:t>
      </w:r>
      <w:r w:rsidRPr="009F0DC3">
        <w:rPr>
          <w:rFonts w:eastAsia="Calibri"/>
          <w:spacing w:val="-1"/>
          <w:sz w:val="22"/>
          <w:szCs w:val="22"/>
        </w:rPr>
        <w:t>n</w:t>
      </w:r>
      <w:r w:rsidRPr="009F0DC3">
        <w:rPr>
          <w:rFonts w:eastAsia="Calibri"/>
          <w:sz w:val="22"/>
          <w:szCs w:val="22"/>
        </w:rPr>
        <w:t>itia</w:t>
      </w:r>
      <w:r w:rsidRPr="009F0DC3">
        <w:rPr>
          <w:rFonts w:eastAsia="Calibri"/>
          <w:spacing w:val="-1"/>
          <w:sz w:val="22"/>
          <w:szCs w:val="22"/>
        </w:rPr>
        <w:t>l</w:t>
      </w:r>
      <w:r w:rsidRPr="009F0DC3">
        <w:rPr>
          <w:rFonts w:eastAsia="Calibri"/>
          <w:sz w:val="22"/>
          <w:szCs w:val="22"/>
        </w:rPr>
        <w:t>s)</w:t>
      </w:r>
    </w:p>
    <w:p w14:paraId="4056255B" w14:textId="77777777" w:rsidR="00554BD5" w:rsidRPr="009F0DC3" w:rsidRDefault="00554BD5">
      <w:pPr>
        <w:spacing w:before="6" w:line="120" w:lineRule="exact"/>
        <w:rPr>
          <w:sz w:val="22"/>
          <w:szCs w:val="22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456"/>
        <w:gridCol w:w="470"/>
        <w:gridCol w:w="456"/>
        <w:gridCol w:w="466"/>
        <w:gridCol w:w="466"/>
        <w:gridCol w:w="458"/>
        <w:gridCol w:w="458"/>
        <w:gridCol w:w="458"/>
        <w:gridCol w:w="461"/>
        <w:gridCol w:w="458"/>
        <w:gridCol w:w="449"/>
        <w:gridCol w:w="451"/>
        <w:gridCol w:w="458"/>
        <w:gridCol w:w="487"/>
        <w:gridCol w:w="459"/>
        <w:gridCol w:w="471"/>
        <w:gridCol w:w="1013"/>
        <w:gridCol w:w="915"/>
      </w:tblGrid>
      <w:tr w:rsidR="00554BD5" w:rsidRPr="00BD4BE6" w14:paraId="560F0F8C" w14:textId="77777777" w:rsidTr="00BD4BE6">
        <w:trPr>
          <w:trHeight w:hRule="exact" w:val="934"/>
        </w:trPr>
        <w:tc>
          <w:tcPr>
            <w:tcW w:w="1232" w:type="dxa"/>
            <w:shd w:val="clear" w:color="auto" w:fill="F2F2F2" w:themeFill="background1" w:themeFillShade="F2"/>
            <w:vAlign w:val="center"/>
          </w:tcPr>
          <w:p w14:paraId="43E3E428" w14:textId="77777777" w:rsidR="00554BD5" w:rsidRPr="00BD4BE6" w:rsidRDefault="00554BD5" w:rsidP="00BD4BE6">
            <w:pPr>
              <w:spacing w:before="5" w:line="120" w:lineRule="exact"/>
              <w:jc w:val="center"/>
              <w:rPr>
                <w:b/>
                <w:sz w:val="22"/>
                <w:szCs w:val="22"/>
              </w:rPr>
            </w:pPr>
          </w:p>
          <w:p w14:paraId="67455EAC" w14:textId="77777777" w:rsidR="00554BD5" w:rsidRPr="00BD4BE6" w:rsidRDefault="00C36D13" w:rsidP="00BD4BE6">
            <w:pPr>
              <w:ind w:left="304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Mo</w:t>
            </w:r>
            <w:r w:rsidRPr="00BD4BE6">
              <w:rPr>
                <w:rFonts w:eastAsia="Calibri"/>
                <w:b/>
                <w:spacing w:val="-1"/>
                <w:sz w:val="22"/>
                <w:szCs w:val="22"/>
              </w:rPr>
              <w:t>n</w:t>
            </w:r>
            <w:r w:rsidRPr="00BD4BE6">
              <w:rPr>
                <w:rFonts w:eastAsia="Calibri"/>
                <w:b/>
                <w:sz w:val="22"/>
                <w:szCs w:val="22"/>
              </w:rPr>
              <w:t>th</w:t>
            </w:r>
          </w:p>
        </w:tc>
        <w:tc>
          <w:tcPr>
            <w:tcW w:w="7382" w:type="dxa"/>
            <w:gridSpan w:val="16"/>
            <w:shd w:val="clear" w:color="auto" w:fill="F2F2F2" w:themeFill="background1" w:themeFillShade="F2"/>
            <w:vAlign w:val="center"/>
          </w:tcPr>
          <w:p w14:paraId="6E7A212B" w14:textId="071729A5" w:rsidR="00554BD5" w:rsidRPr="00BD4BE6" w:rsidRDefault="00C36D13" w:rsidP="00BD4BE6">
            <w:pPr>
              <w:ind w:hanging="60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pacing w:val="1"/>
                <w:sz w:val="22"/>
                <w:szCs w:val="22"/>
              </w:rPr>
              <w:t>D</w:t>
            </w:r>
            <w:r w:rsidR="00BD4BE6" w:rsidRPr="00BD4BE6">
              <w:rPr>
                <w:rFonts w:eastAsia="Calibri"/>
                <w:b/>
                <w:sz w:val="22"/>
                <w:szCs w:val="22"/>
              </w:rPr>
              <w:t>ates</w:t>
            </w:r>
          </w:p>
        </w:tc>
        <w:tc>
          <w:tcPr>
            <w:tcW w:w="1013" w:type="dxa"/>
            <w:shd w:val="clear" w:color="auto" w:fill="F2F2F2" w:themeFill="background1" w:themeFillShade="F2"/>
            <w:vAlign w:val="center"/>
          </w:tcPr>
          <w:p w14:paraId="5E576F7F" w14:textId="461892E6" w:rsidR="00554BD5" w:rsidRPr="00BD4BE6" w:rsidRDefault="00C36D13" w:rsidP="00BD4BE6">
            <w:pPr>
              <w:spacing w:before="56"/>
              <w:ind w:left="118" w:right="120" w:firstLine="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D4BE6">
              <w:rPr>
                <w:rFonts w:eastAsia="Calibri"/>
                <w:b/>
                <w:szCs w:val="22"/>
              </w:rPr>
              <w:t>T</w:t>
            </w:r>
            <w:r w:rsidRPr="00BD4BE6">
              <w:rPr>
                <w:rFonts w:eastAsia="Calibri"/>
                <w:b/>
                <w:spacing w:val="1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tal w</w:t>
            </w:r>
            <w:r w:rsidRPr="00BD4BE6">
              <w:rPr>
                <w:rFonts w:eastAsia="Calibri"/>
                <w:b/>
                <w:spacing w:val="2"/>
                <w:szCs w:val="22"/>
              </w:rPr>
              <w:t>o</w:t>
            </w:r>
            <w:r w:rsidRPr="00BD4BE6">
              <w:rPr>
                <w:rFonts w:eastAsia="Calibri"/>
                <w:b/>
                <w:szCs w:val="22"/>
              </w:rPr>
              <w:t>rki</w:t>
            </w:r>
            <w:r w:rsidRPr="00BD4BE6">
              <w:rPr>
                <w:rFonts w:eastAsia="Calibri"/>
                <w:b/>
                <w:spacing w:val="-1"/>
                <w:szCs w:val="22"/>
              </w:rPr>
              <w:t>n</w:t>
            </w:r>
            <w:r w:rsidRPr="00BD4BE6">
              <w:rPr>
                <w:rFonts w:eastAsia="Calibri"/>
                <w:b/>
                <w:szCs w:val="22"/>
              </w:rPr>
              <w:t xml:space="preserve">g </w:t>
            </w:r>
            <w:r w:rsidR="00BD4BE6" w:rsidRPr="00BD4BE6">
              <w:rPr>
                <w:rFonts w:eastAsia="Calibri"/>
                <w:b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>ays</w:t>
            </w:r>
          </w:p>
        </w:tc>
        <w:tc>
          <w:tcPr>
            <w:tcW w:w="915" w:type="dxa"/>
            <w:shd w:val="clear" w:color="auto" w:fill="F2F2F2" w:themeFill="background1" w:themeFillShade="F2"/>
            <w:vAlign w:val="center"/>
          </w:tcPr>
          <w:p w14:paraId="5B5D4529" w14:textId="77777777" w:rsidR="00554BD5" w:rsidRPr="00BD4BE6" w:rsidRDefault="00554BD5" w:rsidP="00BD4BE6">
            <w:pPr>
              <w:spacing w:line="180" w:lineRule="exact"/>
              <w:jc w:val="center"/>
              <w:rPr>
                <w:b/>
                <w:szCs w:val="22"/>
              </w:rPr>
            </w:pPr>
          </w:p>
          <w:p w14:paraId="2433108F" w14:textId="1BE5A92F" w:rsidR="00554BD5" w:rsidRPr="00BD4BE6" w:rsidRDefault="00C36D13" w:rsidP="00BD4BE6">
            <w:pPr>
              <w:ind w:left="148" w:right="95" w:firstLine="89"/>
              <w:jc w:val="center"/>
              <w:rPr>
                <w:rFonts w:eastAsia="Calibri"/>
                <w:b/>
                <w:szCs w:val="22"/>
              </w:rPr>
            </w:pPr>
            <w:r w:rsidRPr="00BD4BE6">
              <w:rPr>
                <w:rFonts w:eastAsia="Calibri"/>
                <w:b/>
                <w:spacing w:val="1"/>
                <w:szCs w:val="22"/>
              </w:rPr>
              <w:t>D</w:t>
            </w:r>
            <w:r w:rsidRPr="00BD4BE6">
              <w:rPr>
                <w:rFonts w:eastAsia="Calibri"/>
                <w:b/>
                <w:szCs w:val="22"/>
              </w:rPr>
              <w:t xml:space="preserve">ays </w:t>
            </w:r>
            <w:r w:rsidR="00BD4BE6" w:rsidRPr="00BD4BE6">
              <w:rPr>
                <w:rFonts w:eastAsia="Calibri"/>
                <w:b/>
                <w:szCs w:val="22"/>
              </w:rPr>
              <w:t>A</w:t>
            </w:r>
            <w:r w:rsidRPr="00BD4BE6">
              <w:rPr>
                <w:rFonts w:eastAsia="Calibri"/>
                <w:b/>
                <w:spacing w:val="-1"/>
                <w:szCs w:val="22"/>
              </w:rPr>
              <w:t>b</w:t>
            </w:r>
            <w:r w:rsidRPr="00BD4BE6">
              <w:rPr>
                <w:rFonts w:eastAsia="Calibri"/>
                <w:b/>
                <w:szCs w:val="22"/>
              </w:rPr>
              <w:t>sent</w:t>
            </w:r>
          </w:p>
        </w:tc>
      </w:tr>
      <w:tr w:rsidR="00BD4BE6" w:rsidRPr="009F0DC3" w14:paraId="3F1D3E11" w14:textId="77777777" w:rsidTr="00AE3433">
        <w:trPr>
          <w:trHeight w:hRule="exact" w:val="533"/>
        </w:trPr>
        <w:tc>
          <w:tcPr>
            <w:tcW w:w="1232" w:type="dxa"/>
          </w:tcPr>
          <w:p w14:paraId="1AD44048" w14:textId="495969BD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5BB2DC80" w14:textId="0ED4A933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7C20C3D" w14:textId="475479E2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6A5C7605" w14:textId="0B0B309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8289360" w14:textId="34FDE371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7AAC9DA" w14:textId="746DD7D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E0E9352" w14:textId="3C3C67FB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036BCE9" w14:textId="346FB34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EF9DD89" w14:textId="3234F38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2B48EA8" w14:textId="0D207BA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3D1C496" w14:textId="1FDD700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16F6437" w14:textId="07A6AA3C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96474E2" w14:textId="5CCEE150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DE4F94F" w14:textId="232BA7B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43D4B87" w14:textId="5DB27B2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874F63" w14:textId="7C6F879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7FD5E89" w14:textId="4EC1D0AE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E2071E2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0DBDA2D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352AE940" w14:textId="77777777" w:rsidTr="00AE3433">
        <w:trPr>
          <w:trHeight w:hRule="exact" w:val="533"/>
        </w:trPr>
        <w:tc>
          <w:tcPr>
            <w:tcW w:w="1232" w:type="dxa"/>
          </w:tcPr>
          <w:p w14:paraId="5FE2E6D8" w14:textId="2ADC4A61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1EBED00D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940459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51B959B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EB28D81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2EB5C2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3B89F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9292A0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3EA2E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1CFBD5D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446E70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F1AD10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D2350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489FC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E25D65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C9D24B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396818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FF329D4" w14:textId="0C094BAE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7E985612" w14:textId="7FDE7080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18A65EB9" w14:textId="77777777" w:rsidTr="00AE3433">
        <w:trPr>
          <w:trHeight w:hRule="exact" w:val="533"/>
        </w:trPr>
        <w:tc>
          <w:tcPr>
            <w:tcW w:w="1232" w:type="dxa"/>
          </w:tcPr>
          <w:p w14:paraId="4A4307B4" w14:textId="60FE2AF0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088B5ADD" w14:textId="4E4AC694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52974EC" w14:textId="650A1169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2777B1F" w14:textId="2659FB4A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CBB11A1" w14:textId="52551D83" w:rsidR="00BD4BE6" w:rsidRPr="009F0DC3" w:rsidRDefault="00BD4BE6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FA01E43" w14:textId="3F9F0379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CB5D9D6" w14:textId="687DDD48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772DD5B" w14:textId="0473C5F4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CA2B437" w14:textId="43A74E4D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E878BF" w14:textId="09775FE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96D1E44" w14:textId="464613EE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A2ED951" w14:textId="6015FADF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253BE43" w14:textId="30C06601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1B6CEE7" w14:textId="792C3A2A" w:rsidR="00BD4BE6" w:rsidRPr="009F0DC3" w:rsidRDefault="00BD4BE6" w:rsidP="00BD4BE6">
            <w:pPr>
              <w:spacing w:before="58"/>
              <w:ind w:left="105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6D2C6774" w14:textId="318C9491" w:rsidR="00BD4BE6" w:rsidRPr="009F0DC3" w:rsidRDefault="00BD4BE6" w:rsidP="00BD4BE6">
            <w:pPr>
              <w:spacing w:before="58"/>
              <w:ind w:left="102"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B89D0CA" w14:textId="0F6BB1B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511BB4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EF2A5CF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DCFD18A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BD4BE6" w:rsidRPr="009F0DC3" w14:paraId="2BD7444A" w14:textId="77777777" w:rsidTr="00AE3433">
        <w:trPr>
          <w:trHeight w:hRule="exact" w:val="533"/>
        </w:trPr>
        <w:tc>
          <w:tcPr>
            <w:tcW w:w="1232" w:type="dxa"/>
          </w:tcPr>
          <w:p w14:paraId="418C8C8A" w14:textId="03612C8C" w:rsidR="00BD4BE6" w:rsidRPr="009F0DC3" w:rsidRDefault="00AE3433" w:rsidP="00BD4BE6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47F85FDA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1E82003F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7C50206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8F77C5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968D6C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603DE8B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D7D3CF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898614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8D83482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9635205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124E47C9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024A5D0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8F9F473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823E274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3B34D97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0B45E58" w14:textId="77777777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72940A31" w14:textId="5BA9102D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457EACB" w14:textId="138EDCC2" w:rsidR="00BD4BE6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BD4BE6" w:rsidRPr="009F0DC3" w14:paraId="6A7F2556" w14:textId="77777777" w:rsidTr="00AE3433">
        <w:trPr>
          <w:trHeight w:hRule="exact" w:val="533"/>
        </w:trPr>
        <w:tc>
          <w:tcPr>
            <w:tcW w:w="1232" w:type="dxa"/>
          </w:tcPr>
          <w:p w14:paraId="7C639CDA" w14:textId="11C220E4" w:rsidR="00BD4BE6" w:rsidRPr="009F0DC3" w:rsidRDefault="00AE3433" w:rsidP="00BD4BE6">
            <w:pPr>
              <w:spacing w:before="58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14854C76" w14:textId="687D1EC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58D308AF" w14:textId="46C0AB6C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3300F5CB" w14:textId="70F01E20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6E24CE1" w14:textId="0C31E378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AC2F4C" w14:textId="00DF28E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29F7576" w14:textId="1555350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A6A1DA3" w14:textId="33A3287E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FFD406" w14:textId="3F6F808B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75D3E7" w14:textId="1E9B1B3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B4F2A13" w14:textId="452E5C6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70DD69E" w14:textId="405CDA4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8EF62AF" w14:textId="563813CF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2A9B402" w14:textId="5B794425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36B81CE" w14:textId="69FAF441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E5F5D7A" w14:textId="13B38B7D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B920084" w14:textId="25B10903" w:rsidR="00BD4BE6" w:rsidRPr="009F0DC3" w:rsidRDefault="00BD4BE6" w:rsidP="00BD4BE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B2A90B5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5AFE57E7" w14:textId="77777777" w:rsidR="00BD4BE6" w:rsidRPr="009F0DC3" w:rsidRDefault="00BD4BE6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1C976D3F" w14:textId="77777777" w:rsidTr="00AE3433">
        <w:trPr>
          <w:trHeight w:hRule="exact" w:val="535"/>
        </w:trPr>
        <w:tc>
          <w:tcPr>
            <w:tcW w:w="1232" w:type="dxa"/>
          </w:tcPr>
          <w:p w14:paraId="2AC84E14" w14:textId="41F6A28B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6168161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123DBA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7AF509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BB39B7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460835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59C844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08BEE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3F6E7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437D3F3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6F004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0FB509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344FC16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2BB01E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0B45D0D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1068B52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BFB2B4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0DB74764" w14:textId="26967E0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4B3A7496" w14:textId="766DE33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645086B1" w14:textId="77777777" w:rsidTr="00AE3433">
        <w:trPr>
          <w:trHeight w:hRule="exact" w:val="533"/>
        </w:trPr>
        <w:tc>
          <w:tcPr>
            <w:tcW w:w="1232" w:type="dxa"/>
          </w:tcPr>
          <w:p w14:paraId="7846B9B0" w14:textId="5F748D4A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4C4E90CB" w14:textId="27B9E2A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D159F53" w14:textId="25C8E9B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18E1C5A" w14:textId="05C305F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3E28370" w14:textId="65AF00E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23D911E4" w14:textId="789E22E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902621" w14:textId="18E7330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A1392B6" w14:textId="2EF8C69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F017FA" w14:textId="30790D1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34D48CB7" w14:textId="32C0FB6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927197A" w14:textId="68702ED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4C0944B9" w14:textId="01099A4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A9E3A29" w14:textId="6799597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329FF47" w14:textId="7AA002D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3D330C1A" w14:textId="21C0C0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6A641BF5" w14:textId="2312C29D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1D9170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6F83973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264C9DDA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47271EF2" w14:textId="77777777" w:rsidTr="00AE3433">
        <w:trPr>
          <w:trHeight w:hRule="exact" w:val="533"/>
        </w:trPr>
        <w:tc>
          <w:tcPr>
            <w:tcW w:w="1232" w:type="dxa"/>
          </w:tcPr>
          <w:p w14:paraId="004C0D9F" w14:textId="2DC6845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00B32DA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74EB55E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034B7F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25DDB4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65B1CD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118D90F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14C02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1ABA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688250A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A5D94E6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326212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08D2E11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10DB0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AAEBE6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0CCB7E1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75B0F7D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120075C" w14:textId="115EDDB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64C726C4" w14:textId="7F6BAD8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496007F" w14:textId="77777777" w:rsidTr="00AE3433">
        <w:trPr>
          <w:trHeight w:hRule="exact" w:val="533"/>
        </w:trPr>
        <w:tc>
          <w:tcPr>
            <w:tcW w:w="1232" w:type="dxa"/>
          </w:tcPr>
          <w:p w14:paraId="42DAF96A" w14:textId="155D2E25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659F26A1" w14:textId="73057C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2599E780" w14:textId="321F3A1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C52DA64" w14:textId="0F224E3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190ED58" w14:textId="382F718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1FEE1998" w14:textId="0FC5F4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0C58A0C8" w14:textId="73689FC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1CD3DA" w14:textId="5C52E6A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FF818B4" w14:textId="3639A3E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7BD8884E" w14:textId="4041C54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CF20D26" w14:textId="67E4669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2CEF4B8A" w14:textId="6398619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7331B3B6" w14:textId="4B10EE72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4C8515D" w14:textId="14C0FF5A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E64D8E" w14:textId="705F580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553A0239" w14:textId="4003E46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2D74230B" w14:textId="2139C33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5B712AC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1F82B63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767B6EA2" w14:textId="77777777" w:rsidTr="00AE3433">
        <w:trPr>
          <w:trHeight w:hRule="exact" w:val="533"/>
        </w:trPr>
        <w:tc>
          <w:tcPr>
            <w:tcW w:w="1232" w:type="dxa"/>
          </w:tcPr>
          <w:p w14:paraId="399E0D23" w14:textId="33D0C3C5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F6ABB1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3C97AD0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21D6D452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499C06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01A9F6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6A75F0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F3B5F84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3CC1C8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28701FA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707ACF4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326F1543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6A8F7AF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D6E18F9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23C0D2D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376629E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563211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6F87D51" w14:textId="3193B70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25EC54BC" w14:textId="0AE0ED3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9F0DC3" w14:paraId="75E06E24" w14:textId="77777777" w:rsidTr="00AE3433">
        <w:trPr>
          <w:trHeight w:hRule="exact" w:val="533"/>
        </w:trPr>
        <w:tc>
          <w:tcPr>
            <w:tcW w:w="1232" w:type="dxa"/>
          </w:tcPr>
          <w:p w14:paraId="785041D9" w14:textId="32C00840" w:rsidR="00AE3433" w:rsidRPr="009F0DC3" w:rsidRDefault="00AE3433" w:rsidP="00AE3433">
            <w:pPr>
              <w:spacing w:before="56"/>
              <w:ind w:left="103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DD/MM</w:t>
            </w:r>
          </w:p>
        </w:tc>
        <w:tc>
          <w:tcPr>
            <w:tcW w:w="456" w:type="dxa"/>
            <w:vAlign w:val="center"/>
          </w:tcPr>
          <w:p w14:paraId="39FB0B8E" w14:textId="3C4EC6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F72BD0" w14:textId="3497BD8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1B58B39D" w14:textId="3E35E4C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4EF5AFD" w14:textId="5482EFC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5D82644A" w14:textId="6510E73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6E4E568D" w14:textId="4C0B358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E5B6019" w14:textId="36253266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282891C" w14:textId="7CD9447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4D2AB7A" w14:textId="327CE7E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109128E" w14:textId="6AC8C00F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7419A401" w14:textId="4597C76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16B5B313" w14:textId="1A7CEC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3A3AB5B" w14:textId="26EAD869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48F19887" w14:textId="56FC44DE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77753E0B" w14:textId="347A6833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67DA256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36D8DDF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14:paraId="38C843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</w:tr>
      <w:tr w:rsidR="00AE3433" w:rsidRPr="009F0DC3" w14:paraId="5B8FC182" w14:textId="77777777" w:rsidTr="00AE3433">
        <w:trPr>
          <w:trHeight w:hRule="exact" w:val="533"/>
        </w:trPr>
        <w:tc>
          <w:tcPr>
            <w:tcW w:w="1232" w:type="dxa"/>
          </w:tcPr>
          <w:p w14:paraId="3DEE5AC2" w14:textId="6AF32A31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Signature</w:t>
            </w:r>
          </w:p>
        </w:tc>
        <w:tc>
          <w:tcPr>
            <w:tcW w:w="456" w:type="dxa"/>
            <w:vAlign w:val="center"/>
          </w:tcPr>
          <w:p w14:paraId="7C1C8BB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0" w:type="dxa"/>
            <w:vAlign w:val="center"/>
          </w:tcPr>
          <w:p w14:paraId="6E297B2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" w:type="dxa"/>
            <w:vAlign w:val="center"/>
          </w:tcPr>
          <w:p w14:paraId="486712B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3546A8B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6" w:type="dxa"/>
            <w:vAlign w:val="center"/>
          </w:tcPr>
          <w:p w14:paraId="72C335F7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45FA3B7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2BC926DE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5EE4E12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61" w:type="dxa"/>
            <w:vAlign w:val="center"/>
          </w:tcPr>
          <w:p w14:paraId="0D9F3C9D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30E50E8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9" w:type="dxa"/>
            <w:vAlign w:val="center"/>
          </w:tcPr>
          <w:p w14:paraId="5E6B336C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vAlign w:val="center"/>
          </w:tcPr>
          <w:p w14:paraId="51A0A308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8" w:type="dxa"/>
            <w:vAlign w:val="center"/>
          </w:tcPr>
          <w:p w14:paraId="1A9B39DB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7" w:type="dxa"/>
            <w:vAlign w:val="center"/>
          </w:tcPr>
          <w:p w14:paraId="5007592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14:paraId="44F32745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1" w:type="dxa"/>
            <w:vAlign w:val="center"/>
          </w:tcPr>
          <w:p w14:paraId="3F366B91" w14:textId="77777777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3" w:type="dxa"/>
            <w:vAlign w:val="center"/>
          </w:tcPr>
          <w:p w14:paraId="25C969ED" w14:textId="194065A4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915" w:type="dxa"/>
            <w:vAlign w:val="center"/>
          </w:tcPr>
          <w:p w14:paraId="3AF1712E" w14:textId="56880B9C" w:rsidR="00AE3433" w:rsidRPr="009F0DC3" w:rsidRDefault="00AE3433" w:rsidP="00AE343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E3433" w:rsidRPr="00AE3433" w14:paraId="338E7C5E" w14:textId="77777777" w:rsidTr="00BD4BE6">
        <w:trPr>
          <w:trHeight w:hRule="exact" w:val="533"/>
        </w:trPr>
        <w:tc>
          <w:tcPr>
            <w:tcW w:w="8614" w:type="dxa"/>
            <w:gridSpan w:val="17"/>
          </w:tcPr>
          <w:p w14:paraId="34FF833A" w14:textId="5F0EB5D4" w:rsidR="00AE3433" w:rsidRPr="00AE3433" w:rsidRDefault="00AE3433" w:rsidP="00AE3433">
            <w:pPr>
              <w:jc w:val="right"/>
              <w:rPr>
                <w:b/>
                <w:sz w:val="22"/>
                <w:szCs w:val="22"/>
              </w:rPr>
            </w:pPr>
            <w:r w:rsidRPr="00AE3433">
              <w:rPr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013" w:type="dxa"/>
          </w:tcPr>
          <w:p w14:paraId="495A0A3B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  <w:tc>
          <w:tcPr>
            <w:tcW w:w="915" w:type="dxa"/>
          </w:tcPr>
          <w:p w14:paraId="1E476230" w14:textId="77777777" w:rsidR="00AE3433" w:rsidRPr="00AE3433" w:rsidRDefault="00AE3433" w:rsidP="00AE3433">
            <w:pPr>
              <w:rPr>
                <w:b/>
                <w:sz w:val="22"/>
                <w:szCs w:val="22"/>
              </w:rPr>
            </w:pPr>
          </w:p>
        </w:tc>
      </w:tr>
    </w:tbl>
    <w:p w14:paraId="21A4E452" w14:textId="261EC793" w:rsidR="00554BD5" w:rsidRDefault="00C36D13" w:rsidP="00AE3433">
      <w:pPr>
        <w:spacing w:line="260" w:lineRule="exact"/>
        <w:ind w:left="220"/>
        <w:jc w:val="both"/>
        <w:rPr>
          <w:rFonts w:eastAsia="Calibri"/>
          <w:szCs w:val="22"/>
        </w:rPr>
      </w:pPr>
      <w:r w:rsidRPr="00AE3433">
        <w:rPr>
          <w:rFonts w:eastAsia="Calibri"/>
          <w:position w:val="1"/>
          <w:szCs w:val="22"/>
        </w:rPr>
        <w:t>N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te: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up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-1"/>
          <w:position w:val="1"/>
          <w:szCs w:val="22"/>
        </w:rPr>
        <w:t>rv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so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m</w:t>
      </w:r>
      <w:r w:rsidRPr="00AE3433">
        <w:rPr>
          <w:rFonts w:eastAsia="Calibri"/>
          <w:position w:val="1"/>
          <w:szCs w:val="22"/>
        </w:rPr>
        <w:t xml:space="preserve">ay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-1"/>
          <w:position w:val="1"/>
          <w:szCs w:val="22"/>
        </w:rPr>
        <w:t>d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 xml:space="preserve">to </w:t>
      </w:r>
      <w:r w:rsidRPr="00AE3433">
        <w:rPr>
          <w:rFonts w:eastAsia="Calibri"/>
          <w:spacing w:val="4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k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p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is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s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>e</w:t>
      </w:r>
      <w:r w:rsidRPr="00AE3433">
        <w:rPr>
          <w:rFonts w:eastAsia="Calibri"/>
          <w:spacing w:val="1"/>
          <w:position w:val="1"/>
          <w:szCs w:val="22"/>
        </w:rPr>
        <w:t>e</w:t>
      </w:r>
      <w:r w:rsidRPr="00AE3433">
        <w:rPr>
          <w:rFonts w:eastAsia="Calibri"/>
          <w:position w:val="1"/>
          <w:szCs w:val="22"/>
        </w:rPr>
        <w:t xml:space="preserve">t </w:t>
      </w:r>
      <w:r w:rsidRPr="00AE3433">
        <w:rPr>
          <w:rFonts w:eastAsia="Calibri"/>
          <w:spacing w:val="3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im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 xml:space="preserve">r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w</w:t>
      </w:r>
      <w:r w:rsidRPr="00AE3433">
        <w:rPr>
          <w:rFonts w:eastAsia="Calibri"/>
          <w:position w:val="1"/>
          <w:szCs w:val="22"/>
        </w:rPr>
        <w:t xml:space="preserve">ith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position w:val="1"/>
          <w:szCs w:val="22"/>
        </w:rPr>
        <w:t>t</w:t>
      </w:r>
      <w:r w:rsidRPr="00AE3433">
        <w:rPr>
          <w:rFonts w:eastAsia="Calibri"/>
          <w:spacing w:val="-1"/>
          <w:position w:val="1"/>
          <w:szCs w:val="22"/>
        </w:rPr>
        <w:t>h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pacing w:val="7"/>
          <w:position w:val="1"/>
          <w:szCs w:val="22"/>
        </w:rPr>
        <w:t xml:space="preserve"> </w:t>
      </w:r>
      <w:r w:rsidR="00CE28CD">
        <w:rPr>
          <w:rFonts w:eastAsia="Calibri"/>
          <w:spacing w:val="7"/>
          <w:position w:val="1"/>
          <w:szCs w:val="22"/>
        </w:rPr>
        <w:t>Department</w:t>
      </w:r>
      <w:r w:rsidRPr="00AE3433">
        <w:rPr>
          <w:rFonts w:eastAsia="Calibri"/>
          <w:position w:val="1"/>
          <w:szCs w:val="22"/>
        </w:rPr>
        <w:t xml:space="preserve"> </w:t>
      </w:r>
      <w:r w:rsidRPr="00AE3433">
        <w:rPr>
          <w:rFonts w:eastAsia="Calibri"/>
          <w:spacing w:val="5"/>
          <w:position w:val="1"/>
          <w:szCs w:val="22"/>
        </w:rPr>
        <w:t xml:space="preserve"> </w:t>
      </w:r>
      <w:r w:rsidRPr="00AE3433">
        <w:rPr>
          <w:rFonts w:eastAsia="Calibri"/>
          <w:spacing w:val="1"/>
          <w:position w:val="1"/>
          <w:szCs w:val="22"/>
        </w:rPr>
        <w:t>o</w:t>
      </w:r>
      <w:r w:rsidRPr="00AE3433">
        <w:rPr>
          <w:rFonts w:eastAsia="Calibri"/>
          <w:position w:val="1"/>
          <w:szCs w:val="22"/>
        </w:rPr>
        <w:t>f</w:t>
      </w:r>
      <w:r w:rsidRPr="00AE3433">
        <w:rPr>
          <w:rFonts w:eastAsia="Calibri"/>
          <w:spacing w:val="-1"/>
          <w:position w:val="1"/>
          <w:szCs w:val="22"/>
        </w:rPr>
        <w:t>f</w:t>
      </w:r>
      <w:r w:rsidRPr="00AE3433">
        <w:rPr>
          <w:rFonts w:eastAsia="Calibri"/>
          <w:position w:val="1"/>
          <w:szCs w:val="22"/>
        </w:rPr>
        <w:t>i</w:t>
      </w:r>
      <w:r w:rsidRPr="00AE3433">
        <w:rPr>
          <w:rFonts w:eastAsia="Calibri"/>
          <w:spacing w:val="1"/>
          <w:position w:val="1"/>
          <w:szCs w:val="22"/>
        </w:rPr>
        <w:t>c</w:t>
      </w:r>
      <w:r w:rsidRPr="00AE3433">
        <w:rPr>
          <w:rFonts w:eastAsia="Calibri"/>
          <w:position w:val="1"/>
          <w:szCs w:val="22"/>
        </w:rPr>
        <w:t xml:space="preserve">e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d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k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ud</w:t>
      </w:r>
      <w:r w:rsidRPr="00AE3433">
        <w:rPr>
          <w:rFonts w:eastAsia="Calibri"/>
          <w:szCs w:val="22"/>
        </w:rPr>
        <w:t>ent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to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g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zCs w:val="22"/>
        </w:rPr>
        <w:t>n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-2"/>
          <w:szCs w:val="22"/>
        </w:rPr>
        <w:t>a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h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wo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k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7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d</w:t>
      </w:r>
      <w:r w:rsidRPr="00AE3433">
        <w:rPr>
          <w:rFonts w:eastAsia="Calibri"/>
          <w:szCs w:val="22"/>
        </w:rPr>
        <w:t>ay</w:t>
      </w:r>
      <w:r w:rsidRPr="00AE3433">
        <w:rPr>
          <w:rFonts w:eastAsia="Calibri"/>
          <w:spacing w:val="19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b</w:t>
      </w:r>
      <w:r w:rsidRPr="00AE3433">
        <w:rPr>
          <w:rFonts w:eastAsia="Calibri"/>
          <w:szCs w:val="22"/>
        </w:rPr>
        <w:t>efo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20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ticu</w:t>
      </w:r>
      <w:r w:rsidRPr="00AE3433">
        <w:rPr>
          <w:rFonts w:eastAsia="Calibri"/>
          <w:spacing w:val="-1"/>
          <w:szCs w:val="22"/>
        </w:rPr>
        <w:t>l</w:t>
      </w:r>
      <w:r w:rsidRPr="00AE3433">
        <w:rPr>
          <w:rFonts w:eastAsia="Calibri"/>
          <w:spacing w:val="2"/>
          <w:szCs w:val="22"/>
        </w:rPr>
        <w:t>a</w:t>
      </w:r>
      <w:r w:rsidRPr="00AE3433">
        <w:rPr>
          <w:rFonts w:eastAsia="Calibri"/>
          <w:szCs w:val="22"/>
        </w:rPr>
        <w:t xml:space="preserve">r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p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c</w:t>
      </w:r>
      <w:r w:rsidRPr="00AE3433">
        <w:rPr>
          <w:rFonts w:eastAsia="Calibri"/>
          <w:szCs w:val="22"/>
        </w:rPr>
        <w:t>i</w:t>
      </w:r>
      <w:r w:rsidRPr="00AE3433">
        <w:rPr>
          <w:rFonts w:eastAsia="Calibri"/>
          <w:spacing w:val="-1"/>
          <w:szCs w:val="22"/>
        </w:rPr>
        <w:t>f</w:t>
      </w:r>
      <w:r w:rsidRPr="00AE3433">
        <w:rPr>
          <w:rFonts w:eastAsia="Calibri"/>
          <w:szCs w:val="22"/>
        </w:rPr>
        <w:t>ied ti</w:t>
      </w:r>
      <w:r w:rsidRPr="00AE3433">
        <w:rPr>
          <w:rFonts w:eastAsia="Calibri"/>
          <w:spacing w:val="-2"/>
          <w:szCs w:val="22"/>
        </w:rPr>
        <w:t>m</w:t>
      </w:r>
      <w:r w:rsidRPr="00AE3433">
        <w:rPr>
          <w:rFonts w:eastAsia="Calibri"/>
          <w:szCs w:val="22"/>
        </w:rPr>
        <w:t>e.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This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4"/>
          <w:szCs w:val="22"/>
        </w:rPr>
        <w:t xml:space="preserve"> </w:t>
      </w:r>
      <w:r w:rsidRPr="00AE3433">
        <w:rPr>
          <w:rFonts w:eastAsia="Calibri"/>
          <w:spacing w:val="1"/>
          <w:szCs w:val="22"/>
        </w:rPr>
        <w:t>s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ld</w:t>
      </w:r>
      <w:r w:rsidRPr="00AE3433">
        <w:rPr>
          <w:rFonts w:eastAsia="Calibri"/>
          <w:spacing w:val="-1"/>
          <w:szCs w:val="22"/>
        </w:rPr>
        <w:t xml:space="preserve"> b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zCs w:val="22"/>
        </w:rPr>
        <w:t>et</w:t>
      </w:r>
      <w:r w:rsidRPr="00AE3433">
        <w:rPr>
          <w:rFonts w:eastAsia="Calibri"/>
          <w:spacing w:val="-1"/>
          <w:szCs w:val="22"/>
        </w:rPr>
        <w:t>urn</w:t>
      </w:r>
      <w:r w:rsidRPr="00AE3433">
        <w:rPr>
          <w:rFonts w:eastAsia="Calibri"/>
          <w:szCs w:val="22"/>
        </w:rPr>
        <w:t>ed to</w:t>
      </w:r>
      <w:r w:rsidRPr="00AE3433">
        <w:rPr>
          <w:rFonts w:eastAsia="Calibri"/>
          <w:spacing w:val="4"/>
          <w:szCs w:val="22"/>
        </w:rPr>
        <w:t xml:space="preserve"> </w:t>
      </w:r>
      <w:r w:rsidR="00821F5D" w:rsidRPr="00AE3433">
        <w:rPr>
          <w:rFonts w:eastAsia="Calibri"/>
          <w:szCs w:val="22"/>
        </w:rPr>
        <w:t>DRC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a</w:t>
      </w:r>
      <w:r w:rsidRPr="00AE3433">
        <w:rPr>
          <w:rFonts w:eastAsia="Calibri"/>
          <w:spacing w:val="-2"/>
          <w:szCs w:val="22"/>
        </w:rPr>
        <w:t>l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n</w:t>
      </w:r>
      <w:r w:rsidRPr="00AE3433">
        <w:rPr>
          <w:rFonts w:eastAsia="Calibri"/>
          <w:szCs w:val="22"/>
        </w:rPr>
        <w:t>g</w:t>
      </w:r>
      <w:r w:rsidRPr="00AE3433">
        <w:rPr>
          <w:rFonts w:eastAsia="Calibri"/>
          <w:spacing w:val="1"/>
          <w:szCs w:val="22"/>
        </w:rPr>
        <w:t xml:space="preserve"> w</w:t>
      </w:r>
      <w:r w:rsidRPr="00AE3433">
        <w:rPr>
          <w:rFonts w:eastAsia="Calibri"/>
          <w:szCs w:val="22"/>
        </w:rPr>
        <w:t>ith</w:t>
      </w:r>
      <w:r w:rsidRPr="00AE3433">
        <w:rPr>
          <w:rFonts w:eastAsia="Calibri"/>
          <w:spacing w:val="-1"/>
          <w:szCs w:val="22"/>
        </w:rPr>
        <w:t xml:space="preserve"> </w:t>
      </w:r>
      <w:r w:rsidRPr="00AE3433">
        <w:rPr>
          <w:rFonts w:eastAsia="Calibri"/>
          <w:szCs w:val="22"/>
        </w:rPr>
        <w:t>t</w:t>
      </w:r>
      <w:r w:rsidRPr="00AE3433">
        <w:rPr>
          <w:rFonts w:eastAsia="Calibri"/>
          <w:spacing w:val="-1"/>
          <w:szCs w:val="22"/>
        </w:rPr>
        <w:t>h</w:t>
      </w:r>
      <w:r w:rsidRPr="00AE3433">
        <w:rPr>
          <w:rFonts w:eastAsia="Calibri"/>
          <w:szCs w:val="22"/>
        </w:rPr>
        <w:t>e</w:t>
      </w:r>
      <w:r w:rsidRPr="00AE3433">
        <w:rPr>
          <w:rFonts w:eastAsia="Calibri"/>
          <w:spacing w:val="1"/>
          <w:szCs w:val="22"/>
        </w:rPr>
        <w:t xml:space="preserve"> </w:t>
      </w:r>
      <w:r w:rsidRPr="00AE3433">
        <w:rPr>
          <w:rFonts w:eastAsia="Calibri"/>
          <w:szCs w:val="22"/>
        </w:rPr>
        <w:t>Fi</w:t>
      </w:r>
      <w:r w:rsidRPr="00AE3433">
        <w:rPr>
          <w:rFonts w:eastAsia="Calibri"/>
          <w:spacing w:val="-4"/>
          <w:szCs w:val="22"/>
        </w:rPr>
        <w:t>n</w:t>
      </w:r>
      <w:r w:rsidRPr="00AE3433">
        <w:rPr>
          <w:rFonts w:eastAsia="Calibri"/>
          <w:szCs w:val="22"/>
        </w:rPr>
        <w:t xml:space="preserve">al </w:t>
      </w:r>
      <w:r w:rsidRPr="00AE3433">
        <w:rPr>
          <w:rFonts w:eastAsia="Calibri"/>
          <w:spacing w:val="1"/>
          <w:szCs w:val="22"/>
        </w:rPr>
        <w:t>E</w:t>
      </w:r>
      <w:r w:rsidRPr="00AE3433">
        <w:rPr>
          <w:rFonts w:eastAsia="Calibri"/>
          <w:spacing w:val="-1"/>
          <w:szCs w:val="22"/>
        </w:rPr>
        <w:t>v</w:t>
      </w:r>
      <w:r w:rsidRPr="00AE3433">
        <w:rPr>
          <w:rFonts w:eastAsia="Calibri"/>
          <w:szCs w:val="22"/>
        </w:rPr>
        <w:t>al</w:t>
      </w:r>
      <w:r w:rsidRPr="00AE3433">
        <w:rPr>
          <w:rFonts w:eastAsia="Calibri"/>
          <w:spacing w:val="-1"/>
          <w:szCs w:val="22"/>
        </w:rPr>
        <w:t>u</w:t>
      </w:r>
      <w:r w:rsidRPr="00AE3433">
        <w:rPr>
          <w:rFonts w:eastAsia="Calibri"/>
          <w:szCs w:val="22"/>
        </w:rPr>
        <w:t>ation F</w:t>
      </w:r>
      <w:r w:rsidRPr="00AE3433">
        <w:rPr>
          <w:rFonts w:eastAsia="Calibri"/>
          <w:spacing w:val="1"/>
          <w:szCs w:val="22"/>
        </w:rPr>
        <w:t>o</w:t>
      </w:r>
      <w:r w:rsidRPr="00AE3433">
        <w:rPr>
          <w:rFonts w:eastAsia="Calibri"/>
          <w:spacing w:val="-1"/>
          <w:szCs w:val="22"/>
        </w:rPr>
        <w:t>r</w:t>
      </w:r>
      <w:r w:rsidRPr="00AE3433">
        <w:rPr>
          <w:rFonts w:eastAsia="Calibri"/>
          <w:spacing w:val="1"/>
          <w:szCs w:val="22"/>
        </w:rPr>
        <w:t>m</w:t>
      </w:r>
      <w:r w:rsidRPr="00AE3433">
        <w:rPr>
          <w:rFonts w:eastAsia="Calibri"/>
          <w:szCs w:val="22"/>
        </w:rPr>
        <w:t>.</w:t>
      </w:r>
    </w:p>
    <w:p w14:paraId="081C0919" w14:textId="77777777" w:rsidR="00AE3433" w:rsidRPr="00AE3433" w:rsidRDefault="00AE3433" w:rsidP="00AE3433">
      <w:pPr>
        <w:spacing w:line="260" w:lineRule="exact"/>
        <w:ind w:left="220"/>
        <w:jc w:val="both"/>
        <w:rPr>
          <w:rFonts w:eastAsia="Calibri"/>
          <w:szCs w:val="22"/>
        </w:rPr>
      </w:pPr>
    </w:p>
    <w:p w14:paraId="76556288" w14:textId="77777777" w:rsidR="00AE3433" w:rsidRDefault="00AE3433" w:rsidP="00AE3433">
      <w:pPr>
        <w:spacing w:before="14"/>
        <w:rPr>
          <w:rFonts w:eastAsia="Calibri"/>
          <w:b/>
          <w:spacing w:val="-1"/>
          <w:sz w:val="22"/>
          <w:szCs w:val="22"/>
        </w:rPr>
      </w:pPr>
    </w:p>
    <w:p w14:paraId="294E3CD6" w14:textId="62B28997" w:rsidR="00AE3433" w:rsidRPr="009F0DC3" w:rsidRDefault="00AE3433" w:rsidP="00AE3433">
      <w:pPr>
        <w:spacing w:before="14"/>
        <w:rPr>
          <w:rFonts w:eastAsia="Calibri"/>
          <w:sz w:val="22"/>
          <w:szCs w:val="22"/>
        </w:rPr>
      </w:pP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>
        <w:rPr>
          <w:rFonts w:eastAsia="Calibri"/>
          <w:b/>
          <w:sz w:val="22"/>
          <w:szCs w:val="22"/>
        </w:rPr>
        <w:t>S</w:t>
      </w:r>
      <w:r w:rsidRPr="00BD4BE6">
        <w:rPr>
          <w:rFonts w:eastAsia="Calibri"/>
          <w:b/>
          <w:spacing w:val="-1"/>
          <w:sz w:val="22"/>
          <w:szCs w:val="22"/>
        </w:rPr>
        <w:t>tu</w:t>
      </w:r>
      <w:r w:rsidRPr="00BD4BE6">
        <w:rPr>
          <w:rFonts w:eastAsia="Calibri"/>
          <w:b/>
          <w:spacing w:val="1"/>
          <w:sz w:val="22"/>
          <w:szCs w:val="22"/>
        </w:rPr>
        <w:t>d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pacing w:val="1"/>
          <w:sz w:val="22"/>
          <w:szCs w:val="22"/>
        </w:rPr>
        <w:t>n</w:t>
      </w:r>
      <w:r w:rsidRPr="00BD4BE6">
        <w:rPr>
          <w:rFonts w:eastAsia="Calibri"/>
          <w:b/>
          <w:sz w:val="22"/>
          <w:szCs w:val="22"/>
        </w:rPr>
        <w:t xml:space="preserve">t                              </w:t>
      </w:r>
      <w:r w:rsidRPr="00BD4BE6">
        <w:rPr>
          <w:rFonts w:eastAsia="Calibri"/>
          <w:b/>
          <w:spacing w:val="39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f </w:t>
      </w:r>
      <w:r w:rsidRPr="00BD4BE6">
        <w:rPr>
          <w:rFonts w:eastAsia="Calibri"/>
          <w:b/>
          <w:spacing w:val="-1"/>
          <w:sz w:val="22"/>
          <w:szCs w:val="22"/>
        </w:rPr>
        <w:t>Su</w:t>
      </w:r>
      <w:r w:rsidRPr="00BD4BE6">
        <w:rPr>
          <w:rFonts w:eastAsia="Calibri"/>
          <w:b/>
          <w:spacing w:val="1"/>
          <w:sz w:val="22"/>
          <w:szCs w:val="22"/>
        </w:rPr>
        <w:t>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 xml:space="preserve">r           </w:t>
      </w:r>
      <w:r w:rsidRPr="00BD4BE6">
        <w:rPr>
          <w:rFonts w:eastAsia="Calibri"/>
          <w:b/>
          <w:spacing w:val="28"/>
          <w:sz w:val="22"/>
          <w:szCs w:val="22"/>
        </w:rPr>
        <w:t xml:space="preserve"> </w:t>
      </w:r>
      <w:r w:rsidRPr="00BD4BE6">
        <w:rPr>
          <w:rFonts w:eastAsia="Calibri"/>
          <w:b/>
          <w:spacing w:val="-1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ign</w:t>
      </w:r>
      <w:r w:rsidRPr="00BD4BE6">
        <w:rPr>
          <w:rFonts w:eastAsia="Calibri"/>
          <w:b/>
          <w:spacing w:val="-1"/>
          <w:sz w:val="22"/>
          <w:szCs w:val="22"/>
        </w:rPr>
        <w:t>at</w:t>
      </w:r>
      <w:r w:rsidRPr="00BD4BE6">
        <w:rPr>
          <w:rFonts w:eastAsia="Calibri"/>
          <w:b/>
          <w:spacing w:val="1"/>
          <w:sz w:val="22"/>
          <w:szCs w:val="22"/>
        </w:rPr>
        <w:t>u</w:t>
      </w:r>
      <w:r w:rsidRPr="00BD4BE6">
        <w:rPr>
          <w:rFonts w:eastAsia="Calibri"/>
          <w:b/>
          <w:sz w:val="22"/>
          <w:szCs w:val="22"/>
        </w:rPr>
        <w:t>re</w:t>
      </w:r>
      <w:r w:rsidRPr="00BD4BE6">
        <w:rPr>
          <w:rFonts w:eastAsia="Calibri"/>
          <w:b/>
          <w:spacing w:val="-3"/>
          <w:sz w:val="22"/>
          <w:szCs w:val="22"/>
        </w:rPr>
        <w:t xml:space="preserve"> 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f</w:t>
      </w:r>
      <w:r w:rsidRPr="00BD4BE6">
        <w:rPr>
          <w:rFonts w:eastAsia="Calibri"/>
          <w:b/>
          <w:spacing w:val="1"/>
          <w:sz w:val="22"/>
          <w:szCs w:val="22"/>
        </w:rPr>
        <w:t xml:space="preserve"> </w:t>
      </w:r>
      <w:r w:rsidRPr="00BD4BE6">
        <w:rPr>
          <w:rFonts w:eastAsia="Calibri"/>
          <w:b/>
          <w:spacing w:val="-2"/>
          <w:sz w:val="22"/>
          <w:szCs w:val="22"/>
        </w:rPr>
        <w:t>C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pacing w:val="-1"/>
          <w:sz w:val="22"/>
          <w:szCs w:val="22"/>
        </w:rPr>
        <w:t>-S</w:t>
      </w:r>
      <w:r w:rsidRPr="00BD4BE6">
        <w:rPr>
          <w:rFonts w:eastAsia="Calibri"/>
          <w:b/>
          <w:spacing w:val="1"/>
          <w:sz w:val="22"/>
          <w:szCs w:val="22"/>
        </w:rPr>
        <w:t>up</w:t>
      </w:r>
      <w:r w:rsidRPr="00BD4BE6">
        <w:rPr>
          <w:rFonts w:eastAsia="Calibri"/>
          <w:b/>
          <w:spacing w:val="-1"/>
          <w:sz w:val="22"/>
          <w:szCs w:val="22"/>
        </w:rPr>
        <w:t>e</w:t>
      </w:r>
      <w:r w:rsidRPr="00BD4BE6">
        <w:rPr>
          <w:rFonts w:eastAsia="Calibri"/>
          <w:b/>
          <w:sz w:val="22"/>
          <w:szCs w:val="22"/>
        </w:rPr>
        <w:t>r</w:t>
      </w:r>
      <w:r w:rsidRPr="00BD4BE6">
        <w:rPr>
          <w:rFonts w:eastAsia="Calibri"/>
          <w:b/>
          <w:spacing w:val="-1"/>
          <w:sz w:val="22"/>
          <w:szCs w:val="22"/>
        </w:rPr>
        <w:t>v</w:t>
      </w:r>
      <w:r w:rsidRPr="00BD4BE6">
        <w:rPr>
          <w:rFonts w:eastAsia="Calibri"/>
          <w:b/>
          <w:spacing w:val="1"/>
          <w:sz w:val="22"/>
          <w:szCs w:val="22"/>
        </w:rPr>
        <w:t>i</w:t>
      </w:r>
      <w:r w:rsidRPr="00BD4BE6">
        <w:rPr>
          <w:rFonts w:eastAsia="Calibri"/>
          <w:b/>
          <w:spacing w:val="-3"/>
          <w:sz w:val="22"/>
          <w:szCs w:val="22"/>
        </w:rPr>
        <w:t>s</w:t>
      </w:r>
      <w:r w:rsidRPr="00BD4BE6">
        <w:rPr>
          <w:rFonts w:eastAsia="Calibri"/>
          <w:b/>
          <w:spacing w:val="1"/>
          <w:sz w:val="22"/>
          <w:szCs w:val="22"/>
        </w:rPr>
        <w:t>o</w:t>
      </w:r>
      <w:r w:rsidRPr="00BD4BE6">
        <w:rPr>
          <w:rFonts w:eastAsia="Calibri"/>
          <w:b/>
          <w:sz w:val="22"/>
          <w:szCs w:val="22"/>
        </w:rPr>
        <w:t>r</w:t>
      </w:r>
    </w:p>
    <w:sectPr w:rsidR="00AE3433" w:rsidRPr="009F0DC3" w:rsidSect="0033194B">
      <w:footerReference w:type="default" r:id="rId13"/>
      <w:pgSz w:w="12240" w:h="15840"/>
      <w:pgMar w:top="1380" w:right="360" w:bottom="280" w:left="11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14F6E" w14:textId="77777777" w:rsidR="0031142E" w:rsidRDefault="0031142E">
      <w:r>
        <w:separator/>
      </w:r>
    </w:p>
  </w:endnote>
  <w:endnote w:type="continuationSeparator" w:id="0">
    <w:p w14:paraId="1540B142" w14:textId="77777777" w:rsidR="0031142E" w:rsidRDefault="0031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83631" w14:textId="77777777" w:rsidR="00A3353A" w:rsidRDefault="00A3353A">
    <w:pPr>
      <w:pStyle w:val="Footer"/>
      <w:jc w:val="center"/>
    </w:pPr>
  </w:p>
  <w:p w14:paraId="4FE3CBE5" w14:textId="77777777" w:rsidR="00A3353A" w:rsidRDefault="00A3353A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AEA0B" w14:textId="1B51A8A1" w:rsidR="00A3353A" w:rsidRDefault="00A3353A">
    <w:pPr>
      <w:pStyle w:val="Footer"/>
      <w:jc w:val="center"/>
    </w:pPr>
  </w:p>
  <w:p w14:paraId="6FE171F3" w14:textId="77777777" w:rsidR="00A3353A" w:rsidRDefault="00A3353A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8CB39" w14:textId="65719988" w:rsidR="00A3353A" w:rsidRPr="00AE3433" w:rsidRDefault="00A3353A" w:rsidP="00AE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FD83E" w14:textId="77777777" w:rsidR="0031142E" w:rsidRDefault="0031142E">
      <w:r>
        <w:separator/>
      </w:r>
    </w:p>
  </w:footnote>
  <w:footnote w:type="continuationSeparator" w:id="0">
    <w:p w14:paraId="4C5FDA51" w14:textId="77777777" w:rsidR="0031142E" w:rsidRDefault="0031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07D"/>
    <w:multiLevelType w:val="hybridMultilevel"/>
    <w:tmpl w:val="09CC1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A88"/>
    <w:multiLevelType w:val="hybridMultilevel"/>
    <w:tmpl w:val="FD847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3348E"/>
    <w:multiLevelType w:val="hybridMultilevel"/>
    <w:tmpl w:val="B42802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E154F"/>
    <w:multiLevelType w:val="hybridMultilevel"/>
    <w:tmpl w:val="0290C63E"/>
    <w:lvl w:ilvl="0" w:tplc="D0689AF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2F24"/>
    <w:multiLevelType w:val="hybridMultilevel"/>
    <w:tmpl w:val="707A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07040"/>
    <w:multiLevelType w:val="hybridMultilevel"/>
    <w:tmpl w:val="0B2A8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64119"/>
    <w:multiLevelType w:val="hybridMultilevel"/>
    <w:tmpl w:val="41FE34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1D54F5"/>
    <w:multiLevelType w:val="hybridMultilevel"/>
    <w:tmpl w:val="2F44B074"/>
    <w:lvl w:ilvl="0" w:tplc="5352D9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17F14CD"/>
    <w:multiLevelType w:val="hybridMultilevel"/>
    <w:tmpl w:val="5ABA1BA6"/>
    <w:lvl w:ilvl="0" w:tplc="80CA51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31D204AF"/>
    <w:multiLevelType w:val="hybridMultilevel"/>
    <w:tmpl w:val="675E0B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D1680F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CF30F3"/>
    <w:multiLevelType w:val="hybridMultilevel"/>
    <w:tmpl w:val="41C23080"/>
    <w:lvl w:ilvl="0" w:tplc="D1680F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14ABF"/>
    <w:multiLevelType w:val="hybridMultilevel"/>
    <w:tmpl w:val="9DB251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90D0B"/>
    <w:multiLevelType w:val="hybridMultilevel"/>
    <w:tmpl w:val="93B05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00F2"/>
    <w:multiLevelType w:val="hybridMultilevel"/>
    <w:tmpl w:val="C840F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62609"/>
    <w:multiLevelType w:val="multilevel"/>
    <w:tmpl w:val="B08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C6400EC"/>
    <w:multiLevelType w:val="hybridMultilevel"/>
    <w:tmpl w:val="B10453BA"/>
    <w:lvl w:ilvl="0" w:tplc="04B260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A6D7C"/>
    <w:multiLevelType w:val="hybridMultilevel"/>
    <w:tmpl w:val="ED98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8D56DE"/>
    <w:multiLevelType w:val="hybridMultilevel"/>
    <w:tmpl w:val="54A4ACD2"/>
    <w:lvl w:ilvl="0" w:tplc="BA3E77E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6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  <w:num w:numId="15">
    <w:abstractNumId w:val="5"/>
  </w:num>
  <w:num w:numId="16">
    <w:abstractNumId w:val="8"/>
  </w:num>
  <w:num w:numId="17">
    <w:abstractNumId w:val="7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5"/>
    <w:rsid w:val="00013867"/>
    <w:rsid w:val="000307B7"/>
    <w:rsid w:val="00042C0A"/>
    <w:rsid w:val="00052B44"/>
    <w:rsid w:val="0006436C"/>
    <w:rsid w:val="00064689"/>
    <w:rsid w:val="000A4932"/>
    <w:rsid w:val="000B4DA7"/>
    <w:rsid w:val="000C3497"/>
    <w:rsid w:val="000C35F4"/>
    <w:rsid w:val="000D562A"/>
    <w:rsid w:val="000F6818"/>
    <w:rsid w:val="00100F8F"/>
    <w:rsid w:val="0012046F"/>
    <w:rsid w:val="0012078C"/>
    <w:rsid w:val="00153C53"/>
    <w:rsid w:val="00153CC4"/>
    <w:rsid w:val="00172D55"/>
    <w:rsid w:val="0018519E"/>
    <w:rsid w:val="001914B6"/>
    <w:rsid w:val="00196960"/>
    <w:rsid w:val="001B2DCC"/>
    <w:rsid w:val="001C613E"/>
    <w:rsid w:val="001D79E6"/>
    <w:rsid w:val="001E758B"/>
    <w:rsid w:val="001E7956"/>
    <w:rsid w:val="002079F2"/>
    <w:rsid w:val="00255765"/>
    <w:rsid w:val="00257B8E"/>
    <w:rsid w:val="002660F3"/>
    <w:rsid w:val="0027174E"/>
    <w:rsid w:val="00286BEB"/>
    <w:rsid w:val="00290FF6"/>
    <w:rsid w:val="002C3EEF"/>
    <w:rsid w:val="002E3F40"/>
    <w:rsid w:val="00302743"/>
    <w:rsid w:val="00302FC0"/>
    <w:rsid w:val="0031142E"/>
    <w:rsid w:val="003231B4"/>
    <w:rsid w:val="0033194B"/>
    <w:rsid w:val="003519A8"/>
    <w:rsid w:val="003575F8"/>
    <w:rsid w:val="0036233F"/>
    <w:rsid w:val="00373987"/>
    <w:rsid w:val="003820E1"/>
    <w:rsid w:val="003932DA"/>
    <w:rsid w:val="003B30EB"/>
    <w:rsid w:val="003B7580"/>
    <w:rsid w:val="003C01EC"/>
    <w:rsid w:val="003C70A9"/>
    <w:rsid w:val="003E32BA"/>
    <w:rsid w:val="003E498F"/>
    <w:rsid w:val="00403D63"/>
    <w:rsid w:val="004065B0"/>
    <w:rsid w:val="00412E3C"/>
    <w:rsid w:val="00422C95"/>
    <w:rsid w:val="00423851"/>
    <w:rsid w:val="0044170C"/>
    <w:rsid w:val="00441A04"/>
    <w:rsid w:val="00456307"/>
    <w:rsid w:val="004862BA"/>
    <w:rsid w:val="004F7488"/>
    <w:rsid w:val="005137F8"/>
    <w:rsid w:val="00520A00"/>
    <w:rsid w:val="005226F8"/>
    <w:rsid w:val="005238AA"/>
    <w:rsid w:val="00536FA9"/>
    <w:rsid w:val="00542936"/>
    <w:rsid w:val="0054461E"/>
    <w:rsid w:val="00550D0D"/>
    <w:rsid w:val="00554BD5"/>
    <w:rsid w:val="00556244"/>
    <w:rsid w:val="00564852"/>
    <w:rsid w:val="00565607"/>
    <w:rsid w:val="005C4E92"/>
    <w:rsid w:val="005D0996"/>
    <w:rsid w:val="005D721F"/>
    <w:rsid w:val="005E56C0"/>
    <w:rsid w:val="005E5AF7"/>
    <w:rsid w:val="005F3C03"/>
    <w:rsid w:val="00603AA4"/>
    <w:rsid w:val="00617869"/>
    <w:rsid w:val="00653365"/>
    <w:rsid w:val="00657148"/>
    <w:rsid w:val="0066001D"/>
    <w:rsid w:val="0066407B"/>
    <w:rsid w:val="00665480"/>
    <w:rsid w:val="00675EB1"/>
    <w:rsid w:val="006815F3"/>
    <w:rsid w:val="006A66B9"/>
    <w:rsid w:val="006B114F"/>
    <w:rsid w:val="006D2F93"/>
    <w:rsid w:val="006D3148"/>
    <w:rsid w:val="006D650A"/>
    <w:rsid w:val="006E2EBD"/>
    <w:rsid w:val="006F3BFD"/>
    <w:rsid w:val="00702ABB"/>
    <w:rsid w:val="007044E3"/>
    <w:rsid w:val="00711551"/>
    <w:rsid w:val="00734290"/>
    <w:rsid w:val="00736D3A"/>
    <w:rsid w:val="0074266B"/>
    <w:rsid w:val="00745925"/>
    <w:rsid w:val="00751F35"/>
    <w:rsid w:val="00762727"/>
    <w:rsid w:val="007677FF"/>
    <w:rsid w:val="007770D7"/>
    <w:rsid w:val="00786FCA"/>
    <w:rsid w:val="0079409E"/>
    <w:rsid w:val="007A48C4"/>
    <w:rsid w:val="007B61F6"/>
    <w:rsid w:val="007C3634"/>
    <w:rsid w:val="007F100C"/>
    <w:rsid w:val="008060C2"/>
    <w:rsid w:val="00812CEF"/>
    <w:rsid w:val="00821F5D"/>
    <w:rsid w:val="00834369"/>
    <w:rsid w:val="00836DFD"/>
    <w:rsid w:val="00843804"/>
    <w:rsid w:val="008522AD"/>
    <w:rsid w:val="00853EB9"/>
    <w:rsid w:val="0085447F"/>
    <w:rsid w:val="00855B02"/>
    <w:rsid w:val="00856597"/>
    <w:rsid w:val="008614DB"/>
    <w:rsid w:val="00876021"/>
    <w:rsid w:val="00876039"/>
    <w:rsid w:val="00880F87"/>
    <w:rsid w:val="008942C2"/>
    <w:rsid w:val="008B33D0"/>
    <w:rsid w:val="008C1721"/>
    <w:rsid w:val="008C3D41"/>
    <w:rsid w:val="008D5686"/>
    <w:rsid w:val="00934FDB"/>
    <w:rsid w:val="00935C71"/>
    <w:rsid w:val="00981273"/>
    <w:rsid w:val="009A72E1"/>
    <w:rsid w:val="009E2DCA"/>
    <w:rsid w:val="009F0DC3"/>
    <w:rsid w:val="00A3353A"/>
    <w:rsid w:val="00A33E6C"/>
    <w:rsid w:val="00A3653C"/>
    <w:rsid w:val="00A6392B"/>
    <w:rsid w:val="00A700FA"/>
    <w:rsid w:val="00A76C73"/>
    <w:rsid w:val="00A814D0"/>
    <w:rsid w:val="00A8786F"/>
    <w:rsid w:val="00AA320A"/>
    <w:rsid w:val="00AB0825"/>
    <w:rsid w:val="00AB42C4"/>
    <w:rsid w:val="00AB55B5"/>
    <w:rsid w:val="00AE3433"/>
    <w:rsid w:val="00AF7FB0"/>
    <w:rsid w:val="00B11B5F"/>
    <w:rsid w:val="00B20AD6"/>
    <w:rsid w:val="00B20DB5"/>
    <w:rsid w:val="00B2432C"/>
    <w:rsid w:val="00B34133"/>
    <w:rsid w:val="00B3700F"/>
    <w:rsid w:val="00B46E7C"/>
    <w:rsid w:val="00B54E7B"/>
    <w:rsid w:val="00B61FAA"/>
    <w:rsid w:val="00B831E9"/>
    <w:rsid w:val="00B9169F"/>
    <w:rsid w:val="00B94DAB"/>
    <w:rsid w:val="00B955CB"/>
    <w:rsid w:val="00BA0354"/>
    <w:rsid w:val="00BC4D14"/>
    <w:rsid w:val="00BD04A1"/>
    <w:rsid w:val="00BD4BE6"/>
    <w:rsid w:val="00BE1C64"/>
    <w:rsid w:val="00C12050"/>
    <w:rsid w:val="00C14D9E"/>
    <w:rsid w:val="00C31F55"/>
    <w:rsid w:val="00C324C9"/>
    <w:rsid w:val="00C36D13"/>
    <w:rsid w:val="00C427B0"/>
    <w:rsid w:val="00C46266"/>
    <w:rsid w:val="00C467D7"/>
    <w:rsid w:val="00C50921"/>
    <w:rsid w:val="00C50EA9"/>
    <w:rsid w:val="00C72230"/>
    <w:rsid w:val="00C8428B"/>
    <w:rsid w:val="00CB640C"/>
    <w:rsid w:val="00CD5F06"/>
    <w:rsid w:val="00CE0E03"/>
    <w:rsid w:val="00CE1096"/>
    <w:rsid w:val="00CE28CD"/>
    <w:rsid w:val="00CF399D"/>
    <w:rsid w:val="00D004E3"/>
    <w:rsid w:val="00D06E5E"/>
    <w:rsid w:val="00D14BC3"/>
    <w:rsid w:val="00D30400"/>
    <w:rsid w:val="00D65328"/>
    <w:rsid w:val="00D76255"/>
    <w:rsid w:val="00D9715B"/>
    <w:rsid w:val="00DA490B"/>
    <w:rsid w:val="00DA4F37"/>
    <w:rsid w:val="00DA6AE9"/>
    <w:rsid w:val="00DD0A40"/>
    <w:rsid w:val="00DD4316"/>
    <w:rsid w:val="00DE3EA2"/>
    <w:rsid w:val="00DE65FF"/>
    <w:rsid w:val="00DE6A59"/>
    <w:rsid w:val="00DE6F36"/>
    <w:rsid w:val="00DF32D2"/>
    <w:rsid w:val="00E02B7E"/>
    <w:rsid w:val="00E063C6"/>
    <w:rsid w:val="00E424EC"/>
    <w:rsid w:val="00E55C5C"/>
    <w:rsid w:val="00E57847"/>
    <w:rsid w:val="00E57C37"/>
    <w:rsid w:val="00E772DC"/>
    <w:rsid w:val="00E81298"/>
    <w:rsid w:val="00E81D30"/>
    <w:rsid w:val="00E86557"/>
    <w:rsid w:val="00E869AF"/>
    <w:rsid w:val="00E90825"/>
    <w:rsid w:val="00E950BA"/>
    <w:rsid w:val="00F11D42"/>
    <w:rsid w:val="00F560E6"/>
    <w:rsid w:val="00F65C40"/>
    <w:rsid w:val="00F803CA"/>
    <w:rsid w:val="00F96D5C"/>
    <w:rsid w:val="00FA4233"/>
    <w:rsid w:val="00FB1080"/>
    <w:rsid w:val="00FB4656"/>
    <w:rsid w:val="00FD2E99"/>
    <w:rsid w:val="00FD5EF3"/>
    <w:rsid w:val="00FE3D3A"/>
    <w:rsid w:val="00FF30B7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DFD58"/>
  <w15:docId w15:val="{3BF9BAC8-5381-4B1F-BF60-C2DB78C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B0"/>
  </w:style>
  <w:style w:type="paragraph" w:styleId="Footer">
    <w:name w:val="footer"/>
    <w:basedOn w:val="Normal"/>
    <w:link w:val="FooterChar"/>
    <w:uiPriority w:val="99"/>
    <w:unhideWhenUsed/>
    <w:rsid w:val="00C42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B0"/>
  </w:style>
  <w:style w:type="paragraph" w:styleId="BalloonText">
    <w:name w:val="Balloon Text"/>
    <w:basedOn w:val="Normal"/>
    <w:link w:val="BalloonTextChar"/>
    <w:uiPriority w:val="99"/>
    <w:semiHidden/>
    <w:unhideWhenUsed/>
    <w:rsid w:val="0028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6D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D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DF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D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DFD"/>
    <w:rPr>
      <w:b/>
      <w:bCs/>
    </w:rPr>
  </w:style>
  <w:style w:type="paragraph" w:styleId="ListParagraph">
    <w:name w:val="List Paragraph"/>
    <w:basedOn w:val="Normal"/>
    <w:uiPriority w:val="34"/>
    <w:qFormat/>
    <w:rsid w:val="001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BITS</cp:lastModifiedBy>
  <cp:revision>49</cp:revision>
  <dcterms:created xsi:type="dcterms:W3CDTF">2018-09-11T07:19:00Z</dcterms:created>
  <dcterms:modified xsi:type="dcterms:W3CDTF">2022-01-15T09:17:00Z</dcterms:modified>
</cp:coreProperties>
</file>