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73C4C" w14:textId="052EB6C5" w:rsidR="00B51364" w:rsidRDefault="007F4200">
      <w:pPr>
        <w:jc w:val="center"/>
      </w:pPr>
      <w:r>
        <w:rPr>
          <w:b/>
          <w:noProof/>
          <w:lang w:val="en-IN" w:eastAsia="en-IN"/>
        </w:rPr>
        <w:drawing>
          <wp:inline distT="0" distB="0" distL="0" distR="0" wp14:anchorId="3E4ABB48" wp14:editId="057F716B">
            <wp:extent cx="4933950" cy="1016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33950" cy="1016635"/>
                    </a:xfrm>
                    <a:prstGeom prst="rect">
                      <a:avLst/>
                    </a:prstGeom>
                    <a:solidFill>
                      <a:srgbClr val="FFFFFF"/>
                    </a:solidFill>
                    <a:ln>
                      <a:noFill/>
                    </a:ln>
                  </pic:spPr>
                </pic:pic>
              </a:graphicData>
            </a:graphic>
          </wp:inline>
        </w:drawing>
      </w:r>
      <w:r w:rsidR="00B51364">
        <w:rPr>
          <w:b/>
          <w:lang w:eastAsia="en-US"/>
        </w:rPr>
        <w:t xml:space="preserve"> </w:t>
      </w:r>
    </w:p>
    <w:p w14:paraId="7E20EF25" w14:textId="3D37473E" w:rsidR="00B51364" w:rsidRDefault="004C3295">
      <w:pPr>
        <w:pStyle w:val="Heading3"/>
      </w:pPr>
      <w:r>
        <w:rPr>
          <w:sz w:val="22"/>
          <w:szCs w:val="22"/>
        </w:rPr>
        <w:t>SECOND</w:t>
      </w:r>
      <w:r w:rsidR="009E3B39">
        <w:rPr>
          <w:sz w:val="22"/>
          <w:szCs w:val="22"/>
        </w:rPr>
        <w:t xml:space="preserve"> SEMESTER</w:t>
      </w:r>
      <w:r w:rsidR="004028F8">
        <w:rPr>
          <w:sz w:val="22"/>
          <w:szCs w:val="22"/>
        </w:rPr>
        <w:t xml:space="preserve"> 202</w:t>
      </w:r>
      <w:r w:rsidR="00A2509A">
        <w:rPr>
          <w:sz w:val="22"/>
          <w:szCs w:val="22"/>
        </w:rPr>
        <w:t>1</w:t>
      </w:r>
      <w:r w:rsidR="00D85079">
        <w:rPr>
          <w:sz w:val="22"/>
          <w:szCs w:val="22"/>
        </w:rPr>
        <w:t>-20</w:t>
      </w:r>
      <w:r w:rsidR="004028F8">
        <w:rPr>
          <w:sz w:val="22"/>
          <w:szCs w:val="22"/>
        </w:rPr>
        <w:t>2</w:t>
      </w:r>
      <w:r w:rsidR="00A2509A">
        <w:rPr>
          <w:sz w:val="22"/>
          <w:szCs w:val="22"/>
        </w:rPr>
        <w:t>2</w:t>
      </w:r>
    </w:p>
    <w:p w14:paraId="50835FD8" w14:textId="77777777" w:rsidR="00B51364" w:rsidRDefault="00B51364">
      <w:pPr>
        <w:rPr>
          <w:sz w:val="22"/>
          <w:szCs w:val="22"/>
        </w:rPr>
      </w:pPr>
    </w:p>
    <w:p w14:paraId="5B00AF9E" w14:textId="77777777" w:rsidR="00B51364" w:rsidRDefault="00B51364">
      <w:pPr>
        <w:jc w:val="center"/>
      </w:pPr>
      <w:r>
        <w:rPr>
          <w:b/>
          <w:bCs/>
          <w:sz w:val="22"/>
          <w:szCs w:val="22"/>
          <w:u w:val="single"/>
        </w:rPr>
        <w:t xml:space="preserve">COURSE HANDOUT </w:t>
      </w:r>
    </w:p>
    <w:p w14:paraId="445E2B8C" w14:textId="41332DD4" w:rsidR="00B51364" w:rsidRDefault="00B51364">
      <w:pPr>
        <w:jc w:val="right"/>
      </w:pPr>
      <w:r>
        <w:rPr>
          <w:b/>
          <w:bCs/>
          <w:sz w:val="22"/>
          <w:szCs w:val="22"/>
        </w:rPr>
        <w:tab/>
      </w:r>
      <w:r>
        <w:rPr>
          <w:b/>
          <w:bCs/>
          <w:sz w:val="22"/>
          <w:szCs w:val="22"/>
        </w:rPr>
        <w:tab/>
      </w:r>
      <w:r>
        <w:rPr>
          <w:b/>
          <w:bCs/>
          <w:sz w:val="22"/>
          <w:szCs w:val="22"/>
        </w:rPr>
        <w:tab/>
      </w:r>
      <w:r>
        <w:rPr>
          <w:b/>
          <w:bCs/>
          <w:sz w:val="22"/>
          <w:szCs w:val="22"/>
        </w:rPr>
        <w:tab/>
      </w:r>
      <w:r>
        <w:rPr>
          <w:b/>
          <w:bCs/>
          <w:sz w:val="22"/>
          <w:szCs w:val="22"/>
        </w:rPr>
        <w:tab/>
      </w:r>
      <w:r w:rsidR="00F219E8">
        <w:rPr>
          <w:b/>
          <w:bCs/>
          <w:sz w:val="22"/>
          <w:szCs w:val="22"/>
        </w:rPr>
        <w:t>0</w:t>
      </w:r>
      <w:r w:rsidR="00CE0187">
        <w:rPr>
          <w:b/>
          <w:bCs/>
          <w:sz w:val="22"/>
          <w:szCs w:val="22"/>
        </w:rPr>
        <w:t>6</w:t>
      </w:r>
      <w:r>
        <w:rPr>
          <w:b/>
          <w:bCs/>
          <w:sz w:val="22"/>
          <w:szCs w:val="22"/>
        </w:rPr>
        <w:t>.</w:t>
      </w:r>
      <w:r w:rsidR="00CE0187">
        <w:rPr>
          <w:b/>
          <w:bCs/>
          <w:sz w:val="22"/>
          <w:szCs w:val="22"/>
        </w:rPr>
        <w:t>01</w:t>
      </w:r>
      <w:r>
        <w:rPr>
          <w:b/>
          <w:bCs/>
          <w:sz w:val="22"/>
          <w:szCs w:val="22"/>
        </w:rPr>
        <w:t>.20</w:t>
      </w:r>
      <w:r w:rsidR="00904FED">
        <w:rPr>
          <w:b/>
          <w:bCs/>
          <w:sz w:val="22"/>
          <w:szCs w:val="22"/>
        </w:rPr>
        <w:t>2</w:t>
      </w:r>
      <w:r w:rsidR="00CE0187">
        <w:rPr>
          <w:b/>
          <w:bCs/>
          <w:sz w:val="22"/>
          <w:szCs w:val="22"/>
        </w:rPr>
        <w:t>2</w:t>
      </w:r>
    </w:p>
    <w:p w14:paraId="6BB969F5" w14:textId="77777777" w:rsidR="00B51364" w:rsidRDefault="00B51364">
      <w:pPr>
        <w:rPr>
          <w:b/>
          <w:bCs/>
          <w:sz w:val="22"/>
          <w:szCs w:val="22"/>
        </w:rPr>
      </w:pPr>
    </w:p>
    <w:p w14:paraId="4322BC83" w14:textId="77777777" w:rsidR="00B51364" w:rsidRDefault="00B51364">
      <w:pPr>
        <w:pStyle w:val="BodyText2"/>
      </w:pPr>
      <w:r>
        <w:rPr>
          <w:sz w:val="22"/>
          <w:szCs w:val="22"/>
        </w:rPr>
        <w:t>In addition to Part-I (General Handout for all courses appended to the timetable), this portion gives further specific details regarding the course.</w:t>
      </w:r>
    </w:p>
    <w:p w14:paraId="26A6C5A2" w14:textId="77777777" w:rsidR="00B51364" w:rsidRDefault="00B51364">
      <w:pPr>
        <w:pStyle w:val="Heading1"/>
        <w:spacing w:line="240" w:lineRule="auto"/>
        <w:rPr>
          <w:b w:val="0"/>
          <w:bCs w:val="0"/>
          <w:sz w:val="22"/>
          <w:szCs w:val="22"/>
        </w:rPr>
      </w:pPr>
    </w:p>
    <w:p w14:paraId="66F89BBC" w14:textId="77777777" w:rsidR="00B51364" w:rsidRDefault="00B51364">
      <w:pPr>
        <w:pStyle w:val="Heading1"/>
      </w:pPr>
      <w:r>
        <w:rPr>
          <w:bCs w:val="0"/>
          <w:i/>
          <w:sz w:val="22"/>
          <w:szCs w:val="22"/>
        </w:rPr>
        <w:t>Course No</w:t>
      </w:r>
      <w:r>
        <w:rPr>
          <w:i/>
          <w:sz w:val="22"/>
          <w:szCs w:val="22"/>
        </w:rPr>
        <w:t xml:space="preserve">. </w:t>
      </w:r>
      <w:r>
        <w:rPr>
          <w:i/>
          <w:sz w:val="22"/>
          <w:szCs w:val="22"/>
        </w:rPr>
        <w:tab/>
      </w:r>
      <w:r>
        <w:rPr>
          <w:sz w:val="22"/>
          <w:szCs w:val="22"/>
        </w:rPr>
        <w:tab/>
      </w:r>
      <w:r>
        <w:rPr>
          <w:sz w:val="22"/>
          <w:szCs w:val="22"/>
        </w:rPr>
        <w:tab/>
        <w:t>: BITS F314</w:t>
      </w:r>
    </w:p>
    <w:p w14:paraId="6A7B6ADD" w14:textId="77777777" w:rsidR="00B51364" w:rsidRDefault="00B51364">
      <w:pPr>
        <w:spacing w:line="360" w:lineRule="auto"/>
        <w:jc w:val="both"/>
      </w:pPr>
      <w:r>
        <w:rPr>
          <w:b/>
          <w:i/>
          <w:sz w:val="22"/>
          <w:szCs w:val="22"/>
        </w:rPr>
        <w:t>Course Title</w:t>
      </w:r>
      <w:r>
        <w:rPr>
          <w:b/>
          <w:i/>
          <w:sz w:val="22"/>
          <w:szCs w:val="22"/>
        </w:rPr>
        <w:tab/>
      </w:r>
      <w:r>
        <w:rPr>
          <w:sz w:val="22"/>
          <w:szCs w:val="22"/>
        </w:rPr>
        <w:tab/>
      </w:r>
      <w:r>
        <w:rPr>
          <w:sz w:val="22"/>
          <w:szCs w:val="22"/>
        </w:rPr>
        <w:tab/>
      </w:r>
      <w:r>
        <w:rPr>
          <w:b/>
          <w:bCs/>
          <w:sz w:val="22"/>
          <w:szCs w:val="22"/>
        </w:rPr>
        <w:t>: Game Theory</w:t>
      </w:r>
      <w:r w:rsidR="00004ECB">
        <w:rPr>
          <w:b/>
          <w:bCs/>
          <w:sz w:val="22"/>
          <w:szCs w:val="22"/>
        </w:rPr>
        <w:t xml:space="preserve"> &amp; Its Applications</w:t>
      </w:r>
    </w:p>
    <w:p w14:paraId="1BBF8BE2" w14:textId="77777777" w:rsidR="00B51364" w:rsidRDefault="00B51364">
      <w:pPr>
        <w:spacing w:line="360" w:lineRule="auto"/>
        <w:jc w:val="both"/>
      </w:pPr>
      <w:r>
        <w:rPr>
          <w:b/>
          <w:i/>
          <w:sz w:val="22"/>
          <w:szCs w:val="22"/>
        </w:rPr>
        <w:t>Instructor-in-charge</w:t>
      </w:r>
      <w:r w:rsidR="00CB649E">
        <w:rPr>
          <w:b/>
          <w:bCs/>
          <w:sz w:val="22"/>
          <w:szCs w:val="22"/>
        </w:rPr>
        <w:tab/>
      </w:r>
      <w:r w:rsidR="00CB649E">
        <w:rPr>
          <w:b/>
          <w:bCs/>
          <w:sz w:val="22"/>
          <w:szCs w:val="22"/>
        </w:rPr>
        <w:tab/>
        <w:t xml:space="preserve">: </w:t>
      </w:r>
      <w:r w:rsidR="00F4180E">
        <w:rPr>
          <w:b/>
          <w:bCs/>
          <w:sz w:val="22"/>
          <w:szCs w:val="22"/>
        </w:rPr>
        <w:t>Durgesh Chandra Pathak</w:t>
      </w:r>
    </w:p>
    <w:p w14:paraId="1E6630A6" w14:textId="77777777" w:rsidR="00B51364" w:rsidRDefault="00B51364">
      <w:pPr>
        <w:jc w:val="both"/>
        <w:rPr>
          <w:b/>
          <w:bCs/>
          <w:sz w:val="22"/>
          <w:szCs w:val="22"/>
        </w:rPr>
      </w:pPr>
    </w:p>
    <w:p w14:paraId="51651816" w14:textId="77777777" w:rsidR="00B51364" w:rsidRDefault="00B51364">
      <w:pPr>
        <w:jc w:val="both"/>
      </w:pPr>
      <w:r>
        <w:rPr>
          <w:b/>
          <w:bCs/>
          <w:sz w:val="22"/>
          <w:szCs w:val="22"/>
        </w:rPr>
        <w:t xml:space="preserve">1. </w:t>
      </w:r>
      <w:r w:rsidR="009A0DE9" w:rsidRPr="001E7C20">
        <w:rPr>
          <w:b/>
          <w:bCs/>
          <w:sz w:val="22"/>
          <w:szCs w:val="22"/>
        </w:rPr>
        <w:t>Scope and Objective</w:t>
      </w:r>
      <w:r>
        <w:rPr>
          <w:b/>
          <w:bCs/>
          <w:sz w:val="22"/>
          <w:szCs w:val="22"/>
        </w:rPr>
        <w:t xml:space="preserve">: </w:t>
      </w:r>
      <w:r>
        <w:rPr>
          <w:sz w:val="22"/>
          <w:szCs w:val="22"/>
        </w:rPr>
        <w:t xml:space="preserve">The breadth of field of Economics mesmerizes some and astonishes many. While studying such a vast subject that draws upon a plethora of branches of knowledge, one needs not just one or two skills but a set of skills that should be an eclectic blend of tools and techniques from various branches of knowledge. Game Theory is such a </w:t>
      </w:r>
      <w:r w:rsidR="00AF6BBC">
        <w:rPr>
          <w:sz w:val="22"/>
          <w:szCs w:val="22"/>
        </w:rPr>
        <w:t>tool</w:t>
      </w:r>
      <w:r>
        <w:rPr>
          <w:sz w:val="22"/>
          <w:szCs w:val="22"/>
        </w:rPr>
        <w:t xml:space="preserve"> and stands as a beautiful mix of mathematics, economics, and psychology.</w:t>
      </w:r>
    </w:p>
    <w:p w14:paraId="2E59DE48" w14:textId="77777777" w:rsidR="00B51364" w:rsidRDefault="00B51364">
      <w:pPr>
        <w:jc w:val="both"/>
      </w:pPr>
      <w:r>
        <w:rPr>
          <w:sz w:val="22"/>
          <w:szCs w:val="22"/>
        </w:rPr>
        <w:t>Game theory is a technique that can be used to analyze strategic problems in d</w:t>
      </w:r>
      <w:r w:rsidR="00FA1C48">
        <w:rPr>
          <w:sz w:val="22"/>
          <w:szCs w:val="22"/>
        </w:rPr>
        <w:t>iverse settings. The foundation of Game Theory was</w:t>
      </w:r>
      <w:r>
        <w:rPr>
          <w:sz w:val="22"/>
          <w:szCs w:val="22"/>
        </w:rPr>
        <w:t xml:space="preserve"> laid by John von Neumann, who in 1928 proved the basic minimax theorem, and with the publication (co-authored with Oskar Morgenstern) of the Theory of Games and Economic Behaviour in 1944, the field was established. Game Theory became a buzzword and attained a particular glamor with the coveted Nobel Prize going to John Nash for his contribution in Game Theory that has found applications in almost every branch of knowledge. Its application is not limited to a single discipline such as economics or business studies. This is used in many </w:t>
      </w:r>
      <w:r w:rsidR="00AF6BBC">
        <w:rPr>
          <w:sz w:val="22"/>
          <w:szCs w:val="22"/>
        </w:rPr>
        <w:t>decision-making</w:t>
      </w:r>
      <w:r>
        <w:rPr>
          <w:sz w:val="22"/>
          <w:szCs w:val="22"/>
        </w:rPr>
        <w:t xml:space="preserve"> problems be it a firm that needs to take strategic decisions for optimum output or a couple deciding whether to go for a music concert or a football match or a global issue like minimum credible level of nuclear deterrence to be maintained by two warring countries. It can help suggest a solution in cases where a deadlock looms large. </w:t>
      </w:r>
    </w:p>
    <w:p w14:paraId="48B14546" w14:textId="77777777" w:rsidR="00B51364" w:rsidRDefault="00B51364">
      <w:pPr>
        <w:jc w:val="both"/>
      </w:pPr>
      <w:r>
        <w:rPr>
          <w:sz w:val="22"/>
          <w:szCs w:val="22"/>
        </w:rPr>
        <w:t xml:space="preserve">Games are a convenient way in which to model the strategic interaction among the self-interested economic agents. Broadly, Game Theory can be divided into cooperative and non-cooperative game theory. </w:t>
      </w:r>
      <w:r w:rsidR="00366569">
        <w:rPr>
          <w:sz w:val="22"/>
          <w:szCs w:val="22"/>
        </w:rPr>
        <w:t>Typically,</w:t>
      </w:r>
      <w:r>
        <w:rPr>
          <w:sz w:val="22"/>
          <w:szCs w:val="22"/>
        </w:rPr>
        <w:t xml:space="preserve"> a game is cooperative if the players are allowed to communicate and make binding agreements,</w:t>
      </w:r>
      <w:r>
        <w:rPr>
          <w:b/>
          <w:bCs/>
          <w:sz w:val="22"/>
          <w:szCs w:val="22"/>
        </w:rPr>
        <w:t xml:space="preserve"> t</w:t>
      </w:r>
      <w:r>
        <w:rPr>
          <w:sz w:val="22"/>
          <w:szCs w:val="22"/>
        </w:rPr>
        <w:t>hey work as coalitions.</w:t>
      </w:r>
      <w:r>
        <w:rPr>
          <w:b/>
          <w:bCs/>
          <w:sz w:val="22"/>
          <w:szCs w:val="22"/>
        </w:rPr>
        <w:t xml:space="preserve"> </w:t>
      </w:r>
      <w:r>
        <w:rPr>
          <w:sz w:val="22"/>
          <w:szCs w:val="22"/>
        </w:rPr>
        <w:t>In the non-cooperative game theory, player can’t make binding agre</w:t>
      </w:r>
      <w:r w:rsidR="00EA2579">
        <w:rPr>
          <w:sz w:val="22"/>
          <w:szCs w:val="22"/>
        </w:rPr>
        <w:t xml:space="preserve">ements, they act independently, </w:t>
      </w:r>
      <w:r w:rsidR="002565B0">
        <w:rPr>
          <w:sz w:val="22"/>
          <w:szCs w:val="22"/>
        </w:rPr>
        <w:t>and we</w:t>
      </w:r>
      <w:r>
        <w:rPr>
          <w:sz w:val="22"/>
          <w:szCs w:val="22"/>
        </w:rPr>
        <w:t xml:space="preserve"> only deal with self-enforceable contracts. The course deals with non-cooperative games only.</w:t>
      </w:r>
    </w:p>
    <w:p w14:paraId="53BB7575" w14:textId="77777777" w:rsidR="00B51364" w:rsidRDefault="00B51364">
      <w:pPr>
        <w:jc w:val="both"/>
      </w:pPr>
    </w:p>
    <w:p w14:paraId="5995D9FA" w14:textId="77777777" w:rsidR="00B51364" w:rsidRDefault="00B51364">
      <w:pPr>
        <w:jc w:val="both"/>
      </w:pPr>
      <w:r>
        <w:rPr>
          <w:b/>
          <w:bCs/>
          <w:sz w:val="22"/>
          <w:szCs w:val="22"/>
        </w:rPr>
        <w:t>Objective:</w:t>
      </w:r>
    </w:p>
    <w:p w14:paraId="64D828CE" w14:textId="77777777" w:rsidR="00B51364" w:rsidRDefault="00B51364">
      <w:pPr>
        <w:jc w:val="both"/>
      </w:pPr>
      <w:r>
        <w:rPr>
          <w:sz w:val="22"/>
          <w:szCs w:val="22"/>
        </w:rPr>
        <w:t>1. The main objective behind this course is to introduce Game Theory as a tool of logical thinking to the</w:t>
      </w:r>
      <w:r w:rsidR="009A0DE9">
        <w:t xml:space="preserve"> </w:t>
      </w:r>
      <w:r>
        <w:rPr>
          <w:sz w:val="22"/>
          <w:szCs w:val="22"/>
        </w:rPr>
        <w:t>students.</w:t>
      </w:r>
    </w:p>
    <w:p w14:paraId="53A250A2" w14:textId="77777777" w:rsidR="00B51364" w:rsidRDefault="00B51364">
      <w:pPr>
        <w:jc w:val="both"/>
      </w:pPr>
      <w:r>
        <w:rPr>
          <w:sz w:val="22"/>
          <w:szCs w:val="22"/>
        </w:rPr>
        <w:t>2. Students will learn the basics of game theory and strategic behavior and explore the ways in which</w:t>
      </w:r>
      <w:r w:rsidR="009A0DE9">
        <w:t xml:space="preserve"> </w:t>
      </w:r>
      <w:r>
        <w:rPr>
          <w:sz w:val="22"/>
          <w:szCs w:val="22"/>
        </w:rPr>
        <w:t>game theory applies to real life. The Course would attempt at illustrating economic concepts with the</w:t>
      </w:r>
      <w:r w:rsidR="009A0DE9">
        <w:t xml:space="preserve"> </w:t>
      </w:r>
      <w:r>
        <w:rPr>
          <w:sz w:val="22"/>
          <w:szCs w:val="22"/>
        </w:rPr>
        <w:t>help of Game Theory and making students adept in approaching economic problems in a game theoretic</w:t>
      </w:r>
      <w:r w:rsidR="009A0DE9">
        <w:t xml:space="preserve"> </w:t>
      </w:r>
      <w:r>
        <w:rPr>
          <w:sz w:val="22"/>
          <w:szCs w:val="22"/>
        </w:rPr>
        <w:t>perspective.</w:t>
      </w:r>
    </w:p>
    <w:p w14:paraId="14FC42FA" w14:textId="77777777" w:rsidR="00B51364" w:rsidRDefault="00B51364">
      <w:pPr>
        <w:jc w:val="both"/>
      </w:pPr>
      <w:r>
        <w:rPr>
          <w:sz w:val="22"/>
          <w:szCs w:val="22"/>
        </w:rPr>
        <w:t>3. Illustrating with the help of examples how the theory can be applied in almost every field of knowledge.</w:t>
      </w:r>
    </w:p>
    <w:p w14:paraId="2CA2286B" w14:textId="77777777" w:rsidR="00B51364" w:rsidRDefault="00B51364">
      <w:pPr>
        <w:jc w:val="both"/>
      </w:pPr>
      <w:r>
        <w:rPr>
          <w:sz w:val="22"/>
          <w:szCs w:val="22"/>
        </w:rPr>
        <w:t>4. Game Theory would equip the students with an understanding and analytical perspective toward real life</w:t>
      </w:r>
      <w:r w:rsidR="009A0DE9">
        <w:t xml:space="preserve"> </w:t>
      </w:r>
      <w:r>
        <w:rPr>
          <w:sz w:val="22"/>
          <w:szCs w:val="22"/>
        </w:rPr>
        <w:t>situations like market behavior, voting patterns and outcome etc.</w:t>
      </w:r>
    </w:p>
    <w:p w14:paraId="63F5622B" w14:textId="77777777" w:rsidR="00B51364" w:rsidRDefault="00B51364">
      <w:pPr>
        <w:jc w:val="both"/>
      </w:pPr>
      <w:r>
        <w:rPr>
          <w:sz w:val="22"/>
          <w:szCs w:val="22"/>
        </w:rPr>
        <w:lastRenderedPageBreak/>
        <w:t xml:space="preserve">5. World is becoming more and more complex. To analyze and understand such a </w:t>
      </w:r>
      <w:r w:rsidR="00AF6BBC">
        <w:rPr>
          <w:sz w:val="22"/>
          <w:szCs w:val="22"/>
        </w:rPr>
        <w:t>complex world student</w:t>
      </w:r>
      <w:r w:rsidR="009A0DE9">
        <w:t xml:space="preserve"> </w:t>
      </w:r>
      <w:r>
        <w:rPr>
          <w:sz w:val="22"/>
          <w:szCs w:val="22"/>
        </w:rPr>
        <w:t>need better tools and game theory is one such tool. The new knowledge would then be applied to areas</w:t>
      </w:r>
      <w:r w:rsidR="009A0DE9">
        <w:t xml:space="preserve"> </w:t>
      </w:r>
      <w:r>
        <w:rPr>
          <w:sz w:val="22"/>
          <w:szCs w:val="22"/>
        </w:rPr>
        <w:t>such as competitive policy, designing and implementing incentives, regulations, auctions etc., just to name</w:t>
      </w:r>
      <w:r w:rsidR="009A0DE9">
        <w:t xml:space="preserve"> </w:t>
      </w:r>
      <w:r>
        <w:rPr>
          <w:sz w:val="22"/>
          <w:szCs w:val="22"/>
        </w:rPr>
        <w:t xml:space="preserve">a few. This would give an edge to students when </w:t>
      </w:r>
      <w:r w:rsidR="00366569">
        <w:rPr>
          <w:sz w:val="22"/>
          <w:szCs w:val="22"/>
        </w:rPr>
        <w:t>their</w:t>
      </w:r>
      <w:r>
        <w:rPr>
          <w:sz w:val="22"/>
          <w:szCs w:val="22"/>
        </w:rPr>
        <w:t xml:space="preserve"> professional life.</w:t>
      </w:r>
    </w:p>
    <w:p w14:paraId="57C3E888" w14:textId="77777777" w:rsidR="00B51364" w:rsidRDefault="00B51364">
      <w:pPr>
        <w:spacing w:line="360" w:lineRule="auto"/>
        <w:jc w:val="both"/>
        <w:rPr>
          <w:b/>
          <w:bCs/>
          <w:sz w:val="22"/>
          <w:szCs w:val="22"/>
        </w:rPr>
      </w:pPr>
    </w:p>
    <w:p w14:paraId="11BC8C3D" w14:textId="77777777" w:rsidR="00B51364" w:rsidRDefault="009A0DE9">
      <w:pPr>
        <w:spacing w:line="360" w:lineRule="auto"/>
        <w:jc w:val="both"/>
      </w:pPr>
      <w:r>
        <w:rPr>
          <w:b/>
          <w:bCs/>
          <w:sz w:val="22"/>
          <w:szCs w:val="22"/>
        </w:rPr>
        <w:t>2</w:t>
      </w:r>
      <w:r w:rsidR="00B51364">
        <w:rPr>
          <w:b/>
          <w:bCs/>
          <w:sz w:val="22"/>
          <w:szCs w:val="22"/>
        </w:rPr>
        <w:t xml:space="preserve">. Text Book: </w:t>
      </w:r>
    </w:p>
    <w:p w14:paraId="095CCA0B" w14:textId="77777777" w:rsidR="00B51364" w:rsidRDefault="00B51364">
      <w:pPr>
        <w:numPr>
          <w:ilvl w:val="0"/>
          <w:numId w:val="2"/>
        </w:numPr>
        <w:spacing w:after="240" w:line="360" w:lineRule="auto"/>
        <w:ind w:left="720"/>
        <w:jc w:val="both"/>
      </w:pPr>
      <w:r>
        <w:rPr>
          <w:b/>
          <w:bCs/>
          <w:sz w:val="22"/>
          <w:szCs w:val="22"/>
        </w:rPr>
        <w:t>Gibbons, R (1992): Game Theory for Applied Economists, Princeton University Press.</w:t>
      </w:r>
    </w:p>
    <w:p w14:paraId="47BFBF38" w14:textId="77777777" w:rsidR="00B51364" w:rsidRDefault="00B51364">
      <w:pPr>
        <w:numPr>
          <w:ilvl w:val="0"/>
          <w:numId w:val="2"/>
        </w:numPr>
        <w:spacing w:after="240" w:line="360" w:lineRule="auto"/>
        <w:ind w:left="720"/>
        <w:jc w:val="both"/>
      </w:pPr>
      <w:r>
        <w:rPr>
          <w:b/>
          <w:bCs/>
          <w:sz w:val="22"/>
          <w:szCs w:val="22"/>
        </w:rPr>
        <w:t>Osborne, M.J. (2004): An Introduction to Game Theory, Oxford University Press, India.</w:t>
      </w:r>
    </w:p>
    <w:p w14:paraId="22179C2A" w14:textId="77777777" w:rsidR="00B51364" w:rsidRDefault="009A0DE9">
      <w:pPr>
        <w:spacing w:line="360" w:lineRule="auto"/>
        <w:jc w:val="both"/>
      </w:pPr>
      <w:r>
        <w:rPr>
          <w:b/>
          <w:bCs/>
          <w:sz w:val="22"/>
          <w:szCs w:val="22"/>
        </w:rPr>
        <w:t>3</w:t>
      </w:r>
      <w:r w:rsidR="00B51364">
        <w:rPr>
          <w:b/>
          <w:bCs/>
          <w:sz w:val="22"/>
          <w:szCs w:val="22"/>
        </w:rPr>
        <w:t>. Reference Books:</w:t>
      </w:r>
    </w:p>
    <w:p w14:paraId="7ECEC268" w14:textId="77777777" w:rsidR="00B51364" w:rsidRDefault="00B51364">
      <w:pPr>
        <w:numPr>
          <w:ilvl w:val="0"/>
          <w:numId w:val="3"/>
        </w:numPr>
        <w:spacing w:line="360" w:lineRule="auto"/>
        <w:jc w:val="both"/>
      </w:pPr>
      <w:r>
        <w:rPr>
          <w:rStyle w:val="Subtitle1"/>
          <w:b/>
          <w:sz w:val="22"/>
          <w:szCs w:val="22"/>
        </w:rPr>
        <w:t>Bierman Scott H, Luis Ferandez (2005): Game Theory with Economic Applications, Pearson Education, Singapore.</w:t>
      </w:r>
    </w:p>
    <w:p w14:paraId="5D05171A" w14:textId="77777777" w:rsidR="00B51364" w:rsidRDefault="00B51364">
      <w:pPr>
        <w:numPr>
          <w:ilvl w:val="0"/>
          <w:numId w:val="3"/>
        </w:numPr>
        <w:spacing w:line="360" w:lineRule="auto"/>
        <w:jc w:val="both"/>
      </w:pPr>
      <w:r>
        <w:rPr>
          <w:rStyle w:val="Subtitle1"/>
          <w:b/>
          <w:sz w:val="22"/>
          <w:szCs w:val="22"/>
        </w:rPr>
        <w:t>Drew Fudenberg, Jean Tirole (2005): Game Theory, MIT Press.</w:t>
      </w:r>
    </w:p>
    <w:p w14:paraId="27541C16" w14:textId="77777777" w:rsidR="00B51364" w:rsidRDefault="00B51364">
      <w:pPr>
        <w:numPr>
          <w:ilvl w:val="0"/>
          <w:numId w:val="3"/>
        </w:numPr>
        <w:spacing w:line="360" w:lineRule="auto"/>
        <w:jc w:val="both"/>
      </w:pPr>
      <w:r>
        <w:rPr>
          <w:rStyle w:val="Subtitle1"/>
          <w:b/>
          <w:sz w:val="22"/>
          <w:szCs w:val="22"/>
        </w:rPr>
        <w:t>González-Dı́az Julio, Ignacio Garcı́a-Jurado, M. Gloria Fiestras-Janeiro (2010): An Introductory Course on Mathematical Game Theory, Graduate Studies in Mathematics, Volume 115, American Mathematical Society.</w:t>
      </w:r>
    </w:p>
    <w:p w14:paraId="60C63116" w14:textId="77777777" w:rsidR="00B51364" w:rsidRDefault="00B51364">
      <w:pPr>
        <w:numPr>
          <w:ilvl w:val="0"/>
          <w:numId w:val="3"/>
        </w:numPr>
        <w:spacing w:line="360" w:lineRule="auto"/>
        <w:jc w:val="both"/>
      </w:pPr>
      <w:r>
        <w:rPr>
          <w:rStyle w:val="Subtitle1"/>
          <w:b/>
          <w:sz w:val="22"/>
          <w:szCs w:val="22"/>
        </w:rPr>
        <w:t>Osborne Martin J, Ariel Rubinstein (1994): A Course in Game Theory, The MIT Press Cambridge.</w:t>
      </w:r>
    </w:p>
    <w:p w14:paraId="2E560291" w14:textId="77777777" w:rsidR="00B51364" w:rsidRDefault="00B51364">
      <w:pPr>
        <w:numPr>
          <w:ilvl w:val="0"/>
          <w:numId w:val="3"/>
        </w:numPr>
        <w:spacing w:line="360" w:lineRule="auto"/>
        <w:jc w:val="both"/>
      </w:pPr>
      <w:r>
        <w:rPr>
          <w:rStyle w:val="Subtitle1"/>
          <w:b/>
          <w:sz w:val="22"/>
          <w:szCs w:val="22"/>
        </w:rPr>
        <w:t>Rasmusen, E (2007): Games and Information: An Introduction to Game Theory, 4th ed., Basil Blackwell.</w:t>
      </w:r>
    </w:p>
    <w:p w14:paraId="34AD4BE5" w14:textId="77777777" w:rsidR="00B51364" w:rsidRDefault="00B51364">
      <w:pPr>
        <w:spacing w:line="360" w:lineRule="auto"/>
        <w:jc w:val="both"/>
        <w:rPr>
          <w:sz w:val="22"/>
          <w:szCs w:val="22"/>
        </w:rPr>
      </w:pPr>
    </w:p>
    <w:p w14:paraId="77455426" w14:textId="77777777" w:rsidR="00B51364" w:rsidRDefault="009A0DE9">
      <w:pPr>
        <w:spacing w:line="360" w:lineRule="auto"/>
        <w:jc w:val="both"/>
      </w:pPr>
      <w:r>
        <w:rPr>
          <w:b/>
          <w:bCs/>
          <w:sz w:val="22"/>
          <w:szCs w:val="22"/>
        </w:rPr>
        <w:t>4</w:t>
      </w:r>
      <w:r w:rsidR="00B51364">
        <w:t xml:space="preserve">. </w:t>
      </w:r>
      <w:r w:rsidR="00B51364">
        <w:rPr>
          <w:b/>
          <w:bCs/>
        </w:rPr>
        <w:t>Course Plan:</w:t>
      </w:r>
    </w:p>
    <w:tbl>
      <w:tblPr>
        <w:tblW w:w="0" w:type="auto"/>
        <w:tblInd w:w="-452" w:type="dxa"/>
        <w:tblLayout w:type="fixed"/>
        <w:tblLook w:val="0000" w:firstRow="0" w:lastRow="0" w:firstColumn="0" w:lastColumn="0" w:noHBand="0" w:noVBand="0"/>
      </w:tblPr>
      <w:tblGrid>
        <w:gridCol w:w="810"/>
        <w:gridCol w:w="1080"/>
        <w:gridCol w:w="2071"/>
        <w:gridCol w:w="4860"/>
        <w:gridCol w:w="1839"/>
      </w:tblGrid>
      <w:tr w:rsidR="00B51364" w14:paraId="4D45A054" w14:textId="77777777">
        <w:tc>
          <w:tcPr>
            <w:tcW w:w="810" w:type="dxa"/>
            <w:tcBorders>
              <w:top w:val="single" w:sz="4" w:space="0" w:color="000000"/>
              <w:left w:val="single" w:sz="4" w:space="0" w:color="000000"/>
              <w:bottom w:val="single" w:sz="4" w:space="0" w:color="000000"/>
            </w:tcBorders>
            <w:shd w:val="clear" w:color="auto" w:fill="auto"/>
          </w:tcPr>
          <w:p w14:paraId="39BA2C58" w14:textId="77777777" w:rsidR="00B51364" w:rsidRDefault="00B51364">
            <w:pPr>
              <w:jc w:val="center"/>
            </w:pPr>
            <w:r>
              <w:rPr>
                <w:b/>
                <w:sz w:val="22"/>
                <w:szCs w:val="22"/>
              </w:rPr>
              <w:t>Topic</w:t>
            </w:r>
          </w:p>
        </w:tc>
        <w:tc>
          <w:tcPr>
            <w:tcW w:w="1080" w:type="dxa"/>
            <w:tcBorders>
              <w:top w:val="single" w:sz="4" w:space="0" w:color="000000"/>
              <w:left w:val="single" w:sz="4" w:space="0" w:color="000000"/>
              <w:bottom w:val="single" w:sz="4" w:space="0" w:color="000000"/>
            </w:tcBorders>
            <w:shd w:val="clear" w:color="auto" w:fill="auto"/>
          </w:tcPr>
          <w:p w14:paraId="3643ED3B" w14:textId="77777777" w:rsidR="00B51364" w:rsidRDefault="00B51364">
            <w:pPr>
              <w:jc w:val="center"/>
            </w:pPr>
            <w:r>
              <w:rPr>
                <w:b/>
                <w:sz w:val="22"/>
                <w:szCs w:val="22"/>
              </w:rPr>
              <w:t>No. of Lectures</w:t>
            </w:r>
          </w:p>
        </w:tc>
        <w:tc>
          <w:tcPr>
            <w:tcW w:w="2071" w:type="dxa"/>
            <w:tcBorders>
              <w:top w:val="single" w:sz="4" w:space="0" w:color="000000"/>
              <w:left w:val="single" w:sz="4" w:space="0" w:color="000000"/>
              <w:bottom w:val="single" w:sz="4" w:space="0" w:color="000000"/>
            </w:tcBorders>
            <w:shd w:val="clear" w:color="auto" w:fill="auto"/>
          </w:tcPr>
          <w:p w14:paraId="66F0D24A" w14:textId="77777777" w:rsidR="00B51364" w:rsidRDefault="00B51364">
            <w:pPr>
              <w:jc w:val="center"/>
            </w:pPr>
            <w:r>
              <w:rPr>
                <w:b/>
                <w:sz w:val="22"/>
                <w:szCs w:val="22"/>
              </w:rPr>
              <w:t>Learning Objectives</w:t>
            </w:r>
          </w:p>
        </w:tc>
        <w:tc>
          <w:tcPr>
            <w:tcW w:w="4860" w:type="dxa"/>
            <w:tcBorders>
              <w:top w:val="single" w:sz="4" w:space="0" w:color="000000"/>
              <w:left w:val="single" w:sz="4" w:space="0" w:color="000000"/>
              <w:bottom w:val="single" w:sz="4" w:space="0" w:color="000000"/>
            </w:tcBorders>
            <w:shd w:val="clear" w:color="auto" w:fill="auto"/>
          </w:tcPr>
          <w:p w14:paraId="3FC04344" w14:textId="77777777" w:rsidR="00B51364" w:rsidRDefault="00B51364">
            <w:pPr>
              <w:jc w:val="center"/>
            </w:pPr>
            <w:r>
              <w:rPr>
                <w:b/>
                <w:sz w:val="22"/>
                <w:szCs w:val="22"/>
              </w:rPr>
              <w:t>Topics to be Covered</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4DE14E23" w14:textId="77777777" w:rsidR="00B50C0D" w:rsidRDefault="00B50C0D" w:rsidP="00B50C0D">
            <w:pPr>
              <w:pStyle w:val="TableParagraph"/>
              <w:spacing w:line="252" w:lineRule="exact"/>
              <w:ind w:left="384" w:hanging="122"/>
              <w:rPr>
                <w:b/>
              </w:rPr>
            </w:pPr>
            <w:r>
              <w:rPr>
                <w:b/>
              </w:rPr>
              <w:t>Chapter in</w:t>
            </w:r>
          </w:p>
          <w:p w14:paraId="577F64AA" w14:textId="77777777" w:rsidR="00B51364" w:rsidRDefault="00B50C0D" w:rsidP="00B50C0D">
            <w:pPr>
              <w:jc w:val="center"/>
            </w:pPr>
            <w:r>
              <w:rPr>
                <w:b/>
              </w:rPr>
              <w:t>the Text Book</w:t>
            </w:r>
          </w:p>
        </w:tc>
      </w:tr>
      <w:tr w:rsidR="00B51364" w14:paraId="7850C48B" w14:textId="77777777">
        <w:tc>
          <w:tcPr>
            <w:tcW w:w="810" w:type="dxa"/>
            <w:tcBorders>
              <w:top w:val="single" w:sz="4" w:space="0" w:color="000000"/>
              <w:left w:val="single" w:sz="4" w:space="0" w:color="000000"/>
              <w:bottom w:val="single" w:sz="4" w:space="0" w:color="000000"/>
            </w:tcBorders>
            <w:shd w:val="clear" w:color="auto" w:fill="auto"/>
            <w:vAlign w:val="center"/>
          </w:tcPr>
          <w:p w14:paraId="032496CD" w14:textId="77777777" w:rsidR="00B51364" w:rsidRDefault="00B51364">
            <w:pPr>
              <w:jc w:val="center"/>
            </w:pPr>
            <w:r>
              <w:rPr>
                <w:b/>
                <w:sz w:val="22"/>
                <w:szCs w:val="22"/>
              </w:rPr>
              <w:t>1</w:t>
            </w:r>
          </w:p>
        </w:tc>
        <w:tc>
          <w:tcPr>
            <w:tcW w:w="1080" w:type="dxa"/>
            <w:tcBorders>
              <w:top w:val="single" w:sz="4" w:space="0" w:color="000000"/>
              <w:left w:val="single" w:sz="4" w:space="0" w:color="000000"/>
              <w:bottom w:val="single" w:sz="4" w:space="0" w:color="000000"/>
            </w:tcBorders>
            <w:shd w:val="clear" w:color="auto" w:fill="auto"/>
            <w:vAlign w:val="center"/>
          </w:tcPr>
          <w:p w14:paraId="2DB9F99C" w14:textId="77777777" w:rsidR="00B51364" w:rsidRDefault="00EA2579">
            <w:pPr>
              <w:jc w:val="center"/>
            </w:pPr>
            <w:r>
              <w:rPr>
                <w:sz w:val="22"/>
                <w:szCs w:val="22"/>
              </w:rPr>
              <w:t>01-0</w:t>
            </w:r>
            <w:r w:rsidR="00B51364">
              <w:rPr>
                <w:sz w:val="22"/>
                <w:szCs w:val="22"/>
              </w:rPr>
              <w:t>3</w:t>
            </w:r>
          </w:p>
        </w:tc>
        <w:tc>
          <w:tcPr>
            <w:tcW w:w="2071" w:type="dxa"/>
            <w:tcBorders>
              <w:top w:val="single" w:sz="4" w:space="0" w:color="000000"/>
              <w:left w:val="single" w:sz="4" w:space="0" w:color="000000"/>
              <w:bottom w:val="single" w:sz="4" w:space="0" w:color="000000"/>
            </w:tcBorders>
            <w:shd w:val="clear" w:color="auto" w:fill="auto"/>
          </w:tcPr>
          <w:p w14:paraId="52A9A5EC" w14:textId="77777777" w:rsidR="00B51364" w:rsidRDefault="009A0DE9" w:rsidP="009A0DE9">
            <w:pPr>
              <w:jc w:val="both"/>
            </w:pPr>
            <w:r>
              <w:rPr>
                <w:sz w:val="22"/>
                <w:szCs w:val="22"/>
              </w:rPr>
              <w:t xml:space="preserve">To introduce students to ‘rational’ thinking &amp; </w:t>
            </w:r>
            <w:r w:rsidR="00B51364">
              <w:rPr>
                <w:sz w:val="22"/>
                <w:szCs w:val="22"/>
              </w:rPr>
              <w:t>Game Theory</w:t>
            </w:r>
          </w:p>
        </w:tc>
        <w:tc>
          <w:tcPr>
            <w:tcW w:w="4860" w:type="dxa"/>
            <w:tcBorders>
              <w:top w:val="single" w:sz="4" w:space="0" w:color="000000"/>
              <w:left w:val="single" w:sz="4" w:space="0" w:color="000000"/>
              <w:bottom w:val="single" w:sz="4" w:space="0" w:color="000000"/>
            </w:tcBorders>
            <w:shd w:val="clear" w:color="auto" w:fill="auto"/>
          </w:tcPr>
          <w:p w14:paraId="514F2DD1" w14:textId="77777777" w:rsidR="00B51364" w:rsidRDefault="00B51364">
            <w:pPr>
              <w:jc w:val="both"/>
            </w:pPr>
            <w:r>
              <w:rPr>
                <w:sz w:val="22"/>
                <w:szCs w:val="22"/>
              </w:rPr>
              <w:t>1. What is Game Theory?</w:t>
            </w:r>
          </w:p>
          <w:p w14:paraId="659D9805" w14:textId="77777777" w:rsidR="00B51364" w:rsidRDefault="00B51364">
            <w:pPr>
              <w:jc w:val="both"/>
            </w:pPr>
            <w:r>
              <w:rPr>
                <w:sz w:val="22"/>
                <w:szCs w:val="22"/>
              </w:rPr>
              <w:t>2. Theory of rational choice</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69DDE3A3" w14:textId="77777777" w:rsidR="00B51364" w:rsidRDefault="00B51364">
            <w:pPr>
              <w:jc w:val="center"/>
            </w:pPr>
            <w:r>
              <w:rPr>
                <w:sz w:val="22"/>
                <w:szCs w:val="22"/>
              </w:rPr>
              <w:t>Chapter 1 (TB ii),</w:t>
            </w:r>
          </w:p>
          <w:p w14:paraId="0072CCAB" w14:textId="77777777" w:rsidR="00B51364" w:rsidRDefault="00B51364">
            <w:pPr>
              <w:jc w:val="center"/>
            </w:pPr>
            <w:r>
              <w:rPr>
                <w:sz w:val="22"/>
                <w:szCs w:val="22"/>
              </w:rPr>
              <w:t>Notes</w:t>
            </w:r>
          </w:p>
          <w:p w14:paraId="4F22778A" w14:textId="77777777" w:rsidR="00B51364" w:rsidRDefault="00B51364">
            <w:pPr>
              <w:jc w:val="center"/>
              <w:rPr>
                <w:sz w:val="22"/>
                <w:szCs w:val="22"/>
              </w:rPr>
            </w:pPr>
          </w:p>
        </w:tc>
      </w:tr>
      <w:tr w:rsidR="00B51364" w14:paraId="1E754639" w14:textId="77777777">
        <w:tc>
          <w:tcPr>
            <w:tcW w:w="810" w:type="dxa"/>
            <w:tcBorders>
              <w:top w:val="single" w:sz="4" w:space="0" w:color="000000"/>
              <w:left w:val="single" w:sz="4" w:space="0" w:color="000000"/>
              <w:bottom w:val="single" w:sz="4" w:space="0" w:color="000000"/>
            </w:tcBorders>
            <w:shd w:val="clear" w:color="auto" w:fill="auto"/>
            <w:vAlign w:val="center"/>
          </w:tcPr>
          <w:p w14:paraId="4D9104E0" w14:textId="77777777" w:rsidR="00B51364" w:rsidRDefault="00B51364">
            <w:pPr>
              <w:jc w:val="center"/>
            </w:pPr>
            <w:r>
              <w:rPr>
                <w:b/>
                <w:sz w:val="22"/>
                <w:szCs w:val="22"/>
              </w:rPr>
              <w:t>2</w:t>
            </w:r>
          </w:p>
        </w:tc>
        <w:tc>
          <w:tcPr>
            <w:tcW w:w="1080" w:type="dxa"/>
            <w:tcBorders>
              <w:top w:val="single" w:sz="4" w:space="0" w:color="000000"/>
              <w:left w:val="single" w:sz="4" w:space="0" w:color="000000"/>
              <w:bottom w:val="single" w:sz="4" w:space="0" w:color="000000"/>
            </w:tcBorders>
            <w:shd w:val="clear" w:color="auto" w:fill="auto"/>
            <w:vAlign w:val="center"/>
          </w:tcPr>
          <w:p w14:paraId="4F74F34B" w14:textId="77777777" w:rsidR="00B51364" w:rsidRDefault="00EA2579">
            <w:pPr>
              <w:jc w:val="center"/>
            </w:pPr>
            <w:r>
              <w:rPr>
                <w:sz w:val="22"/>
                <w:szCs w:val="22"/>
              </w:rPr>
              <w:t>04-11</w:t>
            </w:r>
          </w:p>
        </w:tc>
        <w:tc>
          <w:tcPr>
            <w:tcW w:w="2071" w:type="dxa"/>
            <w:tcBorders>
              <w:top w:val="single" w:sz="4" w:space="0" w:color="000000"/>
              <w:left w:val="single" w:sz="4" w:space="0" w:color="000000"/>
              <w:bottom w:val="single" w:sz="4" w:space="0" w:color="000000"/>
            </w:tcBorders>
            <w:shd w:val="clear" w:color="auto" w:fill="auto"/>
          </w:tcPr>
          <w:p w14:paraId="54A66FFE" w14:textId="77777777" w:rsidR="00B51364" w:rsidRDefault="009A0DE9">
            <w:r>
              <w:rPr>
                <w:sz w:val="22"/>
                <w:szCs w:val="22"/>
              </w:rPr>
              <w:t>To introduce strategic g</w:t>
            </w:r>
            <w:r w:rsidR="00B51364">
              <w:rPr>
                <w:sz w:val="22"/>
                <w:szCs w:val="22"/>
              </w:rPr>
              <w:t xml:space="preserve">ames and </w:t>
            </w:r>
            <w:r>
              <w:rPr>
                <w:sz w:val="22"/>
                <w:szCs w:val="22"/>
              </w:rPr>
              <w:t>solution concepts including Nash e</w:t>
            </w:r>
            <w:r w:rsidR="00B51364">
              <w:rPr>
                <w:sz w:val="22"/>
                <w:szCs w:val="22"/>
              </w:rPr>
              <w:t>quilibrium</w:t>
            </w:r>
          </w:p>
        </w:tc>
        <w:tc>
          <w:tcPr>
            <w:tcW w:w="4860" w:type="dxa"/>
            <w:tcBorders>
              <w:top w:val="single" w:sz="4" w:space="0" w:color="000000"/>
              <w:left w:val="single" w:sz="4" w:space="0" w:color="000000"/>
              <w:bottom w:val="single" w:sz="4" w:space="0" w:color="000000"/>
            </w:tcBorders>
            <w:shd w:val="clear" w:color="auto" w:fill="auto"/>
          </w:tcPr>
          <w:p w14:paraId="102344C2" w14:textId="77777777" w:rsidR="00B51364" w:rsidRDefault="00B51364">
            <w:r>
              <w:rPr>
                <w:sz w:val="22"/>
                <w:szCs w:val="22"/>
              </w:rPr>
              <w:t>1. Str</w:t>
            </w:r>
            <w:r w:rsidR="009A0DE9">
              <w:rPr>
                <w:sz w:val="22"/>
                <w:szCs w:val="22"/>
              </w:rPr>
              <w:t xml:space="preserve">ategic games: examples </w:t>
            </w:r>
          </w:p>
          <w:p w14:paraId="34118604" w14:textId="77777777" w:rsidR="00B51364" w:rsidRDefault="009A0DE9">
            <w:r>
              <w:rPr>
                <w:sz w:val="22"/>
                <w:szCs w:val="22"/>
              </w:rPr>
              <w:t>2. Dominance</w:t>
            </w:r>
          </w:p>
          <w:p w14:paraId="1F4F227E" w14:textId="77777777" w:rsidR="00B51364" w:rsidRDefault="009A0DE9">
            <w:r>
              <w:rPr>
                <w:sz w:val="22"/>
                <w:szCs w:val="22"/>
              </w:rPr>
              <w:t>3. Rationalizability</w:t>
            </w:r>
          </w:p>
          <w:p w14:paraId="39EB09D9" w14:textId="77777777" w:rsidR="00B51364" w:rsidRDefault="00B51364">
            <w:r>
              <w:rPr>
                <w:sz w:val="22"/>
                <w:szCs w:val="22"/>
              </w:rPr>
              <w:t>4. Nash equilibrium: concept and examples</w:t>
            </w:r>
          </w:p>
          <w:p w14:paraId="08E5AE04" w14:textId="77777777" w:rsidR="00B51364" w:rsidRDefault="00B51364">
            <w:r>
              <w:rPr>
                <w:sz w:val="22"/>
                <w:szCs w:val="22"/>
              </w:rPr>
              <w:t>5. Best response functions</w:t>
            </w:r>
          </w:p>
          <w:p w14:paraId="6E517D4F" w14:textId="77777777" w:rsidR="00B51364" w:rsidRDefault="00B51364" w:rsidP="009A0DE9">
            <w:r>
              <w:rPr>
                <w:sz w:val="22"/>
                <w:szCs w:val="22"/>
              </w:rPr>
              <w:t>6. Symmetric games and symmetric equilibria</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47411FD5" w14:textId="77777777" w:rsidR="00B51364" w:rsidRDefault="00B51364">
            <w:pPr>
              <w:jc w:val="center"/>
            </w:pPr>
            <w:r>
              <w:rPr>
                <w:sz w:val="22"/>
                <w:szCs w:val="22"/>
              </w:rPr>
              <w:t xml:space="preserve">Chapter 2 </w:t>
            </w:r>
            <w:r w:rsidR="009A0DE9">
              <w:rPr>
                <w:sz w:val="22"/>
                <w:szCs w:val="22"/>
              </w:rPr>
              <w:t xml:space="preserve">&amp; 12 </w:t>
            </w:r>
            <w:r>
              <w:rPr>
                <w:sz w:val="22"/>
                <w:szCs w:val="22"/>
              </w:rPr>
              <w:t>(TB ii),</w:t>
            </w:r>
          </w:p>
          <w:p w14:paraId="286F0A05" w14:textId="77777777" w:rsidR="00B51364" w:rsidRDefault="00B51364">
            <w:pPr>
              <w:jc w:val="center"/>
            </w:pPr>
            <w:r>
              <w:rPr>
                <w:sz w:val="22"/>
                <w:szCs w:val="22"/>
              </w:rPr>
              <w:t>Chapter 1 (TB i)</w:t>
            </w:r>
          </w:p>
          <w:p w14:paraId="46E01AE9" w14:textId="77777777" w:rsidR="00B51364" w:rsidRDefault="00B51364">
            <w:pPr>
              <w:jc w:val="center"/>
            </w:pPr>
            <w:r>
              <w:rPr>
                <w:sz w:val="22"/>
                <w:szCs w:val="22"/>
              </w:rPr>
              <w:t>Notes</w:t>
            </w:r>
          </w:p>
        </w:tc>
      </w:tr>
      <w:tr w:rsidR="00B51364" w14:paraId="4C7C818B" w14:textId="77777777">
        <w:tc>
          <w:tcPr>
            <w:tcW w:w="810" w:type="dxa"/>
            <w:tcBorders>
              <w:top w:val="single" w:sz="4" w:space="0" w:color="000000"/>
              <w:left w:val="single" w:sz="4" w:space="0" w:color="000000"/>
              <w:bottom w:val="single" w:sz="4" w:space="0" w:color="000000"/>
            </w:tcBorders>
            <w:shd w:val="clear" w:color="auto" w:fill="auto"/>
            <w:vAlign w:val="center"/>
          </w:tcPr>
          <w:p w14:paraId="1413A990" w14:textId="77777777" w:rsidR="00B51364" w:rsidRDefault="00B51364">
            <w:pPr>
              <w:jc w:val="center"/>
            </w:pPr>
            <w:r>
              <w:rPr>
                <w:b/>
                <w:sz w:val="22"/>
                <w:szCs w:val="22"/>
              </w:rPr>
              <w:t>3</w:t>
            </w:r>
          </w:p>
        </w:tc>
        <w:tc>
          <w:tcPr>
            <w:tcW w:w="1080" w:type="dxa"/>
            <w:tcBorders>
              <w:top w:val="single" w:sz="4" w:space="0" w:color="000000"/>
              <w:left w:val="single" w:sz="4" w:space="0" w:color="000000"/>
              <w:bottom w:val="single" w:sz="4" w:space="0" w:color="000000"/>
            </w:tcBorders>
            <w:shd w:val="clear" w:color="auto" w:fill="auto"/>
            <w:vAlign w:val="center"/>
          </w:tcPr>
          <w:p w14:paraId="515CBD46" w14:textId="77777777" w:rsidR="00B51364" w:rsidRDefault="00EA2579">
            <w:pPr>
              <w:jc w:val="center"/>
            </w:pPr>
            <w:r>
              <w:rPr>
                <w:sz w:val="22"/>
                <w:szCs w:val="22"/>
              </w:rPr>
              <w:t>12-17</w:t>
            </w:r>
          </w:p>
        </w:tc>
        <w:tc>
          <w:tcPr>
            <w:tcW w:w="2071" w:type="dxa"/>
            <w:tcBorders>
              <w:top w:val="single" w:sz="4" w:space="0" w:color="000000"/>
              <w:left w:val="single" w:sz="4" w:space="0" w:color="000000"/>
              <w:bottom w:val="single" w:sz="4" w:space="0" w:color="000000"/>
            </w:tcBorders>
            <w:shd w:val="clear" w:color="auto" w:fill="auto"/>
          </w:tcPr>
          <w:p w14:paraId="6DD5F69A" w14:textId="77777777" w:rsidR="00B51364" w:rsidRDefault="00B51364">
            <w:pPr>
              <w:jc w:val="both"/>
            </w:pPr>
            <w:r>
              <w:rPr>
                <w:sz w:val="22"/>
                <w:szCs w:val="22"/>
              </w:rPr>
              <w:t xml:space="preserve">Illustrations of Nash </w:t>
            </w:r>
            <w:r w:rsidR="009A0DE9">
              <w:rPr>
                <w:sz w:val="22"/>
                <w:szCs w:val="22"/>
              </w:rPr>
              <w:t>e</w:t>
            </w:r>
            <w:r>
              <w:rPr>
                <w:sz w:val="22"/>
                <w:szCs w:val="22"/>
              </w:rPr>
              <w:t>quilibrium</w:t>
            </w:r>
            <w:r w:rsidR="009A0DE9">
              <w:rPr>
                <w:sz w:val="22"/>
                <w:szCs w:val="22"/>
              </w:rPr>
              <w:t xml:space="preserve"> in different settings</w:t>
            </w:r>
          </w:p>
        </w:tc>
        <w:tc>
          <w:tcPr>
            <w:tcW w:w="4860" w:type="dxa"/>
            <w:tcBorders>
              <w:top w:val="single" w:sz="4" w:space="0" w:color="000000"/>
              <w:left w:val="single" w:sz="4" w:space="0" w:color="000000"/>
              <w:bottom w:val="single" w:sz="4" w:space="0" w:color="000000"/>
            </w:tcBorders>
            <w:shd w:val="clear" w:color="auto" w:fill="auto"/>
          </w:tcPr>
          <w:p w14:paraId="4462596C" w14:textId="77777777" w:rsidR="00B51364" w:rsidRDefault="00B51364">
            <w:pPr>
              <w:jc w:val="both"/>
            </w:pPr>
            <w:r>
              <w:rPr>
                <w:sz w:val="22"/>
                <w:szCs w:val="22"/>
              </w:rPr>
              <w:t>1. Cournot’s model of duopoly market</w:t>
            </w:r>
          </w:p>
          <w:p w14:paraId="0C0D583C" w14:textId="77777777" w:rsidR="00B51364" w:rsidRDefault="00B51364">
            <w:pPr>
              <w:jc w:val="both"/>
            </w:pPr>
            <w:r>
              <w:rPr>
                <w:sz w:val="22"/>
                <w:szCs w:val="22"/>
              </w:rPr>
              <w:t>2. Bertrand’s model of duopoly market</w:t>
            </w:r>
          </w:p>
          <w:p w14:paraId="76FE9AA9" w14:textId="77777777" w:rsidR="00B51364" w:rsidRDefault="00B51364">
            <w:pPr>
              <w:jc w:val="both"/>
            </w:pPr>
            <w:r>
              <w:rPr>
                <w:sz w:val="22"/>
                <w:szCs w:val="22"/>
              </w:rPr>
              <w:t>3. Electoral Competition</w:t>
            </w:r>
          </w:p>
          <w:p w14:paraId="20802D53" w14:textId="77777777" w:rsidR="00B51364" w:rsidRDefault="00B51364">
            <w:pPr>
              <w:jc w:val="both"/>
            </w:pPr>
            <w:r>
              <w:rPr>
                <w:sz w:val="22"/>
                <w:szCs w:val="22"/>
              </w:rPr>
              <w:t>4. War of Attrition</w:t>
            </w:r>
          </w:p>
          <w:p w14:paraId="66F9024C" w14:textId="64D3922A" w:rsidR="00B51364" w:rsidRDefault="00B51364">
            <w:pPr>
              <w:jc w:val="both"/>
            </w:pPr>
            <w:r>
              <w:rPr>
                <w:sz w:val="22"/>
                <w:szCs w:val="22"/>
              </w:rPr>
              <w:t>5. Auctions</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79DA07EE" w14:textId="77777777" w:rsidR="00B51364" w:rsidRDefault="00B51364">
            <w:pPr>
              <w:jc w:val="center"/>
            </w:pPr>
            <w:r>
              <w:rPr>
                <w:sz w:val="22"/>
                <w:szCs w:val="22"/>
              </w:rPr>
              <w:t>Chapter 3 (TB ii),</w:t>
            </w:r>
          </w:p>
          <w:p w14:paraId="3C6F2C00" w14:textId="77777777" w:rsidR="00B51364" w:rsidRDefault="00B51364">
            <w:pPr>
              <w:jc w:val="center"/>
            </w:pPr>
            <w:r>
              <w:rPr>
                <w:sz w:val="22"/>
                <w:szCs w:val="22"/>
              </w:rPr>
              <w:t>Chapter 1 (TB i)</w:t>
            </w:r>
          </w:p>
          <w:p w14:paraId="0FF7BD44" w14:textId="77777777" w:rsidR="00B51364" w:rsidRDefault="00B51364">
            <w:pPr>
              <w:jc w:val="center"/>
            </w:pPr>
            <w:r>
              <w:rPr>
                <w:sz w:val="22"/>
                <w:szCs w:val="22"/>
              </w:rPr>
              <w:t>Notes</w:t>
            </w:r>
          </w:p>
          <w:p w14:paraId="2E249533" w14:textId="77777777" w:rsidR="00B51364" w:rsidRDefault="00B51364">
            <w:pPr>
              <w:jc w:val="center"/>
              <w:rPr>
                <w:sz w:val="22"/>
                <w:szCs w:val="22"/>
              </w:rPr>
            </w:pPr>
          </w:p>
        </w:tc>
      </w:tr>
      <w:tr w:rsidR="00B51364" w14:paraId="664009A9" w14:textId="77777777">
        <w:tc>
          <w:tcPr>
            <w:tcW w:w="810" w:type="dxa"/>
            <w:tcBorders>
              <w:top w:val="single" w:sz="4" w:space="0" w:color="000000"/>
              <w:left w:val="single" w:sz="4" w:space="0" w:color="000000"/>
              <w:bottom w:val="single" w:sz="4" w:space="0" w:color="000000"/>
            </w:tcBorders>
            <w:shd w:val="clear" w:color="auto" w:fill="auto"/>
            <w:vAlign w:val="center"/>
          </w:tcPr>
          <w:p w14:paraId="5F829E4A" w14:textId="77777777" w:rsidR="00B51364" w:rsidRDefault="00B51364">
            <w:pPr>
              <w:jc w:val="center"/>
            </w:pPr>
            <w:r>
              <w:rPr>
                <w:b/>
                <w:sz w:val="22"/>
                <w:szCs w:val="22"/>
              </w:rPr>
              <w:t>4</w:t>
            </w:r>
          </w:p>
        </w:tc>
        <w:tc>
          <w:tcPr>
            <w:tcW w:w="1080" w:type="dxa"/>
            <w:tcBorders>
              <w:top w:val="single" w:sz="4" w:space="0" w:color="000000"/>
              <w:left w:val="single" w:sz="4" w:space="0" w:color="000000"/>
              <w:bottom w:val="single" w:sz="4" w:space="0" w:color="000000"/>
            </w:tcBorders>
            <w:shd w:val="clear" w:color="auto" w:fill="auto"/>
            <w:vAlign w:val="center"/>
          </w:tcPr>
          <w:p w14:paraId="30FF7332" w14:textId="77777777" w:rsidR="00B51364" w:rsidRDefault="00EA2579">
            <w:pPr>
              <w:jc w:val="center"/>
            </w:pPr>
            <w:r>
              <w:rPr>
                <w:sz w:val="22"/>
                <w:szCs w:val="22"/>
              </w:rPr>
              <w:t>18-21</w:t>
            </w:r>
          </w:p>
        </w:tc>
        <w:tc>
          <w:tcPr>
            <w:tcW w:w="2071" w:type="dxa"/>
            <w:tcBorders>
              <w:top w:val="single" w:sz="4" w:space="0" w:color="000000"/>
              <w:left w:val="single" w:sz="4" w:space="0" w:color="000000"/>
              <w:bottom w:val="single" w:sz="4" w:space="0" w:color="000000"/>
            </w:tcBorders>
            <w:shd w:val="clear" w:color="auto" w:fill="auto"/>
          </w:tcPr>
          <w:p w14:paraId="52F317BC" w14:textId="77777777" w:rsidR="00B51364" w:rsidRDefault="009A0DE9">
            <w:pPr>
              <w:jc w:val="both"/>
            </w:pPr>
            <w:r>
              <w:rPr>
                <w:sz w:val="22"/>
                <w:szCs w:val="22"/>
              </w:rPr>
              <w:t>To introduce and apply mixed strategy Nash e</w:t>
            </w:r>
            <w:r w:rsidR="00B51364">
              <w:rPr>
                <w:sz w:val="22"/>
                <w:szCs w:val="22"/>
              </w:rPr>
              <w:t>quilibrium</w:t>
            </w:r>
          </w:p>
        </w:tc>
        <w:tc>
          <w:tcPr>
            <w:tcW w:w="4860" w:type="dxa"/>
            <w:tcBorders>
              <w:top w:val="single" w:sz="4" w:space="0" w:color="000000"/>
              <w:left w:val="single" w:sz="4" w:space="0" w:color="000000"/>
              <w:bottom w:val="single" w:sz="4" w:space="0" w:color="000000"/>
            </w:tcBorders>
            <w:shd w:val="clear" w:color="auto" w:fill="auto"/>
          </w:tcPr>
          <w:p w14:paraId="52E26794" w14:textId="77777777" w:rsidR="00B51364" w:rsidRDefault="00B51364">
            <w:pPr>
              <w:jc w:val="both"/>
            </w:pPr>
            <w:r>
              <w:rPr>
                <w:sz w:val="22"/>
                <w:szCs w:val="22"/>
              </w:rPr>
              <w:t>1. Strategic games with randomization</w:t>
            </w:r>
          </w:p>
          <w:p w14:paraId="52AC8244" w14:textId="77777777" w:rsidR="00B51364" w:rsidRDefault="00B51364">
            <w:pPr>
              <w:jc w:val="both"/>
            </w:pPr>
            <w:r>
              <w:rPr>
                <w:sz w:val="22"/>
                <w:szCs w:val="22"/>
              </w:rPr>
              <w:t>2. Dominated Actions</w:t>
            </w:r>
          </w:p>
          <w:p w14:paraId="3F0E3AF4" w14:textId="77777777" w:rsidR="00B51364" w:rsidRDefault="00B51364">
            <w:pPr>
              <w:jc w:val="both"/>
            </w:pPr>
            <w:r>
              <w:rPr>
                <w:sz w:val="22"/>
                <w:szCs w:val="22"/>
              </w:rPr>
              <w:t>3. Formation of Players’ beliefs</w:t>
            </w:r>
          </w:p>
          <w:p w14:paraId="1FF86AB9" w14:textId="77777777" w:rsidR="00B51364" w:rsidRDefault="00B51364">
            <w:pPr>
              <w:jc w:val="both"/>
            </w:pPr>
            <w:r>
              <w:rPr>
                <w:sz w:val="22"/>
                <w:szCs w:val="22"/>
              </w:rPr>
              <w:lastRenderedPageBreak/>
              <w:t>4. Mixed strategy Nash equilibrium: concept and examples</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18230B02" w14:textId="77777777" w:rsidR="00B51364" w:rsidRDefault="00B51364">
            <w:pPr>
              <w:jc w:val="center"/>
            </w:pPr>
            <w:r>
              <w:rPr>
                <w:sz w:val="22"/>
                <w:szCs w:val="22"/>
              </w:rPr>
              <w:lastRenderedPageBreak/>
              <w:t>Chapter 4 (TB ii),</w:t>
            </w:r>
          </w:p>
          <w:p w14:paraId="136A105D" w14:textId="77777777" w:rsidR="00B51364" w:rsidRDefault="00B51364">
            <w:pPr>
              <w:jc w:val="center"/>
            </w:pPr>
            <w:r>
              <w:rPr>
                <w:sz w:val="22"/>
                <w:szCs w:val="22"/>
              </w:rPr>
              <w:t>Chapter 1 (TB i)</w:t>
            </w:r>
          </w:p>
          <w:p w14:paraId="670281F2" w14:textId="77777777" w:rsidR="00B51364" w:rsidRDefault="00B51364">
            <w:pPr>
              <w:jc w:val="center"/>
            </w:pPr>
            <w:r>
              <w:rPr>
                <w:sz w:val="22"/>
                <w:szCs w:val="22"/>
              </w:rPr>
              <w:t>Notes</w:t>
            </w:r>
          </w:p>
        </w:tc>
      </w:tr>
      <w:tr w:rsidR="00B51364" w14:paraId="1247457A" w14:textId="77777777">
        <w:tc>
          <w:tcPr>
            <w:tcW w:w="810" w:type="dxa"/>
            <w:tcBorders>
              <w:top w:val="single" w:sz="4" w:space="0" w:color="000000"/>
              <w:left w:val="single" w:sz="4" w:space="0" w:color="000000"/>
              <w:bottom w:val="single" w:sz="4" w:space="0" w:color="000000"/>
            </w:tcBorders>
            <w:shd w:val="clear" w:color="auto" w:fill="auto"/>
            <w:vAlign w:val="center"/>
          </w:tcPr>
          <w:p w14:paraId="41BF960D" w14:textId="77777777" w:rsidR="00B51364" w:rsidRDefault="00B51364">
            <w:pPr>
              <w:jc w:val="center"/>
            </w:pPr>
            <w:r>
              <w:rPr>
                <w:b/>
                <w:sz w:val="22"/>
                <w:szCs w:val="22"/>
              </w:rPr>
              <w:t>5</w:t>
            </w:r>
          </w:p>
        </w:tc>
        <w:tc>
          <w:tcPr>
            <w:tcW w:w="1080" w:type="dxa"/>
            <w:tcBorders>
              <w:top w:val="single" w:sz="4" w:space="0" w:color="000000"/>
              <w:left w:val="single" w:sz="4" w:space="0" w:color="000000"/>
              <w:bottom w:val="single" w:sz="4" w:space="0" w:color="000000"/>
            </w:tcBorders>
            <w:shd w:val="clear" w:color="auto" w:fill="auto"/>
            <w:vAlign w:val="center"/>
          </w:tcPr>
          <w:p w14:paraId="6DEC3BA6" w14:textId="77777777" w:rsidR="00B51364" w:rsidRDefault="000A48AC">
            <w:pPr>
              <w:jc w:val="center"/>
            </w:pPr>
            <w:r>
              <w:rPr>
                <w:sz w:val="22"/>
                <w:szCs w:val="22"/>
              </w:rPr>
              <w:t>22-26</w:t>
            </w:r>
          </w:p>
        </w:tc>
        <w:tc>
          <w:tcPr>
            <w:tcW w:w="2071" w:type="dxa"/>
            <w:tcBorders>
              <w:top w:val="single" w:sz="4" w:space="0" w:color="000000"/>
              <w:left w:val="single" w:sz="4" w:space="0" w:color="000000"/>
              <w:bottom w:val="single" w:sz="4" w:space="0" w:color="000000"/>
            </w:tcBorders>
            <w:shd w:val="clear" w:color="auto" w:fill="auto"/>
          </w:tcPr>
          <w:p w14:paraId="1AB941B9" w14:textId="77777777" w:rsidR="00B51364" w:rsidRDefault="009A0DE9">
            <w:pPr>
              <w:jc w:val="both"/>
            </w:pPr>
            <w:r>
              <w:rPr>
                <w:sz w:val="22"/>
                <w:szCs w:val="22"/>
              </w:rPr>
              <w:t>To introduce e</w:t>
            </w:r>
            <w:r w:rsidR="00B51364">
              <w:rPr>
                <w:sz w:val="22"/>
                <w:szCs w:val="22"/>
              </w:rPr>
              <w:t>xtensive</w:t>
            </w:r>
            <w:r>
              <w:rPr>
                <w:sz w:val="22"/>
                <w:szCs w:val="22"/>
              </w:rPr>
              <w:t xml:space="preserve"> form representation </w:t>
            </w:r>
            <w:r w:rsidR="00B448C3">
              <w:rPr>
                <w:sz w:val="22"/>
                <w:szCs w:val="22"/>
              </w:rPr>
              <w:t>of games</w:t>
            </w:r>
            <w:r w:rsidR="00C167FB">
              <w:rPr>
                <w:sz w:val="22"/>
                <w:szCs w:val="22"/>
              </w:rPr>
              <w:t>,</w:t>
            </w:r>
            <w:r w:rsidR="00B51364">
              <w:rPr>
                <w:sz w:val="22"/>
                <w:szCs w:val="22"/>
              </w:rPr>
              <w:t xml:space="preserve"> and </w:t>
            </w:r>
            <w:r w:rsidR="00C167FB">
              <w:rPr>
                <w:sz w:val="22"/>
                <w:szCs w:val="22"/>
              </w:rPr>
              <w:t>application of Nash e</w:t>
            </w:r>
            <w:r w:rsidR="00B51364">
              <w:rPr>
                <w:sz w:val="22"/>
                <w:szCs w:val="22"/>
              </w:rPr>
              <w:t>quilibrium</w:t>
            </w:r>
            <w:r w:rsidR="00C167FB">
              <w:rPr>
                <w:sz w:val="22"/>
                <w:szCs w:val="22"/>
              </w:rPr>
              <w:t xml:space="preserve"> there</w:t>
            </w:r>
          </w:p>
        </w:tc>
        <w:tc>
          <w:tcPr>
            <w:tcW w:w="4860" w:type="dxa"/>
            <w:tcBorders>
              <w:top w:val="single" w:sz="4" w:space="0" w:color="000000"/>
              <w:left w:val="single" w:sz="4" w:space="0" w:color="000000"/>
              <w:bottom w:val="single" w:sz="4" w:space="0" w:color="000000"/>
            </w:tcBorders>
            <w:shd w:val="clear" w:color="auto" w:fill="auto"/>
          </w:tcPr>
          <w:p w14:paraId="501B17C5" w14:textId="77777777" w:rsidR="00B51364" w:rsidRDefault="00B51364">
            <w:pPr>
              <w:jc w:val="both"/>
            </w:pPr>
            <w:r>
              <w:rPr>
                <w:sz w:val="22"/>
                <w:szCs w:val="22"/>
              </w:rPr>
              <w:t>1. Introduction to extensive games</w:t>
            </w:r>
          </w:p>
          <w:p w14:paraId="3A6BB7EF" w14:textId="77777777" w:rsidR="00B51364" w:rsidRDefault="00B51364">
            <w:pPr>
              <w:jc w:val="both"/>
            </w:pPr>
            <w:r>
              <w:rPr>
                <w:sz w:val="22"/>
                <w:szCs w:val="22"/>
              </w:rPr>
              <w:t>2. Strategies and outcomes</w:t>
            </w:r>
          </w:p>
          <w:p w14:paraId="517C1DB8" w14:textId="77777777" w:rsidR="00B51364" w:rsidRDefault="00B51364">
            <w:pPr>
              <w:jc w:val="both"/>
            </w:pPr>
            <w:r>
              <w:rPr>
                <w:sz w:val="22"/>
                <w:szCs w:val="22"/>
              </w:rPr>
              <w:t>3. Nash equilibrium</w:t>
            </w:r>
          </w:p>
          <w:p w14:paraId="218D0A24" w14:textId="77777777" w:rsidR="00B51364" w:rsidRDefault="00B51364">
            <w:pPr>
              <w:jc w:val="both"/>
            </w:pPr>
            <w:r>
              <w:rPr>
                <w:sz w:val="22"/>
                <w:szCs w:val="22"/>
              </w:rPr>
              <w:t>4. Sub-game perfect Nash equilibrium</w:t>
            </w:r>
          </w:p>
          <w:p w14:paraId="3ACAC8F1" w14:textId="77777777" w:rsidR="00B51364" w:rsidRDefault="00B51364">
            <w:pPr>
              <w:jc w:val="both"/>
            </w:pPr>
            <w:r>
              <w:rPr>
                <w:sz w:val="22"/>
                <w:szCs w:val="22"/>
              </w:rPr>
              <w:t>5. Backward induction</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108B926E" w14:textId="77777777" w:rsidR="00B51364" w:rsidRDefault="00B51364">
            <w:pPr>
              <w:jc w:val="center"/>
            </w:pPr>
            <w:r>
              <w:rPr>
                <w:sz w:val="22"/>
                <w:szCs w:val="22"/>
              </w:rPr>
              <w:t>Chapter 5 (TB ii),</w:t>
            </w:r>
          </w:p>
          <w:p w14:paraId="557D475F" w14:textId="77777777" w:rsidR="00B51364" w:rsidRDefault="00B51364">
            <w:pPr>
              <w:jc w:val="center"/>
            </w:pPr>
            <w:r>
              <w:rPr>
                <w:sz w:val="22"/>
                <w:szCs w:val="22"/>
              </w:rPr>
              <w:t>Chapter 2 (TB i)</w:t>
            </w:r>
          </w:p>
          <w:p w14:paraId="4227F74E" w14:textId="77777777" w:rsidR="00B51364" w:rsidRDefault="00B51364">
            <w:pPr>
              <w:jc w:val="center"/>
            </w:pPr>
            <w:r>
              <w:rPr>
                <w:sz w:val="22"/>
                <w:szCs w:val="22"/>
              </w:rPr>
              <w:t>Notes</w:t>
            </w:r>
          </w:p>
        </w:tc>
      </w:tr>
      <w:tr w:rsidR="00B51364" w14:paraId="5D0DC577" w14:textId="77777777">
        <w:tc>
          <w:tcPr>
            <w:tcW w:w="810" w:type="dxa"/>
            <w:tcBorders>
              <w:top w:val="single" w:sz="4" w:space="0" w:color="000000"/>
              <w:left w:val="single" w:sz="4" w:space="0" w:color="000000"/>
              <w:bottom w:val="single" w:sz="4" w:space="0" w:color="000000"/>
            </w:tcBorders>
            <w:shd w:val="clear" w:color="auto" w:fill="auto"/>
            <w:vAlign w:val="center"/>
          </w:tcPr>
          <w:p w14:paraId="53412080" w14:textId="77777777" w:rsidR="00B51364" w:rsidRDefault="00B51364">
            <w:pPr>
              <w:jc w:val="center"/>
            </w:pPr>
            <w:r>
              <w:rPr>
                <w:b/>
                <w:sz w:val="22"/>
                <w:szCs w:val="22"/>
              </w:rPr>
              <w:t>6</w:t>
            </w:r>
          </w:p>
        </w:tc>
        <w:tc>
          <w:tcPr>
            <w:tcW w:w="1080" w:type="dxa"/>
            <w:tcBorders>
              <w:top w:val="single" w:sz="4" w:space="0" w:color="000000"/>
              <w:left w:val="single" w:sz="4" w:space="0" w:color="000000"/>
              <w:bottom w:val="single" w:sz="4" w:space="0" w:color="000000"/>
            </w:tcBorders>
            <w:shd w:val="clear" w:color="auto" w:fill="auto"/>
            <w:vAlign w:val="center"/>
          </w:tcPr>
          <w:p w14:paraId="0488BDC6" w14:textId="77777777" w:rsidR="00B51364" w:rsidRDefault="000A48AC">
            <w:pPr>
              <w:jc w:val="center"/>
            </w:pPr>
            <w:r>
              <w:rPr>
                <w:sz w:val="22"/>
                <w:szCs w:val="22"/>
              </w:rPr>
              <w:t>27-31</w:t>
            </w:r>
          </w:p>
        </w:tc>
        <w:tc>
          <w:tcPr>
            <w:tcW w:w="2071" w:type="dxa"/>
            <w:tcBorders>
              <w:top w:val="single" w:sz="4" w:space="0" w:color="000000"/>
              <w:left w:val="single" w:sz="4" w:space="0" w:color="000000"/>
              <w:bottom w:val="single" w:sz="4" w:space="0" w:color="000000"/>
            </w:tcBorders>
            <w:shd w:val="clear" w:color="auto" w:fill="auto"/>
          </w:tcPr>
          <w:p w14:paraId="0CE4FE4B" w14:textId="77777777" w:rsidR="00B51364" w:rsidRDefault="00B51364">
            <w:pPr>
              <w:jc w:val="both"/>
            </w:pPr>
            <w:r>
              <w:rPr>
                <w:sz w:val="22"/>
                <w:szCs w:val="22"/>
              </w:rPr>
              <w:t>Illustrations of Extensive Games and Nash Equilibrium</w:t>
            </w:r>
          </w:p>
        </w:tc>
        <w:tc>
          <w:tcPr>
            <w:tcW w:w="4860" w:type="dxa"/>
            <w:tcBorders>
              <w:top w:val="single" w:sz="4" w:space="0" w:color="000000"/>
              <w:left w:val="single" w:sz="4" w:space="0" w:color="000000"/>
              <w:bottom w:val="single" w:sz="4" w:space="0" w:color="000000"/>
            </w:tcBorders>
            <w:shd w:val="clear" w:color="auto" w:fill="auto"/>
          </w:tcPr>
          <w:p w14:paraId="47FC40E9" w14:textId="77777777" w:rsidR="00B51364" w:rsidRDefault="00B51364">
            <w:pPr>
              <w:jc w:val="both"/>
            </w:pPr>
            <w:r>
              <w:rPr>
                <w:sz w:val="22"/>
                <w:szCs w:val="22"/>
              </w:rPr>
              <w:t>1. Stackelberg model of duopoly markets</w:t>
            </w:r>
          </w:p>
          <w:p w14:paraId="3353174B" w14:textId="77777777" w:rsidR="00B51364" w:rsidRDefault="00B51364">
            <w:pPr>
              <w:jc w:val="both"/>
              <w:rPr>
                <w:sz w:val="22"/>
                <w:szCs w:val="22"/>
              </w:rPr>
            </w:pPr>
            <w:r>
              <w:rPr>
                <w:sz w:val="22"/>
                <w:szCs w:val="22"/>
              </w:rPr>
              <w:t>2. Ultimatum game</w:t>
            </w:r>
          </w:p>
          <w:p w14:paraId="15B15A43" w14:textId="77777777" w:rsidR="00EA2579" w:rsidRDefault="00EA2579">
            <w:pPr>
              <w:jc w:val="both"/>
            </w:pPr>
            <w:r>
              <w:rPr>
                <w:sz w:val="22"/>
                <w:szCs w:val="22"/>
              </w:rPr>
              <w:t xml:space="preserve">3. </w:t>
            </w:r>
            <w:r w:rsidR="000A48AC">
              <w:rPr>
                <w:sz w:val="22"/>
                <w:szCs w:val="22"/>
              </w:rPr>
              <w:t xml:space="preserve">Multistage (finite and infinite) </w:t>
            </w:r>
            <w:r>
              <w:rPr>
                <w:sz w:val="22"/>
                <w:szCs w:val="22"/>
              </w:rPr>
              <w:t>Bargaining</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4FE070CA" w14:textId="77777777" w:rsidR="00B51364" w:rsidRDefault="00B51364">
            <w:pPr>
              <w:jc w:val="center"/>
            </w:pPr>
            <w:r>
              <w:rPr>
                <w:sz w:val="22"/>
                <w:szCs w:val="22"/>
              </w:rPr>
              <w:t>Chapter 6 (TB ii),</w:t>
            </w:r>
          </w:p>
          <w:p w14:paraId="7053D4EA" w14:textId="77777777" w:rsidR="00B51364" w:rsidRDefault="00B51364">
            <w:pPr>
              <w:jc w:val="center"/>
            </w:pPr>
            <w:r>
              <w:rPr>
                <w:sz w:val="22"/>
                <w:szCs w:val="22"/>
              </w:rPr>
              <w:t>Chapter 2 (TB i)</w:t>
            </w:r>
          </w:p>
          <w:p w14:paraId="5B1C058C" w14:textId="77777777" w:rsidR="00B51364" w:rsidRDefault="00B51364">
            <w:pPr>
              <w:jc w:val="center"/>
            </w:pPr>
            <w:r>
              <w:rPr>
                <w:sz w:val="22"/>
                <w:szCs w:val="22"/>
              </w:rPr>
              <w:t>Notes</w:t>
            </w:r>
          </w:p>
        </w:tc>
      </w:tr>
      <w:tr w:rsidR="000A48AC" w14:paraId="33CAA276" w14:textId="77777777">
        <w:tc>
          <w:tcPr>
            <w:tcW w:w="810" w:type="dxa"/>
            <w:tcBorders>
              <w:top w:val="single" w:sz="4" w:space="0" w:color="000000"/>
              <w:left w:val="single" w:sz="4" w:space="0" w:color="000000"/>
              <w:bottom w:val="single" w:sz="4" w:space="0" w:color="000000"/>
            </w:tcBorders>
            <w:shd w:val="clear" w:color="auto" w:fill="auto"/>
            <w:vAlign w:val="center"/>
          </w:tcPr>
          <w:p w14:paraId="745D5EDD" w14:textId="77777777" w:rsidR="000A48AC" w:rsidRDefault="000A48AC">
            <w:pPr>
              <w:jc w:val="center"/>
              <w:rPr>
                <w:b/>
                <w:sz w:val="22"/>
                <w:szCs w:val="22"/>
              </w:rPr>
            </w:pPr>
            <w:r>
              <w:rPr>
                <w:b/>
                <w:sz w:val="22"/>
                <w:szCs w:val="22"/>
              </w:rPr>
              <w:t>7</w:t>
            </w:r>
          </w:p>
        </w:tc>
        <w:tc>
          <w:tcPr>
            <w:tcW w:w="1080" w:type="dxa"/>
            <w:tcBorders>
              <w:top w:val="single" w:sz="4" w:space="0" w:color="000000"/>
              <w:left w:val="single" w:sz="4" w:space="0" w:color="000000"/>
              <w:bottom w:val="single" w:sz="4" w:space="0" w:color="000000"/>
            </w:tcBorders>
            <w:shd w:val="clear" w:color="auto" w:fill="auto"/>
            <w:vAlign w:val="center"/>
          </w:tcPr>
          <w:p w14:paraId="3D0D2F0F" w14:textId="77777777" w:rsidR="000A48AC" w:rsidRDefault="000A48AC">
            <w:pPr>
              <w:jc w:val="center"/>
              <w:rPr>
                <w:sz w:val="22"/>
                <w:szCs w:val="22"/>
              </w:rPr>
            </w:pPr>
            <w:r>
              <w:rPr>
                <w:sz w:val="22"/>
                <w:szCs w:val="22"/>
              </w:rPr>
              <w:t>32-34</w:t>
            </w:r>
          </w:p>
        </w:tc>
        <w:tc>
          <w:tcPr>
            <w:tcW w:w="2071" w:type="dxa"/>
            <w:tcBorders>
              <w:top w:val="single" w:sz="4" w:space="0" w:color="000000"/>
              <w:left w:val="single" w:sz="4" w:space="0" w:color="000000"/>
              <w:bottom w:val="single" w:sz="4" w:space="0" w:color="000000"/>
            </w:tcBorders>
            <w:shd w:val="clear" w:color="auto" w:fill="auto"/>
          </w:tcPr>
          <w:p w14:paraId="3DD32625" w14:textId="77777777" w:rsidR="000A48AC" w:rsidRDefault="000A48AC">
            <w:pPr>
              <w:jc w:val="both"/>
              <w:rPr>
                <w:sz w:val="22"/>
                <w:szCs w:val="22"/>
              </w:rPr>
            </w:pPr>
            <w:r>
              <w:rPr>
                <w:sz w:val="22"/>
                <w:szCs w:val="22"/>
              </w:rPr>
              <w:t>To introduce the Repeated Games and its implications on sustainability of the cooperation</w:t>
            </w:r>
          </w:p>
        </w:tc>
        <w:tc>
          <w:tcPr>
            <w:tcW w:w="4860" w:type="dxa"/>
            <w:tcBorders>
              <w:top w:val="single" w:sz="4" w:space="0" w:color="000000"/>
              <w:left w:val="single" w:sz="4" w:space="0" w:color="000000"/>
              <w:bottom w:val="single" w:sz="4" w:space="0" w:color="000000"/>
            </w:tcBorders>
            <w:shd w:val="clear" w:color="auto" w:fill="auto"/>
          </w:tcPr>
          <w:p w14:paraId="686B2F28" w14:textId="77777777" w:rsidR="000A48AC" w:rsidRDefault="000A48AC" w:rsidP="000A48AC">
            <w:pPr>
              <w:jc w:val="both"/>
              <w:rPr>
                <w:sz w:val="22"/>
                <w:szCs w:val="22"/>
              </w:rPr>
            </w:pPr>
            <w:r>
              <w:rPr>
                <w:sz w:val="22"/>
                <w:szCs w:val="22"/>
              </w:rPr>
              <w:t>1. Introduction to repeated games</w:t>
            </w:r>
          </w:p>
          <w:p w14:paraId="72FD09F0" w14:textId="77777777" w:rsidR="000A48AC" w:rsidRDefault="000A48AC" w:rsidP="000A48AC">
            <w:pPr>
              <w:jc w:val="both"/>
              <w:rPr>
                <w:sz w:val="22"/>
                <w:szCs w:val="22"/>
              </w:rPr>
            </w:pPr>
            <w:r>
              <w:rPr>
                <w:sz w:val="22"/>
                <w:szCs w:val="22"/>
              </w:rPr>
              <w:t>2. Finitely repeated games</w:t>
            </w:r>
          </w:p>
          <w:p w14:paraId="7073386A" w14:textId="77777777" w:rsidR="000A48AC" w:rsidRDefault="000A48AC" w:rsidP="000A48AC">
            <w:pPr>
              <w:jc w:val="both"/>
              <w:rPr>
                <w:sz w:val="22"/>
                <w:szCs w:val="22"/>
              </w:rPr>
            </w:pPr>
            <w:r>
              <w:rPr>
                <w:sz w:val="22"/>
                <w:szCs w:val="22"/>
              </w:rPr>
              <w:t>3. Infinitely repeated games</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0F484102" w14:textId="77777777" w:rsidR="000A48AC" w:rsidRDefault="000A48AC">
            <w:pPr>
              <w:jc w:val="center"/>
              <w:rPr>
                <w:sz w:val="22"/>
                <w:szCs w:val="22"/>
              </w:rPr>
            </w:pPr>
            <w:r>
              <w:rPr>
                <w:sz w:val="22"/>
                <w:szCs w:val="22"/>
              </w:rPr>
              <w:t>Chapter 14-15 (TB ii)</w:t>
            </w:r>
          </w:p>
          <w:p w14:paraId="61F29F00" w14:textId="77777777" w:rsidR="000A48AC" w:rsidRDefault="000A48AC">
            <w:pPr>
              <w:jc w:val="center"/>
              <w:rPr>
                <w:sz w:val="22"/>
                <w:szCs w:val="22"/>
              </w:rPr>
            </w:pPr>
            <w:r>
              <w:rPr>
                <w:sz w:val="22"/>
                <w:szCs w:val="22"/>
              </w:rPr>
              <w:t>Notes</w:t>
            </w:r>
          </w:p>
        </w:tc>
      </w:tr>
      <w:tr w:rsidR="00B51364" w14:paraId="098E49BB" w14:textId="77777777">
        <w:tc>
          <w:tcPr>
            <w:tcW w:w="810" w:type="dxa"/>
            <w:tcBorders>
              <w:top w:val="single" w:sz="4" w:space="0" w:color="000000"/>
              <w:left w:val="single" w:sz="4" w:space="0" w:color="000000"/>
              <w:bottom w:val="single" w:sz="4" w:space="0" w:color="000000"/>
            </w:tcBorders>
            <w:shd w:val="clear" w:color="auto" w:fill="auto"/>
            <w:vAlign w:val="center"/>
          </w:tcPr>
          <w:p w14:paraId="7FC74C13" w14:textId="77777777" w:rsidR="00B51364" w:rsidRDefault="000A48AC">
            <w:pPr>
              <w:jc w:val="center"/>
            </w:pPr>
            <w:r>
              <w:rPr>
                <w:b/>
                <w:sz w:val="22"/>
                <w:szCs w:val="22"/>
              </w:rPr>
              <w:t>8</w:t>
            </w:r>
          </w:p>
        </w:tc>
        <w:tc>
          <w:tcPr>
            <w:tcW w:w="1080" w:type="dxa"/>
            <w:tcBorders>
              <w:top w:val="single" w:sz="4" w:space="0" w:color="000000"/>
              <w:left w:val="single" w:sz="4" w:space="0" w:color="000000"/>
              <w:bottom w:val="single" w:sz="4" w:space="0" w:color="000000"/>
            </w:tcBorders>
            <w:shd w:val="clear" w:color="auto" w:fill="auto"/>
            <w:vAlign w:val="center"/>
          </w:tcPr>
          <w:p w14:paraId="1BBE727C" w14:textId="19136294" w:rsidR="00B51364" w:rsidRDefault="000A48AC" w:rsidP="00904FED">
            <w:pPr>
              <w:jc w:val="center"/>
            </w:pPr>
            <w:r>
              <w:rPr>
                <w:sz w:val="22"/>
                <w:szCs w:val="22"/>
              </w:rPr>
              <w:t>35</w:t>
            </w:r>
            <w:r w:rsidR="00EA2579">
              <w:rPr>
                <w:sz w:val="22"/>
                <w:szCs w:val="22"/>
              </w:rPr>
              <w:t>-4</w:t>
            </w:r>
            <w:r w:rsidR="00A724FF">
              <w:rPr>
                <w:sz w:val="22"/>
                <w:szCs w:val="22"/>
              </w:rPr>
              <w:t>2</w:t>
            </w:r>
          </w:p>
        </w:tc>
        <w:tc>
          <w:tcPr>
            <w:tcW w:w="2071" w:type="dxa"/>
            <w:tcBorders>
              <w:top w:val="single" w:sz="4" w:space="0" w:color="000000"/>
              <w:left w:val="single" w:sz="4" w:space="0" w:color="000000"/>
              <w:bottom w:val="single" w:sz="4" w:space="0" w:color="000000"/>
            </w:tcBorders>
            <w:shd w:val="clear" w:color="auto" w:fill="auto"/>
          </w:tcPr>
          <w:p w14:paraId="743AC301" w14:textId="77777777" w:rsidR="00B51364" w:rsidRDefault="00C167FB" w:rsidP="00C167FB">
            <w:pPr>
              <w:jc w:val="both"/>
            </w:pPr>
            <w:r>
              <w:rPr>
                <w:sz w:val="22"/>
                <w:szCs w:val="22"/>
              </w:rPr>
              <w:t>To introduce and analyze games with i</w:t>
            </w:r>
            <w:r w:rsidR="00B51364">
              <w:rPr>
                <w:sz w:val="22"/>
                <w:szCs w:val="22"/>
              </w:rPr>
              <w:t>mperfect</w:t>
            </w:r>
            <w:r>
              <w:rPr>
                <w:sz w:val="22"/>
                <w:szCs w:val="22"/>
              </w:rPr>
              <w:t xml:space="preserve"> i</w:t>
            </w:r>
            <w:r w:rsidR="00B51364">
              <w:rPr>
                <w:sz w:val="22"/>
                <w:szCs w:val="22"/>
              </w:rPr>
              <w:t>nformation</w:t>
            </w:r>
          </w:p>
        </w:tc>
        <w:tc>
          <w:tcPr>
            <w:tcW w:w="4860" w:type="dxa"/>
            <w:tcBorders>
              <w:top w:val="single" w:sz="4" w:space="0" w:color="000000"/>
              <w:left w:val="single" w:sz="4" w:space="0" w:color="000000"/>
              <w:bottom w:val="single" w:sz="4" w:space="0" w:color="000000"/>
            </w:tcBorders>
            <w:shd w:val="clear" w:color="auto" w:fill="auto"/>
          </w:tcPr>
          <w:p w14:paraId="0D57F3E7" w14:textId="77777777" w:rsidR="00B51364" w:rsidRDefault="00B51364">
            <w:pPr>
              <w:jc w:val="both"/>
            </w:pPr>
            <w:r>
              <w:rPr>
                <w:sz w:val="22"/>
                <w:szCs w:val="22"/>
              </w:rPr>
              <w:t>1. Bayesian games</w:t>
            </w:r>
          </w:p>
          <w:p w14:paraId="38D81491" w14:textId="7AC7162C" w:rsidR="000A48AC" w:rsidRPr="007D4B23" w:rsidRDefault="00FA1C48">
            <w:pPr>
              <w:jc w:val="both"/>
              <w:rPr>
                <w:sz w:val="22"/>
                <w:szCs w:val="22"/>
              </w:rPr>
            </w:pPr>
            <w:r>
              <w:rPr>
                <w:sz w:val="22"/>
                <w:szCs w:val="22"/>
              </w:rPr>
              <w:t xml:space="preserve">2. </w:t>
            </w:r>
            <w:r w:rsidR="00B51364">
              <w:rPr>
                <w:sz w:val="22"/>
                <w:szCs w:val="22"/>
              </w:rPr>
              <w:t>Illustrations</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5499E10F" w14:textId="77777777" w:rsidR="00B51364" w:rsidRDefault="00B51364">
            <w:pPr>
              <w:jc w:val="center"/>
            </w:pPr>
            <w:r>
              <w:rPr>
                <w:sz w:val="22"/>
                <w:szCs w:val="22"/>
              </w:rPr>
              <w:t>Chapter 9 (TB ii),</w:t>
            </w:r>
          </w:p>
          <w:p w14:paraId="2E5BD9E3" w14:textId="77777777" w:rsidR="00B51364" w:rsidRDefault="00B51364">
            <w:pPr>
              <w:jc w:val="center"/>
            </w:pPr>
            <w:r>
              <w:rPr>
                <w:sz w:val="22"/>
                <w:szCs w:val="22"/>
              </w:rPr>
              <w:t>Chapter 3 (TB i)</w:t>
            </w:r>
          </w:p>
          <w:p w14:paraId="14C2A05A" w14:textId="77777777" w:rsidR="00B51364" w:rsidRDefault="00B51364">
            <w:pPr>
              <w:jc w:val="center"/>
            </w:pPr>
            <w:r>
              <w:rPr>
                <w:sz w:val="22"/>
                <w:szCs w:val="22"/>
              </w:rPr>
              <w:t>Notes</w:t>
            </w:r>
          </w:p>
        </w:tc>
      </w:tr>
    </w:tbl>
    <w:p w14:paraId="32AF44C8" w14:textId="77777777" w:rsidR="00B51364" w:rsidRDefault="00B51364">
      <w:pPr>
        <w:spacing w:line="360" w:lineRule="auto"/>
        <w:jc w:val="both"/>
        <w:rPr>
          <w:b/>
          <w:bCs/>
          <w:sz w:val="22"/>
          <w:szCs w:val="22"/>
        </w:rPr>
      </w:pPr>
    </w:p>
    <w:p w14:paraId="08EE68D4" w14:textId="77777777" w:rsidR="00B51364" w:rsidRDefault="00B51364">
      <w:pPr>
        <w:spacing w:line="360" w:lineRule="auto"/>
        <w:jc w:val="both"/>
      </w:pPr>
      <w:r>
        <w:rPr>
          <w:b/>
          <w:bCs/>
          <w:sz w:val="22"/>
          <w:szCs w:val="22"/>
        </w:rPr>
        <w:t>5. Learning Outcomes:</w:t>
      </w:r>
    </w:p>
    <w:p w14:paraId="3D383B06" w14:textId="77777777" w:rsidR="00B51364" w:rsidRDefault="00B51364">
      <w:pPr>
        <w:jc w:val="both"/>
        <w:rPr>
          <w:b/>
        </w:rPr>
      </w:pPr>
      <w:r>
        <w:rPr>
          <w:b/>
        </w:rPr>
        <w:t xml:space="preserve">Topic 1: </w:t>
      </w:r>
      <w:r>
        <w:rPr>
          <w:b/>
          <w:sz w:val="22"/>
          <w:szCs w:val="22"/>
        </w:rPr>
        <w:t>Introduction to Game Theory</w:t>
      </w:r>
      <w:r>
        <w:rPr>
          <w:b/>
        </w:rPr>
        <w:t>?</w:t>
      </w:r>
    </w:p>
    <w:p w14:paraId="313D1CE3" w14:textId="77777777" w:rsidR="00B51364" w:rsidRDefault="00C167FB">
      <w:pPr>
        <w:jc w:val="both"/>
      </w:pPr>
      <w:r>
        <w:rPr>
          <w:sz w:val="22"/>
          <w:szCs w:val="22"/>
        </w:rPr>
        <w:t>The students should be introduced to the idea of rational thinking in the case strategic interaction.</w:t>
      </w:r>
      <w:r>
        <w:t xml:space="preserve"> They will be exposed to game theoretic way of thinking.</w:t>
      </w:r>
    </w:p>
    <w:p w14:paraId="108A03CA" w14:textId="77777777" w:rsidR="00C167FB" w:rsidRDefault="00C167FB">
      <w:pPr>
        <w:jc w:val="both"/>
      </w:pPr>
    </w:p>
    <w:p w14:paraId="19C00F43" w14:textId="77777777" w:rsidR="00B51364" w:rsidRDefault="00B51364">
      <w:pPr>
        <w:jc w:val="both"/>
      </w:pPr>
      <w:r>
        <w:rPr>
          <w:b/>
        </w:rPr>
        <w:t xml:space="preserve">Topic 2: </w:t>
      </w:r>
      <w:r>
        <w:rPr>
          <w:rFonts w:eastAsia="Calibri"/>
          <w:b/>
          <w:sz w:val="22"/>
          <w:szCs w:val="22"/>
        </w:rPr>
        <w:t>Strategic Games and Nash Equilibrium</w:t>
      </w:r>
    </w:p>
    <w:p w14:paraId="78163DA0" w14:textId="77777777" w:rsidR="00500DB5" w:rsidRDefault="00C167FB">
      <w:pPr>
        <w:jc w:val="both"/>
        <w:rPr>
          <w:sz w:val="22"/>
          <w:szCs w:val="22"/>
        </w:rPr>
      </w:pPr>
      <w:r>
        <w:rPr>
          <w:rFonts w:eastAsia="Calibri"/>
        </w:rPr>
        <w:t xml:space="preserve">The students should be able to formulate different situations from all walks of life in game framework. </w:t>
      </w:r>
      <w:r w:rsidR="00500DB5">
        <w:rPr>
          <w:rFonts w:eastAsia="Calibri"/>
        </w:rPr>
        <w:t xml:space="preserve">We will be covering solution concepts like dominance, </w:t>
      </w:r>
      <w:r w:rsidR="00500DB5">
        <w:rPr>
          <w:sz w:val="22"/>
          <w:szCs w:val="22"/>
        </w:rPr>
        <w:t>rationalizability and Nash equilibrium; this will make them appreciate the concept of a reasonable solution concepts and implications. We will be going through examples from different settings.</w:t>
      </w:r>
    </w:p>
    <w:p w14:paraId="08471D7D" w14:textId="77777777" w:rsidR="00B51364" w:rsidRDefault="00500DB5">
      <w:pPr>
        <w:jc w:val="both"/>
        <w:rPr>
          <w:rFonts w:eastAsia="Calibri"/>
        </w:rPr>
      </w:pPr>
      <w:r>
        <w:rPr>
          <w:rFonts w:eastAsia="Calibri"/>
        </w:rPr>
        <w:t xml:space="preserve"> </w:t>
      </w:r>
      <w:r w:rsidR="00C167FB">
        <w:rPr>
          <w:rFonts w:eastAsia="Calibri"/>
        </w:rPr>
        <w:t xml:space="preserve">  </w:t>
      </w:r>
    </w:p>
    <w:p w14:paraId="2B42E95A" w14:textId="77777777" w:rsidR="00B51364" w:rsidRDefault="00B51364">
      <w:pPr>
        <w:jc w:val="both"/>
      </w:pPr>
      <w:r>
        <w:rPr>
          <w:b/>
          <w:color w:val="000000"/>
        </w:rPr>
        <w:t xml:space="preserve">Topic 3: </w:t>
      </w:r>
      <w:r>
        <w:rPr>
          <w:rFonts w:eastAsia="Calibri"/>
          <w:b/>
          <w:color w:val="000000"/>
          <w:sz w:val="22"/>
          <w:szCs w:val="22"/>
        </w:rPr>
        <w:t>Illustrations of Nash Equilibrium</w:t>
      </w:r>
    </w:p>
    <w:p w14:paraId="40FEEA3A" w14:textId="77777777" w:rsidR="00B51364" w:rsidRDefault="00500DB5">
      <w:pPr>
        <w:jc w:val="both"/>
      </w:pPr>
      <w:r>
        <w:t xml:space="preserve">The Nash equilibrium has become the corner stone of the analysis of strategic interaction in many fields including economics. Here students will learn to apply the concept of Nash equilibrium in different settings. </w:t>
      </w:r>
    </w:p>
    <w:p w14:paraId="0E6C8652" w14:textId="77777777" w:rsidR="00B51364" w:rsidRDefault="00B51364">
      <w:pPr>
        <w:jc w:val="both"/>
      </w:pPr>
    </w:p>
    <w:p w14:paraId="7469A3B2" w14:textId="77777777" w:rsidR="00B51364" w:rsidRDefault="00B51364">
      <w:pPr>
        <w:jc w:val="both"/>
      </w:pPr>
      <w:r>
        <w:rPr>
          <w:b/>
        </w:rPr>
        <w:t xml:space="preserve">Topic 4: </w:t>
      </w:r>
      <w:r>
        <w:rPr>
          <w:rFonts w:eastAsia="Calibri"/>
          <w:b/>
          <w:sz w:val="22"/>
          <w:szCs w:val="22"/>
        </w:rPr>
        <w:t>Mixed Strategy Nash Equilibrium</w:t>
      </w:r>
    </w:p>
    <w:p w14:paraId="13B9CE71" w14:textId="77777777" w:rsidR="00B51364" w:rsidRDefault="00240FF0">
      <w:pPr>
        <w:jc w:val="both"/>
        <w:rPr>
          <w:rFonts w:eastAsia="Calibri"/>
        </w:rPr>
      </w:pPr>
      <w:r>
        <w:rPr>
          <w:rFonts w:eastAsia="Calibri"/>
        </w:rPr>
        <w:t>The concept of</w:t>
      </w:r>
      <w:r w:rsidR="00491EA3">
        <w:rPr>
          <w:rFonts w:eastAsia="Calibri"/>
        </w:rPr>
        <w:t xml:space="preserve"> mixed strategy</w:t>
      </w:r>
      <w:r>
        <w:rPr>
          <w:rFonts w:eastAsia="Calibri"/>
        </w:rPr>
        <w:t xml:space="preserve"> will be introduced.</w:t>
      </w:r>
      <w:r w:rsidR="00491EA3">
        <w:rPr>
          <w:rFonts w:eastAsia="Calibri"/>
        </w:rPr>
        <w:t xml:space="preserve"> Its interpretation and applications in different setting will be analyzed.</w:t>
      </w:r>
      <w:r>
        <w:rPr>
          <w:rFonts w:eastAsia="Calibri"/>
        </w:rPr>
        <w:t xml:space="preserve">  </w:t>
      </w:r>
    </w:p>
    <w:p w14:paraId="5A317262" w14:textId="77777777" w:rsidR="00B51364" w:rsidRDefault="00B51364">
      <w:pPr>
        <w:jc w:val="both"/>
        <w:rPr>
          <w:rFonts w:eastAsia="Calibri"/>
        </w:rPr>
      </w:pPr>
    </w:p>
    <w:p w14:paraId="35FDEF52" w14:textId="77777777" w:rsidR="00B51364" w:rsidRDefault="00B51364">
      <w:pPr>
        <w:jc w:val="both"/>
        <w:rPr>
          <w:rFonts w:eastAsia="Calibri"/>
          <w:b/>
          <w:sz w:val="22"/>
          <w:szCs w:val="22"/>
        </w:rPr>
      </w:pPr>
      <w:r>
        <w:rPr>
          <w:b/>
        </w:rPr>
        <w:t xml:space="preserve">Topic 5: </w:t>
      </w:r>
      <w:r>
        <w:rPr>
          <w:rFonts w:eastAsia="Calibri"/>
          <w:b/>
          <w:sz w:val="22"/>
          <w:szCs w:val="22"/>
        </w:rPr>
        <w:t>Extensive Games and Nash Equilibrium</w:t>
      </w:r>
    </w:p>
    <w:p w14:paraId="69D2EED5" w14:textId="77777777" w:rsidR="00491EA3" w:rsidRPr="00491EA3" w:rsidRDefault="00491EA3">
      <w:pPr>
        <w:jc w:val="both"/>
      </w:pPr>
      <w:r w:rsidRPr="00491EA3">
        <w:rPr>
          <w:rFonts w:eastAsia="Calibri"/>
          <w:sz w:val="22"/>
          <w:szCs w:val="22"/>
        </w:rPr>
        <w:t xml:space="preserve">The students will learn the extensive form representation of a game. We are going to cover a refinement of Nash equilibrium, called subgame perfect Nash equilibrium (SPNE). SPNE is suitable when a game is played in a sequential, which is the case in many </w:t>
      </w:r>
      <w:r w:rsidR="00AF6BBC" w:rsidRPr="00491EA3">
        <w:rPr>
          <w:rFonts w:eastAsia="Calibri"/>
          <w:sz w:val="22"/>
          <w:szCs w:val="22"/>
        </w:rPr>
        <w:t>real-life</w:t>
      </w:r>
      <w:r w:rsidRPr="00491EA3">
        <w:rPr>
          <w:rFonts w:eastAsia="Calibri"/>
          <w:sz w:val="22"/>
          <w:szCs w:val="22"/>
        </w:rPr>
        <w:t xml:space="preserve"> settings.</w:t>
      </w:r>
    </w:p>
    <w:p w14:paraId="5C215D9C" w14:textId="77777777" w:rsidR="00B51364" w:rsidRDefault="00B51364">
      <w:pPr>
        <w:jc w:val="both"/>
        <w:rPr>
          <w:rFonts w:eastAsia="Calibri"/>
        </w:rPr>
      </w:pPr>
    </w:p>
    <w:p w14:paraId="071109A9" w14:textId="77777777" w:rsidR="00EA2579" w:rsidRDefault="00EA2579">
      <w:pPr>
        <w:jc w:val="both"/>
        <w:rPr>
          <w:b/>
        </w:rPr>
      </w:pPr>
    </w:p>
    <w:p w14:paraId="33AC3FA8" w14:textId="77777777" w:rsidR="00EA2579" w:rsidRDefault="00EA2579">
      <w:pPr>
        <w:jc w:val="both"/>
        <w:rPr>
          <w:b/>
        </w:rPr>
      </w:pPr>
    </w:p>
    <w:p w14:paraId="7212F0C3" w14:textId="77777777" w:rsidR="00B51364" w:rsidRDefault="00B51364">
      <w:pPr>
        <w:jc w:val="both"/>
        <w:rPr>
          <w:rFonts w:eastAsia="Calibri"/>
          <w:b/>
          <w:sz w:val="22"/>
          <w:szCs w:val="22"/>
        </w:rPr>
      </w:pPr>
      <w:r>
        <w:rPr>
          <w:b/>
        </w:rPr>
        <w:lastRenderedPageBreak/>
        <w:t xml:space="preserve">Topic 6: </w:t>
      </w:r>
      <w:r>
        <w:rPr>
          <w:rFonts w:eastAsia="Calibri"/>
          <w:b/>
          <w:sz w:val="22"/>
          <w:szCs w:val="22"/>
        </w:rPr>
        <w:t>Illustrations of Extensive Games and Nash Equilibrium</w:t>
      </w:r>
    </w:p>
    <w:p w14:paraId="5BAB55C9" w14:textId="77777777" w:rsidR="00491EA3" w:rsidRPr="00491EA3" w:rsidRDefault="00491EA3">
      <w:pPr>
        <w:jc w:val="both"/>
      </w:pPr>
      <w:r w:rsidRPr="00491EA3">
        <w:rPr>
          <w:rFonts w:eastAsia="Calibri"/>
          <w:sz w:val="22"/>
          <w:szCs w:val="22"/>
        </w:rPr>
        <w:t xml:space="preserve">We go through different illustrations of sequential games; we discuss the application of Nash equilibrium and subgame perfect Nash equilibrium. The students will become comfortable with the SPNE concepts. </w:t>
      </w:r>
    </w:p>
    <w:p w14:paraId="5706DE0E" w14:textId="77777777" w:rsidR="00B51364" w:rsidRDefault="00B51364">
      <w:pPr>
        <w:jc w:val="both"/>
        <w:rPr>
          <w:rFonts w:eastAsia="Calibri"/>
          <w:b/>
        </w:rPr>
      </w:pPr>
    </w:p>
    <w:p w14:paraId="3D81975A" w14:textId="77777777" w:rsidR="000A48AC" w:rsidRDefault="000A48AC" w:rsidP="000A48AC">
      <w:pPr>
        <w:jc w:val="both"/>
        <w:rPr>
          <w:rFonts w:eastAsia="Calibri"/>
          <w:b/>
          <w:sz w:val="22"/>
          <w:szCs w:val="22"/>
        </w:rPr>
      </w:pPr>
      <w:r>
        <w:rPr>
          <w:b/>
        </w:rPr>
        <w:t xml:space="preserve">Topic 7: </w:t>
      </w:r>
      <w:r>
        <w:rPr>
          <w:rFonts w:eastAsia="Calibri"/>
          <w:b/>
          <w:sz w:val="22"/>
          <w:szCs w:val="22"/>
        </w:rPr>
        <w:t>Repeated Games</w:t>
      </w:r>
    </w:p>
    <w:p w14:paraId="2F98307D" w14:textId="77777777" w:rsidR="000A48AC" w:rsidRPr="00F160D2" w:rsidRDefault="000A48AC">
      <w:pPr>
        <w:jc w:val="both"/>
      </w:pPr>
      <w:r>
        <w:rPr>
          <w:rFonts w:eastAsia="Calibri"/>
          <w:sz w:val="22"/>
          <w:szCs w:val="22"/>
        </w:rPr>
        <w:t xml:space="preserve">We have seen earlier that </w:t>
      </w:r>
      <w:r w:rsidR="00F160D2">
        <w:rPr>
          <w:rFonts w:eastAsia="Calibri"/>
          <w:sz w:val="22"/>
          <w:szCs w:val="22"/>
        </w:rPr>
        <w:t>often</w:t>
      </w:r>
      <w:r>
        <w:rPr>
          <w:rFonts w:eastAsia="Calibri"/>
          <w:sz w:val="22"/>
          <w:szCs w:val="22"/>
        </w:rPr>
        <w:t xml:space="preserve"> individual as-well-as institutions can be stuck in `bad’ equilibrium</w:t>
      </w:r>
      <w:r w:rsidR="00F160D2">
        <w:rPr>
          <w:rFonts w:eastAsia="Calibri"/>
          <w:sz w:val="22"/>
          <w:szCs w:val="22"/>
        </w:rPr>
        <w:t>. How does this analysis change</w:t>
      </w:r>
      <w:r>
        <w:rPr>
          <w:rFonts w:eastAsia="Calibri"/>
          <w:sz w:val="22"/>
          <w:szCs w:val="22"/>
        </w:rPr>
        <w:t xml:space="preserve"> if these indi</w:t>
      </w:r>
      <w:r w:rsidR="00F160D2">
        <w:rPr>
          <w:rFonts w:eastAsia="Calibri"/>
          <w:sz w:val="22"/>
          <w:szCs w:val="22"/>
        </w:rPr>
        <w:t>vidual or institutions are engaged in repeated interactions? This is applicable in many situations like companies operating in same industry, two nations dealing with each-other, etc. We are going to look particularly when is it possible to sustain cooperation.</w:t>
      </w:r>
    </w:p>
    <w:p w14:paraId="7C88E840" w14:textId="77777777" w:rsidR="000A48AC" w:rsidRDefault="000A48AC">
      <w:pPr>
        <w:jc w:val="both"/>
        <w:rPr>
          <w:rFonts w:eastAsia="Calibri"/>
          <w:b/>
        </w:rPr>
      </w:pPr>
    </w:p>
    <w:p w14:paraId="2B42CBF9" w14:textId="77777777" w:rsidR="00B51364" w:rsidRDefault="00F160D2">
      <w:pPr>
        <w:jc w:val="both"/>
        <w:rPr>
          <w:rFonts w:eastAsia="Calibri"/>
          <w:b/>
          <w:sz w:val="22"/>
          <w:szCs w:val="22"/>
        </w:rPr>
      </w:pPr>
      <w:r>
        <w:rPr>
          <w:b/>
        </w:rPr>
        <w:t>Topic 8</w:t>
      </w:r>
      <w:r w:rsidR="00B51364">
        <w:rPr>
          <w:b/>
        </w:rPr>
        <w:t xml:space="preserve">: </w:t>
      </w:r>
      <w:r w:rsidR="00B51364">
        <w:rPr>
          <w:rFonts w:eastAsia="Calibri"/>
          <w:b/>
          <w:sz w:val="22"/>
          <w:szCs w:val="22"/>
        </w:rPr>
        <w:t>Games with Imperfect Information</w:t>
      </w:r>
    </w:p>
    <w:p w14:paraId="3C97D883" w14:textId="77777777" w:rsidR="00491EA3" w:rsidRPr="00CB649E" w:rsidRDefault="00CB649E">
      <w:pPr>
        <w:jc w:val="both"/>
      </w:pPr>
      <w:r w:rsidRPr="00CB649E">
        <w:rPr>
          <w:rFonts w:eastAsia="Calibri"/>
          <w:sz w:val="22"/>
          <w:szCs w:val="22"/>
        </w:rPr>
        <w:t>Here we deviate from our assumption of perfect information. We introduce the concept of Bayesian games and application of the Nash equilibrium in this setting. We will go through many applications from different areas.</w:t>
      </w:r>
      <w:r w:rsidR="00F160D2">
        <w:rPr>
          <w:rFonts w:eastAsia="Calibri"/>
          <w:sz w:val="22"/>
          <w:szCs w:val="22"/>
        </w:rPr>
        <w:t xml:space="preserve"> Auctions and firms operating in same industry can be modelled using this setup.</w:t>
      </w:r>
      <w:r w:rsidRPr="00CB649E">
        <w:rPr>
          <w:rFonts w:eastAsia="Calibri"/>
          <w:sz w:val="22"/>
          <w:szCs w:val="22"/>
        </w:rPr>
        <w:t xml:space="preserve"> </w:t>
      </w:r>
    </w:p>
    <w:p w14:paraId="2859F741" w14:textId="77777777" w:rsidR="00B51364" w:rsidRPr="00CB649E" w:rsidRDefault="00B51364">
      <w:pPr>
        <w:spacing w:line="360" w:lineRule="auto"/>
        <w:jc w:val="both"/>
      </w:pPr>
    </w:p>
    <w:p w14:paraId="1E6F2E0A" w14:textId="77777777" w:rsidR="00B51364" w:rsidRPr="00CB649E" w:rsidRDefault="00B51364">
      <w:pPr>
        <w:spacing w:line="360" w:lineRule="auto"/>
        <w:jc w:val="both"/>
        <w:rPr>
          <w:b/>
        </w:rPr>
      </w:pPr>
      <w:r w:rsidRPr="00CB649E">
        <w:rPr>
          <w:b/>
          <w:bCs/>
          <w:sz w:val="22"/>
          <w:szCs w:val="22"/>
        </w:rPr>
        <w:t>6</w:t>
      </w:r>
      <w:r w:rsidRPr="00CB649E">
        <w:rPr>
          <w:b/>
        </w:rPr>
        <w:t>. Evaluation scheme:</w:t>
      </w:r>
    </w:p>
    <w:tbl>
      <w:tblPr>
        <w:tblW w:w="1035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60"/>
        <w:gridCol w:w="1620"/>
        <w:gridCol w:w="1890"/>
        <w:gridCol w:w="2250"/>
        <w:gridCol w:w="1530"/>
      </w:tblGrid>
      <w:tr w:rsidR="00157488" w:rsidRPr="00157488" w14:paraId="6C7D50A0" w14:textId="77777777" w:rsidTr="001C60DE">
        <w:trPr>
          <w:trHeight w:val="395"/>
        </w:trPr>
        <w:tc>
          <w:tcPr>
            <w:tcW w:w="3060" w:type="dxa"/>
          </w:tcPr>
          <w:p w14:paraId="08067C81" w14:textId="77777777" w:rsidR="00157488" w:rsidRPr="00157488" w:rsidRDefault="00157488" w:rsidP="00157488">
            <w:pPr>
              <w:jc w:val="both"/>
              <w:rPr>
                <w:b/>
                <w:bCs/>
                <w:spacing w:val="-2"/>
                <w:sz w:val="22"/>
                <w:szCs w:val="22"/>
                <w:lang w:eastAsia="en-US"/>
              </w:rPr>
            </w:pPr>
            <w:r w:rsidRPr="00157488">
              <w:rPr>
                <w:b/>
                <w:bCs/>
                <w:spacing w:val="-2"/>
                <w:sz w:val="22"/>
                <w:szCs w:val="22"/>
                <w:lang w:eastAsia="en-US"/>
              </w:rPr>
              <w:t xml:space="preserve">   Component  </w:t>
            </w:r>
          </w:p>
        </w:tc>
        <w:tc>
          <w:tcPr>
            <w:tcW w:w="1620" w:type="dxa"/>
          </w:tcPr>
          <w:p w14:paraId="7BE315C2" w14:textId="77777777" w:rsidR="00157488" w:rsidRPr="00157488" w:rsidRDefault="00157488" w:rsidP="00157488">
            <w:pPr>
              <w:jc w:val="both"/>
              <w:rPr>
                <w:b/>
                <w:bCs/>
                <w:spacing w:val="-2"/>
                <w:sz w:val="22"/>
                <w:szCs w:val="22"/>
                <w:lang w:eastAsia="en-US"/>
              </w:rPr>
            </w:pPr>
            <w:r w:rsidRPr="00157488">
              <w:rPr>
                <w:b/>
                <w:bCs/>
                <w:spacing w:val="-2"/>
                <w:sz w:val="22"/>
                <w:szCs w:val="22"/>
                <w:lang w:eastAsia="en-US"/>
              </w:rPr>
              <w:t>Duration</w:t>
            </w:r>
          </w:p>
        </w:tc>
        <w:tc>
          <w:tcPr>
            <w:tcW w:w="1890" w:type="dxa"/>
          </w:tcPr>
          <w:p w14:paraId="51C6BCD2" w14:textId="70E79ABB" w:rsidR="00157488" w:rsidRPr="00157488" w:rsidRDefault="00157488" w:rsidP="00157488">
            <w:pPr>
              <w:jc w:val="both"/>
              <w:rPr>
                <w:b/>
                <w:bCs/>
                <w:spacing w:val="-2"/>
                <w:sz w:val="22"/>
                <w:szCs w:val="22"/>
                <w:lang w:eastAsia="en-US"/>
              </w:rPr>
            </w:pPr>
            <w:r w:rsidRPr="00157488">
              <w:rPr>
                <w:b/>
                <w:bCs/>
                <w:spacing w:val="-2"/>
                <w:sz w:val="22"/>
                <w:szCs w:val="22"/>
                <w:lang w:eastAsia="en-US"/>
              </w:rPr>
              <w:t xml:space="preserve">   Weightage (%)  </w:t>
            </w:r>
          </w:p>
        </w:tc>
        <w:tc>
          <w:tcPr>
            <w:tcW w:w="2250" w:type="dxa"/>
          </w:tcPr>
          <w:p w14:paraId="50469C2E" w14:textId="77777777" w:rsidR="00157488" w:rsidRPr="00157488" w:rsidRDefault="00157488" w:rsidP="00157488">
            <w:pPr>
              <w:jc w:val="both"/>
              <w:rPr>
                <w:b/>
                <w:bCs/>
                <w:spacing w:val="-2"/>
                <w:sz w:val="22"/>
                <w:szCs w:val="22"/>
                <w:lang w:eastAsia="en-US"/>
              </w:rPr>
            </w:pPr>
            <w:r w:rsidRPr="00157488">
              <w:rPr>
                <w:b/>
                <w:bCs/>
                <w:spacing w:val="-2"/>
                <w:sz w:val="22"/>
                <w:szCs w:val="22"/>
                <w:lang w:eastAsia="en-US"/>
              </w:rPr>
              <w:t>Date and Time</w:t>
            </w:r>
          </w:p>
        </w:tc>
        <w:tc>
          <w:tcPr>
            <w:tcW w:w="1530" w:type="dxa"/>
          </w:tcPr>
          <w:p w14:paraId="3FE26D06" w14:textId="77777777" w:rsidR="00157488" w:rsidRPr="00157488" w:rsidRDefault="00157488" w:rsidP="00157488">
            <w:pPr>
              <w:jc w:val="both"/>
              <w:rPr>
                <w:b/>
                <w:bCs/>
                <w:spacing w:val="-2"/>
                <w:sz w:val="22"/>
                <w:szCs w:val="22"/>
                <w:lang w:eastAsia="en-US"/>
              </w:rPr>
            </w:pPr>
            <w:r w:rsidRPr="00157488">
              <w:rPr>
                <w:b/>
                <w:szCs w:val="20"/>
                <w:lang w:eastAsia="en-US"/>
              </w:rPr>
              <w:t>Nature of Component</w:t>
            </w:r>
          </w:p>
        </w:tc>
      </w:tr>
      <w:tr w:rsidR="00061EAD" w:rsidRPr="00157488" w14:paraId="0C2B672D" w14:textId="77777777" w:rsidTr="001C60DE">
        <w:tc>
          <w:tcPr>
            <w:tcW w:w="3060" w:type="dxa"/>
          </w:tcPr>
          <w:p w14:paraId="1E8AF4FA" w14:textId="42DFC159" w:rsidR="00061EAD" w:rsidRPr="00157488" w:rsidRDefault="007D4B23" w:rsidP="00061EAD">
            <w:pPr>
              <w:jc w:val="both"/>
              <w:rPr>
                <w:bCs/>
                <w:spacing w:val="-2"/>
                <w:sz w:val="22"/>
                <w:szCs w:val="22"/>
                <w:lang w:eastAsia="en-US"/>
              </w:rPr>
            </w:pPr>
            <w:r>
              <w:rPr>
                <w:bCs/>
                <w:spacing w:val="-2"/>
                <w:sz w:val="22"/>
                <w:szCs w:val="22"/>
                <w:lang w:eastAsia="en-US"/>
              </w:rPr>
              <w:t>Mid-semester exam</w:t>
            </w:r>
          </w:p>
        </w:tc>
        <w:tc>
          <w:tcPr>
            <w:tcW w:w="1620" w:type="dxa"/>
          </w:tcPr>
          <w:p w14:paraId="53E4CF32" w14:textId="643C5869" w:rsidR="00061EAD" w:rsidRPr="00232E3A" w:rsidRDefault="00232E3A" w:rsidP="00061EAD">
            <w:pPr>
              <w:jc w:val="center"/>
              <w:rPr>
                <w:spacing w:val="-2"/>
                <w:sz w:val="22"/>
                <w:szCs w:val="22"/>
                <w:lang w:eastAsia="en-US"/>
              </w:rPr>
            </w:pPr>
            <w:r w:rsidRPr="00232E3A">
              <w:rPr>
                <w:spacing w:val="-2"/>
                <w:sz w:val="22"/>
                <w:szCs w:val="22"/>
                <w:lang w:eastAsia="en-US"/>
              </w:rPr>
              <w:t>90 minutes</w:t>
            </w:r>
          </w:p>
        </w:tc>
        <w:tc>
          <w:tcPr>
            <w:tcW w:w="1890" w:type="dxa"/>
          </w:tcPr>
          <w:p w14:paraId="0BED89BC" w14:textId="65FC05FE" w:rsidR="00061EAD" w:rsidRPr="00157488" w:rsidRDefault="007D4B23" w:rsidP="00061EAD">
            <w:pPr>
              <w:jc w:val="center"/>
              <w:rPr>
                <w:b/>
                <w:spacing w:val="-2"/>
                <w:sz w:val="22"/>
                <w:szCs w:val="22"/>
                <w:lang w:eastAsia="en-US"/>
              </w:rPr>
            </w:pPr>
            <w:r>
              <w:rPr>
                <w:spacing w:val="-2"/>
                <w:sz w:val="22"/>
                <w:szCs w:val="22"/>
                <w:lang w:eastAsia="en-US"/>
              </w:rPr>
              <w:t>30</w:t>
            </w:r>
          </w:p>
        </w:tc>
        <w:tc>
          <w:tcPr>
            <w:tcW w:w="2250" w:type="dxa"/>
          </w:tcPr>
          <w:p w14:paraId="32C9993C" w14:textId="4CBC1330" w:rsidR="00061EAD" w:rsidRPr="00B47692" w:rsidRDefault="00061EAD" w:rsidP="00B47692">
            <w:pPr>
              <w:keepNext/>
              <w:keepLines/>
              <w:numPr>
                <w:ilvl w:val="0"/>
                <w:numId w:val="1"/>
              </w:numPr>
              <w:tabs>
                <w:tab w:val="clear" w:pos="0"/>
              </w:tabs>
              <w:suppressAutoHyphens w:val="0"/>
              <w:spacing w:before="200"/>
              <w:ind w:left="0" w:firstLine="0"/>
              <w:jc w:val="center"/>
              <w:outlineLvl w:val="1"/>
              <w:rPr>
                <w:bCs/>
                <w:sz w:val="22"/>
                <w:szCs w:val="22"/>
                <w:lang w:eastAsia="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tc>
        <w:tc>
          <w:tcPr>
            <w:tcW w:w="1530" w:type="dxa"/>
          </w:tcPr>
          <w:p w14:paraId="7B086584" w14:textId="41A78442" w:rsidR="00061EAD" w:rsidRPr="00157488" w:rsidRDefault="00ED3256" w:rsidP="00061EAD">
            <w:pPr>
              <w:jc w:val="center"/>
              <w:rPr>
                <w:b/>
                <w:spacing w:val="-2"/>
                <w:sz w:val="22"/>
                <w:szCs w:val="22"/>
                <w:lang w:eastAsia="en-US"/>
              </w:rPr>
            </w:pPr>
            <w:r>
              <w:rPr>
                <w:b/>
                <w:spacing w:val="-2"/>
                <w:sz w:val="22"/>
                <w:szCs w:val="22"/>
                <w:lang w:eastAsia="en-US"/>
              </w:rPr>
              <w:t>C</w:t>
            </w:r>
            <w:r w:rsidR="00061EAD" w:rsidRPr="00157488">
              <w:rPr>
                <w:b/>
                <w:spacing w:val="-2"/>
                <w:sz w:val="22"/>
                <w:szCs w:val="22"/>
                <w:lang w:eastAsia="en-US"/>
              </w:rPr>
              <w:t>B</w:t>
            </w:r>
          </w:p>
        </w:tc>
      </w:tr>
      <w:tr w:rsidR="00061EAD" w:rsidRPr="00157488" w14:paraId="6BD51B64" w14:textId="77777777" w:rsidTr="001C60DE">
        <w:tc>
          <w:tcPr>
            <w:tcW w:w="3060" w:type="dxa"/>
          </w:tcPr>
          <w:p w14:paraId="7821E450" w14:textId="7C55C918" w:rsidR="00061EAD" w:rsidRPr="00157488" w:rsidRDefault="007D4B23" w:rsidP="00061EAD">
            <w:pPr>
              <w:jc w:val="both"/>
              <w:rPr>
                <w:spacing w:val="-2"/>
                <w:sz w:val="22"/>
                <w:szCs w:val="22"/>
                <w:lang w:eastAsia="en-US"/>
              </w:rPr>
            </w:pPr>
            <w:r>
              <w:rPr>
                <w:spacing w:val="-2"/>
                <w:sz w:val="22"/>
                <w:szCs w:val="22"/>
                <w:lang w:eastAsia="en-US"/>
              </w:rPr>
              <w:t>Quiz/assignments</w:t>
            </w:r>
          </w:p>
        </w:tc>
        <w:tc>
          <w:tcPr>
            <w:tcW w:w="1620" w:type="dxa"/>
          </w:tcPr>
          <w:p w14:paraId="4740CF64" w14:textId="02109695" w:rsidR="00061EAD" w:rsidRPr="00157488" w:rsidRDefault="00061EAD" w:rsidP="00061EAD">
            <w:pPr>
              <w:jc w:val="center"/>
              <w:rPr>
                <w:spacing w:val="-2"/>
                <w:sz w:val="22"/>
                <w:szCs w:val="22"/>
                <w:lang w:eastAsia="en-US"/>
              </w:rPr>
            </w:pPr>
          </w:p>
        </w:tc>
        <w:tc>
          <w:tcPr>
            <w:tcW w:w="1890" w:type="dxa"/>
          </w:tcPr>
          <w:p w14:paraId="1C6112C3" w14:textId="40747E3B" w:rsidR="00061EAD" w:rsidRPr="00157488" w:rsidRDefault="007D4B23" w:rsidP="00061EAD">
            <w:pPr>
              <w:jc w:val="center"/>
              <w:rPr>
                <w:spacing w:val="-2"/>
                <w:sz w:val="22"/>
                <w:szCs w:val="22"/>
                <w:lang w:eastAsia="en-US"/>
              </w:rPr>
            </w:pPr>
            <w:r>
              <w:rPr>
                <w:spacing w:val="-2"/>
                <w:sz w:val="22"/>
                <w:szCs w:val="22"/>
                <w:lang w:eastAsia="en-US"/>
              </w:rPr>
              <w:t>30</w:t>
            </w:r>
          </w:p>
        </w:tc>
        <w:tc>
          <w:tcPr>
            <w:tcW w:w="2250" w:type="dxa"/>
          </w:tcPr>
          <w:p w14:paraId="531977BD" w14:textId="501B86DB" w:rsidR="00061EAD" w:rsidRPr="00B47692" w:rsidRDefault="00061EAD" w:rsidP="00B47692">
            <w:pPr>
              <w:keepNext/>
              <w:keepLines/>
              <w:numPr>
                <w:ilvl w:val="0"/>
                <w:numId w:val="1"/>
              </w:numPr>
              <w:tabs>
                <w:tab w:val="clear" w:pos="0"/>
              </w:tabs>
              <w:suppressAutoHyphens w:val="0"/>
              <w:spacing w:before="200"/>
              <w:ind w:left="0" w:firstLine="0"/>
              <w:jc w:val="center"/>
              <w:outlineLvl w:val="1"/>
              <w:rPr>
                <w:bCs/>
                <w:color w:val="4F81BD"/>
                <w:sz w:val="22"/>
                <w:szCs w:val="22"/>
                <w:lang w:eastAsia="en-US"/>
              </w:rPr>
            </w:pPr>
          </w:p>
        </w:tc>
        <w:tc>
          <w:tcPr>
            <w:tcW w:w="1530" w:type="dxa"/>
          </w:tcPr>
          <w:p w14:paraId="131370A5" w14:textId="77777777" w:rsidR="00061EAD" w:rsidRPr="00157488" w:rsidRDefault="00061EAD" w:rsidP="00061EAD">
            <w:pPr>
              <w:jc w:val="center"/>
              <w:rPr>
                <w:b/>
                <w:spacing w:val="-2"/>
                <w:sz w:val="22"/>
                <w:szCs w:val="22"/>
                <w:lang w:eastAsia="en-US"/>
              </w:rPr>
            </w:pPr>
            <w:r w:rsidRPr="00157488">
              <w:rPr>
                <w:b/>
                <w:spacing w:val="-2"/>
                <w:sz w:val="22"/>
                <w:szCs w:val="22"/>
                <w:lang w:eastAsia="en-US"/>
              </w:rPr>
              <w:t>OB</w:t>
            </w:r>
          </w:p>
        </w:tc>
      </w:tr>
      <w:tr w:rsidR="00061EAD" w:rsidRPr="00157488" w14:paraId="73916AE4" w14:textId="77777777" w:rsidTr="001C60DE">
        <w:tc>
          <w:tcPr>
            <w:tcW w:w="3060" w:type="dxa"/>
          </w:tcPr>
          <w:p w14:paraId="6988C708" w14:textId="43BD8393" w:rsidR="00061EAD" w:rsidRPr="00157488" w:rsidRDefault="007D4B23" w:rsidP="00061EAD">
            <w:pPr>
              <w:jc w:val="both"/>
              <w:rPr>
                <w:spacing w:val="-2"/>
                <w:sz w:val="22"/>
                <w:szCs w:val="22"/>
                <w:lang w:eastAsia="en-US"/>
              </w:rPr>
            </w:pPr>
            <w:r>
              <w:rPr>
                <w:spacing w:val="-2"/>
                <w:sz w:val="22"/>
                <w:szCs w:val="22"/>
                <w:lang w:eastAsia="en-US"/>
              </w:rPr>
              <w:t>Comprehensive examination</w:t>
            </w:r>
          </w:p>
        </w:tc>
        <w:tc>
          <w:tcPr>
            <w:tcW w:w="1620" w:type="dxa"/>
          </w:tcPr>
          <w:p w14:paraId="3F4879EA" w14:textId="2CF12315" w:rsidR="00061EAD" w:rsidRPr="00157488" w:rsidRDefault="00232E3A" w:rsidP="00061EAD">
            <w:pPr>
              <w:jc w:val="center"/>
              <w:rPr>
                <w:spacing w:val="-2"/>
                <w:sz w:val="22"/>
                <w:szCs w:val="22"/>
                <w:lang w:eastAsia="en-US"/>
              </w:rPr>
            </w:pPr>
            <w:r>
              <w:rPr>
                <w:spacing w:val="-2"/>
                <w:sz w:val="22"/>
                <w:szCs w:val="22"/>
                <w:lang w:eastAsia="en-US"/>
              </w:rPr>
              <w:t>120 minutes</w:t>
            </w:r>
          </w:p>
        </w:tc>
        <w:tc>
          <w:tcPr>
            <w:tcW w:w="1890" w:type="dxa"/>
          </w:tcPr>
          <w:p w14:paraId="5A79D116" w14:textId="2C0FAEF4" w:rsidR="00061EAD" w:rsidRPr="00157488" w:rsidRDefault="007D4B23" w:rsidP="00061EAD">
            <w:pPr>
              <w:jc w:val="center"/>
              <w:rPr>
                <w:spacing w:val="-2"/>
                <w:sz w:val="22"/>
                <w:szCs w:val="22"/>
                <w:lang w:eastAsia="en-US"/>
              </w:rPr>
            </w:pPr>
            <w:r>
              <w:rPr>
                <w:spacing w:val="-2"/>
                <w:sz w:val="22"/>
                <w:szCs w:val="22"/>
                <w:lang w:eastAsia="en-US"/>
              </w:rPr>
              <w:t>40</w:t>
            </w:r>
          </w:p>
        </w:tc>
        <w:tc>
          <w:tcPr>
            <w:tcW w:w="2250" w:type="dxa"/>
          </w:tcPr>
          <w:p w14:paraId="0E5712FC" w14:textId="6638EC5B" w:rsidR="00061EAD" w:rsidRPr="00B47692" w:rsidRDefault="00061EAD" w:rsidP="00B47692">
            <w:pPr>
              <w:keepNext/>
              <w:keepLines/>
              <w:numPr>
                <w:ilvl w:val="0"/>
                <w:numId w:val="1"/>
              </w:numPr>
              <w:tabs>
                <w:tab w:val="clear" w:pos="0"/>
              </w:tabs>
              <w:suppressAutoHyphens w:val="0"/>
              <w:spacing w:before="200"/>
              <w:ind w:left="0" w:firstLine="0"/>
              <w:jc w:val="center"/>
              <w:outlineLvl w:val="1"/>
              <w:rPr>
                <w:bCs/>
                <w:color w:val="4F81BD"/>
                <w:sz w:val="22"/>
                <w:szCs w:val="22"/>
                <w:lang w:eastAsia="en-US"/>
              </w:rPr>
            </w:pPr>
          </w:p>
        </w:tc>
        <w:tc>
          <w:tcPr>
            <w:tcW w:w="1530" w:type="dxa"/>
          </w:tcPr>
          <w:p w14:paraId="3D8006CB" w14:textId="070A3584" w:rsidR="00061EAD" w:rsidRPr="00157488" w:rsidRDefault="00ED3256" w:rsidP="00061EAD">
            <w:pPr>
              <w:jc w:val="center"/>
              <w:rPr>
                <w:b/>
                <w:spacing w:val="-2"/>
                <w:sz w:val="22"/>
                <w:szCs w:val="22"/>
                <w:lang w:eastAsia="en-US"/>
              </w:rPr>
            </w:pPr>
            <w:r>
              <w:rPr>
                <w:b/>
                <w:spacing w:val="-2"/>
                <w:sz w:val="22"/>
                <w:szCs w:val="22"/>
                <w:lang w:eastAsia="en-US"/>
              </w:rPr>
              <w:t>C</w:t>
            </w:r>
            <w:r w:rsidR="00061EAD" w:rsidRPr="00157488">
              <w:rPr>
                <w:b/>
                <w:spacing w:val="-2"/>
                <w:sz w:val="22"/>
                <w:szCs w:val="22"/>
                <w:lang w:eastAsia="en-US"/>
              </w:rPr>
              <w:t>B</w:t>
            </w:r>
          </w:p>
        </w:tc>
      </w:tr>
    </w:tbl>
    <w:p w14:paraId="44271989" w14:textId="77777777" w:rsidR="00B51364" w:rsidRDefault="00B51364">
      <w:pPr>
        <w:jc w:val="both"/>
        <w:rPr>
          <w:b/>
          <w:bCs/>
          <w:sz w:val="22"/>
          <w:szCs w:val="22"/>
        </w:rPr>
      </w:pPr>
    </w:p>
    <w:p w14:paraId="2B0B74F6" w14:textId="77777777" w:rsidR="00B51364" w:rsidRDefault="00B51364">
      <w:pPr>
        <w:spacing w:line="360" w:lineRule="auto"/>
        <w:jc w:val="both"/>
      </w:pPr>
      <w:r>
        <w:rPr>
          <w:b/>
          <w:bCs/>
          <w:sz w:val="22"/>
          <w:szCs w:val="22"/>
        </w:rPr>
        <w:t>7. Chamber Consolation Hour</w:t>
      </w:r>
      <w:r>
        <w:rPr>
          <w:sz w:val="22"/>
          <w:szCs w:val="22"/>
        </w:rPr>
        <w:t>: To be announced in the class</w:t>
      </w:r>
    </w:p>
    <w:p w14:paraId="7192D330" w14:textId="77777777" w:rsidR="00B51364" w:rsidRDefault="00B51364">
      <w:pPr>
        <w:spacing w:line="360" w:lineRule="auto"/>
        <w:jc w:val="both"/>
      </w:pPr>
      <w:r>
        <w:rPr>
          <w:b/>
          <w:bCs/>
          <w:sz w:val="22"/>
          <w:szCs w:val="22"/>
        </w:rPr>
        <w:t>8. Notices</w:t>
      </w:r>
      <w:r>
        <w:rPr>
          <w:sz w:val="22"/>
          <w:szCs w:val="22"/>
        </w:rPr>
        <w:t>: Notices, if any, would be put on CMS.</w:t>
      </w:r>
    </w:p>
    <w:p w14:paraId="3880DF38" w14:textId="6592EBCE" w:rsidR="00A457F0" w:rsidRDefault="00B51364" w:rsidP="00A457F0">
      <w:pPr>
        <w:spacing w:line="304" w:lineRule="exact"/>
        <w:jc w:val="both"/>
        <w:rPr>
          <w:lang w:eastAsia="en-US"/>
        </w:rPr>
      </w:pPr>
      <w:r>
        <w:rPr>
          <w:b/>
          <w:bCs/>
          <w:sz w:val="22"/>
          <w:szCs w:val="22"/>
        </w:rPr>
        <w:t xml:space="preserve">9. </w:t>
      </w:r>
      <w:r w:rsidR="00A457F0">
        <w:rPr>
          <w:b/>
          <w:bCs/>
          <w:sz w:val="22"/>
          <w:szCs w:val="22"/>
        </w:rPr>
        <w:t>Make-up Policy</w:t>
      </w:r>
      <w:r w:rsidR="00A457F0">
        <w:rPr>
          <w:sz w:val="22"/>
          <w:szCs w:val="22"/>
        </w:rPr>
        <w:t>: Make-up will be granted only on genuine grounds and if prior permission is taken through official email only. Request for make up after the test/exam would not be entertained at all.</w:t>
      </w:r>
    </w:p>
    <w:p w14:paraId="63C277F5" w14:textId="27A6791C" w:rsidR="00031F7A" w:rsidRDefault="00031F7A" w:rsidP="00A457F0">
      <w:pPr>
        <w:spacing w:line="304" w:lineRule="exact"/>
        <w:jc w:val="both"/>
        <w:rPr>
          <w:spacing w:val="-2"/>
        </w:rPr>
      </w:pPr>
      <w:r>
        <w:rPr>
          <w:spacing w:val="-2"/>
        </w:rPr>
        <w:t xml:space="preserve"> </w:t>
      </w:r>
    </w:p>
    <w:p w14:paraId="6C158842" w14:textId="3680CE77" w:rsidR="00B51364" w:rsidRDefault="00B51364">
      <w:pPr>
        <w:pStyle w:val="List"/>
        <w:jc w:val="both"/>
      </w:pPr>
      <w:r>
        <w:rPr>
          <w:b/>
          <w:bCs/>
          <w:sz w:val="22"/>
          <w:szCs w:val="22"/>
        </w:rPr>
        <w:t>10.</w:t>
      </w:r>
      <w:r>
        <w:rPr>
          <w:b/>
          <w:spacing w:val="-2"/>
          <w:sz w:val="24"/>
        </w:rPr>
        <w:t xml:space="preserve"> Academic Honesty and Integrity Policy:</w:t>
      </w:r>
      <w:r>
        <w:rPr>
          <w:spacing w:val="-2"/>
          <w:sz w:val="24"/>
        </w:rPr>
        <w:t xml:space="preserve"> Academic honesty and integrity are to be maintained by all the students throughout the semester and no type of academic dishonesty is acceptable.</w:t>
      </w:r>
    </w:p>
    <w:p w14:paraId="111945D0" w14:textId="77777777" w:rsidR="00B51364" w:rsidRDefault="00B51364">
      <w:pPr>
        <w:spacing w:line="360" w:lineRule="auto"/>
        <w:jc w:val="both"/>
        <w:rPr>
          <w:spacing w:val="-2"/>
          <w:sz w:val="22"/>
          <w:szCs w:val="22"/>
        </w:rPr>
      </w:pPr>
    </w:p>
    <w:p w14:paraId="1197FD87" w14:textId="77777777" w:rsidR="00B51364" w:rsidRDefault="00B51364">
      <w:pPr>
        <w:jc w:val="right"/>
        <w:rPr>
          <w:b/>
          <w:bCs/>
          <w:spacing w:val="-2"/>
          <w:sz w:val="22"/>
          <w:szCs w:val="22"/>
        </w:rPr>
      </w:pPr>
    </w:p>
    <w:p w14:paraId="0EE5EA08" w14:textId="77777777" w:rsidR="00B51364" w:rsidRDefault="00B51364">
      <w:pPr>
        <w:jc w:val="right"/>
        <w:rPr>
          <w:b/>
          <w:bCs/>
          <w:spacing w:val="-2"/>
          <w:sz w:val="22"/>
          <w:szCs w:val="22"/>
        </w:rPr>
      </w:pPr>
    </w:p>
    <w:p w14:paraId="254FDB0C" w14:textId="77777777" w:rsidR="00B51364" w:rsidRDefault="00B51364">
      <w:pPr>
        <w:jc w:val="right"/>
      </w:pPr>
      <w:r>
        <w:rPr>
          <w:b/>
          <w:bCs/>
          <w:sz w:val="22"/>
          <w:szCs w:val="22"/>
        </w:rPr>
        <w:t>Instructor-in-Charge</w:t>
      </w:r>
    </w:p>
    <w:p w14:paraId="0393204C" w14:textId="77777777" w:rsidR="00B51364" w:rsidRDefault="00B51364">
      <w:pPr>
        <w:spacing w:line="360" w:lineRule="auto"/>
        <w:jc w:val="center"/>
      </w:pPr>
      <w:r>
        <w:rPr>
          <w:b/>
          <w:bCs/>
          <w:sz w:val="22"/>
          <w:szCs w:val="22"/>
        </w:rPr>
        <w:t xml:space="preserve">   </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t xml:space="preserve">             BITS F314</w:t>
      </w:r>
    </w:p>
    <w:sectPr w:rsidR="00B51364">
      <w:footerReference w:type="default" r:id="rId8"/>
      <w:footerReference w:type="first" r:id="rId9"/>
      <w:pgSz w:w="12240" w:h="15840"/>
      <w:pgMar w:top="810" w:right="1440" w:bottom="1710" w:left="1440" w:header="720" w:footer="3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07095" w14:textId="77777777" w:rsidR="00D42B4B" w:rsidRDefault="00D42B4B">
      <w:r>
        <w:separator/>
      </w:r>
    </w:p>
  </w:endnote>
  <w:endnote w:type="continuationSeparator" w:id="0">
    <w:p w14:paraId="73C9A621" w14:textId="77777777" w:rsidR="00D42B4B" w:rsidRDefault="00D42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Liberation Serif">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E2572" w14:textId="045400FF" w:rsidR="00B51364" w:rsidRDefault="007F4200">
    <w:pPr>
      <w:pStyle w:val="Footer"/>
    </w:pPr>
    <w:r>
      <w:rPr>
        <w:noProof/>
        <w:lang w:val="en-IN" w:eastAsia="en-IN"/>
      </w:rPr>
      <w:drawing>
        <wp:inline distT="0" distB="0" distL="0" distR="0" wp14:anchorId="07B81C69" wp14:editId="79D1E53B">
          <wp:extent cx="1637665" cy="600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7665" cy="600710"/>
                  </a:xfrm>
                  <a:prstGeom prst="rect">
                    <a:avLst/>
                  </a:prstGeom>
                  <a:solidFill>
                    <a:srgbClr val="FFFFFF"/>
                  </a:solidFill>
                  <a:ln>
                    <a:noFill/>
                  </a:ln>
                </pic:spPr>
              </pic:pic>
            </a:graphicData>
          </a:graphic>
        </wp:inline>
      </w:drawing>
    </w:r>
  </w:p>
  <w:p w14:paraId="649F7771" w14:textId="77777777" w:rsidR="00B51364" w:rsidRDefault="00B513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89201" w14:textId="77777777" w:rsidR="00B51364" w:rsidRDefault="00B5136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C052F" w14:textId="77777777" w:rsidR="00D42B4B" w:rsidRDefault="00D42B4B">
      <w:r>
        <w:separator/>
      </w:r>
    </w:p>
  </w:footnote>
  <w:footnote w:type="continuationSeparator" w:id="0">
    <w:p w14:paraId="0BFD91FB" w14:textId="77777777" w:rsidR="00D42B4B" w:rsidRDefault="00D42B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lowerRoman"/>
      <w:lvlText w:val="%1."/>
      <w:lvlJc w:val="right"/>
      <w:pPr>
        <w:tabs>
          <w:tab w:val="num" w:pos="0"/>
        </w:tabs>
        <w:ind w:left="2100" w:hanging="360"/>
      </w:pPr>
      <w:rPr>
        <w:b/>
      </w:rPr>
    </w:lvl>
  </w:abstractNum>
  <w:abstractNum w:abstractNumId="2" w15:restartNumberingAfterBreak="0">
    <w:nsid w:val="00000003"/>
    <w:multiLevelType w:val="singleLevel"/>
    <w:tmpl w:val="00000003"/>
    <w:name w:val="WW8Num3"/>
    <w:lvl w:ilvl="0">
      <w:start w:val="1"/>
      <w:numFmt w:val="lowerRoman"/>
      <w:lvlText w:val="%1."/>
      <w:lvlJc w:val="right"/>
      <w:pPr>
        <w:tabs>
          <w:tab w:val="num" w:pos="0"/>
        </w:tabs>
        <w:ind w:left="720" w:hanging="360"/>
      </w:pPr>
      <w:rPr>
        <w:b/>
        <w:bCs w:val="0"/>
        <w:sz w:val="22"/>
        <w:szCs w:val="22"/>
      </w:rPr>
    </w:lvl>
  </w:abstractNum>
  <w:abstractNum w:abstractNumId="3" w15:restartNumberingAfterBreak="0">
    <w:nsid w:val="36C30553"/>
    <w:multiLevelType w:val="hybridMultilevel"/>
    <w:tmpl w:val="7BD4E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3169C4"/>
    <w:multiLevelType w:val="hybridMultilevel"/>
    <w:tmpl w:val="29DC3A36"/>
    <w:lvl w:ilvl="0" w:tplc="746E15BC">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5D38A8"/>
    <w:multiLevelType w:val="hybridMultilevel"/>
    <w:tmpl w:val="C8367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MxNTY2NDYzNzQ1MDZX0lEKTi0uzszPAykwrQUA9QjI3SwAAAA="/>
  </w:docVars>
  <w:rsids>
    <w:rsidRoot w:val="00017E4D"/>
    <w:rsid w:val="00004ECB"/>
    <w:rsid w:val="00017E4D"/>
    <w:rsid w:val="00031F7A"/>
    <w:rsid w:val="000415AE"/>
    <w:rsid w:val="00061EAD"/>
    <w:rsid w:val="00086996"/>
    <w:rsid w:val="000A48AC"/>
    <w:rsid w:val="000A53AC"/>
    <w:rsid w:val="00157488"/>
    <w:rsid w:val="00216F57"/>
    <w:rsid w:val="00220680"/>
    <w:rsid w:val="00232E3A"/>
    <w:rsid w:val="00240FF0"/>
    <w:rsid w:val="002565B0"/>
    <w:rsid w:val="00293E67"/>
    <w:rsid w:val="002A3367"/>
    <w:rsid w:val="002A3BA2"/>
    <w:rsid w:val="002B0553"/>
    <w:rsid w:val="003444C2"/>
    <w:rsid w:val="003479CB"/>
    <w:rsid w:val="00366569"/>
    <w:rsid w:val="004028F8"/>
    <w:rsid w:val="00421B82"/>
    <w:rsid w:val="004227E9"/>
    <w:rsid w:val="00491EA3"/>
    <w:rsid w:val="004C3295"/>
    <w:rsid w:val="00500DB5"/>
    <w:rsid w:val="005625F2"/>
    <w:rsid w:val="00592A4A"/>
    <w:rsid w:val="005A6E0C"/>
    <w:rsid w:val="005D4680"/>
    <w:rsid w:val="006B0614"/>
    <w:rsid w:val="006C5D97"/>
    <w:rsid w:val="00733A77"/>
    <w:rsid w:val="00750B0A"/>
    <w:rsid w:val="00752FDD"/>
    <w:rsid w:val="007622C4"/>
    <w:rsid w:val="0079078E"/>
    <w:rsid w:val="007C0E26"/>
    <w:rsid w:val="007C4089"/>
    <w:rsid w:val="007D21FB"/>
    <w:rsid w:val="007D4B23"/>
    <w:rsid w:val="007F4200"/>
    <w:rsid w:val="00867FFA"/>
    <w:rsid w:val="00904FED"/>
    <w:rsid w:val="00941D96"/>
    <w:rsid w:val="009872DE"/>
    <w:rsid w:val="00997AD2"/>
    <w:rsid w:val="009A0DE9"/>
    <w:rsid w:val="009D1F57"/>
    <w:rsid w:val="009E3B39"/>
    <w:rsid w:val="009F7D20"/>
    <w:rsid w:val="00A2509A"/>
    <w:rsid w:val="00A457F0"/>
    <w:rsid w:val="00A724FF"/>
    <w:rsid w:val="00A86553"/>
    <w:rsid w:val="00AC1D26"/>
    <w:rsid w:val="00AE5ABE"/>
    <w:rsid w:val="00AF6BBC"/>
    <w:rsid w:val="00B448C3"/>
    <w:rsid w:val="00B47692"/>
    <w:rsid w:val="00B50C0D"/>
    <w:rsid w:val="00B51364"/>
    <w:rsid w:val="00B555AF"/>
    <w:rsid w:val="00C167FB"/>
    <w:rsid w:val="00C31B8B"/>
    <w:rsid w:val="00C504C6"/>
    <w:rsid w:val="00C8434C"/>
    <w:rsid w:val="00C95131"/>
    <w:rsid w:val="00CA1BF0"/>
    <w:rsid w:val="00CA3483"/>
    <w:rsid w:val="00CB649E"/>
    <w:rsid w:val="00CE0187"/>
    <w:rsid w:val="00D1725A"/>
    <w:rsid w:val="00D20F4D"/>
    <w:rsid w:val="00D42B4B"/>
    <w:rsid w:val="00D85079"/>
    <w:rsid w:val="00DA611E"/>
    <w:rsid w:val="00DC08FB"/>
    <w:rsid w:val="00DC7367"/>
    <w:rsid w:val="00DF61F4"/>
    <w:rsid w:val="00E535E4"/>
    <w:rsid w:val="00E84CF2"/>
    <w:rsid w:val="00EA2579"/>
    <w:rsid w:val="00ED3256"/>
    <w:rsid w:val="00F004B4"/>
    <w:rsid w:val="00F0432A"/>
    <w:rsid w:val="00F160D2"/>
    <w:rsid w:val="00F219E8"/>
    <w:rsid w:val="00F4180E"/>
    <w:rsid w:val="00FA1C48"/>
    <w:rsid w:val="00FD7C3E"/>
    <w:rsid w:val="00FE529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03AD143"/>
  <w15:chartTrackingRefBased/>
  <w15:docId w15:val="{D35D1C79-F12C-49CB-8616-49CF7310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bidi="ar-SA"/>
    </w:rPr>
  </w:style>
  <w:style w:type="paragraph" w:styleId="Heading1">
    <w:name w:val="heading 1"/>
    <w:basedOn w:val="Normal"/>
    <w:next w:val="Normal"/>
    <w:qFormat/>
    <w:pPr>
      <w:keepNext/>
      <w:numPr>
        <w:numId w:val="1"/>
      </w:numPr>
      <w:spacing w:line="360" w:lineRule="auto"/>
      <w:jc w:val="both"/>
      <w:outlineLvl w:val="0"/>
    </w:pPr>
    <w:rPr>
      <w:b/>
      <w:bCs/>
    </w:rPr>
  </w:style>
  <w:style w:type="paragraph" w:styleId="Heading2">
    <w:name w:val="heading 2"/>
    <w:basedOn w:val="Normal"/>
    <w:next w:val="Normal"/>
    <w:qFormat/>
    <w:pPr>
      <w:keepNext/>
      <w:numPr>
        <w:ilvl w:val="1"/>
        <w:numId w:val="1"/>
      </w:numPr>
      <w:spacing w:line="360" w:lineRule="auto"/>
      <w:ind w:left="0" w:right="-720" w:firstLine="0"/>
      <w:jc w:val="both"/>
      <w:outlineLvl w:val="1"/>
    </w:pPr>
    <w:rPr>
      <w:b/>
      <w:bCs/>
    </w:rPr>
  </w:style>
  <w:style w:type="paragraph" w:styleId="Heading3">
    <w:name w:val="heading 3"/>
    <w:basedOn w:val="Normal"/>
    <w:next w:val="Normal"/>
    <w:qFormat/>
    <w:pPr>
      <w:keepNext/>
      <w:numPr>
        <w:ilvl w:val="2"/>
        <w:numId w:val="1"/>
      </w:numPr>
      <w:jc w:val="center"/>
      <w:outlineLvl w:val="2"/>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b/>
    </w:rPr>
  </w:style>
  <w:style w:type="character" w:customStyle="1" w:styleId="WW8Num3z0">
    <w:name w:val="WW8Num3z0"/>
    <w:rPr>
      <w:b/>
      <w:bCs w:val="0"/>
      <w:sz w:val="22"/>
      <w:szCs w:val="22"/>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b/>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Heading1Char">
    <w:name w:val="Heading 1 Char"/>
    <w:rPr>
      <w:rFonts w:ascii="Times New Roman" w:eastAsia="Times New Roman" w:hAnsi="Times New Roman" w:cs="Times New Roman"/>
      <w:b/>
      <w:bCs/>
      <w:sz w:val="24"/>
      <w:szCs w:val="24"/>
      <w:lang w:val="en-US"/>
    </w:rPr>
  </w:style>
  <w:style w:type="character" w:customStyle="1" w:styleId="Heading2Char">
    <w:name w:val="Heading 2 Char"/>
    <w:rPr>
      <w:rFonts w:ascii="Times New Roman" w:eastAsia="Times New Roman" w:hAnsi="Times New Roman" w:cs="Times New Roman"/>
      <w:b/>
      <w:bCs/>
      <w:sz w:val="24"/>
      <w:szCs w:val="24"/>
      <w:lang w:val="en-US"/>
    </w:rPr>
  </w:style>
  <w:style w:type="character" w:customStyle="1" w:styleId="Heading3Char">
    <w:name w:val="Heading 3 Char"/>
    <w:rPr>
      <w:rFonts w:ascii="Times New Roman" w:eastAsia="Times New Roman" w:hAnsi="Times New Roman" w:cs="Times New Roman"/>
      <w:b/>
      <w:bCs/>
      <w:sz w:val="24"/>
      <w:szCs w:val="20"/>
      <w:lang w:val="en-US"/>
    </w:rPr>
  </w:style>
  <w:style w:type="character" w:customStyle="1" w:styleId="TitleChar">
    <w:name w:val="Title Char"/>
    <w:rPr>
      <w:rFonts w:ascii="Times New Roman" w:eastAsia="Times New Roman" w:hAnsi="Times New Roman" w:cs="Times New Roman"/>
      <w:b/>
      <w:bCs/>
      <w:sz w:val="24"/>
      <w:szCs w:val="24"/>
      <w:lang w:val="en-US"/>
    </w:rPr>
  </w:style>
  <w:style w:type="character" w:customStyle="1" w:styleId="BodyText2Char">
    <w:name w:val="Body Text 2 Char"/>
    <w:rPr>
      <w:rFonts w:ascii="Times New Roman" w:eastAsia="Times New Roman" w:hAnsi="Times New Roman" w:cs="Times New Roman"/>
      <w:sz w:val="24"/>
      <w:szCs w:val="20"/>
      <w:lang w:val="en-US"/>
    </w:rPr>
  </w:style>
  <w:style w:type="character" w:customStyle="1" w:styleId="fn">
    <w:name w:val="fn"/>
    <w:basedOn w:val="DefaultParagraphFont"/>
  </w:style>
  <w:style w:type="character" w:customStyle="1" w:styleId="Subtitle1">
    <w:name w:val="Subtitle1"/>
    <w:basedOn w:val="DefaultParagraphFont"/>
  </w:style>
  <w:style w:type="character" w:customStyle="1" w:styleId="HeaderChar">
    <w:name w:val="Header Char"/>
    <w:rPr>
      <w:rFonts w:ascii="Times New Roman" w:eastAsia="Times New Roman" w:hAnsi="Times New Roman" w:cs="Times New Roman"/>
      <w:sz w:val="24"/>
      <w:szCs w:val="24"/>
    </w:rPr>
  </w:style>
  <w:style w:type="character" w:customStyle="1" w:styleId="FooterChar">
    <w:name w:val="Footer Char"/>
    <w:rPr>
      <w:rFonts w:ascii="Times New Roman" w:eastAsia="Times New Roman" w:hAnsi="Times New Roman" w:cs="Times New Roman"/>
      <w:sz w:val="24"/>
      <w:szCs w:val="24"/>
    </w:rPr>
  </w:style>
  <w:style w:type="character" w:customStyle="1" w:styleId="BalloonTextChar">
    <w:name w:val="Balloon Text Char"/>
    <w:rPr>
      <w:rFonts w:ascii="Tahoma" w:eastAsia="Times New Roman" w:hAnsi="Tahoma" w:cs="Tahoma"/>
      <w:sz w:val="16"/>
      <w:szCs w:val="16"/>
    </w:rPr>
  </w:style>
  <w:style w:type="character" w:customStyle="1" w:styleId="il">
    <w:name w:val="il"/>
  </w:style>
  <w:style w:type="paragraph" w:customStyle="1" w:styleId="Heading">
    <w:name w:val="Heading"/>
    <w:basedOn w:val="Normal"/>
    <w:next w:val="BodyText"/>
    <w:pPr>
      <w:spacing w:line="360" w:lineRule="auto"/>
      <w:jc w:val="center"/>
    </w:pPr>
    <w:rPr>
      <w:b/>
      <w:bCs/>
    </w:rPr>
  </w:style>
  <w:style w:type="paragraph" w:styleId="BodyText">
    <w:name w:val="Body Text"/>
    <w:basedOn w:val="Normal"/>
    <w:pPr>
      <w:spacing w:after="140" w:line="288" w:lineRule="auto"/>
    </w:pPr>
  </w:style>
  <w:style w:type="paragraph" w:styleId="List">
    <w:name w:val="List"/>
    <w:basedOn w:val="Normal"/>
    <w:pPr>
      <w:overflowPunct w:val="0"/>
      <w:autoSpaceDE w:val="0"/>
      <w:ind w:left="360" w:hanging="360"/>
      <w:textAlignment w:val="baseline"/>
    </w:pPr>
    <w:rPr>
      <w:sz w:val="20"/>
      <w:szCs w:val="20"/>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odyText2">
    <w:name w:val="Body Text 2"/>
    <w:basedOn w:val="Normal"/>
    <w:pPr>
      <w:jc w:val="both"/>
    </w:pPr>
    <w:rPr>
      <w:szCs w:val="20"/>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TableParagraph">
    <w:name w:val="Table Paragraph"/>
    <w:basedOn w:val="Normal"/>
    <w:uiPriority w:val="1"/>
    <w:qFormat/>
    <w:rsid w:val="00B50C0D"/>
    <w:pPr>
      <w:widowControl w:val="0"/>
      <w:suppressAutoHyphens w:val="0"/>
      <w:autoSpaceDE w:val="0"/>
      <w:autoSpaceDN w:val="0"/>
    </w:pPr>
    <w:rPr>
      <w:rFonts w:ascii="Liberation Serif" w:eastAsia="Liberation Serif" w:hAnsi="Liberation Serif" w:cs="Liberation Serif"/>
      <w:sz w:val="22"/>
      <w:szCs w:val="22"/>
      <w:lang w:val="en-GB" w:eastAsia="en-GB" w:bidi="en-GB"/>
    </w:rPr>
  </w:style>
  <w:style w:type="paragraph" w:styleId="ListParagraph">
    <w:name w:val="List Paragraph"/>
    <w:basedOn w:val="Normal"/>
    <w:uiPriority w:val="34"/>
    <w:qFormat/>
    <w:rsid w:val="001574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4625">
      <w:bodyDiv w:val="1"/>
      <w:marLeft w:val="0"/>
      <w:marRight w:val="0"/>
      <w:marTop w:val="0"/>
      <w:marBottom w:val="0"/>
      <w:divBdr>
        <w:top w:val="none" w:sz="0" w:space="0" w:color="auto"/>
        <w:left w:val="none" w:sz="0" w:space="0" w:color="auto"/>
        <w:bottom w:val="none" w:sz="0" w:space="0" w:color="auto"/>
        <w:right w:val="none" w:sz="0" w:space="0" w:color="auto"/>
      </w:divBdr>
    </w:div>
    <w:div w:id="194487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Sudatta Banerjee</dc:creator>
  <cp:keywords/>
  <cp:lastModifiedBy>Durgesh Pathak</cp:lastModifiedBy>
  <cp:revision>8</cp:revision>
  <cp:lastPrinted>1899-12-31T18:30:00Z</cp:lastPrinted>
  <dcterms:created xsi:type="dcterms:W3CDTF">2021-08-08T01:18:00Z</dcterms:created>
  <dcterms:modified xsi:type="dcterms:W3CDTF">2022-01-06T09:29:00Z</dcterms:modified>
</cp:coreProperties>
</file>