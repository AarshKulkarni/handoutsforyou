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AFC0B" w14:textId="77777777" w:rsidR="00554BD5" w:rsidRPr="00821F5D" w:rsidRDefault="00C36D13" w:rsidP="00836DFD">
      <w:pPr>
        <w:jc w:val="center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CO</w:t>
      </w:r>
      <w:r w:rsidRPr="00821F5D">
        <w:rPr>
          <w:rFonts w:eastAsia="Calibri"/>
          <w:b/>
          <w:spacing w:val="-1"/>
          <w:sz w:val="24"/>
          <w:szCs w:val="24"/>
        </w:rPr>
        <w:t>U</w:t>
      </w:r>
      <w:r w:rsidRPr="00821F5D">
        <w:rPr>
          <w:rFonts w:eastAsia="Calibri"/>
          <w:b/>
          <w:sz w:val="24"/>
          <w:szCs w:val="24"/>
        </w:rPr>
        <w:t>RSE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HAN</w:t>
      </w:r>
      <w:r w:rsidRPr="00821F5D">
        <w:rPr>
          <w:rFonts w:eastAsia="Calibri"/>
          <w:b/>
          <w:spacing w:val="1"/>
          <w:sz w:val="24"/>
          <w:szCs w:val="24"/>
        </w:rPr>
        <w:t>D</w:t>
      </w:r>
      <w:r w:rsidRPr="00821F5D">
        <w:rPr>
          <w:rFonts w:eastAsia="Calibri"/>
          <w:b/>
          <w:sz w:val="24"/>
          <w:szCs w:val="24"/>
        </w:rPr>
        <w:t>O</w:t>
      </w:r>
      <w:r w:rsidRPr="00821F5D">
        <w:rPr>
          <w:rFonts w:eastAsia="Calibri"/>
          <w:b/>
          <w:spacing w:val="-1"/>
          <w:sz w:val="24"/>
          <w:szCs w:val="24"/>
        </w:rPr>
        <w:t>U</w:t>
      </w:r>
      <w:r w:rsidRPr="00821F5D">
        <w:rPr>
          <w:rFonts w:eastAsia="Calibri"/>
          <w:b/>
          <w:sz w:val="24"/>
          <w:szCs w:val="24"/>
        </w:rPr>
        <w:t>TS</w:t>
      </w:r>
      <w:r w:rsidRPr="00821F5D">
        <w:rPr>
          <w:rFonts w:eastAsia="Calibri"/>
          <w:b/>
          <w:spacing w:val="-4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AND GUIDE</w:t>
      </w:r>
      <w:r w:rsidRPr="00821F5D">
        <w:rPr>
          <w:rFonts w:eastAsia="Calibri"/>
          <w:b/>
          <w:spacing w:val="-1"/>
          <w:sz w:val="24"/>
          <w:szCs w:val="24"/>
        </w:rPr>
        <w:t>L</w:t>
      </w:r>
      <w:r w:rsidRPr="00821F5D">
        <w:rPr>
          <w:rFonts w:eastAsia="Calibri"/>
          <w:b/>
          <w:sz w:val="24"/>
          <w:szCs w:val="24"/>
        </w:rPr>
        <w:t>IN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z w:val="24"/>
          <w:szCs w:val="24"/>
        </w:rPr>
        <w:t>S</w:t>
      </w:r>
    </w:p>
    <w:p w14:paraId="00740313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7DA6918B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7A2A70B0" w14:textId="77777777" w:rsidR="00554BD5" w:rsidRPr="00821F5D" w:rsidRDefault="00C36D13" w:rsidP="00836DFD">
      <w:pPr>
        <w:jc w:val="center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1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R</w:t>
      </w:r>
    </w:p>
    <w:p w14:paraId="49320A98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1FCD5066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2292111A" w14:textId="77777777" w:rsidR="00554BD5" w:rsidRPr="00821F5D" w:rsidRDefault="00C36D13" w:rsidP="00836DFD">
      <w:pPr>
        <w:ind w:firstLine="349"/>
        <w:jc w:val="center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FIRST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1"/>
          <w:sz w:val="24"/>
          <w:szCs w:val="24"/>
        </w:rPr>
        <w:t>D</w:t>
      </w:r>
      <w:r w:rsidRPr="00821F5D">
        <w:rPr>
          <w:rFonts w:eastAsia="Calibri"/>
          <w:b/>
          <w:sz w:val="24"/>
          <w:szCs w:val="24"/>
        </w:rPr>
        <w:t>EGREE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2"/>
          <w:sz w:val="24"/>
          <w:szCs w:val="24"/>
        </w:rPr>
        <w:t>T</w:t>
      </w:r>
      <w:r w:rsidRPr="00821F5D">
        <w:rPr>
          <w:rFonts w:eastAsia="Calibri"/>
          <w:b/>
          <w:sz w:val="24"/>
          <w:szCs w:val="24"/>
        </w:rPr>
        <w:t>HESIS</w:t>
      </w:r>
    </w:p>
    <w:p w14:paraId="58A6E730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160006FD" w14:textId="117FEF7E" w:rsidR="00554BD5" w:rsidRPr="00821F5D" w:rsidRDefault="00C36D13" w:rsidP="00836DFD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(Co</w:t>
      </w:r>
      <w:r w:rsidRPr="00821F5D">
        <w:rPr>
          <w:rFonts w:eastAsia="Calibri"/>
          <w:b/>
          <w:spacing w:val="1"/>
          <w:sz w:val="24"/>
          <w:szCs w:val="24"/>
        </w:rPr>
        <w:t>ur</w:t>
      </w:r>
      <w:r w:rsidRPr="00821F5D">
        <w:rPr>
          <w:rFonts w:eastAsia="Calibri"/>
          <w:b/>
          <w:sz w:val="24"/>
          <w:szCs w:val="24"/>
        </w:rPr>
        <w:t xml:space="preserve">se </w:t>
      </w:r>
      <w:r w:rsidRPr="00821F5D">
        <w:rPr>
          <w:rFonts w:eastAsia="Calibri"/>
          <w:b/>
          <w:spacing w:val="-2"/>
          <w:sz w:val="24"/>
          <w:szCs w:val="24"/>
        </w:rPr>
        <w:t>N</w:t>
      </w:r>
      <w:r w:rsidRPr="00821F5D">
        <w:rPr>
          <w:rFonts w:eastAsia="Calibri"/>
          <w:b/>
          <w:spacing w:val="1"/>
          <w:sz w:val="24"/>
          <w:szCs w:val="24"/>
        </w:rPr>
        <w:t>u</w:t>
      </w:r>
      <w:r w:rsidRPr="00821F5D">
        <w:rPr>
          <w:rFonts w:eastAsia="Calibri"/>
          <w:b/>
          <w:spacing w:val="-1"/>
          <w:sz w:val="24"/>
          <w:szCs w:val="24"/>
        </w:rPr>
        <w:t>m</w:t>
      </w:r>
      <w:r w:rsidRPr="00821F5D">
        <w:rPr>
          <w:rFonts w:eastAsia="Calibri"/>
          <w:b/>
          <w:spacing w:val="1"/>
          <w:sz w:val="24"/>
          <w:szCs w:val="24"/>
        </w:rPr>
        <w:t>b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s: BI</w:t>
      </w:r>
      <w:r w:rsidRPr="00821F5D">
        <w:rPr>
          <w:rFonts w:eastAsia="Calibri"/>
          <w:b/>
          <w:spacing w:val="2"/>
          <w:sz w:val="24"/>
          <w:szCs w:val="24"/>
        </w:rPr>
        <w:t>T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-2"/>
          <w:sz w:val="24"/>
          <w:szCs w:val="24"/>
        </w:rPr>
        <w:t xml:space="preserve"> </w:t>
      </w:r>
      <w:r w:rsidR="0066001D" w:rsidRPr="00821F5D">
        <w:rPr>
          <w:rFonts w:eastAsia="Calibri"/>
          <w:b/>
          <w:sz w:val="24"/>
          <w:szCs w:val="24"/>
        </w:rPr>
        <w:t>F</w:t>
      </w:r>
      <w:r w:rsidR="00A16591">
        <w:rPr>
          <w:rFonts w:eastAsia="Calibri"/>
          <w:b/>
          <w:sz w:val="24"/>
          <w:szCs w:val="24"/>
        </w:rPr>
        <w:t>423</w:t>
      </w:r>
      <w:r w:rsidR="00603AA4" w:rsidRPr="00821F5D">
        <w:rPr>
          <w:rFonts w:eastAsia="Calibri"/>
          <w:b/>
          <w:sz w:val="24"/>
          <w:szCs w:val="24"/>
        </w:rPr>
        <w:t>T/</w:t>
      </w:r>
      <w:r w:rsidR="0066001D" w:rsidRPr="00821F5D">
        <w:rPr>
          <w:rFonts w:eastAsia="Calibri"/>
          <w:b/>
          <w:sz w:val="24"/>
          <w:szCs w:val="24"/>
        </w:rPr>
        <w:t>BITS F</w:t>
      </w:r>
      <w:r w:rsidR="00603AA4" w:rsidRPr="00821F5D">
        <w:rPr>
          <w:rFonts w:eastAsia="Calibri"/>
          <w:b/>
          <w:sz w:val="24"/>
          <w:szCs w:val="24"/>
        </w:rPr>
        <w:t>42</w:t>
      </w:r>
      <w:r w:rsidR="00A16591">
        <w:rPr>
          <w:rFonts w:eastAsia="Calibri"/>
          <w:b/>
          <w:sz w:val="24"/>
          <w:szCs w:val="24"/>
        </w:rPr>
        <w:t>4</w:t>
      </w:r>
      <w:r w:rsidR="00603AA4"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z w:val="24"/>
          <w:szCs w:val="24"/>
        </w:rPr>
        <w:t>)</w:t>
      </w:r>
    </w:p>
    <w:p w14:paraId="45EE933D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6C936034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6CDE8AF2" w14:textId="77777777" w:rsidR="00554BD5" w:rsidRPr="00821F5D" w:rsidRDefault="00C36D13" w:rsidP="00836DFD">
      <w:pPr>
        <w:jc w:val="center"/>
        <w:rPr>
          <w:rFonts w:eastAsia="Calibri"/>
          <w:sz w:val="24"/>
          <w:szCs w:val="24"/>
        </w:rPr>
      </w:pPr>
      <w:r w:rsidRPr="00821F5D">
        <w:rPr>
          <w:rFonts w:eastAsia="Calibri"/>
          <w:b/>
          <w:w w:val="99"/>
          <w:sz w:val="24"/>
          <w:szCs w:val="24"/>
        </w:rPr>
        <w:t>CO</w:t>
      </w:r>
      <w:r w:rsidRPr="00821F5D">
        <w:rPr>
          <w:rFonts w:eastAsia="Calibri"/>
          <w:b/>
          <w:spacing w:val="1"/>
          <w:w w:val="99"/>
          <w:sz w:val="24"/>
          <w:szCs w:val="24"/>
        </w:rPr>
        <w:t>N</w:t>
      </w:r>
      <w:r w:rsidRPr="00821F5D">
        <w:rPr>
          <w:rFonts w:eastAsia="Calibri"/>
          <w:b/>
          <w:spacing w:val="-1"/>
          <w:w w:val="99"/>
          <w:sz w:val="24"/>
          <w:szCs w:val="24"/>
        </w:rPr>
        <w:t>T</w:t>
      </w:r>
      <w:r w:rsidRPr="00821F5D">
        <w:rPr>
          <w:rFonts w:eastAsia="Calibri"/>
          <w:b/>
          <w:w w:val="99"/>
          <w:sz w:val="24"/>
          <w:szCs w:val="24"/>
        </w:rPr>
        <w:t>EN</w:t>
      </w:r>
      <w:r w:rsidRPr="00821F5D">
        <w:rPr>
          <w:rFonts w:eastAsia="Calibri"/>
          <w:b/>
          <w:spacing w:val="1"/>
          <w:w w:val="99"/>
          <w:sz w:val="24"/>
          <w:szCs w:val="24"/>
        </w:rPr>
        <w:t>T</w:t>
      </w:r>
      <w:r w:rsidRPr="00821F5D">
        <w:rPr>
          <w:rFonts w:eastAsia="Calibri"/>
          <w:b/>
          <w:w w:val="99"/>
          <w:sz w:val="24"/>
          <w:szCs w:val="24"/>
        </w:rPr>
        <w:t>S</w:t>
      </w:r>
    </w:p>
    <w:p w14:paraId="30856106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07E7E771" w14:textId="77777777" w:rsidR="00836DFD" w:rsidRPr="00821F5D" w:rsidRDefault="00836DFD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Cale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 Events</w:t>
      </w:r>
    </w:p>
    <w:p w14:paraId="66A69FBB" w14:textId="77777777" w:rsidR="00196960" w:rsidRPr="00821F5D" w:rsidRDefault="00196960" w:rsidP="00196960">
      <w:pPr>
        <w:pStyle w:val="ListParagraph"/>
        <w:rPr>
          <w:rFonts w:eastAsia="Calibri"/>
          <w:sz w:val="24"/>
          <w:szCs w:val="24"/>
        </w:rPr>
      </w:pPr>
    </w:p>
    <w:p w14:paraId="214AC64A" w14:textId="77777777" w:rsidR="00836DFD" w:rsidRPr="00821F5D" w:rsidRDefault="00836DFD" w:rsidP="0019696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1F5D">
        <w:rPr>
          <w:rFonts w:eastAsia="Calibri"/>
          <w:sz w:val="24"/>
          <w:szCs w:val="24"/>
        </w:rPr>
        <w:t>Co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rse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</w:t>
      </w:r>
    </w:p>
    <w:p w14:paraId="4CA5DA4D" w14:textId="77777777" w:rsidR="00196960" w:rsidRPr="00821F5D" w:rsidRDefault="00196960" w:rsidP="00196960">
      <w:pPr>
        <w:rPr>
          <w:sz w:val="24"/>
          <w:szCs w:val="24"/>
        </w:rPr>
      </w:pPr>
    </w:p>
    <w:p w14:paraId="11B49883" w14:textId="77777777" w:rsidR="00554BD5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Oper</w:t>
      </w:r>
      <w:r w:rsidRPr="00821F5D">
        <w:rPr>
          <w:rFonts w:eastAsia="Calibri"/>
          <w:spacing w:val="1"/>
          <w:sz w:val="24"/>
          <w:szCs w:val="24"/>
        </w:rPr>
        <w:t>at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ails</w:t>
      </w:r>
    </w:p>
    <w:p w14:paraId="584B9994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674FA140" w14:textId="77777777" w:rsidR="00836DFD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ats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Cove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/Title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ge &amp; Ce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ti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ate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rv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so</w:t>
      </w:r>
      <w:r w:rsidRPr="00821F5D">
        <w:rPr>
          <w:rFonts w:eastAsia="Calibri"/>
          <w:sz w:val="24"/>
          <w:szCs w:val="24"/>
        </w:rPr>
        <w:t>r</w:t>
      </w:r>
    </w:p>
    <w:p w14:paraId="74E9EFF6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4DA796CB" w14:textId="77777777" w:rsidR="00196960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Ch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ck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list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REPO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</w:p>
    <w:p w14:paraId="3150CF46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042C8EFE" w14:textId="77777777" w:rsidR="00196960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TS-1 form</w:t>
      </w:r>
    </w:p>
    <w:p w14:paraId="3C766297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24B11D2A" w14:textId="77777777" w:rsidR="00196960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d-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rm</w:t>
      </w:r>
    </w:p>
    <w:p w14:paraId="39B893B9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7907F446" w14:textId="77777777" w:rsidR="00196960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Fi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m</w:t>
      </w:r>
    </w:p>
    <w:p w14:paraId="413319FD" w14:textId="77777777" w:rsidR="00836DFD" w:rsidRPr="00821F5D" w:rsidRDefault="00836DFD" w:rsidP="00836DFD">
      <w:pPr>
        <w:jc w:val="center"/>
        <w:rPr>
          <w:sz w:val="24"/>
          <w:szCs w:val="24"/>
        </w:rPr>
      </w:pPr>
    </w:p>
    <w:p w14:paraId="6078E2CA" w14:textId="77777777" w:rsidR="00554BD5" w:rsidRPr="00821F5D" w:rsidRDefault="00836DFD" w:rsidP="00196960">
      <w:pPr>
        <w:tabs>
          <w:tab w:val="left" w:pos="268"/>
          <w:tab w:val="center" w:pos="4460"/>
        </w:tabs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</w:r>
      <w:r w:rsidR="006D2F93" w:rsidRPr="00821F5D"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4144" behindDoc="1" locked="0" layoutInCell="1" allowOverlap="1" wp14:anchorId="186CE93A" wp14:editId="253C0474">
            <wp:simplePos x="0" y="0"/>
            <wp:positionH relativeFrom="page">
              <wp:posOffset>1085215</wp:posOffset>
            </wp:positionH>
            <wp:positionV relativeFrom="paragraph">
              <wp:posOffset>120650</wp:posOffset>
            </wp:positionV>
            <wp:extent cx="149225" cy="187325"/>
            <wp:effectExtent l="0" t="0" r="0" b="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8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17286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72633F0A" w14:textId="222FA3C1" w:rsidR="00554BD5" w:rsidRPr="00821F5D" w:rsidRDefault="00821F5D" w:rsidP="00836DFD">
      <w:pPr>
        <w:jc w:val="center"/>
        <w:rPr>
          <w:sz w:val="24"/>
          <w:szCs w:val="24"/>
        </w:rPr>
      </w:pPr>
      <w:r w:rsidRPr="00821F5D">
        <w:rPr>
          <w:noProof/>
          <w:lang w:val="en-IN" w:eastAsia="en-IN"/>
        </w:rPr>
        <w:drawing>
          <wp:inline distT="0" distB="0" distL="0" distR="0" wp14:anchorId="18A9EF18" wp14:editId="4A46263D">
            <wp:extent cx="1699958" cy="2384755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Logo_Hyd_vertical_version_B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185" cy="238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63F6" w14:textId="77777777" w:rsidR="00554BD5" w:rsidRPr="00821F5D" w:rsidRDefault="00554BD5" w:rsidP="00836DFD">
      <w:pPr>
        <w:jc w:val="center"/>
        <w:rPr>
          <w:rFonts w:eastAsia="Calibri"/>
          <w:b/>
          <w:sz w:val="24"/>
          <w:szCs w:val="24"/>
        </w:rPr>
      </w:pPr>
    </w:p>
    <w:p w14:paraId="2CE5B28E" w14:textId="77777777" w:rsidR="00554BD5" w:rsidRPr="00821F5D" w:rsidRDefault="00843804" w:rsidP="00836DFD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ACADEMIC - UNDERGRADUATE STUDIES DIVISION</w:t>
      </w:r>
    </w:p>
    <w:p w14:paraId="02FFB16E" w14:textId="77777777" w:rsidR="00554BD5" w:rsidRPr="00821F5D" w:rsidRDefault="00554BD5" w:rsidP="00836DFD">
      <w:pPr>
        <w:jc w:val="center"/>
        <w:rPr>
          <w:rFonts w:eastAsia="Calibri"/>
          <w:b/>
          <w:sz w:val="24"/>
          <w:szCs w:val="24"/>
        </w:rPr>
      </w:pPr>
    </w:p>
    <w:p w14:paraId="26467326" w14:textId="77777777" w:rsidR="00836DFD" w:rsidRPr="00821F5D" w:rsidRDefault="00C36D13" w:rsidP="00836DFD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 xml:space="preserve">BIRLA INSTITUTE OF TECHNOLOGY AND SCIENCE, PILANI </w:t>
      </w:r>
    </w:p>
    <w:p w14:paraId="77BC3665" w14:textId="1A8963D9" w:rsidR="00554BD5" w:rsidRDefault="00C36D13" w:rsidP="00836DFD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HYDERABAD CAMPUS</w:t>
      </w:r>
    </w:p>
    <w:p w14:paraId="23C82F76" w14:textId="51D17B1D" w:rsidR="002D3DF0" w:rsidRDefault="002D3DF0" w:rsidP="00836DFD">
      <w:pPr>
        <w:jc w:val="center"/>
        <w:rPr>
          <w:rFonts w:eastAsia="Calibri"/>
          <w:b/>
          <w:sz w:val="24"/>
          <w:szCs w:val="24"/>
        </w:rPr>
      </w:pPr>
    </w:p>
    <w:p w14:paraId="6C6CD8AE" w14:textId="77777777" w:rsidR="002D3DF0" w:rsidRPr="00821F5D" w:rsidRDefault="002D3DF0" w:rsidP="00836DFD">
      <w:pPr>
        <w:jc w:val="center"/>
        <w:rPr>
          <w:rFonts w:eastAsia="Calibri"/>
          <w:b/>
          <w:sz w:val="24"/>
          <w:szCs w:val="24"/>
        </w:rPr>
      </w:pPr>
    </w:p>
    <w:p w14:paraId="0A7FBD60" w14:textId="77777777" w:rsidR="00AB0825" w:rsidRPr="00821F5D" w:rsidRDefault="00AB0825" w:rsidP="00836DFD">
      <w:pPr>
        <w:ind w:hanging="1700"/>
        <w:jc w:val="center"/>
        <w:rPr>
          <w:rFonts w:eastAsia="Calibri"/>
          <w:b/>
          <w:sz w:val="24"/>
          <w:szCs w:val="24"/>
        </w:rPr>
      </w:pPr>
    </w:p>
    <w:p w14:paraId="6190C8F1" w14:textId="77777777" w:rsidR="00AB0825" w:rsidRPr="00821F5D" w:rsidRDefault="00AB0825" w:rsidP="00836DFD">
      <w:pPr>
        <w:jc w:val="center"/>
        <w:rPr>
          <w:rFonts w:eastAsia="Calibri"/>
          <w:sz w:val="24"/>
          <w:szCs w:val="24"/>
        </w:rPr>
        <w:sectPr w:rsidR="00AB0825" w:rsidRPr="00821F5D">
          <w:pgSz w:w="12240" w:h="15840"/>
          <w:pgMar w:top="980" w:right="1720" w:bottom="280" w:left="1600" w:header="720" w:footer="720" w:gutter="0"/>
          <w:cols w:space="720"/>
        </w:sectPr>
      </w:pPr>
    </w:p>
    <w:p w14:paraId="0A79A0D1" w14:textId="77777777" w:rsidR="00554BD5" w:rsidRPr="00821F5D" w:rsidRDefault="00554BD5">
      <w:pPr>
        <w:spacing w:before="10" w:line="140" w:lineRule="exact"/>
        <w:rPr>
          <w:sz w:val="14"/>
          <w:szCs w:val="14"/>
        </w:rPr>
      </w:pPr>
    </w:p>
    <w:p w14:paraId="771B2E8A" w14:textId="77777777" w:rsidR="00554BD5" w:rsidRPr="00821F5D" w:rsidRDefault="00554BD5">
      <w:pPr>
        <w:spacing w:line="200" w:lineRule="exact"/>
      </w:pPr>
    </w:p>
    <w:p w14:paraId="371778FD" w14:textId="5570D82D" w:rsidR="002D3DF0" w:rsidRPr="00086C30" w:rsidRDefault="00AF7FB0" w:rsidP="002D3DF0">
      <w:pPr>
        <w:spacing w:before="57"/>
      </w:pPr>
      <w:r w:rsidRPr="00821F5D">
        <w:br w:type="column"/>
      </w:r>
      <w:bookmarkStart w:id="0" w:name="_GoBack"/>
      <w:bookmarkEnd w:id="0"/>
    </w:p>
    <w:p w14:paraId="4CFFA606" w14:textId="028157F1" w:rsidR="002D3DF0" w:rsidRPr="00821F5D" w:rsidRDefault="002D3DF0" w:rsidP="002D3DF0">
      <w:pPr>
        <w:spacing w:before="57"/>
        <w:rPr>
          <w:rFonts w:eastAsia="Calibri"/>
          <w:sz w:val="24"/>
          <w:szCs w:val="24"/>
        </w:rPr>
        <w:sectPr w:rsidR="002D3DF0" w:rsidRPr="00821F5D" w:rsidSect="00AF7FB0">
          <w:footerReference w:type="default" r:id="rId9"/>
          <w:type w:val="continuous"/>
          <w:pgSz w:w="12240" w:h="15840"/>
          <w:pgMar w:top="960" w:right="700" w:bottom="280" w:left="1220" w:header="0" w:footer="618" w:gutter="0"/>
          <w:pgNumType w:start="1"/>
          <w:cols w:num="2" w:space="720" w:equalWidth="0">
            <w:col w:w="1905" w:space="1890"/>
            <w:col w:w="6525"/>
          </w:cols>
        </w:sectPr>
      </w:pPr>
      <w:r w:rsidRPr="00821F5D">
        <w:rPr>
          <w:rFonts w:eastAsia="Calibri"/>
          <w:b/>
          <w:sz w:val="24"/>
          <w:szCs w:val="24"/>
        </w:rPr>
        <w:t>C</w:t>
      </w:r>
      <w:r w:rsidRPr="00821F5D">
        <w:rPr>
          <w:rFonts w:eastAsia="Calibri"/>
          <w:b/>
          <w:spacing w:val="1"/>
          <w:sz w:val="24"/>
          <w:szCs w:val="24"/>
        </w:rPr>
        <w:t>A</w:t>
      </w:r>
      <w:r w:rsidRPr="00821F5D">
        <w:rPr>
          <w:rFonts w:eastAsia="Calibri"/>
          <w:b/>
          <w:spacing w:val="-1"/>
          <w:sz w:val="24"/>
          <w:szCs w:val="24"/>
        </w:rPr>
        <w:t>L</w:t>
      </w:r>
      <w:r w:rsidRPr="00821F5D">
        <w:rPr>
          <w:rFonts w:eastAsia="Calibri"/>
          <w:b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D</w:t>
      </w:r>
      <w:r w:rsidRPr="00821F5D">
        <w:rPr>
          <w:rFonts w:eastAsia="Calibri"/>
          <w:b/>
          <w:spacing w:val="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 xml:space="preserve">R </w:t>
      </w:r>
      <w:r w:rsidRPr="00821F5D">
        <w:rPr>
          <w:rFonts w:eastAsia="Calibri"/>
          <w:b/>
          <w:spacing w:val="1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EV</w:t>
      </w:r>
      <w:r w:rsidRPr="00821F5D">
        <w:rPr>
          <w:rFonts w:eastAsia="Calibri"/>
          <w:b/>
          <w:spacing w:val="1"/>
          <w:sz w:val="24"/>
          <w:szCs w:val="24"/>
        </w:rPr>
        <w:t>E</w:t>
      </w:r>
      <w:r w:rsidRPr="00821F5D">
        <w:rPr>
          <w:rFonts w:eastAsia="Calibri"/>
          <w:b/>
          <w:spacing w:val="-2"/>
          <w:sz w:val="24"/>
          <w:szCs w:val="24"/>
        </w:rPr>
        <w:t>N</w:t>
      </w:r>
      <w:r w:rsidRPr="00821F5D">
        <w:rPr>
          <w:rFonts w:eastAsia="Calibri"/>
          <w:b/>
          <w:spacing w:val="1"/>
          <w:sz w:val="24"/>
          <w:szCs w:val="24"/>
        </w:rPr>
        <w:t>T</w:t>
      </w:r>
      <w:r w:rsidRPr="00821F5D">
        <w:rPr>
          <w:rFonts w:eastAsia="Calibri"/>
          <w:b/>
          <w:sz w:val="24"/>
          <w:szCs w:val="24"/>
        </w:rPr>
        <w:t>S</w:t>
      </w:r>
    </w:p>
    <w:p w14:paraId="069114B1" w14:textId="77777777" w:rsidR="002D3DF0" w:rsidRDefault="002D3DF0" w:rsidP="002D3DF0">
      <w:pPr>
        <w:spacing w:line="280" w:lineRule="exact"/>
        <w:ind w:left="120" w:right="-56"/>
        <w:rPr>
          <w:rFonts w:ascii="Calibri" w:eastAsia="Calibri" w:hAnsi="Calibri" w:cs="Calibri"/>
          <w:b/>
          <w:sz w:val="24"/>
          <w:szCs w:val="24"/>
        </w:rPr>
      </w:pPr>
    </w:p>
    <w:p w14:paraId="06D37BFB" w14:textId="77777777" w:rsidR="002D3DF0" w:rsidRPr="00AF7FB0" w:rsidRDefault="002D3DF0" w:rsidP="002D3DF0">
      <w:pPr>
        <w:pStyle w:val="ListParagraph"/>
        <w:numPr>
          <w:ilvl w:val="0"/>
          <w:numId w:val="18"/>
        </w:numPr>
        <w:spacing w:line="280" w:lineRule="exact"/>
        <w:ind w:right="-56"/>
        <w:rPr>
          <w:rFonts w:ascii="Calibri" w:eastAsia="Calibri" w:hAnsi="Calibri" w:cs="Calibri"/>
          <w:b/>
          <w:sz w:val="24"/>
          <w:szCs w:val="24"/>
        </w:rPr>
      </w:pPr>
      <w:r w:rsidRPr="00AF7FB0"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 w:rsidRPr="00AF7FB0">
        <w:rPr>
          <w:rFonts w:ascii="Calibri" w:eastAsia="Calibri" w:hAnsi="Calibri" w:cs="Calibri"/>
          <w:b/>
          <w:spacing w:val="-3"/>
          <w:sz w:val="24"/>
          <w:szCs w:val="24"/>
        </w:rPr>
        <w:t>H</w:t>
      </w:r>
      <w:r w:rsidRPr="00AF7FB0">
        <w:rPr>
          <w:rFonts w:ascii="Calibri" w:eastAsia="Calibri" w:hAnsi="Calibri" w:cs="Calibri"/>
          <w:b/>
          <w:sz w:val="24"/>
          <w:szCs w:val="24"/>
        </w:rPr>
        <w:t>ESIS</w:t>
      </w:r>
      <w:r w:rsidRPr="00AF7FB0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Pr="00AF7FB0">
        <w:rPr>
          <w:rFonts w:ascii="Calibri" w:eastAsia="Calibri" w:hAnsi="Calibri" w:cs="Calibri"/>
          <w:b/>
          <w:sz w:val="24"/>
          <w:szCs w:val="24"/>
        </w:rPr>
        <w:t>C</w:t>
      </w:r>
      <w:r w:rsidRPr="00AF7FB0"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 w:rsidRPr="00AF7FB0">
        <w:rPr>
          <w:rFonts w:ascii="Calibri" w:eastAsia="Calibri" w:hAnsi="Calibri" w:cs="Calibri"/>
          <w:b/>
          <w:sz w:val="24"/>
          <w:szCs w:val="24"/>
        </w:rPr>
        <w:t>U</w:t>
      </w:r>
      <w:r w:rsidRPr="00AF7FB0"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 w:rsidRPr="00AF7FB0">
        <w:rPr>
          <w:rFonts w:ascii="Calibri" w:eastAsia="Calibri" w:hAnsi="Calibri" w:cs="Calibri"/>
          <w:b/>
          <w:sz w:val="24"/>
          <w:szCs w:val="24"/>
        </w:rPr>
        <w:t>SE</w:t>
      </w:r>
    </w:p>
    <w:tbl>
      <w:tblPr>
        <w:tblW w:w="101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4"/>
        <w:gridCol w:w="1088"/>
        <w:gridCol w:w="5078"/>
        <w:gridCol w:w="1359"/>
        <w:gridCol w:w="1450"/>
      </w:tblGrid>
      <w:tr w:rsidR="002D3DF0" w:rsidRPr="000307B7" w14:paraId="12694D41" w14:textId="77777777" w:rsidTr="006A1079">
        <w:trPr>
          <w:trHeight w:hRule="exact" w:val="439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1011" w14:textId="77777777" w:rsidR="002D3DF0" w:rsidRPr="008C1721" w:rsidRDefault="002D3DF0" w:rsidP="006A1079">
            <w:pPr>
              <w:spacing w:before="63"/>
              <w:ind w:left="100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z w:val="24"/>
                <w:szCs w:val="24"/>
              </w:rPr>
              <w:t>I Se</w:t>
            </w:r>
            <w:r w:rsidRPr="008C1721">
              <w:rPr>
                <w:rFonts w:eastAsia="Calibri"/>
                <w:b/>
                <w:bCs/>
                <w:spacing w:val="1"/>
                <w:sz w:val="24"/>
                <w:szCs w:val="24"/>
              </w:rPr>
              <w:t>m</w:t>
            </w:r>
            <w:r w:rsidRPr="008C1721">
              <w:rPr>
                <w:rFonts w:eastAsia="Calibr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399D4BBF" w14:textId="77777777" w:rsidR="002D3DF0" w:rsidRPr="008C1721" w:rsidRDefault="002D3DF0" w:rsidP="006A1079">
            <w:pPr>
              <w:spacing w:before="63"/>
              <w:ind w:left="100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z w:val="24"/>
                <w:szCs w:val="24"/>
              </w:rPr>
              <w:t>II Sem.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6FA3B2" w14:textId="77777777" w:rsidR="002D3DF0" w:rsidRPr="008C1721" w:rsidRDefault="002D3DF0" w:rsidP="006A1079">
            <w:pPr>
              <w:spacing w:before="63"/>
              <w:ind w:left="119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z w:val="24"/>
                <w:szCs w:val="24"/>
              </w:rPr>
              <w:t>It</w:t>
            </w:r>
            <w:r w:rsidRPr="008C1721">
              <w:rPr>
                <w:rFonts w:eastAsia="Calibri"/>
                <w:b/>
                <w:bCs/>
                <w:spacing w:val="1"/>
                <w:sz w:val="24"/>
                <w:szCs w:val="24"/>
              </w:rPr>
              <w:t>e</w:t>
            </w:r>
            <w:r w:rsidRPr="008C1721">
              <w:rPr>
                <w:rFonts w:eastAsia="Calibri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7BE2D" w14:textId="77777777" w:rsidR="002D3DF0" w:rsidRPr="008C1721" w:rsidRDefault="002D3DF0" w:rsidP="006A1079">
            <w:pPr>
              <w:spacing w:before="63"/>
              <w:ind w:left="100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z w:val="24"/>
                <w:szCs w:val="24"/>
              </w:rPr>
              <w:t>Fr</w:t>
            </w:r>
            <w:r w:rsidRPr="008C1721">
              <w:rPr>
                <w:rFonts w:eastAsia="Calibri"/>
                <w:b/>
                <w:bCs/>
                <w:spacing w:val="1"/>
                <w:sz w:val="24"/>
                <w:szCs w:val="24"/>
              </w:rPr>
              <w:t>o</w:t>
            </w:r>
            <w:r w:rsidRPr="008C1721">
              <w:rPr>
                <w:rFonts w:eastAsia="Calibri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77AE5F" w14:textId="77777777" w:rsidR="002D3DF0" w:rsidRPr="008C1721" w:rsidRDefault="002D3DF0" w:rsidP="006A1079">
            <w:pPr>
              <w:spacing w:before="63"/>
              <w:ind w:left="119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pacing w:val="1"/>
                <w:sz w:val="24"/>
                <w:szCs w:val="24"/>
              </w:rPr>
              <w:t>To</w:t>
            </w:r>
          </w:p>
        </w:tc>
      </w:tr>
      <w:tr w:rsidR="002D3DF0" w:rsidRPr="000307B7" w14:paraId="1F7258FC" w14:textId="77777777" w:rsidTr="006A1079">
        <w:trPr>
          <w:trHeight w:hRule="exact" w:val="43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568D0" w14:textId="77777777" w:rsidR="002D3DF0" w:rsidRPr="000307B7" w:rsidRDefault="002D3DF0" w:rsidP="006A107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pacing w:val="1"/>
                <w:sz w:val="24"/>
                <w:szCs w:val="24"/>
              </w:rPr>
              <w:t>Sep 14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6C52E839" w14:textId="77777777" w:rsidR="002D3DF0" w:rsidRPr="000307B7" w:rsidRDefault="002D3DF0" w:rsidP="006A107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Jan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28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3CBDE" w14:textId="77777777" w:rsidR="002D3DF0" w:rsidRPr="000307B7" w:rsidRDefault="002D3DF0" w:rsidP="006A107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-</w:t>
            </w:r>
            <w:r w:rsidRPr="000307B7">
              <w:rPr>
                <w:rFonts w:eastAsia="Calibri"/>
                <w:b/>
                <w:sz w:val="24"/>
                <w:szCs w:val="24"/>
              </w:rPr>
              <w:t>1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pacing w:val="-2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z w:val="24"/>
                <w:szCs w:val="24"/>
              </w:rPr>
              <w:t>m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D0D28B" w14:textId="77777777" w:rsidR="002D3DF0" w:rsidRPr="000307B7" w:rsidRDefault="002D3DF0" w:rsidP="006A107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St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ud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b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2A28F7" w14:textId="77777777" w:rsidR="002D3DF0" w:rsidRPr="000307B7" w:rsidRDefault="002D3DF0" w:rsidP="006A107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</w:tr>
      <w:tr w:rsidR="002D3DF0" w:rsidRPr="000307B7" w14:paraId="6FD6C2D3" w14:textId="77777777" w:rsidTr="006A1079">
        <w:trPr>
          <w:trHeight w:hRule="exact" w:val="435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7971" w14:textId="77777777" w:rsidR="002D3DF0" w:rsidRPr="000307B7" w:rsidRDefault="002D3DF0" w:rsidP="006A107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p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/>
                <w:b/>
                <w:sz w:val="24"/>
                <w:szCs w:val="24"/>
              </w:rPr>
              <w:t>16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3F5B98E0" w14:textId="77777777" w:rsidR="002D3DF0" w:rsidRPr="000307B7" w:rsidRDefault="002D3DF0" w:rsidP="006A107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J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z w:val="24"/>
                <w:szCs w:val="24"/>
              </w:rPr>
              <w:t>n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31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4A564" w14:textId="77777777" w:rsidR="002D3DF0" w:rsidRPr="000307B7" w:rsidRDefault="002D3DF0" w:rsidP="006A107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-</w:t>
            </w:r>
            <w:r w:rsidRPr="000307B7">
              <w:rPr>
                <w:rFonts w:eastAsia="Calibri"/>
                <w:b/>
                <w:sz w:val="24"/>
                <w:szCs w:val="24"/>
              </w:rPr>
              <w:t>1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/>
                <w:b/>
                <w:spacing w:val="1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z w:val="24"/>
                <w:szCs w:val="24"/>
              </w:rPr>
              <w:t>m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49AE5E" w14:textId="77777777" w:rsidR="002D3DF0" w:rsidRPr="000307B7" w:rsidRDefault="002D3DF0" w:rsidP="006A107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B3191A" w14:textId="77777777" w:rsidR="002D3DF0" w:rsidRPr="000307B7" w:rsidRDefault="002D3DF0" w:rsidP="006A107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UGSD</w:t>
            </w:r>
          </w:p>
        </w:tc>
      </w:tr>
      <w:tr w:rsidR="002D3DF0" w:rsidRPr="000307B7" w14:paraId="1AF406C2" w14:textId="77777777" w:rsidTr="006A1079">
        <w:trPr>
          <w:trHeight w:hRule="exact" w:val="43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D0454" w14:textId="77777777" w:rsidR="002D3DF0" w:rsidRPr="000307B7" w:rsidRDefault="002D3DF0" w:rsidP="006A107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Sep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/>
                <w:spacing w:val="-2"/>
                <w:sz w:val="24"/>
                <w:szCs w:val="24"/>
              </w:rPr>
              <w:t>24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319BBEBE" w14:textId="77777777" w:rsidR="002D3DF0" w:rsidRPr="000307B7" w:rsidRDefault="002D3DF0" w:rsidP="006A107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Feb 08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149A7" w14:textId="77777777" w:rsidR="002D3DF0" w:rsidRPr="000307B7" w:rsidRDefault="002D3DF0" w:rsidP="006A1079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>t</w:t>
            </w:r>
            <w:r w:rsidRPr="000307B7">
              <w:rPr>
                <w:rFonts w:eastAsia="Calibri"/>
                <w:sz w:val="24"/>
                <w:szCs w:val="24"/>
              </w:rPr>
              <w:t>ai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l</w:t>
            </w:r>
            <w:r w:rsidRPr="000307B7">
              <w:rPr>
                <w:rFonts w:eastAsia="Calibri"/>
                <w:sz w:val="24"/>
                <w:szCs w:val="24"/>
              </w:rPr>
              <w:t>ed o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sz w:val="24"/>
                <w:szCs w:val="24"/>
              </w:rPr>
              <w:t>li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f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w</w:t>
            </w:r>
            <w:r w:rsidRPr="000307B7">
              <w:rPr>
                <w:rFonts w:eastAsia="Calibri"/>
                <w:sz w:val="24"/>
                <w:szCs w:val="24"/>
              </w:rPr>
              <w:t>ork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A36236" w14:textId="77777777" w:rsidR="002D3DF0" w:rsidRPr="000307B7" w:rsidRDefault="002D3DF0" w:rsidP="006A107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FB8397" w14:textId="77777777" w:rsidR="002D3DF0" w:rsidRPr="000307B7" w:rsidRDefault="002D3DF0" w:rsidP="006A1079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</w:p>
        </w:tc>
      </w:tr>
      <w:tr w:rsidR="002D3DF0" w:rsidRPr="000307B7" w14:paraId="503A9FDC" w14:textId="77777777" w:rsidTr="006A1079">
        <w:trPr>
          <w:trHeight w:hRule="exact" w:val="43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3FE38" w14:textId="77777777" w:rsidR="002D3DF0" w:rsidRPr="000307B7" w:rsidRDefault="002D3DF0" w:rsidP="006A1079">
            <w:pPr>
              <w:spacing w:before="58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Oct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/>
                <w:spacing w:val="2"/>
                <w:sz w:val="24"/>
                <w:szCs w:val="24"/>
              </w:rPr>
              <w:t>04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7A2C7797" w14:textId="77777777" w:rsidR="002D3DF0" w:rsidRPr="000307B7" w:rsidRDefault="002D3DF0" w:rsidP="006A1079">
            <w:pPr>
              <w:spacing w:before="58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Feb 16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4E67A" w14:textId="77777777" w:rsidR="002D3DF0" w:rsidRPr="000307B7" w:rsidRDefault="002D3DF0" w:rsidP="006A1079">
            <w:pPr>
              <w:spacing w:before="58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Viva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–I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3A8B4B" w14:textId="77777777" w:rsidR="002D3DF0" w:rsidRPr="000307B7" w:rsidRDefault="002D3DF0" w:rsidP="006A1079">
            <w:pPr>
              <w:spacing w:before="58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FEA631" w14:textId="77777777" w:rsidR="002D3DF0" w:rsidRPr="000307B7" w:rsidRDefault="002D3DF0" w:rsidP="006A1079">
            <w:pPr>
              <w:spacing w:before="58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</w:p>
        </w:tc>
      </w:tr>
      <w:tr w:rsidR="002D3DF0" w:rsidRPr="000307B7" w14:paraId="7E192A99" w14:textId="77777777" w:rsidTr="006A1079">
        <w:trPr>
          <w:trHeight w:hRule="exact" w:val="822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390B6" w14:textId="77777777" w:rsidR="002D3DF0" w:rsidRPr="000307B7" w:rsidRDefault="002D3DF0" w:rsidP="006A107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O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c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24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2DA3957F" w14:textId="77777777" w:rsidR="002D3DF0" w:rsidRPr="000307B7" w:rsidRDefault="002D3DF0" w:rsidP="006A107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0307B7">
              <w:rPr>
                <w:rFonts w:eastAsia="Calibri"/>
                <w:sz w:val="24"/>
                <w:szCs w:val="24"/>
              </w:rPr>
              <w:t xml:space="preserve">ar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1</w:t>
            </w:r>
            <w:r w:rsidRPr="000307B7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AFAE1" w14:textId="77777777" w:rsidR="002D3DF0" w:rsidRPr="000307B7" w:rsidRDefault="002D3DF0" w:rsidP="006A1079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0307B7">
              <w:rPr>
                <w:rFonts w:eastAsia="Calibri"/>
                <w:sz w:val="24"/>
                <w:szCs w:val="24"/>
              </w:rPr>
              <w:t>i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. S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e</w:t>
            </w:r>
            <w:r w:rsidRPr="000307B7">
              <w:rPr>
                <w:rFonts w:eastAsia="Calibri"/>
                <w:sz w:val="24"/>
                <w:szCs w:val="24"/>
              </w:rPr>
              <w:t>mes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>t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e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w</w:t>
            </w:r>
            <w:r w:rsidRPr="000307B7">
              <w:rPr>
                <w:rFonts w:eastAsia="Calibri"/>
                <w:sz w:val="24"/>
                <w:szCs w:val="24"/>
              </w:rPr>
              <w:t>ri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t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sz w:val="24"/>
                <w:szCs w:val="24"/>
              </w:rPr>
              <w:t>en r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>ort a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d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e</w:t>
            </w: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nt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a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sz w:val="24"/>
                <w:szCs w:val="24"/>
              </w:rPr>
              <w:t>ion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79075" w14:textId="77777777" w:rsidR="002D3DF0" w:rsidRPr="000307B7" w:rsidRDefault="002D3DF0" w:rsidP="006A107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DC920" w14:textId="77777777" w:rsidR="002D3DF0" w:rsidRPr="000307B7" w:rsidRDefault="002D3DF0" w:rsidP="006A1079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r/</w:t>
            </w:r>
          </w:p>
          <w:p w14:paraId="0EB98467" w14:textId="77777777" w:rsidR="002D3DF0" w:rsidRPr="000307B7" w:rsidRDefault="002D3DF0" w:rsidP="006A1079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examiners</w:t>
            </w:r>
          </w:p>
        </w:tc>
      </w:tr>
      <w:tr w:rsidR="002D3DF0" w:rsidRPr="000307B7" w14:paraId="38CB949A" w14:textId="77777777" w:rsidTr="006A1079">
        <w:trPr>
          <w:trHeight w:hRule="exact" w:val="934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41EDA" w14:textId="77777777" w:rsidR="002D3DF0" w:rsidRPr="000307B7" w:rsidRDefault="002D3DF0" w:rsidP="006A107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pacing w:val="1"/>
                <w:sz w:val="24"/>
                <w:szCs w:val="24"/>
              </w:rPr>
              <w:t>Oct 30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35A060FF" w14:textId="77777777" w:rsidR="002D3DF0" w:rsidRPr="000307B7" w:rsidRDefault="002D3DF0" w:rsidP="006A107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Calibri"/>
                <w:b/>
                <w:sz w:val="24"/>
                <w:szCs w:val="24"/>
              </w:rPr>
              <w:t>r 20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B5DB45" w14:textId="77777777" w:rsidR="002D3DF0" w:rsidRPr="000307B7" w:rsidRDefault="002D3DF0" w:rsidP="006A107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id</w:t>
            </w:r>
            <w:r w:rsidRPr="000307B7">
              <w:rPr>
                <w:rFonts w:eastAsia="Calibri"/>
                <w:b/>
                <w:sz w:val="24"/>
                <w:szCs w:val="24"/>
              </w:rPr>
              <w:t>.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eme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G</w:t>
            </w:r>
            <w:r w:rsidRPr="000307B7">
              <w:rPr>
                <w:rFonts w:eastAsia="Calibri"/>
                <w:b/>
                <w:spacing w:val="2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 xml:space="preserve">s (hard copy), </w:t>
            </w:r>
            <w:r w:rsidRPr="000307B7">
              <w:rPr>
                <w:rFonts w:eastAsia="Calibri"/>
                <w:b/>
                <w:bCs/>
                <w:sz w:val="24"/>
                <w:szCs w:val="24"/>
              </w:rPr>
              <w:t>soft copies of the mid-term thesis report, “Turnitin receipt”, and “Turnitin originality report”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A9CE98" w14:textId="77777777" w:rsidR="002D3DF0" w:rsidRPr="000307B7" w:rsidRDefault="002D3DF0" w:rsidP="006A107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Su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z w:val="24"/>
                <w:szCs w:val="24"/>
              </w:rPr>
              <w:t>vis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z w:val="24"/>
                <w:szCs w:val="24"/>
              </w:rPr>
              <w:t>r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75F9C" w14:textId="77777777" w:rsidR="002D3DF0" w:rsidRPr="000307B7" w:rsidRDefault="002D3DF0" w:rsidP="006A107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</w:tr>
      <w:tr w:rsidR="002D3DF0" w:rsidRPr="000307B7" w14:paraId="1BD235A7" w14:textId="77777777" w:rsidTr="006A1079">
        <w:trPr>
          <w:trHeight w:hRule="exact" w:val="773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A2DF" w14:textId="77777777" w:rsidR="002D3DF0" w:rsidRPr="000307B7" w:rsidRDefault="002D3DF0" w:rsidP="006A107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pacing w:val="1"/>
                <w:sz w:val="24"/>
                <w:szCs w:val="24"/>
              </w:rPr>
              <w:t>Nov 06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1A45376E" w14:textId="77777777" w:rsidR="002D3DF0" w:rsidRPr="000307B7" w:rsidRDefault="002D3DF0" w:rsidP="006A107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Calibri"/>
                <w:b/>
                <w:sz w:val="24"/>
                <w:szCs w:val="24"/>
              </w:rPr>
              <w:t>r 22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C3885" w14:textId="77777777" w:rsidR="002D3DF0" w:rsidRPr="000307B7" w:rsidRDefault="002D3DF0" w:rsidP="006A107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id</w:t>
            </w:r>
            <w:r w:rsidRPr="000307B7">
              <w:rPr>
                <w:rFonts w:eastAsia="Calibri"/>
                <w:b/>
                <w:sz w:val="24"/>
                <w:szCs w:val="24"/>
              </w:rPr>
              <w:t>.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eme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G</w:t>
            </w:r>
            <w:r w:rsidRPr="000307B7">
              <w:rPr>
                <w:rFonts w:eastAsia="Calibri"/>
                <w:b/>
                <w:spacing w:val="2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s (hard copy)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C1440D" w14:textId="77777777" w:rsidR="002D3DF0" w:rsidRPr="000307B7" w:rsidRDefault="002D3DF0" w:rsidP="006A107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C5268" w14:textId="77777777" w:rsidR="002D3DF0" w:rsidRPr="000307B7" w:rsidRDefault="002D3DF0" w:rsidP="006A107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UGSD</w:t>
            </w:r>
          </w:p>
        </w:tc>
      </w:tr>
      <w:tr w:rsidR="002D3DF0" w:rsidRPr="000307B7" w14:paraId="5A7B10A9" w14:textId="77777777" w:rsidTr="006A1079">
        <w:trPr>
          <w:trHeight w:hRule="exact" w:val="439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0149" w14:textId="77777777" w:rsidR="002D3DF0" w:rsidRPr="000307B7" w:rsidRDefault="002D3DF0" w:rsidP="006A1079">
            <w:pPr>
              <w:spacing w:before="59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ov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/>
                <w:spacing w:val="-2"/>
                <w:sz w:val="24"/>
                <w:szCs w:val="24"/>
              </w:rPr>
              <w:t>29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267B4183" w14:textId="77777777" w:rsidR="002D3DF0" w:rsidRPr="000307B7" w:rsidRDefault="002D3DF0" w:rsidP="006A1079">
            <w:pPr>
              <w:spacing w:before="59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A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 xml:space="preserve">r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1</w:t>
            </w:r>
            <w:r w:rsidRPr="000307B7">
              <w:rPr>
                <w:rFonts w:eastAsia="Calibri"/>
                <w:sz w:val="24"/>
                <w:szCs w:val="24"/>
              </w:rPr>
              <w:t>5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CF8F5" w14:textId="77777777" w:rsidR="002D3DF0" w:rsidRPr="000307B7" w:rsidRDefault="002D3DF0" w:rsidP="006A1079">
            <w:pPr>
              <w:spacing w:before="59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Viva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–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7BBF2" w14:textId="77777777" w:rsidR="002D3DF0" w:rsidRPr="000307B7" w:rsidRDefault="002D3DF0" w:rsidP="006A1079">
            <w:pPr>
              <w:spacing w:before="59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2372A" w14:textId="77777777" w:rsidR="002D3DF0" w:rsidRPr="000307B7" w:rsidRDefault="002D3DF0" w:rsidP="006A1079">
            <w:pPr>
              <w:spacing w:before="59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</w:p>
        </w:tc>
      </w:tr>
      <w:tr w:rsidR="002D3DF0" w:rsidRPr="000307B7" w14:paraId="76C4AEA6" w14:textId="77777777" w:rsidTr="006A1079">
        <w:trPr>
          <w:trHeight w:hRule="exact" w:val="476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B0B65" w14:textId="77777777" w:rsidR="002D3DF0" w:rsidRPr="000307B7" w:rsidRDefault="002D3DF0" w:rsidP="006A107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pacing w:val="1"/>
                <w:sz w:val="24"/>
                <w:szCs w:val="24"/>
              </w:rPr>
              <w:t>Dec 11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7A310006" w14:textId="77777777" w:rsidR="002D3DF0" w:rsidRPr="000307B7" w:rsidRDefault="002D3DF0" w:rsidP="006A107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A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 xml:space="preserve">r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3</w:t>
            </w:r>
            <w:r w:rsidRPr="000307B7">
              <w:rPr>
                <w:rFonts w:eastAsia="Calibri"/>
                <w:sz w:val="24"/>
                <w:szCs w:val="24"/>
              </w:rPr>
              <w:t>0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ADA52" w14:textId="77777777" w:rsidR="002D3DF0" w:rsidRPr="000307B7" w:rsidRDefault="002D3DF0" w:rsidP="006A107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Fi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al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th</w:t>
            </w:r>
            <w:r w:rsidRPr="000307B7">
              <w:rPr>
                <w:rFonts w:eastAsia="Calibri"/>
                <w:sz w:val="24"/>
                <w:szCs w:val="24"/>
              </w:rPr>
              <w:t>esis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>ort 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b</w:t>
            </w:r>
            <w:r w:rsidRPr="000307B7">
              <w:rPr>
                <w:rFonts w:eastAsia="Calibri"/>
                <w:sz w:val="24"/>
                <w:szCs w:val="24"/>
              </w:rPr>
              <w:t>m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i</w:t>
            </w:r>
            <w:r w:rsidRPr="000307B7">
              <w:rPr>
                <w:rFonts w:eastAsia="Calibri"/>
                <w:sz w:val="24"/>
                <w:szCs w:val="24"/>
              </w:rPr>
              <w:t>ssion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(</w:t>
            </w:r>
            <w:r w:rsidRPr="000307B7">
              <w:rPr>
                <w:rFonts w:eastAsia="Calibri"/>
                <w:bCs/>
                <w:sz w:val="24"/>
                <w:szCs w:val="24"/>
              </w:rPr>
              <w:t xml:space="preserve">hard </w:t>
            </w:r>
            <w:r>
              <w:rPr>
                <w:rFonts w:eastAsia="Calibri"/>
                <w:bCs/>
                <w:sz w:val="24"/>
                <w:szCs w:val="24"/>
              </w:rPr>
              <w:t xml:space="preserve">&amp; soft </w:t>
            </w:r>
            <w:r w:rsidRPr="000307B7">
              <w:rPr>
                <w:rFonts w:eastAsia="Calibri"/>
                <w:bCs/>
                <w:sz w:val="24"/>
                <w:szCs w:val="24"/>
              </w:rPr>
              <w:t>copy)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6443F" w14:textId="77777777" w:rsidR="002D3DF0" w:rsidRPr="000307B7" w:rsidRDefault="002D3DF0" w:rsidP="006A107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4F129" w14:textId="77777777" w:rsidR="002D3DF0" w:rsidRPr="000307B7" w:rsidRDefault="002D3DF0" w:rsidP="006A107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</w:p>
        </w:tc>
      </w:tr>
      <w:tr w:rsidR="002D3DF0" w:rsidRPr="000307B7" w14:paraId="3D52A010" w14:textId="77777777" w:rsidTr="006A1079">
        <w:trPr>
          <w:trHeight w:hRule="exact" w:val="43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D00C6" w14:textId="77777777" w:rsidR="002D3DF0" w:rsidRPr="000307B7" w:rsidRDefault="002D3DF0" w:rsidP="006A107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ec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/>
                <w:spacing w:val="1"/>
                <w:sz w:val="24"/>
                <w:szCs w:val="24"/>
              </w:rPr>
              <w:t>21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5AC3B07A" w14:textId="77777777" w:rsidR="002D3DF0" w:rsidRPr="000307B7" w:rsidRDefault="002D3DF0" w:rsidP="006A107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0307B7">
              <w:rPr>
                <w:rFonts w:eastAsia="Calibri"/>
                <w:sz w:val="24"/>
                <w:szCs w:val="24"/>
              </w:rPr>
              <w:t xml:space="preserve">ay </w:t>
            </w:r>
            <w:r>
              <w:rPr>
                <w:rFonts w:eastAsia="Calibri"/>
                <w:spacing w:val="1"/>
                <w:sz w:val="24"/>
                <w:szCs w:val="24"/>
              </w:rPr>
              <w:t>7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61E9A" w14:textId="77777777" w:rsidR="002D3DF0" w:rsidRPr="000307B7" w:rsidRDefault="002D3DF0" w:rsidP="006A107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Fi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al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Viva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E0AB1A" w14:textId="77777777" w:rsidR="002D3DF0" w:rsidRPr="000307B7" w:rsidRDefault="002D3DF0" w:rsidP="006A107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10BDEB" w14:textId="77777777" w:rsidR="002D3DF0" w:rsidRPr="000307B7" w:rsidRDefault="002D3DF0" w:rsidP="006A107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Exami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ers</w:t>
            </w:r>
          </w:p>
        </w:tc>
      </w:tr>
      <w:tr w:rsidR="002D3DF0" w:rsidRPr="000307B7" w14:paraId="436295D7" w14:textId="77777777" w:rsidTr="006A1079">
        <w:trPr>
          <w:trHeight w:hRule="exact" w:val="12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486D" w14:textId="77777777" w:rsidR="002D3DF0" w:rsidRPr="000307B7" w:rsidRDefault="002D3DF0" w:rsidP="006A1079">
            <w:pPr>
              <w:spacing w:before="16" w:line="220" w:lineRule="exact"/>
              <w:rPr>
                <w:sz w:val="24"/>
                <w:szCs w:val="24"/>
              </w:rPr>
            </w:pPr>
          </w:p>
          <w:p w14:paraId="358E436F" w14:textId="77777777" w:rsidR="002D3DF0" w:rsidRPr="000307B7" w:rsidRDefault="002D3DF0" w:rsidP="006A1079">
            <w:pPr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c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/>
                <w:b/>
                <w:sz w:val="24"/>
                <w:szCs w:val="24"/>
              </w:rPr>
              <w:t>22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2DBDB7E4" w14:textId="77777777" w:rsidR="002D3DF0" w:rsidRPr="000307B7" w:rsidRDefault="002D3DF0" w:rsidP="006A1079">
            <w:pPr>
              <w:spacing w:before="16" w:line="220" w:lineRule="exact"/>
              <w:rPr>
                <w:sz w:val="24"/>
                <w:szCs w:val="24"/>
              </w:rPr>
            </w:pPr>
          </w:p>
          <w:p w14:paraId="62447301" w14:textId="77777777" w:rsidR="002D3DF0" w:rsidRPr="000307B7" w:rsidRDefault="002D3DF0" w:rsidP="006A1079">
            <w:pPr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Ma</w:t>
            </w:r>
            <w:r w:rsidRPr="000307B7">
              <w:rPr>
                <w:rFonts w:eastAsia="Calibri"/>
                <w:b/>
                <w:sz w:val="24"/>
                <w:szCs w:val="24"/>
              </w:rPr>
              <w:t>y 8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FCCAA5" w14:textId="77777777" w:rsidR="002D3DF0" w:rsidRPr="000307B7" w:rsidRDefault="002D3DF0" w:rsidP="006A1079">
            <w:pPr>
              <w:spacing w:line="280" w:lineRule="exact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in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l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Ev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lu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pacing w:val="2"/>
                <w:position w:val="1"/>
                <w:sz w:val="24"/>
                <w:szCs w:val="24"/>
              </w:rPr>
              <w:t>i</w:t>
            </w:r>
            <w:r w:rsidRPr="000307B7">
              <w:rPr>
                <w:rFonts w:eastAsia="Calibri"/>
                <w:b/>
                <w:spacing w:val="-2"/>
                <w:position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pacing w:val="-2"/>
                <w:position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m (</w:t>
            </w:r>
            <w:r w:rsidRPr="000307B7">
              <w:rPr>
                <w:rFonts w:eastAsia="Calibri"/>
                <w:b/>
                <w:sz w:val="24"/>
                <w:szCs w:val="24"/>
              </w:rPr>
              <w:t>hard copy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)</w:t>
            </w:r>
            <w:r>
              <w:rPr>
                <w:rFonts w:eastAsia="Calibri"/>
                <w:b/>
                <w:position w:val="1"/>
                <w:sz w:val="24"/>
                <w:szCs w:val="24"/>
              </w:rPr>
              <w:t xml:space="preserve">, </w:t>
            </w:r>
            <w:r w:rsidRPr="000307B7">
              <w:rPr>
                <w:rFonts w:eastAsia="Calibri"/>
                <w:b/>
                <w:sz w:val="24"/>
                <w:szCs w:val="24"/>
              </w:rPr>
              <w:t>soft copies of the final thesis report, “Turnitin receipt”, and “Turnitin originality report”</w:t>
            </w:r>
            <w:r>
              <w:rPr>
                <w:rFonts w:eastAsia="Calibri"/>
                <w:b/>
                <w:position w:val="1"/>
                <w:sz w:val="24"/>
                <w:szCs w:val="24"/>
              </w:rPr>
              <w:t>, Attendance Sheet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F7219D" w14:textId="77777777" w:rsidR="002D3DF0" w:rsidRPr="000307B7" w:rsidRDefault="002D3DF0" w:rsidP="006A1079">
            <w:pPr>
              <w:spacing w:before="16" w:line="220" w:lineRule="exact"/>
              <w:rPr>
                <w:sz w:val="24"/>
                <w:szCs w:val="24"/>
              </w:rPr>
            </w:pPr>
          </w:p>
          <w:p w14:paraId="55D15FAC" w14:textId="77777777" w:rsidR="002D3DF0" w:rsidRPr="000307B7" w:rsidRDefault="002D3DF0" w:rsidP="006A1079">
            <w:pPr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Su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z w:val="24"/>
                <w:szCs w:val="24"/>
              </w:rPr>
              <w:t>vis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z w:val="24"/>
                <w:szCs w:val="24"/>
              </w:rPr>
              <w:t>r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5028F1" w14:textId="77777777" w:rsidR="002D3DF0" w:rsidRPr="000307B7" w:rsidRDefault="002D3DF0" w:rsidP="006A1079">
            <w:pPr>
              <w:spacing w:before="16" w:line="220" w:lineRule="exact"/>
              <w:rPr>
                <w:sz w:val="24"/>
                <w:szCs w:val="24"/>
              </w:rPr>
            </w:pPr>
          </w:p>
          <w:p w14:paraId="0A3F8F21" w14:textId="77777777" w:rsidR="002D3DF0" w:rsidRPr="000307B7" w:rsidRDefault="002D3DF0" w:rsidP="006A1079">
            <w:pPr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</w:tr>
      <w:tr w:rsidR="002D3DF0" w:rsidRPr="000307B7" w14:paraId="12515677" w14:textId="77777777" w:rsidTr="006A1079">
        <w:trPr>
          <w:trHeight w:hRule="exact" w:val="643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B436E" w14:textId="77777777" w:rsidR="002D3DF0" w:rsidRPr="000307B7" w:rsidRDefault="002D3DF0" w:rsidP="006A1079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</w:t>
            </w:r>
            <w:r w:rsidRPr="000307B7">
              <w:rPr>
                <w:rFonts w:eastAsia="Calibri"/>
                <w:b/>
                <w:sz w:val="24"/>
                <w:szCs w:val="24"/>
              </w:rPr>
              <w:t>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c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/>
                <w:b/>
                <w:sz w:val="24"/>
                <w:szCs w:val="24"/>
              </w:rPr>
              <w:t>24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08F6A323" w14:textId="77777777" w:rsidR="002D3DF0" w:rsidRPr="000307B7" w:rsidRDefault="002D3DF0" w:rsidP="006A1079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pacing w:val="-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Ma</w:t>
            </w:r>
            <w:r w:rsidRPr="000307B7">
              <w:rPr>
                <w:rFonts w:eastAsia="Calibri"/>
                <w:b/>
                <w:sz w:val="24"/>
                <w:szCs w:val="24"/>
              </w:rPr>
              <w:t>y 10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DD36D3" w14:textId="77777777" w:rsidR="002D3DF0" w:rsidRPr="000307B7" w:rsidRDefault="002D3DF0" w:rsidP="006A1079">
            <w:pPr>
              <w:spacing w:line="280" w:lineRule="exac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position w:val="1"/>
                <w:sz w:val="24"/>
                <w:szCs w:val="24"/>
              </w:rPr>
              <w:t xml:space="preserve">  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in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l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Ev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lu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pacing w:val="2"/>
                <w:position w:val="1"/>
                <w:sz w:val="24"/>
                <w:szCs w:val="24"/>
              </w:rPr>
              <w:t>i</w:t>
            </w:r>
            <w:r w:rsidRPr="000307B7">
              <w:rPr>
                <w:rFonts w:eastAsia="Calibri"/>
                <w:b/>
                <w:spacing w:val="-2"/>
                <w:position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pacing w:val="-2"/>
                <w:position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m (</w:t>
            </w:r>
            <w:r w:rsidRPr="000307B7">
              <w:rPr>
                <w:rFonts w:eastAsia="Calibri"/>
                <w:b/>
                <w:sz w:val="24"/>
                <w:szCs w:val="24"/>
              </w:rPr>
              <w:t>hard copy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)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D36EF" w14:textId="77777777" w:rsidR="002D3DF0" w:rsidRPr="000307B7" w:rsidRDefault="002D3DF0" w:rsidP="006A1079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</w:t>
            </w: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15973" w14:textId="77777777" w:rsidR="002D3DF0" w:rsidRPr="000307B7" w:rsidRDefault="002D3DF0" w:rsidP="006A1079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pacing w:val="1"/>
                <w:sz w:val="24"/>
                <w:szCs w:val="24"/>
              </w:rPr>
              <w:t xml:space="preserve">  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UGSD</w:t>
            </w:r>
          </w:p>
        </w:tc>
      </w:tr>
    </w:tbl>
    <w:p w14:paraId="556EC3DC" w14:textId="77777777" w:rsidR="002D3DF0" w:rsidRDefault="002D3DF0" w:rsidP="002D3DF0">
      <w:pPr>
        <w:spacing w:before="67" w:line="180" w:lineRule="auto"/>
        <w:ind w:left="220" w:right="703"/>
        <w:jc w:val="both"/>
        <w:rPr>
          <w:rFonts w:eastAsia="Calibri"/>
          <w:spacing w:val="1"/>
          <w:sz w:val="24"/>
          <w:szCs w:val="24"/>
        </w:rPr>
      </w:pPr>
    </w:p>
    <w:p w14:paraId="155CA458" w14:textId="77777777" w:rsidR="002D3DF0" w:rsidRPr="00821F5D" w:rsidRDefault="002D3DF0" w:rsidP="002D3DF0">
      <w:pPr>
        <w:spacing w:before="67" w:line="180" w:lineRule="auto"/>
        <w:ind w:left="220" w:right="703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: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ove</w:t>
      </w:r>
      <w:r w:rsidRPr="00821F5D">
        <w:rPr>
          <w:rFonts w:eastAsia="Calibri"/>
          <w:spacing w:val="20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un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ay</w:t>
      </w:r>
      <w:r w:rsidRPr="00821F5D">
        <w:rPr>
          <w:rFonts w:eastAsia="Calibri"/>
          <w:spacing w:val="2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oli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ay,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imm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ext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. FIN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REPO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v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ria</w:t>
      </w:r>
      <w:r w:rsidRPr="00821F5D">
        <w:rPr>
          <w:rFonts w:eastAsia="Calibri"/>
          <w:spacing w:val="2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 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ioned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e.</w:t>
      </w:r>
    </w:p>
    <w:p w14:paraId="1E197A25" w14:textId="77777777" w:rsidR="002D3DF0" w:rsidRPr="00AF7FB0" w:rsidRDefault="002D3DF0" w:rsidP="002D3DF0">
      <w:pPr>
        <w:pStyle w:val="ListParagraph"/>
        <w:spacing w:line="280" w:lineRule="exact"/>
        <w:ind w:left="480" w:right="-56"/>
        <w:rPr>
          <w:rFonts w:ascii="Calibri" w:eastAsia="Calibri" w:hAnsi="Calibri" w:cs="Calibri"/>
          <w:sz w:val="24"/>
          <w:szCs w:val="24"/>
        </w:rPr>
      </w:pPr>
    </w:p>
    <w:p w14:paraId="558DD64E" w14:textId="54D9A604" w:rsidR="0054461E" w:rsidRPr="00821F5D" w:rsidRDefault="0054461E" w:rsidP="00AF7FB0">
      <w:pPr>
        <w:spacing w:before="57"/>
        <w:rPr>
          <w:rFonts w:eastAsia="Calibri"/>
          <w:sz w:val="24"/>
          <w:szCs w:val="24"/>
        </w:rPr>
        <w:sectPr w:rsidR="0054461E" w:rsidRPr="00821F5D">
          <w:footerReference w:type="default" r:id="rId10"/>
          <w:type w:val="continuous"/>
          <w:pgSz w:w="12240" w:h="15840"/>
          <w:pgMar w:top="980" w:right="700" w:bottom="280" w:left="1220" w:header="720" w:footer="720" w:gutter="0"/>
          <w:cols w:space="720"/>
        </w:sectPr>
      </w:pPr>
    </w:p>
    <w:p w14:paraId="443BE238" w14:textId="0F668E13" w:rsidR="00554BD5" w:rsidRPr="00821F5D" w:rsidRDefault="00C36D13" w:rsidP="009A72E1">
      <w:pPr>
        <w:pStyle w:val="ListParagraph"/>
        <w:numPr>
          <w:ilvl w:val="0"/>
          <w:numId w:val="5"/>
        </w:numPr>
        <w:ind w:left="36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lastRenderedPageBreak/>
        <w:t>Sco</w:t>
      </w:r>
      <w:r w:rsidRPr="00821F5D">
        <w:rPr>
          <w:rFonts w:eastAsia="Calibri"/>
          <w:b/>
          <w:spacing w:val="1"/>
          <w:sz w:val="24"/>
          <w:szCs w:val="24"/>
        </w:rPr>
        <w:t>p</w:t>
      </w:r>
      <w:r w:rsidRPr="00821F5D">
        <w:rPr>
          <w:rFonts w:eastAsia="Calibri"/>
          <w:b/>
          <w:sz w:val="24"/>
          <w:szCs w:val="24"/>
        </w:rPr>
        <w:t xml:space="preserve">e 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-2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d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1"/>
          <w:sz w:val="24"/>
          <w:szCs w:val="24"/>
        </w:rPr>
        <w:t>Obj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z w:val="24"/>
          <w:szCs w:val="24"/>
        </w:rPr>
        <w:t>c</w:t>
      </w:r>
      <w:r w:rsidRPr="00821F5D">
        <w:rPr>
          <w:rFonts w:eastAsia="Calibri"/>
          <w:b/>
          <w:spacing w:val="-1"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ve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h</w:t>
      </w:r>
      <w:r w:rsidRPr="00821F5D">
        <w:rPr>
          <w:rFonts w:eastAsia="Calibri"/>
          <w:b/>
          <w:sz w:val="24"/>
          <w:szCs w:val="24"/>
        </w:rPr>
        <w:t>e</w:t>
      </w:r>
      <w:r w:rsidRPr="00821F5D">
        <w:rPr>
          <w:rFonts w:eastAsia="Calibri"/>
          <w:b/>
          <w:spacing w:val="-2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c</w:t>
      </w:r>
      <w:r w:rsidRPr="00821F5D">
        <w:rPr>
          <w:rFonts w:eastAsia="Calibri"/>
          <w:b/>
          <w:spacing w:val="1"/>
          <w:sz w:val="24"/>
          <w:szCs w:val="24"/>
        </w:rPr>
        <w:t>o</w:t>
      </w:r>
      <w:r w:rsidRPr="00821F5D">
        <w:rPr>
          <w:rFonts w:eastAsia="Calibri"/>
          <w:b/>
          <w:spacing w:val="-2"/>
          <w:sz w:val="24"/>
          <w:szCs w:val="24"/>
        </w:rPr>
        <w:t>u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se</w:t>
      </w:r>
    </w:p>
    <w:p w14:paraId="486253D6" w14:textId="77777777" w:rsidR="00554BD5" w:rsidRPr="00821F5D" w:rsidRDefault="00554BD5" w:rsidP="009A72E1">
      <w:pPr>
        <w:jc w:val="both"/>
      </w:pPr>
    </w:p>
    <w:p w14:paraId="7F371C3E" w14:textId="3E488439" w:rsidR="00554BD5" w:rsidRPr="00821F5D" w:rsidRDefault="00C36D13" w:rsidP="009A72E1">
      <w:p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aim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rse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7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ogy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arc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 logical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nk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im</w:t>
      </w:r>
      <w:r w:rsidR="009A72E1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="009A72E1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ie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ic r</w:t>
      </w:r>
      <w:r w:rsidRPr="00821F5D">
        <w:rPr>
          <w:rFonts w:eastAsia="Calibri"/>
          <w:spacing w:val="1"/>
          <w:sz w:val="24"/>
          <w:szCs w:val="24"/>
        </w:rPr>
        <w:t>ep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gives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un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is</w:t>
      </w:r>
      <w:r w:rsidR="00DA490B" w:rsidRPr="00821F5D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z w:val="24"/>
          <w:szCs w:val="24"/>
        </w:rPr>
        <w:t xml:space="preserve"> s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z w:val="24"/>
          <w:szCs w:val="24"/>
        </w:rPr>
        <w:t>j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ge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 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 xml:space="preserve">ly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given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.</w:t>
      </w:r>
    </w:p>
    <w:p w14:paraId="3398B21F" w14:textId="77777777" w:rsidR="00DA490B" w:rsidRPr="00821F5D" w:rsidRDefault="00DA490B" w:rsidP="009A72E1">
      <w:pPr>
        <w:jc w:val="both"/>
        <w:rPr>
          <w:rFonts w:eastAsia="Calibri"/>
          <w:sz w:val="24"/>
          <w:szCs w:val="24"/>
        </w:rPr>
      </w:pPr>
    </w:p>
    <w:p w14:paraId="00437F1F" w14:textId="77777777" w:rsidR="00554BD5" w:rsidRPr="00821F5D" w:rsidRDefault="00554BD5" w:rsidP="009A72E1">
      <w:pPr>
        <w:jc w:val="both"/>
        <w:rPr>
          <w:sz w:val="11"/>
          <w:szCs w:val="11"/>
        </w:rPr>
      </w:pPr>
    </w:p>
    <w:p w14:paraId="387080D5" w14:textId="7AE921AA" w:rsidR="00554BD5" w:rsidRPr="00821F5D" w:rsidRDefault="00C36D13" w:rsidP="009A72E1">
      <w:pPr>
        <w:pStyle w:val="ListParagraph"/>
        <w:numPr>
          <w:ilvl w:val="0"/>
          <w:numId w:val="5"/>
        </w:numPr>
        <w:ind w:left="36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pacing w:val="1"/>
          <w:sz w:val="24"/>
          <w:szCs w:val="24"/>
        </w:rPr>
        <w:t>p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2"/>
          <w:sz w:val="24"/>
          <w:szCs w:val="24"/>
        </w:rPr>
        <w:t>i</w:t>
      </w: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n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pacing w:val="-2"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h</w:t>
      </w:r>
      <w:r w:rsidRPr="00821F5D">
        <w:rPr>
          <w:rFonts w:eastAsia="Calibri"/>
          <w:b/>
          <w:sz w:val="24"/>
          <w:szCs w:val="24"/>
        </w:rPr>
        <w:t>e c</w:t>
      </w:r>
      <w:r w:rsidRPr="00821F5D">
        <w:rPr>
          <w:rFonts w:eastAsia="Calibri"/>
          <w:b/>
          <w:spacing w:val="-1"/>
          <w:sz w:val="24"/>
          <w:szCs w:val="24"/>
        </w:rPr>
        <w:t>o</w:t>
      </w:r>
      <w:r w:rsidRPr="00821F5D">
        <w:rPr>
          <w:rFonts w:eastAsia="Calibri"/>
          <w:b/>
          <w:spacing w:val="1"/>
          <w:sz w:val="24"/>
          <w:szCs w:val="24"/>
        </w:rPr>
        <w:t>u</w:t>
      </w:r>
      <w:r w:rsidRPr="00821F5D">
        <w:rPr>
          <w:rFonts w:eastAsia="Calibri"/>
          <w:b/>
          <w:spacing w:val="-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se</w:t>
      </w:r>
    </w:p>
    <w:p w14:paraId="4F0B4A8A" w14:textId="77777777" w:rsidR="00554BD5" w:rsidRPr="00821F5D" w:rsidRDefault="00554BD5" w:rsidP="009A72E1">
      <w:pPr>
        <w:jc w:val="both"/>
        <w:rPr>
          <w:sz w:val="11"/>
          <w:szCs w:val="11"/>
        </w:rPr>
      </w:pPr>
    </w:p>
    <w:p w14:paraId="7F376C37" w14:textId="1E10B1B5" w:rsidR="00554BD5" w:rsidRPr="00821F5D" w:rsidRDefault="00C36D13" w:rsidP="009A72E1">
      <w:pPr>
        <w:pStyle w:val="ListParagraph"/>
        <w:numPr>
          <w:ilvl w:val="0"/>
          <w:numId w:val="3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me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ely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alk 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an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 in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. 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r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j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og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ess.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rvey 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arr</w:t>
      </w:r>
      <w:r w:rsidRPr="00821F5D">
        <w:rPr>
          <w:rFonts w:eastAsia="Calibri"/>
          <w:spacing w:val="-1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 as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ain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a of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ut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rly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 miles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ma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sam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.</w:t>
      </w:r>
      <w:r w:rsidR="00E90825" w:rsidRPr="00821F5D">
        <w:rPr>
          <w:rFonts w:eastAsia="Calibri"/>
          <w:sz w:val="24"/>
          <w:szCs w:val="24"/>
        </w:rPr>
        <w:t xml:space="preserve"> </w:t>
      </w:r>
      <w:r w:rsidR="003820E1" w:rsidRPr="00821F5D">
        <w:rPr>
          <w:rFonts w:eastAsia="Calibri"/>
          <w:sz w:val="24"/>
          <w:szCs w:val="24"/>
        </w:rPr>
        <w:t xml:space="preserve">In this course, </w:t>
      </w:r>
      <w:r w:rsidR="00E90825" w:rsidRPr="00821F5D">
        <w:rPr>
          <w:rFonts w:eastAsia="Calibri"/>
          <w:sz w:val="24"/>
          <w:szCs w:val="24"/>
        </w:rPr>
        <w:t xml:space="preserve">the student registers for </w:t>
      </w:r>
      <w:r w:rsidR="00876039" w:rsidRPr="00821F5D">
        <w:rPr>
          <w:rFonts w:eastAsia="Calibri"/>
          <w:sz w:val="24"/>
          <w:szCs w:val="24"/>
        </w:rPr>
        <w:t>1</w:t>
      </w:r>
      <w:r w:rsidR="0085447F" w:rsidRPr="00821F5D">
        <w:rPr>
          <w:rFonts w:eastAsia="Calibri"/>
          <w:sz w:val="24"/>
          <w:szCs w:val="24"/>
        </w:rPr>
        <w:t>6</w:t>
      </w:r>
      <w:r w:rsidR="00E90825" w:rsidRPr="00821F5D">
        <w:rPr>
          <w:rFonts w:eastAsia="Calibri"/>
          <w:sz w:val="24"/>
          <w:szCs w:val="24"/>
        </w:rPr>
        <w:t xml:space="preserve"> Units</w:t>
      </w:r>
      <w:r w:rsidR="00E02B7E" w:rsidRPr="00821F5D">
        <w:rPr>
          <w:rFonts w:eastAsia="Calibri"/>
          <w:sz w:val="24"/>
          <w:szCs w:val="24"/>
        </w:rPr>
        <w:t>.</w:t>
      </w:r>
    </w:p>
    <w:p w14:paraId="37CE9C15" w14:textId="3EC1CA99" w:rsidR="008522AD" w:rsidRPr="00821F5D" w:rsidRDefault="008522AD" w:rsidP="009A72E1">
      <w:pPr>
        <w:pStyle w:val="ListParagraph"/>
        <w:numPr>
          <w:ilvl w:val="0"/>
          <w:numId w:val="3"/>
        </w:numPr>
        <w:ind w:right="82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 xml:space="preserve">esis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 xml:space="preserve">ic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assi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ivi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ever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oad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 sam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3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sea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ch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 an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ivi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rly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 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 xml:space="preserve">elt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. </w:t>
      </w:r>
    </w:p>
    <w:p w14:paraId="4FFCD7F6" w14:textId="7F05625C" w:rsidR="008522AD" w:rsidRDefault="008522AD" w:rsidP="009A72E1">
      <w:pPr>
        <w:pStyle w:val="ListParagraph"/>
        <w:numPr>
          <w:ilvl w:val="0"/>
          <w:numId w:val="3"/>
        </w:numPr>
        <w:ind w:right="82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Wi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 xml:space="preserve">four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egis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 xml:space="preserve">submit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is/her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lars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="00821F5D" w:rsidRPr="00821F5D">
        <w:rPr>
          <w:rFonts w:eastAsia="Calibri"/>
          <w:spacing w:val="1"/>
          <w:position w:val="1"/>
          <w:sz w:val="24"/>
          <w:szCs w:val="24"/>
        </w:rPr>
        <w:t>DRC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 xml:space="preserve">in </w:t>
      </w:r>
      <w:r w:rsidRPr="00064689">
        <w:rPr>
          <w:rFonts w:eastAsia="Calibri"/>
          <w:b/>
          <w:position w:val="1"/>
          <w:sz w:val="24"/>
          <w:szCs w:val="24"/>
        </w:rPr>
        <w:t>T</w:t>
      </w:r>
      <w:r w:rsidRPr="00064689">
        <w:rPr>
          <w:rFonts w:eastAsia="Calibri"/>
          <w:b/>
          <w:spacing w:val="1"/>
          <w:position w:val="1"/>
          <w:sz w:val="24"/>
          <w:szCs w:val="24"/>
        </w:rPr>
        <w:t>S-</w:t>
      </w:r>
      <w:r w:rsidRPr="00064689">
        <w:rPr>
          <w:rFonts w:eastAsia="Calibri"/>
          <w:b/>
          <w:position w:val="1"/>
          <w:sz w:val="24"/>
          <w:szCs w:val="24"/>
        </w:rPr>
        <w:t>1</w:t>
      </w:r>
      <w:r w:rsidRPr="00064689">
        <w:rPr>
          <w:rFonts w:eastAsia="Calibri"/>
          <w:b/>
          <w:spacing w:val="-1"/>
          <w:position w:val="1"/>
          <w:sz w:val="24"/>
          <w:szCs w:val="24"/>
        </w:rPr>
        <w:t xml:space="preserve"> </w:t>
      </w:r>
      <w:r w:rsidRPr="00064689">
        <w:rPr>
          <w:rFonts w:eastAsia="Calibri"/>
          <w:b/>
          <w:spacing w:val="1"/>
          <w:position w:val="1"/>
          <w:sz w:val="24"/>
          <w:szCs w:val="24"/>
        </w:rPr>
        <w:t>P</w:t>
      </w:r>
      <w:r w:rsidRPr="00064689">
        <w:rPr>
          <w:rFonts w:eastAsia="Calibri"/>
          <w:b/>
          <w:spacing w:val="-2"/>
          <w:position w:val="1"/>
          <w:sz w:val="24"/>
          <w:szCs w:val="24"/>
        </w:rPr>
        <w:t>r</w:t>
      </w:r>
      <w:r w:rsidRPr="00064689">
        <w:rPr>
          <w:rFonts w:eastAsia="Calibri"/>
          <w:b/>
          <w:spacing w:val="1"/>
          <w:position w:val="1"/>
          <w:sz w:val="24"/>
          <w:szCs w:val="24"/>
        </w:rPr>
        <w:t>of</w:t>
      </w:r>
      <w:r w:rsidRPr="00064689">
        <w:rPr>
          <w:rFonts w:eastAsia="Calibri"/>
          <w:b/>
          <w:position w:val="1"/>
          <w:sz w:val="24"/>
          <w:szCs w:val="24"/>
        </w:rPr>
        <w:t>o</w:t>
      </w:r>
      <w:r w:rsidRPr="00064689">
        <w:rPr>
          <w:rFonts w:eastAsia="Calibri"/>
          <w:b/>
          <w:spacing w:val="-2"/>
          <w:position w:val="1"/>
          <w:sz w:val="24"/>
          <w:szCs w:val="24"/>
        </w:rPr>
        <w:t>r</w:t>
      </w:r>
      <w:r w:rsidRPr="00064689">
        <w:rPr>
          <w:rFonts w:eastAsia="Calibri"/>
          <w:b/>
          <w:position w:val="1"/>
          <w:sz w:val="24"/>
          <w:szCs w:val="24"/>
        </w:rPr>
        <w:t>ma</w:t>
      </w:r>
      <w:r w:rsidRPr="00821F5D">
        <w:rPr>
          <w:rFonts w:eastAsia="Calibri"/>
          <w:position w:val="1"/>
          <w:sz w:val="24"/>
          <w:szCs w:val="24"/>
        </w:rPr>
        <w:t xml:space="preserve">. </w:t>
      </w:r>
      <w:r w:rsidRPr="00821F5D">
        <w:rPr>
          <w:rFonts w:eastAsia="Calibri"/>
          <w:sz w:val="24"/>
          <w:szCs w:val="24"/>
        </w:rPr>
        <w:t>Ti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of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-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ld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ype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f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 xml:space="preserve">ork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e.</w:t>
      </w:r>
    </w:p>
    <w:p w14:paraId="7BAAAE7D" w14:textId="7D552BBB" w:rsidR="008522AD" w:rsidRPr="00821F5D" w:rsidRDefault="008522AD" w:rsidP="009A72E1">
      <w:pPr>
        <w:pStyle w:val="ListParagraph"/>
        <w:numPr>
          <w:ilvl w:val="0"/>
          <w:numId w:val="3"/>
        </w:numPr>
        <w:ind w:right="82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Ut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ost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="006A66B9">
        <w:rPr>
          <w:rFonts w:eastAsia="Calibri"/>
          <w:spacing w:val="2"/>
          <w:sz w:val="24"/>
          <w:szCs w:val="24"/>
        </w:rPr>
        <w:t xml:space="preserve">MID-TERM and </w:t>
      </w:r>
      <w:r w:rsidRPr="00821F5D">
        <w:rPr>
          <w:rFonts w:eastAsia="Calibri"/>
          <w:sz w:val="24"/>
          <w:szCs w:val="24"/>
        </w:rPr>
        <w:t>FINAL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REPO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T. A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9"/>
          <w:sz w:val="24"/>
          <w:szCs w:val="24"/>
        </w:rPr>
        <w:t>k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list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 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is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ld 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 xml:space="preserve">efully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go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gh </w:t>
      </w:r>
      <w:r w:rsidRPr="00821F5D">
        <w:rPr>
          <w:rFonts w:eastAsia="Calibri"/>
          <w:spacing w:val="1"/>
          <w:sz w:val="24"/>
          <w:szCs w:val="24"/>
        </w:rPr>
        <w:t xml:space="preserve"> the items</w:t>
      </w:r>
      <w:r w:rsidRPr="00821F5D">
        <w:rPr>
          <w:rFonts w:eastAsia="Calibri"/>
          <w:sz w:val="24"/>
          <w:szCs w:val="24"/>
        </w:rPr>
        <w:t>.  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9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s are al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 r</w:t>
      </w:r>
      <w:r w:rsidRPr="00821F5D">
        <w:rPr>
          <w:rFonts w:eastAsia="Calibri"/>
          <w:spacing w:val="1"/>
          <w:sz w:val="24"/>
          <w:szCs w:val="24"/>
        </w:rPr>
        <w:t>eq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="006A66B9">
        <w:rPr>
          <w:rFonts w:eastAsia="Calibri"/>
          <w:spacing w:val="5"/>
          <w:sz w:val="24"/>
          <w:szCs w:val="24"/>
        </w:rPr>
        <w:t xml:space="preserve">MID-TERM and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2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ep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view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 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ch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lis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. </w:t>
      </w:r>
    </w:p>
    <w:p w14:paraId="0B45996B" w14:textId="08164F24" w:rsidR="003932DA" w:rsidRDefault="00DA490B" w:rsidP="00064689">
      <w:pPr>
        <w:pStyle w:val="ListParagraph"/>
        <w:numPr>
          <w:ilvl w:val="0"/>
          <w:numId w:val="3"/>
        </w:numPr>
        <w:ind w:right="82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 xml:space="preserve">ONE </w:t>
      </w:r>
      <w:r w:rsidR="00C36D13" w:rsidRPr="00821F5D">
        <w:rPr>
          <w:rFonts w:eastAsia="Calibri"/>
          <w:spacing w:val="-1"/>
          <w:sz w:val="24"/>
          <w:szCs w:val="24"/>
        </w:rPr>
        <w:t>w</w:t>
      </w:r>
      <w:r w:rsidR="00C36D13" w:rsidRPr="00821F5D">
        <w:rPr>
          <w:rFonts w:eastAsia="Calibri"/>
          <w:sz w:val="24"/>
          <w:szCs w:val="24"/>
        </w:rPr>
        <w:t>o</w:t>
      </w:r>
      <w:r w:rsidR="00C36D13" w:rsidRPr="00821F5D">
        <w:rPr>
          <w:rFonts w:eastAsia="Calibri"/>
          <w:spacing w:val="-2"/>
          <w:sz w:val="24"/>
          <w:szCs w:val="24"/>
        </w:rPr>
        <w:t>r</w:t>
      </w:r>
      <w:r w:rsidR="00C36D13" w:rsidRPr="00821F5D">
        <w:rPr>
          <w:rFonts w:eastAsia="Calibri"/>
          <w:spacing w:val="3"/>
          <w:sz w:val="24"/>
          <w:szCs w:val="24"/>
        </w:rPr>
        <w:t>d</w:t>
      </w:r>
      <w:r w:rsidR="00C36D13" w:rsidRPr="00821F5D">
        <w:rPr>
          <w:rFonts w:eastAsia="Calibri"/>
          <w:spacing w:val="-1"/>
          <w:sz w:val="24"/>
          <w:szCs w:val="24"/>
        </w:rPr>
        <w:t>-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1"/>
          <w:sz w:val="24"/>
          <w:szCs w:val="24"/>
        </w:rPr>
        <w:t>o</w:t>
      </w:r>
      <w:r w:rsidR="00C36D13" w:rsidRPr="00821F5D">
        <w:rPr>
          <w:rFonts w:eastAsia="Calibri"/>
          <w:spacing w:val="-3"/>
          <w:sz w:val="24"/>
          <w:szCs w:val="24"/>
        </w:rPr>
        <w:t>c</w:t>
      </w:r>
      <w:r w:rsidR="00C36D13" w:rsidRPr="00821F5D">
        <w:rPr>
          <w:rFonts w:eastAsia="Calibri"/>
          <w:sz w:val="24"/>
          <w:szCs w:val="24"/>
        </w:rPr>
        <w:t>essed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9A72E1">
        <w:rPr>
          <w:rFonts w:eastAsia="Calibri"/>
          <w:spacing w:val="2"/>
          <w:sz w:val="24"/>
          <w:szCs w:val="24"/>
        </w:rPr>
        <w:t xml:space="preserve">hard </w:t>
      </w:r>
      <w:r w:rsidR="00C36D13" w:rsidRPr="00821F5D">
        <w:rPr>
          <w:rFonts w:eastAsia="Calibri"/>
          <w:spacing w:val="-1"/>
          <w:sz w:val="24"/>
          <w:szCs w:val="24"/>
        </w:rPr>
        <w:t>c</w:t>
      </w:r>
      <w:r w:rsidR="00C36D13" w:rsidRPr="00821F5D">
        <w:rPr>
          <w:rFonts w:eastAsia="Calibri"/>
          <w:spacing w:val="-2"/>
          <w:sz w:val="24"/>
          <w:szCs w:val="24"/>
        </w:rPr>
        <w:t>o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y</w:t>
      </w:r>
      <w:r w:rsid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2"/>
          <w:sz w:val="24"/>
          <w:szCs w:val="24"/>
        </w:rPr>
        <w:t>o</w:t>
      </w:r>
      <w:r w:rsidR="00C36D13" w:rsidRPr="00821F5D">
        <w:rPr>
          <w:rFonts w:eastAsia="Calibri"/>
          <w:sz w:val="24"/>
          <w:szCs w:val="24"/>
        </w:rPr>
        <w:t xml:space="preserve">f </w:t>
      </w:r>
      <w:r w:rsidR="00C36D13" w:rsidRPr="00BE1C64">
        <w:rPr>
          <w:rFonts w:eastAsia="Calibri"/>
          <w:b/>
          <w:spacing w:val="1"/>
          <w:sz w:val="24"/>
          <w:szCs w:val="24"/>
        </w:rPr>
        <w:t>f</w:t>
      </w:r>
      <w:r w:rsidR="00C36D13" w:rsidRPr="00BE1C64">
        <w:rPr>
          <w:rFonts w:eastAsia="Calibri"/>
          <w:b/>
          <w:sz w:val="24"/>
          <w:szCs w:val="24"/>
        </w:rPr>
        <w:t>i</w:t>
      </w:r>
      <w:r w:rsidR="00C36D13" w:rsidRPr="00BE1C64">
        <w:rPr>
          <w:rFonts w:eastAsia="Calibri"/>
          <w:b/>
          <w:spacing w:val="1"/>
          <w:sz w:val="24"/>
          <w:szCs w:val="24"/>
        </w:rPr>
        <w:t>n</w:t>
      </w:r>
      <w:r w:rsidR="00C36D13" w:rsidRPr="00BE1C64">
        <w:rPr>
          <w:rFonts w:eastAsia="Calibri"/>
          <w:b/>
          <w:sz w:val="24"/>
          <w:szCs w:val="24"/>
        </w:rPr>
        <w:t>al</w:t>
      </w:r>
      <w:r w:rsidR="00C36D13" w:rsidRPr="00BE1C64">
        <w:rPr>
          <w:rFonts w:eastAsia="Calibri"/>
          <w:b/>
          <w:spacing w:val="-1"/>
          <w:sz w:val="24"/>
          <w:szCs w:val="24"/>
        </w:rPr>
        <w:t xml:space="preserve"> t</w:t>
      </w:r>
      <w:r w:rsidR="00C36D13" w:rsidRPr="00BE1C64">
        <w:rPr>
          <w:rFonts w:eastAsia="Calibri"/>
          <w:b/>
          <w:spacing w:val="1"/>
          <w:sz w:val="24"/>
          <w:szCs w:val="24"/>
        </w:rPr>
        <w:t>h</w:t>
      </w:r>
      <w:r w:rsidR="00C36D13" w:rsidRPr="00BE1C64">
        <w:rPr>
          <w:rFonts w:eastAsia="Calibri"/>
          <w:b/>
          <w:sz w:val="24"/>
          <w:szCs w:val="24"/>
        </w:rPr>
        <w:t>e</w:t>
      </w:r>
      <w:r w:rsidR="00C36D13" w:rsidRPr="00BE1C64">
        <w:rPr>
          <w:rFonts w:eastAsia="Calibri"/>
          <w:b/>
          <w:spacing w:val="-2"/>
          <w:sz w:val="24"/>
          <w:szCs w:val="24"/>
        </w:rPr>
        <w:t>s</w:t>
      </w:r>
      <w:r w:rsidR="00C36D13" w:rsidRPr="00BE1C64">
        <w:rPr>
          <w:rFonts w:eastAsia="Calibri"/>
          <w:b/>
          <w:sz w:val="24"/>
          <w:szCs w:val="24"/>
        </w:rPr>
        <w:t>is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="00C36D13" w:rsidRPr="00821F5D">
        <w:rPr>
          <w:rFonts w:eastAsia="Calibri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t</w:t>
      </w:r>
      <w:r w:rsidR="00C36D13" w:rsidRPr="00821F5D">
        <w:rPr>
          <w:rFonts w:eastAsia="Calibri"/>
          <w:sz w:val="24"/>
          <w:szCs w:val="24"/>
        </w:rPr>
        <w:t>o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3"/>
          <w:sz w:val="24"/>
          <w:szCs w:val="24"/>
        </w:rPr>
        <w:t>s</w:t>
      </w:r>
      <w:r w:rsidR="00C36D13" w:rsidRPr="00821F5D">
        <w:rPr>
          <w:rFonts w:eastAsia="Calibri"/>
          <w:spacing w:val="1"/>
          <w:sz w:val="24"/>
          <w:szCs w:val="24"/>
        </w:rPr>
        <w:t>ub</w:t>
      </w:r>
      <w:r w:rsidR="00C36D13" w:rsidRPr="00821F5D">
        <w:rPr>
          <w:rFonts w:eastAsia="Calibri"/>
          <w:sz w:val="24"/>
          <w:szCs w:val="24"/>
        </w:rPr>
        <w:t>m</w:t>
      </w:r>
      <w:r w:rsidR="00C36D13" w:rsidRPr="00821F5D">
        <w:rPr>
          <w:rFonts w:eastAsia="Calibri"/>
          <w:spacing w:val="-2"/>
          <w:sz w:val="24"/>
          <w:szCs w:val="24"/>
        </w:rPr>
        <w:t>i</w:t>
      </w:r>
      <w:r w:rsidR="00C36D13" w:rsidRPr="00821F5D">
        <w:rPr>
          <w:rFonts w:eastAsia="Calibri"/>
          <w:spacing w:val="1"/>
          <w:sz w:val="24"/>
          <w:szCs w:val="24"/>
        </w:rPr>
        <w:t>t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z w:val="24"/>
          <w:szCs w:val="24"/>
        </w:rPr>
        <w:t xml:space="preserve">ed </w:t>
      </w:r>
      <w:r w:rsidR="00C36D13" w:rsidRPr="00821F5D">
        <w:rPr>
          <w:rFonts w:eastAsia="Calibri"/>
          <w:spacing w:val="1"/>
          <w:sz w:val="24"/>
          <w:szCs w:val="24"/>
        </w:rPr>
        <w:t>t</w:t>
      </w:r>
      <w:r w:rsidR="00C36D13" w:rsidRPr="00821F5D">
        <w:rPr>
          <w:rFonts w:eastAsia="Calibri"/>
          <w:sz w:val="24"/>
          <w:szCs w:val="24"/>
        </w:rPr>
        <w:t>o</w:t>
      </w:r>
      <w:r w:rsidR="00C36D13" w:rsidRPr="00821F5D">
        <w:rPr>
          <w:rFonts w:eastAsia="Calibri"/>
          <w:spacing w:val="-3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th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>s</w:t>
      </w:r>
      <w:r w:rsidR="00C36D13" w:rsidRPr="00821F5D">
        <w:rPr>
          <w:rFonts w:eastAsia="Calibri"/>
          <w:spacing w:val="1"/>
          <w:sz w:val="24"/>
          <w:szCs w:val="24"/>
        </w:rPr>
        <w:t>u</w:t>
      </w:r>
      <w:r w:rsidR="00C36D13" w:rsidRPr="00821F5D">
        <w:rPr>
          <w:rFonts w:eastAsia="Calibri"/>
          <w:spacing w:val="-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ervis</w:t>
      </w:r>
      <w:r w:rsidR="00C36D13" w:rsidRPr="00821F5D">
        <w:rPr>
          <w:rFonts w:eastAsia="Calibri"/>
          <w:spacing w:val="1"/>
          <w:sz w:val="24"/>
          <w:szCs w:val="24"/>
        </w:rPr>
        <w:t>o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>on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 xml:space="preserve">or 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2"/>
          <w:sz w:val="24"/>
          <w:szCs w:val="24"/>
        </w:rPr>
        <w:t>f</w:t>
      </w:r>
      <w:r w:rsidR="00C36D13" w:rsidRPr="00821F5D">
        <w:rPr>
          <w:rFonts w:eastAsia="Calibri"/>
          <w:spacing w:val="-2"/>
          <w:sz w:val="24"/>
          <w:szCs w:val="24"/>
        </w:rPr>
        <w:t>o</w:t>
      </w:r>
      <w:r w:rsidR="00C36D13" w:rsidRPr="00821F5D">
        <w:rPr>
          <w:rFonts w:eastAsia="Calibri"/>
          <w:sz w:val="24"/>
          <w:szCs w:val="24"/>
        </w:rPr>
        <w:t>re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th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 xml:space="preserve">last </w:t>
      </w:r>
      <w:r w:rsidR="00C36D13" w:rsidRPr="00821F5D">
        <w:rPr>
          <w:rFonts w:eastAsia="Calibri"/>
          <w:spacing w:val="3"/>
          <w:sz w:val="24"/>
          <w:szCs w:val="24"/>
        </w:rPr>
        <w:t>d</w:t>
      </w:r>
      <w:r w:rsidR="00C36D13" w:rsidRPr="00821F5D">
        <w:rPr>
          <w:rFonts w:eastAsia="Calibri"/>
          <w:sz w:val="24"/>
          <w:szCs w:val="24"/>
        </w:rPr>
        <w:t>ay</w:t>
      </w:r>
      <w:r w:rsidR="00C36D13" w:rsidRPr="00821F5D">
        <w:rPr>
          <w:rFonts w:eastAsia="Calibri"/>
          <w:spacing w:val="-2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 xml:space="preserve">of </w:t>
      </w:r>
      <w:r w:rsidR="00C36D13" w:rsidRPr="00821F5D">
        <w:rPr>
          <w:rFonts w:eastAsia="Calibri"/>
          <w:spacing w:val="-1"/>
          <w:sz w:val="24"/>
          <w:szCs w:val="24"/>
        </w:rPr>
        <w:t>c</w:t>
      </w:r>
      <w:r w:rsidR="00C36D13" w:rsidRPr="00821F5D">
        <w:rPr>
          <w:rFonts w:eastAsia="Calibri"/>
          <w:sz w:val="24"/>
          <w:szCs w:val="24"/>
        </w:rPr>
        <w:t>lass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w</w:t>
      </w:r>
      <w:r w:rsidR="00C36D13" w:rsidRPr="00821F5D">
        <w:rPr>
          <w:rFonts w:eastAsia="Calibri"/>
          <w:sz w:val="24"/>
          <w:szCs w:val="24"/>
        </w:rPr>
        <w:t>ork in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3"/>
          <w:sz w:val="24"/>
          <w:szCs w:val="24"/>
        </w:rPr>
        <w:t>s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1"/>
          <w:sz w:val="24"/>
          <w:szCs w:val="24"/>
        </w:rPr>
        <w:t>m</w:t>
      </w:r>
      <w:r w:rsidR="00C36D13" w:rsidRPr="00821F5D">
        <w:rPr>
          <w:rFonts w:eastAsia="Calibri"/>
          <w:sz w:val="24"/>
          <w:szCs w:val="24"/>
        </w:rPr>
        <w:t>es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z w:val="24"/>
          <w:szCs w:val="24"/>
        </w:rPr>
        <w:t>er.</w:t>
      </w:r>
      <w:r w:rsidR="003B7580" w:rsidRPr="00821F5D">
        <w:rPr>
          <w:rFonts w:eastAsia="Calibri"/>
          <w:sz w:val="24"/>
          <w:szCs w:val="24"/>
        </w:rPr>
        <w:t xml:space="preserve"> </w:t>
      </w:r>
    </w:p>
    <w:p w14:paraId="5AE6CE7A" w14:textId="77777777" w:rsidR="00064689" w:rsidRPr="00821F5D" w:rsidRDefault="00064689" w:rsidP="00064689">
      <w:pPr>
        <w:pStyle w:val="ListParagraph"/>
        <w:ind w:right="82"/>
        <w:jc w:val="both"/>
        <w:rPr>
          <w:rFonts w:eastAsia="Calibri"/>
          <w:sz w:val="24"/>
          <w:szCs w:val="24"/>
        </w:rPr>
      </w:pPr>
    </w:p>
    <w:p w14:paraId="473A6400" w14:textId="77777777" w:rsidR="00554BD5" w:rsidRPr="00821F5D" w:rsidRDefault="00554BD5">
      <w:pPr>
        <w:spacing w:before="6" w:line="100" w:lineRule="exact"/>
        <w:rPr>
          <w:sz w:val="10"/>
          <w:szCs w:val="10"/>
        </w:rPr>
      </w:pPr>
    </w:p>
    <w:p w14:paraId="261B2872" w14:textId="7FB8DDC5" w:rsidR="00554BD5" w:rsidRPr="00821F5D" w:rsidRDefault="00C36D13" w:rsidP="009A72E1">
      <w:pPr>
        <w:pStyle w:val="ListParagraph"/>
        <w:numPr>
          <w:ilvl w:val="0"/>
          <w:numId w:val="5"/>
        </w:num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Ev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lu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-2"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on</w:t>
      </w:r>
    </w:p>
    <w:p w14:paraId="7AEB6C16" w14:textId="77777777" w:rsidR="00554BD5" w:rsidRPr="00821F5D" w:rsidRDefault="00554BD5" w:rsidP="009A72E1">
      <w:pPr>
        <w:ind w:left="360" w:right="-20"/>
        <w:jc w:val="both"/>
        <w:rPr>
          <w:sz w:val="24"/>
          <w:szCs w:val="24"/>
        </w:rPr>
      </w:pPr>
    </w:p>
    <w:p w14:paraId="349E7D8E" w14:textId="77777777" w:rsidR="00554BD5" w:rsidRPr="00821F5D" w:rsidRDefault="00C36D13" w:rsidP="009A72E1">
      <w:p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 esse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ially i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ivi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al orient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1"/>
          <w:sz w:val="24"/>
          <w:szCs w:val="24"/>
        </w:rPr>
        <w:t>ou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>on</w:t>
      </w:r>
      <w:r w:rsidRPr="00821F5D">
        <w:rPr>
          <w:rFonts w:eastAsia="Calibri"/>
          <w:sz w:val="24"/>
          <w:szCs w:val="24"/>
        </w:rPr>
        <w:t xml:space="preserve">g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h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w</w:t>
      </w:r>
      <w:r w:rsidRPr="00821F5D">
        <w:rPr>
          <w:rFonts w:eastAsia="Calibri"/>
          <w:sz w:val="24"/>
          <w:szCs w:val="24"/>
        </w:rPr>
        <w:t>eig</w:t>
      </w:r>
      <w:r w:rsidRPr="00821F5D">
        <w:rPr>
          <w:rFonts w:eastAsia="Calibri"/>
          <w:spacing w:val="1"/>
          <w:sz w:val="24"/>
          <w:szCs w:val="24"/>
        </w:rPr>
        <w:t>ht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 are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given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low:</w:t>
      </w:r>
    </w:p>
    <w:p w14:paraId="3BCDA492" w14:textId="77777777" w:rsidR="00403D63" w:rsidRPr="00821F5D" w:rsidRDefault="00403D63" w:rsidP="009A72E1">
      <w:pPr>
        <w:ind w:left="360" w:right="-20"/>
        <w:jc w:val="both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98"/>
        <w:gridCol w:w="1620"/>
      </w:tblGrid>
      <w:tr w:rsidR="00403D63" w:rsidRPr="00821F5D" w14:paraId="5542A954" w14:textId="77777777" w:rsidTr="00CE28CD">
        <w:trPr>
          <w:trHeight w:val="206"/>
          <w:jc w:val="center"/>
        </w:trPr>
        <w:tc>
          <w:tcPr>
            <w:tcW w:w="2898" w:type="dxa"/>
          </w:tcPr>
          <w:p w14:paraId="22FFEF65" w14:textId="6A61BC63" w:rsidR="00403D63" w:rsidRPr="00821F5D" w:rsidRDefault="00403D63" w:rsidP="009A72E1">
            <w:pPr>
              <w:ind w:right="-20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821F5D">
              <w:rPr>
                <w:rFonts w:eastAsia="Calibri"/>
                <w:b/>
                <w:sz w:val="24"/>
                <w:szCs w:val="24"/>
              </w:rPr>
              <w:t>Component</w:t>
            </w:r>
          </w:p>
        </w:tc>
        <w:tc>
          <w:tcPr>
            <w:tcW w:w="1620" w:type="dxa"/>
          </w:tcPr>
          <w:p w14:paraId="4F8FA891" w14:textId="42850B77" w:rsidR="00403D63" w:rsidRPr="00821F5D" w:rsidRDefault="00403D63" w:rsidP="009A72E1">
            <w:pPr>
              <w:ind w:right="-20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821F5D">
              <w:rPr>
                <w:rFonts w:eastAsia="Calibri"/>
                <w:b/>
                <w:sz w:val="24"/>
                <w:szCs w:val="24"/>
              </w:rPr>
              <w:t>Weightage</w:t>
            </w:r>
          </w:p>
        </w:tc>
      </w:tr>
      <w:tr w:rsidR="00403D63" w:rsidRPr="00821F5D" w14:paraId="6F86FCD9" w14:textId="77777777" w:rsidTr="00CE28CD">
        <w:trPr>
          <w:jc w:val="center"/>
        </w:trPr>
        <w:tc>
          <w:tcPr>
            <w:tcW w:w="2898" w:type="dxa"/>
          </w:tcPr>
          <w:p w14:paraId="7966CF82" w14:textId="0A459800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z w:val="24"/>
                <w:szCs w:val="24"/>
              </w:rPr>
              <w:t>Viva-I</w:t>
            </w:r>
          </w:p>
        </w:tc>
        <w:tc>
          <w:tcPr>
            <w:tcW w:w="1620" w:type="dxa"/>
          </w:tcPr>
          <w:p w14:paraId="78339FD1" w14:textId="1B06BE03" w:rsidR="00403D63" w:rsidRPr="00821F5D" w:rsidRDefault="00CE28C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20</w:t>
            </w:r>
          </w:p>
        </w:tc>
      </w:tr>
      <w:tr w:rsidR="00403D63" w:rsidRPr="00821F5D" w14:paraId="4439354F" w14:textId="77777777" w:rsidTr="00CE28CD">
        <w:trPr>
          <w:jc w:val="center"/>
        </w:trPr>
        <w:tc>
          <w:tcPr>
            <w:tcW w:w="2898" w:type="dxa"/>
          </w:tcPr>
          <w:p w14:paraId="289F0EA3" w14:textId="0559943D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d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. s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m.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spacing w:val="-1"/>
                <w:position w:val="1"/>
                <w:sz w:val="24"/>
                <w:szCs w:val="24"/>
              </w:rPr>
              <w:t>w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ri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tt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n</w:t>
            </w:r>
            <w:r w:rsidRPr="00821F5D">
              <w:rPr>
                <w:rFonts w:eastAsia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r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p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o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rt</w:t>
            </w:r>
          </w:p>
        </w:tc>
        <w:tc>
          <w:tcPr>
            <w:tcW w:w="1620" w:type="dxa"/>
          </w:tcPr>
          <w:p w14:paraId="79015C27" w14:textId="061531DA" w:rsidR="00403D63" w:rsidRPr="00821F5D" w:rsidRDefault="00CE28C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10</w:t>
            </w:r>
          </w:p>
        </w:tc>
      </w:tr>
      <w:tr w:rsidR="00403D63" w:rsidRPr="00821F5D" w14:paraId="7CA4A47A" w14:textId="77777777" w:rsidTr="00CE28CD">
        <w:trPr>
          <w:jc w:val="center"/>
        </w:trPr>
        <w:tc>
          <w:tcPr>
            <w:tcW w:w="2898" w:type="dxa"/>
          </w:tcPr>
          <w:p w14:paraId="61BEFC54" w14:textId="42C2D084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d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. s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m.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P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r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es</w:t>
            </w:r>
            <w:r w:rsidRPr="00821F5D">
              <w:rPr>
                <w:rFonts w:eastAsia="Calibri"/>
                <w:spacing w:val="-1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n</w:t>
            </w:r>
            <w:r w:rsidRPr="00821F5D">
              <w:rPr>
                <w:rFonts w:eastAsia="Calibri"/>
                <w:spacing w:val="3"/>
                <w:position w:val="1"/>
                <w:sz w:val="24"/>
                <w:szCs w:val="24"/>
              </w:rPr>
              <w:t>t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a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t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i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o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n</w:t>
            </w:r>
            <w:r w:rsidR="00CE28CD">
              <w:rPr>
                <w:rFonts w:eastAsia="Calibri"/>
                <w:position w:val="1"/>
                <w:sz w:val="24"/>
                <w:szCs w:val="24"/>
              </w:rPr>
              <w:t>*</w:t>
            </w:r>
          </w:p>
        </w:tc>
        <w:tc>
          <w:tcPr>
            <w:tcW w:w="1620" w:type="dxa"/>
          </w:tcPr>
          <w:p w14:paraId="76E2FA2E" w14:textId="692D2315" w:rsidR="00403D63" w:rsidRPr="00821F5D" w:rsidRDefault="00CE28C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10</w:t>
            </w:r>
          </w:p>
        </w:tc>
      </w:tr>
      <w:tr w:rsidR="00403D63" w:rsidRPr="00821F5D" w14:paraId="721DD60C" w14:textId="77777777" w:rsidTr="00CE28CD">
        <w:trPr>
          <w:jc w:val="center"/>
        </w:trPr>
        <w:tc>
          <w:tcPr>
            <w:tcW w:w="2898" w:type="dxa"/>
          </w:tcPr>
          <w:p w14:paraId="5346E091" w14:textId="35C8904F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position w:val="1"/>
                <w:sz w:val="24"/>
                <w:szCs w:val="24"/>
              </w:rPr>
              <w:t>Viva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–II</w:t>
            </w:r>
          </w:p>
        </w:tc>
        <w:tc>
          <w:tcPr>
            <w:tcW w:w="1620" w:type="dxa"/>
          </w:tcPr>
          <w:p w14:paraId="61220B71" w14:textId="147A5B77" w:rsidR="00403D63" w:rsidRPr="00821F5D" w:rsidRDefault="003519A8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z w:val="24"/>
                <w:szCs w:val="24"/>
              </w:rPr>
              <w:t>15</w:t>
            </w:r>
          </w:p>
        </w:tc>
      </w:tr>
      <w:tr w:rsidR="00403D63" w:rsidRPr="00821F5D" w14:paraId="35325953" w14:textId="77777777" w:rsidTr="00CE28CD">
        <w:trPr>
          <w:jc w:val="center"/>
        </w:trPr>
        <w:tc>
          <w:tcPr>
            <w:tcW w:w="2898" w:type="dxa"/>
          </w:tcPr>
          <w:p w14:paraId="7DA98F0E" w14:textId="30301CEB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position w:val="1"/>
                <w:sz w:val="24"/>
                <w:szCs w:val="24"/>
              </w:rPr>
              <w:t>Fi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n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al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T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h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esis</w:t>
            </w:r>
            <w:r w:rsidR="009B162E">
              <w:rPr>
                <w:rFonts w:eastAsia="Calibri"/>
                <w:position w:val="1"/>
                <w:sz w:val="24"/>
                <w:szCs w:val="24"/>
              </w:rPr>
              <w:t xml:space="preserve"> </w:t>
            </w:r>
            <w:r w:rsidR="009B162E">
              <w:rPr>
                <w:rFonts w:eastAsia="Calibri"/>
                <w:sz w:val="24"/>
                <w:szCs w:val="24"/>
              </w:rPr>
              <w:t>R</w:t>
            </w:r>
            <w:r w:rsidR="009B162E" w:rsidRPr="000307B7">
              <w:rPr>
                <w:rFonts w:eastAsia="Calibri"/>
                <w:spacing w:val="1"/>
                <w:sz w:val="24"/>
                <w:szCs w:val="24"/>
              </w:rPr>
              <w:t>e</w:t>
            </w:r>
            <w:r w:rsidR="009B162E" w:rsidRPr="000307B7">
              <w:rPr>
                <w:rFonts w:eastAsia="Calibri"/>
                <w:spacing w:val="-1"/>
                <w:sz w:val="24"/>
                <w:szCs w:val="24"/>
              </w:rPr>
              <w:t>p</w:t>
            </w:r>
            <w:r w:rsidR="009B162E">
              <w:rPr>
                <w:rFonts w:eastAsia="Calibri"/>
                <w:sz w:val="24"/>
                <w:szCs w:val="24"/>
              </w:rPr>
              <w:t>ort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*</w:t>
            </w:r>
          </w:p>
        </w:tc>
        <w:tc>
          <w:tcPr>
            <w:tcW w:w="1620" w:type="dxa"/>
          </w:tcPr>
          <w:p w14:paraId="6CE2004C" w14:textId="78EF6CF9" w:rsidR="00403D63" w:rsidRPr="00821F5D" w:rsidRDefault="00821F5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z w:val="24"/>
                <w:szCs w:val="24"/>
              </w:rPr>
              <w:t>25</w:t>
            </w:r>
          </w:p>
        </w:tc>
      </w:tr>
      <w:tr w:rsidR="00403D63" w:rsidRPr="00821F5D" w14:paraId="631E3C2A" w14:textId="77777777" w:rsidTr="00CE28CD">
        <w:trPr>
          <w:jc w:val="center"/>
        </w:trPr>
        <w:tc>
          <w:tcPr>
            <w:tcW w:w="2898" w:type="dxa"/>
          </w:tcPr>
          <w:p w14:paraId="6799866A" w14:textId="6BF0CD19" w:rsidR="00403D63" w:rsidRPr="00821F5D" w:rsidRDefault="00403D63" w:rsidP="009A72E1">
            <w:pPr>
              <w:ind w:right="-14"/>
              <w:jc w:val="both"/>
              <w:rPr>
                <w:rFonts w:eastAsia="Calibri"/>
                <w:position w:val="1"/>
                <w:sz w:val="24"/>
                <w:szCs w:val="24"/>
              </w:rPr>
            </w:pPr>
            <w:r w:rsidRPr="00821F5D">
              <w:rPr>
                <w:rFonts w:eastAsia="Calibri"/>
                <w:position w:val="1"/>
                <w:sz w:val="24"/>
                <w:szCs w:val="24"/>
              </w:rPr>
              <w:t>Fi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n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al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Viv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a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-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voce*</w:t>
            </w:r>
          </w:p>
        </w:tc>
        <w:tc>
          <w:tcPr>
            <w:tcW w:w="1620" w:type="dxa"/>
          </w:tcPr>
          <w:p w14:paraId="07C6725E" w14:textId="2673C7C0" w:rsidR="00403D63" w:rsidRPr="00821F5D" w:rsidRDefault="00CE28C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20</w:t>
            </w:r>
          </w:p>
        </w:tc>
      </w:tr>
    </w:tbl>
    <w:p w14:paraId="69CD965F" w14:textId="77777777" w:rsidR="00403D63" w:rsidRPr="00821F5D" w:rsidRDefault="00403D63" w:rsidP="009A72E1">
      <w:pPr>
        <w:ind w:left="360" w:right="-20"/>
        <w:jc w:val="both"/>
        <w:rPr>
          <w:rFonts w:eastAsia="Calibri"/>
          <w:sz w:val="24"/>
          <w:szCs w:val="24"/>
        </w:rPr>
      </w:pPr>
    </w:p>
    <w:p w14:paraId="2F6CD144" w14:textId="40D23172" w:rsidR="00554BD5" w:rsidRPr="00821F5D" w:rsidRDefault="00C36D13" w:rsidP="009A72E1">
      <w:p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*</w:t>
      </w:r>
      <w:r w:rsidR="00CE28CD">
        <w:rPr>
          <w:rFonts w:eastAsia="Calibri"/>
          <w:sz w:val="24"/>
          <w:szCs w:val="24"/>
        </w:rPr>
        <w:t xml:space="preserve">Mid. Sem Presentation, </w:t>
      </w:r>
      <w:r w:rsidRPr="00821F5D">
        <w:rPr>
          <w:rFonts w:eastAsia="Calibri"/>
          <w:sz w:val="24"/>
          <w:szCs w:val="24"/>
        </w:rPr>
        <w:t>Fi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2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="00821F5D" w:rsidRPr="00821F5D">
        <w:rPr>
          <w:rFonts w:eastAsia="Calibri"/>
          <w:sz w:val="24"/>
          <w:szCs w:val="24"/>
        </w:rPr>
        <w:t xml:space="preserve"> </w:t>
      </w:r>
      <w:r w:rsidR="009B162E">
        <w:rPr>
          <w:rFonts w:eastAsia="Calibri"/>
          <w:sz w:val="24"/>
          <w:szCs w:val="24"/>
        </w:rPr>
        <w:t>R</w:t>
      </w:r>
      <w:r w:rsidR="009B162E" w:rsidRPr="000307B7">
        <w:rPr>
          <w:rFonts w:eastAsia="Calibri"/>
          <w:spacing w:val="1"/>
          <w:sz w:val="24"/>
          <w:szCs w:val="24"/>
        </w:rPr>
        <w:t>e</w:t>
      </w:r>
      <w:r w:rsidR="009B162E" w:rsidRPr="000307B7">
        <w:rPr>
          <w:rFonts w:eastAsia="Calibri"/>
          <w:spacing w:val="-1"/>
          <w:sz w:val="24"/>
          <w:szCs w:val="24"/>
        </w:rPr>
        <w:t>p</w:t>
      </w:r>
      <w:r w:rsidR="009B162E" w:rsidRPr="000307B7">
        <w:rPr>
          <w:rFonts w:eastAsia="Calibri"/>
          <w:sz w:val="24"/>
          <w:szCs w:val="24"/>
        </w:rPr>
        <w:t xml:space="preserve">ort </w:t>
      </w:r>
      <w:r w:rsidR="00821F5D" w:rsidRPr="00821F5D">
        <w:rPr>
          <w:rFonts w:eastAsia="Calibri"/>
          <w:sz w:val="24"/>
          <w:szCs w:val="24"/>
        </w:rPr>
        <w:t>and</w:t>
      </w:r>
      <w:r w:rsidR="007677FF" w:rsidRPr="00821F5D">
        <w:rPr>
          <w:rFonts w:eastAsia="Calibri"/>
          <w:sz w:val="24"/>
          <w:szCs w:val="24"/>
        </w:rPr>
        <w:t xml:space="preserve"> F</w:t>
      </w:r>
      <w:r w:rsidR="007677FF" w:rsidRPr="00821F5D">
        <w:rPr>
          <w:rFonts w:eastAsia="Calibri"/>
          <w:spacing w:val="-2"/>
          <w:sz w:val="24"/>
          <w:szCs w:val="24"/>
        </w:rPr>
        <w:t>i</w:t>
      </w:r>
      <w:r w:rsidR="007677FF" w:rsidRPr="00821F5D">
        <w:rPr>
          <w:rFonts w:eastAsia="Calibri"/>
          <w:spacing w:val="1"/>
          <w:sz w:val="24"/>
          <w:szCs w:val="24"/>
        </w:rPr>
        <w:t>n</w:t>
      </w:r>
      <w:r w:rsidR="007677FF" w:rsidRPr="00821F5D">
        <w:rPr>
          <w:rFonts w:eastAsia="Calibri"/>
          <w:sz w:val="24"/>
          <w:szCs w:val="24"/>
        </w:rPr>
        <w:t>al</w:t>
      </w:r>
      <w:r w:rsidR="007677FF" w:rsidRPr="00821F5D">
        <w:rPr>
          <w:rFonts w:eastAsia="Calibri"/>
          <w:spacing w:val="20"/>
          <w:sz w:val="24"/>
          <w:szCs w:val="24"/>
        </w:rPr>
        <w:t xml:space="preserve"> </w:t>
      </w:r>
      <w:r w:rsidR="007677FF" w:rsidRPr="00821F5D">
        <w:rPr>
          <w:rFonts w:eastAsia="Calibri"/>
          <w:spacing w:val="-2"/>
          <w:sz w:val="24"/>
          <w:szCs w:val="24"/>
        </w:rPr>
        <w:t>V</w:t>
      </w:r>
      <w:r w:rsidR="007677FF" w:rsidRPr="00821F5D">
        <w:rPr>
          <w:rFonts w:eastAsia="Calibri"/>
          <w:sz w:val="24"/>
          <w:szCs w:val="24"/>
        </w:rPr>
        <w:t>iva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j</w:t>
      </w:r>
      <w:r w:rsidRPr="00821F5D">
        <w:rPr>
          <w:rFonts w:eastAsia="Calibri"/>
          <w:sz w:val="24"/>
          <w:szCs w:val="24"/>
        </w:rPr>
        <w:t>oi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="0012078C" w:rsidRPr="00821F5D">
        <w:rPr>
          <w:rFonts w:eastAsia="Calibri"/>
          <w:sz w:val="24"/>
          <w:szCs w:val="24"/>
        </w:rPr>
        <w:t xml:space="preserve">ers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ed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="00D14BC3" w:rsidRPr="00821F5D">
        <w:rPr>
          <w:rFonts w:eastAsia="Calibri"/>
          <w:spacing w:val="1"/>
          <w:sz w:val="24"/>
          <w:szCs w:val="24"/>
        </w:rPr>
        <w:t>supervisor</w:t>
      </w:r>
      <w:r w:rsidR="00E81298" w:rsidRPr="00821F5D">
        <w:rPr>
          <w:rFonts w:eastAsia="Calibri"/>
          <w:spacing w:val="1"/>
          <w:sz w:val="24"/>
          <w:szCs w:val="24"/>
        </w:rPr>
        <w:t>/</w:t>
      </w:r>
      <w:r w:rsidR="00821F5D" w:rsidRPr="00821F5D">
        <w:rPr>
          <w:rFonts w:eastAsia="Calibri"/>
          <w:spacing w:val="1"/>
          <w:sz w:val="24"/>
          <w:szCs w:val="24"/>
        </w:rPr>
        <w:t xml:space="preserve"> DRC</w:t>
      </w:r>
      <w:r w:rsidRPr="00821F5D">
        <w:rPr>
          <w:rFonts w:eastAsia="Calibri"/>
          <w:sz w:val="24"/>
          <w:szCs w:val="24"/>
        </w:rPr>
        <w:t>.</w:t>
      </w:r>
    </w:p>
    <w:p w14:paraId="3957570F" w14:textId="77777777" w:rsidR="003519A8" w:rsidRPr="00821F5D" w:rsidRDefault="003519A8" w:rsidP="009A72E1">
      <w:pPr>
        <w:ind w:left="360" w:right="-20"/>
        <w:jc w:val="both"/>
        <w:rPr>
          <w:rFonts w:eastAsia="Calibri"/>
          <w:sz w:val="24"/>
          <w:szCs w:val="24"/>
        </w:rPr>
      </w:pPr>
    </w:p>
    <w:p w14:paraId="5E7D4665" w14:textId="31E49F78" w:rsidR="00554BD5" w:rsidRPr="00821F5D" w:rsidRDefault="00C36D13" w:rsidP="009A72E1">
      <w:p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z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4"/>
          <w:sz w:val="24"/>
          <w:szCs w:val="24"/>
        </w:rPr>
        <w:t>y</w:t>
      </w:r>
      <w:r w:rsidRPr="00821F5D">
        <w:rPr>
          <w:rFonts w:eastAsia="Calibri"/>
          <w:spacing w:val="-1"/>
          <w:sz w:val="24"/>
          <w:szCs w:val="24"/>
        </w:rPr>
        <w:t>-</w:t>
      </w:r>
      <w:r w:rsidRPr="00821F5D">
        <w:rPr>
          <w:rFonts w:eastAsia="Calibri"/>
          <w:spacing w:val="1"/>
          <w:sz w:val="24"/>
          <w:szCs w:val="24"/>
        </w:rPr>
        <w:t>to</w:t>
      </w:r>
      <w:r w:rsidRPr="00821F5D">
        <w:rPr>
          <w:rFonts w:eastAsia="Calibri"/>
          <w:spacing w:val="-1"/>
          <w:sz w:val="24"/>
          <w:szCs w:val="24"/>
        </w:rPr>
        <w:t>-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ay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volvem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="003519A8" w:rsidRPr="00821F5D">
        <w:rPr>
          <w:rFonts w:eastAsia="Calibri"/>
          <w:spacing w:val="18"/>
          <w:sz w:val="24"/>
          <w:szCs w:val="24"/>
        </w:rPr>
        <w:t xml:space="preserve">motivation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t </w:t>
      </w:r>
      <w:r w:rsidR="003519A8" w:rsidRPr="00821F5D">
        <w:rPr>
          <w:rFonts w:eastAsia="Calibri"/>
          <w:sz w:val="24"/>
          <w:szCs w:val="24"/>
        </w:rPr>
        <w:t xml:space="preserve">during the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ac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un</w:t>
      </w:r>
      <w:r w:rsidRPr="00821F5D">
        <w:rPr>
          <w:rFonts w:eastAsia="Calibri"/>
          <w:sz w:val="24"/>
          <w:szCs w:val="24"/>
        </w:rPr>
        <w:t>t</w:t>
      </w:r>
      <w:r w:rsidR="003519A8" w:rsidRPr="00821F5D">
        <w:rPr>
          <w:rFonts w:eastAsia="Calibri"/>
          <w:sz w:val="24"/>
          <w:szCs w:val="24"/>
        </w:rPr>
        <w:t xml:space="preserve"> of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gress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d </w:t>
      </w:r>
      <w:r w:rsidR="003519A8" w:rsidRPr="00821F5D">
        <w:rPr>
          <w:rFonts w:eastAsia="Calibri"/>
          <w:sz w:val="24"/>
          <w:szCs w:val="24"/>
        </w:rPr>
        <w:t>performance</w:t>
      </w:r>
      <w:r w:rsidRPr="00821F5D">
        <w:rPr>
          <w:rFonts w:eastAsia="Calibri"/>
          <w:sz w:val="24"/>
          <w:szCs w:val="24"/>
        </w:rPr>
        <w:t xml:space="preserve">,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hn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/p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essi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al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nc</w:t>
      </w:r>
      <w:r w:rsidRPr="00821F5D">
        <w:rPr>
          <w:rFonts w:eastAsia="Calibri"/>
          <w:sz w:val="24"/>
          <w:szCs w:val="24"/>
        </w:rPr>
        <w:t xml:space="preserve">e,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 ex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essi</w:t>
      </w:r>
      <w:r w:rsidRPr="00821F5D">
        <w:rPr>
          <w:rFonts w:eastAsia="Calibri"/>
          <w:spacing w:val="1"/>
          <w:sz w:val="24"/>
          <w:szCs w:val="24"/>
        </w:rPr>
        <w:t>on</w:t>
      </w:r>
      <w:r w:rsidRPr="00821F5D">
        <w:rPr>
          <w:rFonts w:eastAsia="Calibri"/>
          <w:sz w:val="24"/>
          <w:szCs w:val="24"/>
        </w:rPr>
        <w:t xml:space="preserve">,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 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origi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y,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tu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 and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y, se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5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e,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qu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ecial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ills.</w:t>
      </w:r>
      <w:r w:rsidR="00D9715B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lastRenderedPageBreak/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fu</w:t>
      </w:r>
      <w:r w:rsidRPr="00821F5D">
        <w:rPr>
          <w:rFonts w:eastAsia="Calibri"/>
          <w:sz w:val="24"/>
          <w:szCs w:val="24"/>
        </w:rPr>
        <w:t xml:space="preserve">ll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oo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im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va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 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="00E81298" w:rsidRPr="00821F5D">
        <w:rPr>
          <w:rFonts w:eastAsia="Calibri"/>
          <w:sz w:val="24"/>
          <w:szCs w:val="24"/>
        </w:rPr>
        <w:t>/she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6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eg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lar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me</w:t>
      </w:r>
      <w:r w:rsidRPr="00821F5D">
        <w:rPr>
          <w:rFonts w:eastAsia="Calibri"/>
          <w:spacing w:val="10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 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="00E81298" w:rsidRPr="00821F5D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 xml:space="preserve">ork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eri</w:t>
      </w:r>
      <w:r w:rsidRPr="00821F5D">
        <w:rPr>
          <w:rFonts w:eastAsia="Calibri"/>
          <w:spacing w:val="1"/>
          <w:sz w:val="24"/>
          <w:szCs w:val="24"/>
        </w:rPr>
        <w:t>od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ally.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="00E81298" w:rsidRPr="00821F5D">
        <w:rPr>
          <w:rFonts w:eastAsia="Calibri"/>
          <w:spacing w:val="4"/>
          <w:sz w:val="24"/>
          <w:szCs w:val="24"/>
        </w:rPr>
        <w:t xml:space="preserve">shall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id Semes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sessio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s.</w:t>
      </w:r>
    </w:p>
    <w:p w14:paraId="302D2FB7" w14:textId="77777777" w:rsidR="003519A8" w:rsidRPr="00821F5D" w:rsidRDefault="003519A8" w:rsidP="009A72E1">
      <w:pPr>
        <w:ind w:left="360" w:right="-20"/>
        <w:jc w:val="both"/>
        <w:rPr>
          <w:rFonts w:eastAsia="Calibri"/>
          <w:sz w:val="24"/>
          <w:szCs w:val="24"/>
        </w:rPr>
      </w:pPr>
    </w:p>
    <w:p w14:paraId="0702806A" w14:textId="60CFFAA3" w:rsidR="00554BD5" w:rsidRPr="00064689" w:rsidRDefault="00C36D13" w:rsidP="009A72E1">
      <w:pPr>
        <w:pStyle w:val="ListParagraph"/>
        <w:numPr>
          <w:ilvl w:val="0"/>
          <w:numId w:val="5"/>
        </w:numPr>
        <w:ind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-2"/>
          <w:sz w:val="24"/>
          <w:szCs w:val="24"/>
        </w:rPr>
        <w:t>G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din</w:t>
      </w:r>
      <w:r w:rsidRPr="00821F5D">
        <w:rPr>
          <w:rFonts w:eastAsia="Calibri"/>
          <w:b/>
          <w:sz w:val="24"/>
          <w:szCs w:val="24"/>
        </w:rPr>
        <w:t xml:space="preserve">g </w:t>
      </w:r>
      <w:r w:rsidRPr="00821F5D">
        <w:rPr>
          <w:rFonts w:eastAsia="Calibri"/>
          <w:b/>
          <w:spacing w:val="-3"/>
          <w:sz w:val="24"/>
          <w:szCs w:val="24"/>
        </w:rPr>
        <w:t>P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o</w:t>
      </w:r>
      <w:r w:rsidRPr="00821F5D">
        <w:rPr>
          <w:rFonts w:eastAsia="Calibri"/>
          <w:b/>
          <w:spacing w:val="1"/>
          <w:sz w:val="24"/>
          <w:szCs w:val="24"/>
        </w:rPr>
        <w:t>c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d</w:t>
      </w:r>
      <w:r w:rsidRPr="00821F5D">
        <w:rPr>
          <w:rFonts w:eastAsia="Calibri"/>
          <w:b/>
          <w:spacing w:val="-2"/>
          <w:sz w:val="24"/>
          <w:szCs w:val="24"/>
        </w:rPr>
        <w:t>u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e</w:t>
      </w:r>
    </w:p>
    <w:p w14:paraId="638BF336" w14:textId="77777777" w:rsidR="00064689" w:rsidRPr="00821F5D" w:rsidRDefault="00064689" w:rsidP="00064689">
      <w:pPr>
        <w:pStyle w:val="ListParagraph"/>
        <w:ind w:right="-20"/>
        <w:jc w:val="both"/>
        <w:rPr>
          <w:rFonts w:eastAsia="Calibri"/>
          <w:sz w:val="24"/>
          <w:szCs w:val="24"/>
        </w:rPr>
      </w:pPr>
    </w:p>
    <w:p w14:paraId="06050F52" w14:textId="5F05BCF6" w:rsidR="00554BD5" w:rsidRPr="00821F5D" w:rsidRDefault="00C36D13" w:rsidP="009A72E1">
      <w:pPr>
        <w:ind w:left="360"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asis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gress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ov</w:t>
      </w:r>
      <w:r w:rsidRPr="00821F5D">
        <w:rPr>
          <w:rFonts w:eastAsia="Calibri"/>
          <w:spacing w:val="1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l o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j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mission</w:t>
      </w:r>
      <w:r w:rsidRPr="00821F5D">
        <w:rPr>
          <w:rFonts w:eastAsia="Calibri"/>
          <w:spacing w:val="2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esis.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1"/>
          <w:sz w:val="24"/>
          <w:szCs w:val="24"/>
        </w:rPr>
        <w:t>an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 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j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ly 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8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isor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x</w:t>
      </w:r>
      <w:r w:rsidRPr="00821F5D">
        <w:rPr>
          <w:rFonts w:eastAsia="Calibri"/>
          <w:sz w:val="24"/>
          <w:szCs w:val="24"/>
        </w:rPr>
        <w:t>ami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 xml:space="preserve">e 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Pr="00821F5D">
        <w:rPr>
          <w:rFonts w:eastAsia="Calibri"/>
          <w:sz w:val="24"/>
          <w:szCs w:val="24"/>
        </w:rPr>
        <w:t>.</w:t>
      </w:r>
    </w:p>
    <w:p w14:paraId="4447B3D2" w14:textId="77777777" w:rsidR="003519A8" w:rsidRPr="00821F5D" w:rsidRDefault="003519A8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0B2961BB" w14:textId="0DCA577C" w:rsidR="00554BD5" w:rsidRDefault="00C36D13" w:rsidP="009A72E1">
      <w:p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46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46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46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availa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4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46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</w:t>
      </w:r>
      <w:r w:rsidR="007F100C"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ell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v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 xml:space="preserve">e.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g,</w:t>
      </w:r>
      <w:r w:rsidRPr="00821F5D">
        <w:rPr>
          <w:rFonts w:eastAsia="Calibri"/>
          <w:spacing w:val="27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="003519A8" w:rsidRPr="00821F5D">
        <w:rPr>
          <w:rFonts w:eastAsia="Calibri"/>
          <w:sz w:val="24"/>
          <w:szCs w:val="24"/>
        </w:rPr>
        <w:t>/she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eck</w:t>
      </w:r>
      <w:r w:rsidRPr="00821F5D">
        <w:rPr>
          <w:rFonts w:eastAsia="Calibri"/>
          <w:spacing w:val="2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9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esis,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ver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list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="0066001D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‘Cer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m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S</w:t>
      </w:r>
      <w:r w:rsidRPr="00821F5D">
        <w:rPr>
          <w:rFonts w:eastAsia="Calibri"/>
          <w:spacing w:val="-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or’.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ou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asis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ma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es.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er,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eco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mend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ard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var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ly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7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es,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1"/>
          <w:sz w:val="24"/>
          <w:szCs w:val="24"/>
        </w:rPr>
        <w:t>z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A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1"/>
          <w:sz w:val="24"/>
          <w:szCs w:val="24"/>
        </w:rPr>
        <w:t>B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2"/>
          <w:sz w:val="24"/>
          <w:szCs w:val="24"/>
        </w:rPr>
        <w:t>B</w:t>
      </w:r>
      <w:r w:rsidRPr="00821F5D">
        <w:rPr>
          <w:rFonts w:eastAsia="Calibri"/>
          <w:b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1"/>
          <w:sz w:val="24"/>
          <w:szCs w:val="24"/>
        </w:rPr>
        <w:t>C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1"/>
          <w:sz w:val="24"/>
          <w:szCs w:val="24"/>
        </w:rPr>
        <w:t>C</w:t>
      </w:r>
      <w:r w:rsidRPr="00821F5D">
        <w:rPr>
          <w:rFonts w:eastAsia="Calibri"/>
          <w:b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z w:val="24"/>
          <w:szCs w:val="24"/>
        </w:rPr>
        <w:t>D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z w:val="24"/>
          <w:szCs w:val="24"/>
        </w:rPr>
        <w:t>E.</w:t>
      </w:r>
      <w:r w:rsidRPr="00821F5D">
        <w:rPr>
          <w:rFonts w:eastAsia="Calibri"/>
          <w:b/>
          <w:spacing w:val="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The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tu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will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def</w:t>
      </w:r>
      <w:r w:rsidRPr="00821F5D">
        <w:rPr>
          <w:rFonts w:eastAsia="Calibri"/>
          <w:spacing w:val="2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-3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w</w:t>
      </w:r>
      <w:r w:rsidRPr="00821F5D">
        <w:rPr>
          <w:rFonts w:eastAsia="Calibri"/>
          <w:spacing w:val="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rk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>eari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er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rs.</w:t>
      </w:r>
      <w:r w:rsidRPr="00821F5D">
        <w:rPr>
          <w:rFonts w:eastAsia="Calibri"/>
          <w:spacing w:val="1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ut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mi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–sem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s</w:t>
      </w:r>
      <w:r w:rsidRPr="00821F5D">
        <w:rPr>
          <w:rFonts w:eastAsia="Calibri"/>
          <w:spacing w:val="1"/>
          <w:sz w:val="24"/>
          <w:szCs w:val="24"/>
        </w:rPr>
        <w:t>tud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availa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 xml:space="preserve"> 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er.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givi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me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8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esis,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also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 of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ov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f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 as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gh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s, mi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sem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e,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tc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 am</w:t>
      </w:r>
      <w:r w:rsidRPr="00821F5D">
        <w:rPr>
          <w:rFonts w:eastAsia="Calibri"/>
          <w:spacing w:val="1"/>
          <w:sz w:val="24"/>
          <w:szCs w:val="24"/>
        </w:rPr>
        <w:t>on</w:t>
      </w:r>
      <w:r w:rsidRPr="00821F5D">
        <w:rPr>
          <w:rFonts w:eastAsia="Calibri"/>
          <w:sz w:val="24"/>
          <w:szCs w:val="24"/>
        </w:rPr>
        <w:t>gst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 r</w:t>
      </w:r>
      <w:r w:rsidRPr="00821F5D">
        <w:rPr>
          <w:rFonts w:eastAsia="Calibri"/>
          <w:spacing w:val="1"/>
          <w:sz w:val="24"/>
          <w:szCs w:val="24"/>
        </w:rPr>
        <w:t>ep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erfor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mm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 a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</w:p>
    <w:p w14:paraId="0AFE571B" w14:textId="77777777" w:rsidR="00064689" w:rsidRPr="00821F5D" w:rsidRDefault="00064689" w:rsidP="009A72E1">
      <w:pPr>
        <w:ind w:left="360" w:right="-20"/>
        <w:jc w:val="both"/>
        <w:rPr>
          <w:rFonts w:eastAsia="Calibri"/>
          <w:sz w:val="24"/>
          <w:szCs w:val="24"/>
        </w:rPr>
      </w:pPr>
    </w:p>
    <w:p w14:paraId="369FA77A" w14:textId="3A924B9D" w:rsidR="00554BD5" w:rsidRPr="00821F5D" w:rsidRDefault="00C36D13" w:rsidP="009A72E1">
      <w:pPr>
        <w:pStyle w:val="ListParagraph"/>
        <w:numPr>
          <w:ilvl w:val="0"/>
          <w:numId w:val="5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-1"/>
          <w:sz w:val="24"/>
          <w:szCs w:val="24"/>
        </w:rPr>
        <w:t>M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pacing w:val="-1"/>
          <w:sz w:val="24"/>
          <w:szCs w:val="24"/>
        </w:rPr>
        <w:t>d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z w:val="24"/>
          <w:szCs w:val="24"/>
        </w:rPr>
        <w:t>se</w:t>
      </w:r>
      <w:r w:rsidRPr="00821F5D">
        <w:rPr>
          <w:rFonts w:eastAsia="Calibri"/>
          <w:b/>
          <w:spacing w:val="-1"/>
          <w:sz w:val="24"/>
          <w:szCs w:val="24"/>
        </w:rPr>
        <w:t>me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1"/>
          <w:sz w:val="24"/>
          <w:szCs w:val="24"/>
        </w:rPr>
        <w:t>t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z w:val="24"/>
          <w:szCs w:val="24"/>
        </w:rPr>
        <w:t>r</w:t>
      </w:r>
      <w:r w:rsidRPr="00821F5D">
        <w:rPr>
          <w:rFonts w:eastAsia="Calibri"/>
          <w:b/>
          <w:spacing w:val="2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G</w:t>
      </w:r>
      <w:r w:rsidRPr="00821F5D">
        <w:rPr>
          <w:rFonts w:eastAsia="Calibri"/>
          <w:b/>
          <w:spacing w:val="2"/>
          <w:sz w:val="24"/>
          <w:szCs w:val="24"/>
        </w:rPr>
        <w:t>r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-2"/>
          <w:sz w:val="24"/>
          <w:szCs w:val="24"/>
        </w:rPr>
        <w:t>d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pacing w:val="-2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g</w:t>
      </w:r>
    </w:p>
    <w:p w14:paraId="3D635450" w14:textId="77777777" w:rsidR="0054461E" w:rsidRPr="00821F5D" w:rsidRDefault="0054461E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55E4201B" w14:textId="72020665" w:rsidR="00554BD5" w:rsidRPr="00821F5D" w:rsidRDefault="00C36D13" w:rsidP="009A72E1">
      <w:pPr>
        <w:ind w:left="360" w:right="-14"/>
        <w:jc w:val="both"/>
        <w:rPr>
          <w:rFonts w:eastAsia="Calibri"/>
          <w:position w:val="1"/>
          <w:sz w:val="24"/>
          <w:szCs w:val="24"/>
        </w:rPr>
      </w:pPr>
      <w:r w:rsidRPr="00821F5D">
        <w:rPr>
          <w:rFonts w:eastAsia="Calibri"/>
          <w:sz w:val="24"/>
          <w:szCs w:val="24"/>
        </w:rPr>
        <w:t>This</w:t>
      </w:r>
      <w:r w:rsidRPr="00821F5D">
        <w:rPr>
          <w:rFonts w:eastAsia="Calibri"/>
          <w:spacing w:val="1"/>
          <w:sz w:val="24"/>
          <w:szCs w:val="24"/>
        </w:rPr>
        <w:t xml:space="preserve"> 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nn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un</w:t>
      </w:r>
      <w:r w:rsidRPr="00821F5D">
        <w:rPr>
          <w:rFonts w:eastAsia="Calibri"/>
          <w:spacing w:val="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 xml:space="preserve">ed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s</w:t>
      </w:r>
      <w:r w:rsidRPr="00821F5D">
        <w:rPr>
          <w:rFonts w:eastAsia="Calibri"/>
          <w:spacing w:val="-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rv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so</w:t>
      </w:r>
      <w:r w:rsidRPr="00821F5D">
        <w:rPr>
          <w:rFonts w:eastAsia="Calibri"/>
          <w:sz w:val="24"/>
          <w:szCs w:val="24"/>
        </w:rPr>
        <w:t>r to</w:t>
      </w:r>
      <w:r w:rsidRPr="00821F5D">
        <w:rPr>
          <w:rFonts w:eastAsia="Calibri"/>
          <w:spacing w:val="-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is</w:t>
      </w:r>
      <w:r w:rsidR="00821F5D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ud</w:t>
      </w:r>
      <w:r w:rsidRPr="00821F5D">
        <w:rPr>
          <w:rFonts w:eastAsia="Calibri"/>
          <w:sz w:val="24"/>
          <w:szCs w:val="24"/>
        </w:rPr>
        <w:t xml:space="preserve">ent </w:t>
      </w:r>
      <w:r w:rsidR="00DA4F37" w:rsidRPr="00821F5D">
        <w:rPr>
          <w:rFonts w:eastAsia="Calibri"/>
          <w:spacing w:val="1"/>
          <w:sz w:val="24"/>
          <w:szCs w:val="24"/>
        </w:rPr>
        <w:t>as per the date mentioned above</w:t>
      </w:r>
      <w:r w:rsidRPr="00821F5D">
        <w:rPr>
          <w:rFonts w:eastAsia="Calibri"/>
          <w:sz w:val="24"/>
          <w:szCs w:val="24"/>
        </w:rPr>
        <w:t>.</w:t>
      </w:r>
      <w:r w:rsidR="0054461E" w:rsidRPr="00821F5D">
        <w:rPr>
          <w:rFonts w:eastAsia="Calibri"/>
          <w:sz w:val="24"/>
          <w:szCs w:val="24"/>
        </w:rPr>
        <w:t xml:space="preserve"> </w:t>
      </w:r>
    </w:p>
    <w:p w14:paraId="5FD72731" w14:textId="77777777" w:rsidR="0054461E" w:rsidRPr="00821F5D" w:rsidRDefault="0054461E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2BB0A0EC" w14:textId="5655C1AD" w:rsidR="00DA4F37" w:rsidRPr="00821F5D" w:rsidRDefault="00DA4F37" w:rsidP="009A72E1">
      <w:pPr>
        <w:pStyle w:val="ListParagraph"/>
        <w:numPr>
          <w:ilvl w:val="0"/>
          <w:numId w:val="5"/>
        </w:numPr>
        <w:ind w:right="-14"/>
        <w:jc w:val="both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Make-up Policy</w:t>
      </w:r>
    </w:p>
    <w:p w14:paraId="4D39569D" w14:textId="77777777" w:rsidR="0054461E" w:rsidRPr="00821F5D" w:rsidRDefault="0054461E" w:rsidP="009A72E1">
      <w:pPr>
        <w:pStyle w:val="ListParagraph"/>
        <w:ind w:right="-14"/>
        <w:jc w:val="both"/>
        <w:rPr>
          <w:rFonts w:eastAsia="Calibri"/>
          <w:b/>
          <w:sz w:val="24"/>
          <w:szCs w:val="24"/>
        </w:rPr>
      </w:pPr>
    </w:p>
    <w:p w14:paraId="321A53E7" w14:textId="3A7DBADD" w:rsidR="00DA4F37" w:rsidRPr="00821F5D" w:rsidRDefault="0079409E" w:rsidP="009A72E1">
      <w:pPr>
        <w:ind w:left="360"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 </w:t>
      </w:r>
      <w:r w:rsidR="00D14BC3" w:rsidRPr="00821F5D">
        <w:rPr>
          <w:rFonts w:eastAsia="Calibri"/>
          <w:sz w:val="24"/>
          <w:szCs w:val="24"/>
        </w:rPr>
        <w:t>As t</w:t>
      </w:r>
      <w:r w:rsidRPr="00821F5D">
        <w:rPr>
          <w:rFonts w:eastAsia="Calibri"/>
          <w:sz w:val="24"/>
          <w:szCs w:val="24"/>
        </w:rPr>
        <w:t xml:space="preserve">hesis is a </w:t>
      </w:r>
      <w:r w:rsidR="00DA4F37" w:rsidRPr="00821F5D">
        <w:rPr>
          <w:rFonts w:eastAsia="Calibri"/>
          <w:sz w:val="24"/>
          <w:szCs w:val="24"/>
        </w:rPr>
        <w:t>full time involve</w:t>
      </w:r>
      <w:r w:rsidR="0054461E" w:rsidRPr="00821F5D">
        <w:rPr>
          <w:rFonts w:eastAsia="Calibri"/>
          <w:sz w:val="24"/>
          <w:szCs w:val="24"/>
        </w:rPr>
        <w:t xml:space="preserve">ment and hence </w:t>
      </w:r>
      <w:r w:rsidR="00DA4F37" w:rsidRPr="00821F5D">
        <w:rPr>
          <w:rFonts w:eastAsia="Calibri"/>
          <w:sz w:val="24"/>
          <w:szCs w:val="24"/>
        </w:rPr>
        <w:t xml:space="preserve">there is no scope </w:t>
      </w:r>
      <w:r w:rsidR="00D14BC3" w:rsidRPr="00821F5D">
        <w:rPr>
          <w:rFonts w:eastAsia="Calibri"/>
          <w:sz w:val="24"/>
          <w:szCs w:val="24"/>
        </w:rPr>
        <w:t>for</w:t>
      </w:r>
      <w:r w:rsidR="00DA4F37" w:rsidRPr="00821F5D">
        <w:rPr>
          <w:rFonts w:eastAsia="Calibri"/>
          <w:sz w:val="24"/>
          <w:szCs w:val="24"/>
        </w:rPr>
        <w:t xml:space="preserve"> any make up in this course.</w:t>
      </w:r>
    </w:p>
    <w:p w14:paraId="5C0769AD" w14:textId="77777777" w:rsidR="0054461E" w:rsidRPr="00821F5D" w:rsidRDefault="0054461E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37119A69" w14:textId="0810EB77" w:rsidR="00554BD5" w:rsidRPr="00821F5D" w:rsidRDefault="00C36D13" w:rsidP="009A72E1">
      <w:pPr>
        <w:pStyle w:val="ListParagraph"/>
        <w:numPr>
          <w:ilvl w:val="0"/>
          <w:numId w:val="5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t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nd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ce</w:t>
      </w:r>
      <w:r w:rsidRPr="00821F5D">
        <w:rPr>
          <w:rFonts w:eastAsia="Calibri"/>
          <w:b/>
          <w:spacing w:val="-2"/>
          <w:sz w:val="24"/>
          <w:szCs w:val="24"/>
        </w:rPr>
        <w:t xml:space="preserve"> 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d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pacing w:val="-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o</w:t>
      </w:r>
      <w:r w:rsidRPr="00821F5D">
        <w:rPr>
          <w:rFonts w:eastAsia="Calibri"/>
          <w:b/>
          <w:spacing w:val="-1"/>
          <w:sz w:val="24"/>
          <w:szCs w:val="24"/>
        </w:rPr>
        <w:t>u</w:t>
      </w:r>
      <w:r w:rsidRPr="00821F5D">
        <w:rPr>
          <w:rFonts w:eastAsia="Calibri"/>
          <w:b/>
          <w:sz w:val="24"/>
          <w:szCs w:val="24"/>
        </w:rPr>
        <w:t xml:space="preserve">tine </w:t>
      </w:r>
      <w:r w:rsidRPr="00821F5D">
        <w:rPr>
          <w:rFonts w:eastAsia="Calibri"/>
          <w:b/>
          <w:spacing w:val="-1"/>
          <w:sz w:val="24"/>
          <w:szCs w:val="24"/>
        </w:rPr>
        <w:t>Ma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t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s</w:t>
      </w:r>
    </w:p>
    <w:p w14:paraId="26A66312" w14:textId="77777777" w:rsidR="0054461E" w:rsidRPr="00821F5D" w:rsidRDefault="0054461E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19508839" w14:textId="77777777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fu</w:t>
      </w:r>
      <w:r w:rsidRPr="00821F5D">
        <w:rPr>
          <w:rFonts w:eastAsia="Calibri"/>
          <w:sz w:val="24"/>
          <w:szCs w:val="24"/>
        </w:rPr>
        <w:t>ll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ime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olvem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ili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l a</w:t>
      </w:r>
      <w:r w:rsidRPr="00821F5D">
        <w:rPr>
          <w:rFonts w:eastAsia="Calibri"/>
          <w:spacing w:val="1"/>
          <w:sz w:val="24"/>
          <w:szCs w:val="24"/>
        </w:rPr>
        <w:t>tt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availa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le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rac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q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esir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 mi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sem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,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q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ively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 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 xml:space="preserve">or all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g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ays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alli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of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lia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o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if</w:t>
      </w:r>
      <w:r w:rsidRPr="00821F5D">
        <w:rPr>
          <w:rFonts w:eastAsia="Calibri"/>
          <w:spacing w:val="1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oes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or.</w:t>
      </w:r>
    </w:p>
    <w:p w14:paraId="63C54FCA" w14:textId="77777777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Eve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 xml:space="preserve">as 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o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 xml:space="preserve">ign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  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  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larly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h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rvisor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or  as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r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 al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erna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arr</w:t>
      </w:r>
      <w:r w:rsidRPr="00821F5D">
        <w:rPr>
          <w:rFonts w:eastAsia="Calibri"/>
          <w:spacing w:val="-1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 ma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r.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t is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ei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 xml:space="preserve"> 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is </w:t>
      </w:r>
      <w:r w:rsidRPr="00821F5D">
        <w:rPr>
          <w:rFonts w:eastAsia="Calibri"/>
          <w:spacing w:val="1"/>
          <w:sz w:val="24"/>
          <w:szCs w:val="24"/>
        </w:rPr>
        <w:t>pu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ose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 xml:space="preserve">.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 xml:space="preserve">ly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k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ior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mission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f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="00D9715B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s</w:t>
      </w:r>
      <w:r w:rsidRPr="00821F5D">
        <w:rPr>
          <w:rFonts w:eastAsia="Calibri"/>
          <w:spacing w:val="1"/>
          <w:position w:val="1"/>
          <w:sz w:val="24"/>
          <w:szCs w:val="24"/>
        </w:rPr>
        <w:t>up</w:t>
      </w:r>
      <w:r w:rsidRPr="00821F5D">
        <w:rPr>
          <w:rFonts w:eastAsia="Calibri"/>
          <w:position w:val="1"/>
          <w:sz w:val="24"/>
          <w:szCs w:val="24"/>
        </w:rPr>
        <w:t>ervis</w:t>
      </w:r>
      <w:r w:rsidRPr="00821F5D">
        <w:rPr>
          <w:rFonts w:eastAsia="Calibri"/>
          <w:spacing w:val="1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go</w:t>
      </w:r>
      <w:r w:rsidRPr="00821F5D">
        <w:rPr>
          <w:rFonts w:eastAsia="Calibri"/>
          <w:spacing w:val="-2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g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n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position w:val="1"/>
          <w:sz w:val="24"/>
          <w:szCs w:val="24"/>
        </w:rPr>
        <w:t>l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a</w:t>
      </w:r>
      <w:r w:rsidRPr="00821F5D">
        <w:rPr>
          <w:rFonts w:eastAsia="Calibri"/>
          <w:position w:val="1"/>
          <w:sz w:val="24"/>
          <w:szCs w:val="24"/>
        </w:rPr>
        <w:t>ve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f</w:t>
      </w:r>
      <w:r w:rsidRPr="00821F5D">
        <w:rPr>
          <w:rFonts w:eastAsia="Calibri"/>
          <w:position w:val="1"/>
          <w:sz w:val="24"/>
          <w:szCs w:val="24"/>
        </w:rPr>
        <w:t>or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y genui</w:t>
      </w:r>
      <w:r w:rsidRPr="00821F5D">
        <w:rPr>
          <w:rFonts w:eastAsia="Calibri"/>
          <w:spacing w:val="-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n</w:t>
      </w:r>
      <w:r w:rsidRPr="00821F5D">
        <w:rPr>
          <w:rFonts w:eastAsia="Calibri"/>
          <w:spacing w:val="-2"/>
          <w:position w:val="1"/>
          <w:sz w:val="24"/>
          <w:szCs w:val="24"/>
        </w:rPr>
        <w:t>e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s.</w:t>
      </w:r>
    </w:p>
    <w:p w14:paraId="79FC967D" w14:textId="730D3994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If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ve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1"/>
          <w:sz w:val="24"/>
          <w:szCs w:val="24"/>
        </w:rPr>
        <w:t xml:space="preserve"> d</w:t>
      </w:r>
      <w:r w:rsidRPr="00821F5D">
        <w:rPr>
          <w:rFonts w:eastAsia="Calibri"/>
          <w:sz w:val="24"/>
          <w:szCs w:val="24"/>
        </w:rPr>
        <w:t>ays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 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ire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omm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l gra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may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="00D9715B" w:rsidRPr="00821F5D">
        <w:rPr>
          <w:rFonts w:eastAsia="Calibri"/>
          <w:spacing w:val="1"/>
          <w:sz w:val="24"/>
          <w:szCs w:val="24"/>
        </w:rPr>
        <w:t>supervisor/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="00D9715B" w:rsidRPr="00821F5D">
        <w:rPr>
          <w:rFonts w:eastAsia="Calibri"/>
          <w:spacing w:val="1"/>
          <w:sz w:val="24"/>
          <w:szCs w:val="24"/>
        </w:rPr>
        <w:t>.</w:t>
      </w:r>
    </w:p>
    <w:p w14:paraId="3E108777" w14:textId="2E0B7BBD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For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at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such</w:t>
      </w:r>
      <w:r w:rsidRPr="00821F5D">
        <w:rPr>
          <w:rFonts w:eastAsia="Calibri"/>
          <w:spacing w:val="-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rk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pl</w:t>
      </w:r>
      <w:r w:rsidRPr="00821F5D">
        <w:rPr>
          <w:rFonts w:eastAsia="Calibri"/>
          <w:spacing w:val="-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ce,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3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-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, c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ti</w:t>
      </w:r>
      <w:r w:rsidRPr="00821F5D">
        <w:rPr>
          <w:rFonts w:eastAsia="Calibri"/>
          <w:spacing w:val="-1"/>
          <w:sz w:val="24"/>
          <w:szCs w:val="24"/>
        </w:rPr>
        <w:t>ng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cy</w:t>
      </w:r>
      <w:r w:rsidRPr="00821F5D">
        <w:rPr>
          <w:rFonts w:eastAsia="Calibri"/>
          <w:spacing w:val="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tu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.,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="00FF7399">
        <w:rPr>
          <w:rFonts w:eastAsia="Calibri"/>
          <w:spacing w:val="-1"/>
          <w:sz w:val="24"/>
          <w:szCs w:val="24"/>
        </w:rPr>
        <w:t>oD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may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ed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gh</w:t>
      </w:r>
      <w:r w:rsidRPr="00821F5D">
        <w:rPr>
          <w:rFonts w:eastAsia="Calibri"/>
          <w:spacing w:val="-1"/>
          <w:sz w:val="24"/>
          <w:szCs w:val="24"/>
        </w:rPr>
        <w:t xml:space="preserve"> 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sor.</w:t>
      </w:r>
    </w:p>
    <w:p w14:paraId="67C7D483" w14:textId="16F8F2F7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lastRenderedPageBreak/>
        <w:t>F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ral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acili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="002E3F40" w:rsidRPr="00821F5D">
        <w:rPr>
          <w:rFonts w:eastAsia="Calibri"/>
          <w:sz w:val="24"/>
          <w:szCs w:val="24"/>
        </w:rPr>
        <w:t>Computer Center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Wor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="00E81298" w:rsidRPr="00821F5D">
        <w:rPr>
          <w:rFonts w:eastAsia="Calibri"/>
          <w:spacing w:val="5"/>
          <w:sz w:val="24"/>
          <w:szCs w:val="24"/>
        </w:rPr>
        <w:t>CAL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, 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., 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st</w:t>
      </w:r>
      <w:r w:rsidRPr="00821F5D">
        <w:rPr>
          <w:rFonts w:eastAsia="Calibri"/>
          <w:spacing w:val="-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oll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w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la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arges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f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acil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y.</w:t>
      </w:r>
    </w:p>
    <w:p w14:paraId="6AAAE4A0" w14:textId="4C9A32CF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ield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s 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="00DA4F37" w:rsidRPr="00821F5D">
        <w:rPr>
          <w:rFonts w:eastAsia="Calibri"/>
          <w:sz w:val="24"/>
          <w:szCs w:val="24"/>
        </w:rPr>
        <w:t>Hyderabad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a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an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g </w:t>
      </w:r>
      <w:r w:rsidRPr="00821F5D">
        <w:rPr>
          <w:rFonts w:eastAsia="Calibri"/>
          <w:spacing w:val="1"/>
          <w:sz w:val="24"/>
          <w:szCs w:val="24"/>
        </w:rPr>
        <w:t>pu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 xml:space="preserve">ose,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rati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lace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 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giv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ou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rvisor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8"/>
          <w:sz w:val="24"/>
          <w:szCs w:val="24"/>
        </w:rPr>
        <w:t xml:space="preserve"> 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v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 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val.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(</w:t>
      </w:r>
      <w:r w:rsidRPr="00821F5D">
        <w:rPr>
          <w:rFonts w:eastAsia="Calibri"/>
          <w:sz w:val="24"/>
          <w:szCs w:val="24"/>
        </w:rPr>
        <w:t>Also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t Aca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ic Reg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 6</w:t>
      </w:r>
      <w:r w:rsidRPr="00821F5D">
        <w:rPr>
          <w:rFonts w:eastAsia="Calibri"/>
          <w:spacing w:val="-2"/>
          <w:sz w:val="24"/>
          <w:szCs w:val="24"/>
        </w:rPr>
        <w:t>.</w:t>
      </w:r>
      <w:r w:rsidRPr="00821F5D">
        <w:rPr>
          <w:rFonts w:eastAsia="Calibri"/>
          <w:sz w:val="24"/>
          <w:szCs w:val="24"/>
        </w:rPr>
        <w:t>2</w:t>
      </w:r>
      <w:r w:rsidRPr="00821F5D">
        <w:rPr>
          <w:rFonts w:eastAsia="Calibri"/>
          <w:spacing w:val="1"/>
          <w:sz w:val="24"/>
          <w:szCs w:val="24"/>
        </w:rPr>
        <w:t>1</w:t>
      </w:r>
      <w:r w:rsidRPr="00821F5D">
        <w:rPr>
          <w:rFonts w:eastAsia="Calibri"/>
          <w:spacing w:val="-1"/>
          <w:sz w:val="24"/>
          <w:szCs w:val="24"/>
        </w:rPr>
        <w:t>)</w:t>
      </w:r>
      <w:r w:rsidRPr="00821F5D">
        <w:rPr>
          <w:rFonts w:eastAsia="Calibri"/>
          <w:sz w:val="24"/>
          <w:szCs w:val="24"/>
        </w:rPr>
        <w:t>.</w:t>
      </w:r>
    </w:p>
    <w:p w14:paraId="20FA6EF0" w14:textId="4869A6EA" w:rsidR="00E81298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5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3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3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ot</w:t>
      </w:r>
      <w:r w:rsidRPr="00821F5D">
        <w:rPr>
          <w:rFonts w:eastAsia="Calibri"/>
          <w:spacing w:val="3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eld</w:t>
      </w:r>
      <w:r w:rsidRPr="00821F5D">
        <w:rPr>
          <w:rFonts w:eastAsia="Calibri"/>
          <w:spacing w:val="3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efore</w:t>
      </w:r>
      <w:r w:rsidRPr="00821F5D">
        <w:rPr>
          <w:rFonts w:eastAsia="Calibri"/>
          <w:spacing w:val="3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3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sive</w:t>
      </w:r>
      <w:r w:rsidRPr="00821F5D">
        <w:rPr>
          <w:rFonts w:eastAsia="Calibri"/>
          <w:spacing w:val="3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</w:t>
      </w:r>
      <w:r w:rsidRPr="00821F5D">
        <w:rPr>
          <w:rFonts w:eastAsia="Calibri"/>
          <w:spacing w:val="3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egi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s.</w:t>
      </w:r>
      <w:r w:rsidRPr="00821F5D">
        <w:rPr>
          <w:rFonts w:eastAsia="Calibri"/>
          <w:spacing w:val="3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exact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es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 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 xml:space="preserve">y 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nn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 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od</w:t>
      </w:r>
      <w:r w:rsidRPr="00821F5D">
        <w:rPr>
          <w:rFonts w:eastAsia="Calibri"/>
          <w:sz w:val="24"/>
          <w:szCs w:val="24"/>
        </w:rPr>
        <w:t xml:space="preserve">.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eve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exig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ies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ivi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es may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 xml:space="preserve">. 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5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  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ld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 xml:space="preserve">h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a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er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so</w:t>
      </w:r>
      <w:r w:rsidRPr="00821F5D">
        <w:rPr>
          <w:rFonts w:eastAsia="Calibri"/>
          <w:spacing w:val="5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ey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are availa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le 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ill 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of 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sive  exam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er.</w:t>
      </w:r>
      <w:r w:rsidRPr="00821F5D">
        <w:rPr>
          <w:rFonts w:eastAsia="Calibri"/>
          <w:spacing w:val="5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If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ESIS is 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ot s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z w:val="24"/>
          <w:szCs w:val="24"/>
        </w:rPr>
        <w:t>mi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last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lass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 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pu</w:t>
      </w:r>
      <w:r w:rsidRPr="00821F5D">
        <w:rPr>
          <w:rFonts w:eastAsia="Calibri"/>
          <w:spacing w:val="-2"/>
          <w:sz w:val="24"/>
          <w:szCs w:val="24"/>
        </w:rPr>
        <w:t>la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rs</w:t>
      </w:r>
      <w:r w:rsidRPr="00821F5D">
        <w:rPr>
          <w:rFonts w:eastAsia="Calibri"/>
          <w:spacing w:val="1"/>
          <w:sz w:val="24"/>
          <w:szCs w:val="24"/>
        </w:rPr>
        <w:t xml:space="preserve"> 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n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ave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ie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ad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3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y in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Viva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a</w:t>
      </w:r>
      <w:r w:rsidRPr="00821F5D">
        <w:rPr>
          <w:rFonts w:eastAsia="Calibri"/>
          <w:spacing w:val="1"/>
          <w:sz w:val="24"/>
          <w:szCs w:val="24"/>
        </w:rPr>
        <w:t>nn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e.</w:t>
      </w:r>
    </w:p>
    <w:p w14:paraId="7E05B5D3" w14:textId="418C83D9" w:rsidR="00554BD5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>T</w:t>
      </w:r>
      <w:r w:rsidRPr="00821F5D">
        <w:rPr>
          <w:rFonts w:eastAsia="Calibri"/>
          <w:spacing w:val="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position w:val="1"/>
          <w:sz w:val="24"/>
          <w:szCs w:val="24"/>
        </w:rPr>
        <w:t>orm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position w:val="1"/>
          <w:sz w:val="24"/>
          <w:szCs w:val="24"/>
        </w:rPr>
        <w:t xml:space="preserve">t of </w:t>
      </w:r>
      <w:r w:rsidR="00935C71">
        <w:rPr>
          <w:rFonts w:eastAsia="Calibri"/>
          <w:position w:val="1"/>
          <w:sz w:val="24"/>
          <w:szCs w:val="24"/>
        </w:rPr>
        <w:t>“</w:t>
      </w:r>
      <w:r w:rsidRPr="00821F5D">
        <w:rPr>
          <w:rFonts w:eastAsia="Calibri"/>
          <w:position w:val="1"/>
          <w:sz w:val="24"/>
          <w:szCs w:val="24"/>
        </w:rPr>
        <w:t>T</w:t>
      </w:r>
      <w:r w:rsidRPr="00821F5D">
        <w:rPr>
          <w:rFonts w:eastAsia="Calibri"/>
          <w:spacing w:val="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esis</w:t>
      </w:r>
      <w:r w:rsidRPr="00821F5D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Cover/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T</w:t>
      </w:r>
      <w:r w:rsidRPr="00821F5D">
        <w:rPr>
          <w:rFonts w:eastAsia="Calibri"/>
          <w:spacing w:val="-2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le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age</w:t>
      </w:r>
      <w:r w:rsidR="00935C71">
        <w:rPr>
          <w:rFonts w:eastAsia="Calibri"/>
          <w:position w:val="1"/>
          <w:sz w:val="24"/>
          <w:szCs w:val="24"/>
        </w:rPr>
        <w:t>”,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="00935C71">
        <w:rPr>
          <w:rFonts w:eastAsia="Calibri"/>
          <w:spacing w:val="-1"/>
          <w:position w:val="1"/>
          <w:sz w:val="24"/>
          <w:szCs w:val="24"/>
        </w:rPr>
        <w:t>“</w:t>
      </w:r>
      <w:r w:rsidRPr="00821F5D">
        <w:rPr>
          <w:rFonts w:eastAsia="Calibri"/>
          <w:position w:val="1"/>
          <w:sz w:val="24"/>
          <w:szCs w:val="24"/>
        </w:rPr>
        <w:t>Ce</w:t>
      </w:r>
      <w:r w:rsidRPr="00821F5D">
        <w:rPr>
          <w:rFonts w:eastAsia="Calibri"/>
          <w:spacing w:val="-2"/>
          <w:position w:val="1"/>
          <w:sz w:val="24"/>
          <w:szCs w:val="24"/>
        </w:rPr>
        <w:t>r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spacing w:val="-2"/>
          <w:position w:val="1"/>
          <w:sz w:val="24"/>
          <w:szCs w:val="24"/>
        </w:rPr>
        <w:t>i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f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1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m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spacing w:val="-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S</w:t>
      </w:r>
      <w:r w:rsidRPr="00821F5D">
        <w:rPr>
          <w:rFonts w:eastAsia="Calibri"/>
          <w:spacing w:val="-1"/>
          <w:position w:val="1"/>
          <w:sz w:val="24"/>
          <w:szCs w:val="24"/>
        </w:rPr>
        <w:t>u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erviso</w:t>
      </w:r>
      <w:r w:rsidRPr="00821F5D">
        <w:rPr>
          <w:rFonts w:eastAsia="Calibri"/>
          <w:spacing w:val="-2"/>
          <w:position w:val="1"/>
          <w:sz w:val="24"/>
          <w:szCs w:val="24"/>
        </w:rPr>
        <w:t>r</w:t>
      </w:r>
      <w:r w:rsidR="00935C71">
        <w:rPr>
          <w:rFonts w:eastAsia="Calibri"/>
          <w:spacing w:val="-2"/>
          <w:position w:val="1"/>
          <w:sz w:val="24"/>
          <w:szCs w:val="24"/>
        </w:rPr>
        <w:t>” and “Thesis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="00935C71">
        <w:rPr>
          <w:rFonts w:eastAsia="Calibri"/>
          <w:spacing w:val="1"/>
          <w:position w:val="1"/>
          <w:sz w:val="24"/>
          <w:szCs w:val="24"/>
        </w:rPr>
        <w:t xml:space="preserve">abstract” </w:t>
      </w:r>
      <w:r w:rsidRPr="00821F5D">
        <w:rPr>
          <w:rFonts w:eastAsia="Calibri"/>
          <w:position w:val="1"/>
          <w:sz w:val="24"/>
          <w:szCs w:val="24"/>
        </w:rPr>
        <w:t>are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spacing w:val="-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.</w:t>
      </w:r>
    </w:p>
    <w:p w14:paraId="1216C6B4" w14:textId="77777777" w:rsidR="00E81298" w:rsidRPr="00821F5D" w:rsidRDefault="00E81298" w:rsidP="00E81298">
      <w:pPr>
        <w:ind w:right="-14"/>
        <w:jc w:val="both"/>
        <w:rPr>
          <w:rFonts w:eastAsia="Calibri"/>
          <w:sz w:val="24"/>
          <w:szCs w:val="24"/>
        </w:rPr>
      </w:pPr>
    </w:p>
    <w:p w14:paraId="00406343" w14:textId="77777777" w:rsidR="00E81298" w:rsidRPr="00821F5D" w:rsidRDefault="00E81298" w:rsidP="00E81298">
      <w:pPr>
        <w:spacing w:before="54" w:line="218" w:lineRule="auto"/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OTHER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AT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SH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ULD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USE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ract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ari</w:t>
      </w:r>
      <w:r w:rsidRPr="00821F5D">
        <w:rPr>
          <w:rFonts w:eastAsia="Calibri"/>
          <w:spacing w:val="1"/>
          <w:sz w:val="24"/>
          <w:szCs w:val="24"/>
        </w:rPr>
        <w:t>ab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0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rm</w:t>
      </w:r>
      <w:r w:rsidRPr="00821F5D">
        <w:rPr>
          <w:rFonts w:eastAsia="Calibri"/>
          <w:spacing w:val="1"/>
          <w:sz w:val="24"/>
          <w:szCs w:val="24"/>
        </w:rPr>
        <w:t>at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gges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qu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 xml:space="preserve">or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org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z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 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given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:</w:t>
      </w:r>
    </w:p>
    <w:p w14:paraId="558F92CC" w14:textId="77777777" w:rsidR="00DF32D2" w:rsidRPr="00821F5D" w:rsidRDefault="00DF32D2" w:rsidP="00DF32D2">
      <w:pPr>
        <w:spacing w:before="66" w:line="228" w:lineRule="auto"/>
        <w:ind w:left="360" w:right="-20"/>
        <w:jc w:val="both"/>
        <w:rPr>
          <w:rFonts w:eastAsia="Calibri"/>
          <w:sz w:val="24"/>
          <w:szCs w:val="24"/>
        </w:rPr>
      </w:pPr>
    </w:p>
    <w:p w14:paraId="5F5AE18C" w14:textId="2E2D02BE" w:rsidR="00013867" w:rsidRPr="00821F5D" w:rsidRDefault="00DF32D2" w:rsidP="00013867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First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age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(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c</w:t>
      </w:r>
      <w:r w:rsidRPr="00821F5D">
        <w:rPr>
          <w:rFonts w:eastAsia="Calibri"/>
          <w:sz w:val="24"/>
          <w:szCs w:val="24"/>
        </w:rPr>
        <w:t>over)</w:t>
      </w:r>
    </w:p>
    <w:p w14:paraId="4A70AD9E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Ac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gem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</w:p>
    <w:p w14:paraId="77CB6C7A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Cer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</w:p>
    <w:p w14:paraId="2E00908C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List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Sym</w:t>
      </w:r>
      <w:r w:rsidRPr="00821F5D">
        <w:rPr>
          <w:rFonts w:eastAsia="Calibri"/>
          <w:spacing w:val="-2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ols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&amp;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bb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ia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</w:p>
    <w:p w14:paraId="59FD2DF1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t</w:t>
      </w:r>
    </w:p>
    <w:p w14:paraId="2B97B0FF" w14:textId="77777777" w:rsidR="00013867" w:rsidRPr="00821F5D" w:rsidRDefault="00DF32D2" w:rsidP="00013867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 Co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</w:t>
      </w:r>
    </w:p>
    <w:p w14:paraId="484A0118" w14:textId="2326C018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Cha</w:t>
      </w:r>
      <w:r w:rsidRPr="00821F5D">
        <w:rPr>
          <w:rFonts w:eastAsia="Calibri"/>
          <w:spacing w:val="1"/>
          <w:sz w:val="24"/>
          <w:szCs w:val="24"/>
        </w:rPr>
        <w:t>pt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1</w:t>
      </w:r>
      <w:r w:rsidRPr="00821F5D">
        <w:rPr>
          <w:rFonts w:eastAsia="Calibri"/>
          <w:spacing w:val="-2"/>
          <w:sz w:val="24"/>
          <w:szCs w:val="24"/>
        </w:rPr>
        <w:t>,</w:t>
      </w:r>
      <w:r w:rsidR="00013867"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2,</w:t>
      </w:r>
      <w:r w:rsidR="00013867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3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.</w:t>
      </w:r>
    </w:p>
    <w:p w14:paraId="1F8BB8D5" w14:textId="77777777" w:rsidR="00013867" w:rsidRPr="00821F5D" w:rsidRDefault="00DF32D2" w:rsidP="00013867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>Co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l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sion</w:t>
      </w:r>
    </w:p>
    <w:p w14:paraId="7F6D39C3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pp</w:t>
      </w:r>
      <w:r w:rsidRPr="00821F5D">
        <w:rPr>
          <w:rFonts w:eastAsia="Calibri"/>
          <w:spacing w:val="-2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nd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es</w:t>
      </w:r>
    </w:p>
    <w:p w14:paraId="28B21F9D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y/Re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-1"/>
          <w:sz w:val="24"/>
          <w:szCs w:val="24"/>
        </w:rPr>
        <w:t xml:space="preserve"> (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) List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z w:val="24"/>
          <w:szCs w:val="24"/>
        </w:rPr>
        <w:t>lic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z w:val="24"/>
          <w:szCs w:val="24"/>
        </w:rPr>
        <w:t>Co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en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</w:p>
    <w:p w14:paraId="7C0FDA37" w14:textId="1AB3B427" w:rsidR="00DF32D2" w:rsidRPr="00821F5D" w:rsidRDefault="00013867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Publications or </w:t>
      </w:r>
      <w:r w:rsidR="00DF32D2" w:rsidRPr="00821F5D">
        <w:rPr>
          <w:rFonts w:eastAsia="Calibri"/>
          <w:sz w:val="24"/>
          <w:szCs w:val="24"/>
        </w:rPr>
        <w:t>P</w:t>
      </w:r>
      <w:r w:rsidR="00DF32D2" w:rsidRPr="00821F5D">
        <w:rPr>
          <w:rFonts w:eastAsia="Calibri"/>
          <w:spacing w:val="1"/>
          <w:sz w:val="24"/>
          <w:szCs w:val="24"/>
        </w:rPr>
        <w:t>r</w:t>
      </w:r>
      <w:r w:rsidR="00DF32D2" w:rsidRPr="00821F5D">
        <w:rPr>
          <w:rFonts w:eastAsia="Calibri"/>
          <w:sz w:val="24"/>
          <w:szCs w:val="24"/>
        </w:rPr>
        <w:t>es</w:t>
      </w:r>
      <w:r w:rsidR="00DF32D2" w:rsidRPr="00821F5D">
        <w:rPr>
          <w:rFonts w:eastAsia="Calibri"/>
          <w:spacing w:val="1"/>
          <w:sz w:val="24"/>
          <w:szCs w:val="24"/>
        </w:rPr>
        <w:t>e</w:t>
      </w:r>
      <w:r w:rsidR="00DF32D2" w:rsidRPr="00821F5D">
        <w:rPr>
          <w:rFonts w:eastAsia="Calibri"/>
          <w:spacing w:val="-1"/>
          <w:sz w:val="24"/>
          <w:szCs w:val="24"/>
        </w:rPr>
        <w:t>n</w:t>
      </w:r>
      <w:r w:rsidR="00DF32D2" w:rsidRPr="00821F5D">
        <w:rPr>
          <w:rFonts w:eastAsia="Calibri"/>
          <w:spacing w:val="1"/>
          <w:sz w:val="24"/>
          <w:szCs w:val="24"/>
        </w:rPr>
        <w:t>t</w:t>
      </w:r>
      <w:r w:rsidR="00DF32D2" w:rsidRPr="00821F5D">
        <w:rPr>
          <w:rFonts w:eastAsia="Calibri"/>
          <w:sz w:val="24"/>
          <w:szCs w:val="24"/>
        </w:rPr>
        <w:t>a</w:t>
      </w:r>
      <w:r w:rsidR="00DF32D2" w:rsidRPr="00821F5D">
        <w:rPr>
          <w:rFonts w:eastAsia="Calibri"/>
          <w:spacing w:val="1"/>
          <w:sz w:val="24"/>
          <w:szCs w:val="24"/>
        </w:rPr>
        <w:t>t</w:t>
      </w:r>
      <w:r w:rsidR="00DF32D2" w:rsidRPr="00821F5D">
        <w:rPr>
          <w:rFonts w:eastAsia="Calibri"/>
          <w:spacing w:val="-2"/>
          <w:sz w:val="24"/>
          <w:szCs w:val="24"/>
        </w:rPr>
        <w:t>i</w:t>
      </w:r>
      <w:r w:rsidR="00DF32D2" w:rsidRPr="00821F5D">
        <w:rPr>
          <w:rFonts w:eastAsia="Calibri"/>
          <w:sz w:val="24"/>
          <w:szCs w:val="24"/>
        </w:rPr>
        <w:t>o</w:t>
      </w:r>
      <w:r w:rsidR="00DF32D2" w:rsidRPr="00821F5D">
        <w:rPr>
          <w:rFonts w:eastAsia="Calibri"/>
          <w:spacing w:val="1"/>
          <w:sz w:val="24"/>
          <w:szCs w:val="24"/>
        </w:rPr>
        <w:t>n</w:t>
      </w:r>
      <w:r w:rsidR="00DF32D2" w:rsidRPr="00821F5D">
        <w:rPr>
          <w:rFonts w:eastAsia="Calibri"/>
          <w:sz w:val="24"/>
          <w:szCs w:val="24"/>
        </w:rPr>
        <w:t>s,</w:t>
      </w:r>
      <w:r w:rsidR="00DF32D2" w:rsidRPr="00821F5D">
        <w:rPr>
          <w:rFonts w:eastAsia="Calibri"/>
          <w:spacing w:val="-2"/>
          <w:sz w:val="24"/>
          <w:szCs w:val="24"/>
        </w:rPr>
        <w:t xml:space="preserve"> </w:t>
      </w:r>
      <w:r w:rsidR="00DF32D2" w:rsidRPr="00821F5D">
        <w:rPr>
          <w:rFonts w:eastAsia="Calibri"/>
          <w:sz w:val="24"/>
          <w:szCs w:val="24"/>
        </w:rPr>
        <w:t>if</w:t>
      </w:r>
      <w:r w:rsidR="00DF32D2" w:rsidRPr="00821F5D">
        <w:rPr>
          <w:rFonts w:eastAsia="Calibri"/>
          <w:spacing w:val="2"/>
          <w:sz w:val="24"/>
          <w:szCs w:val="24"/>
        </w:rPr>
        <w:t xml:space="preserve"> </w:t>
      </w:r>
      <w:r w:rsidR="00DF32D2" w:rsidRPr="00821F5D">
        <w:rPr>
          <w:rFonts w:eastAsia="Calibri"/>
          <w:spacing w:val="-2"/>
          <w:sz w:val="24"/>
          <w:szCs w:val="24"/>
        </w:rPr>
        <w:t>a</w:t>
      </w:r>
      <w:r w:rsidR="00DF32D2" w:rsidRPr="00821F5D">
        <w:rPr>
          <w:rFonts w:eastAsia="Calibri"/>
          <w:spacing w:val="1"/>
          <w:sz w:val="24"/>
          <w:szCs w:val="24"/>
        </w:rPr>
        <w:t>n</w:t>
      </w:r>
      <w:r w:rsidR="00DF32D2" w:rsidRPr="00821F5D">
        <w:rPr>
          <w:rFonts w:eastAsia="Calibri"/>
          <w:sz w:val="24"/>
          <w:szCs w:val="24"/>
        </w:rPr>
        <w:t>y.</w:t>
      </w:r>
    </w:p>
    <w:p w14:paraId="056E27B0" w14:textId="77777777" w:rsidR="00DF32D2" w:rsidRPr="00821F5D" w:rsidRDefault="00DF32D2" w:rsidP="00DF32D2">
      <w:pPr>
        <w:jc w:val="both"/>
        <w:rPr>
          <w:rFonts w:eastAsia="Calibri"/>
          <w:sz w:val="24"/>
          <w:szCs w:val="24"/>
        </w:rPr>
      </w:pPr>
    </w:p>
    <w:p w14:paraId="6E4AA043" w14:textId="5D3D9DC8" w:rsidR="00554BD5" w:rsidRPr="00821F5D" w:rsidRDefault="00C36D13" w:rsidP="00403D63">
      <w:pPr>
        <w:spacing w:before="66" w:line="228" w:lineRule="auto"/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Ea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-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ard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met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ology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 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ails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ou</w:t>
      </w:r>
      <w:r w:rsidRPr="00821F5D">
        <w:rPr>
          <w:rFonts w:eastAsia="Calibri"/>
          <w:sz w:val="24"/>
          <w:szCs w:val="24"/>
        </w:rPr>
        <w:t>gh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pacing w:val="-3"/>
          <w:sz w:val="24"/>
          <w:szCs w:val="24"/>
        </w:rPr>
        <w:t>y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z w:val="24"/>
          <w:szCs w:val="24"/>
        </w:rPr>
        <w:t>self</w:t>
      </w:r>
      <w:r w:rsidR="00013867" w:rsidRPr="00821F5D">
        <w:rPr>
          <w:rFonts w:eastAsia="Calibri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="00013867" w:rsidRPr="00821F5D">
        <w:rPr>
          <w:rFonts w:eastAsia="Calibri"/>
          <w:spacing w:val="2"/>
          <w:sz w:val="24"/>
          <w:szCs w:val="24"/>
        </w:rPr>
        <w:t xml:space="preserve">The student also can consult supervisor.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u</w:t>
      </w:r>
      <w:r w:rsidRPr="00821F5D">
        <w:rPr>
          <w:rFonts w:eastAsia="Calibri"/>
          <w:sz w:val="24"/>
          <w:szCs w:val="24"/>
        </w:rPr>
        <w:t>sed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 r</w:t>
      </w:r>
      <w:r w:rsidRPr="00821F5D">
        <w:rPr>
          <w:rFonts w:eastAsia="Calibri"/>
          <w:spacing w:val="1"/>
          <w:sz w:val="24"/>
          <w:szCs w:val="24"/>
        </w:rPr>
        <w:t>ep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g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same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pacing w:val="-1"/>
          <w:sz w:val="24"/>
          <w:szCs w:val="24"/>
        </w:rPr>
        <w:t>ct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m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oo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/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9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avoided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="00013867" w:rsidRPr="00821F5D">
        <w:rPr>
          <w:rFonts w:eastAsia="Calibri"/>
          <w:spacing w:val="1"/>
          <w:sz w:val="24"/>
          <w:szCs w:val="24"/>
        </w:rPr>
        <w:t xml:space="preserve">as it means “plagiarism” or copyright issues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 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leva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 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ly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  <w:r w:rsidR="00013867" w:rsidRPr="00821F5D">
        <w:rPr>
          <w:rFonts w:eastAsia="Calibri"/>
          <w:sz w:val="24"/>
          <w:szCs w:val="24"/>
        </w:rPr>
        <w:t xml:space="preserve"> BITS</w:t>
      </w:r>
      <w:r w:rsidR="00FF7399">
        <w:rPr>
          <w:rFonts w:eastAsia="Calibri"/>
          <w:sz w:val="24"/>
          <w:szCs w:val="24"/>
        </w:rPr>
        <w:t xml:space="preserve"> Pilani</w:t>
      </w:r>
      <w:r w:rsidR="00013867" w:rsidRPr="00821F5D">
        <w:rPr>
          <w:rFonts w:eastAsia="Calibri"/>
          <w:sz w:val="24"/>
          <w:szCs w:val="24"/>
        </w:rPr>
        <w:t xml:space="preserve"> </w:t>
      </w:r>
      <w:r w:rsidR="00BC4D14" w:rsidRPr="00821F5D">
        <w:rPr>
          <w:rFonts w:eastAsia="Calibri"/>
          <w:sz w:val="24"/>
          <w:szCs w:val="24"/>
        </w:rPr>
        <w:t xml:space="preserve">is committed to check on such issues and </w:t>
      </w:r>
      <w:r w:rsidR="001B2DCC">
        <w:rPr>
          <w:rFonts w:eastAsia="Calibri"/>
          <w:sz w:val="24"/>
          <w:szCs w:val="24"/>
        </w:rPr>
        <w:t xml:space="preserve">subscribed to </w:t>
      </w:r>
      <w:r w:rsidR="00013867" w:rsidRPr="00821F5D">
        <w:rPr>
          <w:rFonts w:eastAsia="Calibri"/>
          <w:sz w:val="24"/>
          <w:szCs w:val="24"/>
        </w:rPr>
        <w:t xml:space="preserve">“Turnitin” software </w:t>
      </w:r>
      <w:r w:rsidR="001B2DCC">
        <w:rPr>
          <w:rFonts w:eastAsia="Calibri"/>
          <w:sz w:val="24"/>
          <w:szCs w:val="24"/>
        </w:rPr>
        <w:t xml:space="preserve">for </w:t>
      </w:r>
      <w:r w:rsidR="00013867" w:rsidRPr="00821F5D">
        <w:rPr>
          <w:rFonts w:eastAsia="Calibri"/>
          <w:sz w:val="24"/>
          <w:szCs w:val="24"/>
        </w:rPr>
        <w:t>check</w:t>
      </w:r>
      <w:r w:rsidR="001B2DCC">
        <w:rPr>
          <w:rFonts w:eastAsia="Calibri"/>
          <w:sz w:val="24"/>
          <w:szCs w:val="24"/>
        </w:rPr>
        <w:t>ing</w:t>
      </w:r>
      <w:r w:rsidR="00013867" w:rsidRPr="00821F5D">
        <w:rPr>
          <w:rFonts w:eastAsia="Calibri"/>
          <w:sz w:val="24"/>
          <w:szCs w:val="24"/>
        </w:rPr>
        <w:t xml:space="preserve"> the similarity index.</w:t>
      </w:r>
    </w:p>
    <w:p w14:paraId="22FCB7F6" w14:textId="77777777" w:rsidR="00013867" w:rsidRDefault="00013867" w:rsidP="00403D63">
      <w:pPr>
        <w:spacing w:before="66" w:line="228" w:lineRule="auto"/>
        <w:ind w:left="360" w:right="-20"/>
        <w:jc w:val="both"/>
        <w:rPr>
          <w:rFonts w:eastAsia="Calibri"/>
          <w:sz w:val="24"/>
          <w:szCs w:val="24"/>
        </w:rPr>
      </w:pPr>
    </w:p>
    <w:p w14:paraId="3FF31317" w14:textId="36352F5B" w:rsidR="00554BD5" w:rsidRPr="00064689" w:rsidRDefault="00C36D13" w:rsidP="00064689">
      <w:pPr>
        <w:pStyle w:val="ListParagraph"/>
        <w:numPr>
          <w:ilvl w:val="0"/>
          <w:numId w:val="5"/>
        </w:numPr>
        <w:spacing w:before="82"/>
        <w:ind w:right="-20"/>
        <w:jc w:val="both"/>
        <w:rPr>
          <w:rFonts w:eastAsia="Calibri"/>
          <w:sz w:val="24"/>
          <w:szCs w:val="24"/>
        </w:rPr>
      </w:pPr>
      <w:r w:rsidRPr="00064689">
        <w:rPr>
          <w:rFonts w:eastAsia="Calibri"/>
          <w:b/>
          <w:sz w:val="24"/>
          <w:szCs w:val="24"/>
        </w:rPr>
        <w:t>C</w:t>
      </w:r>
      <w:r w:rsidRPr="00064689">
        <w:rPr>
          <w:rFonts w:eastAsia="Calibri"/>
          <w:b/>
          <w:spacing w:val="1"/>
          <w:sz w:val="24"/>
          <w:szCs w:val="24"/>
        </w:rPr>
        <w:t>h</w:t>
      </w:r>
      <w:r w:rsidRPr="00064689">
        <w:rPr>
          <w:rFonts w:eastAsia="Calibri"/>
          <w:b/>
          <w:spacing w:val="-1"/>
          <w:sz w:val="24"/>
          <w:szCs w:val="24"/>
        </w:rPr>
        <w:t>am</w:t>
      </w:r>
      <w:r w:rsidRPr="00064689">
        <w:rPr>
          <w:rFonts w:eastAsia="Calibri"/>
          <w:b/>
          <w:spacing w:val="1"/>
          <w:sz w:val="24"/>
          <w:szCs w:val="24"/>
        </w:rPr>
        <w:t>b</w:t>
      </w:r>
      <w:r w:rsidRPr="00064689">
        <w:rPr>
          <w:rFonts w:eastAsia="Calibri"/>
          <w:b/>
          <w:spacing w:val="-1"/>
          <w:sz w:val="24"/>
          <w:szCs w:val="24"/>
        </w:rPr>
        <w:t>e</w:t>
      </w:r>
      <w:r w:rsidRPr="00064689">
        <w:rPr>
          <w:rFonts w:eastAsia="Calibri"/>
          <w:b/>
          <w:sz w:val="24"/>
          <w:szCs w:val="24"/>
        </w:rPr>
        <w:t>r</w:t>
      </w:r>
      <w:r w:rsidRPr="00064689">
        <w:rPr>
          <w:rFonts w:eastAsia="Calibri"/>
          <w:b/>
          <w:spacing w:val="-1"/>
          <w:sz w:val="24"/>
          <w:szCs w:val="24"/>
        </w:rPr>
        <w:t xml:space="preserve"> </w:t>
      </w:r>
      <w:r w:rsidR="00FF7399" w:rsidRPr="00064689">
        <w:rPr>
          <w:rFonts w:eastAsia="Calibri"/>
          <w:b/>
          <w:spacing w:val="-1"/>
          <w:sz w:val="24"/>
          <w:szCs w:val="24"/>
        </w:rPr>
        <w:t>C</w:t>
      </w:r>
      <w:r w:rsidRPr="00064689">
        <w:rPr>
          <w:rFonts w:eastAsia="Calibri"/>
          <w:b/>
          <w:spacing w:val="1"/>
          <w:sz w:val="24"/>
          <w:szCs w:val="24"/>
        </w:rPr>
        <w:t>on</w:t>
      </w:r>
      <w:r w:rsidRPr="00064689">
        <w:rPr>
          <w:rFonts w:eastAsia="Calibri"/>
          <w:b/>
          <w:spacing w:val="-2"/>
          <w:sz w:val="24"/>
          <w:szCs w:val="24"/>
        </w:rPr>
        <w:t>s</w:t>
      </w:r>
      <w:r w:rsidRPr="00064689">
        <w:rPr>
          <w:rFonts w:eastAsia="Calibri"/>
          <w:b/>
          <w:spacing w:val="1"/>
          <w:sz w:val="24"/>
          <w:szCs w:val="24"/>
        </w:rPr>
        <w:t>ul</w:t>
      </w:r>
      <w:r w:rsidRPr="00064689">
        <w:rPr>
          <w:rFonts w:eastAsia="Calibri"/>
          <w:b/>
          <w:sz w:val="24"/>
          <w:szCs w:val="24"/>
        </w:rPr>
        <w:t>ta</w:t>
      </w:r>
      <w:r w:rsidRPr="00064689">
        <w:rPr>
          <w:rFonts w:eastAsia="Calibri"/>
          <w:b/>
          <w:spacing w:val="-2"/>
          <w:sz w:val="24"/>
          <w:szCs w:val="24"/>
        </w:rPr>
        <w:t>t</w:t>
      </w:r>
      <w:r w:rsidRPr="00064689">
        <w:rPr>
          <w:rFonts w:eastAsia="Calibri"/>
          <w:b/>
          <w:spacing w:val="1"/>
          <w:sz w:val="24"/>
          <w:szCs w:val="24"/>
        </w:rPr>
        <w:t>i</w:t>
      </w:r>
      <w:r w:rsidRPr="00064689">
        <w:rPr>
          <w:rFonts w:eastAsia="Calibri"/>
          <w:b/>
          <w:sz w:val="24"/>
          <w:szCs w:val="24"/>
        </w:rPr>
        <w:t>on Ho</w:t>
      </w:r>
      <w:r w:rsidRPr="00064689">
        <w:rPr>
          <w:rFonts w:eastAsia="Calibri"/>
          <w:b/>
          <w:spacing w:val="1"/>
          <w:sz w:val="24"/>
          <w:szCs w:val="24"/>
        </w:rPr>
        <w:t>ur</w:t>
      </w:r>
      <w:r w:rsidRPr="00064689">
        <w:rPr>
          <w:rFonts w:eastAsia="Calibri"/>
          <w:b/>
          <w:sz w:val="24"/>
          <w:szCs w:val="24"/>
        </w:rPr>
        <w:t>s</w:t>
      </w:r>
    </w:p>
    <w:p w14:paraId="6B3030CB" w14:textId="77777777" w:rsidR="00554BD5" w:rsidRPr="00821F5D" w:rsidRDefault="00554BD5" w:rsidP="00403D63">
      <w:pPr>
        <w:spacing w:line="100" w:lineRule="exact"/>
        <w:ind w:left="360" w:right="-20"/>
        <w:rPr>
          <w:sz w:val="10"/>
          <w:szCs w:val="10"/>
        </w:rPr>
      </w:pPr>
    </w:p>
    <w:p w14:paraId="32CCDAFA" w14:textId="6F0890F1" w:rsidR="00554BD5" w:rsidRPr="00821F5D" w:rsidRDefault="00C36D13" w:rsidP="00403D63">
      <w:pPr>
        <w:spacing w:line="280" w:lineRule="exact"/>
        <w:ind w:left="360" w:right="-20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Ea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4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3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ix</w:t>
      </w:r>
      <w:r w:rsidRPr="00821F5D">
        <w:rPr>
          <w:rFonts w:eastAsia="Calibri"/>
          <w:spacing w:val="38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p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rs</w:t>
      </w:r>
      <w:r w:rsidRPr="00821F5D">
        <w:rPr>
          <w:rFonts w:eastAsia="Calibri"/>
          <w:spacing w:val="39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3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3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or.</w:t>
      </w:r>
      <w:r w:rsidRPr="00821F5D">
        <w:rPr>
          <w:rFonts w:eastAsia="Calibri"/>
          <w:spacing w:val="4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9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an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et</w:t>
      </w:r>
      <w:r w:rsidRPr="00821F5D">
        <w:rPr>
          <w:rFonts w:eastAsia="Calibri"/>
          <w:spacing w:val="4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="00A16591">
        <w:rPr>
          <w:rFonts w:eastAsia="Calibri"/>
          <w:spacing w:val="1"/>
          <w:sz w:val="24"/>
          <w:szCs w:val="24"/>
        </w:rPr>
        <w:t>Instructor-in-Charge (Associate Dean,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="002E3F40" w:rsidRPr="00821F5D">
        <w:rPr>
          <w:rFonts w:eastAsia="Calibri"/>
          <w:sz w:val="24"/>
          <w:szCs w:val="24"/>
        </w:rPr>
        <w:t>AUGSD</w:t>
      </w:r>
      <w:r w:rsidR="00A16591">
        <w:rPr>
          <w:rFonts w:eastAsia="Calibri"/>
          <w:sz w:val="24"/>
          <w:szCs w:val="24"/>
        </w:rPr>
        <w:t>)</w:t>
      </w:r>
      <w:r w:rsidRPr="00821F5D">
        <w:rPr>
          <w:rFonts w:eastAsia="Calibri"/>
          <w:spacing w:val="-1"/>
          <w:sz w:val="24"/>
          <w:szCs w:val="24"/>
        </w:rPr>
        <w:t xml:space="preserve"> 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.</w:t>
      </w:r>
    </w:p>
    <w:p w14:paraId="542A277E" w14:textId="77777777" w:rsidR="00013867" w:rsidRPr="00821F5D" w:rsidRDefault="00013867" w:rsidP="00403D63">
      <w:pPr>
        <w:spacing w:line="280" w:lineRule="exact"/>
        <w:ind w:left="360" w:right="-20"/>
        <w:rPr>
          <w:rFonts w:eastAsia="Calibri"/>
          <w:sz w:val="24"/>
          <w:szCs w:val="24"/>
        </w:rPr>
      </w:pPr>
    </w:p>
    <w:p w14:paraId="77F96CC7" w14:textId="3AAF8F23" w:rsidR="00554BD5" w:rsidRPr="00064689" w:rsidRDefault="00C36D13" w:rsidP="00064689">
      <w:pPr>
        <w:pStyle w:val="ListParagraph"/>
        <w:numPr>
          <w:ilvl w:val="0"/>
          <w:numId w:val="5"/>
        </w:numPr>
        <w:spacing w:before="48"/>
        <w:ind w:right="-20"/>
        <w:jc w:val="both"/>
        <w:rPr>
          <w:rFonts w:eastAsia="Calibri"/>
          <w:b/>
          <w:sz w:val="24"/>
          <w:szCs w:val="24"/>
        </w:rPr>
      </w:pPr>
      <w:r w:rsidRPr="00064689">
        <w:rPr>
          <w:rFonts w:eastAsia="Calibri"/>
          <w:b/>
          <w:sz w:val="24"/>
          <w:szCs w:val="24"/>
        </w:rPr>
        <w:t>C</w:t>
      </w:r>
      <w:r w:rsidRPr="00064689">
        <w:rPr>
          <w:rFonts w:eastAsia="Calibri"/>
          <w:b/>
          <w:spacing w:val="-2"/>
          <w:sz w:val="24"/>
          <w:szCs w:val="24"/>
        </w:rPr>
        <w:t>o</w:t>
      </w:r>
      <w:r w:rsidRPr="00064689">
        <w:rPr>
          <w:rFonts w:eastAsia="Calibri"/>
          <w:b/>
          <w:spacing w:val="1"/>
          <w:sz w:val="24"/>
          <w:szCs w:val="24"/>
        </w:rPr>
        <w:t>ur</w:t>
      </w:r>
      <w:r w:rsidRPr="00064689">
        <w:rPr>
          <w:rFonts w:eastAsia="Calibri"/>
          <w:b/>
          <w:sz w:val="24"/>
          <w:szCs w:val="24"/>
        </w:rPr>
        <w:t xml:space="preserve">se </w:t>
      </w:r>
      <w:r w:rsidRPr="00064689">
        <w:rPr>
          <w:rFonts w:eastAsia="Calibri"/>
          <w:b/>
          <w:spacing w:val="-2"/>
          <w:sz w:val="24"/>
          <w:szCs w:val="24"/>
        </w:rPr>
        <w:t>N</w:t>
      </w:r>
      <w:r w:rsidRPr="00064689">
        <w:rPr>
          <w:rFonts w:eastAsia="Calibri"/>
          <w:b/>
          <w:sz w:val="24"/>
          <w:szCs w:val="24"/>
        </w:rPr>
        <w:t>o</w:t>
      </w:r>
      <w:r w:rsidRPr="00064689">
        <w:rPr>
          <w:rFonts w:eastAsia="Calibri"/>
          <w:b/>
          <w:spacing w:val="1"/>
          <w:sz w:val="24"/>
          <w:szCs w:val="24"/>
        </w:rPr>
        <w:t>t</w:t>
      </w:r>
      <w:r w:rsidRPr="00064689">
        <w:rPr>
          <w:rFonts w:eastAsia="Calibri"/>
          <w:b/>
          <w:spacing w:val="-1"/>
          <w:sz w:val="24"/>
          <w:szCs w:val="24"/>
        </w:rPr>
        <w:t>i</w:t>
      </w:r>
      <w:r w:rsidRPr="00064689">
        <w:rPr>
          <w:rFonts w:eastAsia="Calibri"/>
          <w:b/>
          <w:sz w:val="24"/>
          <w:szCs w:val="24"/>
        </w:rPr>
        <w:t>ces</w:t>
      </w:r>
    </w:p>
    <w:p w14:paraId="729AE0D0" w14:textId="77777777" w:rsidR="00064689" w:rsidRPr="00064689" w:rsidRDefault="00064689" w:rsidP="00064689">
      <w:pPr>
        <w:pStyle w:val="ListParagraph"/>
        <w:spacing w:before="48"/>
        <w:ind w:right="-20"/>
        <w:jc w:val="both"/>
        <w:rPr>
          <w:rFonts w:eastAsia="Calibri"/>
          <w:sz w:val="24"/>
          <w:szCs w:val="24"/>
        </w:rPr>
      </w:pPr>
    </w:p>
    <w:p w14:paraId="36CF04D5" w14:textId="4E0080ED" w:rsidR="00554BD5" w:rsidRPr="00821F5D" w:rsidRDefault="00C36D13" w:rsidP="00403D63">
      <w:pPr>
        <w:spacing w:before="7"/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issu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aced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ment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oar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</w:p>
    <w:p w14:paraId="7039DF6B" w14:textId="77777777" w:rsidR="00013867" w:rsidRPr="00821F5D" w:rsidRDefault="00013867" w:rsidP="00403D63">
      <w:pPr>
        <w:spacing w:before="7"/>
        <w:ind w:left="360" w:right="-20"/>
        <w:jc w:val="both"/>
        <w:rPr>
          <w:rFonts w:eastAsia="Calibri"/>
          <w:sz w:val="24"/>
          <w:szCs w:val="24"/>
        </w:rPr>
      </w:pPr>
    </w:p>
    <w:p w14:paraId="3EF920A4" w14:textId="77777777" w:rsidR="00554BD5" w:rsidRPr="00821F5D" w:rsidRDefault="00554BD5" w:rsidP="00403D63">
      <w:pPr>
        <w:spacing w:before="5" w:line="100" w:lineRule="exact"/>
        <w:ind w:left="360" w:right="-20"/>
        <w:rPr>
          <w:sz w:val="10"/>
          <w:szCs w:val="10"/>
        </w:rPr>
      </w:pPr>
    </w:p>
    <w:p w14:paraId="7666156E" w14:textId="5F6A3964" w:rsidR="00554BD5" w:rsidRPr="00821F5D" w:rsidRDefault="00013867" w:rsidP="00013867">
      <w:pPr>
        <w:ind w:left="360"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 xml:space="preserve">10. </w:t>
      </w:r>
      <w:r w:rsidR="00C36D13" w:rsidRPr="00821F5D">
        <w:rPr>
          <w:rFonts w:eastAsia="Calibri"/>
          <w:b/>
          <w:sz w:val="24"/>
          <w:szCs w:val="24"/>
        </w:rPr>
        <w:t>C</w:t>
      </w:r>
      <w:r w:rsidR="00C36D13" w:rsidRPr="00821F5D">
        <w:rPr>
          <w:rFonts w:eastAsia="Calibri"/>
          <w:b/>
          <w:spacing w:val="1"/>
          <w:sz w:val="24"/>
          <w:szCs w:val="24"/>
        </w:rPr>
        <w:t>h</w:t>
      </w:r>
      <w:r w:rsidR="00C36D13" w:rsidRPr="00821F5D">
        <w:rPr>
          <w:rFonts w:eastAsia="Calibri"/>
          <w:b/>
          <w:spacing w:val="-1"/>
          <w:sz w:val="24"/>
          <w:szCs w:val="24"/>
        </w:rPr>
        <w:t>e</w:t>
      </w:r>
      <w:r w:rsidR="00C36D13" w:rsidRPr="00821F5D">
        <w:rPr>
          <w:rFonts w:eastAsia="Calibri"/>
          <w:b/>
          <w:sz w:val="24"/>
          <w:szCs w:val="24"/>
        </w:rPr>
        <w:t>ck</w:t>
      </w:r>
      <w:r w:rsidR="00C36D13"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b/>
          <w:spacing w:val="-1"/>
          <w:sz w:val="24"/>
          <w:szCs w:val="24"/>
        </w:rPr>
        <w:t>L</w:t>
      </w:r>
      <w:r w:rsidR="00C36D13" w:rsidRPr="00821F5D">
        <w:rPr>
          <w:rFonts w:eastAsia="Calibri"/>
          <w:b/>
          <w:spacing w:val="1"/>
          <w:sz w:val="24"/>
          <w:szCs w:val="24"/>
        </w:rPr>
        <w:t>i</w:t>
      </w:r>
      <w:r w:rsidR="00C36D13" w:rsidRPr="00821F5D">
        <w:rPr>
          <w:rFonts w:eastAsia="Calibri"/>
          <w:b/>
          <w:sz w:val="24"/>
          <w:szCs w:val="24"/>
        </w:rPr>
        <w:t>st</w:t>
      </w:r>
      <w:r w:rsidR="00C36D13"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b/>
          <w:sz w:val="24"/>
          <w:szCs w:val="24"/>
        </w:rPr>
        <w:t xml:space="preserve">of </w:t>
      </w:r>
      <w:r w:rsidR="00C36D13" w:rsidRPr="00821F5D">
        <w:rPr>
          <w:rFonts w:eastAsia="Calibri"/>
          <w:b/>
          <w:spacing w:val="1"/>
          <w:sz w:val="24"/>
          <w:szCs w:val="24"/>
        </w:rPr>
        <w:t>I</w:t>
      </w:r>
      <w:r w:rsidR="00C36D13" w:rsidRPr="00821F5D">
        <w:rPr>
          <w:rFonts w:eastAsia="Calibri"/>
          <w:b/>
          <w:sz w:val="24"/>
          <w:szCs w:val="24"/>
        </w:rPr>
        <w:t>te</w:t>
      </w:r>
      <w:r w:rsidR="00C36D13" w:rsidRPr="00821F5D">
        <w:rPr>
          <w:rFonts w:eastAsia="Calibri"/>
          <w:b/>
          <w:spacing w:val="-1"/>
          <w:sz w:val="24"/>
          <w:szCs w:val="24"/>
        </w:rPr>
        <w:t>m</w:t>
      </w:r>
      <w:r w:rsidR="00C36D13" w:rsidRPr="00821F5D">
        <w:rPr>
          <w:rFonts w:eastAsia="Calibri"/>
          <w:b/>
          <w:sz w:val="24"/>
          <w:szCs w:val="24"/>
        </w:rPr>
        <w:t>s</w:t>
      </w:r>
      <w:r w:rsidR="00C36D13"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b/>
          <w:spacing w:val="-2"/>
          <w:sz w:val="24"/>
          <w:szCs w:val="24"/>
        </w:rPr>
        <w:t>f</w:t>
      </w:r>
      <w:r w:rsidR="00C36D13" w:rsidRPr="00821F5D">
        <w:rPr>
          <w:rFonts w:eastAsia="Calibri"/>
          <w:b/>
          <w:sz w:val="24"/>
          <w:szCs w:val="24"/>
        </w:rPr>
        <w:t>or F</w:t>
      </w:r>
      <w:r w:rsidR="00C36D13" w:rsidRPr="00821F5D">
        <w:rPr>
          <w:rFonts w:eastAsia="Calibri"/>
          <w:b/>
          <w:spacing w:val="-1"/>
          <w:sz w:val="24"/>
          <w:szCs w:val="24"/>
        </w:rPr>
        <w:t>i</w:t>
      </w:r>
      <w:r w:rsidR="00C36D13" w:rsidRPr="00821F5D">
        <w:rPr>
          <w:rFonts w:eastAsia="Calibri"/>
          <w:b/>
          <w:spacing w:val="1"/>
          <w:sz w:val="24"/>
          <w:szCs w:val="24"/>
        </w:rPr>
        <w:t>n</w:t>
      </w:r>
      <w:r w:rsidR="00C36D13" w:rsidRPr="00821F5D">
        <w:rPr>
          <w:rFonts w:eastAsia="Calibri"/>
          <w:b/>
          <w:spacing w:val="-1"/>
          <w:sz w:val="24"/>
          <w:szCs w:val="24"/>
        </w:rPr>
        <w:t>a</w:t>
      </w:r>
      <w:r w:rsidR="00C36D13" w:rsidRPr="00821F5D">
        <w:rPr>
          <w:rFonts w:eastAsia="Calibri"/>
          <w:b/>
          <w:sz w:val="24"/>
          <w:szCs w:val="24"/>
        </w:rPr>
        <w:t>l</w:t>
      </w:r>
      <w:r w:rsidR="00C36D13" w:rsidRPr="00821F5D">
        <w:rPr>
          <w:rFonts w:eastAsia="Calibri"/>
          <w:b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b/>
          <w:spacing w:val="-1"/>
          <w:sz w:val="24"/>
          <w:szCs w:val="24"/>
        </w:rPr>
        <w:t>Re</w:t>
      </w:r>
      <w:r w:rsidR="00C36D13" w:rsidRPr="00821F5D">
        <w:rPr>
          <w:rFonts w:eastAsia="Calibri"/>
          <w:b/>
          <w:spacing w:val="1"/>
          <w:sz w:val="24"/>
          <w:szCs w:val="24"/>
        </w:rPr>
        <w:t>p</w:t>
      </w:r>
      <w:r w:rsidR="00C36D13" w:rsidRPr="00821F5D">
        <w:rPr>
          <w:rFonts w:eastAsia="Calibri"/>
          <w:b/>
          <w:sz w:val="24"/>
          <w:szCs w:val="24"/>
        </w:rPr>
        <w:t>o</w:t>
      </w:r>
      <w:r w:rsidR="00C36D13" w:rsidRPr="00821F5D">
        <w:rPr>
          <w:rFonts w:eastAsia="Calibri"/>
          <w:b/>
          <w:spacing w:val="1"/>
          <w:sz w:val="24"/>
          <w:szCs w:val="24"/>
        </w:rPr>
        <w:t>r</w:t>
      </w:r>
      <w:r w:rsidR="00C36D13" w:rsidRPr="00821F5D">
        <w:rPr>
          <w:rFonts w:eastAsia="Calibri"/>
          <w:b/>
          <w:sz w:val="24"/>
          <w:szCs w:val="24"/>
        </w:rPr>
        <w:t>t</w:t>
      </w:r>
      <w:r w:rsidR="00C36D13"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b/>
          <w:sz w:val="24"/>
          <w:szCs w:val="24"/>
        </w:rPr>
        <w:t>of F</w:t>
      </w:r>
      <w:r w:rsidR="00C36D13" w:rsidRPr="00821F5D">
        <w:rPr>
          <w:rFonts w:eastAsia="Calibri"/>
          <w:b/>
          <w:spacing w:val="-1"/>
          <w:sz w:val="24"/>
          <w:szCs w:val="24"/>
        </w:rPr>
        <w:t>i</w:t>
      </w:r>
      <w:r w:rsidR="00C36D13" w:rsidRPr="00821F5D">
        <w:rPr>
          <w:rFonts w:eastAsia="Calibri"/>
          <w:b/>
          <w:spacing w:val="1"/>
          <w:sz w:val="24"/>
          <w:szCs w:val="24"/>
        </w:rPr>
        <w:t>r</w:t>
      </w:r>
      <w:r w:rsidR="00C36D13" w:rsidRPr="00821F5D">
        <w:rPr>
          <w:rFonts w:eastAsia="Calibri"/>
          <w:b/>
          <w:sz w:val="24"/>
          <w:szCs w:val="24"/>
        </w:rPr>
        <w:t>st</w:t>
      </w:r>
      <w:r w:rsidR="00C36D13"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b/>
          <w:sz w:val="24"/>
          <w:szCs w:val="24"/>
        </w:rPr>
        <w:t>D</w:t>
      </w:r>
      <w:r w:rsidR="00C36D13" w:rsidRPr="00821F5D">
        <w:rPr>
          <w:rFonts w:eastAsia="Calibri"/>
          <w:b/>
          <w:spacing w:val="-1"/>
          <w:sz w:val="24"/>
          <w:szCs w:val="24"/>
        </w:rPr>
        <w:t>eg</w:t>
      </w:r>
      <w:r w:rsidR="00C36D13" w:rsidRPr="00821F5D">
        <w:rPr>
          <w:rFonts w:eastAsia="Calibri"/>
          <w:b/>
          <w:spacing w:val="1"/>
          <w:sz w:val="24"/>
          <w:szCs w:val="24"/>
        </w:rPr>
        <w:t>r</w:t>
      </w:r>
      <w:r w:rsidR="00C36D13" w:rsidRPr="00821F5D">
        <w:rPr>
          <w:rFonts w:eastAsia="Calibri"/>
          <w:b/>
          <w:spacing w:val="-1"/>
          <w:sz w:val="24"/>
          <w:szCs w:val="24"/>
        </w:rPr>
        <w:t>e</w:t>
      </w:r>
      <w:r w:rsidR="00C36D13" w:rsidRPr="00821F5D">
        <w:rPr>
          <w:rFonts w:eastAsia="Calibri"/>
          <w:b/>
          <w:sz w:val="24"/>
          <w:szCs w:val="24"/>
        </w:rPr>
        <w:t xml:space="preserve">e </w:t>
      </w:r>
      <w:r w:rsidR="00C36D13" w:rsidRPr="00821F5D">
        <w:rPr>
          <w:rFonts w:eastAsia="Calibri"/>
          <w:b/>
          <w:spacing w:val="1"/>
          <w:sz w:val="24"/>
          <w:szCs w:val="24"/>
        </w:rPr>
        <w:t>Th</w:t>
      </w:r>
      <w:r w:rsidR="00C36D13" w:rsidRPr="00821F5D">
        <w:rPr>
          <w:rFonts w:eastAsia="Calibri"/>
          <w:b/>
          <w:spacing w:val="-1"/>
          <w:sz w:val="24"/>
          <w:szCs w:val="24"/>
        </w:rPr>
        <w:t>e</w:t>
      </w:r>
      <w:r w:rsidR="00C36D13" w:rsidRPr="00821F5D">
        <w:rPr>
          <w:rFonts w:eastAsia="Calibri"/>
          <w:b/>
          <w:sz w:val="24"/>
          <w:szCs w:val="24"/>
        </w:rPr>
        <w:t>s</w:t>
      </w:r>
      <w:r w:rsidR="00C36D13" w:rsidRPr="00821F5D">
        <w:rPr>
          <w:rFonts w:eastAsia="Calibri"/>
          <w:b/>
          <w:spacing w:val="1"/>
          <w:sz w:val="24"/>
          <w:szCs w:val="24"/>
        </w:rPr>
        <w:t>i</w:t>
      </w:r>
      <w:r w:rsidR="00C36D13" w:rsidRPr="00821F5D">
        <w:rPr>
          <w:rFonts w:eastAsia="Calibri"/>
          <w:b/>
          <w:sz w:val="24"/>
          <w:szCs w:val="24"/>
        </w:rPr>
        <w:t>s</w:t>
      </w:r>
    </w:p>
    <w:p w14:paraId="1E22804A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Is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’s ‘Cove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age’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orma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2AF522DB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>Is ‘S</w:t>
      </w:r>
      <w:r w:rsidRPr="00821F5D">
        <w:rPr>
          <w:rFonts w:eastAsia="Calibri"/>
          <w:spacing w:val="1"/>
          <w:position w:val="1"/>
          <w:sz w:val="24"/>
          <w:szCs w:val="24"/>
        </w:rPr>
        <w:t>up</w:t>
      </w:r>
      <w:r w:rsidRPr="00821F5D">
        <w:rPr>
          <w:rFonts w:eastAsia="Calibri"/>
          <w:position w:val="1"/>
          <w:sz w:val="24"/>
          <w:szCs w:val="24"/>
        </w:rPr>
        <w:t>ervis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r’s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Cer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a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e’</w:t>
      </w:r>
      <w:r w:rsidRPr="00821F5D">
        <w:rPr>
          <w:rFonts w:eastAsia="Calibri"/>
          <w:spacing w:val="3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 xml:space="preserve">in 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-1"/>
          <w:position w:val="1"/>
          <w:sz w:val="24"/>
          <w:szCs w:val="24"/>
        </w:rPr>
        <w:t>o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er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rm</w:t>
      </w:r>
      <w:r w:rsidRPr="00821F5D">
        <w:rPr>
          <w:rFonts w:eastAsia="Calibri"/>
          <w:spacing w:val="1"/>
          <w:position w:val="1"/>
          <w:sz w:val="24"/>
          <w:szCs w:val="24"/>
        </w:rPr>
        <w:t>at</w:t>
      </w:r>
      <w:r w:rsidRPr="00821F5D">
        <w:rPr>
          <w:rFonts w:eastAsia="Calibri"/>
          <w:position w:val="1"/>
          <w:sz w:val="24"/>
          <w:szCs w:val="24"/>
        </w:rPr>
        <w:t>? Has</w:t>
      </w:r>
      <w:r w:rsidRPr="00821F5D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it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b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e</w:t>
      </w:r>
      <w:r w:rsidRPr="00821F5D">
        <w:rPr>
          <w:rFonts w:eastAsia="Calibri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sig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2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?</w:t>
      </w:r>
    </w:p>
    <w:p w14:paraId="61BD6834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Is ‘A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’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 Is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272E1C5A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oes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‘Co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s’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age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age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ers?</w:t>
      </w:r>
    </w:p>
    <w:p w14:paraId="59483D5F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oes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Re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 xml:space="preserve">rt 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ain a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s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mma</w:t>
      </w:r>
      <w:r w:rsidRPr="00821F5D">
        <w:rPr>
          <w:rFonts w:eastAsia="Calibri"/>
          <w:spacing w:val="1"/>
          <w:position w:val="1"/>
          <w:sz w:val="24"/>
          <w:szCs w:val="24"/>
        </w:rPr>
        <w:t>r</w:t>
      </w:r>
      <w:r w:rsidRPr="00821F5D">
        <w:rPr>
          <w:rFonts w:eastAsia="Calibri"/>
          <w:position w:val="1"/>
          <w:sz w:val="24"/>
          <w:szCs w:val="24"/>
        </w:rPr>
        <w:t>y</w:t>
      </w:r>
      <w:r w:rsidRPr="00821F5D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 xml:space="preserve">of 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spacing w:val="-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l</w:t>
      </w:r>
      <w:r w:rsidRPr="00821F5D">
        <w:rPr>
          <w:rFonts w:eastAsia="Calibri"/>
          <w:spacing w:val="-2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er</w:t>
      </w:r>
      <w:r w:rsidRPr="00821F5D">
        <w:rPr>
          <w:rFonts w:eastAsia="Calibri"/>
          <w:spacing w:val="-1"/>
          <w:position w:val="1"/>
          <w:sz w:val="24"/>
          <w:szCs w:val="24"/>
        </w:rPr>
        <w:t>at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re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position w:val="1"/>
          <w:sz w:val="24"/>
          <w:szCs w:val="24"/>
        </w:rPr>
        <w:t>s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rvey?</w:t>
      </w:r>
    </w:p>
    <w:p w14:paraId="586B7823" w14:textId="3AA2B2E2" w:rsidR="00013867" w:rsidRPr="00821F5D" w:rsidRDefault="00013867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 xml:space="preserve">a. </w:t>
      </w:r>
      <w:r w:rsidR="00C36D13" w:rsidRPr="00821F5D">
        <w:rPr>
          <w:rFonts w:eastAsia="Calibri"/>
          <w:spacing w:val="1"/>
          <w:sz w:val="24"/>
          <w:szCs w:val="24"/>
        </w:rPr>
        <w:t>A</w:t>
      </w:r>
      <w:r w:rsidR="00C36D13" w:rsidRPr="00821F5D">
        <w:rPr>
          <w:rFonts w:eastAsia="Calibri"/>
          <w:sz w:val="24"/>
          <w:szCs w:val="24"/>
        </w:rPr>
        <w:t>re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ages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nu</w:t>
      </w:r>
      <w:r w:rsidR="00C36D13" w:rsidRPr="00821F5D">
        <w:rPr>
          <w:rFonts w:eastAsia="Calibri"/>
          <w:spacing w:val="-2"/>
          <w:sz w:val="24"/>
          <w:szCs w:val="24"/>
        </w:rPr>
        <w:t>m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pacing w:val="-2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1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d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-1"/>
          <w:sz w:val="24"/>
          <w:szCs w:val="24"/>
        </w:rPr>
        <w:t>o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erly?</w:t>
      </w:r>
    </w:p>
    <w:p w14:paraId="12B07F87" w14:textId="77777777" w:rsidR="00013867" w:rsidRPr="00821F5D" w:rsidRDefault="00013867" w:rsidP="00013867">
      <w:pPr>
        <w:tabs>
          <w:tab w:val="left" w:pos="940"/>
        </w:tabs>
        <w:ind w:left="1080" w:right="-14" w:hanging="720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  <w:t xml:space="preserve">      b. </w:t>
      </w:r>
      <w:r w:rsidR="00C36D13" w:rsidRPr="00821F5D">
        <w:rPr>
          <w:rFonts w:eastAsia="Calibri"/>
          <w:sz w:val="24"/>
          <w:szCs w:val="24"/>
        </w:rPr>
        <w:t>Are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f</w:t>
      </w:r>
      <w:r w:rsidR="00C36D13" w:rsidRPr="00821F5D">
        <w:rPr>
          <w:rFonts w:eastAsia="Calibri"/>
          <w:sz w:val="24"/>
          <w:szCs w:val="24"/>
        </w:rPr>
        <w:t>ig</w:t>
      </w:r>
      <w:r w:rsidR="00C36D13" w:rsidRPr="00821F5D">
        <w:rPr>
          <w:rFonts w:eastAsia="Calibri"/>
          <w:spacing w:val="-1"/>
          <w:sz w:val="24"/>
          <w:szCs w:val="24"/>
        </w:rPr>
        <w:t>u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1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s</w:t>
      </w:r>
      <w:r w:rsidR="00C36D13" w:rsidRPr="00821F5D">
        <w:rPr>
          <w:rFonts w:eastAsia="Calibri"/>
          <w:spacing w:val="-2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nu</w:t>
      </w:r>
      <w:r w:rsidR="00C36D13" w:rsidRPr="00821F5D">
        <w:rPr>
          <w:rFonts w:eastAsia="Calibri"/>
          <w:spacing w:val="-2"/>
          <w:sz w:val="24"/>
          <w:szCs w:val="24"/>
        </w:rPr>
        <w:t>m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er</w:t>
      </w:r>
      <w:r w:rsidR="00C36D13" w:rsidRPr="00821F5D">
        <w:rPr>
          <w:rFonts w:eastAsia="Calibri"/>
          <w:spacing w:val="-1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d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pacing w:val="-2"/>
          <w:sz w:val="24"/>
          <w:szCs w:val="24"/>
        </w:rPr>
        <w:t>r</w:t>
      </w:r>
      <w:r w:rsidR="00C36D13" w:rsidRPr="00821F5D">
        <w:rPr>
          <w:rFonts w:eastAsia="Calibri"/>
          <w:sz w:val="24"/>
          <w:szCs w:val="24"/>
        </w:rPr>
        <w:t>o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pacing w:val="-2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 xml:space="preserve">rly? </w:t>
      </w:r>
    </w:p>
    <w:p w14:paraId="5B956FBD" w14:textId="5BD24852" w:rsidR="00554BD5" w:rsidRPr="00821F5D" w:rsidRDefault="00013867" w:rsidP="00013867">
      <w:pPr>
        <w:tabs>
          <w:tab w:val="left" w:pos="940"/>
        </w:tabs>
        <w:ind w:left="1080" w:right="-14" w:hanging="720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  <w:t xml:space="preserve">      c. </w:t>
      </w:r>
      <w:r w:rsidR="00C36D13" w:rsidRPr="00821F5D">
        <w:rPr>
          <w:rFonts w:eastAsia="Calibri"/>
          <w:sz w:val="24"/>
          <w:szCs w:val="24"/>
        </w:rPr>
        <w:t>Are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t</w:t>
      </w:r>
      <w:r w:rsidR="00C36D13" w:rsidRPr="00821F5D">
        <w:rPr>
          <w:rFonts w:eastAsia="Calibri"/>
          <w:spacing w:val="-2"/>
          <w:sz w:val="24"/>
          <w:szCs w:val="24"/>
        </w:rPr>
        <w:t>a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les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nu</w:t>
      </w:r>
      <w:r w:rsidR="00C36D13" w:rsidRPr="00821F5D">
        <w:rPr>
          <w:rFonts w:eastAsia="Calibri"/>
          <w:spacing w:val="-2"/>
          <w:sz w:val="24"/>
          <w:szCs w:val="24"/>
        </w:rPr>
        <w:t>m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er</w:t>
      </w:r>
      <w:r w:rsidR="00C36D13" w:rsidRPr="00821F5D">
        <w:rPr>
          <w:rFonts w:eastAsia="Calibri"/>
          <w:spacing w:val="-1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d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-1"/>
          <w:sz w:val="24"/>
          <w:szCs w:val="24"/>
        </w:rPr>
        <w:t>o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erly?</w:t>
      </w:r>
    </w:p>
    <w:p w14:paraId="0EEC95AE" w14:textId="2D2D6481" w:rsidR="00554BD5" w:rsidRPr="00821F5D" w:rsidRDefault="00013867" w:rsidP="00013867">
      <w:pPr>
        <w:ind w:left="1440" w:right="-14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position w:val="1"/>
          <w:sz w:val="24"/>
          <w:szCs w:val="24"/>
        </w:rPr>
        <w:t xml:space="preserve">     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spacing w:val="1"/>
          <w:position w:val="1"/>
          <w:sz w:val="24"/>
          <w:szCs w:val="24"/>
        </w:rPr>
        <w:t>.</w:t>
      </w:r>
      <w:r w:rsidR="00C36D13" w:rsidRPr="00821F5D">
        <w:rPr>
          <w:rFonts w:eastAsia="Calibri"/>
          <w:spacing w:val="-7"/>
          <w:position w:val="1"/>
          <w:sz w:val="24"/>
          <w:szCs w:val="24"/>
        </w:rPr>
        <w:t xml:space="preserve"> </w:t>
      </w:r>
      <w:r w:rsidR="00C36D13" w:rsidRPr="00821F5D">
        <w:rPr>
          <w:rFonts w:eastAsia="Calibri"/>
          <w:position w:val="1"/>
          <w:sz w:val="24"/>
          <w:szCs w:val="24"/>
        </w:rPr>
        <w:t>Are</w:t>
      </w:r>
      <w:r w:rsidR="00C36D13"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>t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h</w:t>
      </w:r>
      <w:r w:rsidR="00C36D13" w:rsidRPr="00821F5D">
        <w:rPr>
          <w:rFonts w:eastAsia="Calibri"/>
          <w:position w:val="1"/>
          <w:sz w:val="24"/>
          <w:szCs w:val="24"/>
        </w:rPr>
        <w:t>e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f</w:t>
      </w:r>
      <w:r w:rsidR="00C36D13" w:rsidRPr="00821F5D">
        <w:rPr>
          <w:rFonts w:eastAsia="Calibri"/>
          <w:position w:val="1"/>
          <w:sz w:val="24"/>
          <w:szCs w:val="24"/>
        </w:rPr>
        <w:t>ig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>u</w:t>
      </w:r>
      <w:r w:rsidR="00C36D13" w:rsidRPr="00821F5D">
        <w:rPr>
          <w:rFonts w:eastAsia="Calibri"/>
          <w:position w:val="1"/>
          <w:sz w:val="24"/>
          <w:szCs w:val="24"/>
        </w:rPr>
        <w:t>r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e</w:t>
      </w:r>
      <w:r w:rsidR="00C36D13" w:rsidRPr="00821F5D">
        <w:rPr>
          <w:rFonts w:eastAsia="Calibri"/>
          <w:position w:val="1"/>
          <w:sz w:val="24"/>
          <w:szCs w:val="24"/>
        </w:rPr>
        <w:t xml:space="preserve">s </w:t>
      </w:r>
      <w:r w:rsidR="00C36D13" w:rsidRPr="00821F5D">
        <w:rPr>
          <w:rFonts w:eastAsia="Calibri"/>
          <w:spacing w:val="-2"/>
          <w:position w:val="1"/>
          <w:sz w:val="24"/>
          <w:szCs w:val="24"/>
        </w:rPr>
        <w:t>a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n</w:t>
      </w:r>
      <w:r w:rsidR="00C36D13" w:rsidRPr="00821F5D">
        <w:rPr>
          <w:rFonts w:eastAsia="Calibri"/>
          <w:position w:val="1"/>
          <w:sz w:val="24"/>
          <w:szCs w:val="24"/>
        </w:rPr>
        <w:t>d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t</w:t>
      </w:r>
      <w:r w:rsidR="00C36D13" w:rsidRPr="00821F5D">
        <w:rPr>
          <w:rFonts w:eastAsia="Calibri"/>
          <w:spacing w:val="-2"/>
          <w:position w:val="1"/>
          <w:sz w:val="24"/>
          <w:szCs w:val="24"/>
        </w:rPr>
        <w:t>a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b</w:t>
      </w:r>
      <w:r w:rsidR="00C36D13" w:rsidRPr="00821F5D">
        <w:rPr>
          <w:rFonts w:eastAsia="Calibri"/>
          <w:position w:val="1"/>
          <w:sz w:val="24"/>
          <w:szCs w:val="24"/>
        </w:rPr>
        <w:t>l</w:t>
      </w:r>
      <w:r w:rsidR="00C36D13" w:rsidRPr="00821F5D">
        <w:rPr>
          <w:rFonts w:eastAsia="Calibri"/>
          <w:spacing w:val="-2"/>
          <w:position w:val="1"/>
          <w:sz w:val="24"/>
          <w:szCs w:val="24"/>
        </w:rPr>
        <w:t>e</w:t>
      </w:r>
      <w:r w:rsidR="00C36D13" w:rsidRPr="00821F5D">
        <w:rPr>
          <w:rFonts w:eastAsia="Calibri"/>
          <w:position w:val="1"/>
          <w:sz w:val="24"/>
          <w:szCs w:val="24"/>
        </w:rPr>
        <w:t xml:space="preserve">s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t</w:t>
      </w:r>
      <w:r w:rsidR="00C36D13" w:rsidRPr="00821F5D">
        <w:rPr>
          <w:rFonts w:eastAsia="Calibri"/>
          <w:position w:val="1"/>
          <w:sz w:val="24"/>
          <w:szCs w:val="24"/>
        </w:rPr>
        <w:t>i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t</w:t>
      </w:r>
      <w:r w:rsidR="00C36D13" w:rsidRPr="00821F5D">
        <w:rPr>
          <w:rFonts w:eastAsia="Calibri"/>
          <w:spacing w:val="-2"/>
          <w:position w:val="1"/>
          <w:sz w:val="24"/>
          <w:szCs w:val="24"/>
        </w:rPr>
        <w:t>l</w:t>
      </w:r>
      <w:r w:rsidR="00C36D13" w:rsidRPr="00821F5D">
        <w:rPr>
          <w:rFonts w:eastAsia="Calibri"/>
          <w:position w:val="1"/>
          <w:sz w:val="24"/>
          <w:szCs w:val="24"/>
        </w:rPr>
        <w:t xml:space="preserve">ed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p</w:t>
      </w:r>
      <w:r w:rsidR="00C36D13" w:rsidRPr="00821F5D">
        <w:rPr>
          <w:rFonts w:eastAsia="Calibri"/>
          <w:position w:val="1"/>
          <w:sz w:val="24"/>
          <w:szCs w:val="24"/>
        </w:rPr>
        <w:t>r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>o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p</w:t>
      </w:r>
      <w:r w:rsidR="00C36D13" w:rsidRPr="00821F5D">
        <w:rPr>
          <w:rFonts w:eastAsia="Calibri"/>
          <w:position w:val="1"/>
          <w:sz w:val="24"/>
          <w:szCs w:val="24"/>
        </w:rPr>
        <w:t>erly?</w:t>
      </w:r>
    </w:p>
    <w:p w14:paraId="2536FCE5" w14:textId="54AB1EFC" w:rsidR="00554BD5" w:rsidRPr="00821F5D" w:rsidRDefault="00013867" w:rsidP="00013867">
      <w:pPr>
        <w:ind w:left="360" w:right="-14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                        </w:t>
      </w:r>
      <w:r w:rsidR="00C36D13"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.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>Are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>a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pacing w:val="-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>n</w:t>
      </w:r>
      <w:r w:rsidR="00C36D13" w:rsidRPr="00821F5D">
        <w:rPr>
          <w:rFonts w:eastAsia="Calibri"/>
          <w:spacing w:val="1"/>
          <w:sz w:val="24"/>
          <w:szCs w:val="24"/>
        </w:rPr>
        <w:t>d</w:t>
      </w:r>
      <w:r w:rsidR="00C36D13" w:rsidRPr="00821F5D">
        <w:rPr>
          <w:rFonts w:eastAsia="Calibri"/>
          <w:sz w:val="24"/>
          <w:szCs w:val="24"/>
        </w:rPr>
        <w:t>i</w:t>
      </w:r>
      <w:r w:rsidR="00C36D13" w:rsidRPr="00821F5D">
        <w:rPr>
          <w:rFonts w:eastAsia="Calibri"/>
          <w:spacing w:val="-1"/>
          <w:sz w:val="24"/>
          <w:szCs w:val="24"/>
        </w:rPr>
        <w:t>c</w:t>
      </w:r>
      <w:r w:rsidR="00C36D13" w:rsidRPr="00821F5D">
        <w:rPr>
          <w:rFonts w:eastAsia="Calibri"/>
          <w:sz w:val="24"/>
          <w:szCs w:val="24"/>
        </w:rPr>
        <w:t>es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n</w:t>
      </w:r>
      <w:r w:rsidR="00C36D13" w:rsidRPr="00821F5D">
        <w:rPr>
          <w:rFonts w:eastAsia="Calibri"/>
          <w:spacing w:val="1"/>
          <w:sz w:val="24"/>
          <w:szCs w:val="24"/>
        </w:rPr>
        <w:t>u</w:t>
      </w:r>
      <w:r w:rsidR="00C36D13" w:rsidRPr="00821F5D">
        <w:rPr>
          <w:rFonts w:eastAsia="Calibri"/>
          <w:spacing w:val="-2"/>
          <w:sz w:val="24"/>
          <w:szCs w:val="24"/>
        </w:rPr>
        <w:t>m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er</w:t>
      </w:r>
      <w:r w:rsidR="00C36D13" w:rsidRPr="00821F5D">
        <w:rPr>
          <w:rFonts w:eastAsia="Calibri"/>
          <w:spacing w:val="-1"/>
          <w:sz w:val="24"/>
          <w:szCs w:val="24"/>
        </w:rPr>
        <w:t>e</w:t>
      </w:r>
      <w:r w:rsidR="00C36D13" w:rsidRPr="00821F5D">
        <w:rPr>
          <w:rFonts w:eastAsia="Calibri"/>
          <w:spacing w:val="1"/>
          <w:sz w:val="24"/>
          <w:szCs w:val="24"/>
        </w:rPr>
        <w:t>d</w:t>
      </w:r>
      <w:r w:rsidR="00C36D13" w:rsidRPr="00821F5D">
        <w:rPr>
          <w:rFonts w:eastAsia="Calibri"/>
          <w:sz w:val="24"/>
          <w:szCs w:val="24"/>
        </w:rPr>
        <w:t>?</w:t>
      </w:r>
    </w:p>
    <w:p w14:paraId="49909803" w14:textId="7AD25314" w:rsidR="00554BD5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oes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Re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 xml:space="preserve">rt 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ain ‘Co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l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sio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’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 xml:space="preserve">of 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spacing w:val="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w</w:t>
      </w:r>
      <w:r w:rsidRPr="00821F5D">
        <w:rPr>
          <w:rFonts w:eastAsia="Calibri"/>
          <w:position w:val="1"/>
          <w:sz w:val="24"/>
          <w:szCs w:val="24"/>
        </w:rPr>
        <w:t>or</w:t>
      </w:r>
      <w:r w:rsidRPr="00821F5D">
        <w:rPr>
          <w:rFonts w:eastAsia="Calibri"/>
          <w:spacing w:val="-3"/>
          <w:position w:val="1"/>
          <w:sz w:val="24"/>
          <w:szCs w:val="24"/>
        </w:rPr>
        <w:t>k</w:t>
      </w:r>
      <w:r w:rsidRPr="00821F5D">
        <w:rPr>
          <w:rFonts w:eastAsia="Calibri"/>
          <w:position w:val="1"/>
          <w:sz w:val="24"/>
          <w:szCs w:val="24"/>
        </w:rPr>
        <w:t>?</w:t>
      </w:r>
    </w:p>
    <w:p w14:paraId="4B24751E" w14:textId="3493102C" w:rsidR="00554BD5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en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ph</w:t>
      </w:r>
      <w:r w:rsidRPr="00821F5D">
        <w:rPr>
          <w:rFonts w:eastAsia="Calibri"/>
          <w:sz w:val="24"/>
          <w:szCs w:val="24"/>
        </w:rPr>
        <w:t>y giv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3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50ADEB6B" w14:textId="298D8953" w:rsidR="00554BD5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ave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‘Re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en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es’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3B2D5AD0" w14:textId="7D6DCF27" w:rsidR="00554BD5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Is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c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‘Re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ogra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y’ in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 xml:space="preserve">rd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3ACE6811" w14:textId="77777777" w:rsidR="00013867" w:rsidRPr="00821F5D" w:rsidRDefault="00013867" w:rsidP="00013867">
      <w:pPr>
        <w:ind w:left="1440" w:right="-14"/>
        <w:jc w:val="both"/>
        <w:rPr>
          <w:rFonts w:eastAsia="Calibri"/>
          <w:sz w:val="24"/>
          <w:szCs w:val="24"/>
        </w:rPr>
      </w:pPr>
    </w:p>
    <w:p w14:paraId="18CF1426" w14:textId="0577B9D6" w:rsidR="00554BD5" w:rsidRPr="00821F5D" w:rsidRDefault="00C36D13" w:rsidP="00934FDB">
      <w:pPr>
        <w:ind w:left="360" w:right="-14"/>
        <w:jc w:val="both"/>
        <w:rPr>
          <w:rFonts w:eastAsia="Calibri"/>
          <w:position w:val="1"/>
          <w:sz w:val="24"/>
          <w:szCs w:val="24"/>
        </w:rPr>
      </w:pP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ld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="00042C0A">
        <w:rPr>
          <w:rFonts w:eastAsia="Calibri"/>
          <w:sz w:val="24"/>
          <w:szCs w:val="24"/>
        </w:rPr>
        <w:t xml:space="preserve"> FINAL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3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PORT. </w:t>
      </w:r>
      <w:r w:rsidRPr="00821F5D">
        <w:rPr>
          <w:rFonts w:eastAsia="Calibri"/>
          <w:spacing w:val="1"/>
          <w:sz w:val="24"/>
          <w:szCs w:val="24"/>
        </w:rPr>
        <w:t>Sup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rvisors</w:t>
      </w:r>
      <w:r w:rsidR="00934FDB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are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also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1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>q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es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 xml:space="preserve">ed 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o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s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re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position w:val="1"/>
          <w:sz w:val="24"/>
          <w:szCs w:val="24"/>
        </w:rPr>
        <w:t xml:space="preserve">t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position w:val="1"/>
          <w:sz w:val="24"/>
          <w:szCs w:val="24"/>
        </w:rPr>
        <w:t>eir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c</w:t>
      </w:r>
      <w:r w:rsidRPr="00821F5D">
        <w:rPr>
          <w:rFonts w:eastAsia="Calibri"/>
          <w:position w:val="1"/>
          <w:sz w:val="24"/>
          <w:szCs w:val="24"/>
        </w:rPr>
        <w:t>a</w:t>
      </w:r>
      <w:r w:rsidRPr="00821F5D">
        <w:rPr>
          <w:rFonts w:eastAsia="Calibri"/>
          <w:spacing w:val="-1"/>
          <w:position w:val="1"/>
          <w:sz w:val="24"/>
          <w:szCs w:val="24"/>
        </w:rPr>
        <w:t>n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spacing w:val="-2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>(</w:t>
      </w:r>
      <w:r w:rsidRPr="00821F5D">
        <w:rPr>
          <w:rFonts w:eastAsia="Calibri"/>
          <w:position w:val="1"/>
          <w:sz w:val="24"/>
          <w:szCs w:val="24"/>
        </w:rPr>
        <w:t xml:space="preserve">s) </w:t>
      </w:r>
      <w:r w:rsidRPr="00821F5D">
        <w:rPr>
          <w:rFonts w:eastAsia="Calibri"/>
          <w:spacing w:val="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ave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p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-1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ar</w:t>
      </w:r>
      <w:r w:rsidRPr="00821F5D">
        <w:rPr>
          <w:rFonts w:eastAsia="Calibri"/>
          <w:spacing w:val="-1"/>
          <w:position w:val="1"/>
          <w:sz w:val="24"/>
          <w:szCs w:val="24"/>
        </w:rPr>
        <w:t>e</w:t>
      </w:r>
      <w:r w:rsidRPr="00821F5D">
        <w:rPr>
          <w:rFonts w:eastAsia="Calibri"/>
          <w:position w:val="1"/>
          <w:sz w:val="24"/>
          <w:szCs w:val="24"/>
        </w:rPr>
        <w:t>d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="00042C0A">
        <w:rPr>
          <w:rFonts w:eastAsia="Calibri"/>
          <w:spacing w:val="-1"/>
          <w:position w:val="1"/>
          <w:sz w:val="24"/>
          <w:szCs w:val="24"/>
        </w:rPr>
        <w:t xml:space="preserve">FINAL </w:t>
      </w:r>
      <w:r w:rsidRPr="00821F5D">
        <w:rPr>
          <w:rFonts w:eastAsia="Calibri"/>
          <w:position w:val="1"/>
          <w:sz w:val="24"/>
          <w:szCs w:val="24"/>
        </w:rPr>
        <w:t>REPO</w:t>
      </w:r>
      <w:r w:rsidRPr="00821F5D">
        <w:rPr>
          <w:rFonts w:eastAsia="Calibri"/>
          <w:spacing w:val="-1"/>
          <w:position w:val="1"/>
          <w:sz w:val="24"/>
          <w:szCs w:val="24"/>
        </w:rPr>
        <w:t>R</w:t>
      </w:r>
      <w:r w:rsidRPr="00821F5D">
        <w:rPr>
          <w:rFonts w:eastAsia="Calibri"/>
          <w:position w:val="1"/>
          <w:sz w:val="24"/>
          <w:szCs w:val="24"/>
        </w:rPr>
        <w:t>T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-1"/>
          <w:position w:val="1"/>
          <w:sz w:val="24"/>
          <w:szCs w:val="24"/>
        </w:rPr>
        <w:t>o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erly.</w:t>
      </w:r>
    </w:p>
    <w:p w14:paraId="5B44A815" w14:textId="77777777" w:rsidR="00856597" w:rsidRPr="00821F5D" w:rsidRDefault="00856597" w:rsidP="00403D63">
      <w:pPr>
        <w:spacing w:line="260" w:lineRule="exact"/>
        <w:ind w:left="360" w:right="-20"/>
        <w:jc w:val="both"/>
        <w:rPr>
          <w:rFonts w:eastAsia="Calibri"/>
          <w:position w:val="1"/>
          <w:sz w:val="24"/>
          <w:szCs w:val="24"/>
        </w:rPr>
      </w:pPr>
    </w:p>
    <w:p w14:paraId="00090029" w14:textId="77777777" w:rsidR="00554BD5" w:rsidRPr="00855B02" w:rsidRDefault="00554BD5">
      <w:pPr>
        <w:spacing w:before="10" w:line="280" w:lineRule="exact"/>
        <w:rPr>
          <w:sz w:val="28"/>
          <w:szCs w:val="28"/>
        </w:rPr>
      </w:pPr>
    </w:p>
    <w:p w14:paraId="7457C6D6" w14:textId="77777777" w:rsidR="006815F3" w:rsidRDefault="006815F3">
      <w:pPr>
        <w:spacing w:before="10" w:line="280" w:lineRule="exact"/>
        <w:rPr>
          <w:sz w:val="28"/>
          <w:szCs w:val="28"/>
        </w:rPr>
      </w:pPr>
    </w:p>
    <w:p w14:paraId="0FE628FA" w14:textId="77777777" w:rsidR="009A72E1" w:rsidRPr="00821F5D" w:rsidRDefault="009A72E1">
      <w:pPr>
        <w:spacing w:before="10" w:line="280" w:lineRule="exact"/>
        <w:rPr>
          <w:sz w:val="28"/>
          <w:szCs w:val="28"/>
        </w:rPr>
      </w:pPr>
    </w:p>
    <w:p w14:paraId="070FD5D7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058B4637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4B116CCB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76878627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48328146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5496450D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23E3EFC5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7A722F8E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0997565F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0DD930B0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00DB0DAD" w14:textId="77777777" w:rsidR="00554BD5" w:rsidRPr="00821F5D" w:rsidRDefault="00554BD5">
      <w:pPr>
        <w:sectPr w:rsidR="00554BD5" w:rsidRPr="00821F5D">
          <w:pgSz w:w="12240" w:h="15840"/>
          <w:pgMar w:top="1060" w:right="1320" w:bottom="280" w:left="1220" w:header="0" w:footer="757" w:gutter="0"/>
          <w:cols w:space="720"/>
        </w:sectPr>
      </w:pPr>
    </w:p>
    <w:p w14:paraId="6EA864A3" w14:textId="77777777" w:rsidR="00554BD5" w:rsidRPr="00B54E7B" w:rsidRDefault="00C36D13" w:rsidP="00B54E7B">
      <w:pPr>
        <w:spacing w:before="54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lastRenderedPageBreak/>
        <w:t>F</w:t>
      </w:r>
      <w:r w:rsidRPr="00B54E7B">
        <w:rPr>
          <w:rFonts w:eastAsia="Calibri"/>
          <w:b/>
          <w:spacing w:val="1"/>
          <w:sz w:val="24"/>
          <w:szCs w:val="24"/>
        </w:rPr>
        <w:t>or</w:t>
      </w:r>
      <w:r w:rsidRPr="00B54E7B">
        <w:rPr>
          <w:rFonts w:eastAsia="Calibri"/>
          <w:b/>
          <w:spacing w:val="-1"/>
          <w:sz w:val="24"/>
          <w:szCs w:val="24"/>
        </w:rPr>
        <w:t>ma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of 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z w:val="24"/>
          <w:szCs w:val="24"/>
        </w:rPr>
        <w:t>e</w:t>
      </w:r>
      <w:r w:rsidRPr="00B54E7B">
        <w:rPr>
          <w:rFonts w:eastAsia="Calibri"/>
          <w:b/>
          <w:spacing w:val="-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C</w:t>
      </w:r>
      <w:r w:rsidRPr="00B54E7B">
        <w:rPr>
          <w:rFonts w:eastAsia="Calibri"/>
          <w:b/>
          <w:spacing w:val="1"/>
          <w:sz w:val="24"/>
          <w:szCs w:val="24"/>
        </w:rPr>
        <w:t>o</w:t>
      </w:r>
      <w:r w:rsidRPr="00B54E7B">
        <w:rPr>
          <w:rFonts w:eastAsia="Calibri"/>
          <w:b/>
          <w:sz w:val="24"/>
          <w:szCs w:val="24"/>
        </w:rPr>
        <w:t>v</w:t>
      </w:r>
      <w:r w:rsidRPr="00B54E7B">
        <w:rPr>
          <w:rFonts w:eastAsia="Calibri"/>
          <w:b/>
          <w:spacing w:val="-2"/>
          <w:sz w:val="24"/>
          <w:szCs w:val="24"/>
        </w:rPr>
        <w:t>e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/</w:t>
      </w:r>
      <w:r w:rsidRPr="00B54E7B">
        <w:rPr>
          <w:rFonts w:eastAsia="Calibri"/>
          <w:b/>
          <w:spacing w:val="-1"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tle</w:t>
      </w:r>
      <w:r w:rsidRPr="00B54E7B">
        <w:rPr>
          <w:rFonts w:eastAsia="Calibri"/>
          <w:b/>
          <w:spacing w:val="-1"/>
          <w:sz w:val="24"/>
          <w:szCs w:val="24"/>
        </w:rPr>
        <w:t xml:space="preserve"> </w:t>
      </w:r>
      <w:r w:rsidRPr="00B54E7B">
        <w:rPr>
          <w:rFonts w:eastAsia="Calibri"/>
          <w:b/>
          <w:spacing w:val="1"/>
          <w:sz w:val="24"/>
          <w:szCs w:val="24"/>
        </w:rPr>
        <w:t>p</w:t>
      </w:r>
      <w:r w:rsidRPr="00B54E7B">
        <w:rPr>
          <w:rFonts w:eastAsia="Calibri"/>
          <w:b/>
          <w:spacing w:val="-1"/>
          <w:sz w:val="24"/>
          <w:szCs w:val="24"/>
        </w:rPr>
        <w:t>ag</w:t>
      </w:r>
      <w:r w:rsidRPr="00B54E7B">
        <w:rPr>
          <w:rFonts w:eastAsia="Calibri"/>
          <w:b/>
          <w:sz w:val="24"/>
          <w:szCs w:val="24"/>
        </w:rPr>
        <w:t>e of</w:t>
      </w:r>
      <w:r w:rsidRPr="00B54E7B">
        <w:rPr>
          <w:rFonts w:eastAsia="Calibri"/>
          <w:b/>
          <w:spacing w:val="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z w:val="24"/>
          <w:szCs w:val="24"/>
        </w:rPr>
        <w:t>e</w:t>
      </w:r>
      <w:r w:rsidRPr="00B54E7B">
        <w:rPr>
          <w:rFonts w:eastAsia="Calibri"/>
          <w:b/>
          <w:spacing w:val="-2"/>
          <w:sz w:val="24"/>
          <w:szCs w:val="24"/>
        </w:rPr>
        <w:t xml:space="preserve"> </w:t>
      </w:r>
      <w:r w:rsidRPr="00B54E7B">
        <w:rPr>
          <w:rFonts w:eastAsia="Calibri"/>
          <w:b/>
          <w:spacing w:val="1"/>
          <w:sz w:val="24"/>
          <w:szCs w:val="24"/>
        </w:rPr>
        <w:t>Th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s</w:t>
      </w:r>
    </w:p>
    <w:p w14:paraId="4D29A34C" w14:textId="77777777" w:rsidR="00554BD5" w:rsidRPr="00B54E7B" w:rsidRDefault="00554BD5" w:rsidP="00B54E7B">
      <w:pPr>
        <w:spacing w:before="13" w:line="280" w:lineRule="exact"/>
        <w:ind w:right="-59"/>
        <w:rPr>
          <w:sz w:val="28"/>
          <w:szCs w:val="28"/>
        </w:rPr>
      </w:pPr>
    </w:p>
    <w:p w14:paraId="516A7725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(T</w:t>
      </w:r>
      <w:r w:rsidRPr="00B54E7B">
        <w:rPr>
          <w:rFonts w:eastAsia="Calibri"/>
          <w:b/>
          <w:spacing w:val="2"/>
          <w:sz w:val="24"/>
          <w:szCs w:val="24"/>
        </w:rPr>
        <w:t>i</w:t>
      </w:r>
      <w:r w:rsidRPr="00B54E7B">
        <w:rPr>
          <w:rFonts w:eastAsia="Calibri"/>
          <w:b/>
          <w:spacing w:val="-2"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l</w:t>
      </w:r>
      <w:r w:rsidRPr="00B54E7B">
        <w:rPr>
          <w:rFonts w:eastAsia="Calibri"/>
          <w:b/>
          <w:sz w:val="24"/>
          <w:szCs w:val="24"/>
        </w:rPr>
        <w:t>e of 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z w:val="24"/>
          <w:szCs w:val="24"/>
        </w:rPr>
        <w:t>e</w:t>
      </w:r>
      <w:r w:rsidRPr="00B54E7B">
        <w:rPr>
          <w:rFonts w:eastAsia="Calibri"/>
          <w:b/>
          <w:spacing w:val="-2"/>
          <w:sz w:val="24"/>
          <w:szCs w:val="24"/>
        </w:rPr>
        <w:t xml:space="preserve"> </w:t>
      </w:r>
      <w:r w:rsidRPr="00B54E7B">
        <w:rPr>
          <w:rFonts w:eastAsia="Calibri"/>
          <w:b/>
          <w:spacing w:val="1"/>
          <w:sz w:val="24"/>
          <w:szCs w:val="24"/>
        </w:rPr>
        <w:t>Th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s)</w:t>
      </w:r>
    </w:p>
    <w:p w14:paraId="7C69ACCA" w14:textId="77777777" w:rsidR="00554BD5" w:rsidRPr="00B54E7B" w:rsidRDefault="00554BD5" w:rsidP="00B54E7B">
      <w:pPr>
        <w:spacing w:before="13" w:line="280" w:lineRule="exact"/>
        <w:ind w:right="-59"/>
        <w:rPr>
          <w:sz w:val="28"/>
          <w:szCs w:val="28"/>
        </w:rPr>
      </w:pPr>
    </w:p>
    <w:p w14:paraId="7D16C63A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esis</w:t>
      </w:r>
    </w:p>
    <w:p w14:paraId="6DBFA138" w14:textId="77777777" w:rsidR="00554BD5" w:rsidRPr="00B54E7B" w:rsidRDefault="00C36D13" w:rsidP="00B54E7B">
      <w:pPr>
        <w:spacing w:line="280" w:lineRule="exact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position w:val="1"/>
          <w:sz w:val="24"/>
          <w:szCs w:val="24"/>
        </w:rPr>
        <w:t>S</w:t>
      </w:r>
      <w:r w:rsidRPr="00B54E7B">
        <w:rPr>
          <w:rFonts w:eastAsia="Calibri"/>
          <w:spacing w:val="1"/>
          <w:position w:val="1"/>
          <w:sz w:val="24"/>
          <w:szCs w:val="24"/>
        </w:rPr>
        <w:t>ub</w:t>
      </w:r>
      <w:r w:rsidRPr="00B54E7B">
        <w:rPr>
          <w:rFonts w:eastAsia="Calibri"/>
          <w:position w:val="1"/>
          <w:sz w:val="24"/>
          <w:szCs w:val="24"/>
        </w:rPr>
        <w:t>m</w:t>
      </w:r>
      <w:r w:rsidRPr="00B54E7B">
        <w:rPr>
          <w:rFonts w:eastAsia="Calibri"/>
          <w:spacing w:val="-2"/>
          <w:position w:val="1"/>
          <w:sz w:val="24"/>
          <w:szCs w:val="24"/>
        </w:rPr>
        <w:t>i</w:t>
      </w:r>
      <w:r w:rsidRPr="00B54E7B">
        <w:rPr>
          <w:rFonts w:eastAsia="Calibri"/>
          <w:spacing w:val="1"/>
          <w:position w:val="1"/>
          <w:sz w:val="24"/>
          <w:szCs w:val="24"/>
        </w:rPr>
        <w:t>tt</w:t>
      </w:r>
      <w:r w:rsidRPr="00B54E7B">
        <w:rPr>
          <w:rFonts w:eastAsia="Calibri"/>
          <w:spacing w:val="-2"/>
          <w:position w:val="1"/>
          <w:sz w:val="24"/>
          <w:szCs w:val="24"/>
        </w:rPr>
        <w:t>e</w:t>
      </w:r>
      <w:r w:rsidRPr="00B54E7B">
        <w:rPr>
          <w:rFonts w:eastAsia="Calibri"/>
          <w:position w:val="1"/>
          <w:sz w:val="24"/>
          <w:szCs w:val="24"/>
        </w:rPr>
        <w:t>d</w:t>
      </w:r>
      <w:r w:rsidRPr="00B54E7B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B54E7B">
        <w:rPr>
          <w:rFonts w:eastAsia="Calibri"/>
          <w:spacing w:val="-2"/>
          <w:position w:val="1"/>
          <w:sz w:val="24"/>
          <w:szCs w:val="24"/>
        </w:rPr>
        <w:t>i</w:t>
      </w:r>
      <w:r w:rsidRPr="00B54E7B">
        <w:rPr>
          <w:rFonts w:eastAsia="Calibri"/>
          <w:position w:val="1"/>
          <w:sz w:val="24"/>
          <w:szCs w:val="24"/>
        </w:rPr>
        <w:t>n</w:t>
      </w:r>
      <w:r w:rsidRPr="00B54E7B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B54E7B">
        <w:rPr>
          <w:rFonts w:eastAsia="Calibri"/>
          <w:spacing w:val="1"/>
          <w:position w:val="1"/>
          <w:sz w:val="24"/>
          <w:szCs w:val="24"/>
        </w:rPr>
        <w:t>p</w:t>
      </w:r>
      <w:r w:rsidRPr="00B54E7B">
        <w:rPr>
          <w:rFonts w:eastAsia="Calibri"/>
          <w:position w:val="1"/>
          <w:sz w:val="24"/>
          <w:szCs w:val="24"/>
        </w:rPr>
        <w:t>ar</w:t>
      </w:r>
      <w:r w:rsidRPr="00B54E7B">
        <w:rPr>
          <w:rFonts w:eastAsia="Calibri"/>
          <w:spacing w:val="2"/>
          <w:position w:val="1"/>
          <w:sz w:val="24"/>
          <w:szCs w:val="24"/>
        </w:rPr>
        <w:t>t</w:t>
      </w:r>
      <w:r w:rsidRPr="00B54E7B">
        <w:rPr>
          <w:rFonts w:eastAsia="Calibri"/>
          <w:position w:val="1"/>
          <w:sz w:val="24"/>
          <w:szCs w:val="24"/>
        </w:rPr>
        <w:t>ial</w:t>
      </w:r>
      <w:r w:rsidRPr="00B54E7B">
        <w:rPr>
          <w:rFonts w:eastAsia="Calibri"/>
          <w:spacing w:val="-1"/>
          <w:position w:val="1"/>
          <w:sz w:val="24"/>
          <w:szCs w:val="24"/>
        </w:rPr>
        <w:t xml:space="preserve"> f</w:t>
      </w:r>
      <w:r w:rsidRPr="00B54E7B">
        <w:rPr>
          <w:rFonts w:eastAsia="Calibri"/>
          <w:spacing w:val="1"/>
          <w:position w:val="1"/>
          <w:sz w:val="24"/>
          <w:szCs w:val="24"/>
        </w:rPr>
        <w:t>u</w:t>
      </w:r>
      <w:r w:rsidRPr="00B54E7B">
        <w:rPr>
          <w:rFonts w:eastAsia="Calibri"/>
          <w:position w:val="1"/>
          <w:sz w:val="24"/>
          <w:szCs w:val="24"/>
        </w:rPr>
        <w:t>l</w:t>
      </w:r>
      <w:r w:rsidRPr="00B54E7B">
        <w:rPr>
          <w:rFonts w:eastAsia="Calibri"/>
          <w:spacing w:val="1"/>
          <w:position w:val="1"/>
          <w:sz w:val="24"/>
          <w:szCs w:val="24"/>
        </w:rPr>
        <w:t>f</w:t>
      </w:r>
      <w:r w:rsidRPr="00B54E7B">
        <w:rPr>
          <w:rFonts w:eastAsia="Calibri"/>
          <w:position w:val="1"/>
          <w:sz w:val="24"/>
          <w:szCs w:val="24"/>
        </w:rPr>
        <w:t>i</w:t>
      </w:r>
      <w:r w:rsidRPr="00B54E7B">
        <w:rPr>
          <w:rFonts w:eastAsia="Calibri"/>
          <w:spacing w:val="-2"/>
          <w:position w:val="1"/>
          <w:sz w:val="24"/>
          <w:szCs w:val="24"/>
        </w:rPr>
        <w:t>l</w:t>
      </w:r>
      <w:r w:rsidRPr="00B54E7B">
        <w:rPr>
          <w:rFonts w:eastAsia="Calibri"/>
          <w:position w:val="1"/>
          <w:sz w:val="24"/>
          <w:szCs w:val="24"/>
        </w:rPr>
        <w:t>lm</w:t>
      </w:r>
      <w:r w:rsidRPr="00B54E7B">
        <w:rPr>
          <w:rFonts w:eastAsia="Calibri"/>
          <w:spacing w:val="1"/>
          <w:position w:val="1"/>
          <w:sz w:val="24"/>
          <w:szCs w:val="24"/>
        </w:rPr>
        <w:t>en</w:t>
      </w:r>
      <w:r w:rsidRPr="00B54E7B">
        <w:rPr>
          <w:rFonts w:eastAsia="Calibri"/>
          <w:position w:val="1"/>
          <w:sz w:val="24"/>
          <w:szCs w:val="24"/>
        </w:rPr>
        <w:t xml:space="preserve">t of </w:t>
      </w:r>
      <w:r w:rsidRPr="00B54E7B">
        <w:rPr>
          <w:rFonts w:eastAsia="Calibri"/>
          <w:spacing w:val="-1"/>
          <w:position w:val="1"/>
          <w:sz w:val="24"/>
          <w:szCs w:val="24"/>
        </w:rPr>
        <w:t>t</w:t>
      </w:r>
      <w:r w:rsidRPr="00B54E7B">
        <w:rPr>
          <w:rFonts w:eastAsia="Calibri"/>
          <w:spacing w:val="1"/>
          <w:position w:val="1"/>
          <w:sz w:val="24"/>
          <w:szCs w:val="24"/>
        </w:rPr>
        <w:t>h</w:t>
      </w:r>
      <w:r w:rsidRPr="00B54E7B">
        <w:rPr>
          <w:rFonts w:eastAsia="Calibri"/>
          <w:position w:val="1"/>
          <w:sz w:val="24"/>
          <w:szCs w:val="24"/>
        </w:rPr>
        <w:t>e</w:t>
      </w:r>
      <w:r w:rsidRPr="00B54E7B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B54E7B">
        <w:rPr>
          <w:rFonts w:eastAsia="Calibri"/>
          <w:position w:val="1"/>
          <w:sz w:val="24"/>
          <w:szCs w:val="24"/>
        </w:rPr>
        <w:t>r</w:t>
      </w:r>
      <w:r w:rsidRPr="00B54E7B">
        <w:rPr>
          <w:rFonts w:eastAsia="Calibri"/>
          <w:spacing w:val="1"/>
          <w:position w:val="1"/>
          <w:sz w:val="24"/>
          <w:szCs w:val="24"/>
        </w:rPr>
        <w:t>e</w:t>
      </w:r>
      <w:r w:rsidRPr="00B54E7B">
        <w:rPr>
          <w:rFonts w:eastAsia="Calibri"/>
          <w:spacing w:val="-1"/>
          <w:position w:val="1"/>
          <w:sz w:val="24"/>
          <w:szCs w:val="24"/>
        </w:rPr>
        <w:t>q</w:t>
      </w:r>
      <w:r w:rsidRPr="00B54E7B">
        <w:rPr>
          <w:rFonts w:eastAsia="Calibri"/>
          <w:spacing w:val="1"/>
          <w:position w:val="1"/>
          <w:sz w:val="24"/>
          <w:szCs w:val="24"/>
        </w:rPr>
        <w:t>u</w:t>
      </w:r>
      <w:r w:rsidRPr="00B54E7B">
        <w:rPr>
          <w:rFonts w:eastAsia="Calibri"/>
          <w:position w:val="1"/>
          <w:sz w:val="24"/>
          <w:szCs w:val="24"/>
        </w:rPr>
        <w:t>ire</w:t>
      </w:r>
      <w:r w:rsidRPr="00B54E7B">
        <w:rPr>
          <w:rFonts w:eastAsia="Calibri"/>
          <w:spacing w:val="-1"/>
          <w:position w:val="1"/>
          <w:sz w:val="24"/>
          <w:szCs w:val="24"/>
        </w:rPr>
        <w:t>m</w:t>
      </w:r>
      <w:r w:rsidRPr="00B54E7B">
        <w:rPr>
          <w:rFonts w:eastAsia="Calibri"/>
          <w:position w:val="1"/>
          <w:sz w:val="24"/>
          <w:szCs w:val="24"/>
        </w:rPr>
        <w:t>e</w:t>
      </w:r>
      <w:r w:rsidRPr="00B54E7B">
        <w:rPr>
          <w:rFonts w:eastAsia="Calibri"/>
          <w:spacing w:val="-1"/>
          <w:position w:val="1"/>
          <w:sz w:val="24"/>
          <w:szCs w:val="24"/>
        </w:rPr>
        <w:t>n</w:t>
      </w:r>
      <w:r w:rsidRPr="00B54E7B">
        <w:rPr>
          <w:rFonts w:eastAsia="Calibri"/>
          <w:spacing w:val="1"/>
          <w:position w:val="1"/>
          <w:sz w:val="24"/>
          <w:szCs w:val="24"/>
        </w:rPr>
        <w:t>t</w:t>
      </w:r>
      <w:r w:rsidRPr="00B54E7B">
        <w:rPr>
          <w:rFonts w:eastAsia="Calibri"/>
          <w:position w:val="1"/>
          <w:sz w:val="24"/>
          <w:szCs w:val="24"/>
        </w:rPr>
        <w:t xml:space="preserve">s </w:t>
      </w:r>
      <w:r w:rsidRPr="00B54E7B">
        <w:rPr>
          <w:rFonts w:eastAsia="Calibri"/>
          <w:spacing w:val="-2"/>
          <w:position w:val="1"/>
          <w:sz w:val="24"/>
          <w:szCs w:val="24"/>
        </w:rPr>
        <w:t>o</w:t>
      </w:r>
      <w:r w:rsidRPr="00B54E7B">
        <w:rPr>
          <w:rFonts w:eastAsia="Calibri"/>
          <w:position w:val="1"/>
          <w:sz w:val="24"/>
          <w:szCs w:val="24"/>
        </w:rPr>
        <w:t>f</w:t>
      </w:r>
    </w:p>
    <w:p w14:paraId="6B98CED0" w14:textId="44B60201" w:rsidR="00554BD5" w:rsidRPr="00B54E7B" w:rsidRDefault="00C36D13" w:rsidP="00B54E7B">
      <w:pPr>
        <w:spacing w:before="2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pacing w:val="-1"/>
          <w:sz w:val="24"/>
          <w:szCs w:val="24"/>
        </w:rPr>
        <w:t>B</w:t>
      </w:r>
      <w:r w:rsidRPr="00B54E7B">
        <w:rPr>
          <w:rFonts w:eastAsia="Calibri"/>
          <w:sz w:val="24"/>
          <w:szCs w:val="24"/>
        </w:rPr>
        <w:t>ITS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="00CB640C" w:rsidRPr="00B54E7B">
        <w:rPr>
          <w:rFonts w:eastAsia="Calibri"/>
          <w:sz w:val="24"/>
          <w:szCs w:val="24"/>
        </w:rPr>
        <w:t>F</w:t>
      </w:r>
      <w:r w:rsidRPr="00B54E7B">
        <w:rPr>
          <w:rFonts w:eastAsia="Calibri"/>
          <w:sz w:val="24"/>
          <w:szCs w:val="24"/>
        </w:rPr>
        <w:t>4</w:t>
      </w:r>
      <w:r w:rsidRPr="00B54E7B">
        <w:rPr>
          <w:rFonts w:eastAsia="Calibri"/>
          <w:spacing w:val="1"/>
          <w:sz w:val="24"/>
          <w:szCs w:val="24"/>
        </w:rPr>
        <w:t>2</w:t>
      </w:r>
      <w:r w:rsidR="00A16591">
        <w:rPr>
          <w:rFonts w:eastAsia="Calibri"/>
          <w:sz w:val="24"/>
          <w:szCs w:val="24"/>
        </w:rPr>
        <w:t>3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1"/>
          <w:sz w:val="24"/>
          <w:szCs w:val="24"/>
        </w:rPr>
        <w:t>/</w:t>
      </w:r>
      <w:r w:rsidRPr="00B54E7B">
        <w:rPr>
          <w:rFonts w:eastAsia="Calibri"/>
          <w:sz w:val="24"/>
          <w:szCs w:val="24"/>
        </w:rPr>
        <w:t>4</w:t>
      </w:r>
      <w:r w:rsidRPr="00B54E7B">
        <w:rPr>
          <w:rFonts w:eastAsia="Calibri"/>
          <w:spacing w:val="1"/>
          <w:sz w:val="24"/>
          <w:szCs w:val="24"/>
        </w:rPr>
        <w:t>2</w:t>
      </w:r>
      <w:r w:rsidR="00A16591">
        <w:rPr>
          <w:rFonts w:eastAsia="Calibri"/>
          <w:spacing w:val="1"/>
          <w:sz w:val="24"/>
          <w:szCs w:val="24"/>
        </w:rPr>
        <w:t>4</w:t>
      </w:r>
      <w:r w:rsidRPr="00B54E7B">
        <w:rPr>
          <w:rFonts w:eastAsia="Calibri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Pr="00B54E7B">
        <w:rPr>
          <w:rFonts w:eastAsia="Calibri"/>
          <w:spacing w:val="-2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esis</w:t>
      </w:r>
    </w:p>
    <w:p w14:paraId="6042E9F0" w14:textId="77777777" w:rsidR="00554BD5" w:rsidRPr="00B54E7B" w:rsidRDefault="00554BD5" w:rsidP="00B54E7B">
      <w:pPr>
        <w:spacing w:before="15" w:line="280" w:lineRule="exact"/>
        <w:ind w:right="-59"/>
        <w:rPr>
          <w:sz w:val="28"/>
          <w:szCs w:val="28"/>
        </w:rPr>
      </w:pPr>
    </w:p>
    <w:p w14:paraId="4D54FFFC" w14:textId="77777777" w:rsidR="00B54E7B" w:rsidRDefault="00B54E7B" w:rsidP="00B54E7B">
      <w:pPr>
        <w:ind w:right="-59"/>
        <w:jc w:val="center"/>
        <w:rPr>
          <w:rFonts w:eastAsia="Calibri"/>
          <w:spacing w:val="-1"/>
          <w:sz w:val="24"/>
          <w:szCs w:val="24"/>
        </w:rPr>
      </w:pPr>
    </w:p>
    <w:p w14:paraId="75927CA4" w14:textId="77777777" w:rsidR="00B54E7B" w:rsidRDefault="00B54E7B" w:rsidP="00B54E7B">
      <w:pPr>
        <w:ind w:right="-59"/>
        <w:jc w:val="center"/>
        <w:rPr>
          <w:rFonts w:eastAsia="Calibri"/>
          <w:spacing w:val="-1"/>
          <w:sz w:val="24"/>
          <w:szCs w:val="24"/>
        </w:rPr>
      </w:pPr>
    </w:p>
    <w:p w14:paraId="02157714" w14:textId="7379090B" w:rsidR="00554BD5" w:rsidRPr="00B54E7B" w:rsidRDefault="00B54E7B" w:rsidP="00B54E7B">
      <w:pPr>
        <w:ind w:right="-59"/>
        <w:jc w:val="center"/>
        <w:rPr>
          <w:rFonts w:eastAsia="Calibri"/>
          <w:sz w:val="24"/>
          <w:szCs w:val="24"/>
        </w:rPr>
      </w:pPr>
      <w:r>
        <w:rPr>
          <w:rFonts w:eastAsia="Calibri"/>
          <w:spacing w:val="-1"/>
          <w:sz w:val="24"/>
          <w:szCs w:val="24"/>
        </w:rPr>
        <w:t>B</w:t>
      </w:r>
      <w:r w:rsidR="00C36D13" w:rsidRPr="00B54E7B">
        <w:rPr>
          <w:rFonts w:eastAsia="Calibri"/>
          <w:spacing w:val="-1"/>
          <w:sz w:val="24"/>
          <w:szCs w:val="24"/>
        </w:rPr>
        <w:t>y</w:t>
      </w:r>
    </w:p>
    <w:p w14:paraId="0C85FA68" w14:textId="77777777" w:rsidR="00554BD5" w:rsidRPr="00B54E7B" w:rsidRDefault="00554BD5" w:rsidP="00B54E7B">
      <w:pPr>
        <w:spacing w:before="13" w:line="280" w:lineRule="exact"/>
        <w:ind w:right="-59"/>
        <w:rPr>
          <w:sz w:val="28"/>
          <w:szCs w:val="28"/>
        </w:rPr>
      </w:pPr>
    </w:p>
    <w:p w14:paraId="0AE42DD8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(A</w:t>
      </w:r>
      <w:r w:rsidRPr="00B54E7B">
        <w:rPr>
          <w:rFonts w:eastAsia="Calibri"/>
          <w:b/>
          <w:spacing w:val="1"/>
          <w:sz w:val="24"/>
          <w:szCs w:val="24"/>
        </w:rPr>
        <w:t>u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pacing w:val="-2"/>
          <w:sz w:val="24"/>
          <w:szCs w:val="24"/>
        </w:rPr>
        <w:t>o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)</w:t>
      </w:r>
    </w:p>
    <w:p w14:paraId="6EBF7B91" w14:textId="77777777" w:rsidR="00554BD5" w:rsidRPr="00B54E7B" w:rsidRDefault="00554BD5" w:rsidP="00B54E7B">
      <w:pPr>
        <w:spacing w:before="15" w:line="280" w:lineRule="exact"/>
        <w:ind w:right="-59"/>
        <w:rPr>
          <w:sz w:val="28"/>
          <w:szCs w:val="28"/>
        </w:rPr>
      </w:pPr>
    </w:p>
    <w:p w14:paraId="42F45EE4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N</w:t>
      </w:r>
      <w:r w:rsidRPr="00B54E7B">
        <w:rPr>
          <w:rFonts w:eastAsia="Calibri"/>
          <w:b/>
          <w:spacing w:val="1"/>
          <w:sz w:val="24"/>
          <w:szCs w:val="24"/>
        </w:rPr>
        <w:t>o</w:t>
      </w:r>
      <w:r w:rsidRPr="00B54E7B">
        <w:rPr>
          <w:rFonts w:eastAsia="Calibri"/>
          <w:b/>
          <w:sz w:val="24"/>
          <w:szCs w:val="24"/>
        </w:rPr>
        <w:t>.</w:t>
      </w:r>
      <w:r w:rsidRPr="00B54E7B">
        <w:rPr>
          <w:rFonts w:eastAsia="Calibri"/>
          <w:b/>
          <w:spacing w:val="-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 xml:space="preserve">(                        </w:t>
      </w:r>
      <w:r w:rsidRPr="00B54E7B">
        <w:rPr>
          <w:rFonts w:eastAsia="Calibri"/>
          <w:b/>
          <w:spacing w:val="34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)</w:t>
      </w:r>
    </w:p>
    <w:p w14:paraId="33E93575" w14:textId="77777777" w:rsidR="00554BD5" w:rsidRPr="00B54E7B" w:rsidRDefault="00554BD5" w:rsidP="00B54E7B">
      <w:pPr>
        <w:spacing w:before="13" w:line="280" w:lineRule="exact"/>
        <w:ind w:right="-59"/>
        <w:rPr>
          <w:sz w:val="28"/>
          <w:szCs w:val="28"/>
        </w:rPr>
      </w:pPr>
    </w:p>
    <w:p w14:paraId="1C9CEC23" w14:textId="77777777" w:rsidR="00B54E7B" w:rsidRDefault="00B54E7B" w:rsidP="00B54E7B">
      <w:pPr>
        <w:ind w:right="-59"/>
        <w:jc w:val="center"/>
        <w:rPr>
          <w:rFonts w:eastAsia="Calibri"/>
          <w:sz w:val="24"/>
          <w:szCs w:val="24"/>
        </w:rPr>
      </w:pPr>
    </w:p>
    <w:p w14:paraId="1418F3CA" w14:textId="77777777" w:rsidR="00B54E7B" w:rsidRDefault="00B54E7B" w:rsidP="00B54E7B">
      <w:pPr>
        <w:ind w:right="-59"/>
        <w:jc w:val="center"/>
        <w:rPr>
          <w:rFonts w:eastAsia="Calibri"/>
          <w:sz w:val="24"/>
          <w:szCs w:val="24"/>
        </w:rPr>
      </w:pPr>
    </w:p>
    <w:p w14:paraId="14B4A12C" w14:textId="31794355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z w:val="24"/>
          <w:szCs w:val="24"/>
        </w:rPr>
        <w:t>Un</w:t>
      </w:r>
      <w:r w:rsidRPr="00B54E7B">
        <w:rPr>
          <w:rFonts w:eastAsia="Calibri"/>
          <w:spacing w:val="2"/>
          <w:sz w:val="24"/>
          <w:szCs w:val="24"/>
        </w:rPr>
        <w:t>d</w:t>
      </w:r>
      <w:r w:rsidRPr="00B54E7B">
        <w:rPr>
          <w:rFonts w:eastAsia="Calibri"/>
          <w:sz w:val="24"/>
          <w:szCs w:val="24"/>
        </w:rPr>
        <w:t>er</w:t>
      </w:r>
      <w:r w:rsidRPr="00B54E7B">
        <w:rPr>
          <w:rFonts w:eastAsia="Calibri"/>
          <w:spacing w:val="-1"/>
          <w:sz w:val="24"/>
          <w:szCs w:val="24"/>
        </w:rPr>
        <w:t xml:space="preserve"> 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Pr="00B54E7B">
        <w:rPr>
          <w:rFonts w:eastAsia="Calibri"/>
          <w:sz w:val="24"/>
          <w:szCs w:val="24"/>
        </w:rPr>
        <w:t>s</w:t>
      </w:r>
      <w:r w:rsidRPr="00B54E7B">
        <w:rPr>
          <w:rFonts w:eastAsia="Calibri"/>
          <w:spacing w:val="-2"/>
          <w:sz w:val="24"/>
          <w:szCs w:val="24"/>
        </w:rPr>
        <w:t>u</w:t>
      </w:r>
      <w:r w:rsidRPr="00B54E7B">
        <w:rPr>
          <w:rFonts w:eastAsia="Calibri"/>
          <w:spacing w:val="1"/>
          <w:sz w:val="24"/>
          <w:szCs w:val="24"/>
        </w:rPr>
        <w:t>p</w:t>
      </w:r>
      <w:r w:rsidRPr="00B54E7B">
        <w:rPr>
          <w:rFonts w:eastAsia="Calibri"/>
          <w:sz w:val="24"/>
          <w:szCs w:val="24"/>
        </w:rPr>
        <w:t>ervisi</w:t>
      </w:r>
      <w:r w:rsidRPr="00B54E7B">
        <w:rPr>
          <w:rFonts w:eastAsia="Calibri"/>
          <w:spacing w:val="-1"/>
          <w:sz w:val="24"/>
          <w:szCs w:val="24"/>
        </w:rPr>
        <w:t>o</w:t>
      </w:r>
      <w:r w:rsidRPr="00B54E7B">
        <w:rPr>
          <w:rFonts w:eastAsia="Calibri"/>
          <w:sz w:val="24"/>
          <w:szCs w:val="24"/>
        </w:rPr>
        <w:t>n</w:t>
      </w:r>
      <w:r w:rsidRPr="00B54E7B">
        <w:rPr>
          <w:rFonts w:eastAsia="Calibri"/>
          <w:spacing w:val="2"/>
          <w:sz w:val="24"/>
          <w:szCs w:val="24"/>
        </w:rPr>
        <w:t xml:space="preserve"> </w:t>
      </w:r>
      <w:r w:rsidRPr="00B54E7B">
        <w:rPr>
          <w:rFonts w:eastAsia="Calibri"/>
          <w:spacing w:val="-2"/>
          <w:sz w:val="24"/>
          <w:szCs w:val="24"/>
        </w:rPr>
        <w:t>o</w:t>
      </w:r>
      <w:r w:rsidRPr="00B54E7B">
        <w:rPr>
          <w:rFonts w:eastAsia="Calibri"/>
          <w:sz w:val="24"/>
          <w:szCs w:val="24"/>
        </w:rPr>
        <w:t>f</w:t>
      </w:r>
    </w:p>
    <w:p w14:paraId="7097DC63" w14:textId="77777777" w:rsidR="00554BD5" w:rsidRPr="00B54E7B" w:rsidRDefault="00554BD5" w:rsidP="00B54E7B">
      <w:pPr>
        <w:spacing w:before="9" w:line="280" w:lineRule="exact"/>
        <w:ind w:right="-59"/>
        <w:rPr>
          <w:sz w:val="28"/>
          <w:szCs w:val="28"/>
        </w:rPr>
      </w:pPr>
    </w:p>
    <w:p w14:paraId="3730A10C" w14:textId="77777777" w:rsidR="00B54E7B" w:rsidRDefault="00C36D13" w:rsidP="00B54E7B">
      <w:pPr>
        <w:spacing w:line="280" w:lineRule="exact"/>
        <w:ind w:right="-59" w:firstLine="8"/>
        <w:jc w:val="center"/>
        <w:rPr>
          <w:rFonts w:eastAsia="Calibri"/>
          <w:b/>
          <w:sz w:val="24"/>
          <w:szCs w:val="24"/>
        </w:rPr>
      </w:pP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sz w:val="24"/>
          <w:szCs w:val="24"/>
        </w:rPr>
        <w:t>--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z w:val="24"/>
          <w:szCs w:val="24"/>
        </w:rPr>
        <w:t xml:space="preserve">- </w:t>
      </w:r>
    </w:p>
    <w:p w14:paraId="0CEEC624" w14:textId="01E7DDB2" w:rsidR="00554BD5" w:rsidRPr="00B54E7B" w:rsidRDefault="00C36D13" w:rsidP="00B54E7B">
      <w:pPr>
        <w:spacing w:line="280" w:lineRule="exact"/>
        <w:ind w:right="-59" w:firstLine="8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(N</w:t>
      </w:r>
      <w:r w:rsidRPr="00B54E7B">
        <w:rPr>
          <w:rFonts w:eastAsia="Calibri"/>
          <w:b/>
          <w:spacing w:val="-1"/>
          <w:sz w:val="24"/>
          <w:szCs w:val="24"/>
        </w:rPr>
        <w:t>am</w:t>
      </w:r>
      <w:r w:rsidRPr="00B54E7B">
        <w:rPr>
          <w:rFonts w:eastAsia="Calibri"/>
          <w:b/>
          <w:sz w:val="24"/>
          <w:szCs w:val="24"/>
        </w:rPr>
        <w:t xml:space="preserve">e </w:t>
      </w:r>
      <w:r w:rsidRPr="00B54E7B">
        <w:rPr>
          <w:rFonts w:eastAsia="Calibri"/>
          <w:b/>
          <w:spacing w:val="-1"/>
          <w:sz w:val="24"/>
          <w:szCs w:val="24"/>
        </w:rPr>
        <w:t>a</w:t>
      </w:r>
      <w:r w:rsidRPr="00B54E7B">
        <w:rPr>
          <w:rFonts w:eastAsia="Calibri"/>
          <w:b/>
          <w:spacing w:val="1"/>
          <w:sz w:val="24"/>
          <w:szCs w:val="24"/>
        </w:rPr>
        <w:t>n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pacing w:val="-1"/>
          <w:sz w:val="24"/>
          <w:szCs w:val="24"/>
        </w:rPr>
        <w:t>g</w:t>
      </w:r>
      <w:r w:rsidRPr="00B54E7B">
        <w:rPr>
          <w:rFonts w:eastAsia="Calibri"/>
          <w:b/>
          <w:spacing w:val="1"/>
          <w:sz w:val="24"/>
          <w:szCs w:val="24"/>
        </w:rPr>
        <w:t>n</w:t>
      </w:r>
      <w:r w:rsidRPr="00B54E7B">
        <w:rPr>
          <w:rFonts w:eastAsia="Calibri"/>
          <w:b/>
          <w:spacing w:val="-1"/>
          <w:sz w:val="24"/>
          <w:szCs w:val="24"/>
        </w:rPr>
        <w:t>a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2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on of</w:t>
      </w:r>
      <w:r w:rsidRPr="00B54E7B">
        <w:rPr>
          <w:rFonts w:eastAsia="Calibri"/>
          <w:b/>
          <w:spacing w:val="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Su</w:t>
      </w:r>
      <w:r w:rsidRPr="00B54E7B">
        <w:rPr>
          <w:rFonts w:eastAsia="Calibri"/>
          <w:b/>
          <w:spacing w:val="1"/>
          <w:sz w:val="24"/>
          <w:szCs w:val="24"/>
        </w:rPr>
        <w:t>p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pacing w:val="-3"/>
          <w:sz w:val="24"/>
          <w:szCs w:val="24"/>
        </w:rPr>
        <w:t>v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or</w:t>
      </w:r>
      <w:r w:rsidRPr="00B54E7B">
        <w:rPr>
          <w:rFonts w:eastAsia="Calibri"/>
          <w:b/>
          <w:sz w:val="24"/>
          <w:szCs w:val="24"/>
        </w:rPr>
        <w:t>)</w:t>
      </w:r>
    </w:p>
    <w:p w14:paraId="474A850A" w14:textId="77777777" w:rsidR="00B54E7B" w:rsidRDefault="00B54E7B" w:rsidP="00B54E7B">
      <w:pPr>
        <w:spacing w:before="6"/>
        <w:ind w:right="-59"/>
        <w:jc w:val="center"/>
        <w:rPr>
          <w:rFonts w:eastAsia="Calibri"/>
          <w:b/>
          <w:sz w:val="24"/>
          <w:szCs w:val="24"/>
        </w:rPr>
      </w:pPr>
    </w:p>
    <w:p w14:paraId="3F341670" w14:textId="214AA28B" w:rsidR="00554BD5" w:rsidRPr="00B54E7B" w:rsidRDefault="00C36D13" w:rsidP="00B54E7B">
      <w:pPr>
        <w:spacing w:before="6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&amp;</w:t>
      </w:r>
    </w:p>
    <w:p w14:paraId="4C4DABD7" w14:textId="77777777" w:rsidR="00554BD5" w:rsidRPr="00B54E7B" w:rsidRDefault="00C36D13" w:rsidP="00B54E7B">
      <w:pPr>
        <w:spacing w:line="280" w:lineRule="exact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position w:val="1"/>
          <w:sz w:val="24"/>
          <w:szCs w:val="24"/>
        </w:rPr>
        <w:t>-</w:t>
      </w:r>
    </w:p>
    <w:p w14:paraId="5AC6392F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(N</w:t>
      </w:r>
      <w:r w:rsidRPr="00B54E7B">
        <w:rPr>
          <w:rFonts w:eastAsia="Calibri"/>
          <w:b/>
          <w:spacing w:val="-1"/>
          <w:sz w:val="24"/>
          <w:szCs w:val="24"/>
        </w:rPr>
        <w:t>am</w:t>
      </w:r>
      <w:r w:rsidRPr="00B54E7B">
        <w:rPr>
          <w:rFonts w:eastAsia="Calibri"/>
          <w:b/>
          <w:sz w:val="24"/>
          <w:szCs w:val="24"/>
        </w:rPr>
        <w:t xml:space="preserve">e </w:t>
      </w:r>
      <w:r w:rsidRPr="00B54E7B">
        <w:rPr>
          <w:rFonts w:eastAsia="Calibri"/>
          <w:b/>
          <w:spacing w:val="-1"/>
          <w:sz w:val="24"/>
          <w:szCs w:val="24"/>
        </w:rPr>
        <w:t>a</w:t>
      </w:r>
      <w:r w:rsidRPr="00B54E7B">
        <w:rPr>
          <w:rFonts w:eastAsia="Calibri"/>
          <w:b/>
          <w:spacing w:val="1"/>
          <w:sz w:val="24"/>
          <w:szCs w:val="24"/>
        </w:rPr>
        <w:t>n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pacing w:val="-1"/>
          <w:sz w:val="24"/>
          <w:szCs w:val="24"/>
        </w:rPr>
        <w:t>g</w:t>
      </w:r>
      <w:r w:rsidRPr="00B54E7B">
        <w:rPr>
          <w:rFonts w:eastAsia="Calibri"/>
          <w:b/>
          <w:spacing w:val="1"/>
          <w:sz w:val="24"/>
          <w:szCs w:val="24"/>
        </w:rPr>
        <w:t>n</w:t>
      </w:r>
      <w:r w:rsidRPr="00B54E7B">
        <w:rPr>
          <w:rFonts w:eastAsia="Calibri"/>
          <w:b/>
          <w:spacing w:val="-1"/>
          <w:sz w:val="24"/>
          <w:szCs w:val="24"/>
        </w:rPr>
        <w:t>a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2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on of</w:t>
      </w:r>
      <w:r w:rsidRPr="00B54E7B">
        <w:rPr>
          <w:rFonts w:eastAsia="Calibri"/>
          <w:b/>
          <w:spacing w:val="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C</w:t>
      </w:r>
      <w:r w:rsidRPr="00B54E7B">
        <w:rPr>
          <w:rFonts w:eastAsia="Calibri"/>
          <w:b/>
          <w:spacing w:val="1"/>
          <w:sz w:val="24"/>
          <w:szCs w:val="24"/>
        </w:rPr>
        <w:t>o-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up</w:t>
      </w:r>
      <w:r w:rsidRPr="00B54E7B">
        <w:rPr>
          <w:rFonts w:eastAsia="Calibri"/>
          <w:b/>
          <w:spacing w:val="-3"/>
          <w:sz w:val="24"/>
          <w:szCs w:val="24"/>
        </w:rPr>
        <w:t>e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vis</w:t>
      </w:r>
      <w:r w:rsidRPr="00B54E7B">
        <w:rPr>
          <w:rFonts w:eastAsia="Calibri"/>
          <w:b/>
          <w:spacing w:val="1"/>
          <w:sz w:val="24"/>
          <w:szCs w:val="24"/>
        </w:rPr>
        <w:t>or</w:t>
      </w:r>
      <w:r w:rsidRPr="00B54E7B">
        <w:rPr>
          <w:rFonts w:eastAsia="Calibri"/>
          <w:b/>
          <w:sz w:val="24"/>
          <w:szCs w:val="24"/>
        </w:rPr>
        <w:t>)</w:t>
      </w:r>
    </w:p>
    <w:p w14:paraId="018CB75D" w14:textId="77777777" w:rsidR="00554BD5" w:rsidRPr="00B54E7B" w:rsidRDefault="00554BD5" w:rsidP="00B54E7B">
      <w:pPr>
        <w:spacing w:before="12" w:line="280" w:lineRule="exact"/>
        <w:ind w:right="-59"/>
        <w:rPr>
          <w:sz w:val="28"/>
          <w:szCs w:val="28"/>
        </w:rPr>
      </w:pPr>
    </w:p>
    <w:p w14:paraId="0E6324DC" w14:textId="0F126F68" w:rsidR="00B20AD6" w:rsidRDefault="00B20AD6" w:rsidP="00B54E7B">
      <w:pPr>
        <w:ind w:right="-59"/>
      </w:pPr>
    </w:p>
    <w:p w14:paraId="51489045" w14:textId="6511AEFA" w:rsidR="00B54E7B" w:rsidRDefault="00B54E7B" w:rsidP="00B54E7B">
      <w:pPr>
        <w:ind w:right="-59"/>
      </w:pPr>
    </w:p>
    <w:p w14:paraId="7272A3F4" w14:textId="1F7ADAA1" w:rsidR="00B54E7B" w:rsidRDefault="00B54E7B" w:rsidP="00B54E7B">
      <w:pPr>
        <w:ind w:right="-59"/>
      </w:pPr>
    </w:p>
    <w:p w14:paraId="472209B6" w14:textId="464F54F9" w:rsidR="00B54E7B" w:rsidRDefault="00B54E7B" w:rsidP="00B54E7B">
      <w:pPr>
        <w:ind w:right="-59"/>
      </w:pPr>
    </w:p>
    <w:p w14:paraId="55124B0B" w14:textId="77777777" w:rsidR="009A72E1" w:rsidRDefault="009A72E1" w:rsidP="00B54E7B">
      <w:pPr>
        <w:ind w:right="-59"/>
      </w:pPr>
    </w:p>
    <w:p w14:paraId="39D5CB20" w14:textId="77777777" w:rsidR="009A72E1" w:rsidRDefault="009A72E1" w:rsidP="00B54E7B">
      <w:pPr>
        <w:ind w:right="-59"/>
      </w:pPr>
    </w:p>
    <w:p w14:paraId="59DE5434" w14:textId="77777777" w:rsidR="009A72E1" w:rsidRDefault="009A72E1" w:rsidP="00B54E7B">
      <w:pPr>
        <w:ind w:right="-59"/>
      </w:pPr>
    </w:p>
    <w:p w14:paraId="415136F7" w14:textId="415D011F" w:rsidR="009A72E1" w:rsidRDefault="00CE28CD" w:rsidP="00CE28CD">
      <w:pPr>
        <w:ind w:right="-59"/>
        <w:jc w:val="center"/>
      </w:pPr>
      <w:r w:rsidRPr="00821F5D">
        <w:rPr>
          <w:noProof/>
          <w:lang w:val="en-IN" w:eastAsia="en-IN"/>
        </w:rPr>
        <w:drawing>
          <wp:inline distT="0" distB="0" distL="0" distR="0" wp14:anchorId="2800DB5A" wp14:editId="0D8FCA82">
            <wp:extent cx="1511949" cy="1476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Logo_Hyd_vertical_version_BW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8995" b="24131"/>
                    <a:stretch/>
                  </pic:blipFill>
                  <pic:spPr bwMode="auto">
                    <a:xfrm>
                      <a:off x="0" y="0"/>
                      <a:ext cx="1534774" cy="1498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263A3" w14:textId="77777777" w:rsidR="009A72E1" w:rsidRDefault="009A72E1" w:rsidP="00B54E7B">
      <w:pPr>
        <w:ind w:right="-59"/>
      </w:pPr>
    </w:p>
    <w:p w14:paraId="6A1924F3" w14:textId="77777777" w:rsidR="00935C71" w:rsidRPr="00821F5D" w:rsidRDefault="00935C71" w:rsidP="00935C71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 xml:space="preserve">BIRLA INSTITUTE OF TECHNOLOGY AND SCIENCE, PILANI </w:t>
      </w:r>
    </w:p>
    <w:p w14:paraId="6C7BB1F7" w14:textId="61AB70B1" w:rsidR="00B54E7B" w:rsidRDefault="00935C71" w:rsidP="00935C71">
      <w:pPr>
        <w:ind w:right="-59"/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HYDERABAD CAMPUS</w:t>
      </w:r>
    </w:p>
    <w:p w14:paraId="24048E91" w14:textId="77777777" w:rsidR="00935C71" w:rsidRDefault="00935C71" w:rsidP="00935C71">
      <w:pPr>
        <w:ind w:right="-59"/>
        <w:jc w:val="center"/>
        <w:rPr>
          <w:rFonts w:eastAsia="Calibri"/>
          <w:b/>
          <w:sz w:val="24"/>
          <w:szCs w:val="24"/>
        </w:rPr>
      </w:pPr>
    </w:p>
    <w:p w14:paraId="5DDE26B1" w14:textId="4F5335D6" w:rsidR="00935C71" w:rsidRPr="00B54E7B" w:rsidRDefault="00935C71" w:rsidP="00935C71">
      <w:pPr>
        <w:ind w:right="-59"/>
        <w:jc w:val="center"/>
      </w:pPr>
      <w:r>
        <w:rPr>
          <w:rFonts w:eastAsia="Calibri"/>
          <w:b/>
          <w:sz w:val="24"/>
          <w:szCs w:val="24"/>
        </w:rPr>
        <w:t>(Month, Year)</w:t>
      </w:r>
    </w:p>
    <w:p w14:paraId="0C89B6A3" w14:textId="21810BF8" w:rsidR="00554BD5" w:rsidRPr="00B54E7B" w:rsidRDefault="00B54E7B" w:rsidP="00B54E7B">
      <w:pPr>
        <w:ind w:right="-59"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6EB4E209" wp14:editId="63E8A94C">
            <wp:extent cx="5760720" cy="118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385D" w14:textId="77777777" w:rsidR="00554BD5" w:rsidRPr="00B54E7B" w:rsidRDefault="00554BD5" w:rsidP="00B54E7B">
      <w:pPr>
        <w:spacing w:before="14" w:line="280" w:lineRule="exact"/>
        <w:ind w:right="-59"/>
        <w:rPr>
          <w:sz w:val="28"/>
          <w:szCs w:val="28"/>
        </w:rPr>
      </w:pPr>
    </w:p>
    <w:p w14:paraId="46EEF8E7" w14:textId="2D728702" w:rsidR="00554BD5" w:rsidRPr="00B54E7B" w:rsidRDefault="00C36D13" w:rsidP="00935C71">
      <w:pPr>
        <w:spacing w:line="481" w:lineRule="auto"/>
        <w:ind w:left="5040" w:right="-59" w:firstLine="720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pacing w:val="-1"/>
          <w:sz w:val="24"/>
          <w:szCs w:val="24"/>
        </w:rPr>
        <w:t>(</w:t>
      </w:r>
      <w:r w:rsidRPr="00B54E7B">
        <w:rPr>
          <w:rFonts w:eastAsia="Calibri"/>
          <w:spacing w:val="1"/>
          <w:sz w:val="24"/>
          <w:szCs w:val="24"/>
        </w:rPr>
        <w:t>D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z w:val="24"/>
          <w:szCs w:val="24"/>
        </w:rPr>
        <w:t>e)</w:t>
      </w:r>
    </w:p>
    <w:p w14:paraId="58CF7F16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2B4B43F6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017B0D76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68C01A38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2CBAB295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1161D413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71119D7D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5DF253A5" w14:textId="77777777" w:rsidR="00554BD5" w:rsidRPr="00B54E7B" w:rsidRDefault="00C36D13" w:rsidP="00B54E7B">
      <w:pPr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Fo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pacing w:val="-1"/>
          <w:sz w:val="24"/>
          <w:szCs w:val="24"/>
        </w:rPr>
        <w:t>ma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of `Cer</w:t>
      </w:r>
      <w:r w:rsidRPr="00B54E7B">
        <w:rPr>
          <w:rFonts w:eastAsia="Calibri"/>
          <w:b/>
          <w:spacing w:val="-1"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if</w:t>
      </w:r>
      <w:r w:rsidRPr="00B54E7B">
        <w:rPr>
          <w:rFonts w:eastAsia="Calibri"/>
          <w:b/>
          <w:spacing w:val="-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 xml:space="preserve">cate </w:t>
      </w:r>
      <w:r w:rsidRPr="00B54E7B">
        <w:rPr>
          <w:rFonts w:eastAsia="Calibri"/>
          <w:b/>
          <w:spacing w:val="1"/>
          <w:sz w:val="24"/>
          <w:szCs w:val="24"/>
        </w:rPr>
        <w:t>f</w:t>
      </w:r>
      <w:r w:rsidRPr="00B54E7B">
        <w:rPr>
          <w:rFonts w:eastAsia="Calibri"/>
          <w:b/>
          <w:spacing w:val="-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om 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z w:val="24"/>
          <w:szCs w:val="24"/>
        </w:rPr>
        <w:t>e Sup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pacing w:val="-3"/>
          <w:sz w:val="24"/>
          <w:szCs w:val="24"/>
        </w:rPr>
        <w:t>v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so</w:t>
      </w:r>
      <w:r w:rsidRPr="00B54E7B">
        <w:rPr>
          <w:rFonts w:eastAsia="Calibri"/>
          <w:b/>
          <w:spacing w:val="-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’</w:t>
      </w:r>
    </w:p>
    <w:p w14:paraId="347FB71C" w14:textId="77777777" w:rsidR="00554BD5" w:rsidRPr="00B54E7B" w:rsidRDefault="00554BD5" w:rsidP="00B54E7B">
      <w:pPr>
        <w:spacing w:before="13" w:line="280" w:lineRule="exact"/>
        <w:jc w:val="both"/>
        <w:rPr>
          <w:sz w:val="28"/>
          <w:szCs w:val="28"/>
        </w:rPr>
      </w:pPr>
    </w:p>
    <w:p w14:paraId="22A082AB" w14:textId="77777777" w:rsidR="00554BD5" w:rsidRPr="00B54E7B" w:rsidRDefault="00C36D13" w:rsidP="00B54E7B">
      <w:pPr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z w:val="24"/>
          <w:szCs w:val="24"/>
        </w:rPr>
        <w:t>CE</w:t>
      </w:r>
      <w:r w:rsidRPr="00B54E7B">
        <w:rPr>
          <w:rFonts w:eastAsia="Calibri"/>
          <w:spacing w:val="-1"/>
          <w:sz w:val="24"/>
          <w:szCs w:val="24"/>
        </w:rPr>
        <w:t>R</w:t>
      </w:r>
      <w:r w:rsidRPr="00B54E7B">
        <w:rPr>
          <w:rFonts w:eastAsia="Calibri"/>
          <w:sz w:val="24"/>
          <w:szCs w:val="24"/>
        </w:rPr>
        <w:t>TIFI</w:t>
      </w:r>
      <w:r w:rsidRPr="00B54E7B">
        <w:rPr>
          <w:rFonts w:eastAsia="Calibri"/>
          <w:spacing w:val="-2"/>
          <w:sz w:val="24"/>
          <w:szCs w:val="24"/>
        </w:rPr>
        <w:t>C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z w:val="24"/>
          <w:szCs w:val="24"/>
        </w:rPr>
        <w:t>E</w:t>
      </w:r>
    </w:p>
    <w:p w14:paraId="02C19744" w14:textId="77777777" w:rsidR="00554BD5" w:rsidRPr="00B54E7B" w:rsidRDefault="00554BD5" w:rsidP="00B54E7B">
      <w:pPr>
        <w:spacing w:before="13" w:line="280" w:lineRule="exact"/>
        <w:jc w:val="both"/>
        <w:rPr>
          <w:sz w:val="28"/>
          <w:szCs w:val="28"/>
        </w:rPr>
      </w:pPr>
    </w:p>
    <w:p w14:paraId="5F7F1B03" w14:textId="5A5709E5" w:rsidR="00554BD5" w:rsidRPr="00B54E7B" w:rsidRDefault="00B54E7B" w:rsidP="00B54E7B">
      <w:pPr>
        <w:spacing w:line="360" w:lineRule="auto"/>
        <w:jc w:val="both"/>
        <w:rPr>
          <w:sz w:val="24"/>
        </w:rPr>
      </w:pPr>
      <w:r w:rsidRPr="00B54E7B">
        <w:rPr>
          <w:sz w:val="24"/>
        </w:rPr>
        <w:t>This is to certify that the thesis entitled “</w:t>
      </w:r>
      <w:r>
        <w:rPr>
          <w:sz w:val="24"/>
        </w:rPr>
        <w:t>____________________________________________________________________________________________________________________________</w:t>
      </w:r>
      <w:r w:rsidR="00CE1096">
        <w:rPr>
          <w:sz w:val="24"/>
        </w:rPr>
        <w:t>________________________</w:t>
      </w:r>
      <w:r w:rsidRPr="00B54E7B">
        <w:rPr>
          <w:sz w:val="24"/>
        </w:rPr>
        <w:t xml:space="preserve">” submitted by </w:t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</w:rPr>
        <w:t xml:space="preserve">____________________________ </w:t>
      </w:r>
      <w:r w:rsidRPr="00B54E7B">
        <w:rPr>
          <w:sz w:val="24"/>
        </w:rPr>
        <w:t xml:space="preserve">ID No </w:t>
      </w:r>
      <w:r>
        <w:rPr>
          <w:sz w:val="24"/>
        </w:rPr>
        <w:t>_________________ in partial fulfilment of the req</w:t>
      </w:r>
      <w:r w:rsidR="00A16591">
        <w:rPr>
          <w:sz w:val="24"/>
        </w:rPr>
        <w:t>uirement of BITS F423</w:t>
      </w:r>
      <w:r>
        <w:rPr>
          <w:sz w:val="24"/>
        </w:rPr>
        <w:t>T/42</w:t>
      </w:r>
      <w:r w:rsidR="00A16591">
        <w:rPr>
          <w:sz w:val="24"/>
        </w:rPr>
        <w:t>4</w:t>
      </w:r>
      <w:r>
        <w:rPr>
          <w:sz w:val="24"/>
        </w:rPr>
        <w:t>T Thesis</w:t>
      </w:r>
      <w:r w:rsidRPr="00B54E7B">
        <w:rPr>
          <w:sz w:val="24"/>
        </w:rPr>
        <w:t xml:space="preserve"> embodies the original work done by him</w:t>
      </w:r>
      <w:r w:rsidR="00CE1096">
        <w:rPr>
          <w:sz w:val="24"/>
        </w:rPr>
        <w:t>/her</w:t>
      </w:r>
      <w:r w:rsidRPr="00B54E7B">
        <w:rPr>
          <w:sz w:val="24"/>
        </w:rPr>
        <w:t xml:space="preserve"> under my supervision.</w:t>
      </w:r>
    </w:p>
    <w:p w14:paraId="2A3C2E83" w14:textId="77777777" w:rsidR="00554BD5" w:rsidRPr="00B54E7B" w:rsidRDefault="00554BD5" w:rsidP="00B54E7B">
      <w:pPr>
        <w:spacing w:line="200" w:lineRule="exact"/>
        <w:jc w:val="both"/>
      </w:pPr>
    </w:p>
    <w:p w14:paraId="61D12B0F" w14:textId="77777777" w:rsidR="00554BD5" w:rsidRPr="00B54E7B" w:rsidRDefault="00554BD5" w:rsidP="00B54E7B">
      <w:pPr>
        <w:spacing w:before="9" w:line="240" w:lineRule="exact"/>
        <w:jc w:val="both"/>
        <w:rPr>
          <w:sz w:val="24"/>
          <w:szCs w:val="24"/>
        </w:rPr>
      </w:pPr>
    </w:p>
    <w:p w14:paraId="306DC5A0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7E436988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7B348183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28596937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092628BE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17F5B89F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48B87D0F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68A2855C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3DE2FD41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481A707E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395A6F5C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5D6EF13D" w14:textId="289E2432" w:rsidR="00554BD5" w:rsidRPr="00B54E7B" w:rsidRDefault="00C36D13" w:rsidP="00B54E7B">
      <w:pPr>
        <w:jc w:val="both"/>
        <w:rPr>
          <w:rFonts w:eastAsia="Calibri"/>
          <w:sz w:val="24"/>
          <w:szCs w:val="24"/>
        </w:rPr>
      </w:pPr>
      <w:r w:rsidRPr="00B54E7B">
        <w:rPr>
          <w:rFonts w:eastAsia="Calibri"/>
          <w:sz w:val="24"/>
          <w:szCs w:val="24"/>
        </w:rPr>
        <w:t>Sig</w:t>
      </w:r>
      <w:r w:rsidRPr="00B54E7B">
        <w:rPr>
          <w:rFonts w:eastAsia="Calibri"/>
          <w:spacing w:val="1"/>
          <w:sz w:val="24"/>
          <w:szCs w:val="24"/>
        </w:rPr>
        <w:t>n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-1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>u</w:t>
      </w:r>
      <w:r w:rsidRPr="00B54E7B">
        <w:rPr>
          <w:rFonts w:eastAsia="Calibri"/>
          <w:sz w:val="24"/>
          <w:szCs w:val="24"/>
        </w:rPr>
        <w:t>re</w:t>
      </w:r>
      <w:r w:rsidRPr="00B54E7B">
        <w:rPr>
          <w:rFonts w:eastAsia="Calibri"/>
          <w:spacing w:val="-1"/>
          <w:sz w:val="24"/>
          <w:szCs w:val="24"/>
        </w:rPr>
        <w:t xml:space="preserve"> </w:t>
      </w:r>
      <w:r w:rsidRPr="00B54E7B">
        <w:rPr>
          <w:rFonts w:eastAsia="Calibri"/>
          <w:sz w:val="24"/>
          <w:szCs w:val="24"/>
        </w:rPr>
        <w:t xml:space="preserve">of 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Pr="00B54E7B">
        <w:rPr>
          <w:rFonts w:eastAsia="Calibri"/>
          <w:spacing w:val="-2"/>
          <w:sz w:val="24"/>
          <w:szCs w:val="24"/>
        </w:rPr>
        <w:t>S</w:t>
      </w:r>
      <w:r w:rsidRPr="00B54E7B">
        <w:rPr>
          <w:rFonts w:eastAsia="Calibri"/>
          <w:spacing w:val="1"/>
          <w:sz w:val="24"/>
          <w:szCs w:val="24"/>
        </w:rPr>
        <w:t>up</w:t>
      </w:r>
      <w:r w:rsidRPr="00B54E7B">
        <w:rPr>
          <w:rFonts w:eastAsia="Calibri"/>
          <w:sz w:val="24"/>
          <w:szCs w:val="24"/>
        </w:rPr>
        <w:t>ervi</w:t>
      </w:r>
      <w:r w:rsidRPr="00B54E7B">
        <w:rPr>
          <w:rFonts w:eastAsia="Calibri"/>
          <w:spacing w:val="-2"/>
          <w:sz w:val="24"/>
          <w:szCs w:val="24"/>
        </w:rPr>
        <w:t>s</w:t>
      </w:r>
      <w:r w:rsidRPr="00B54E7B">
        <w:rPr>
          <w:rFonts w:eastAsia="Calibri"/>
          <w:sz w:val="24"/>
          <w:szCs w:val="24"/>
        </w:rPr>
        <w:t xml:space="preserve">or                             </w:t>
      </w:r>
      <w:r w:rsidRPr="00B54E7B">
        <w:rPr>
          <w:rFonts w:eastAsia="Calibri"/>
          <w:spacing w:val="44"/>
          <w:sz w:val="24"/>
          <w:szCs w:val="24"/>
        </w:rPr>
        <w:t xml:space="preserve"> </w:t>
      </w:r>
      <w:r w:rsidR="007044E3" w:rsidRPr="00B54E7B">
        <w:rPr>
          <w:rFonts w:eastAsia="Calibri"/>
          <w:spacing w:val="44"/>
          <w:sz w:val="24"/>
          <w:szCs w:val="24"/>
        </w:rPr>
        <w:tab/>
      </w:r>
      <w:r w:rsidR="007044E3" w:rsidRPr="00B54E7B">
        <w:rPr>
          <w:rFonts w:eastAsia="Calibri"/>
          <w:spacing w:val="44"/>
          <w:sz w:val="24"/>
          <w:szCs w:val="24"/>
        </w:rPr>
        <w:tab/>
      </w:r>
      <w:r w:rsidRPr="00B54E7B">
        <w:rPr>
          <w:rFonts w:eastAsia="Calibri"/>
          <w:sz w:val="24"/>
          <w:szCs w:val="24"/>
        </w:rPr>
        <w:t>Sig</w:t>
      </w:r>
      <w:r w:rsidRPr="00B54E7B">
        <w:rPr>
          <w:rFonts w:eastAsia="Calibri"/>
          <w:spacing w:val="1"/>
          <w:sz w:val="24"/>
          <w:szCs w:val="24"/>
        </w:rPr>
        <w:t>n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-1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>u</w:t>
      </w:r>
      <w:r w:rsidRPr="00B54E7B">
        <w:rPr>
          <w:rFonts w:eastAsia="Calibri"/>
          <w:sz w:val="24"/>
          <w:szCs w:val="24"/>
        </w:rPr>
        <w:t>re</w:t>
      </w:r>
      <w:r w:rsidRPr="00B54E7B">
        <w:rPr>
          <w:rFonts w:eastAsia="Calibri"/>
          <w:spacing w:val="-1"/>
          <w:sz w:val="24"/>
          <w:szCs w:val="24"/>
        </w:rPr>
        <w:t xml:space="preserve"> </w:t>
      </w:r>
      <w:r w:rsidRPr="00B54E7B">
        <w:rPr>
          <w:rFonts w:eastAsia="Calibri"/>
          <w:sz w:val="24"/>
          <w:szCs w:val="24"/>
        </w:rPr>
        <w:t xml:space="preserve">of 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Pr="00B54E7B">
        <w:rPr>
          <w:rFonts w:eastAsia="Calibri"/>
          <w:sz w:val="24"/>
          <w:szCs w:val="24"/>
        </w:rPr>
        <w:t>C</w:t>
      </w:r>
      <w:r w:rsidRPr="00B54E7B">
        <w:rPr>
          <w:rFonts w:eastAsia="Calibri"/>
          <w:spacing w:val="2"/>
          <w:sz w:val="24"/>
          <w:szCs w:val="24"/>
        </w:rPr>
        <w:t>o-</w:t>
      </w:r>
      <w:r w:rsidRPr="00B54E7B">
        <w:rPr>
          <w:rFonts w:eastAsia="Calibri"/>
          <w:spacing w:val="-3"/>
          <w:sz w:val="24"/>
          <w:szCs w:val="24"/>
        </w:rPr>
        <w:t>s</w:t>
      </w:r>
      <w:r w:rsidRPr="00B54E7B">
        <w:rPr>
          <w:rFonts w:eastAsia="Calibri"/>
          <w:spacing w:val="1"/>
          <w:sz w:val="24"/>
          <w:szCs w:val="24"/>
        </w:rPr>
        <w:t>up</w:t>
      </w:r>
      <w:r w:rsidRPr="00B54E7B">
        <w:rPr>
          <w:rFonts w:eastAsia="Calibri"/>
          <w:spacing w:val="-2"/>
          <w:sz w:val="24"/>
          <w:szCs w:val="24"/>
        </w:rPr>
        <w:t>e</w:t>
      </w:r>
      <w:r w:rsidRPr="00B54E7B">
        <w:rPr>
          <w:rFonts w:eastAsia="Calibri"/>
          <w:sz w:val="24"/>
          <w:szCs w:val="24"/>
        </w:rPr>
        <w:t>rvisor</w:t>
      </w:r>
    </w:p>
    <w:p w14:paraId="0429A2AE" w14:textId="77777777" w:rsidR="00554BD5" w:rsidRPr="00B54E7B" w:rsidRDefault="00554BD5" w:rsidP="00B54E7B">
      <w:pPr>
        <w:spacing w:before="10" w:line="100" w:lineRule="exact"/>
        <w:jc w:val="both"/>
        <w:rPr>
          <w:sz w:val="11"/>
          <w:szCs w:val="11"/>
        </w:rPr>
      </w:pPr>
    </w:p>
    <w:p w14:paraId="6CE325BB" w14:textId="2C13F0A0" w:rsidR="00B54E7B" w:rsidRPr="00B54E7B" w:rsidRDefault="007044E3" w:rsidP="00B54E7B">
      <w:pPr>
        <w:spacing w:line="338" w:lineRule="auto"/>
        <w:jc w:val="both"/>
        <w:rPr>
          <w:rFonts w:eastAsia="Calibri"/>
          <w:spacing w:val="1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Na</w:t>
      </w:r>
      <w:r w:rsidRPr="00B54E7B">
        <w:rPr>
          <w:rFonts w:eastAsia="Calibri"/>
          <w:b/>
          <w:spacing w:val="-1"/>
          <w:sz w:val="24"/>
          <w:szCs w:val="24"/>
        </w:rPr>
        <w:t>m</w:t>
      </w:r>
      <w:r w:rsidRPr="00B54E7B">
        <w:rPr>
          <w:rFonts w:eastAsia="Calibri"/>
          <w:b/>
          <w:sz w:val="24"/>
          <w:szCs w:val="24"/>
        </w:rPr>
        <w:t xml:space="preserve">e </w:t>
      </w:r>
      <w:r w:rsidR="00B54E7B">
        <w:rPr>
          <w:rFonts w:eastAsia="Calibri"/>
          <w:b/>
          <w:sz w:val="24"/>
          <w:szCs w:val="24"/>
        </w:rPr>
        <w:t xml:space="preserve">&amp; </w:t>
      </w:r>
      <w:r w:rsidRPr="00B54E7B">
        <w:rPr>
          <w:rFonts w:eastAsia="Calibri"/>
          <w:b/>
          <w:sz w:val="24"/>
          <w:szCs w:val="24"/>
        </w:rPr>
        <w:t>Designation</w:t>
      </w:r>
      <w:r w:rsidR="00C36D13" w:rsidRPr="00B54E7B">
        <w:rPr>
          <w:rFonts w:eastAsia="Calibri"/>
          <w:b/>
          <w:sz w:val="24"/>
          <w:szCs w:val="24"/>
        </w:rPr>
        <w:t xml:space="preserve">                                                          </w:t>
      </w:r>
      <w:r w:rsidR="00C36D13" w:rsidRPr="00B54E7B">
        <w:rPr>
          <w:rFonts w:eastAsia="Calibri"/>
          <w:b/>
          <w:spacing w:val="41"/>
          <w:sz w:val="24"/>
          <w:szCs w:val="24"/>
        </w:rPr>
        <w:t xml:space="preserve"> </w:t>
      </w:r>
      <w:r w:rsidRPr="00B54E7B">
        <w:rPr>
          <w:rFonts w:eastAsia="Calibri"/>
          <w:b/>
          <w:spacing w:val="41"/>
          <w:sz w:val="24"/>
          <w:szCs w:val="24"/>
        </w:rPr>
        <w:t xml:space="preserve"> </w:t>
      </w:r>
      <w:r w:rsidR="00C36D13" w:rsidRPr="00B54E7B">
        <w:rPr>
          <w:rFonts w:eastAsia="Calibri"/>
          <w:b/>
          <w:sz w:val="24"/>
          <w:szCs w:val="24"/>
        </w:rPr>
        <w:t>Na</w:t>
      </w:r>
      <w:r w:rsidR="00C36D13" w:rsidRPr="00B54E7B">
        <w:rPr>
          <w:rFonts w:eastAsia="Calibri"/>
          <w:b/>
          <w:spacing w:val="-1"/>
          <w:sz w:val="24"/>
          <w:szCs w:val="24"/>
        </w:rPr>
        <w:t>m</w:t>
      </w:r>
      <w:r w:rsidR="00C36D13" w:rsidRPr="00B54E7B">
        <w:rPr>
          <w:rFonts w:eastAsia="Calibri"/>
          <w:b/>
          <w:sz w:val="24"/>
          <w:szCs w:val="24"/>
        </w:rPr>
        <w:t>e</w:t>
      </w:r>
      <w:r w:rsidR="00B54E7B">
        <w:rPr>
          <w:rFonts w:eastAsia="Calibri"/>
          <w:b/>
          <w:sz w:val="24"/>
          <w:szCs w:val="24"/>
        </w:rPr>
        <w:t xml:space="preserve"> &amp; </w:t>
      </w:r>
      <w:r w:rsidR="00C36D13" w:rsidRPr="00B54E7B">
        <w:rPr>
          <w:rFonts w:eastAsia="Calibri"/>
          <w:b/>
          <w:spacing w:val="1"/>
          <w:sz w:val="24"/>
          <w:szCs w:val="24"/>
        </w:rPr>
        <w:t>D</w:t>
      </w:r>
      <w:r w:rsidR="00C36D13" w:rsidRPr="00B54E7B">
        <w:rPr>
          <w:rFonts w:eastAsia="Calibri"/>
          <w:b/>
          <w:sz w:val="24"/>
          <w:szCs w:val="24"/>
        </w:rPr>
        <w:t>esig</w:t>
      </w:r>
      <w:r w:rsidR="00C36D13" w:rsidRPr="00B54E7B">
        <w:rPr>
          <w:rFonts w:eastAsia="Calibri"/>
          <w:b/>
          <w:spacing w:val="1"/>
          <w:sz w:val="24"/>
          <w:szCs w:val="24"/>
        </w:rPr>
        <w:t>n</w:t>
      </w:r>
      <w:r w:rsidR="00C36D13" w:rsidRPr="00B54E7B">
        <w:rPr>
          <w:rFonts w:eastAsia="Calibri"/>
          <w:b/>
          <w:spacing w:val="-2"/>
          <w:sz w:val="24"/>
          <w:szCs w:val="24"/>
        </w:rPr>
        <w:t>a</w:t>
      </w:r>
      <w:r w:rsidR="00C36D13" w:rsidRPr="00B54E7B">
        <w:rPr>
          <w:rFonts w:eastAsia="Calibri"/>
          <w:b/>
          <w:spacing w:val="1"/>
          <w:sz w:val="24"/>
          <w:szCs w:val="24"/>
        </w:rPr>
        <w:t>t</w:t>
      </w:r>
      <w:r w:rsidR="00C36D13" w:rsidRPr="00B54E7B">
        <w:rPr>
          <w:rFonts w:eastAsia="Calibri"/>
          <w:b/>
          <w:sz w:val="24"/>
          <w:szCs w:val="24"/>
        </w:rPr>
        <w:t xml:space="preserve">ion     </w:t>
      </w:r>
      <w:r w:rsidR="00C36D13" w:rsidRPr="00B54E7B">
        <w:rPr>
          <w:rFonts w:eastAsia="Calibri"/>
          <w:spacing w:val="1"/>
          <w:sz w:val="24"/>
          <w:szCs w:val="24"/>
        </w:rPr>
        <w:t xml:space="preserve">                                                     </w:t>
      </w:r>
    </w:p>
    <w:p w14:paraId="4C52A7CE" w14:textId="771C83CB" w:rsidR="00554BD5" w:rsidRDefault="00C36D13" w:rsidP="00B54E7B">
      <w:pPr>
        <w:spacing w:line="338" w:lineRule="auto"/>
        <w:jc w:val="both"/>
        <w:rPr>
          <w:rFonts w:eastAsia="Calibri"/>
          <w:sz w:val="24"/>
          <w:szCs w:val="24"/>
        </w:rPr>
      </w:pPr>
      <w:r w:rsidRPr="00B54E7B">
        <w:rPr>
          <w:rFonts w:eastAsia="Calibri"/>
          <w:spacing w:val="1"/>
          <w:sz w:val="24"/>
          <w:szCs w:val="24"/>
        </w:rPr>
        <w:t>D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2"/>
          <w:sz w:val="24"/>
          <w:szCs w:val="24"/>
        </w:rPr>
        <w:t>e</w:t>
      </w:r>
      <w:r w:rsidRPr="00B54E7B">
        <w:rPr>
          <w:rFonts w:eastAsia="Calibri"/>
          <w:sz w:val="24"/>
          <w:szCs w:val="24"/>
        </w:rPr>
        <w:t xml:space="preserve">:                                    </w:t>
      </w:r>
      <w:r w:rsidR="00B54E7B">
        <w:rPr>
          <w:rFonts w:eastAsia="Calibri"/>
          <w:sz w:val="24"/>
          <w:szCs w:val="24"/>
        </w:rPr>
        <w:t xml:space="preserve">                             </w:t>
      </w:r>
      <w:r w:rsidR="00B54E7B">
        <w:rPr>
          <w:rFonts w:eastAsia="Calibri"/>
          <w:sz w:val="24"/>
          <w:szCs w:val="24"/>
        </w:rPr>
        <w:tab/>
      </w:r>
      <w:r w:rsidR="00B54E7B">
        <w:rPr>
          <w:rFonts w:eastAsia="Calibri"/>
          <w:sz w:val="24"/>
          <w:szCs w:val="24"/>
        </w:rPr>
        <w:tab/>
      </w:r>
      <w:r w:rsidR="007044E3" w:rsidRPr="00B54E7B">
        <w:rPr>
          <w:rFonts w:eastAsia="Calibri"/>
          <w:spacing w:val="1"/>
          <w:sz w:val="24"/>
          <w:szCs w:val="24"/>
        </w:rPr>
        <w:t>D</w:t>
      </w:r>
      <w:r w:rsidR="007044E3" w:rsidRPr="00B54E7B">
        <w:rPr>
          <w:rFonts w:eastAsia="Calibri"/>
          <w:sz w:val="24"/>
          <w:szCs w:val="24"/>
        </w:rPr>
        <w:t>a</w:t>
      </w:r>
      <w:r w:rsidR="007044E3" w:rsidRPr="00B54E7B">
        <w:rPr>
          <w:rFonts w:eastAsia="Calibri"/>
          <w:spacing w:val="1"/>
          <w:sz w:val="24"/>
          <w:szCs w:val="24"/>
        </w:rPr>
        <w:t>t</w:t>
      </w:r>
      <w:r w:rsidR="007044E3" w:rsidRPr="00B54E7B">
        <w:rPr>
          <w:rFonts w:eastAsia="Calibri"/>
          <w:spacing w:val="-2"/>
          <w:sz w:val="24"/>
          <w:szCs w:val="24"/>
        </w:rPr>
        <w:t>e</w:t>
      </w:r>
      <w:r w:rsidR="007044E3" w:rsidRPr="00B54E7B">
        <w:rPr>
          <w:rFonts w:eastAsia="Calibri"/>
          <w:sz w:val="24"/>
          <w:szCs w:val="24"/>
        </w:rPr>
        <w:t>:</w:t>
      </w:r>
    </w:p>
    <w:p w14:paraId="7A01A1B3" w14:textId="77777777" w:rsidR="009A72E1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</w:pPr>
    </w:p>
    <w:p w14:paraId="00B0316D" w14:textId="77777777" w:rsidR="009A72E1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</w:pPr>
    </w:p>
    <w:p w14:paraId="0264CB83" w14:textId="77777777" w:rsidR="009A72E1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</w:pPr>
    </w:p>
    <w:p w14:paraId="6FE01ACF" w14:textId="77777777" w:rsidR="009A72E1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</w:pPr>
    </w:p>
    <w:p w14:paraId="2FBE3AA4" w14:textId="77777777" w:rsidR="009A72E1" w:rsidRDefault="009A72E1" w:rsidP="00935C71">
      <w:pPr>
        <w:ind w:firstLine="720"/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1"/>
          <w:sz w:val="24"/>
          <w:szCs w:val="24"/>
        </w:rPr>
        <w:t>or</w:t>
      </w:r>
      <w:r w:rsidRPr="00821F5D">
        <w:rPr>
          <w:rFonts w:eastAsia="Calibri"/>
          <w:b/>
          <w:spacing w:val="-1"/>
          <w:sz w:val="24"/>
          <w:szCs w:val="24"/>
        </w:rPr>
        <w:t>ma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2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of s</w:t>
      </w:r>
      <w:r w:rsidRPr="00821F5D">
        <w:rPr>
          <w:rFonts w:eastAsia="Calibri"/>
          <w:b/>
          <w:spacing w:val="-1"/>
          <w:sz w:val="24"/>
          <w:szCs w:val="24"/>
        </w:rPr>
        <w:t>u</w:t>
      </w:r>
      <w:r w:rsidRPr="00821F5D">
        <w:rPr>
          <w:rFonts w:eastAsia="Calibri"/>
          <w:b/>
          <w:spacing w:val="1"/>
          <w:sz w:val="24"/>
          <w:szCs w:val="24"/>
        </w:rPr>
        <w:t>b</w:t>
      </w:r>
      <w:r w:rsidRPr="00821F5D">
        <w:rPr>
          <w:rFonts w:eastAsia="Calibri"/>
          <w:b/>
          <w:spacing w:val="-1"/>
          <w:sz w:val="24"/>
          <w:szCs w:val="24"/>
        </w:rPr>
        <w:t>m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ss</w:t>
      </w:r>
      <w:r w:rsidRPr="00821F5D">
        <w:rPr>
          <w:rFonts w:eastAsia="Calibri"/>
          <w:b/>
          <w:spacing w:val="-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on</w:t>
      </w:r>
      <w:r w:rsidRPr="00821F5D">
        <w:rPr>
          <w:rFonts w:eastAsia="Calibri"/>
          <w:b/>
          <w:spacing w:val="2"/>
          <w:sz w:val="24"/>
          <w:szCs w:val="24"/>
        </w:rPr>
        <w:t xml:space="preserve"> </w:t>
      </w: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1"/>
          <w:sz w:val="24"/>
          <w:szCs w:val="24"/>
        </w:rPr>
        <w:t>Th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-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b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-1"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>ct</w:t>
      </w:r>
    </w:p>
    <w:p w14:paraId="464538A5" w14:textId="77777777" w:rsidR="00935C71" w:rsidRPr="00821F5D" w:rsidRDefault="00935C71" w:rsidP="00935C71">
      <w:pPr>
        <w:ind w:firstLine="720"/>
        <w:jc w:val="center"/>
        <w:rPr>
          <w:rFonts w:eastAsia="Calibri"/>
          <w:sz w:val="24"/>
          <w:szCs w:val="24"/>
        </w:rPr>
      </w:pPr>
    </w:p>
    <w:p w14:paraId="2FDC6FE9" w14:textId="77777777" w:rsidR="009A72E1" w:rsidRPr="00821F5D" w:rsidRDefault="009A72E1" w:rsidP="009A72E1">
      <w:pPr>
        <w:spacing w:before="36"/>
        <w:ind w:left="1240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z w:val="24"/>
          <w:szCs w:val="24"/>
        </w:rPr>
        <w:t>-</w:t>
      </w:r>
    </w:p>
    <w:p w14:paraId="36BDF850" w14:textId="77777777" w:rsidR="009A72E1" w:rsidRPr="00821F5D" w:rsidRDefault="009A72E1" w:rsidP="009A72E1">
      <w:pPr>
        <w:spacing w:before="40" w:line="271" w:lineRule="auto"/>
        <w:ind w:left="1240" w:right="7145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: 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:</w:t>
      </w:r>
    </w:p>
    <w:p w14:paraId="30EBF785" w14:textId="77777777" w:rsidR="009A72E1" w:rsidRPr="00821F5D" w:rsidRDefault="009A72E1" w:rsidP="009A72E1">
      <w:pPr>
        <w:spacing w:before="14" w:line="279" w:lineRule="auto"/>
        <w:ind w:left="1240" w:right="3770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Semes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 xml:space="preserve">: </w:t>
      </w:r>
      <w:r w:rsidRPr="00821F5D">
        <w:rPr>
          <w:rFonts w:eastAsia="Calibri"/>
          <w:spacing w:val="2"/>
          <w:sz w:val="24"/>
          <w:szCs w:val="24"/>
        </w:rPr>
        <w:t xml:space="preserve"> First/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 xml:space="preserve">econd                        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Session Na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St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:                                    ID N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: 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ract</w:t>
      </w:r>
      <w:r w:rsidRPr="00821F5D">
        <w:rPr>
          <w:rFonts w:eastAsia="Calibri"/>
          <w:spacing w:val="-1"/>
          <w:sz w:val="24"/>
          <w:szCs w:val="24"/>
        </w:rPr>
        <w:t xml:space="preserve"> (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x </w:t>
      </w:r>
      <w:r w:rsidRPr="00821F5D">
        <w:rPr>
          <w:rFonts w:eastAsia="Calibri"/>
          <w:spacing w:val="-2"/>
          <w:sz w:val="24"/>
          <w:szCs w:val="24"/>
        </w:rPr>
        <w:t>250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500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s)</w:t>
      </w:r>
    </w:p>
    <w:p w14:paraId="678376B7" w14:textId="77777777" w:rsidR="009A72E1" w:rsidRPr="00821F5D" w:rsidRDefault="009A72E1" w:rsidP="009A72E1">
      <w:pPr>
        <w:spacing w:line="240" w:lineRule="exact"/>
        <w:ind w:left="1240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--</w:t>
      </w:r>
      <w:r w:rsidRPr="00821F5D">
        <w:rPr>
          <w:rFonts w:eastAsia="Calibri"/>
          <w:position w:val="1"/>
          <w:sz w:val="24"/>
          <w:szCs w:val="24"/>
        </w:rPr>
        <w:t>-</w:t>
      </w:r>
    </w:p>
    <w:p w14:paraId="396E3CAC" w14:textId="77777777" w:rsidR="009A72E1" w:rsidRPr="00821F5D" w:rsidRDefault="009A72E1" w:rsidP="009A72E1">
      <w:pPr>
        <w:spacing w:before="10" w:line="280" w:lineRule="exact"/>
        <w:rPr>
          <w:sz w:val="28"/>
          <w:szCs w:val="28"/>
        </w:rPr>
      </w:pPr>
    </w:p>
    <w:p w14:paraId="037161B6" w14:textId="77777777" w:rsidR="009A72E1" w:rsidRPr="00B54E7B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  <w:sectPr w:rsidR="009A72E1" w:rsidRPr="00B54E7B">
          <w:pgSz w:w="12240" w:h="15840"/>
          <w:pgMar w:top="1020" w:right="1320" w:bottom="280" w:left="1340" w:header="0" w:footer="620" w:gutter="0"/>
          <w:cols w:space="720"/>
        </w:sectPr>
      </w:pPr>
    </w:p>
    <w:p w14:paraId="02C7F2AE" w14:textId="5FC9F6D6" w:rsidR="00554BD5" w:rsidRDefault="00554BD5">
      <w:pPr>
        <w:spacing w:before="7" w:line="140" w:lineRule="exact"/>
        <w:rPr>
          <w:sz w:val="24"/>
          <w:szCs w:val="24"/>
        </w:rPr>
      </w:pPr>
    </w:p>
    <w:p w14:paraId="49591B20" w14:textId="26AC0E0B" w:rsidR="00C467D7" w:rsidRDefault="00C467D7" w:rsidP="00C467D7">
      <w:pPr>
        <w:spacing w:before="54"/>
        <w:ind w:left="100"/>
        <w:jc w:val="center"/>
        <w:rPr>
          <w:rFonts w:eastAsia="Calibri"/>
          <w:b/>
          <w:spacing w:val="1"/>
          <w:sz w:val="24"/>
          <w:szCs w:val="24"/>
        </w:rPr>
      </w:pPr>
      <w:r>
        <w:rPr>
          <w:rFonts w:eastAsia="Calibri"/>
          <w:b/>
          <w:noProof/>
          <w:spacing w:val="1"/>
          <w:sz w:val="24"/>
          <w:szCs w:val="24"/>
          <w:lang w:val="en-IN" w:eastAsia="en-IN"/>
        </w:rPr>
        <w:drawing>
          <wp:inline distT="0" distB="0" distL="0" distR="0" wp14:anchorId="31A394B6" wp14:editId="7069FD5B">
            <wp:extent cx="5760720" cy="1188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A24D" w14:textId="6669E1B7" w:rsidR="00554BD5" w:rsidRPr="00C467D7" w:rsidRDefault="00C36D13" w:rsidP="00C467D7">
      <w:pPr>
        <w:spacing w:before="54"/>
        <w:jc w:val="center"/>
        <w:rPr>
          <w:rFonts w:eastAsia="Calibri"/>
          <w:b/>
          <w:sz w:val="24"/>
          <w:szCs w:val="24"/>
          <w:u w:val="single"/>
        </w:rPr>
      </w:pP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>PE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R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AT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I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>N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</w:t>
      </w:r>
      <w:r w:rsidRPr="00C467D7">
        <w:rPr>
          <w:rFonts w:eastAsia="Calibri"/>
          <w:b/>
          <w:sz w:val="24"/>
          <w:szCs w:val="24"/>
          <w:u w:val="single"/>
        </w:rPr>
        <w:t>L D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E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T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A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I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L</w:t>
      </w:r>
      <w:r w:rsidRPr="00C467D7">
        <w:rPr>
          <w:rFonts w:eastAsia="Calibri"/>
          <w:b/>
          <w:sz w:val="24"/>
          <w:szCs w:val="24"/>
          <w:u w:val="single"/>
        </w:rPr>
        <w:t>S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 xml:space="preserve"> </w:t>
      </w:r>
      <w:r w:rsidRPr="00C467D7">
        <w:rPr>
          <w:rFonts w:eastAsia="Calibri"/>
          <w:b/>
          <w:sz w:val="24"/>
          <w:szCs w:val="24"/>
          <w:u w:val="single"/>
        </w:rPr>
        <w:t>F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 xml:space="preserve">R </w:t>
      </w:r>
      <w:r w:rsidR="00C72230" w:rsidRPr="00C467D7">
        <w:rPr>
          <w:rFonts w:eastAsia="Calibri"/>
          <w:b/>
          <w:sz w:val="24"/>
          <w:szCs w:val="24"/>
          <w:u w:val="single"/>
        </w:rPr>
        <w:t>SUPERVISORS</w:t>
      </w:r>
    </w:p>
    <w:p w14:paraId="07051BAD" w14:textId="77777777" w:rsidR="00C467D7" w:rsidRPr="006B114F" w:rsidRDefault="00C467D7" w:rsidP="006B114F">
      <w:pPr>
        <w:pStyle w:val="ListParagraph"/>
        <w:ind w:left="284" w:right="-59"/>
        <w:jc w:val="both"/>
        <w:rPr>
          <w:rFonts w:eastAsia="Calibri"/>
          <w:spacing w:val="-3"/>
          <w:sz w:val="22"/>
          <w:szCs w:val="24"/>
        </w:rPr>
      </w:pPr>
    </w:p>
    <w:p w14:paraId="12203A72" w14:textId="658CC6A2" w:rsidR="00554BD5" w:rsidRPr="006B114F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pacing w:val="-3"/>
          <w:sz w:val="22"/>
          <w:szCs w:val="24"/>
        </w:rPr>
      </w:pPr>
      <w:r w:rsidRPr="006B114F">
        <w:rPr>
          <w:rFonts w:eastAsia="Calibri"/>
          <w:spacing w:val="-3"/>
          <w:sz w:val="22"/>
          <w:szCs w:val="24"/>
        </w:rPr>
        <w:t xml:space="preserve">Please ask </w:t>
      </w:r>
      <w:r w:rsidR="006B114F" w:rsidRPr="006B114F">
        <w:rPr>
          <w:rFonts w:eastAsia="Calibri"/>
          <w:spacing w:val="-3"/>
          <w:sz w:val="22"/>
          <w:szCs w:val="24"/>
        </w:rPr>
        <w:t>the thesis</w:t>
      </w:r>
      <w:r w:rsidRPr="006B114F">
        <w:rPr>
          <w:rFonts w:eastAsia="Calibri"/>
          <w:spacing w:val="-3"/>
          <w:sz w:val="22"/>
          <w:szCs w:val="24"/>
        </w:rPr>
        <w:t xml:space="preserve"> student to </w:t>
      </w:r>
      <w:r w:rsidR="006B114F">
        <w:rPr>
          <w:rFonts w:eastAsia="Calibri"/>
          <w:spacing w:val="-3"/>
          <w:sz w:val="22"/>
          <w:szCs w:val="24"/>
        </w:rPr>
        <w:t xml:space="preserve">submit completely filled </w:t>
      </w:r>
      <w:r w:rsidRPr="006B114F">
        <w:rPr>
          <w:rFonts w:eastAsia="Calibri"/>
          <w:spacing w:val="-3"/>
          <w:sz w:val="22"/>
          <w:szCs w:val="24"/>
        </w:rPr>
        <w:t>TS-1</w:t>
      </w:r>
      <w:r w:rsidR="006B114F">
        <w:rPr>
          <w:rFonts w:eastAsia="Calibri"/>
          <w:spacing w:val="-3"/>
          <w:sz w:val="22"/>
          <w:szCs w:val="24"/>
        </w:rPr>
        <w:t xml:space="preserve"> form to DRC</w:t>
      </w:r>
      <w:r w:rsidRPr="006B114F">
        <w:rPr>
          <w:rFonts w:eastAsia="Calibri"/>
          <w:spacing w:val="-3"/>
          <w:sz w:val="22"/>
          <w:szCs w:val="24"/>
        </w:rPr>
        <w:t>.</w:t>
      </w:r>
    </w:p>
    <w:p w14:paraId="796EE30E" w14:textId="32CFCC49" w:rsidR="00554BD5" w:rsidRPr="00C467D7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Pl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ase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-3"/>
          <w:sz w:val="22"/>
          <w:szCs w:val="24"/>
        </w:rPr>
        <w:t>g</w:t>
      </w:r>
      <w:r w:rsidRPr="00C467D7">
        <w:rPr>
          <w:rFonts w:eastAsia="Calibri"/>
          <w:sz w:val="22"/>
          <w:szCs w:val="24"/>
        </w:rPr>
        <w:t>est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a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el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="006B114F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exam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ers</w:t>
      </w:r>
      <w:r w:rsidRPr="00C467D7">
        <w:rPr>
          <w:rFonts w:eastAsia="Calibri"/>
          <w:spacing w:val="1"/>
          <w:sz w:val="22"/>
          <w:szCs w:val="24"/>
        </w:rPr>
        <w:t xml:space="preserve"> f</w:t>
      </w:r>
      <w:r w:rsidRPr="00C467D7">
        <w:rPr>
          <w:rFonts w:eastAsia="Calibri"/>
          <w:sz w:val="22"/>
          <w:szCs w:val="24"/>
        </w:rPr>
        <w:t>or eva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1"/>
          <w:sz w:val="22"/>
          <w:szCs w:val="24"/>
        </w:rPr>
        <w:t xml:space="preserve"> 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="006B114F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esis. </w:t>
      </w:r>
      <w:r w:rsidR="00564852">
        <w:rPr>
          <w:rFonts w:eastAsia="Calibri"/>
          <w:sz w:val="22"/>
          <w:szCs w:val="24"/>
        </w:rPr>
        <w:t xml:space="preserve">Accordingly, the 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osed</w:t>
      </w:r>
      <w:r w:rsidRPr="00C467D7">
        <w:rPr>
          <w:rFonts w:eastAsia="Calibri"/>
          <w:spacing w:val="3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3"/>
          <w:sz w:val="22"/>
          <w:szCs w:val="24"/>
        </w:rPr>
        <w:t>x</w:t>
      </w:r>
      <w:r w:rsidRPr="00C467D7">
        <w:rPr>
          <w:rFonts w:eastAsia="Calibri"/>
          <w:sz w:val="22"/>
          <w:szCs w:val="24"/>
        </w:rPr>
        <w:t>ami</w:t>
      </w:r>
      <w:r w:rsidRPr="00C467D7">
        <w:rPr>
          <w:rFonts w:eastAsia="Calibri"/>
          <w:spacing w:val="2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ers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="00564852" w:rsidRPr="00564852">
        <w:rPr>
          <w:rFonts w:eastAsia="Calibri"/>
          <w:sz w:val="22"/>
          <w:szCs w:val="24"/>
        </w:rPr>
        <w:t>shall be contacted to</w:t>
      </w:r>
      <w:r w:rsidRPr="00564852">
        <w:rPr>
          <w:rFonts w:eastAsia="Calibri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</w:t>
      </w:r>
      <w:r w:rsidRPr="00564852">
        <w:rPr>
          <w:rFonts w:eastAsia="Calibri"/>
          <w:sz w:val="22"/>
          <w:szCs w:val="24"/>
        </w:rPr>
        <w:t>bt</w:t>
      </w:r>
      <w:r w:rsidRPr="00C467D7">
        <w:rPr>
          <w:rFonts w:eastAsia="Calibri"/>
          <w:sz w:val="22"/>
          <w:szCs w:val="24"/>
        </w:rPr>
        <w:t>ain</w:t>
      </w:r>
      <w:r w:rsidRPr="00C467D7">
        <w:rPr>
          <w:rFonts w:eastAsia="Calibri"/>
          <w:spacing w:val="3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3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nt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29"/>
          <w:sz w:val="22"/>
          <w:szCs w:val="24"/>
        </w:rPr>
        <w:t xml:space="preserve"> </w:t>
      </w:r>
    </w:p>
    <w:p w14:paraId="73D6B426" w14:textId="77777777" w:rsidR="00564852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ails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eval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are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given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ut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ma</w:t>
      </w:r>
      <w:r w:rsidRPr="00C467D7">
        <w:rPr>
          <w:rFonts w:eastAsia="Calibri"/>
          <w:spacing w:val="1"/>
          <w:sz w:val="22"/>
          <w:szCs w:val="24"/>
        </w:rPr>
        <w:t>r</w:t>
      </w:r>
      <w:r w:rsidRPr="00C467D7">
        <w:rPr>
          <w:rFonts w:eastAsia="Calibri"/>
          <w:spacing w:val="-1"/>
          <w:sz w:val="22"/>
          <w:szCs w:val="24"/>
        </w:rPr>
        <w:t>k</w:t>
      </w:r>
      <w:r w:rsidRPr="00C467D7">
        <w:rPr>
          <w:rFonts w:eastAsia="Calibri"/>
          <w:sz w:val="22"/>
          <w:szCs w:val="24"/>
        </w:rPr>
        <w:t>s/g</w:t>
      </w:r>
      <w:r w:rsidRPr="00C467D7">
        <w:rPr>
          <w:rFonts w:eastAsia="Calibri"/>
          <w:spacing w:val="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bt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h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 xml:space="preserve">f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m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ld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in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al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2"/>
          <w:sz w:val="22"/>
          <w:szCs w:val="24"/>
        </w:rPr>
        <w:t>v</w:t>
      </w:r>
      <w:r w:rsidRPr="00C467D7">
        <w:rPr>
          <w:rFonts w:eastAsia="Calibri"/>
          <w:sz w:val="22"/>
          <w:szCs w:val="24"/>
        </w:rPr>
        <w:t>al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on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ld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k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t 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1"/>
          <w:sz w:val="22"/>
          <w:szCs w:val="24"/>
        </w:rPr>
        <w:t xml:space="preserve"> f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exami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at a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very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ort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e.</w:t>
      </w:r>
    </w:p>
    <w:p w14:paraId="79ACBD31" w14:textId="210A82EB" w:rsidR="00564852" w:rsidRDefault="00564852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564852">
        <w:rPr>
          <w:rFonts w:eastAsia="Calibri"/>
          <w:spacing w:val="-2"/>
          <w:sz w:val="22"/>
          <w:szCs w:val="24"/>
        </w:rPr>
        <w:t>T</w:t>
      </w:r>
      <w:r w:rsidRPr="00564852">
        <w:rPr>
          <w:rFonts w:eastAsia="Calibri"/>
          <w:spacing w:val="-1"/>
          <w:sz w:val="22"/>
          <w:szCs w:val="24"/>
        </w:rPr>
        <w:t>h</w:t>
      </w:r>
      <w:r w:rsidRPr="00564852">
        <w:rPr>
          <w:rFonts w:eastAsia="Calibri"/>
          <w:sz w:val="22"/>
          <w:szCs w:val="24"/>
        </w:rPr>
        <w:t>e</w:t>
      </w:r>
      <w:r w:rsidRPr="00564852">
        <w:rPr>
          <w:rFonts w:eastAsia="Calibri"/>
          <w:spacing w:val="47"/>
          <w:sz w:val="22"/>
          <w:szCs w:val="24"/>
        </w:rPr>
        <w:t xml:space="preserve"> </w:t>
      </w:r>
      <w:r w:rsidRPr="00564852">
        <w:rPr>
          <w:rFonts w:eastAsia="Calibri"/>
          <w:sz w:val="22"/>
          <w:szCs w:val="24"/>
        </w:rPr>
        <w:t>r</w:t>
      </w:r>
      <w:r w:rsidRPr="00564852">
        <w:rPr>
          <w:rFonts w:eastAsia="Calibri"/>
          <w:spacing w:val="1"/>
          <w:sz w:val="22"/>
          <w:szCs w:val="24"/>
        </w:rPr>
        <w:t>e</w:t>
      </w:r>
      <w:r w:rsidRPr="00564852">
        <w:rPr>
          <w:rFonts w:eastAsia="Calibri"/>
          <w:spacing w:val="-1"/>
          <w:sz w:val="22"/>
          <w:szCs w:val="24"/>
        </w:rPr>
        <w:t>c</w:t>
      </w:r>
      <w:r w:rsidRPr="00564852">
        <w:rPr>
          <w:rFonts w:eastAsia="Calibri"/>
          <w:sz w:val="22"/>
          <w:szCs w:val="24"/>
        </w:rPr>
        <w:t>om</w:t>
      </w:r>
      <w:r w:rsidRPr="00564852">
        <w:rPr>
          <w:rFonts w:eastAsia="Calibri"/>
          <w:spacing w:val="-2"/>
          <w:sz w:val="22"/>
          <w:szCs w:val="24"/>
        </w:rPr>
        <w:t>m</w:t>
      </w:r>
      <w:r w:rsidRPr="00564852">
        <w:rPr>
          <w:rFonts w:eastAsia="Calibri"/>
          <w:sz w:val="22"/>
          <w:szCs w:val="24"/>
        </w:rPr>
        <w:t>e</w:t>
      </w:r>
      <w:r w:rsidRPr="00564852">
        <w:rPr>
          <w:rFonts w:eastAsia="Calibri"/>
          <w:spacing w:val="-1"/>
          <w:sz w:val="22"/>
          <w:szCs w:val="24"/>
        </w:rPr>
        <w:t>n</w:t>
      </w:r>
      <w:r w:rsidRPr="00564852">
        <w:rPr>
          <w:rFonts w:eastAsia="Calibri"/>
          <w:spacing w:val="1"/>
          <w:sz w:val="22"/>
          <w:szCs w:val="24"/>
        </w:rPr>
        <w:t>d</w:t>
      </w:r>
      <w:r w:rsidRPr="00564852">
        <w:rPr>
          <w:rFonts w:eastAsia="Calibri"/>
          <w:sz w:val="22"/>
          <w:szCs w:val="24"/>
        </w:rPr>
        <w:t>ed</w:t>
      </w:r>
      <w:r w:rsidRPr="00564852">
        <w:rPr>
          <w:rFonts w:eastAsia="Calibri"/>
          <w:spacing w:val="43"/>
          <w:sz w:val="22"/>
          <w:szCs w:val="24"/>
        </w:rPr>
        <w:t xml:space="preserve"> </w:t>
      </w:r>
      <w:r w:rsidRPr="00564852">
        <w:rPr>
          <w:rFonts w:eastAsia="Calibri"/>
          <w:spacing w:val="1"/>
          <w:sz w:val="22"/>
          <w:szCs w:val="24"/>
        </w:rPr>
        <w:t>M</w:t>
      </w:r>
      <w:r w:rsidRPr="00564852">
        <w:rPr>
          <w:rFonts w:eastAsia="Calibri"/>
          <w:sz w:val="22"/>
          <w:szCs w:val="24"/>
        </w:rPr>
        <w:t>i</w:t>
      </w:r>
      <w:r w:rsidRPr="00564852">
        <w:rPr>
          <w:rFonts w:eastAsia="Calibri"/>
          <w:spacing w:val="4"/>
          <w:sz w:val="22"/>
          <w:szCs w:val="24"/>
        </w:rPr>
        <w:t>d</w:t>
      </w:r>
      <w:r w:rsidRPr="00564852">
        <w:rPr>
          <w:rFonts w:eastAsia="Calibri"/>
          <w:spacing w:val="1"/>
          <w:sz w:val="22"/>
          <w:szCs w:val="24"/>
        </w:rPr>
        <w:t>-</w:t>
      </w:r>
      <w:r w:rsidRPr="00564852">
        <w:rPr>
          <w:rFonts w:eastAsia="Calibri"/>
          <w:spacing w:val="-3"/>
          <w:sz w:val="22"/>
          <w:szCs w:val="24"/>
        </w:rPr>
        <w:t>s</w:t>
      </w:r>
      <w:r w:rsidRPr="00564852">
        <w:rPr>
          <w:rFonts w:eastAsia="Calibri"/>
          <w:spacing w:val="-2"/>
          <w:sz w:val="22"/>
          <w:szCs w:val="24"/>
        </w:rPr>
        <w:t>e</w:t>
      </w:r>
      <w:r w:rsidRPr="00564852">
        <w:rPr>
          <w:rFonts w:eastAsia="Calibri"/>
          <w:sz w:val="22"/>
          <w:szCs w:val="24"/>
        </w:rPr>
        <w:t>mes</w:t>
      </w:r>
      <w:r w:rsidRPr="00564852">
        <w:rPr>
          <w:rFonts w:eastAsia="Calibri"/>
          <w:spacing w:val="2"/>
          <w:sz w:val="22"/>
          <w:szCs w:val="24"/>
        </w:rPr>
        <w:t>t</w:t>
      </w:r>
      <w:r w:rsidRPr="00564852">
        <w:rPr>
          <w:rFonts w:eastAsia="Calibri"/>
          <w:sz w:val="22"/>
          <w:szCs w:val="24"/>
        </w:rPr>
        <w:t>er</w:t>
      </w:r>
      <w:r w:rsidRPr="00564852">
        <w:rPr>
          <w:rFonts w:eastAsia="Calibri"/>
          <w:spacing w:val="45"/>
          <w:sz w:val="22"/>
          <w:szCs w:val="24"/>
        </w:rPr>
        <w:t xml:space="preserve"> </w:t>
      </w:r>
      <w:r w:rsidRPr="00564852">
        <w:rPr>
          <w:rFonts w:eastAsia="Calibri"/>
          <w:sz w:val="22"/>
          <w:szCs w:val="24"/>
        </w:rPr>
        <w:t>gra</w:t>
      </w:r>
      <w:r w:rsidRPr="00564852">
        <w:rPr>
          <w:rFonts w:eastAsia="Calibri"/>
          <w:spacing w:val="-1"/>
          <w:sz w:val="22"/>
          <w:szCs w:val="24"/>
        </w:rPr>
        <w:t>d</w:t>
      </w:r>
      <w:r w:rsidRPr="00564852">
        <w:rPr>
          <w:rFonts w:eastAsia="Calibri"/>
          <w:sz w:val="22"/>
          <w:szCs w:val="24"/>
        </w:rPr>
        <w:t>e</w:t>
      </w:r>
      <w:r w:rsidRPr="00564852">
        <w:rPr>
          <w:rFonts w:eastAsia="Calibri"/>
          <w:spacing w:val="47"/>
          <w:sz w:val="22"/>
          <w:szCs w:val="24"/>
        </w:rPr>
        <w:t xml:space="preserve"> </w:t>
      </w:r>
      <w:r w:rsidRPr="00564852">
        <w:rPr>
          <w:rFonts w:eastAsia="Calibri"/>
          <w:spacing w:val="-2"/>
          <w:sz w:val="22"/>
          <w:szCs w:val="24"/>
        </w:rPr>
        <w:t>m</w:t>
      </w:r>
      <w:r w:rsidRPr="00564852">
        <w:rPr>
          <w:rFonts w:eastAsia="Calibri"/>
          <w:sz w:val="22"/>
          <w:szCs w:val="24"/>
        </w:rPr>
        <w:t>ay</w:t>
      </w:r>
      <w:r w:rsidRPr="00564852">
        <w:rPr>
          <w:rFonts w:eastAsia="Calibri"/>
          <w:spacing w:val="46"/>
          <w:sz w:val="22"/>
          <w:szCs w:val="24"/>
        </w:rPr>
        <w:t xml:space="preserve"> </w:t>
      </w:r>
      <w:r w:rsidRPr="00564852">
        <w:rPr>
          <w:rFonts w:eastAsia="Calibri"/>
          <w:spacing w:val="-1"/>
          <w:sz w:val="22"/>
          <w:szCs w:val="24"/>
        </w:rPr>
        <w:t>b</w:t>
      </w:r>
      <w:r w:rsidRPr="00564852">
        <w:rPr>
          <w:rFonts w:eastAsia="Calibri"/>
          <w:sz w:val="22"/>
          <w:szCs w:val="24"/>
        </w:rPr>
        <w:t>e</w:t>
      </w:r>
      <w:r w:rsidRPr="00564852">
        <w:rPr>
          <w:rFonts w:eastAsia="Calibri"/>
          <w:spacing w:val="47"/>
          <w:sz w:val="22"/>
          <w:szCs w:val="24"/>
        </w:rPr>
        <w:t xml:space="preserve"> </w:t>
      </w:r>
      <w:r w:rsidRPr="00564852">
        <w:rPr>
          <w:rFonts w:eastAsia="Calibri"/>
          <w:spacing w:val="-2"/>
          <w:sz w:val="22"/>
          <w:szCs w:val="24"/>
        </w:rPr>
        <w:t>a</w:t>
      </w:r>
      <w:r w:rsidRPr="00564852">
        <w:rPr>
          <w:rFonts w:eastAsia="Calibri"/>
          <w:spacing w:val="1"/>
          <w:sz w:val="22"/>
          <w:szCs w:val="24"/>
        </w:rPr>
        <w:t>nn</w:t>
      </w:r>
      <w:r w:rsidRPr="00564852">
        <w:rPr>
          <w:rFonts w:eastAsia="Calibri"/>
          <w:spacing w:val="-2"/>
          <w:sz w:val="22"/>
          <w:szCs w:val="24"/>
        </w:rPr>
        <w:t>o</w:t>
      </w:r>
      <w:r w:rsidRPr="00564852">
        <w:rPr>
          <w:rFonts w:eastAsia="Calibri"/>
          <w:spacing w:val="1"/>
          <w:sz w:val="22"/>
          <w:szCs w:val="24"/>
        </w:rPr>
        <w:t>un</w:t>
      </w:r>
      <w:r w:rsidRPr="00564852">
        <w:rPr>
          <w:rFonts w:eastAsia="Calibri"/>
          <w:spacing w:val="-1"/>
          <w:sz w:val="22"/>
          <w:szCs w:val="24"/>
        </w:rPr>
        <w:t>c</w:t>
      </w:r>
      <w:r w:rsidRPr="00564852">
        <w:rPr>
          <w:rFonts w:eastAsia="Calibri"/>
          <w:sz w:val="22"/>
          <w:szCs w:val="24"/>
        </w:rPr>
        <w:t>ed</w:t>
      </w:r>
      <w:r w:rsidRPr="00564852">
        <w:rPr>
          <w:rFonts w:eastAsia="Calibri"/>
          <w:spacing w:val="43"/>
          <w:sz w:val="22"/>
          <w:szCs w:val="24"/>
        </w:rPr>
        <w:t xml:space="preserve"> </w:t>
      </w:r>
      <w:r w:rsidRPr="00564852">
        <w:rPr>
          <w:rFonts w:eastAsia="Calibri"/>
          <w:spacing w:val="1"/>
          <w:sz w:val="22"/>
          <w:szCs w:val="24"/>
        </w:rPr>
        <w:t>b</w:t>
      </w:r>
      <w:r w:rsidRPr="00564852">
        <w:rPr>
          <w:rFonts w:eastAsia="Calibri"/>
          <w:sz w:val="22"/>
          <w:szCs w:val="24"/>
        </w:rPr>
        <w:t>y</w:t>
      </w:r>
      <w:r w:rsidRPr="00564852">
        <w:rPr>
          <w:rFonts w:eastAsia="Calibri"/>
          <w:spacing w:val="43"/>
          <w:sz w:val="22"/>
          <w:szCs w:val="24"/>
        </w:rPr>
        <w:t xml:space="preserve"> </w:t>
      </w:r>
      <w:r w:rsidRPr="00564852">
        <w:rPr>
          <w:rFonts w:eastAsia="Calibri"/>
          <w:spacing w:val="1"/>
          <w:sz w:val="22"/>
          <w:szCs w:val="24"/>
        </w:rPr>
        <w:t>th</w:t>
      </w:r>
      <w:r w:rsidRPr="00564852">
        <w:rPr>
          <w:rFonts w:eastAsia="Calibri"/>
          <w:sz w:val="22"/>
          <w:szCs w:val="24"/>
        </w:rPr>
        <w:t xml:space="preserve">e </w:t>
      </w:r>
      <w:r w:rsidRPr="00564852">
        <w:rPr>
          <w:rFonts w:eastAsia="Calibri"/>
          <w:position w:val="1"/>
          <w:sz w:val="22"/>
          <w:szCs w:val="24"/>
        </w:rPr>
        <w:t>s</w:t>
      </w:r>
      <w:r w:rsidRPr="00564852">
        <w:rPr>
          <w:rFonts w:eastAsia="Calibri"/>
          <w:spacing w:val="1"/>
          <w:position w:val="1"/>
          <w:sz w:val="22"/>
          <w:szCs w:val="24"/>
        </w:rPr>
        <w:t>up</w:t>
      </w:r>
      <w:r w:rsidRPr="00564852">
        <w:rPr>
          <w:rFonts w:eastAsia="Calibri"/>
          <w:position w:val="1"/>
          <w:sz w:val="22"/>
          <w:szCs w:val="24"/>
        </w:rPr>
        <w:t>ervis</w:t>
      </w:r>
      <w:r w:rsidRPr="00564852">
        <w:rPr>
          <w:rFonts w:eastAsia="Calibri"/>
          <w:spacing w:val="1"/>
          <w:position w:val="1"/>
          <w:sz w:val="22"/>
          <w:szCs w:val="24"/>
        </w:rPr>
        <w:t>o</w:t>
      </w:r>
      <w:r w:rsidRPr="00564852">
        <w:rPr>
          <w:rFonts w:eastAsia="Calibri"/>
          <w:position w:val="1"/>
          <w:sz w:val="22"/>
          <w:szCs w:val="24"/>
        </w:rPr>
        <w:t>r</w:t>
      </w:r>
      <w:r w:rsidRPr="00564852">
        <w:rPr>
          <w:rFonts w:eastAsia="Calibri"/>
          <w:spacing w:val="-1"/>
          <w:position w:val="1"/>
          <w:sz w:val="22"/>
          <w:szCs w:val="24"/>
        </w:rPr>
        <w:t xml:space="preserve"> </w:t>
      </w:r>
      <w:r w:rsidRPr="00564852">
        <w:rPr>
          <w:rFonts w:eastAsia="Calibri"/>
          <w:spacing w:val="1"/>
          <w:position w:val="1"/>
          <w:sz w:val="22"/>
          <w:szCs w:val="24"/>
        </w:rPr>
        <w:t>t</w:t>
      </w:r>
      <w:r w:rsidRPr="00564852">
        <w:rPr>
          <w:rFonts w:eastAsia="Calibri"/>
          <w:position w:val="1"/>
          <w:sz w:val="22"/>
          <w:szCs w:val="24"/>
        </w:rPr>
        <w:t>o</w:t>
      </w:r>
      <w:r w:rsidRPr="00564852">
        <w:rPr>
          <w:rFonts w:eastAsia="Calibri"/>
          <w:spacing w:val="-1"/>
          <w:position w:val="1"/>
          <w:sz w:val="22"/>
          <w:szCs w:val="24"/>
        </w:rPr>
        <w:t xml:space="preserve"> </w:t>
      </w:r>
      <w:r w:rsidRPr="00564852">
        <w:rPr>
          <w:rFonts w:eastAsia="Calibri"/>
          <w:spacing w:val="1"/>
          <w:position w:val="1"/>
          <w:sz w:val="22"/>
          <w:szCs w:val="24"/>
        </w:rPr>
        <w:t>h</w:t>
      </w:r>
      <w:r w:rsidRPr="00564852">
        <w:rPr>
          <w:rFonts w:eastAsia="Calibri"/>
          <w:position w:val="1"/>
          <w:sz w:val="22"/>
          <w:szCs w:val="24"/>
        </w:rPr>
        <w:t>is</w:t>
      </w:r>
      <w:r w:rsidRPr="00564852">
        <w:rPr>
          <w:rFonts w:eastAsia="Calibri"/>
          <w:spacing w:val="-2"/>
          <w:position w:val="1"/>
          <w:sz w:val="22"/>
          <w:szCs w:val="24"/>
        </w:rPr>
        <w:t xml:space="preserve"> </w:t>
      </w:r>
      <w:r w:rsidRPr="00564852">
        <w:rPr>
          <w:rFonts w:eastAsia="Calibri"/>
          <w:position w:val="1"/>
          <w:sz w:val="22"/>
          <w:szCs w:val="24"/>
        </w:rPr>
        <w:t>s</w:t>
      </w:r>
      <w:r w:rsidRPr="00564852">
        <w:rPr>
          <w:rFonts w:eastAsia="Calibri"/>
          <w:spacing w:val="-1"/>
          <w:position w:val="1"/>
          <w:sz w:val="22"/>
          <w:szCs w:val="24"/>
        </w:rPr>
        <w:t>t</w:t>
      </w:r>
      <w:r w:rsidRPr="00564852">
        <w:rPr>
          <w:rFonts w:eastAsia="Calibri"/>
          <w:spacing w:val="1"/>
          <w:position w:val="1"/>
          <w:sz w:val="22"/>
          <w:szCs w:val="24"/>
        </w:rPr>
        <w:t>ud</w:t>
      </w:r>
      <w:r w:rsidRPr="00564852">
        <w:rPr>
          <w:rFonts w:eastAsia="Calibri"/>
          <w:spacing w:val="-2"/>
          <w:position w:val="1"/>
          <w:sz w:val="22"/>
          <w:szCs w:val="24"/>
        </w:rPr>
        <w:t>e</w:t>
      </w:r>
      <w:r w:rsidRPr="00564852">
        <w:rPr>
          <w:rFonts w:eastAsia="Calibri"/>
          <w:spacing w:val="1"/>
          <w:position w:val="1"/>
          <w:sz w:val="22"/>
          <w:szCs w:val="24"/>
        </w:rPr>
        <w:t>n</w:t>
      </w:r>
      <w:r w:rsidRPr="00564852">
        <w:rPr>
          <w:rFonts w:eastAsia="Calibri"/>
          <w:position w:val="1"/>
          <w:sz w:val="22"/>
          <w:szCs w:val="24"/>
        </w:rPr>
        <w:t xml:space="preserve">t </w:t>
      </w:r>
      <w:r w:rsidRPr="00564852">
        <w:rPr>
          <w:rFonts w:eastAsia="Calibri"/>
          <w:spacing w:val="1"/>
          <w:position w:val="1"/>
          <w:sz w:val="22"/>
          <w:szCs w:val="24"/>
        </w:rPr>
        <w:t>d</w:t>
      </w:r>
      <w:r w:rsidRPr="00564852">
        <w:rPr>
          <w:rFonts w:eastAsia="Calibri"/>
          <w:position w:val="1"/>
          <w:sz w:val="22"/>
          <w:szCs w:val="24"/>
        </w:rPr>
        <w:t>irec</w:t>
      </w:r>
      <w:r w:rsidRPr="00564852">
        <w:rPr>
          <w:rFonts w:eastAsia="Calibri"/>
          <w:spacing w:val="-1"/>
          <w:position w:val="1"/>
          <w:sz w:val="22"/>
          <w:szCs w:val="24"/>
        </w:rPr>
        <w:t>t</w:t>
      </w:r>
      <w:r w:rsidRPr="00564852">
        <w:rPr>
          <w:rFonts w:eastAsia="Calibri"/>
          <w:position w:val="1"/>
          <w:sz w:val="22"/>
          <w:szCs w:val="24"/>
        </w:rPr>
        <w:t>l</w:t>
      </w:r>
      <w:r w:rsidRPr="00564852">
        <w:rPr>
          <w:rFonts w:eastAsia="Calibri"/>
          <w:spacing w:val="-1"/>
          <w:position w:val="1"/>
          <w:sz w:val="22"/>
          <w:szCs w:val="24"/>
        </w:rPr>
        <w:t>y</w:t>
      </w:r>
      <w:r w:rsidRPr="00564852">
        <w:rPr>
          <w:rFonts w:eastAsia="Calibri"/>
          <w:position w:val="1"/>
          <w:sz w:val="22"/>
          <w:szCs w:val="24"/>
        </w:rPr>
        <w:t>.</w:t>
      </w:r>
    </w:p>
    <w:p w14:paraId="7AF49D52" w14:textId="76E046C5" w:rsidR="00B20DB5" w:rsidRPr="00B20DB5" w:rsidRDefault="00B20DB5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6B114F">
        <w:rPr>
          <w:rFonts w:eastAsia="Calibri"/>
          <w:sz w:val="22"/>
          <w:szCs w:val="24"/>
        </w:rPr>
        <w:t>The supervisor shall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vi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e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osed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exami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ers</w:t>
      </w:r>
      <w:r w:rsidRPr="00C467D7">
        <w:rPr>
          <w:rFonts w:eastAsia="Calibri"/>
          <w:spacing w:val="3"/>
          <w:sz w:val="22"/>
          <w:szCs w:val="24"/>
        </w:rPr>
        <w:t xml:space="preserve"> only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 xml:space="preserve">or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>
        <w:rPr>
          <w:rFonts w:eastAsia="Calibri"/>
          <w:spacing w:val="3"/>
          <w:sz w:val="22"/>
          <w:szCs w:val="24"/>
        </w:rPr>
        <w:t>m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d</w:t>
      </w:r>
      <w:r>
        <w:rPr>
          <w:rFonts w:eastAsia="Calibri"/>
          <w:sz w:val="22"/>
          <w:szCs w:val="24"/>
        </w:rPr>
        <w:t>-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mes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</w:t>
      </w:r>
      <w:r w:rsidR="00F560E6">
        <w:rPr>
          <w:rFonts w:eastAsia="Calibri"/>
          <w:sz w:val="22"/>
          <w:szCs w:val="24"/>
        </w:rPr>
        <w:t xml:space="preserve">, 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er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nt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>
        <w:rPr>
          <w:rFonts w:eastAsia="Calibri"/>
          <w:spacing w:val="2"/>
          <w:sz w:val="22"/>
          <w:szCs w:val="24"/>
        </w:rPr>
        <w:t xml:space="preserve">and </w:t>
      </w:r>
      <w:r w:rsidR="00F560E6">
        <w:rPr>
          <w:rFonts w:eastAsia="Calibri"/>
          <w:spacing w:val="2"/>
          <w:sz w:val="22"/>
          <w:szCs w:val="24"/>
        </w:rPr>
        <w:t xml:space="preserve">final </w:t>
      </w:r>
      <w:r>
        <w:rPr>
          <w:rFonts w:eastAsia="Calibri"/>
          <w:spacing w:val="2"/>
          <w:sz w:val="22"/>
          <w:szCs w:val="24"/>
        </w:rPr>
        <w:t xml:space="preserve">evaluation </w:t>
      </w:r>
      <w:r w:rsidRPr="00C467D7">
        <w:rPr>
          <w:rFonts w:eastAsia="Calibri"/>
          <w:spacing w:val="-3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s.</w:t>
      </w:r>
    </w:p>
    <w:p w14:paraId="2B4D3D33" w14:textId="49755CDA" w:rsidR="00B20DB5" w:rsidRPr="00B20DB5" w:rsidRDefault="00B20DB5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position w:val="-2"/>
          <w:sz w:val="22"/>
          <w:szCs w:val="24"/>
        </w:rPr>
        <w:t>S</w:t>
      </w:r>
      <w:r w:rsidRPr="00C467D7">
        <w:rPr>
          <w:rFonts w:eastAsia="Calibri"/>
          <w:spacing w:val="1"/>
          <w:position w:val="-2"/>
          <w:sz w:val="22"/>
          <w:szCs w:val="24"/>
        </w:rPr>
        <w:t>up</w:t>
      </w:r>
      <w:r w:rsidRPr="00C467D7">
        <w:rPr>
          <w:rFonts w:eastAsia="Calibri"/>
          <w:position w:val="-2"/>
          <w:sz w:val="22"/>
          <w:szCs w:val="24"/>
        </w:rPr>
        <w:t>ervis</w:t>
      </w:r>
      <w:r w:rsidRPr="00C467D7">
        <w:rPr>
          <w:rFonts w:eastAsia="Calibri"/>
          <w:spacing w:val="1"/>
          <w:position w:val="-2"/>
          <w:sz w:val="22"/>
          <w:szCs w:val="24"/>
        </w:rPr>
        <w:t>o</w:t>
      </w:r>
      <w:r w:rsidRPr="00C467D7">
        <w:rPr>
          <w:rFonts w:eastAsia="Calibri"/>
          <w:position w:val="-2"/>
          <w:sz w:val="22"/>
          <w:szCs w:val="24"/>
        </w:rPr>
        <w:t>rs</w:t>
      </w:r>
      <w:r w:rsidRPr="00C467D7">
        <w:rPr>
          <w:rFonts w:eastAsia="Calibri"/>
          <w:spacing w:val="8"/>
          <w:position w:val="-2"/>
          <w:sz w:val="22"/>
          <w:szCs w:val="24"/>
        </w:rPr>
        <w:t xml:space="preserve"> </w:t>
      </w:r>
      <w:r w:rsidRPr="00C467D7">
        <w:rPr>
          <w:rFonts w:eastAsia="Calibri"/>
          <w:position w:val="-2"/>
          <w:sz w:val="22"/>
          <w:szCs w:val="24"/>
        </w:rPr>
        <w:t>s</w:t>
      </w:r>
      <w:r w:rsidRPr="00C467D7">
        <w:rPr>
          <w:rFonts w:eastAsia="Calibri"/>
          <w:spacing w:val="1"/>
          <w:position w:val="-2"/>
          <w:sz w:val="22"/>
          <w:szCs w:val="24"/>
        </w:rPr>
        <w:t>h</w:t>
      </w:r>
      <w:r w:rsidRPr="00C467D7">
        <w:rPr>
          <w:rFonts w:eastAsia="Calibri"/>
          <w:spacing w:val="-2"/>
          <w:position w:val="-2"/>
          <w:sz w:val="22"/>
          <w:szCs w:val="24"/>
        </w:rPr>
        <w:t>o</w:t>
      </w:r>
      <w:r w:rsidRPr="00C467D7">
        <w:rPr>
          <w:rFonts w:eastAsia="Calibri"/>
          <w:spacing w:val="1"/>
          <w:position w:val="-2"/>
          <w:sz w:val="22"/>
          <w:szCs w:val="24"/>
        </w:rPr>
        <w:t>u</w:t>
      </w:r>
      <w:r w:rsidRPr="00C467D7">
        <w:rPr>
          <w:rFonts w:eastAsia="Calibri"/>
          <w:position w:val="-2"/>
          <w:sz w:val="22"/>
          <w:szCs w:val="24"/>
        </w:rPr>
        <w:t>ld</w:t>
      </w:r>
      <w:r w:rsidRPr="00C467D7">
        <w:rPr>
          <w:rFonts w:eastAsia="Calibri"/>
          <w:spacing w:val="11"/>
          <w:position w:val="-2"/>
          <w:sz w:val="22"/>
          <w:szCs w:val="24"/>
        </w:rPr>
        <w:t xml:space="preserve"> </w:t>
      </w:r>
      <w:r w:rsidRPr="00C467D7">
        <w:rPr>
          <w:rFonts w:eastAsia="Calibri"/>
          <w:position w:val="-2"/>
          <w:sz w:val="22"/>
          <w:szCs w:val="24"/>
        </w:rPr>
        <w:t>s</w:t>
      </w:r>
      <w:r w:rsidRPr="00C467D7">
        <w:rPr>
          <w:rFonts w:eastAsia="Calibri"/>
          <w:spacing w:val="-2"/>
          <w:position w:val="-2"/>
          <w:sz w:val="22"/>
          <w:szCs w:val="24"/>
        </w:rPr>
        <w:t>e</w:t>
      </w:r>
      <w:r w:rsidRPr="00C467D7">
        <w:rPr>
          <w:rFonts w:eastAsia="Calibri"/>
          <w:spacing w:val="1"/>
          <w:position w:val="-2"/>
          <w:sz w:val="22"/>
          <w:szCs w:val="24"/>
        </w:rPr>
        <w:t>n</w:t>
      </w:r>
      <w:r w:rsidRPr="00C467D7">
        <w:rPr>
          <w:rFonts w:eastAsia="Calibri"/>
          <w:position w:val="-2"/>
          <w:sz w:val="22"/>
          <w:szCs w:val="24"/>
        </w:rPr>
        <w:t>d</w:t>
      </w:r>
      <w:r w:rsidRPr="00C467D7">
        <w:rPr>
          <w:rFonts w:eastAsia="Calibri"/>
          <w:spacing w:val="9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th</w:t>
      </w:r>
      <w:r w:rsidRPr="00C467D7">
        <w:rPr>
          <w:rFonts w:eastAsia="Calibri"/>
          <w:position w:val="-2"/>
          <w:sz w:val="22"/>
          <w:szCs w:val="24"/>
        </w:rPr>
        <w:t>e</w:t>
      </w:r>
      <w:r w:rsidRPr="00C467D7">
        <w:rPr>
          <w:rFonts w:eastAsia="Calibri"/>
          <w:spacing w:val="11"/>
          <w:position w:val="-2"/>
          <w:sz w:val="22"/>
          <w:szCs w:val="24"/>
        </w:rPr>
        <w:t xml:space="preserve"> </w:t>
      </w:r>
      <w:r w:rsidRPr="00B20DB5">
        <w:rPr>
          <w:rFonts w:eastAsia="Calibri"/>
          <w:sz w:val="22"/>
          <w:szCs w:val="24"/>
        </w:rPr>
        <w:t xml:space="preserve">recommended </w:t>
      </w:r>
      <w:r w:rsidR="005C4E92">
        <w:rPr>
          <w:rFonts w:eastAsia="Calibri"/>
          <w:sz w:val="22"/>
          <w:szCs w:val="24"/>
        </w:rPr>
        <w:t xml:space="preserve">mid-term </w:t>
      </w:r>
      <w:r w:rsidR="005D721F">
        <w:rPr>
          <w:rFonts w:eastAsia="Calibri"/>
          <w:sz w:val="22"/>
          <w:szCs w:val="24"/>
        </w:rPr>
        <w:t xml:space="preserve">and </w:t>
      </w:r>
      <w:r w:rsidRPr="00B20DB5">
        <w:rPr>
          <w:rFonts w:eastAsia="Calibri"/>
          <w:sz w:val="22"/>
          <w:szCs w:val="24"/>
        </w:rPr>
        <w:t>Final semester</w:t>
      </w:r>
      <w:r w:rsidRPr="00C467D7">
        <w:rPr>
          <w:rFonts w:eastAsia="Calibri"/>
          <w:spacing w:val="9"/>
          <w:position w:val="-2"/>
          <w:sz w:val="22"/>
          <w:szCs w:val="24"/>
        </w:rPr>
        <w:t xml:space="preserve"> </w:t>
      </w:r>
      <w:r w:rsidRPr="00C467D7">
        <w:rPr>
          <w:rFonts w:eastAsia="Calibri"/>
          <w:position w:val="-2"/>
          <w:sz w:val="22"/>
          <w:szCs w:val="24"/>
        </w:rPr>
        <w:t>eval</w:t>
      </w:r>
      <w:r w:rsidRPr="00C467D7">
        <w:rPr>
          <w:rFonts w:eastAsia="Calibri"/>
          <w:spacing w:val="1"/>
          <w:position w:val="-2"/>
          <w:sz w:val="22"/>
          <w:szCs w:val="24"/>
        </w:rPr>
        <w:t>u</w:t>
      </w:r>
      <w:r w:rsidRPr="00C467D7">
        <w:rPr>
          <w:rFonts w:eastAsia="Calibri"/>
          <w:spacing w:val="-2"/>
          <w:position w:val="-2"/>
          <w:sz w:val="22"/>
          <w:szCs w:val="24"/>
        </w:rPr>
        <w:t>a</w:t>
      </w:r>
      <w:r w:rsidRPr="00C467D7">
        <w:rPr>
          <w:rFonts w:eastAsia="Calibri"/>
          <w:spacing w:val="1"/>
          <w:position w:val="-2"/>
          <w:sz w:val="22"/>
          <w:szCs w:val="24"/>
        </w:rPr>
        <w:t>t</w:t>
      </w:r>
      <w:r w:rsidRPr="00C467D7">
        <w:rPr>
          <w:rFonts w:eastAsia="Calibri"/>
          <w:position w:val="-2"/>
          <w:sz w:val="22"/>
          <w:szCs w:val="24"/>
        </w:rPr>
        <w:t>i</w:t>
      </w:r>
      <w:r w:rsidRPr="00C467D7">
        <w:rPr>
          <w:rFonts w:eastAsia="Calibri"/>
          <w:spacing w:val="-2"/>
          <w:position w:val="-2"/>
          <w:sz w:val="22"/>
          <w:szCs w:val="24"/>
        </w:rPr>
        <w:t>o</w:t>
      </w:r>
      <w:r w:rsidRPr="00C467D7">
        <w:rPr>
          <w:rFonts w:eastAsia="Calibri"/>
          <w:position w:val="-2"/>
          <w:sz w:val="22"/>
          <w:szCs w:val="24"/>
        </w:rPr>
        <w:t>n</w:t>
      </w:r>
      <w:r w:rsidRPr="00C467D7">
        <w:rPr>
          <w:rFonts w:eastAsia="Calibri"/>
          <w:spacing w:val="11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f</w:t>
      </w:r>
      <w:r w:rsidRPr="00C467D7">
        <w:rPr>
          <w:rFonts w:eastAsia="Calibri"/>
          <w:spacing w:val="-2"/>
          <w:position w:val="-2"/>
          <w:sz w:val="22"/>
          <w:szCs w:val="24"/>
        </w:rPr>
        <w:t>o</w:t>
      </w:r>
      <w:r w:rsidRPr="00C467D7">
        <w:rPr>
          <w:rFonts w:eastAsia="Calibri"/>
          <w:position w:val="-2"/>
          <w:sz w:val="22"/>
          <w:szCs w:val="24"/>
        </w:rPr>
        <w:t>rm</w:t>
      </w:r>
      <w:r w:rsidRPr="00C467D7">
        <w:rPr>
          <w:rFonts w:eastAsia="Calibri"/>
          <w:spacing w:val="9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t</w:t>
      </w:r>
      <w:r w:rsidRPr="00C467D7">
        <w:rPr>
          <w:rFonts w:eastAsia="Calibri"/>
          <w:position w:val="-2"/>
          <w:sz w:val="22"/>
          <w:szCs w:val="24"/>
        </w:rPr>
        <w:t>o</w:t>
      </w:r>
      <w:r w:rsidRPr="00C467D7">
        <w:rPr>
          <w:rFonts w:eastAsia="Calibri"/>
          <w:spacing w:val="8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th</w:t>
      </w:r>
      <w:r w:rsidRPr="00C467D7">
        <w:rPr>
          <w:rFonts w:eastAsia="Calibri"/>
          <w:position w:val="-2"/>
          <w:sz w:val="22"/>
          <w:szCs w:val="24"/>
        </w:rPr>
        <w:t>e</w:t>
      </w:r>
      <w:r w:rsidRPr="00C467D7">
        <w:rPr>
          <w:rFonts w:eastAsia="Calibri"/>
          <w:spacing w:val="13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DRC</w:t>
      </w:r>
      <w:r>
        <w:rPr>
          <w:rFonts w:eastAsia="Calibri"/>
          <w:spacing w:val="1"/>
          <w:position w:val="-2"/>
          <w:sz w:val="22"/>
          <w:szCs w:val="24"/>
        </w:rPr>
        <w:t xml:space="preserve"> </w:t>
      </w:r>
      <w:r w:rsidRPr="00564852">
        <w:rPr>
          <w:rFonts w:eastAsia="Calibri"/>
          <w:sz w:val="22"/>
          <w:szCs w:val="24"/>
        </w:rPr>
        <w:t>as per the date mentioned above</w:t>
      </w:r>
    </w:p>
    <w:p w14:paraId="0E28F329" w14:textId="39F085EF" w:rsidR="00935C71" w:rsidRPr="00935C71" w:rsidRDefault="00834369" w:rsidP="004F7488">
      <w:pPr>
        <w:pStyle w:val="ListParagraph"/>
        <w:numPr>
          <w:ilvl w:val="0"/>
          <w:numId w:val="13"/>
        </w:numPr>
        <w:ind w:left="360" w:right="-20"/>
        <w:jc w:val="both"/>
        <w:rPr>
          <w:rFonts w:eastAsia="Calibri"/>
          <w:spacing w:val="4"/>
          <w:sz w:val="22"/>
          <w:szCs w:val="22"/>
        </w:rPr>
      </w:pPr>
      <w:r>
        <w:rPr>
          <w:rFonts w:eastAsia="Calibri"/>
          <w:spacing w:val="4"/>
          <w:sz w:val="22"/>
          <w:szCs w:val="22"/>
        </w:rPr>
        <w:t xml:space="preserve">The supervisor </w:t>
      </w:r>
      <w:r w:rsidR="00935C71" w:rsidRPr="00935C71">
        <w:rPr>
          <w:rFonts w:eastAsia="Calibri"/>
          <w:spacing w:val="4"/>
          <w:sz w:val="22"/>
          <w:szCs w:val="22"/>
        </w:rPr>
        <w:t xml:space="preserve">shall send the soft copy of the </w:t>
      </w:r>
      <w:r w:rsidR="005C4E92">
        <w:rPr>
          <w:rFonts w:eastAsia="Calibri"/>
          <w:spacing w:val="4"/>
          <w:sz w:val="22"/>
          <w:szCs w:val="22"/>
        </w:rPr>
        <w:t xml:space="preserve">mid-term and final </w:t>
      </w:r>
      <w:r w:rsidR="00935C71" w:rsidRPr="00935C71">
        <w:rPr>
          <w:rFonts w:eastAsia="Calibri"/>
          <w:spacing w:val="4"/>
          <w:sz w:val="22"/>
          <w:szCs w:val="22"/>
        </w:rPr>
        <w:t xml:space="preserve">thesis with “Turnitin receipt” and “Turnitin originality report” to DRC. </w:t>
      </w:r>
    </w:p>
    <w:p w14:paraId="51C6A806" w14:textId="2C65EA63" w:rsidR="00554BD5" w:rsidRPr="00C467D7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 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esis are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1"/>
          <w:sz w:val="22"/>
          <w:szCs w:val="24"/>
        </w:rPr>
        <w:t>m</w:t>
      </w:r>
      <w:r w:rsidRPr="00C467D7">
        <w:rPr>
          <w:rFonts w:eastAsia="Calibri"/>
          <w:sz w:val="22"/>
          <w:szCs w:val="24"/>
        </w:rPr>
        <w:t xml:space="preserve">s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b/>
          <w:sz w:val="22"/>
          <w:szCs w:val="24"/>
        </w:rPr>
        <w:t>A</w:t>
      </w:r>
      <w:r w:rsidRPr="00C467D7">
        <w:rPr>
          <w:rFonts w:eastAsia="Calibri"/>
          <w:b/>
          <w:spacing w:val="-1"/>
          <w:sz w:val="22"/>
          <w:szCs w:val="24"/>
        </w:rPr>
        <w:t>/</w:t>
      </w:r>
      <w:r w:rsidRPr="00C467D7">
        <w:rPr>
          <w:rFonts w:eastAsia="Calibri"/>
          <w:b/>
          <w:spacing w:val="1"/>
          <w:sz w:val="22"/>
          <w:szCs w:val="24"/>
        </w:rPr>
        <w:t>A</w:t>
      </w:r>
      <w:r w:rsidRPr="00C467D7">
        <w:rPr>
          <w:rFonts w:eastAsia="Calibri"/>
          <w:b/>
          <w:sz w:val="22"/>
          <w:szCs w:val="24"/>
        </w:rPr>
        <w:t>-</w:t>
      </w:r>
      <w:r w:rsidRPr="00C467D7">
        <w:rPr>
          <w:rFonts w:eastAsia="Calibri"/>
          <w:b/>
          <w:spacing w:val="-1"/>
          <w:sz w:val="22"/>
          <w:szCs w:val="24"/>
        </w:rPr>
        <w:t>/B</w:t>
      </w:r>
      <w:r w:rsidRPr="00C467D7">
        <w:rPr>
          <w:rFonts w:eastAsia="Calibri"/>
          <w:b/>
          <w:spacing w:val="1"/>
          <w:sz w:val="22"/>
          <w:szCs w:val="24"/>
        </w:rPr>
        <w:t>/B</w:t>
      </w:r>
      <w:r w:rsidRPr="00C467D7">
        <w:rPr>
          <w:rFonts w:eastAsia="Calibri"/>
          <w:b/>
          <w:spacing w:val="-3"/>
          <w:sz w:val="22"/>
          <w:szCs w:val="24"/>
        </w:rPr>
        <w:t>-</w:t>
      </w:r>
      <w:r w:rsidRPr="00C467D7">
        <w:rPr>
          <w:rFonts w:eastAsia="Calibri"/>
          <w:b/>
          <w:spacing w:val="1"/>
          <w:sz w:val="22"/>
          <w:szCs w:val="24"/>
        </w:rPr>
        <w:t>/</w:t>
      </w:r>
      <w:r w:rsidRPr="00C467D7">
        <w:rPr>
          <w:rFonts w:eastAsia="Calibri"/>
          <w:b/>
          <w:spacing w:val="-2"/>
          <w:sz w:val="22"/>
          <w:szCs w:val="24"/>
        </w:rPr>
        <w:t>C</w:t>
      </w:r>
      <w:r w:rsidRPr="00C467D7">
        <w:rPr>
          <w:rFonts w:eastAsia="Calibri"/>
          <w:b/>
          <w:spacing w:val="1"/>
          <w:sz w:val="22"/>
          <w:szCs w:val="24"/>
        </w:rPr>
        <w:t>/</w:t>
      </w:r>
      <w:r w:rsidRPr="00C467D7">
        <w:rPr>
          <w:rFonts w:eastAsia="Calibri"/>
          <w:b/>
          <w:spacing w:val="-1"/>
          <w:sz w:val="22"/>
          <w:szCs w:val="24"/>
        </w:rPr>
        <w:t>C</w:t>
      </w:r>
      <w:r w:rsidRPr="00C467D7">
        <w:rPr>
          <w:rFonts w:eastAsia="Calibri"/>
          <w:b/>
          <w:sz w:val="22"/>
          <w:szCs w:val="24"/>
        </w:rPr>
        <w:t>-</w:t>
      </w:r>
      <w:r w:rsidRPr="00C467D7">
        <w:rPr>
          <w:rFonts w:eastAsia="Calibri"/>
          <w:b/>
          <w:spacing w:val="1"/>
          <w:sz w:val="22"/>
          <w:szCs w:val="24"/>
        </w:rPr>
        <w:t>/</w:t>
      </w:r>
      <w:r w:rsidRPr="00C467D7">
        <w:rPr>
          <w:rFonts w:eastAsia="Calibri"/>
          <w:b/>
          <w:sz w:val="22"/>
          <w:szCs w:val="24"/>
        </w:rPr>
        <w:t>D</w:t>
      </w:r>
      <w:r w:rsidRPr="00C467D7">
        <w:rPr>
          <w:rFonts w:eastAsia="Calibri"/>
          <w:b/>
          <w:spacing w:val="-1"/>
          <w:sz w:val="22"/>
          <w:szCs w:val="24"/>
        </w:rPr>
        <w:t>/</w:t>
      </w:r>
      <w:r w:rsidRPr="00C467D7">
        <w:rPr>
          <w:rFonts w:eastAsia="Calibri"/>
          <w:b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.</w:t>
      </w:r>
    </w:p>
    <w:p w14:paraId="4D28DBF3" w14:textId="3D9455C0" w:rsidR="00554BD5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35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le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ve</w:t>
      </w:r>
      <w:r w:rsidRPr="00C467D7">
        <w:rPr>
          <w:rFonts w:eastAsia="Calibri"/>
          <w:spacing w:val="3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35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se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ed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3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VEN</w:t>
      </w:r>
      <w:r w:rsidRPr="00C467D7">
        <w:rPr>
          <w:rFonts w:eastAsia="Calibri"/>
          <w:spacing w:val="3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ays</w:t>
      </w:r>
      <w:r w:rsidRPr="00C467D7">
        <w:rPr>
          <w:rFonts w:eastAsia="Calibri"/>
          <w:spacing w:val="3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3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3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sem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3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</w:t>
      </w:r>
      <w:r w:rsidRPr="00C467D7">
        <w:rPr>
          <w:rFonts w:eastAsia="Calibri"/>
          <w:spacing w:val="-2"/>
          <w:sz w:val="22"/>
          <w:szCs w:val="24"/>
        </w:rPr>
        <w:t>m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3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al</w:t>
      </w:r>
      <w:r w:rsidRPr="00C467D7">
        <w:rPr>
          <w:rFonts w:eastAsia="Calibri"/>
          <w:spacing w:val="3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gr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 may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vi</w:t>
      </w:r>
      <w:r w:rsidRPr="00C467D7">
        <w:rPr>
          <w:rFonts w:eastAsia="Calibri"/>
          <w:spacing w:val="-1"/>
          <w:sz w:val="22"/>
          <w:szCs w:val="24"/>
        </w:rPr>
        <w:t>s</w:t>
      </w:r>
      <w:r w:rsidRPr="00C467D7">
        <w:rPr>
          <w:rFonts w:eastAsia="Calibri"/>
          <w:sz w:val="22"/>
          <w:szCs w:val="24"/>
        </w:rPr>
        <w:t>ed</w:t>
      </w:r>
      <w:r w:rsidRPr="00C467D7">
        <w:rPr>
          <w:rFonts w:eastAsia="Calibri"/>
          <w:spacing w:val="1"/>
          <w:sz w:val="22"/>
          <w:szCs w:val="24"/>
        </w:rPr>
        <w:t xml:space="preserve"> b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="00DA6AE9" w:rsidRPr="00C467D7">
        <w:rPr>
          <w:rFonts w:eastAsia="Calibri"/>
          <w:sz w:val="22"/>
          <w:szCs w:val="24"/>
        </w:rPr>
        <w:t xml:space="preserve"> Instructor/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4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-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-</w:t>
      </w:r>
      <w:r w:rsidRPr="00C467D7">
        <w:rPr>
          <w:rFonts w:eastAsia="Calibri"/>
          <w:sz w:val="22"/>
          <w:szCs w:val="24"/>
        </w:rPr>
        <w:t>Charge.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-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rs are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qu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2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ed</w:t>
      </w:r>
      <w:r w:rsidRPr="00C467D7">
        <w:rPr>
          <w:rFonts w:eastAsia="Calibri"/>
          <w:spacing w:val="29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veri</w:t>
      </w:r>
      <w:r w:rsidRPr="00C467D7">
        <w:rPr>
          <w:rFonts w:eastAsia="Calibri"/>
          <w:spacing w:val="2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7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3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ays</w:t>
      </w:r>
      <w:r w:rsidRPr="00C467D7">
        <w:rPr>
          <w:rFonts w:eastAsia="Calibri"/>
          <w:spacing w:val="29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2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ud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as</w:t>
      </w:r>
      <w:r w:rsidRPr="00C467D7">
        <w:rPr>
          <w:rFonts w:eastAsia="Calibri"/>
          <w:spacing w:val="27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le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pacing w:val="-3"/>
          <w:sz w:val="22"/>
          <w:szCs w:val="24"/>
        </w:rPr>
        <w:t>v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or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pp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 xml:space="preserve">oved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 xml:space="preserve">ield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s.</w:t>
      </w:r>
    </w:p>
    <w:p w14:paraId="461B5C8F" w14:textId="77777777" w:rsidR="006B114F" w:rsidRPr="00C467D7" w:rsidRDefault="006B114F" w:rsidP="006B114F">
      <w:pPr>
        <w:pStyle w:val="ListParagraph"/>
        <w:ind w:left="284" w:right="-59"/>
        <w:jc w:val="both"/>
        <w:rPr>
          <w:rFonts w:eastAsia="Calibri"/>
          <w:sz w:val="22"/>
          <w:szCs w:val="24"/>
        </w:rPr>
      </w:pPr>
    </w:p>
    <w:p w14:paraId="338AD717" w14:textId="77777777" w:rsidR="00554BD5" w:rsidRDefault="00C36D13" w:rsidP="001E7956">
      <w:pPr>
        <w:ind w:left="100"/>
        <w:jc w:val="both"/>
        <w:rPr>
          <w:rFonts w:eastAsia="Calibri"/>
          <w:b/>
          <w:sz w:val="22"/>
          <w:szCs w:val="24"/>
          <w:u w:val="thick" w:color="000000"/>
        </w:rPr>
      </w:pPr>
      <w:r w:rsidRPr="00C467D7">
        <w:rPr>
          <w:rFonts w:eastAsia="Calibri"/>
          <w:b/>
          <w:spacing w:val="-1"/>
          <w:sz w:val="22"/>
          <w:szCs w:val="24"/>
          <w:u w:val="thick" w:color="000000"/>
        </w:rPr>
        <w:t>R</w:t>
      </w:r>
      <w:r w:rsidRPr="00C467D7">
        <w:rPr>
          <w:rFonts w:eastAsia="Calibri"/>
          <w:b/>
          <w:sz w:val="22"/>
          <w:szCs w:val="24"/>
          <w:u w:val="thick" w:color="000000"/>
        </w:rPr>
        <w:t>o</w:t>
      </w:r>
      <w:r w:rsidRPr="00C467D7">
        <w:rPr>
          <w:rFonts w:eastAsia="Calibri"/>
          <w:b/>
          <w:spacing w:val="1"/>
          <w:sz w:val="22"/>
          <w:szCs w:val="24"/>
          <w:u w:val="thick" w:color="000000"/>
        </w:rPr>
        <w:t>u</w:t>
      </w:r>
      <w:r w:rsidRPr="00C467D7">
        <w:rPr>
          <w:rFonts w:eastAsia="Calibri"/>
          <w:b/>
          <w:sz w:val="22"/>
          <w:szCs w:val="24"/>
          <w:u w:val="thick" w:color="000000"/>
        </w:rPr>
        <w:t>t</w:t>
      </w:r>
      <w:r w:rsidRPr="00C467D7">
        <w:rPr>
          <w:rFonts w:eastAsia="Calibri"/>
          <w:b/>
          <w:spacing w:val="2"/>
          <w:sz w:val="22"/>
          <w:szCs w:val="24"/>
          <w:u w:val="thick" w:color="000000"/>
        </w:rPr>
        <w:t>i</w:t>
      </w:r>
      <w:r w:rsidRPr="00C467D7">
        <w:rPr>
          <w:rFonts w:eastAsia="Calibri"/>
          <w:b/>
          <w:spacing w:val="1"/>
          <w:sz w:val="22"/>
          <w:szCs w:val="24"/>
          <w:u w:val="thick" w:color="000000"/>
        </w:rPr>
        <w:t>n</w:t>
      </w:r>
      <w:r w:rsidRPr="00C467D7">
        <w:rPr>
          <w:rFonts w:eastAsia="Calibri"/>
          <w:b/>
          <w:sz w:val="22"/>
          <w:szCs w:val="24"/>
          <w:u w:val="thick" w:color="000000"/>
        </w:rPr>
        <w:t xml:space="preserve">e </w:t>
      </w:r>
      <w:r w:rsidRPr="00C467D7">
        <w:rPr>
          <w:rFonts w:eastAsia="Calibri"/>
          <w:b/>
          <w:spacing w:val="-1"/>
          <w:sz w:val="22"/>
          <w:szCs w:val="24"/>
          <w:u w:val="thick" w:color="000000"/>
        </w:rPr>
        <w:t>ma</w:t>
      </w:r>
      <w:r w:rsidRPr="00C467D7">
        <w:rPr>
          <w:rFonts w:eastAsia="Calibri"/>
          <w:b/>
          <w:sz w:val="22"/>
          <w:szCs w:val="24"/>
          <w:u w:val="thick" w:color="000000"/>
        </w:rPr>
        <w:t>t</w:t>
      </w:r>
      <w:r w:rsidRPr="00C467D7">
        <w:rPr>
          <w:rFonts w:eastAsia="Calibri"/>
          <w:b/>
          <w:spacing w:val="1"/>
          <w:sz w:val="22"/>
          <w:szCs w:val="24"/>
          <w:u w:val="thick" w:color="000000"/>
        </w:rPr>
        <w:t>t</w:t>
      </w:r>
      <w:r w:rsidRPr="00C467D7">
        <w:rPr>
          <w:rFonts w:eastAsia="Calibri"/>
          <w:b/>
          <w:spacing w:val="-1"/>
          <w:sz w:val="22"/>
          <w:szCs w:val="24"/>
          <w:u w:val="thick" w:color="000000"/>
        </w:rPr>
        <w:t>er</w:t>
      </w:r>
      <w:r w:rsidRPr="00C467D7">
        <w:rPr>
          <w:rFonts w:eastAsia="Calibri"/>
          <w:b/>
          <w:sz w:val="22"/>
          <w:szCs w:val="24"/>
          <w:u w:val="thick" w:color="000000"/>
        </w:rPr>
        <w:t>s</w:t>
      </w:r>
    </w:p>
    <w:p w14:paraId="47C2FA76" w14:textId="77777777" w:rsidR="00564852" w:rsidRPr="00C467D7" w:rsidRDefault="00564852" w:rsidP="001E7956">
      <w:pPr>
        <w:ind w:left="100"/>
        <w:jc w:val="both"/>
        <w:rPr>
          <w:rFonts w:eastAsia="Calibri"/>
          <w:sz w:val="22"/>
          <w:szCs w:val="24"/>
        </w:rPr>
      </w:pPr>
    </w:p>
    <w:p w14:paraId="706A50B7" w14:textId="4EC00313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Eve</w:t>
      </w:r>
      <w:r w:rsidRPr="00C467D7">
        <w:rPr>
          <w:rFonts w:eastAsia="Calibri"/>
          <w:spacing w:val="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ud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as</w:t>
      </w:r>
      <w:r w:rsidRPr="00C467D7">
        <w:rPr>
          <w:rFonts w:eastAsia="Calibri"/>
          <w:spacing w:val="2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sign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4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arly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h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2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2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3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 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et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sig</w:t>
      </w:r>
      <w:r w:rsidRPr="00C467D7">
        <w:rPr>
          <w:rFonts w:eastAsia="Calibri"/>
          <w:spacing w:val="-2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ed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ld</w:t>
      </w:r>
      <w:r w:rsidRPr="00C467D7">
        <w:rPr>
          <w:rFonts w:eastAsia="Calibri"/>
          <w:spacing w:val="1"/>
          <w:sz w:val="22"/>
          <w:szCs w:val="24"/>
        </w:rPr>
        <w:t xml:space="preserve"> 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1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="00C467D7" w:rsidRPr="00C467D7">
        <w:rPr>
          <w:rFonts w:eastAsia="Calibri"/>
          <w:spacing w:val="-2"/>
          <w:sz w:val="22"/>
          <w:szCs w:val="24"/>
        </w:rPr>
        <w:t>a</w:t>
      </w:r>
      <w:r w:rsidR="00C467D7" w:rsidRPr="00C467D7">
        <w:rPr>
          <w:rFonts w:eastAsia="Calibri"/>
          <w:sz w:val="22"/>
          <w:szCs w:val="24"/>
        </w:rPr>
        <w:t>lo</w:t>
      </w:r>
      <w:r w:rsidR="00C467D7" w:rsidRPr="00C467D7">
        <w:rPr>
          <w:rFonts w:eastAsia="Calibri"/>
          <w:spacing w:val="2"/>
          <w:sz w:val="22"/>
          <w:szCs w:val="24"/>
        </w:rPr>
        <w:t>n</w:t>
      </w:r>
      <w:r w:rsidR="00C467D7" w:rsidRPr="00C467D7">
        <w:rPr>
          <w:rFonts w:eastAsia="Calibri"/>
          <w:sz w:val="22"/>
          <w:szCs w:val="24"/>
        </w:rPr>
        <w:t>g</w:t>
      </w:r>
      <w:r w:rsidR="00C467D7" w:rsidRPr="00C467D7">
        <w:rPr>
          <w:rFonts w:eastAsia="Calibri"/>
          <w:spacing w:val="-1"/>
          <w:sz w:val="22"/>
          <w:szCs w:val="24"/>
        </w:rPr>
        <w:t xml:space="preserve"> </w:t>
      </w:r>
      <w:r w:rsidR="00C467D7" w:rsidRPr="00C467D7">
        <w:rPr>
          <w:rFonts w:eastAsia="Calibri"/>
          <w:sz w:val="22"/>
          <w:szCs w:val="24"/>
        </w:rPr>
        <w:t>w</w:t>
      </w:r>
      <w:r w:rsidR="00C467D7" w:rsidRPr="00C467D7">
        <w:rPr>
          <w:rFonts w:eastAsia="Calibri"/>
          <w:spacing w:val="1"/>
          <w:sz w:val="22"/>
          <w:szCs w:val="24"/>
        </w:rPr>
        <w:t>i</w:t>
      </w:r>
      <w:r w:rsidR="00C467D7" w:rsidRPr="00C467D7">
        <w:rPr>
          <w:rFonts w:eastAsia="Calibri"/>
          <w:sz w:val="22"/>
          <w:szCs w:val="24"/>
        </w:rPr>
        <w:t>th</w:t>
      </w:r>
      <w:r w:rsidRPr="00C467D7">
        <w:rPr>
          <w:rFonts w:eastAsia="Calibri"/>
          <w:spacing w:val="1"/>
          <w:sz w:val="22"/>
          <w:szCs w:val="24"/>
        </w:rPr>
        <w:t xml:space="preserve"> th</w:t>
      </w:r>
      <w:r w:rsidRPr="00C467D7">
        <w:rPr>
          <w:rFonts w:eastAsia="Calibri"/>
          <w:sz w:val="22"/>
          <w:szCs w:val="24"/>
        </w:rPr>
        <w:t>e Fi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l Eval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on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orm.</w:t>
      </w:r>
    </w:p>
    <w:p w14:paraId="39A761A2" w14:textId="6E202E9B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ot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3"/>
          <w:sz w:val="22"/>
          <w:szCs w:val="24"/>
        </w:rPr>
        <w:t>k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an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z w:val="22"/>
          <w:szCs w:val="24"/>
        </w:rPr>
        <w:t>even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ays of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le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ve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sem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er.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may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irec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ly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2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im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ve.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 a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3"/>
          <w:sz w:val="22"/>
          <w:szCs w:val="24"/>
        </w:rPr>
        <w:t>x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ed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sev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 xml:space="preserve">ays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overall 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omm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gra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m</w:t>
      </w:r>
      <w:r w:rsidRPr="00C467D7">
        <w:rPr>
          <w:rFonts w:eastAsia="Calibri"/>
          <w:sz w:val="22"/>
          <w:szCs w:val="24"/>
        </w:rPr>
        <w:t>ay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evised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 xml:space="preserve">y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="00786FCA" w:rsidRPr="00C467D7">
        <w:rPr>
          <w:rFonts w:eastAsia="Calibri"/>
          <w:spacing w:val="1"/>
          <w:sz w:val="22"/>
          <w:szCs w:val="24"/>
        </w:rPr>
        <w:t>Instructor</w:t>
      </w:r>
      <w:r w:rsidR="006B114F">
        <w:rPr>
          <w:rFonts w:eastAsia="Calibri"/>
          <w:spacing w:val="1"/>
          <w:sz w:val="22"/>
          <w:szCs w:val="24"/>
        </w:rPr>
        <w:t>.</w:t>
      </w:r>
    </w:p>
    <w:p w14:paraId="65596615" w14:textId="7123586B" w:rsidR="003E32BA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19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ow</w:t>
      </w:r>
      <w:r w:rsidRPr="00C467D7">
        <w:rPr>
          <w:rFonts w:eastAsia="Calibri"/>
          <w:spacing w:val="19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19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19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8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g,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 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old 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ssio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h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im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un</w:t>
      </w:r>
      <w:r w:rsidRPr="00C467D7">
        <w:rPr>
          <w:rFonts w:eastAsia="Calibri"/>
          <w:sz w:val="22"/>
          <w:szCs w:val="24"/>
        </w:rPr>
        <w:t>sel</w:t>
      </w:r>
      <w:r w:rsidRPr="00C467D7">
        <w:rPr>
          <w:rFonts w:eastAsia="Calibri"/>
          <w:spacing w:val="1"/>
          <w:sz w:val="22"/>
          <w:szCs w:val="24"/>
        </w:rPr>
        <w:t xml:space="preserve"> h</w:t>
      </w:r>
      <w:r w:rsidRPr="00C467D7">
        <w:rPr>
          <w:rFonts w:eastAsia="Calibri"/>
          <w:sz w:val="22"/>
          <w:szCs w:val="24"/>
        </w:rPr>
        <w:t>im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as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1"/>
          <w:sz w:val="22"/>
          <w:szCs w:val="24"/>
        </w:rPr>
        <w:t xml:space="preserve"> 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l</w:t>
      </w:r>
      <w:r w:rsidRPr="00C467D7">
        <w:rPr>
          <w:rFonts w:eastAsia="Calibri"/>
          <w:spacing w:val="1"/>
          <w:sz w:val="22"/>
          <w:szCs w:val="24"/>
        </w:rPr>
        <w:t xml:space="preserve"> d</w:t>
      </w:r>
      <w:r w:rsidRPr="00C467D7">
        <w:rPr>
          <w:rFonts w:eastAsia="Calibri"/>
          <w:sz w:val="22"/>
          <w:szCs w:val="24"/>
        </w:rPr>
        <w:t xml:space="preserve">oes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ot im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ove,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 xml:space="preserve"> w</w:t>
      </w:r>
      <w:r w:rsidRPr="00C467D7">
        <w:rPr>
          <w:rFonts w:eastAsia="Calibri"/>
          <w:sz w:val="22"/>
          <w:szCs w:val="24"/>
        </w:rPr>
        <w:t>ri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4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ar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-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ld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given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 xml:space="preserve"> h</w:t>
      </w:r>
      <w:r w:rsidRPr="00C467D7">
        <w:rPr>
          <w:rFonts w:eastAsia="Calibri"/>
          <w:sz w:val="22"/>
          <w:szCs w:val="24"/>
        </w:rPr>
        <w:t>im</w:t>
      </w:r>
      <w:r w:rsidRPr="00C467D7">
        <w:rPr>
          <w:rFonts w:eastAsia="Calibri"/>
          <w:spacing w:val="-1"/>
          <w:sz w:val="22"/>
          <w:szCs w:val="24"/>
        </w:rPr>
        <w:t xml:space="preserve"> w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h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-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sed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9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z w:val="22"/>
          <w:szCs w:val="24"/>
        </w:rPr>
        <w:t>.</w:t>
      </w:r>
    </w:p>
    <w:p w14:paraId="18646EC5" w14:textId="677044B1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ie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nt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ut</w:t>
      </w:r>
      <w:r w:rsidRPr="00C467D7">
        <w:rPr>
          <w:rFonts w:eastAsia="Calibri"/>
          <w:sz w:val="22"/>
          <w:szCs w:val="24"/>
        </w:rPr>
        <w:t>si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="00702ABB" w:rsidRPr="00C467D7">
        <w:rPr>
          <w:rFonts w:eastAsia="Calibri"/>
          <w:sz w:val="22"/>
          <w:szCs w:val="24"/>
        </w:rPr>
        <w:t>Hyderabad</w:t>
      </w:r>
      <w:r w:rsidRPr="00C467D7">
        <w:rPr>
          <w:rFonts w:eastAsia="Calibri"/>
          <w:sz w:val="22"/>
          <w:szCs w:val="24"/>
        </w:rPr>
        <w:t>,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an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8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ose,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du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 xml:space="preserve">d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lace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ork 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ld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given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 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pacing w:val="-3"/>
          <w:sz w:val="22"/>
          <w:szCs w:val="24"/>
        </w:rPr>
        <w:t>v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val.</w:t>
      </w:r>
    </w:p>
    <w:p w14:paraId="5FFA3C87" w14:textId="06FC9E28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One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all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9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ry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eval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 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eg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lar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y.</w:t>
      </w:r>
    </w:p>
    <w:p w14:paraId="1DF0F364" w14:textId="2C578698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tu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k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nf</w:t>
      </w:r>
      <w:r w:rsidRPr="00C467D7">
        <w:rPr>
          <w:rFonts w:eastAsia="Calibri"/>
          <w:sz w:val="22"/>
          <w:szCs w:val="24"/>
        </w:rPr>
        <w:t>or</w:t>
      </w:r>
      <w:r w:rsidRPr="00C467D7">
        <w:rPr>
          <w:rFonts w:eastAsia="Calibri"/>
          <w:spacing w:val="-2"/>
          <w:sz w:val="22"/>
          <w:szCs w:val="24"/>
        </w:rPr>
        <w:t>m</w:t>
      </w:r>
      <w:r w:rsidRPr="00C467D7">
        <w:rPr>
          <w:rFonts w:eastAsia="Calibri"/>
          <w:sz w:val="22"/>
          <w:szCs w:val="24"/>
        </w:rPr>
        <w:t>ed of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 vari</w:t>
      </w:r>
      <w:r w:rsidRPr="00C467D7">
        <w:rPr>
          <w:rFonts w:eastAsia="Calibri"/>
          <w:spacing w:val="-1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s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 xml:space="preserve">s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eva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.</w:t>
      </w:r>
    </w:p>
    <w:p w14:paraId="3FB60FD5" w14:textId="09D86400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rvisors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are 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q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 xml:space="preserve">ed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ere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d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giv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Ca</w:t>
      </w:r>
      <w:r w:rsidRPr="00C467D7">
        <w:rPr>
          <w:rFonts w:eastAsia="Calibri"/>
          <w:spacing w:val="-3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 Events.</w:t>
      </w:r>
    </w:p>
    <w:p w14:paraId="468A2350" w14:textId="22B6B120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FINAL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ESIS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REPO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eci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s of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Cover</w:t>
      </w:r>
      <w:r w:rsidRPr="00C467D7">
        <w:rPr>
          <w:rFonts w:eastAsia="Calibri"/>
          <w:spacing w:val="1"/>
          <w:sz w:val="22"/>
          <w:szCs w:val="24"/>
        </w:rPr>
        <w:t>/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le</w:t>
      </w:r>
      <w:r w:rsidRPr="00C467D7">
        <w:rPr>
          <w:rFonts w:eastAsia="Calibri"/>
          <w:spacing w:val="1"/>
          <w:sz w:val="22"/>
          <w:szCs w:val="24"/>
        </w:rPr>
        <w:t xml:space="preserve"> p</w:t>
      </w:r>
      <w:r w:rsidRPr="00C467D7">
        <w:rPr>
          <w:rFonts w:eastAsia="Calibri"/>
          <w:sz w:val="22"/>
          <w:szCs w:val="24"/>
        </w:rPr>
        <w:t>age,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rviso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’s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Cer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="00834369">
        <w:rPr>
          <w:rFonts w:eastAsia="Calibri"/>
          <w:sz w:val="22"/>
          <w:szCs w:val="24"/>
        </w:rPr>
        <w:t>e and Thesis abstract</w:t>
      </w:r>
      <w:r w:rsidRPr="00C467D7">
        <w:rPr>
          <w:rFonts w:eastAsia="Calibri"/>
          <w:spacing w:val="1"/>
          <w:sz w:val="22"/>
          <w:szCs w:val="24"/>
        </w:rPr>
        <w:t xml:space="preserve"> h</w:t>
      </w:r>
      <w:r w:rsidRPr="00C467D7">
        <w:rPr>
          <w:rFonts w:eastAsia="Calibri"/>
          <w:sz w:val="22"/>
          <w:szCs w:val="24"/>
        </w:rPr>
        <w:t xml:space="preserve">ave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esis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 xml:space="preserve">o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ord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esse</w:t>
      </w:r>
      <w:r w:rsidRPr="00C467D7">
        <w:rPr>
          <w:rFonts w:eastAsia="Calibri"/>
          <w:spacing w:val="-1"/>
          <w:sz w:val="22"/>
          <w:szCs w:val="24"/>
        </w:rPr>
        <w:t>d/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yp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A4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si</w:t>
      </w:r>
      <w:r w:rsidRPr="00C467D7">
        <w:rPr>
          <w:rFonts w:eastAsia="Calibri"/>
          <w:spacing w:val="-1"/>
          <w:sz w:val="22"/>
          <w:szCs w:val="24"/>
        </w:rPr>
        <w:t>z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 xml:space="preserve">e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er.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Re</w:t>
      </w:r>
      <w:r w:rsidRPr="00C467D7">
        <w:rPr>
          <w:rFonts w:eastAsia="Calibri"/>
          <w:spacing w:val="-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1"/>
          <w:sz w:val="22"/>
          <w:szCs w:val="24"/>
        </w:rPr>
        <w:t>en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es 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 xml:space="preserve">d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 xml:space="preserve">e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 xml:space="preserve">d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 a</w:t>
      </w:r>
      <w:r w:rsidRPr="00C467D7">
        <w:rPr>
          <w:rFonts w:eastAsia="Calibri"/>
          <w:spacing w:val="5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5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r.</w:t>
      </w:r>
    </w:p>
    <w:p w14:paraId="3C799219" w14:textId="4AE459CE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4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ch</w:t>
      </w:r>
      <w:r w:rsidRPr="00C467D7">
        <w:rPr>
          <w:rFonts w:eastAsia="Calibri"/>
          <w:sz w:val="22"/>
          <w:szCs w:val="24"/>
        </w:rPr>
        <w:t>eck</w:t>
      </w:r>
      <w:r w:rsidRPr="00C467D7">
        <w:rPr>
          <w:rFonts w:eastAsia="Calibri"/>
          <w:spacing w:val="45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nt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4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45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esis</w:t>
      </w:r>
      <w:r w:rsidRPr="00C467D7">
        <w:rPr>
          <w:rFonts w:eastAsia="Calibri"/>
          <w:spacing w:val="4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4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sign</w:t>
      </w:r>
      <w:r w:rsidRPr="00C467D7">
        <w:rPr>
          <w:rFonts w:eastAsia="Calibri"/>
          <w:spacing w:val="4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age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ore se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it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exami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ers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z w:val="22"/>
          <w:szCs w:val="24"/>
        </w:rPr>
        <w:t>.</w:t>
      </w:r>
    </w:p>
    <w:p w14:paraId="1EE6A15A" w14:textId="32A68775" w:rsidR="00554BD5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Cla</w:t>
      </w:r>
      <w:r w:rsidRPr="00C467D7">
        <w:rPr>
          <w:rFonts w:eastAsia="Calibri"/>
          <w:spacing w:val="-1"/>
          <w:sz w:val="22"/>
          <w:szCs w:val="24"/>
        </w:rPr>
        <w:t>s</w:t>
      </w:r>
      <w:r w:rsidRPr="00C467D7">
        <w:rPr>
          <w:rFonts w:eastAsia="Calibri"/>
          <w:sz w:val="22"/>
          <w:szCs w:val="24"/>
        </w:rPr>
        <w:t>si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 xml:space="preserve">y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esis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 xml:space="preserve">ic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 xml:space="preserve">f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as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Re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rch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giv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in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Bu</w:t>
      </w:r>
      <w:r w:rsidRPr="00C467D7">
        <w:rPr>
          <w:rFonts w:eastAsia="Calibri"/>
          <w:sz w:val="22"/>
          <w:szCs w:val="24"/>
        </w:rPr>
        <w:t>lle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.</w:t>
      </w:r>
    </w:p>
    <w:p w14:paraId="0B593C1F" w14:textId="77777777" w:rsidR="006A66B9" w:rsidRDefault="006A66B9" w:rsidP="006A66B9">
      <w:pPr>
        <w:ind w:right="-59"/>
        <w:jc w:val="both"/>
        <w:rPr>
          <w:rFonts w:eastAsia="Calibri"/>
          <w:sz w:val="22"/>
          <w:szCs w:val="24"/>
        </w:rPr>
      </w:pPr>
    </w:p>
    <w:p w14:paraId="74423FE0" w14:textId="77777777" w:rsidR="006A66B9" w:rsidRDefault="006A66B9" w:rsidP="006A66B9">
      <w:pPr>
        <w:ind w:right="-59"/>
        <w:jc w:val="both"/>
        <w:rPr>
          <w:rFonts w:eastAsia="Calibri"/>
          <w:sz w:val="22"/>
          <w:szCs w:val="24"/>
        </w:rPr>
      </w:pPr>
    </w:p>
    <w:p w14:paraId="2C9962BF" w14:textId="77777777" w:rsidR="006A66B9" w:rsidRDefault="006A66B9" w:rsidP="006A66B9">
      <w:pPr>
        <w:ind w:right="-59"/>
        <w:jc w:val="both"/>
        <w:rPr>
          <w:rFonts w:eastAsia="Calibri"/>
          <w:sz w:val="22"/>
          <w:szCs w:val="24"/>
        </w:rPr>
      </w:pPr>
    </w:p>
    <w:p w14:paraId="0AC27840" w14:textId="796B878E" w:rsidR="006A66B9" w:rsidRPr="00C467D7" w:rsidRDefault="006A66B9" w:rsidP="006A66B9">
      <w:pPr>
        <w:spacing w:before="54"/>
        <w:jc w:val="center"/>
        <w:rPr>
          <w:rFonts w:eastAsia="Calibri"/>
          <w:b/>
          <w:sz w:val="24"/>
          <w:szCs w:val="24"/>
          <w:u w:val="single"/>
        </w:rPr>
      </w:pPr>
      <w:r>
        <w:rPr>
          <w:rFonts w:eastAsia="Calibri"/>
          <w:b/>
          <w:noProof/>
          <w:spacing w:val="1"/>
          <w:sz w:val="24"/>
          <w:szCs w:val="24"/>
          <w:lang w:val="en-IN" w:eastAsia="en-IN"/>
        </w:rPr>
        <w:lastRenderedPageBreak/>
        <w:drawing>
          <wp:inline distT="0" distB="0" distL="0" distR="0" wp14:anchorId="4A30A49B" wp14:editId="4727A29A">
            <wp:extent cx="5760720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>PE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R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AT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I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>N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</w:t>
      </w:r>
      <w:r w:rsidRPr="00C467D7">
        <w:rPr>
          <w:rFonts w:eastAsia="Calibri"/>
          <w:b/>
          <w:sz w:val="24"/>
          <w:szCs w:val="24"/>
          <w:u w:val="single"/>
        </w:rPr>
        <w:t>L D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E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T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A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I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L</w:t>
      </w:r>
      <w:r w:rsidRPr="00C467D7">
        <w:rPr>
          <w:rFonts w:eastAsia="Calibri"/>
          <w:b/>
          <w:sz w:val="24"/>
          <w:szCs w:val="24"/>
          <w:u w:val="single"/>
        </w:rPr>
        <w:t>S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 xml:space="preserve"> </w:t>
      </w:r>
      <w:r w:rsidRPr="00C467D7">
        <w:rPr>
          <w:rFonts w:eastAsia="Calibri"/>
          <w:b/>
          <w:sz w:val="24"/>
          <w:szCs w:val="24"/>
          <w:u w:val="single"/>
        </w:rPr>
        <w:t>F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 xml:space="preserve">R </w:t>
      </w:r>
      <w:r>
        <w:rPr>
          <w:rFonts w:eastAsia="Calibri"/>
          <w:b/>
          <w:sz w:val="24"/>
          <w:szCs w:val="24"/>
          <w:u w:val="single"/>
        </w:rPr>
        <w:t>DRC</w:t>
      </w:r>
    </w:p>
    <w:p w14:paraId="618BF395" w14:textId="77777777" w:rsidR="006A66B9" w:rsidRPr="006B114F" w:rsidRDefault="006A66B9" w:rsidP="006A66B9">
      <w:pPr>
        <w:pStyle w:val="ListParagraph"/>
        <w:ind w:left="284" w:right="-59"/>
        <w:jc w:val="both"/>
        <w:rPr>
          <w:rFonts w:eastAsia="Calibri"/>
          <w:spacing w:val="-3"/>
          <w:sz w:val="22"/>
          <w:szCs w:val="24"/>
        </w:rPr>
      </w:pPr>
    </w:p>
    <w:p w14:paraId="510C8E25" w14:textId="23DBA59D" w:rsidR="006A66B9" w:rsidRPr="006B114F" w:rsidRDefault="00AB55B5" w:rsidP="00AB55B5">
      <w:pPr>
        <w:pStyle w:val="ListParagraph"/>
        <w:numPr>
          <w:ilvl w:val="0"/>
          <w:numId w:val="17"/>
        </w:numPr>
        <w:ind w:right="-59"/>
        <w:jc w:val="both"/>
        <w:rPr>
          <w:rFonts w:eastAsia="Calibri"/>
          <w:spacing w:val="-3"/>
          <w:sz w:val="22"/>
          <w:szCs w:val="24"/>
        </w:rPr>
      </w:pPr>
      <w:r>
        <w:rPr>
          <w:rFonts w:eastAsia="Calibri"/>
          <w:spacing w:val="-3"/>
          <w:sz w:val="22"/>
          <w:szCs w:val="24"/>
        </w:rPr>
        <w:t xml:space="preserve">Please collect and forward duly </w:t>
      </w:r>
      <w:r w:rsidR="006A66B9">
        <w:rPr>
          <w:rFonts w:eastAsia="Calibri"/>
          <w:spacing w:val="-3"/>
          <w:sz w:val="22"/>
          <w:szCs w:val="24"/>
        </w:rPr>
        <w:t>complete</w:t>
      </w:r>
      <w:r>
        <w:rPr>
          <w:rFonts w:eastAsia="Calibri"/>
          <w:spacing w:val="-3"/>
          <w:sz w:val="22"/>
          <w:szCs w:val="24"/>
        </w:rPr>
        <w:t>d</w:t>
      </w:r>
      <w:r w:rsidR="006A66B9">
        <w:rPr>
          <w:rFonts w:eastAsia="Calibri"/>
          <w:spacing w:val="-3"/>
          <w:sz w:val="22"/>
          <w:szCs w:val="24"/>
        </w:rPr>
        <w:t xml:space="preserve"> </w:t>
      </w:r>
      <w:r w:rsidR="006A66B9" w:rsidRPr="006B114F">
        <w:rPr>
          <w:rFonts w:eastAsia="Calibri"/>
          <w:spacing w:val="-3"/>
          <w:sz w:val="22"/>
          <w:szCs w:val="24"/>
        </w:rPr>
        <w:t>TS-1</w:t>
      </w:r>
      <w:r w:rsidR="006A66B9">
        <w:rPr>
          <w:rFonts w:eastAsia="Calibri"/>
          <w:spacing w:val="-3"/>
          <w:sz w:val="22"/>
          <w:szCs w:val="24"/>
        </w:rPr>
        <w:t xml:space="preserve"> form to </w:t>
      </w:r>
      <w:r>
        <w:rPr>
          <w:rFonts w:eastAsia="Calibri"/>
          <w:spacing w:val="-3"/>
          <w:sz w:val="22"/>
          <w:szCs w:val="24"/>
        </w:rPr>
        <w:t>AUGSD</w:t>
      </w:r>
      <w:r w:rsidR="006A66B9" w:rsidRPr="006B114F">
        <w:rPr>
          <w:rFonts w:eastAsia="Calibri"/>
          <w:spacing w:val="-3"/>
          <w:sz w:val="22"/>
          <w:szCs w:val="24"/>
        </w:rPr>
        <w:t>.</w:t>
      </w:r>
    </w:p>
    <w:p w14:paraId="69B5F44F" w14:textId="16AFC98C" w:rsidR="006A66B9" w:rsidRPr="00AB55B5" w:rsidRDefault="00AB55B5" w:rsidP="00AB55B5">
      <w:pPr>
        <w:pStyle w:val="ListParagraph"/>
        <w:numPr>
          <w:ilvl w:val="0"/>
          <w:numId w:val="17"/>
        </w:numPr>
        <w:ind w:right="-59"/>
        <w:jc w:val="both"/>
        <w:rPr>
          <w:rFonts w:eastAsia="Calibri"/>
          <w:sz w:val="22"/>
          <w:szCs w:val="24"/>
        </w:rPr>
      </w:pPr>
      <w:r>
        <w:rPr>
          <w:rFonts w:eastAsia="Calibri"/>
          <w:sz w:val="22"/>
          <w:szCs w:val="24"/>
        </w:rPr>
        <w:t xml:space="preserve">Please collect mid-term evaluation forms and submit to AUGSD. Please forward the soft copy of the mid-term thesis report, </w:t>
      </w:r>
      <w:r w:rsidR="005C4E92">
        <w:rPr>
          <w:rFonts w:eastAsia="Calibri"/>
          <w:sz w:val="22"/>
          <w:szCs w:val="24"/>
        </w:rPr>
        <w:t xml:space="preserve">“Turnitin receipt”, and “Turnitin originality report” to AUGSD. </w:t>
      </w:r>
    </w:p>
    <w:p w14:paraId="046A76DC" w14:textId="2326281E" w:rsidR="006A66B9" w:rsidRDefault="005C4E92" w:rsidP="005C4E92">
      <w:pPr>
        <w:pStyle w:val="ListParagraph"/>
        <w:numPr>
          <w:ilvl w:val="0"/>
          <w:numId w:val="17"/>
        </w:numPr>
        <w:ind w:left="630" w:right="-59" w:hanging="284"/>
        <w:jc w:val="both"/>
        <w:rPr>
          <w:rFonts w:eastAsia="Calibri"/>
          <w:sz w:val="22"/>
          <w:szCs w:val="24"/>
        </w:rPr>
      </w:pPr>
      <w:r>
        <w:rPr>
          <w:rFonts w:eastAsia="Calibri"/>
          <w:sz w:val="22"/>
          <w:szCs w:val="24"/>
        </w:rPr>
        <w:t>Please collect final evaluation forms and submit to AUGSD. Please forward the soft copy of the final thesis report, “Turnitin receipt”, and “Turnitin originality report” to AUGSD.</w:t>
      </w:r>
    </w:p>
    <w:p w14:paraId="2F1F2BD6" w14:textId="77777777" w:rsidR="005C4E92" w:rsidRDefault="005C4E92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F4870DA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191E5FE5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3D51A20B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FC24F44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C67EAA6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19A1C164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D84E00F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1D948B46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6AFBE97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F2F8F9A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EA50499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BAE52F2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9B1074C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4771D257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49F2460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18436FBD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E2258AF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36B1262A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4511E503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A8B7011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32571D0F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3029CF8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264CABBD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6653CBC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4D7F8A6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C6AD7E9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29E9FD28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D800477" w14:textId="7E157C4C" w:rsidR="00B94DAB" w:rsidRPr="00C467D7" w:rsidRDefault="00C467D7" w:rsidP="00C467D7">
      <w:pPr>
        <w:spacing w:line="359" w:lineRule="auto"/>
        <w:ind w:right="-34"/>
        <w:jc w:val="center"/>
        <w:rPr>
          <w:rFonts w:eastAsia="Calibri"/>
          <w:b/>
          <w:spacing w:val="1"/>
          <w:sz w:val="24"/>
          <w:szCs w:val="24"/>
        </w:rPr>
      </w:pPr>
      <w:r>
        <w:rPr>
          <w:rFonts w:asciiTheme="minorHAnsi" w:eastAsia="Calibri" w:hAnsiTheme="minorHAnsi" w:cstheme="minorHAnsi"/>
          <w:b/>
          <w:noProof/>
          <w:spacing w:val="1"/>
          <w:sz w:val="24"/>
          <w:szCs w:val="24"/>
          <w:lang w:val="en-IN" w:eastAsia="en-IN"/>
        </w:rPr>
        <w:lastRenderedPageBreak/>
        <w:drawing>
          <wp:inline distT="0" distB="0" distL="0" distR="0" wp14:anchorId="194E7CDA" wp14:editId="3A631226">
            <wp:extent cx="5760720" cy="1188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DAB" w:rsidRPr="00C467D7">
        <w:rPr>
          <w:rFonts w:eastAsia="Calibri"/>
          <w:b/>
          <w:spacing w:val="1"/>
          <w:sz w:val="24"/>
          <w:szCs w:val="24"/>
        </w:rPr>
        <w:t>A</w:t>
      </w:r>
      <w:r w:rsidR="00B94DAB" w:rsidRPr="00C467D7">
        <w:rPr>
          <w:rFonts w:eastAsia="Calibri"/>
          <w:b/>
          <w:sz w:val="24"/>
          <w:szCs w:val="24"/>
        </w:rPr>
        <w:t>C</w:t>
      </w:r>
      <w:r w:rsidR="00B94DAB" w:rsidRPr="00C467D7">
        <w:rPr>
          <w:rFonts w:eastAsia="Calibri"/>
          <w:b/>
          <w:spacing w:val="1"/>
          <w:sz w:val="24"/>
          <w:szCs w:val="24"/>
        </w:rPr>
        <w:t>A</w:t>
      </w:r>
      <w:r w:rsidR="00B94DAB" w:rsidRPr="00C467D7">
        <w:rPr>
          <w:rFonts w:eastAsia="Calibri"/>
          <w:b/>
          <w:sz w:val="24"/>
          <w:szCs w:val="24"/>
        </w:rPr>
        <w:t>DEMIC</w:t>
      </w:r>
      <w:r w:rsidR="00B94DAB" w:rsidRPr="00C467D7">
        <w:rPr>
          <w:rFonts w:eastAsia="Calibri"/>
          <w:b/>
          <w:spacing w:val="1"/>
          <w:sz w:val="24"/>
          <w:szCs w:val="24"/>
        </w:rPr>
        <w:t xml:space="preserve"> </w:t>
      </w:r>
      <w:r w:rsidR="00B94DAB" w:rsidRPr="00C467D7">
        <w:rPr>
          <w:b/>
          <w:color w:val="222222"/>
          <w:sz w:val="24"/>
          <w:szCs w:val="24"/>
          <w:shd w:val="clear" w:color="auto" w:fill="FFFFFF"/>
        </w:rPr>
        <w:t>- UNDERGRADUATE STUDIES</w:t>
      </w:r>
      <w:r w:rsidR="00B94DAB" w:rsidRPr="00C467D7">
        <w:rPr>
          <w:rFonts w:eastAsia="Calibri"/>
          <w:b/>
          <w:spacing w:val="1"/>
          <w:sz w:val="24"/>
          <w:szCs w:val="24"/>
        </w:rPr>
        <w:t xml:space="preserve"> </w:t>
      </w:r>
      <w:r w:rsidR="00B94DAB" w:rsidRPr="00C467D7">
        <w:rPr>
          <w:rFonts w:eastAsia="Calibri"/>
          <w:b/>
          <w:sz w:val="24"/>
          <w:szCs w:val="24"/>
        </w:rPr>
        <w:t>D</w:t>
      </w:r>
      <w:r w:rsidR="00B94DAB" w:rsidRPr="00C467D7">
        <w:rPr>
          <w:rFonts w:eastAsia="Calibri"/>
          <w:b/>
          <w:spacing w:val="-2"/>
          <w:sz w:val="24"/>
          <w:szCs w:val="24"/>
        </w:rPr>
        <w:t>I</w:t>
      </w:r>
      <w:r w:rsidR="00B94DAB" w:rsidRPr="00C467D7">
        <w:rPr>
          <w:rFonts w:eastAsia="Calibri"/>
          <w:b/>
          <w:sz w:val="24"/>
          <w:szCs w:val="24"/>
        </w:rPr>
        <w:t>VISI</w:t>
      </w:r>
      <w:r w:rsidR="00B94DAB" w:rsidRPr="00C467D7">
        <w:rPr>
          <w:rFonts w:eastAsia="Calibri"/>
          <w:b/>
          <w:spacing w:val="1"/>
          <w:sz w:val="24"/>
          <w:szCs w:val="24"/>
        </w:rPr>
        <w:t>O</w:t>
      </w:r>
      <w:r w:rsidR="00B94DAB" w:rsidRPr="00C467D7">
        <w:rPr>
          <w:rFonts w:eastAsia="Calibri"/>
          <w:b/>
          <w:sz w:val="24"/>
          <w:szCs w:val="24"/>
        </w:rPr>
        <w:t>N</w:t>
      </w:r>
    </w:p>
    <w:p w14:paraId="333835F4" w14:textId="72E6A7D7" w:rsidR="00554BD5" w:rsidRPr="00C467D7" w:rsidRDefault="007770D7" w:rsidP="00C467D7">
      <w:pPr>
        <w:spacing w:line="359" w:lineRule="auto"/>
        <w:ind w:right="-34"/>
        <w:jc w:val="center"/>
        <w:rPr>
          <w:rFonts w:eastAsia="Calibri"/>
          <w:sz w:val="24"/>
          <w:szCs w:val="24"/>
        </w:rPr>
      </w:pPr>
      <w:r w:rsidRPr="00C467D7">
        <w:rPr>
          <w:rFonts w:eastAsia="Calibri"/>
          <w:b/>
          <w:sz w:val="24"/>
          <w:szCs w:val="24"/>
        </w:rPr>
        <w:t>FIRST/</w:t>
      </w:r>
      <w:r w:rsidR="00C467D7">
        <w:rPr>
          <w:rFonts w:eastAsia="Calibri"/>
          <w:b/>
          <w:sz w:val="24"/>
          <w:szCs w:val="24"/>
        </w:rPr>
        <w:t xml:space="preserve"> </w:t>
      </w:r>
      <w:r w:rsidR="00C36D13" w:rsidRPr="00C467D7">
        <w:rPr>
          <w:rFonts w:eastAsia="Calibri"/>
          <w:b/>
          <w:sz w:val="24"/>
          <w:szCs w:val="24"/>
        </w:rPr>
        <w:t>SEC</w:t>
      </w:r>
      <w:r w:rsidR="00C36D13" w:rsidRPr="00C467D7">
        <w:rPr>
          <w:rFonts w:eastAsia="Calibri"/>
          <w:b/>
          <w:spacing w:val="1"/>
          <w:sz w:val="24"/>
          <w:szCs w:val="24"/>
        </w:rPr>
        <w:t>O</w:t>
      </w:r>
      <w:r w:rsidR="00C36D13" w:rsidRPr="00C467D7">
        <w:rPr>
          <w:rFonts w:eastAsia="Calibri"/>
          <w:b/>
          <w:sz w:val="24"/>
          <w:szCs w:val="24"/>
        </w:rPr>
        <w:t>ND</w:t>
      </w:r>
      <w:r w:rsidR="00C36D13" w:rsidRPr="00C467D7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C467D7">
        <w:rPr>
          <w:rFonts w:eastAsia="Calibri"/>
          <w:b/>
          <w:sz w:val="24"/>
          <w:szCs w:val="24"/>
        </w:rPr>
        <w:t>SE</w:t>
      </w:r>
      <w:r w:rsidR="00C36D13" w:rsidRPr="00C467D7">
        <w:rPr>
          <w:rFonts w:eastAsia="Calibri"/>
          <w:b/>
          <w:spacing w:val="-1"/>
          <w:sz w:val="24"/>
          <w:szCs w:val="24"/>
        </w:rPr>
        <w:t>M</w:t>
      </w:r>
      <w:r w:rsidR="00C36D13" w:rsidRPr="00C467D7">
        <w:rPr>
          <w:rFonts w:eastAsia="Calibri"/>
          <w:b/>
          <w:sz w:val="24"/>
          <w:szCs w:val="24"/>
        </w:rPr>
        <w:t>ES</w:t>
      </w:r>
      <w:r w:rsidR="00C36D13" w:rsidRPr="00C467D7">
        <w:rPr>
          <w:rFonts w:eastAsia="Calibri"/>
          <w:b/>
          <w:spacing w:val="1"/>
          <w:sz w:val="24"/>
          <w:szCs w:val="24"/>
        </w:rPr>
        <w:t>T</w:t>
      </w:r>
      <w:r w:rsidR="00C36D13" w:rsidRPr="00C467D7">
        <w:rPr>
          <w:rFonts w:eastAsia="Calibri"/>
          <w:b/>
          <w:spacing w:val="-2"/>
          <w:sz w:val="24"/>
          <w:szCs w:val="24"/>
        </w:rPr>
        <w:t>E</w:t>
      </w:r>
      <w:r w:rsidR="00C36D13" w:rsidRPr="00C467D7">
        <w:rPr>
          <w:rFonts w:eastAsia="Calibri"/>
          <w:b/>
          <w:sz w:val="24"/>
          <w:szCs w:val="24"/>
        </w:rPr>
        <w:t xml:space="preserve">R 20     </w:t>
      </w:r>
      <w:r w:rsidR="00C36D13" w:rsidRPr="00C467D7">
        <w:rPr>
          <w:rFonts w:eastAsia="Calibri"/>
          <w:b/>
          <w:spacing w:val="4"/>
          <w:sz w:val="24"/>
          <w:szCs w:val="24"/>
        </w:rPr>
        <w:t xml:space="preserve"> </w:t>
      </w:r>
      <w:r w:rsidR="00C36D13" w:rsidRPr="00C467D7">
        <w:rPr>
          <w:rFonts w:eastAsia="Calibri"/>
          <w:b/>
          <w:spacing w:val="-1"/>
          <w:sz w:val="24"/>
          <w:szCs w:val="24"/>
        </w:rPr>
        <w:t>-</w:t>
      </w:r>
      <w:r w:rsidR="00C467D7" w:rsidRPr="00C467D7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C467D7">
        <w:rPr>
          <w:rFonts w:eastAsia="Calibri"/>
          <w:b/>
          <w:spacing w:val="1"/>
          <w:sz w:val="24"/>
          <w:szCs w:val="24"/>
        </w:rPr>
        <w:t>20</w:t>
      </w:r>
    </w:p>
    <w:p w14:paraId="0E7A9AB3" w14:textId="414CDFAA" w:rsidR="00554BD5" w:rsidRPr="00C467D7" w:rsidRDefault="00C36D13" w:rsidP="00C467D7">
      <w:pPr>
        <w:ind w:right="-34"/>
        <w:jc w:val="center"/>
        <w:rPr>
          <w:rFonts w:eastAsia="Calibri"/>
          <w:sz w:val="24"/>
          <w:szCs w:val="24"/>
          <w:u w:val="single"/>
        </w:rPr>
      </w:pPr>
      <w:r w:rsidRPr="00C467D7">
        <w:rPr>
          <w:rFonts w:eastAsia="Calibri"/>
          <w:b/>
          <w:spacing w:val="-1"/>
          <w:sz w:val="24"/>
          <w:szCs w:val="24"/>
          <w:u w:val="single"/>
        </w:rPr>
        <w:t>M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I</w:t>
      </w:r>
      <w:r w:rsidRPr="00C467D7">
        <w:rPr>
          <w:rFonts w:eastAsia="Calibri"/>
          <w:b/>
          <w:sz w:val="24"/>
          <w:szCs w:val="24"/>
          <w:u w:val="single"/>
        </w:rPr>
        <w:t>D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 xml:space="preserve"> </w:t>
      </w:r>
      <w:r w:rsidRPr="00C467D7">
        <w:rPr>
          <w:rFonts w:eastAsia="Calibri"/>
          <w:b/>
          <w:sz w:val="24"/>
          <w:szCs w:val="24"/>
          <w:u w:val="single"/>
        </w:rPr>
        <w:t>SE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M</w:t>
      </w:r>
      <w:r w:rsidRPr="00C467D7">
        <w:rPr>
          <w:rFonts w:eastAsia="Calibri"/>
          <w:b/>
          <w:sz w:val="24"/>
          <w:szCs w:val="24"/>
          <w:u w:val="single"/>
        </w:rPr>
        <w:t>ES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T</w:t>
      </w:r>
      <w:r w:rsidRPr="00C467D7">
        <w:rPr>
          <w:rFonts w:eastAsia="Calibri"/>
          <w:b/>
          <w:sz w:val="24"/>
          <w:szCs w:val="24"/>
          <w:u w:val="single"/>
        </w:rPr>
        <w:t>ER EV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L</w:t>
      </w:r>
      <w:r w:rsidRPr="00C467D7">
        <w:rPr>
          <w:rFonts w:eastAsia="Calibri"/>
          <w:b/>
          <w:sz w:val="24"/>
          <w:szCs w:val="24"/>
          <w:u w:val="single"/>
        </w:rPr>
        <w:t>U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A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TIO</w:t>
      </w:r>
      <w:r w:rsidRPr="00C467D7">
        <w:rPr>
          <w:rFonts w:eastAsia="Calibri"/>
          <w:b/>
          <w:sz w:val="24"/>
          <w:szCs w:val="24"/>
          <w:u w:val="single"/>
        </w:rPr>
        <w:t>N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 xml:space="preserve"> </w:t>
      </w:r>
      <w:r w:rsidRPr="00C467D7">
        <w:rPr>
          <w:rFonts w:eastAsia="Calibri"/>
          <w:b/>
          <w:sz w:val="24"/>
          <w:szCs w:val="24"/>
          <w:u w:val="single"/>
        </w:rPr>
        <w:t>F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R</w:t>
      </w:r>
      <w:r w:rsidRPr="00C467D7">
        <w:rPr>
          <w:rFonts w:eastAsia="Calibri"/>
          <w:b/>
          <w:spacing w:val="2"/>
          <w:sz w:val="24"/>
          <w:szCs w:val="24"/>
          <w:u w:val="single"/>
        </w:rPr>
        <w:t>M</w:t>
      </w:r>
      <w:r w:rsidR="00B20AD6" w:rsidRPr="00C467D7">
        <w:rPr>
          <w:rFonts w:eastAsia="Calibri"/>
          <w:b/>
          <w:spacing w:val="2"/>
          <w:sz w:val="24"/>
          <w:szCs w:val="24"/>
          <w:u w:val="single"/>
        </w:rPr>
        <w:t xml:space="preserve"> </w:t>
      </w:r>
      <w:r w:rsidR="00290FF6" w:rsidRPr="00C467D7">
        <w:rPr>
          <w:rFonts w:eastAsia="Calibri"/>
          <w:b/>
          <w:sz w:val="24"/>
          <w:szCs w:val="24"/>
          <w:u w:val="single"/>
        </w:rPr>
        <w:t>–</w:t>
      </w:r>
      <w:r w:rsidRPr="00C467D7">
        <w:rPr>
          <w:rFonts w:eastAsia="Calibri"/>
          <w:b/>
          <w:spacing w:val="2"/>
          <w:sz w:val="24"/>
          <w:szCs w:val="24"/>
          <w:u w:val="single"/>
        </w:rPr>
        <w:t xml:space="preserve"> </w:t>
      </w:r>
      <w:r w:rsidR="00A16591">
        <w:rPr>
          <w:rFonts w:eastAsia="Calibri"/>
          <w:b/>
          <w:spacing w:val="-2"/>
          <w:sz w:val="24"/>
          <w:szCs w:val="24"/>
          <w:u w:val="single"/>
        </w:rPr>
        <w:t>BITS F423</w:t>
      </w:r>
      <w:r w:rsidR="00290FF6" w:rsidRPr="00C467D7">
        <w:rPr>
          <w:rFonts w:eastAsia="Calibri"/>
          <w:b/>
          <w:spacing w:val="-2"/>
          <w:sz w:val="24"/>
          <w:szCs w:val="24"/>
          <w:u w:val="single"/>
        </w:rPr>
        <w:t>T/42</w:t>
      </w:r>
      <w:r w:rsidR="00A16591">
        <w:rPr>
          <w:rFonts w:eastAsia="Calibri"/>
          <w:b/>
          <w:spacing w:val="-2"/>
          <w:sz w:val="24"/>
          <w:szCs w:val="24"/>
          <w:u w:val="single"/>
        </w:rPr>
        <w:t>4</w:t>
      </w:r>
      <w:r w:rsidR="00290FF6" w:rsidRPr="00C467D7">
        <w:rPr>
          <w:rFonts w:eastAsia="Calibri"/>
          <w:b/>
          <w:spacing w:val="-2"/>
          <w:sz w:val="24"/>
          <w:szCs w:val="24"/>
          <w:u w:val="single"/>
        </w:rPr>
        <w:t>T</w:t>
      </w:r>
    </w:p>
    <w:p w14:paraId="108D7C54" w14:textId="77777777" w:rsidR="00554BD5" w:rsidRPr="00C467D7" w:rsidRDefault="00554BD5" w:rsidP="00C467D7">
      <w:pPr>
        <w:spacing w:line="200" w:lineRule="exact"/>
        <w:ind w:right="-34"/>
        <w:jc w:val="center"/>
      </w:pPr>
    </w:p>
    <w:p w14:paraId="1EE757F1" w14:textId="77777777" w:rsidR="00554BD5" w:rsidRPr="00C467D7" w:rsidRDefault="00554BD5" w:rsidP="00C467D7">
      <w:pPr>
        <w:spacing w:before="12" w:line="280" w:lineRule="exact"/>
        <w:ind w:right="-34"/>
        <w:rPr>
          <w:sz w:val="28"/>
          <w:szCs w:val="28"/>
        </w:rPr>
      </w:pPr>
    </w:p>
    <w:p w14:paraId="2C257F96" w14:textId="77777777" w:rsidR="00554BD5" w:rsidRPr="00C467D7" w:rsidRDefault="00C36D13" w:rsidP="00C467D7">
      <w:pPr>
        <w:spacing w:line="280" w:lineRule="exact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b/>
          <w:sz w:val="24"/>
          <w:szCs w:val="24"/>
        </w:rPr>
        <w:t>S</w:t>
      </w:r>
      <w:r w:rsidRPr="00C467D7">
        <w:rPr>
          <w:rFonts w:eastAsia="Calibri"/>
          <w:b/>
          <w:spacing w:val="-1"/>
          <w:sz w:val="24"/>
          <w:szCs w:val="24"/>
        </w:rPr>
        <w:t>e</w:t>
      </w:r>
      <w:r w:rsidRPr="00C467D7">
        <w:rPr>
          <w:rFonts w:eastAsia="Calibri"/>
          <w:b/>
          <w:sz w:val="24"/>
          <w:szCs w:val="24"/>
        </w:rPr>
        <w:t>c</w:t>
      </w:r>
      <w:r w:rsidRPr="00C467D7">
        <w:rPr>
          <w:rFonts w:eastAsia="Calibri"/>
          <w:b/>
          <w:spacing w:val="1"/>
          <w:sz w:val="24"/>
          <w:szCs w:val="24"/>
        </w:rPr>
        <w:t>ti</w:t>
      </w:r>
      <w:r w:rsidRPr="00C467D7">
        <w:rPr>
          <w:rFonts w:eastAsia="Calibri"/>
          <w:b/>
          <w:sz w:val="24"/>
          <w:szCs w:val="24"/>
        </w:rPr>
        <w:t>on I</w:t>
      </w:r>
      <w:r w:rsidRPr="00C467D7">
        <w:rPr>
          <w:rFonts w:eastAsia="Calibri"/>
          <w:b/>
          <w:spacing w:val="2"/>
          <w:sz w:val="24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P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RTI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ULA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(</w:t>
      </w:r>
      <w:r w:rsidRPr="00C467D7">
        <w:rPr>
          <w:rFonts w:eastAsia="Calibri"/>
          <w:sz w:val="22"/>
          <w:szCs w:val="24"/>
        </w:rPr>
        <w:t>TO BE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FILLED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RETU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 TO S</w:t>
      </w:r>
      <w:r w:rsidRPr="00C467D7">
        <w:rPr>
          <w:rFonts w:eastAsia="Calibri"/>
          <w:spacing w:val="-3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P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RVISO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)</w:t>
      </w:r>
    </w:p>
    <w:p w14:paraId="359C5876" w14:textId="78037EDB" w:rsidR="00554BD5" w:rsidRPr="00C467D7" w:rsidRDefault="00554BD5" w:rsidP="00C467D7">
      <w:pPr>
        <w:spacing w:before="19" w:line="240" w:lineRule="exact"/>
        <w:ind w:right="-34"/>
        <w:rPr>
          <w:sz w:val="24"/>
          <w:szCs w:val="24"/>
        </w:rPr>
      </w:pPr>
    </w:p>
    <w:p w14:paraId="39268734" w14:textId="77777777" w:rsidR="00C467D7" w:rsidRPr="00C467D7" w:rsidRDefault="00C467D7" w:rsidP="00C467D7">
      <w:pPr>
        <w:spacing w:before="19" w:line="240" w:lineRule="exact"/>
        <w:ind w:right="-34"/>
        <w:rPr>
          <w:sz w:val="24"/>
          <w:szCs w:val="24"/>
        </w:rPr>
        <w:sectPr w:rsidR="00C467D7" w:rsidRPr="00C467D7" w:rsidSect="00DD4316">
          <w:pgSz w:w="12240" w:h="15840"/>
          <w:pgMar w:top="1020" w:right="1720" w:bottom="280" w:left="1340" w:header="0" w:footer="716" w:gutter="0"/>
          <w:cols w:space="720"/>
        </w:sectPr>
      </w:pPr>
    </w:p>
    <w:p w14:paraId="49FA7ED5" w14:textId="648726CA" w:rsidR="00554BD5" w:rsidRPr="00C467D7" w:rsidRDefault="00C36D13" w:rsidP="00C467D7">
      <w:pPr>
        <w:rPr>
          <w:rFonts w:eastAsia="Calibri"/>
          <w:sz w:val="22"/>
        </w:rPr>
      </w:pPr>
      <w:r w:rsidRPr="00C467D7">
        <w:rPr>
          <w:rFonts w:eastAsia="Calibri"/>
          <w:sz w:val="22"/>
        </w:rPr>
        <w:lastRenderedPageBreak/>
        <w:t>ID No.</w:t>
      </w:r>
      <w:r w:rsidR="00C467D7" w:rsidRPr="00C467D7">
        <w:rPr>
          <w:rFonts w:eastAsia="Calibri"/>
          <w:sz w:val="22"/>
        </w:rPr>
        <w:t>:  ______________________________</w:t>
      </w:r>
      <w:r w:rsidRPr="00C467D7">
        <w:rPr>
          <w:rFonts w:eastAsia="Calibri"/>
          <w:sz w:val="22"/>
        </w:rPr>
        <w:t xml:space="preserve"> Name of Student</w:t>
      </w:r>
      <w:r w:rsidR="00C467D7" w:rsidRPr="00C467D7">
        <w:rPr>
          <w:rFonts w:eastAsia="Calibri"/>
          <w:sz w:val="22"/>
        </w:rPr>
        <w:t>:</w:t>
      </w:r>
      <w:r w:rsidR="00C467D7">
        <w:rPr>
          <w:rFonts w:eastAsia="Calibri"/>
          <w:sz w:val="22"/>
        </w:rPr>
        <w:t xml:space="preserve"> </w:t>
      </w:r>
      <w:r w:rsidR="00C467D7" w:rsidRPr="00C467D7">
        <w:rPr>
          <w:rFonts w:eastAsia="Calibri"/>
          <w:sz w:val="22"/>
        </w:rPr>
        <w:t>_______________________________</w:t>
      </w:r>
    </w:p>
    <w:p w14:paraId="3E5A71EA" w14:textId="77777777" w:rsidR="00C467D7" w:rsidRPr="00C467D7" w:rsidRDefault="00C467D7" w:rsidP="00C467D7">
      <w:pPr>
        <w:rPr>
          <w:rFonts w:eastAsia="Calibri"/>
          <w:sz w:val="22"/>
        </w:rPr>
      </w:pPr>
    </w:p>
    <w:p w14:paraId="29E094A9" w14:textId="00631034" w:rsidR="00B2432C" w:rsidRPr="00C467D7" w:rsidRDefault="00B2432C" w:rsidP="00C467D7">
      <w:pPr>
        <w:rPr>
          <w:rFonts w:eastAsia="Calibri"/>
          <w:sz w:val="22"/>
        </w:rPr>
      </w:pPr>
      <w:r w:rsidRPr="00C467D7">
        <w:rPr>
          <w:rFonts w:eastAsia="Calibri"/>
          <w:sz w:val="22"/>
        </w:rPr>
        <w:t xml:space="preserve">Title of Thesis (as on thesis) </w:t>
      </w:r>
      <w:r w:rsidR="00C467D7" w:rsidRPr="00C467D7">
        <w:rPr>
          <w:rFonts w:eastAsia="Calibri"/>
          <w:sz w:val="22"/>
        </w:rPr>
        <w:t>_____________________________</w:t>
      </w:r>
      <w:r w:rsidR="00C467D7">
        <w:rPr>
          <w:rFonts w:eastAsia="Calibri"/>
          <w:sz w:val="22"/>
        </w:rPr>
        <w:t>_____</w:t>
      </w:r>
      <w:r w:rsidR="00C467D7" w:rsidRPr="00C467D7">
        <w:rPr>
          <w:rFonts w:eastAsia="Calibri"/>
          <w:sz w:val="22"/>
        </w:rPr>
        <w:t>__________________________</w:t>
      </w:r>
    </w:p>
    <w:p w14:paraId="27B3E4B9" w14:textId="77777777" w:rsidR="00B2432C" w:rsidRPr="00C467D7" w:rsidRDefault="00B2432C" w:rsidP="00C467D7">
      <w:pPr>
        <w:spacing w:before="7" w:line="140" w:lineRule="exact"/>
        <w:ind w:right="-34"/>
        <w:rPr>
          <w:sz w:val="14"/>
          <w:szCs w:val="14"/>
        </w:rPr>
      </w:pPr>
    </w:p>
    <w:p w14:paraId="3B5A5211" w14:textId="77777777" w:rsidR="00554BD5" w:rsidRPr="00C467D7" w:rsidRDefault="00554BD5" w:rsidP="00C467D7">
      <w:pPr>
        <w:spacing w:before="6" w:line="280" w:lineRule="exact"/>
        <w:ind w:right="-34"/>
        <w:rPr>
          <w:sz w:val="28"/>
          <w:szCs w:val="28"/>
        </w:rPr>
      </w:pPr>
    </w:p>
    <w:p w14:paraId="130B2D3F" w14:textId="77777777" w:rsidR="00554BD5" w:rsidRPr="00C467D7" w:rsidRDefault="00C36D13" w:rsidP="00C467D7">
      <w:pPr>
        <w:spacing w:before="11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b/>
          <w:sz w:val="24"/>
          <w:szCs w:val="24"/>
        </w:rPr>
        <w:t>S</w:t>
      </w:r>
      <w:r w:rsidRPr="00C467D7">
        <w:rPr>
          <w:rFonts w:eastAsia="Calibri"/>
          <w:b/>
          <w:spacing w:val="-1"/>
          <w:sz w:val="24"/>
          <w:szCs w:val="24"/>
        </w:rPr>
        <w:t>e</w:t>
      </w:r>
      <w:r w:rsidRPr="00C467D7">
        <w:rPr>
          <w:rFonts w:eastAsia="Calibri"/>
          <w:b/>
          <w:sz w:val="24"/>
          <w:szCs w:val="24"/>
        </w:rPr>
        <w:t>c</w:t>
      </w:r>
      <w:r w:rsidRPr="00C467D7">
        <w:rPr>
          <w:rFonts w:eastAsia="Calibri"/>
          <w:b/>
          <w:spacing w:val="1"/>
          <w:sz w:val="24"/>
          <w:szCs w:val="24"/>
        </w:rPr>
        <w:t>ti</w:t>
      </w:r>
      <w:r w:rsidRPr="00C467D7">
        <w:rPr>
          <w:rFonts w:eastAsia="Calibri"/>
          <w:b/>
          <w:sz w:val="24"/>
          <w:szCs w:val="24"/>
        </w:rPr>
        <w:t xml:space="preserve">on </w:t>
      </w:r>
      <w:r w:rsidRPr="00C467D7">
        <w:rPr>
          <w:rFonts w:eastAsia="Calibri"/>
          <w:b/>
          <w:spacing w:val="1"/>
          <w:sz w:val="24"/>
          <w:szCs w:val="24"/>
        </w:rPr>
        <w:t>I</w:t>
      </w:r>
      <w:r w:rsidRPr="00C467D7">
        <w:rPr>
          <w:rFonts w:eastAsia="Calibri"/>
          <w:b/>
          <w:sz w:val="24"/>
          <w:szCs w:val="24"/>
        </w:rPr>
        <w:t>I</w:t>
      </w:r>
      <w:r w:rsidRPr="00C467D7">
        <w:rPr>
          <w:rFonts w:eastAsia="Calibri"/>
          <w:b/>
          <w:spacing w:val="3"/>
          <w:sz w:val="24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VALUA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 xml:space="preserve"> 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AILS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(</w:t>
      </w:r>
      <w:r w:rsidRPr="00C467D7">
        <w:rPr>
          <w:rFonts w:eastAsia="Calibri"/>
          <w:sz w:val="22"/>
          <w:szCs w:val="24"/>
        </w:rPr>
        <w:t>TO BE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FILLED</w:t>
      </w:r>
      <w:r w:rsidRPr="00C467D7">
        <w:rPr>
          <w:rFonts w:eastAsia="Calibri"/>
          <w:spacing w:val="-1"/>
          <w:sz w:val="22"/>
          <w:szCs w:val="24"/>
        </w:rPr>
        <w:t xml:space="preserve"> B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SUP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RVISO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)</w:t>
      </w:r>
    </w:p>
    <w:p w14:paraId="2ED37FE9" w14:textId="77777777" w:rsidR="00554BD5" w:rsidRPr="00C467D7" w:rsidRDefault="006D2F93" w:rsidP="00C467D7">
      <w:pPr>
        <w:spacing w:line="280" w:lineRule="exact"/>
        <w:ind w:right="-34"/>
        <w:rPr>
          <w:rFonts w:eastAsia="Calibri"/>
          <w:sz w:val="24"/>
          <w:szCs w:val="24"/>
        </w:rPr>
      </w:pPr>
      <w:r w:rsidRPr="00C467D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053736B4" wp14:editId="323A4420">
                <wp:simplePos x="0" y="0"/>
                <wp:positionH relativeFrom="page">
                  <wp:posOffset>1739900</wp:posOffset>
                </wp:positionH>
                <wp:positionV relativeFrom="paragraph">
                  <wp:posOffset>182245</wp:posOffset>
                </wp:positionV>
                <wp:extent cx="4177030" cy="1339215"/>
                <wp:effectExtent l="0" t="1270" r="0" b="2540"/>
                <wp:wrapNone/>
                <wp:docPr id="72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7030" cy="1339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39"/>
                              <w:gridCol w:w="2741"/>
                              <w:gridCol w:w="1359"/>
                              <w:gridCol w:w="1721"/>
                            </w:tblGrid>
                            <w:tr w:rsidR="00536FA9" w:rsidRPr="00C467D7" w14:paraId="6E7A07B8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31B3509" w14:textId="023ADDFE" w:rsidR="00536FA9" w:rsidRPr="00C467D7" w:rsidRDefault="00536FA9">
                                  <w:pPr>
                                    <w:spacing w:before="46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S. N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5CE4D86" w14:textId="77777777" w:rsidR="00536FA9" w:rsidRPr="00C467D7" w:rsidRDefault="00536FA9">
                                  <w:pPr>
                                    <w:spacing w:before="46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Ev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lu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2"/>
                                      <w:sz w:val="22"/>
                                      <w:szCs w:val="24"/>
                                    </w:rPr>
                                    <w:t>i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on C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p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2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680CA73" w14:textId="77777777" w:rsidR="00536FA9" w:rsidRPr="00C467D7" w:rsidRDefault="00536FA9">
                                  <w:pPr>
                                    <w:spacing w:before="46"/>
                                    <w:ind w:left="9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x.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0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2"/>
                                      <w:sz w:val="22"/>
                                      <w:szCs w:val="24"/>
                                    </w:rPr>
                                    <w:t>r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ks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5E35D2B" w14:textId="77777777" w:rsidR="00536FA9" w:rsidRPr="00C467D7" w:rsidRDefault="00536FA9">
                                  <w:pPr>
                                    <w:spacing w:before="46"/>
                                    <w:ind w:left="102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Ma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r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ks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w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rd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536FA9" w:rsidRPr="00C467D7" w14:paraId="15B32028" w14:textId="77777777">
                              <w:trPr>
                                <w:trHeight w:hRule="exact" w:val="422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A871A86" w14:textId="77777777" w:rsidR="00536FA9" w:rsidRPr="00C467D7" w:rsidRDefault="00536FA9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C116A1D" w14:textId="77777777" w:rsidR="00536FA9" w:rsidRPr="00C467D7" w:rsidRDefault="00536FA9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Viva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2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–I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3208F70" w14:textId="7E3D5790" w:rsidR="00536FA9" w:rsidRPr="00C467D7" w:rsidRDefault="00536FA9">
                                  <w:pPr>
                                    <w:spacing w:before="63"/>
                                    <w:ind w:left="518" w:right="518"/>
                                    <w:jc w:val="center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w w:val="96"/>
                                      <w:sz w:val="22"/>
                                      <w:szCs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32B784D" w14:textId="77777777" w:rsidR="00536FA9" w:rsidRPr="00C467D7" w:rsidRDefault="00536FA9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6FA9" w:rsidRPr="00C467D7" w14:paraId="06189632" w14:textId="77777777">
                              <w:trPr>
                                <w:trHeight w:hRule="exact" w:val="422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3E54D84" w14:textId="77777777" w:rsidR="00536FA9" w:rsidRPr="00C467D7" w:rsidRDefault="00536FA9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EDB7028" w14:textId="77777777" w:rsidR="00536FA9" w:rsidRPr="00C467D7" w:rsidRDefault="00536FA9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i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d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. S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m. P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r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s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i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36A9902" w14:textId="661B8E95" w:rsidR="00536FA9" w:rsidRPr="00C467D7" w:rsidRDefault="00536FA9">
                                  <w:pPr>
                                    <w:spacing w:before="63"/>
                                    <w:ind w:left="518" w:right="518"/>
                                    <w:jc w:val="center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w w:val="96"/>
                                      <w:sz w:val="22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B7C9979" w14:textId="77777777" w:rsidR="00536FA9" w:rsidRPr="00C467D7" w:rsidRDefault="00536FA9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6FA9" w:rsidRPr="00C467D7" w14:paraId="0E210D06" w14:textId="77777777">
                              <w:trPr>
                                <w:trHeight w:hRule="exact" w:val="420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846AA77" w14:textId="77777777" w:rsidR="00536FA9" w:rsidRPr="00C467D7" w:rsidRDefault="00536FA9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A06A12C" w14:textId="77777777" w:rsidR="00536FA9" w:rsidRPr="00C467D7" w:rsidRDefault="00536FA9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i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d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. S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m. Wri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2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Re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1"/>
                                      <w:sz w:val="22"/>
                                      <w:szCs w:val="24"/>
                                    </w:rPr>
                                    <w:t>p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r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B61FE41" w14:textId="26EE9DF2" w:rsidR="00536FA9" w:rsidRPr="00C467D7" w:rsidRDefault="00536FA9">
                                  <w:pPr>
                                    <w:spacing w:before="63"/>
                                    <w:ind w:left="518" w:right="518"/>
                                    <w:jc w:val="center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w w:val="96"/>
                                      <w:sz w:val="22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9640BAE" w14:textId="77777777" w:rsidR="00536FA9" w:rsidRPr="00C467D7" w:rsidRDefault="00536FA9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6FA9" w:rsidRPr="00C467D7" w14:paraId="5369DF3E" w14:textId="77777777" w:rsidTr="00C467D7">
                              <w:trPr>
                                <w:trHeight w:hRule="exact" w:val="422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4FD4791" w14:textId="77777777" w:rsidR="00536FA9" w:rsidRPr="00C467D7" w:rsidRDefault="00536FA9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23AF5BD8" w14:textId="77777777" w:rsidR="00536FA9" w:rsidRPr="00C467D7" w:rsidRDefault="00536FA9" w:rsidP="00C467D7">
                                  <w:pPr>
                                    <w:spacing w:before="65"/>
                                    <w:ind w:left="100"/>
                                    <w:jc w:val="right"/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To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al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196342F7" w14:textId="22CE4017" w:rsidR="00536FA9" w:rsidRPr="00C467D7" w:rsidRDefault="00536FA9" w:rsidP="00C467D7">
                                  <w:pPr>
                                    <w:spacing w:before="65"/>
                                    <w:ind w:left="518" w:right="518"/>
                                    <w:jc w:val="center"/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w w:val="96"/>
                                      <w:sz w:val="22"/>
                                      <w:szCs w:val="24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100CBAE0" w14:textId="77777777" w:rsidR="00536FA9" w:rsidRPr="00C467D7" w:rsidRDefault="00536FA9" w:rsidP="00C467D7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FA62C63" w14:textId="77777777" w:rsidR="00536FA9" w:rsidRPr="00C467D7" w:rsidRDefault="00536FA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3736B4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6" type="#_x0000_t202" style="position:absolute;margin-left:137pt;margin-top:14.35pt;width:328.9pt;height:105.4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39"/>
                        <w:gridCol w:w="2741"/>
                        <w:gridCol w:w="1359"/>
                        <w:gridCol w:w="1721"/>
                      </w:tblGrid>
                      <w:tr w:rsidR="00536FA9" w:rsidRPr="00C467D7" w14:paraId="6E7A07B8" w14:textId="77777777">
                        <w:trPr>
                          <w:trHeight w:hRule="exact" w:val="401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31B3509" w14:textId="023ADDFE" w:rsidR="00536FA9" w:rsidRPr="00C467D7" w:rsidRDefault="00536FA9">
                            <w:pPr>
                              <w:spacing w:before="46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S. N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5CE4D86" w14:textId="77777777" w:rsidR="00536FA9" w:rsidRPr="00C467D7" w:rsidRDefault="00536FA9">
                            <w:pPr>
                              <w:spacing w:before="46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Ev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lu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2"/>
                                <w:sz w:val="22"/>
                                <w:szCs w:val="24"/>
                              </w:rPr>
                              <w:t>i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on C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p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2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n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n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680CA73" w14:textId="77777777" w:rsidR="00536FA9" w:rsidRPr="00C467D7" w:rsidRDefault="00536FA9">
                            <w:pPr>
                              <w:spacing w:before="46"/>
                              <w:ind w:left="9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x.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0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2"/>
                                <w:sz w:val="22"/>
                                <w:szCs w:val="24"/>
                              </w:rPr>
                              <w:t>r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ks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5E35D2B" w14:textId="77777777" w:rsidR="00536FA9" w:rsidRPr="00C467D7" w:rsidRDefault="00536FA9">
                            <w:pPr>
                              <w:spacing w:before="46"/>
                              <w:ind w:left="102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Ma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r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ks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w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rd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d</w:t>
                            </w:r>
                          </w:p>
                        </w:tc>
                      </w:tr>
                      <w:tr w:rsidR="00536FA9" w:rsidRPr="00C467D7" w14:paraId="15B32028" w14:textId="77777777">
                        <w:trPr>
                          <w:trHeight w:hRule="exact" w:val="422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A871A86" w14:textId="77777777" w:rsidR="00536FA9" w:rsidRPr="00C467D7" w:rsidRDefault="00536FA9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C116A1D" w14:textId="77777777" w:rsidR="00536FA9" w:rsidRPr="00C467D7" w:rsidRDefault="00536FA9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Viva</w:t>
                            </w:r>
                            <w:r w:rsidRPr="00C467D7">
                              <w:rPr>
                                <w:rFonts w:eastAsia="Calibri"/>
                                <w:spacing w:val="2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–I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3208F70" w14:textId="7E3D5790" w:rsidR="00536FA9" w:rsidRPr="00C467D7" w:rsidRDefault="00536FA9">
                            <w:pPr>
                              <w:spacing w:before="63"/>
                              <w:ind w:left="518" w:right="518"/>
                              <w:jc w:val="center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w w:val="96"/>
                                <w:sz w:val="22"/>
                                <w:szCs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32B784D" w14:textId="77777777" w:rsidR="00536FA9" w:rsidRPr="00C467D7" w:rsidRDefault="00536FA9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536FA9" w:rsidRPr="00C467D7" w14:paraId="06189632" w14:textId="77777777">
                        <w:trPr>
                          <w:trHeight w:hRule="exact" w:val="422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3E54D84" w14:textId="77777777" w:rsidR="00536FA9" w:rsidRPr="00C467D7" w:rsidRDefault="00536FA9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EDB7028" w14:textId="77777777" w:rsidR="00536FA9" w:rsidRPr="00C467D7" w:rsidRDefault="00536FA9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i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d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. S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m. P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r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s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n</w:t>
                            </w:r>
                            <w:r w:rsidRPr="00C467D7">
                              <w:rPr>
                                <w:rFonts w:eastAsia="Calibri"/>
                                <w:spacing w:val="-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i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36A9902" w14:textId="661B8E95" w:rsidR="00536FA9" w:rsidRPr="00C467D7" w:rsidRDefault="00536FA9">
                            <w:pPr>
                              <w:spacing w:before="63"/>
                              <w:ind w:left="518" w:right="518"/>
                              <w:jc w:val="center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w w:val="96"/>
                                <w:sz w:val="22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B7C9979" w14:textId="77777777" w:rsidR="00536FA9" w:rsidRPr="00C467D7" w:rsidRDefault="00536FA9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536FA9" w:rsidRPr="00C467D7" w14:paraId="0E210D06" w14:textId="77777777">
                        <w:trPr>
                          <w:trHeight w:hRule="exact" w:val="420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846AA77" w14:textId="77777777" w:rsidR="00536FA9" w:rsidRPr="00C467D7" w:rsidRDefault="00536FA9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A06A12C" w14:textId="77777777" w:rsidR="00536FA9" w:rsidRPr="00C467D7" w:rsidRDefault="00536FA9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i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d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. S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m. Wri</w:t>
                            </w:r>
                            <w:r w:rsidRPr="00C467D7">
                              <w:rPr>
                                <w:rFonts w:eastAsia="Calibri"/>
                                <w:spacing w:val="-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n</w:t>
                            </w:r>
                            <w:r w:rsidRPr="00C467D7">
                              <w:rPr>
                                <w:rFonts w:eastAsia="Calibri"/>
                                <w:spacing w:val="2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Re</w:t>
                            </w:r>
                            <w:r w:rsidRPr="00C467D7">
                              <w:rPr>
                                <w:rFonts w:eastAsia="Calibri"/>
                                <w:spacing w:val="-1"/>
                                <w:sz w:val="22"/>
                                <w:szCs w:val="24"/>
                              </w:rPr>
                              <w:t>p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r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B61FE41" w14:textId="26EE9DF2" w:rsidR="00536FA9" w:rsidRPr="00C467D7" w:rsidRDefault="00536FA9">
                            <w:pPr>
                              <w:spacing w:before="63"/>
                              <w:ind w:left="518" w:right="518"/>
                              <w:jc w:val="center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w w:val="96"/>
                                <w:sz w:val="22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9640BAE" w14:textId="77777777" w:rsidR="00536FA9" w:rsidRPr="00C467D7" w:rsidRDefault="00536FA9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536FA9" w:rsidRPr="00C467D7" w14:paraId="5369DF3E" w14:textId="77777777" w:rsidTr="00C467D7">
                        <w:trPr>
                          <w:trHeight w:hRule="exact" w:val="422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4FD4791" w14:textId="77777777" w:rsidR="00536FA9" w:rsidRPr="00C467D7" w:rsidRDefault="00536FA9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23AF5BD8" w14:textId="77777777" w:rsidR="00536FA9" w:rsidRPr="00C467D7" w:rsidRDefault="00536FA9" w:rsidP="00C467D7">
                            <w:pPr>
                              <w:spacing w:before="65"/>
                              <w:ind w:left="100"/>
                              <w:jc w:val="right"/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To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al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196342F7" w14:textId="22CE4017" w:rsidR="00536FA9" w:rsidRPr="00C467D7" w:rsidRDefault="00536FA9" w:rsidP="00C467D7">
                            <w:pPr>
                              <w:spacing w:before="65"/>
                              <w:ind w:left="518" w:right="518"/>
                              <w:jc w:val="center"/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w w:val="96"/>
                                <w:sz w:val="22"/>
                                <w:szCs w:val="24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100CBAE0" w14:textId="77777777" w:rsidR="00536FA9" w:rsidRPr="00C467D7" w:rsidRDefault="00536FA9" w:rsidP="00C467D7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FA62C63" w14:textId="77777777" w:rsidR="00536FA9" w:rsidRPr="00C467D7" w:rsidRDefault="00536FA9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2DEE610" w14:textId="77777777" w:rsidR="00554BD5" w:rsidRPr="00C467D7" w:rsidRDefault="00554BD5" w:rsidP="00C467D7">
      <w:pPr>
        <w:spacing w:line="200" w:lineRule="exact"/>
        <w:ind w:right="-34"/>
      </w:pPr>
    </w:p>
    <w:p w14:paraId="3C2CB42D" w14:textId="77777777" w:rsidR="00554BD5" w:rsidRPr="00C467D7" w:rsidRDefault="00554BD5" w:rsidP="00C467D7">
      <w:pPr>
        <w:spacing w:line="200" w:lineRule="exact"/>
        <w:ind w:right="-34"/>
      </w:pPr>
    </w:p>
    <w:p w14:paraId="1A08FD51" w14:textId="77777777" w:rsidR="00554BD5" w:rsidRPr="00C467D7" w:rsidRDefault="00554BD5" w:rsidP="00C467D7">
      <w:pPr>
        <w:spacing w:line="200" w:lineRule="exact"/>
        <w:ind w:right="-34"/>
      </w:pPr>
    </w:p>
    <w:p w14:paraId="65EAC42C" w14:textId="77777777" w:rsidR="00554BD5" w:rsidRPr="00C467D7" w:rsidRDefault="00554BD5" w:rsidP="00C467D7">
      <w:pPr>
        <w:spacing w:line="200" w:lineRule="exact"/>
        <w:ind w:right="-34"/>
      </w:pPr>
    </w:p>
    <w:p w14:paraId="7A74AB37" w14:textId="77777777" w:rsidR="00554BD5" w:rsidRPr="00C467D7" w:rsidRDefault="00554BD5" w:rsidP="00C467D7">
      <w:pPr>
        <w:spacing w:line="200" w:lineRule="exact"/>
        <w:ind w:right="-34"/>
      </w:pPr>
    </w:p>
    <w:p w14:paraId="68D95803" w14:textId="77777777" w:rsidR="00554BD5" w:rsidRPr="00C467D7" w:rsidRDefault="00554BD5" w:rsidP="00C467D7">
      <w:pPr>
        <w:spacing w:line="200" w:lineRule="exact"/>
        <w:ind w:right="-34"/>
      </w:pPr>
    </w:p>
    <w:p w14:paraId="75124ED1" w14:textId="77777777" w:rsidR="00554BD5" w:rsidRPr="00C467D7" w:rsidRDefault="00554BD5" w:rsidP="00C467D7">
      <w:pPr>
        <w:spacing w:line="200" w:lineRule="exact"/>
        <w:ind w:right="-34"/>
      </w:pPr>
    </w:p>
    <w:p w14:paraId="5A669F0F" w14:textId="77777777" w:rsidR="00554BD5" w:rsidRPr="00C467D7" w:rsidRDefault="00554BD5" w:rsidP="00C467D7">
      <w:pPr>
        <w:spacing w:line="200" w:lineRule="exact"/>
        <w:ind w:right="-34"/>
      </w:pPr>
    </w:p>
    <w:p w14:paraId="2DF0FB76" w14:textId="77777777" w:rsidR="00554BD5" w:rsidRPr="00C467D7" w:rsidRDefault="00554BD5" w:rsidP="00C467D7">
      <w:pPr>
        <w:spacing w:line="200" w:lineRule="exact"/>
        <w:ind w:right="-34"/>
      </w:pPr>
    </w:p>
    <w:p w14:paraId="10EB9EC2" w14:textId="77777777" w:rsidR="00554BD5" w:rsidRPr="00C467D7" w:rsidRDefault="00554BD5" w:rsidP="00C467D7">
      <w:pPr>
        <w:spacing w:before="8" w:line="280" w:lineRule="exact"/>
        <w:ind w:right="-34"/>
        <w:rPr>
          <w:sz w:val="28"/>
          <w:szCs w:val="28"/>
        </w:rPr>
      </w:pPr>
    </w:p>
    <w:p w14:paraId="68679743" w14:textId="4D1E6D7E" w:rsidR="00C467D7" w:rsidRDefault="00C467D7" w:rsidP="00C467D7">
      <w:pPr>
        <w:spacing w:before="11"/>
        <w:ind w:right="-34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D6FE77" wp14:editId="6E1EF116">
                <wp:simplePos x="0" y="0"/>
                <wp:positionH relativeFrom="column">
                  <wp:posOffset>3766820</wp:posOffset>
                </wp:positionH>
                <wp:positionV relativeFrom="paragraph">
                  <wp:posOffset>164135</wp:posOffset>
                </wp:positionV>
                <wp:extent cx="563245" cy="262890"/>
                <wp:effectExtent l="0" t="0" r="27305" b="2286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7E83D330" id="Rounded Rectangle 10" o:spid="_x0000_s1026" style="position:absolute;margin-left:296.6pt;margin-top:12.9pt;width:44.35pt;height:20.7pt;z-index:5033163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" filled="f" strokecolor="#243f60 [1604]" strokeweight=".25pt"/>
            </w:pict>
          </mc:Fallback>
        </mc:AlternateContent>
      </w:r>
    </w:p>
    <w:p w14:paraId="3A36377E" w14:textId="7C75C549" w:rsidR="00FB1080" w:rsidRPr="00C467D7" w:rsidRDefault="00C36D13" w:rsidP="00C467D7">
      <w:pPr>
        <w:spacing w:before="11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sz w:val="24"/>
          <w:szCs w:val="24"/>
        </w:rPr>
        <w:t>Re</w:t>
      </w:r>
      <w:r w:rsidRPr="00C467D7">
        <w:rPr>
          <w:rFonts w:eastAsia="Calibri"/>
          <w:spacing w:val="-1"/>
          <w:sz w:val="24"/>
          <w:szCs w:val="24"/>
        </w:rPr>
        <w:t>c</w:t>
      </w:r>
      <w:r w:rsidRPr="00C467D7">
        <w:rPr>
          <w:rFonts w:eastAsia="Calibri"/>
          <w:sz w:val="24"/>
          <w:szCs w:val="24"/>
        </w:rPr>
        <w:t>omm</w:t>
      </w:r>
      <w:r w:rsidRPr="00C467D7">
        <w:rPr>
          <w:rFonts w:eastAsia="Calibri"/>
          <w:spacing w:val="1"/>
          <w:sz w:val="24"/>
          <w:szCs w:val="24"/>
        </w:rPr>
        <w:t>en</w:t>
      </w:r>
      <w:r w:rsidRPr="00C467D7">
        <w:rPr>
          <w:rFonts w:eastAsia="Calibri"/>
          <w:spacing w:val="-1"/>
          <w:sz w:val="24"/>
          <w:szCs w:val="24"/>
        </w:rPr>
        <w:t>d</w:t>
      </w:r>
      <w:r w:rsidRPr="00C467D7">
        <w:rPr>
          <w:rFonts w:eastAsia="Calibri"/>
          <w:sz w:val="24"/>
          <w:szCs w:val="24"/>
        </w:rPr>
        <w:t xml:space="preserve">ed </w:t>
      </w:r>
      <w:r w:rsidRPr="00C467D7">
        <w:rPr>
          <w:rFonts w:eastAsia="Calibri"/>
          <w:spacing w:val="1"/>
          <w:sz w:val="24"/>
          <w:szCs w:val="24"/>
        </w:rPr>
        <w:t>M</w:t>
      </w:r>
      <w:r w:rsidRPr="00C467D7">
        <w:rPr>
          <w:rFonts w:eastAsia="Calibri"/>
          <w:sz w:val="24"/>
          <w:szCs w:val="24"/>
        </w:rPr>
        <w:t>id</w:t>
      </w:r>
      <w:r w:rsidRPr="00C467D7">
        <w:rPr>
          <w:rFonts w:eastAsia="Calibri"/>
          <w:spacing w:val="1"/>
          <w:sz w:val="24"/>
          <w:szCs w:val="24"/>
        </w:rPr>
        <w:t>-</w:t>
      </w:r>
      <w:r w:rsidRPr="00C467D7">
        <w:rPr>
          <w:rFonts w:eastAsia="Calibri"/>
          <w:sz w:val="24"/>
          <w:szCs w:val="24"/>
        </w:rPr>
        <w:t>se</w:t>
      </w:r>
      <w:r w:rsidRPr="00C467D7">
        <w:rPr>
          <w:rFonts w:eastAsia="Calibri"/>
          <w:spacing w:val="-2"/>
          <w:sz w:val="24"/>
          <w:szCs w:val="24"/>
        </w:rPr>
        <w:t>m</w:t>
      </w:r>
      <w:r w:rsidRPr="00C467D7">
        <w:rPr>
          <w:rFonts w:eastAsia="Calibri"/>
          <w:sz w:val="24"/>
          <w:szCs w:val="24"/>
        </w:rPr>
        <w:t>es</w:t>
      </w:r>
      <w:r w:rsidRPr="00C467D7">
        <w:rPr>
          <w:rFonts w:eastAsia="Calibri"/>
          <w:spacing w:val="1"/>
          <w:sz w:val="24"/>
          <w:szCs w:val="24"/>
        </w:rPr>
        <w:t>t</w:t>
      </w:r>
      <w:r w:rsidRPr="00C467D7">
        <w:rPr>
          <w:rFonts w:eastAsia="Calibri"/>
          <w:sz w:val="24"/>
          <w:szCs w:val="24"/>
        </w:rPr>
        <w:t>er</w:t>
      </w:r>
      <w:r w:rsidRPr="00C467D7">
        <w:rPr>
          <w:rFonts w:eastAsia="Calibri"/>
          <w:spacing w:val="2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</w:rPr>
        <w:t>g</w:t>
      </w:r>
      <w:r w:rsidRPr="00C467D7">
        <w:rPr>
          <w:rFonts w:eastAsia="Calibri"/>
          <w:spacing w:val="-2"/>
          <w:sz w:val="24"/>
          <w:szCs w:val="24"/>
        </w:rPr>
        <w:t>r</w:t>
      </w:r>
      <w:r w:rsidRPr="00C467D7">
        <w:rPr>
          <w:rFonts w:eastAsia="Calibri"/>
          <w:sz w:val="24"/>
          <w:szCs w:val="24"/>
        </w:rPr>
        <w:t>a</w:t>
      </w:r>
      <w:r w:rsidRPr="00C467D7">
        <w:rPr>
          <w:rFonts w:eastAsia="Calibri"/>
          <w:spacing w:val="1"/>
          <w:sz w:val="24"/>
          <w:szCs w:val="24"/>
        </w:rPr>
        <w:t>d</w:t>
      </w:r>
      <w:r w:rsidRPr="00C467D7">
        <w:rPr>
          <w:rFonts w:eastAsia="Calibri"/>
          <w:sz w:val="24"/>
          <w:szCs w:val="24"/>
        </w:rPr>
        <w:t xml:space="preserve">e </w:t>
      </w:r>
      <w:r w:rsidRPr="00C467D7">
        <w:rPr>
          <w:rFonts w:eastAsia="Calibri"/>
          <w:b/>
          <w:sz w:val="24"/>
          <w:szCs w:val="24"/>
        </w:rPr>
        <w:t>(A/</w:t>
      </w:r>
      <w:r w:rsidRPr="00C467D7">
        <w:rPr>
          <w:rFonts w:eastAsia="Calibri"/>
          <w:b/>
          <w:spacing w:val="-1"/>
          <w:sz w:val="24"/>
          <w:szCs w:val="24"/>
        </w:rPr>
        <w:t>A</w:t>
      </w:r>
      <w:r w:rsidRPr="00C467D7">
        <w:rPr>
          <w:rFonts w:eastAsia="Calibri"/>
          <w:b/>
          <w:spacing w:val="1"/>
          <w:sz w:val="24"/>
          <w:szCs w:val="24"/>
        </w:rPr>
        <w:t>-</w:t>
      </w:r>
      <w:r w:rsidRPr="00C467D7">
        <w:rPr>
          <w:rFonts w:eastAsia="Calibri"/>
          <w:b/>
          <w:sz w:val="24"/>
          <w:szCs w:val="24"/>
        </w:rPr>
        <w:t>/B/B</w:t>
      </w:r>
      <w:r w:rsidRPr="00C467D7">
        <w:rPr>
          <w:rFonts w:eastAsia="Calibri"/>
          <w:b/>
          <w:spacing w:val="1"/>
          <w:sz w:val="24"/>
          <w:szCs w:val="24"/>
        </w:rPr>
        <w:t>-</w:t>
      </w:r>
      <w:r w:rsidRPr="00C467D7">
        <w:rPr>
          <w:rFonts w:eastAsia="Calibri"/>
          <w:b/>
          <w:spacing w:val="-2"/>
          <w:sz w:val="24"/>
          <w:szCs w:val="24"/>
        </w:rPr>
        <w:t>/</w:t>
      </w:r>
      <w:r w:rsidRPr="00C467D7">
        <w:rPr>
          <w:rFonts w:eastAsia="Calibri"/>
          <w:b/>
          <w:sz w:val="24"/>
          <w:szCs w:val="24"/>
        </w:rPr>
        <w:t>C/</w:t>
      </w:r>
      <w:r w:rsidRPr="00C467D7">
        <w:rPr>
          <w:rFonts w:eastAsia="Calibri"/>
          <w:b/>
          <w:spacing w:val="1"/>
          <w:sz w:val="24"/>
          <w:szCs w:val="24"/>
        </w:rPr>
        <w:t>C-</w:t>
      </w:r>
      <w:r w:rsidRPr="00C467D7">
        <w:rPr>
          <w:rFonts w:eastAsia="Calibri"/>
          <w:b/>
          <w:sz w:val="24"/>
          <w:szCs w:val="24"/>
        </w:rPr>
        <w:t>/D/E)</w:t>
      </w:r>
      <w:r w:rsidRPr="00C467D7">
        <w:rPr>
          <w:rFonts w:eastAsia="Calibri"/>
          <w:sz w:val="24"/>
          <w:szCs w:val="24"/>
        </w:rPr>
        <w:t xml:space="preserve">: </w:t>
      </w:r>
    </w:p>
    <w:p w14:paraId="4CFBAD65" w14:textId="222E7339" w:rsidR="000B4DA7" w:rsidRPr="00C467D7" w:rsidRDefault="00C467D7" w:rsidP="00C467D7">
      <w:pPr>
        <w:spacing w:before="11"/>
        <w:ind w:right="-34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1873A4C" wp14:editId="72516561">
                <wp:simplePos x="0" y="0"/>
                <wp:positionH relativeFrom="column">
                  <wp:posOffset>1406830</wp:posOffset>
                </wp:positionH>
                <wp:positionV relativeFrom="paragraph">
                  <wp:posOffset>154940</wp:posOffset>
                </wp:positionV>
                <wp:extent cx="563245" cy="262890"/>
                <wp:effectExtent l="0" t="0" r="27305" b="2286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4F0EB924" id="Rounded Rectangle 9" o:spid="_x0000_s1026" style="position:absolute;margin-left:110.75pt;margin-top:12.2pt;width:44.35pt;height:20.7pt;z-index:5033151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" filled="f" strokecolor="#243f60 [1604]" strokeweight=".25pt"/>
            </w:pict>
          </mc:Fallback>
        </mc:AlternateContent>
      </w:r>
    </w:p>
    <w:p w14:paraId="6E37E69D" w14:textId="7006CA3D" w:rsidR="00FB1080" w:rsidRPr="00C467D7" w:rsidRDefault="00FB1080" w:rsidP="00C467D7">
      <w:pPr>
        <w:spacing w:before="11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sz w:val="24"/>
          <w:szCs w:val="24"/>
        </w:rPr>
        <w:t>Similarity Index</w:t>
      </w:r>
      <w:r w:rsidR="00C467D7">
        <w:rPr>
          <w:rFonts w:eastAsia="Calibri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</w:rPr>
        <w:t>(%):</w:t>
      </w:r>
      <w:r w:rsidR="00C467D7">
        <w:rPr>
          <w:rFonts w:eastAsia="Calibri"/>
          <w:sz w:val="24"/>
          <w:szCs w:val="24"/>
        </w:rPr>
        <w:t xml:space="preserve"> </w:t>
      </w:r>
    </w:p>
    <w:p w14:paraId="7196F697" w14:textId="77777777" w:rsidR="00FB1080" w:rsidRPr="00C467D7" w:rsidRDefault="00FB1080" w:rsidP="00C467D7">
      <w:pPr>
        <w:spacing w:before="11"/>
        <w:ind w:right="-34"/>
        <w:rPr>
          <w:rFonts w:eastAsia="Calibri"/>
          <w:sz w:val="24"/>
          <w:szCs w:val="24"/>
        </w:rPr>
      </w:pPr>
    </w:p>
    <w:p w14:paraId="477EEBE0" w14:textId="7660DD6D" w:rsidR="00554BD5" w:rsidRPr="00C467D7" w:rsidRDefault="00C36D13" w:rsidP="00C467D7">
      <w:pPr>
        <w:spacing w:before="11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sz w:val="24"/>
          <w:szCs w:val="24"/>
        </w:rPr>
        <w:t>Re</w:t>
      </w:r>
      <w:r w:rsidRPr="00C467D7">
        <w:rPr>
          <w:rFonts w:eastAsia="Calibri"/>
          <w:spacing w:val="1"/>
          <w:sz w:val="24"/>
          <w:szCs w:val="24"/>
        </w:rPr>
        <w:t>p</w:t>
      </w:r>
      <w:r w:rsidRPr="00C467D7">
        <w:rPr>
          <w:rFonts w:eastAsia="Calibri"/>
          <w:sz w:val="24"/>
          <w:szCs w:val="24"/>
        </w:rPr>
        <w:t xml:space="preserve">ort </w:t>
      </w:r>
      <w:r w:rsidRPr="00C467D7">
        <w:rPr>
          <w:rFonts w:eastAsia="Calibri"/>
          <w:spacing w:val="-1"/>
          <w:sz w:val="24"/>
          <w:szCs w:val="24"/>
        </w:rPr>
        <w:t>(</w:t>
      </w:r>
      <w:r w:rsidRPr="00C467D7">
        <w:rPr>
          <w:rFonts w:eastAsia="Calibri"/>
          <w:spacing w:val="1"/>
          <w:sz w:val="24"/>
          <w:szCs w:val="24"/>
        </w:rPr>
        <w:t>N</w:t>
      </w:r>
      <w:r w:rsidR="00441A04" w:rsidRPr="00C467D7">
        <w:rPr>
          <w:rFonts w:eastAsia="Calibri"/>
          <w:sz w:val="24"/>
          <w:szCs w:val="24"/>
        </w:rPr>
        <w:t>C/I/W)</w:t>
      </w:r>
      <w:r w:rsidRPr="00C467D7">
        <w:rPr>
          <w:rFonts w:eastAsia="Calibri"/>
          <w:sz w:val="24"/>
          <w:szCs w:val="24"/>
        </w:rPr>
        <w:t>,</w:t>
      </w:r>
      <w:r w:rsidRPr="00C467D7">
        <w:rPr>
          <w:rFonts w:eastAsia="Calibri"/>
          <w:spacing w:val="-1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</w:rPr>
        <w:t>if a</w:t>
      </w:r>
      <w:r w:rsidRPr="00C467D7">
        <w:rPr>
          <w:rFonts w:eastAsia="Calibri"/>
          <w:spacing w:val="1"/>
          <w:sz w:val="24"/>
          <w:szCs w:val="24"/>
        </w:rPr>
        <w:t>n</w:t>
      </w:r>
      <w:r w:rsidRPr="00C467D7">
        <w:rPr>
          <w:rFonts w:eastAsia="Calibri"/>
          <w:sz w:val="24"/>
          <w:szCs w:val="24"/>
        </w:rPr>
        <w:t>y:</w:t>
      </w:r>
      <w:r w:rsidR="00C467D7">
        <w:rPr>
          <w:rFonts w:eastAsia="Calibri"/>
          <w:sz w:val="24"/>
          <w:szCs w:val="24"/>
        </w:rPr>
        <w:t xml:space="preserve">  </w:t>
      </w:r>
    </w:p>
    <w:p w14:paraId="6B2BD54D" w14:textId="77777777" w:rsidR="00554BD5" w:rsidRPr="00C467D7" w:rsidRDefault="00554BD5" w:rsidP="00C467D7">
      <w:pPr>
        <w:spacing w:before="6" w:line="180" w:lineRule="exact"/>
        <w:ind w:right="-34"/>
        <w:rPr>
          <w:sz w:val="18"/>
          <w:szCs w:val="18"/>
        </w:rPr>
      </w:pPr>
    </w:p>
    <w:p w14:paraId="0BA2DE84" w14:textId="77777777" w:rsidR="00554BD5" w:rsidRPr="00C467D7" w:rsidRDefault="00554BD5" w:rsidP="00C467D7">
      <w:pPr>
        <w:spacing w:line="200" w:lineRule="exact"/>
        <w:ind w:right="-34"/>
      </w:pPr>
    </w:p>
    <w:p w14:paraId="46BF17A7" w14:textId="77777777" w:rsidR="00554BD5" w:rsidRPr="00C467D7" w:rsidRDefault="00554BD5" w:rsidP="00C467D7">
      <w:pPr>
        <w:spacing w:before="14" w:line="260" w:lineRule="exact"/>
        <w:ind w:right="-34"/>
        <w:rPr>
          <w:sz w:val="26"/>
          <w:szCs w:val="26"/>
        </w:rPr>
        <w:sectPr w:rsidR="00554BD5" w:rsidRPr="00C467D7">
          <w:type w:val="continuous"/>
          <w:pgSz w:w="12240" w:h="15840"/>
          <w:pgMar w:top="980" w:right="1720" w:bottom="280" w:left="1340" w:header="720" w:footer="720" w:gutter="0"/>
          <w:cols w:space="720"/>
        </w:sectPr>
      </w:pPr>
    </w:p>
    <w:p w14:paraId="2BFB4B8B" w14:textId="6F8ABD5D" w:rsidR="00554BD5" w:rsidRDefault="00C36D13" w:rsidP="00C467D7">
      <w:pPr>
        <w:tabs>
          <w:tab w:val="left" w:pos="1620"/>
        </w:tabs>
        <w:spacing w:before="11"/>
        <w:ind w:right="-34"/>
        <w:rPr>
          <w:rFonts w:eastAsia="Calibri"/>
          <w:sz w:val="24"/>
          <w:szCs w:val="24"/>
          <w:u w:val="single" w:color="000000"/>
        </w:rPr>
      </w:pPr>
      <w:r w:rsidRPr="00C467D7">
        <w:rPr>
          <w:rFonts w:eastAsia="Calibri"/>
          <w:spacing w:val="1"/>
          <w:sz w:val="24"/>
          <w:szCs w:val="24"/>
        </w:rPr>
        <w:lastRenderedPageBreak/>
        <w:t>D</w:t>
      </w:r>
      <w:r w:rsidRPr="00C467D7">
        <w:rPr>
          <w:rFonts w:eastAsia="Calibri"/>
          <w:sz w:val="24"/>
          <w:szCs w:val="24"/>
        </w:rPr>
        <w:t>a</w:t>
      </w:r>
      <w:r w:rsidRPr="00C467D7">
        <w:rPr>
          <w:rFonts w:eastAsia="Calibri"/>
          <w:spacing w:val="1"/>
          <w:sz w:val="24"/>
          <w:szCs w:val="24"/>
        </w:rPr>
        <w:t>t</w:t>
      </w:r>
      <w:r w:rsidRPr="00C467D7">
        <w:rPr>
          <w:rFonts w:eastAsia="Calibri"/>
          <w:spacing w:val="-2"/>
          <w:sz w:val="24"/>
          <w:szCs w:val="24"/>
        </w:rPr>
        <w:t>e</w:t>
      </w:r>
      <w:r w:rsidRPr="00C467D7">
        <w:rPr>
          <w:rFonts w:eastAsia="Calibri"/>
          <w:sz w:val="24"/>
          <w:szCs w:val="24"/>
        </w:rPr>
        <w:t>:</w:t>
      </w:r>
      <w:r w:rsidRPr="00C467D7">
        <w:rPr>
          <w:rFonts w:eastAsia="Calibri"/>
          <w:spacing w:val="1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  <w:u w:val="single" w:color="000000"/>
        </w:rPr>
        <w:t xml:space="preserve"> </w:t>
      </w:r>
      <w:r w:rsidRPr="00C467D7">
        <w:rPr>
          <w:rFonts w:eastAsia="Calibri"/>
          <w:sz w:val="24"/>
          <w:szCs w:val="24"/>
          <w:u w:val="single" w:color="000000"/>
        </w:rPr>
        <w:tab/>
      </w:r>
    </w:p>
    <w:p w14:paraId="388F910C" w14:textId="77777777" w:rsidR="00AA320A" w:rsidRPr="00C467D7" w:rsidRDefault="00AA320A" w:rsidP="00C467D7">
      <w:pPr>
        <w:tabs>
          <w:tab w:val="left" w:pos="1620"/>
        </w:tabs>
        <w:spacing w:before="11"/>
        <w:ind w:right="-34"/>
        <w:rPr>
          <w:rFonts w:eastAsia="Calibri"/>
          <w:sz w:val="24"/>
          <w:szCs w:val="24"/>
        </w:rPr>
      </w:pPr>
    </w:p>
    <w:p w14:paraId="09153AF3" w14:textId="329306EC" w:rsidR="005226F8" w:rsidRDefault="005226F8" w:rsidP="00C467D7">
      <w:pPr>
        <w:spacing w:before="21"/>
        <w:ind w:right="-34"/>
      </w:pPr>
      <w:r w:rsidRPr="00C467D7">
        <w:t xml:space="preserve">Signatures of: </w:t>
      </w:r>
      <w:r w:rsidR="00D004E3">
        <w:tab/>
      </w:r>
      <w:r w:rsidRPr="00C467D7">
        <w:t>Examiner 1</w:t>
      </w:r>
      <w:r w:rsidRPr="00C467D7">
        <w:tab/>
      </w:r>
      <w:r w:rsidRPr="00C467D7">
        <w:tab/>
        <w:t>Examiner 2</w:t>
      </w:r>
      <w:r w:rsidRPr="00C467D7">
        <w:tab/>
      </w:r>
      <w:r w:rsidRPr="00C467D7">
        <w:tab/>
        <w:t>Supervisor</w:t>
      </w:r>
      <w:r w:rsidRPr="00C467D7">
        <w:tab/>
        <w:t xml:space="preserve">        Co- Supervisor </w:t>
      </w:r>
    </w:p>
    <w:p w14:paraId="2EF12357" w14:textId="73E58683" w:rsidR="00AA320A" w:rsidRDefault="00AA320A" w:rsidP="00C467D7">
      <w:pPr>
        <w:spacing w:before="21"/>
        <w:ind w:right="-34"/>
      </w:pPr>
    </w:p>
    <w:p w14:paraId="740B7B9D" w14:textId="77777777" w:rsidR="00AA320A" w:rsidRDefault="00AA320A" w:rsidP="00AA320A">
      <w:pPr>
        <w:spacing w:before="21"/>
        <w:ind w:right="-34"/>
      </w:pPr>
    </w:p>
    <w:p w14:paraId="3C66144B" w14:textId="77777777" w:rsidR="00AA320A" w:rsidRDefault="00AA320A" w:rsidP="00AA320A">
      <w:pPr>
        <w:spacing w:before="21"/>
        <w:ind w:right="-34"/>
      </w:pPr>
    </w:p>
    <w:p w14:paraId="3804F377" w14:textId="4D7D4D72" w:rsidR="00AA320A" w:rsidRPr="00C467D7" w:rsidRDefault="00AA320A" w:rsidP="00AA320A">
      <w:pPr>
        <w:spacing w:before="21"/>
        <w:ind w:right="-34"/>
      </w:pPr>
      <w:r w:rsidRPr="00C467D7">
        <w:t xml:space="preserve">Names of: </w:t>
      </w:r>
      <w:r w:rsidR="00D004E3">
        <w:tab/>
      </w:r>
      <w:r w:rsidRPr="00C467D7">
        <w:t>Examiner 1</w:t>
      </w:r>
      <w:r w:rsidRPr="00C467D7">
        <w:tab/>
      </w:r>
      <w:r w:rsidRPr="00C467D7">
        <w:tab/>
        <w:t>Examiner 2</w:t>
      </w:r>
      <w:r w:rsidRPr="00C467D7">
        <w:tab/>
      </w:r>
      <w:r w:rsidRPr="00C467D7">
        <w:tab/>
        <w:t>Supervisor</w:t>
      </w:r>
      <w:r w:rsidRPr="00C467D7">
        <w:tab/>
        <w:t xml:space="preserve">        Co- Supervisor </w:t>
      </w:r>
    </w:p>
    <w:p w14:paraId="47663B7D" w14:textId="77777777" w:rsidR="00AA320A" w:rsidRPr="00C467D7" w:rsidRDefault="00AA320A" w:rsidP="00C467D7">
      <w:pPr>
        <w:spacing w:before="21"/>
        <w:ind w:right="-34"/>
      </w:pPr>
    </w:p>
    <w:p w14:paraId="0E833214" w14:textId="77777777" w:rsidR="005226F8" w:rsidRPr="00C467D7" w:rsidRDefault="005226F8" w:rsidP="00C467D7">
      <w:pPr>
        <w:spacing w:before="21"/>
        <w:ind w:right="-34"/>
      </w:pPr>
    </w:p>
    <w:p w14:paraId="5A24ECC6" w14:textId="77777777" w:rsidR="00554BD5" w:rsidRPr="00C467D7" w:rsidRDefault="00554BD5" w:rsidP="00C467D7">
      <w:pPr>
        <w:spacing w:before="21"/>
        <w:ind w:right="-34"/>
        <w:rPr>
          <w:rFonts w:eastAsia="Calibri"/>
          <w:sz w:val="23"/>
          <w:szCs w:val="23"/>
        </w:rPr>
      </w:pPr>
    </w:p>
    <w:p w14:paraId="559C5B05" w14:textId="794CD1E4" w:rsidR="00554BD5" w:rsidRPr="00AA320A" w:rsidRDefault="00C36D13" w:rsidP="00C467D7">
      <w:pPr>
        <w:spacing w:before="53" w:line="260" w:lineRule="exact"/>
        <w:ind w:right="-34"/>
        <w:rPr>
          <w:rFonts w:eastAsia="Calibri"/>
          <w:sz w:val="22"/>
          <w:szCs w:val="24"/>
        </w:rPr>
        <w:sectPr w:rsidR="00554BD5" w:rsidRPr="00AA320A">
          <w:type w:val="continuous"/>
          <w:pgSz w:w="12240" w:h="15840"/>
          <w:pgMar w:top="980" w:right="1720" w:bottom="280" w:left="1340" w:header="720" w:footer="720" w:gutter="0"/>
          <w:cols w:space="720"/>
        </w:sectPr>
      </w:pPr>
      <w:r w:rsidRPr="00AA320A">
        <w:rPr>
          <w:rFonts w:eastAsia="Calibri"/>
          <w:spacing w:val="1"/>
          <w:sz w:val="22"/>
          <w:szCs w:val="24"/>
        </w:rPr>
        <w:t>N</w:t>
      </w:r>
      <w:r w:rsidR="00AA320A">
        <w:rPr>
          <w:rFonts w:eastAsia="Calibri"/>
          <w:spacing w:val="1"/>
          <w:sz w:val="22"/>
          <w:szCs w:val="24"/>
        </w:rPr>
        <w:t xml:space="preserve">ote: </w:t>
      </w:r>
      <w:r w:rsidRPr="00AA320A">
        <w:rPr>
          <w:rFonts w:eastAsia="Calibri"/>
          <w:sz w:val="22"/>
          <w:szCs w:val="24"/>
        </w:rPr>
        <w:t>S</w:t>
      </w:r>
      <w:r w:rsidRPr="00AA320A">
        <w:rPr>
          <w:rFonts w:eastAsia="Calibri"/>
          <w:spacing w:val="1"/>
          <w:sz w:val="22"/>
          <w:szCs w:val="24"/>
        </w:rPr>
        <w:t>up</w:t>
      </w:r>
      <w:r w:rsidRPr="00AA320A">
        <w:rPr>
          <w:rFonts w:eastAsia="Calibri"/>
          <w:sz w:val="22"/>
          <w:szCs w:val="24"/>
        </w:rPr>
        <w:t>ervis</w:t>
      </w:r>
      <w:r w:rsidRPr="00AA320A">
        <w:rPr>
          <w:rFonts w:eastAsia="Calibri"/>
          <w:spacing w:val="1"/>
          <w:sz w:val="22"/>
          <w:szCs w:val="24"/>
        </w:rPr>
        <w:t>o</w:t>
      </w:r>
      <w:r w:rsidRPr="00AA320A">
        <w:rPr>
          <w:rFonts w:eastAsia="Calibri"/>
          <w:sz w:val="22"/>
          <w:szCs w:val="24"/>
        </w:rPr>
        <w:t>r</w:t>
      </w:r>
      <w:r w:rsidRPr="00AA320A">
        <w:rPr>
          <w:rFonts w:eastAsia="Calibri"/>
          <w:spacing w:val="27"/>
          <w:sz w:val="22"/>
          <w:szCs w:val="24"/>
        </w:rPr>
        <w:t xml:space="preserve"> </w:t>
      </w:r>
      <w:r w:rsidRPr="00AA320A">
        <w:rPr>
          <w:rFonts w:eastAsia="Calibri"/>
          <w:sz w:val="22"/>
          <w:szCs w:val="24"/>
        </w:rPr>
        <w:t>s</w:t>
      </w:r>
      <w:r w:rsidRPr="00AA320A">
        <w:rPr>
          <w:rFonts w:eastAsia="Calibri"/>
          <w:spacing w:val="-2"/>
          <w:sz w:val="22"/>
          <w:szCs w:val="24"/>
        </w:rPr>
        <w:t>h</w:t>
      </w:r>
      <w:r w:rsidRPr="00AA320A">
        <w:rPr>
          <w:rFonts w:eastAsia="Calibri"/>
          <w:sz w:val="22"/>
          <w:szCs w:val="24"/>
        </w:rPr>
        <w:t>o</w:t>
      </w:r>
      <w:r w:rsidRPr="00AA320A">
        <w:rPr>
          <w:rFonts w:eastAsia="Calibri"/>
          <w:spacing w:val="1"/>
          <w:sz w:val="22"/>
          <w:szCs w:val="24"/>
        </w:rPr>
        <w:t>u</w:t>
      </w:r>
      <w:r w:rsidRPr="00AA320A">
        <w:rPr>
          <w:rFonts w:eastAsia="Calibri"/>
          <w:sz w:val="22"/>
          <w:szCs w:val="24"/>
        </w:rPr>
        <w:t>ld</w:t>
      </w:r>
      <w:r w:rsidRPr="00AA320A">
        <w:rPr>
          <w:rFonts w:eastAsia="Calibri"/>
          <w:spacing w:val="26"/>
          <w:sz w:val="22"/>
          <w:szCs w:val="24"/>
        </w:rPr>
        <w:t xml:space="preserve"> </w:t>
      </w:r>
      <w:r w:rsidRPr="00AA320A">
        <w:rPr>
          <w:rFonts w:eastAsia="Calibri"/>
          <w:sz w:val="22"/>
          <w:szCs w:val="24"/>
        </w:rPr>
        <w:t>a</w:t>
      </w:r>
      <w:r w:rsidRPr="00AA320A">
        <w:rPr>
          <w:rFonts w:eastAsia="Calibri"/>
          <w:spacing w:val="1"/>
          <w:sz w:val="22"/>
          <w:szCs w:val="24"/>
        </w:rPr>
        <w:t>nn</w:t>
      </w:r>
      <w:r w:rsidRPr="00AA320A">
        <w:rPr>
          <w:rFonts w:eastAsia="Calibri"/>
          <w:spacing w:val="-2"/>
          <w:sz w:val="22"/>
          <w:szCs w:val="24"/>
        </w:rPr>
        <w:t>o</w:t>
      </w:r>
      <w:r w:rsidRPr="00AA320A">
        <w:rPr>
          <w:rFonts w:eastAsia="Calibri"/>
          <w:spacing w:val="1"/>
          <w:sz w:val="22"/>
          <w:szCs w:val="24"/>
        </w:rPr>
        <w:t>un</w:t>
      </w:r>
      <w:r w:rsidRPr="00AA320A">
        <w:rPr>
          <w:rFonts w:eastAsia="Calibri"/>
          <w:spacing w:val="-1"/>
          <w:sz w:val="22"/>
          <w:szCs w:val="24"/>
        </w:rPr>
        <w:t>c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27"/>
          <w:sz w:val="22"/>
          <w:szCs w:val="24"/>
        </w:rPr>
        <w:t xml:space="preserve"> </w:t>
      </w:r>
      <w:r w:rsidRPr="00AA320A">
        <w:rPr>
          <w:rFonts w:eastAsia="Calibri"/>
          <w:spacing w:val="-1"/>
          <w:sz w:val="22"/>
          <w:szCs w:val="24"/>
        </w:rPr>
        <w:t>t</w:t>
      </w:r>
      <w:r w:rsidRPr="00AA320A">
        <w:rPr>
          <w:rFonts w:eastAsia="Calibri"/>
          <w:spacing w:val="1"/>
          <w:sz w:val="22"/>
          <w:szCs w:val="24"/>
        </w:rPr>
        <w:t>h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27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M</w:t>
      </w:r>
      <w:r w:rsidRPr="00AA320A">
        <w:rPr>
          <w:rFonts w:eastAsia="Calibri"/>
          <w:sz w:val="22"/>
          <w:szCs w:val="24"/>
        </w:rPr>
        <w:t>i</w:t>
      </w:r>
      <w:r w:rsidRPr="00AA320A">
        <w:rPr>
          <w:rFonts w:eastAsia="Calibri"/>
          <w:spacing w:val="1"/>
          <w:sz w:val="22"/>
          <w:szCs w:val="24"/>
        </w:rPr>
        <w:t>d</w:t>
      </w:r>
      <w:r w:rsidRPr="00AA320A">
        <w:rPr>
          <w:rFonts w:eastAsia="Calibri"/>
          <w:sz w:val="22"/>
          <w:szCs w:val="24"/>
        </w:rPr>
        <w:t>.</w:t>
      </w:r>
      <w:r w:rsidRPr="00AA320A">
        <w:rPr>
          <w:rFonts w:eastAsia="Calibri"/>
          <w:spacing w:val="29"/>
          <w:sz w:val="22"/>
          <w:szCs w:val="24"/>
        </w:rPr>
        <w:t xml:space="preserve"> </w:t>
      </w:r>
      <w:r w:rsidRPr="00AA320A">
        <w:rPr>
          <w:rFonts w:eastAsia="Calibri"/>
          <w:spacing w:val="-2"/>
          <w:sz w:val="22"/>
          <w:szCs w:val="24"/>
        </w:rPr>
        <w:t>S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2"/>
          <w:sz w:val="22"/>
          <w:szCs w:val="24"/>
        </w:rPr>
        <w:t>m</w:t>
      </w:r>
      <w:r w:rsidRPr="00AA320A">
        <w:rPr>
          <w:rFonts w:eastAsia="Calibri"/>
          <w:sz w:val="22"/>
          <w:szCs w:val="24"/>
        </w:rPr>
        <w:t>.</w:t>
      </w:r>
      <w:r w:rsidRPr="00AA320A">
        <w:rPr>
          <w:rFonts w:eastAsia="Calibri"/>
          <w:spacing w:val="29"/>
          <w:sz w:val="22"/>
          <w:szCs w:val="24"/>
        </w:rPr>
        <w:t xml:space="preserve"> </w:t>
      </w:r>
      <w:r w:rsidRPr="00AA320A">
        <w:rPr>
          <w:rFonts w:eastAsia="Calibri"/>
          <w:sz w:val="22"/>
          <w:szCs w:val="24"/>
        </w:rPr>
        <w:t>Gra</w:t>
      </w:r>
      <w:r w:rsidRPr="00AA320A">
        <w:rPr>
          <w:rFonts w:eastAsia="Calibri"/>
          <w:spacing w:val="1"/>
          <w:sz w:val="22"/>
          <w:szCs w:val="24"/>
        </w:rPr>
        <w:t>d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27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t</w:t>
      </w:r>
      <w:r w:rsidRPr="00AA320A">
        <w:rPr>
          <w:rFonts w:eastAsia="Calibri"/>
          <w:sz w:val="22"/>
          <w:szCs w:val="24"/>
        </w:rPr>
        <w:t>o</w:t>
      </w:r>
      <w:r w:rsidRPr="00AA320A">
        <w:rPr>
          <w:rFonts w:eastAsia="Calibri"/>
          <w:spacing w:val="28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h</w:t>
      </w:r>
      <w:r w:rsidRPr="00AA320A">
        <w:rPr>
          <w:rFonts w:eastAsia="Calibri"/>
          <w:sz w:val="22"/>
          <w:szCs w:val="24"/>
        </w:rPr>
        <w:t>is</w:t>
      </w:r>
      <w:r w:rsidR="00AA320A">
        <w:rPr>
          <w:rFonts w:eastAsia="Calibri"/>
          <w:sz w:val="22"/>
          <w:szCs w:val="24"/>
        </w:rPr>
        <w:t>/her</w:t>
      </w:r>
      <w:r w:rsidRPr="00AA320A">
        <w:rPr>
          <w:rFonts w:eastAsia="Calibri"/>
          <w:spacing w:val="29"/>
          <w:sz w:val="22"/>
          <w:szCs w:val="24"/>
        </w:rPr>
        <w:t xml:space="preserve"> </w:t>
      </w:r>
      <w:r w:rsidRPr="00AA320A">
        <w:rPr>
          <w:rFonts w:eastAsia="Calibri"/>
          <w:spacing w:val="-3"/>
          <w:sz w:val="22"/>
          <w:szCs w:val="24"/>
        </w:rPr>
        <w:t>s</w:t>
      </w:r>
      <w:r w:rsidRPr="00AA320A">
        <w:rPr>
          <w:rFonts w:eastAsia="Calibri"/>
          <w:spacing w:val="1"/>
          <w:sz w:val="22"/>
          <w:szCs w:val="24"/>
        </w:rPr>
        <w:t>t</w:t>
      </w:r>
      <w:r w:rsidRPr="00AA320A">
        <w:rPr>
          <w:rFonts w:eastAsia="Calibri"/>
          <w:spacing w:val="-1"/>
          <w:sz w:val="22"/>
          <w:szCs w:val="24"/>
        </w:rPr>
        <w:t>u</w:t>
      </w:r>
      <w:r w:rsidRPr="00AA320A">
        <w:rPr>
          <w:rFonts w:eastAsia="Calibri"/>
          <w:spacing w:val="1"/>
          <w:sz w:val="22"/>
          <w:szCs w:val="24"/>
        </w:rPr>
        <w:t>d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1"/>
          <w:sz w:val="22"/>
          <w:szCs w:val="24"/>
        </w:rPr>
        <w:t>n</w:t>
      </w:r>
      <w:r w:rsidRPr="00AA320A">
        <w:rPr>
          <w:rFonts w:eastAsia="Calibri"/>
          <w:sz w:val="22"/>
          <w:szCs w:val="24"/>
        </w:rPr>
        <w:t>t</w:t>
      </w:r>
      <w:r w:rsidRPr="00AA320A">
        <w:rPr>
          <w:rFonts w:eastAsia="Calibri"/>
          <w:spacing w:val="28"/>
          <w:sz w:val="22"/>
          <w:szCs w:val="24"/>
        </w:rPr>
        <w:t xml:space="preserve"> </w:t>
      </w:r>
      <w:r w:rsidRPr="00AA320A">
        <w:rPr>
          <w:rFonts w:eastAsia="Calibri"/>
          <w:spacing w:val="-1"/>
          <w:sz w:val="22"/>
          <w:szCs w:val="24"/>
        </w:rPr>
        <w:t>d</w:t>
      </w:r>
      <w:r w:rsidRPr="00AA320A">
        <w:rPr>
          <w:rFonts w:eastAsia="Calibri"/>
          <w:sz w:val="22"/>
          <w:szCs w:val="24"/>
        </w:rPr>
        <w:t>irec</w:t>
      </w:r>
      <w:r w:rsidRPr="00AA320A">
        <w:rPr>
          <w:rFonts w:eastAsia="Calibri"/>
          <w:spacing w:val="1"/>
          <w:sz w:val="22"/>
          <w:szCs w:val="24"/>
        </w:rPr>
        <w:t>t</w:t>
      </w:r>
      <w:r w:rsidRPr="00AA320A">
        <w:rPr>
          <w:rFonts w:eastAsia="Calibri"/>
          <w:sz w:val="22"/>
          <w:szCs w:val="24"/>
        </w:rPr>
        <w:t>ly</w:t>
      </w:r>
      <w:r w:rsidRPr="00AA320A">
        <w:rPr>
          <w:rFonts w:eastAsia="Calibri"/>
          <w:spacing w:val="29"/>
          <w:sz w:val="22"/>
          <w:szCs w:val="24"/>
        </w:rPr>
        <w:t xml:space="preserve"> </w:t>
      </w:r>
      <w:r w:rsidRPr="00AA320A">
        <w:rPr>
          <w:rFonts w:eastAsia="Calibri"/>
          <w:sz w:val="22"/>
          <w:szCs w:val="24"/>
        </w:rPr>
        <w:t>a</w:t>
      </w:r>
      <w:r w:rsidRPr="00AA320A">
        <w:rPr>
          <w:rFonts w:eastAsia="Calibri"/>
          <w:spacing w:val="-1"/>
          <w:sz w:val="22"/>
          <w:szCs w:val="24"/>
        </w:rPr>
        <w:t>n</w:t>
      </w:r>
      <w:r w:rsidRPr="00AA320A">
        <w:rPr>
          <w:rFonts w:eastAsia="Calibri"/>
          <w:sz w:val="22"/>
          <w:szCs w:val="24"/>
        </w:rPr>
        <w:t>d</w:t>
      </w:r>
      <w:r w:rsidRPr="00AA320A">
        <w:rPr>
          <w:rFonts w:eastAsia="Calibri"/>
          <w:spacing w:val="30"/>
          <w:sz w:val="22"/>
          <w:szCs w:val="24"/>
        </w:rPr>
        <w:t xml:space="preserve"> </w:t>
      </w:r>
      <w:r w:rsidRPr="00AA320A">
        <w:rPr>
          <w:rFonts w:eastAsia="Calibri"/>
          <w:spacing w:val="-2"/>
          <w:sz w:val="22"/>
          <w:szCs w:val="24"/>
        </w:rPr>
        <w:t>r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1"/>
          <w:sz w:val="22"/>
          <w:szCs w:val="24"/>
        </w:rPr>
        <w:t>t</w:t>
      </w:r>
      <w:r w:rsidRPr="00AA320A">
        <w:rPr>
          <w:rFonts w:eastAsia="Calibri"/>
          <w:spacing w:val="1"/>
          <w:sz w:val="22"/>
          <w:szCs w:val="24"/>
        </w:rPr>
        <w:t>u</w:t>
      </w:r>
      <w:r w:rsidRPr="00AA320A">
        <w:rPr>
          <w:rFonts w:eastAsia="Calibri"/>
          <w:sz w:val="22"/>
          <w:szCs w:val="24"/>
        </w:rPr>
        <w:t xml:space="preserve">rn </w:t>
      </w:r>
      <w:r w:rsidRPr="00AA320A">
        <w:rPr>
          <w:rFonts w:eastAsia="Calibri"/>
          <w:spacing w:val="1"/>
          <w:sz w:val="22"/>
          <w:szCs w:val="24"/>
        </w:rPr>
        <w:t>th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1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f</w:t>
      </w:r>
      <w:r w:rsidRPr="00AA320A">
        <w:rPr>
          <w:rFonts w:eastAsia="Calibri"/>
          <w:sz w:val="22"/>
          <w:szCs w:val="24"/>
        </w:rPr>
        <w:t>o</w:t>
      </w:r>
      <w:r w:rsidRPr="00AA320A">
        <w:rPr>
          <w:rFonts w:eastAsia="Calibri"/>
          <w:spacing w:val="-2"/>
          <w:sz w:val="22"/>
          <w:szCs w:val="24"/>
        </w:rPr>
        <w:t>r</w:t>
      </w:r>
      <w:r w:rsidRPr="00AA320A">
        <w:rPr>
          <w:rFonts w:eastAsia="Calibri"/>
          <w:sz w:val="22"/>
          <w:szCs w:val="24"/>
        </w:rPr>
        <w:t>m</w:t>
      </w:r>
      <w:r w:rsidRPr="00AA320A">
        <w:rPr>
          <w:rFonts w:eastAsia="Calibri"/>
          <w:spacing w:val="1"/>
          <w:sz w:val="22"/>
          <w:szCs w:val="24"/>
        </w:rPr>
        <w:t xml:space="preserve"> </w:t>
      </w:r>
      <w:r w:rsidRPr="00AA320A">
        <w:rPr>
          <w:rFonts w:eastAsia="Calibri"/>
          <w:spacing w:val="-1"/>
          <w:sz w:val="22"/>
          <w:szCs w:val="24"/>
        </w:rPr>
        <w:t>t</w:t>
      </w:r>
      <w:r w:rsidRPr="00AA320A">
        <w:rPr>
          <w:rFonts w:eastAsia="Calibri"/>
          <w:sz w:val="22"/>
          <w:szCs w:val="24"/>
        </w:rPr>
        <w:t>o</w:t>
      </w:r>
      <w:r w:rsidRPr="00AA320A">
        <w:rPr>
          <w:rFonts w:eastAsia="Calibri"/>
          <w:spacing w:val="-1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th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1"/>
          <w:sz w:val="22"/>
          <w:szCs w:val="24"/>
        </w:rPr>
        <w:t xml:space="preserve"> </w:t>
      </w:r>
      <w:r w:rsidR="00821F5D" w:rsidRPr="00AA320A">
        <w:rPr>
          <w:rFonts w:eastAsia="Calibri"/>
          <w:spacing w:val="3"/>
          <w:sz w:val="22"/>
          <w:szCs w:val="24"/>
        </w:rPr>
        <w:t>DRC</w:t>
      </w:r>
      <w:r w:rsidRPr="00AA320A">
        <w:rPr>
          <w:rFonts w:eastAsia="Calibri"/>
          <w:sz w:val="22"/>
          <w:szCs w:val="24"/>
        </w:rPr>
        <w:t>.</w:t>
      </w:r>
      <w:r w:rsidR="00C427B0" w:rsidRPr="00AA320A">
        <w:rPr>
          <w:rFonts w:eastAsia="Calibri"/>
          <w:sz w:val="22"/>
          <w:szCs w:val="24"/>
        </w:rPr>
        <w:t xml:space="preserve"> </w:t>
      </w:r>
    </w:p>
    <w:p w14:paraId="662EB035" w14:textId="76BA4498" w:rsidR="00BA0354" w:rsidRDefault="00BA0354" w:rsidP="009F0DC3">
      <w:pPr>
        <w:tabs>
          <w:tab w:val="left" w:pos="0"/>
        </w:tabs>
        <w:spacing w:line="359" w:lineRule="auto"/>
        <w:ind w:right="39"/>
        <w:jc w:val="center"/>
        <w:rPr>
          <w:rFonts w:eastAsia="Calibri"/>
          <w:b/>
          <w:spacing w:val="1"/>
          <w:sz w:val="24"/>
          <w:szCs w:val="24"/>
        </w:rPr>
      </w:pPr>
      <w:r>
        <w:rPr>
          <w:rFonts w:eastAsia="Calibri"/>
          <w:b/>
          <w:noProof/>
          <w:spacing w:val="1"/>
          <w:sz w:val="24"/>
          <w:szCs w:val="24"/>
          <w:lang w:val="en-IN" w:eastAsia="en-IN"/>
        </w:rPr>
        <w:lastRenderedPageBreak/>
        <w:drawing>
          <wp:inline distT="0" distB="0" distL="0" distR="0" wp14:anchorId="62E67CFE" wp14:editId="6344E05F">
            <wp:extent cx="5760720" cy="1188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309E" w14:textId="77777777" w:rsidR="00BA0354" w:rsidRDefault="000B4DA7" w:rsidP="00BA0354">
      <w:pPr>
        <w:spacing w:line="359" w:lineRule="auto"/>
        <w:ind w:right="39"/>
        <w:jc w:val="center"/>
        <w:rPr>
          <w:rFonts w:eastAsia="Calibri"/>
          <w:b/>
          <w:sz w:val="24"/>
          <w:szCs w:val="24"/>
        </w:rPr>
      </w:pPr>
      <w:r w:rsidRPr="00BA0354">
        <w:rPr>
          <w:rFonts w:eastAsia="Calibri"/>
          <w:b/>
          <w:spacing w:val="1"/>
          <w:sz w:val="24"/>
          <w:szCs w:val="24"/>
        </w:rPr>
        <w:t>A</w:t>
      </w:r>
      <w:r w:rsidRPr="00BA0354">
        <w:rPr>
          <w:rFonts w:eastAsia="Calibri"/>
          <w:b/>
          <w:sz w:val="24"/>
          <w:szCs w:val="24"/>
        </w:rPr>
        <w:t>C</w:t>
      </w:r>
      <w:r w:rsidRPr="00BA0354">
        <w:rPr>
          <w:rFonts w:eastAsia="Calibri"/>
          <w:b/>
          <w:spacing w:val="1"/>
          <w:sz w:val="24"/>
          <w:szCs w:val="24"/>
        </w:rPr>
        <w:t>A</w:t>
      </w:r>
      <w:r w:rsidRPr="00BA0354">
        <w:rPr>
          <w:rFonts w:eastAsia="Calibri"/>
          <w:b/>
          <w:sz w:val="24"/>
          <w:szCs w:val="24"/>
        </w:rPr>
        <w:t>DEMIC</w:t>
      </w:r>
      <w:r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Pr="00BA0354">
        <w:rPr>
          <w:b/>
          <w:color w:val="222222"/>
          <w:sz w:val="24"/>
          <w:szCs w:val="24"/>
          <w:shd w:val="clear" w:color="auto" w:fill="FFFFFF"/>
        </w:rPr>
        <w:t>- UNDERGRADUATE STUDIES</w:t>
      </w:r>
      <w:r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Pr="00BA0354">
        <w:rPr>
          <w:rFonts w:eastAsia="Calibri"/>
          <w:b/>
          <w:sz w:val="24"/>
          <w:szCs w:val="24"/>
        </w:rPr>
        <w:t>D</w:t>
      </w:r>
      <w:r w:rsidRPr="00BA0354">
        <w:rPr>
          <w:rFonts w:eastAsia="Calibri"/>
          <w:b/>
          <w:spacing w:val="-2"/>
          <w:sz w:val="24"/>
          <w:szCs w:val="24"/>
        </w:rPr>
        <w:t>I</w:t>
      </w:r>
      <w:r w:rsidRPr="00BA0354">
        <w:rPr>
          <w:rFonts w:eastAsia="Calibri"/>
          <w:b/>
          <w:sz w:val="24"/>
          <w:szCs w:val="24"/>
        </w:rPr>
        <w:t>VISI</w:t>
      </w:r>
      <w:r w:rsidRPr="00BA0354">
        <w:rPr>
          <w:rFonts w:eastAsia="Calibri"/>
          <w:b/>
          <w:spacing w:val="1"/>
          <w:sz w:val="24"/>
          <w:szCs w:val="24"/>
        </w:rPr>
        <w:t>O</w:t>
      </w:r>
      <w:r w:rsidRPr="00BA0354">
        <w:rPr>
          <w:rFonts w:eastAsia="Calibri"/>
          <w:b/>
          <w:sz w:val="24"/>
          <w:szCs w:val="24"/>
        </w:rPr>
        <w:t xml:space="preserve">N </w:t>
      </w:r>
    </w:p>
    <w:p w14:paraId="7FBF06B3" w14:textId="606C9909" w:rsidR="00554BD5" w:rsidRPr="00BA0354" w:rsidRDefault="007770D7" w:rsidP="00BA0354">
      <w:pPr>
        <w:spacing w:line="359" w:lineRule="auto"/>
        <w:ind w:right="39"/>
        <w:jc w:val="center"/>
        <w:rPr>
          <w:rFonts w:eastAsia="Calibri"/>
          <w:b/>
          <w:spacing w:val="1"/>
          <w:sz w:val="24"/>
          <w:szCs w:val="24"/>
        </w:rPr>
      </w:pPr>
      <w:r w:rsidRPr="00BA0354">
        <w:rPr>
          <w:rFonts w:eastAsia="Calibri"/>
          <w:b/>
          <w:sz w:val="24"/>
          <w:szCs w:val="24"/>
        </w:rPr>
        <w:t>FIRST/</w:t>
      </w:r>
      <w:r w:rsidR="00BA0354">
        <w:rPr>
          <w:rFonts w:eastAsia="Calibri"/>
          <w:b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SEC</w:t>
      </w:r>
      <w:r w:rsidR="00C36D13" w:rsidRPr="00BA0354">
        <w:rPr>
          <w:rFonts w:eastAsia="Calibri"/>
          <w:b/>
          <w:spacing w:val="1"/>
          <w:sz w:val="24"/>
          <w:szCs w:val="24"/>
        </w:rPr>
        <w:t>O</w:t>
      </w:r>
      <w:r w:rsidR="00C36D13" w:rsidRPr="00BA0354">
        <w:rPr>
          <w:rFonts w:eastAsia="Calibri"/>
          <w:b/>
          <w:sz w:val="24"/>
          <w:szCs w:val="24"/>
        </w:rPr>
        <w:t>ND</w:t>
      </w:r>
      <w:r w:rsidR="00C36D13"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SE</w:t>
      </w:r>
      <w:r w:rsidR="00C36D13" w:rsidRPr="00BA0354">
        <w:rPr>
          <w:rFonts w:eastAsia="Calibri"/>
          <w:b/>
          <w:spacing w:val="-1"/>
          <w:sz w:val="24"/>
          <w:szCs w:val="24"/>
        </w:rPr>
        <w:t>M</w:t>
      </w:r>
      <w:r w:rsidR="00C36D13" w:rsidRPr="00BA0354">
        <w:rPr>
          <w:rFonts w:eastAsia="Calibri"/>
          <w:b/>
          <w:sz w:val="24"/>
          <w:szCs w:val="24"/>
        </w:rPr>
        <w:t>ES</w:t>
      </w:r>
      <w:r w:rsidR="00C36D13" w:rsidRPr="00BA0354">
        <w:rPr>
          <w:rFonts w:eastAsia="Calibri"/>
          <w:b/>
          <w:spacing w:val="1"/>
          <w:sz w:val="24"/>
          <w:szCs w:val="24"/>
        </w:rPr>
        <w:t>T</w:t>
      </w:r>
      <w:r w:rsidR="00C36D13" w:rsidRPr="00BA0354">
        <w:rPr>
          <w:rFonts w:eastAsia="Calibri"/>
          <w:b/>
          <w:spacing w:val="-2"/>
          <w:sz w:val="24"/>
          <w:szCs w:val="24"/>
        </w:rPr>
        <w:t>E</w:t>
      </w:r>
      <w:r w:rsidR="00C36D13" w:rsidRPr="00BA0354">
        <w:rPr>
          <w:rFonts w:eastAsia="Calibri"/>
          <w:b/>
          <w:sz w:val="24"/>
          <w:szCs w:val="24"/>
        </w:rPr>
        <w:t xml:space="preserve">R 20     </w:t>
      </w:r>
      <w:r w:rsidR="00C36D13" w:rsidRPr="00BA0354">
        <w:rPr>
          <w:rFonts w:eastAsia="Calibri"/>
          <w:b/>
          <w:spacing w:val="4"/>
          <w:sz w:val="24"/>
          <w:szCs w:val="24"/>
        </w:rPr>
        <w:t xml:space="preserve"> </w:t>
      </w:r>
      <w:r w:rsidR="00C36D13" w:rsidRPr="00BA0354">
        <w:rPr>
          <w:rFonts w:eastAsia="Calibri"/>
          <w:b/>
          <w:spacing w:val="-1"/>
          <w:sz w:val="24"/>
          <w:szCs w:val="24"/>
        </w:rPr>
        <w:t>-</w:t>
      </w:r>
      <w:r w:rsidR="00BA0354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BA0354">
        <w:rPr>
          <w:rFonts w:eastAsia="Calibri"/>
          <w:b/>
          <w:spacing w:val="1"/>
          <w:sz w:val="24"/>
          <w:szCs w:val="24"/>
        </w:rPr>
        <w:t>20</w:t>
      </w:r>
    </w:p>
    <w:p w14:paraId="5E7100C7" w14:textId="4137D0CD" w:rsidR="0036233F" w:rsidRPr="00BA0354" w:rsidRDefault="00C36D13" w:rsidP="00BA0354">
      <w:pPr>
        <w:ind w:right="39"/>
        <w:jc w:val="center"/>
        <w:rPr>
          <w:rFonts w:eastAsia="Calibri"/>
          <w:sz w:val="24"/>
          <w:szCs w:val="24"/>
          <w:u w:val="single"/>
        </w:rPr>
      </w:pPr>
      <w:r w:rsidRPr="00BA0354">
        <w:rPr>
          <w:rFonts w:eastAsia="Calibri"/>
          <w:b/>
          <w:sz w:val="24"/>
          <w:szCs w:val="24"/>
          <w:u w:val="single"/>
        </w:rPr>
        <w:t>END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 xml:space="preserve"> </w:t>
      </w:r>
      <w:r w:rsidRPr="00BA0354">
        <w:rPr>
          <w:rFonts w:eastAsia="Calibri"/>
          <w:b/>
          <w:sz w:val="24"/>
          <w:szCs w:val="24"/>
          <w:u w:val="single"/>
        </w:rPr>
        <w:t>SE</w:t>
      </w:r>
      <w:r w:rsidRPr="00BA0354">
        <w:rPr>
          <w:rFonts w:eastAsia="Calibri"/>
          <w:b/>
          <w:spacing w:val="-1"/>
          <w:sz w:val="24"/>
          <w:szCs w:val="24"/>
          <w:u w:val="single"/>
        </w:rPr>
        <w:t>M</w:t>
      </w:r>
      <w:r w:rsidRPr="00BA0354">
        <w:rPr>
          <w:rFonts w:eastAsia="Calibri"/>
          <w:b/>
          <w:sz w:val="24"/>
          <w:szCs w:val="24"/>
          <w:u w:val="single"/>
        </w:rPr>
        <w:t>ES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>T</w:t>
      </w:r>
      <w:r w:rsidRPr="00BA0354">
        <w:rPr>
          <w:rFonts w:eastAsia="Calibri"/>
          <w:b/>
          <w:sz w:val="24"/>
          <w:szCs w:val="24"/>
          <w:u w:val="single"/>
        </w:rPr>
        <w:t>ER EV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>A</w:t>
      </w:r>
      <w:r w:rsidRPr="00BA0354">
        <w:rPr>
          <w:rFonts w:eastAsia="Calibri"/>
          <w:b/>
          <w:spacing w:val="-1"/>
          <w:sz w:val="24"/>
          <w:szCs w:val="24"/>
          <w:u w:val="single"/>
        </w:rPr>
        <w:t>L</w:t>
      </w:r>
      <w:r w:rsidRPr="00BA0354">
        <w:rPr>
          <w:rFonts w:eastAsia="Calibri"/>
          <w:b/>
          <w:sz w:val="24"/>
          <w:szCs w:val="24"/>
          <w:u w:val="single"/>
        </w:rPr>
        <w:t>U</w:t>
      </w:r>
      <w:r w:rsidRPr="00BA0354">
        <w:rPr>
          <w:rFonts w:eastAsia="Calibri"/>
          <w:b/>
          <w:spacing w:val="-2"/>
          <w:sz w:val="24"/>
          <w:szCs w:val="24"/>
          <w:u w:val="single"/>
        </w:rPr>
        <w:t>A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>TIO</w:t>
      </w:r>
      <w:r w:rsidRPr="00BA0354">
        <w:rPr>
          <w:rFonts w:eastAsia="Calibri"/>
          <w:b/>
          <w:sz w:val="24"/>
          <w:szCs w:val="24"/>
          <w:u w:val="single"/>
        </w:rPr>
        <w:t>N</w:t>
      </w:r>
      <w:r w:rsidRPr="00BA0354">
        <w:rPr>
          <w:rFonts w:eastAsia="Calibri"/>
          <w:b/>
          <w:spacing w:val="-1"/>
          <w:sz w:val="24"/>
          <w:szCs w:val="24"/>
          <w:u w:val="single"/>
        </w:rPr>
        <w:t xml:space="preserve"> </w:t>
      </w:r>
      <w:r w:rsidRPr="00BA0354">
        <w:rPr>
          <w:rFonts w:eastAsia="Calibri"/>
          <w:b/>
          <w:sz w:val="24"/>
          <w:szCs w:val="24"/>
          <w:u w:val="single"/>
        </w:rPr>
        <w:t>F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>O</w:t>
      </w:r>
      <w:r w:rsidRPr="00BA0354">
        <w:rPr>
          <w:rFonts w:eastAsia="Calibri"/>
          <w:b/>
          <w:spacing w:val="-1"/>
          <w:sz w:val="24"/>
          <w:szCs w:val="24"/>
          <w:u w:val="single"/>
        </w:rPr>
        <w:t>R</w:t>
      </w:r>
      <w:r w:rsidRPr="00BA0354">
        <w:rPr>
          <w:rFonts w:eastAsia="Calibri"/>
          <w:b/>
          <w:spacing w:val="2"/>
          <w:sz w:val="24"/>
          <w:szCs w:val="24"/>
          <w:u w:val="single"/>
        </w:rPr>
        <w:t>M</w:t>
      </w:r>
      <w:r w:rsidR="00BA0354" w:rsidRPr="00BA0354">
        <w:rPr>
          <w:rFonts w:eastAsia="Calibri"/>
          <w:b/>
          <w:spacing w:val="2"/>
          <w:sz w:val="24"/>
          <w:szCs w:val="24"/>
          <w:u w:val="single"/>
        </w:rPr>
        <w:t xml:space="preserve"> </w:t>
      </w:r>
      <w:r w:rsidRPr="00BA0354">
        <w:rPr>
          <w:rFonts w:eastAsia="Calibri"/>
          <w:b/>
          <w:sz w:val="24"/>
          <w:szCs w:val="24"/>
          <w:u w:val="single"/>
        </w:rPr>
        <w:t>-</w:t>
      </w:r>
      <w:r w:rsidRPr="00BA0354">
        <w:rPr>
          <w:rFonts w:eastAsia="Calibri"/>
          <w:b/>
          <w:spacing w:val="2"/>
          <w:sz w:val="24"/>
          <w:szCs w:val="24"/>
          <w:u w:val="single"/>
        </w:rPr>
        <w:t xml:space="preserve"> </w:t>
      </w:r>
      <w:r w:rsidR="0036233F" w:rsidRPr="00BA0354">
        <w:rPr>
          <w:rFonts w:eastAsia="Calibri"/>
          <w:b/>
          <w:spacing w:val="-2"/>
          <w:sz w:val="24"/>
          <w:szCs w:val="24"/>
          <w:u w:val="single"/>
        </w:rPr>
        <w:t>BITS F421T/422T</w:t>
      </w:r>
    </w:p>
    <w:p w14:paraId="68E431F3" w14:textId="77777777" w:rsidR="00BA0354" w:rsidRDefault="00BA0354" w:rsidP="00BA0354">
      <w:pPr>
        <w:ind w:right="39"/>
        <w:rPr>
          <w:rFonts w:eastAsia="Calibri"/>
          <w:sz w:val="24"/>
          <w:szCs w:val="24"/>
        </w:rPr>
      </w:pPr>
    </w:p>
    <w:p w14:paraId="56F2C9D7" w14:textId="77777777" w:rsidR="00BA0354" w:rsidRPr="00C467D7" w:rsidRDefault="00BA0354" w:rsidP="00BA0354">
      <w:pPr>
        <w:rPr>
          <w:rFonts w:eastAsia="Calibri"/>
          <w:sz w:val="22"/>
        </w:rPr>
      </w:pPr>
      <w:r w:rsidRPr="00C467D7">
        <w:rPr>
          <w:rFonts w:eastAsia="Calibri"/>
          <w:sz w:val="22"/>
        </w:rPr>
        <w:t>ID No.:  ______________________________ Name of Student:</w:t>
      </w:r>
      <w:r>
        <w:rPr>
          <w:rFonts w:eastAsia="Calibri"/>
          <w:sz w:val="22"/>
        </w:rPr>
        <w:t xml:space="preserve"> </w:t>
      </w:r>
      <w:r w:rsidRPr="00C467D7">
        <w:rPr>
          <w:rFonts w:eastAsia="Calibri"/>
          <w:sz w:val="22"/>
        </w:rPr>
        <w:t>_______________________________</w:t>
      </w:r>
    </w:p>
    <w:p w14:paraId="3B363478" w14:textId="77777777" w:rsidR="00BA0354" w:rsidRPr="00C467D7" w:rsidRDefault="00BA0354" w:rsidP="00BA0354">
      <w:pPr>
        <w:rPr>
          <w:rFonts w:eastAsia="Calibri"/>
          <w:sz w:val="22"/>
        </w:rPr>
      </w:pPr>
    </w:p>
    <w:p w14:paraId="2987A0A2" w14:textId="77777777" w:rsidR="00BA0354" w:rsidRPr="00C467D7" w:rsidRDefault="00BA0354" w:rsidP="00BA0354">
      <w:pPr>
        <w:rPr>
          <w:rFonts w:eastAsia="Calibri"/>
          <w:sz w:val="22"/>
        </w:rPr>
      </w:pPr>
      <w:r w:rsidRPr="00C467D7">
        <w:rPr>
          <w:rFonts w:eastAsia="Calibri"/>
          <w:sz w:val="22"/>
        </w:rPr>
        <w:t>Title of Thesis (as on thesis) _____________________________</w:t>
      </w:r>
      <w:r>
        <w:rPr>
          <w:rFonts w:eastAsia="Calibri"/>
          <w:sz w:val="22"/>
        </w:rPr>
        <w:t>_____</w:t>
      </w:r>
      <w:r w:rsidRPr="00C467D7">
        <w:rPr>
          <w:rFonts w:eastAsia="Calibri"/>
          <w:sz w:val="22"/>
        </w:rPr>
        <w:t>__________________________</w:t>
      </w:r>
    </w:p>
    <w:p w14:paraId="532A33CD" w14:textId="77777777" w:rsidR="00BA0354" w:rsidRPr="00C467D7" w:rsidRDefault="00BA0354" w:rsidP="00BA0354">
      <w:pPr>
        <w:spacing w:before="7" w:line="140" w:lineRule="exact"/>
        <w:ind w:right="-34"/>
        <w:rPr>
          <w:sz w:val="14"/>
          <w:szCs w:val="14"/>
        </w:rPr>
      </w:pPr>
    </w:p>
    <w:p w14:paraId="1975E26E" w14:textId="44F6369F" w:rsidR="00554BD5" w:rsidRPr="00BA0354" w:rsidRDefault="00C36D13" w:rsidP="00BA0354">
      <w:pPr>
        <w:ind w:right="39"/>
        <w:rPr>
          <w:rFonts w:eastAsia="Calibri"/>
          <w:sz w:val="12"/>
          <w:szCs w:val="16"/>
        </w:rPr>
      </w:pPr>
      <w:r w:rsidRPr="00BA0354">
        <w:rPr>
          <w:rFonts w:eastAsia="Calibri"/>
          <w:spacing w:val="1"/>
          <w:sz w:val="22"/>
          <w:szCs w:val="24"/>
        </w:rPr>
        <w:t>N</w:t>
      </w:r>
      <w:r w:rsidRPr="00BA0354">
        <w:rPr>
          <w:rFonts w:eastAsia="Calibri"/>
          <w:sz w:val="22"/>
          <w:szCs w:val="24"/>
        </w:rPr>
        <w:t>ame</w:t>
      </w:r>
      <w:r w:rsidRPr="00BA0354">
        <w:rPr>
          <w:rFonts w:eastAsia="Calibri"/>
          <w:spacing w:val="-1"/>
          <w:sz w:val="22"/>
          <w:szCs w:val="24"/>
        </w:rPr>
        <w:t xml:space="preserve"> </w:t>
      </w:r>
      <w:r w:rsidRPr="00BA0354">
        <w:rPr>
          <w:rFonts w:eastAsia="Calibri"/>
          <w:sz w:val="22"/>
          <w:szCs w:val="24"/>
        </w:rPr>
        <w:t>of</w:t>
      </w:r>
      <w:r w:rsidRPr="00BA0354">
        <w:rPr>
          <w:rFonts w:eastAsia="Calibri"/>
          <w:spacing w:val="2"/>
          <w:sz w:val="22"/>
          <w:szCs w:val="24"/>
        </w:rPr>
        <w:t xml:space="preserve"> </w:t>
      </w:r>
      <w:r w:rsidRPr="00BA0354">
        <w:rPr>
          <w:rFonts w:eastAsia="Calibri"/>
          <w:spacing w:val="-2"/>
          <w:sz w:val="22"/>
          <w:szCs w:val="24"/>
        </w:rPr>
        <w:t>S</w:t>
      </w:r>
      <w:r w:rsidRPr="00BA0354">
        <w:rPr>
          <w:rFonts w:eastAsia="Calibri"/>
          <w:spacing w:val="1"/>
          <w:sz w:val="22"/>
          <w:szCs w:val="24"/>
        </w:rPr>
        <w:t>u</w:t>
      </w:r>
      <w:r w:rsidRPr="00BA0354">
        <w:rPr>
          <w:rFonts w:eastAsia="Calibri"/>
          <w:spacing w:val="-1"/>
          <w:sz w:val="22"/>
          <w:szCs w:val="24"/>
        </w:rPr>
        <w:t>p</w:t>
      </w:r>
      <w:r w:rsidRPr="00BA0354">
        <w:rPr>
          <w:rFonts w:eastAsia="Calibri"/>
          <w:sz w:val="22"/>
          <w:szCs w:val="24"/>
        </w:rPr>
        <w:t>ervis</w:t>
      </w:r>
      <w:r w:rsidRPr="00BA0354">
        <w:rPr>
          <w:rFonts w:eastAsia="Calibri"/>
          <w:spacing w:val="1"/>
          <w:sz w:val="22"/>
          <w:szCs w:val="24"/>
        </w:rPr>
        <w:t>o</w:t>
      </w:r>
      <w:r w:rsidR="00BA0354" w:rsidRPr="00BA0354">
        <w:rPr>
          <w:rFonts w:eastAsia="Calibri"/>
          <w:sz w:val="22"/>
          <w:szCs w:val="24"/>
        </w:rPr>
        <w:t>r: _______________________________________________________________</w:t>
      </w:r>
      <w:r w:rsidR="00BA0354">
        <w:rPr>
          <w:rFonts w:eastAsia="Calibri"/>
          <w:sz w:val="22"/>
          <w:szCs w:val="24"/>
        </w:rPr>
        <w:t>___</w:t>
      </w:r>
    </w:p>
    <w:p w14:paraId="5A7C50DA" w14:textId="48906C32" w:rsidR="00554BD5" w:rsidRPr="00BA0354" w:rsidRDefault="009F0DC3" w:rsidP="00BA0354">
      <w:pPr>
        <w:spacing w:before="13" w:line="280" w:lineRule="exact"/>
        <w:ind w:right="39"/>
        <w:rPr>
          <w:sz w:val="24"/>
          <w:szCs w:val="28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F511D" wp14:editId="4D38C4F6">
                <wp:simplePos x="0" y="0"/>
                <wp:positionH relativeFrom="column">
                  <wp:posOffset>4279265</wp:posOffset>
                </wp:positionH>
                <wp:positionV relativeFrom="paragraph">
                  <wp:posOffset>1991690</wp:posOffset>
                </wp:positionV>
                <wp:extent cx="563245" cy="262890"/>
                <wp:effectExtent l="0" t="0" r="27305" b="2286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06B10354" id="Rounded Rectangle 12" o:spid="_x0000_s1026" style="position:absolute;margin-left:336.95pt;margin-top:156.85pt;width:44.35pt;height:20.7pt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" filled="f" strokecolor="#243f60 [1604]" strokeweight=".25pt"/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6151"/>
        <w:tblW w:w="0" w:type="auto"/>
        <w:tblLook w:val="04A0" w:firstRow="1" w:lastRow="0" w:firstColumn="1" w:lastColumn="0" w:noHBand="0" w:noVBand="1"/>
      </w:tblPr>
      <w:tblGrid>
        <w:gridCol w:w="999"/>
        <w:gridCol w:w="3240"/>
        <w:gridCol w:w="2135"/>
        <w:gridCol w:w="2410"/>
      </w:tblGrid>
      <w:tr w:rsidR="00BA0354" w:rsidRPr="00BA0354" w14:paraId="6A4335DA" w14:textId="77777777" w:rsidTr="00BA0354">
        <w:trPr>
          <w:trHeight w:val="414"/>
        </w:trPr>
        <w:tc>
          <w:tcPr>
            <w:tcW w:w="999" w:type="dxa"/>
            <w:shd w:val="clear" w:color="auto" w:fill="F2F2F2" w:themeFill="background1" w:themeFillShade="F2"/>
            <w:vAlign w:val="center"/>
          </w:tcPr>
          <w:p w14:paraId="4FDE82DA" w14:textId="11AA3304" w:rsidR="000B4DA7" w:rsidRPr="00BA0354" w:rsidRDefault="000B4DA7" w:rsidP="00BA0354">
            <w:pPr>
              <w:spacing w:before="39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b/>
                <w:sz w:val="22"/>
                <w:szCs w:val="24"/>
              </w:rPr>
              <w:t>S.</w:t>
            </w:r>
            <w:r w:rsidR="00BA0354" w:rsidRPr="00BA0354">
              <w:rPr>
                <w:rFonts w:eastAsia="Calibri"/>
                <w:b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b/>
                <w:sz w:val="22"/>
                <w:szCs w:val="24"/>
              </w:rPr>
              <w:t>N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o</w:t>
            </w:r>
            <w:r w:rsidRPr="00BA0354">
              <w:rPr>
                <w:rFonts w:eastAsia="Calibri"/>
                <w:b/>
                <w:sz w:val="22"/>
                <w:szCs w:val="24"/>
              </w:rPr>
              <w:t>.</w:t>
            </w:r>
          </w:p>
        </w:tc>
        <w:tc>
          <w:tcPr>
            <w:tcW w:w="3240" w:type="dxa"/>
            <w:shd w:val="clear" w:color="auto" w:fill="F2F2F2" w:themeFill="background1" w:themeFillShade="F2"/>
            <w:vAlign w:val="center"/>
          </w:tcPr>
          <w:p w14:paraId="264EBBBD" w14:textId="77777777" w:rsidR="000B4DA7" w:rsidRPr="00BA0354" w:rsidRDefault="000B4DA7" w:rsidP="00BA0354">
            <w:pPr>
              <w:spacing w:before="39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b/>
                <w:sz w:val="22"/>
                <w:szCs w:val="24"/>
              </w:rPr>
              <w:t>Ev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a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lu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a</w:t>
            </w:r>
            <w:r w:rsidRPr="00BA0354">
              <w:rPr>
                <w:rFonts w:eastAsia="Calibri"/>
                <w:b/>
                <w:sz w:val="22"/>
                <w:szCs w:val="24"/>
              </w:rPr>
              <w:t>t</w:t>
            </w:r>
            <w:r w:rsidRPr="00BA0354">
              <w:rPr>
                <w:rFonts w:eastAsia="Calibri"/>
                <w:b/>
                <w:spacing w:val="2"/>
                <w:sz w:val="22"/>
                <w:szCs w:val="24"/>
              </w:rPr>
              <w:t>i</w:t>
            </w:r>
            <w:r w:rsidRPr="00BA0354">
              <w:rPr>
                <w:rFonts w:eastAsia="Calibri"/>
                <w:b/>
                <w:sz w:val="22"/>
                <w:szCs w:val="24"/>
              </w:rPr>
              <w:t>on C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o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m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p</w:t>
            </w:r>
            <w:r w:rsidRPr="00BA0354">
              <w:rPr>
                <w:rFonts w:eastAsia="Calibri"/>
                <w:b/>
                <w:spacing w:val="-2"/>
                <w:sz w:val="22"/>
                <w:szCs w:val="24"/>
              </w:rPr>
              <w:t>o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e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b/>
                <w:sz w:val="22"/>
                <w:szCs w:val="24"/>
              </w:rPr>
              <w:t>t</w:t>
            </w:r>
          </w:p>
        </w:tc>
        <w:tc>
          <w:tcPr>
            <w:tcW w:w="2135" w:type="dxa"/>
            <w:shd w:val="clear" w:color="auto" w:fill="F2F2F2" w:themeFill="background1" w:themeFillShade="F2"/>
            <w:vAlign w:val="center"/>
          </w:tcPr>
          <w:p w14:paraId="358513A2" w14:textId="77777777" w:rsidR="000B4DA7" w:rsidRPr="00BA0354" w:rsidRDefault="000B4DA7" w:rsidP="00BA0354">
            <w:pPr>
              <w:spacing w:before="39"/>
              <w:ind w:right="39"/>
              <w:jc w:val="center"/>
              <w:rPr>
                <w:rFonts w:eastAsia="Calibri"/>
                <w:b/>
                <w:sz w:val="22"/>
                <w:szCs w:val="24"/>
              </w:rPr>
            </w:pP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b/>
                <w:sz w:val="22"/>
                <w:szCs w:val="24"/>
              </w:rPr>
              <w:t xml:space="preserve">ax. 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b/>
                <w:sz w:val="22"/>
                <w:szCs w:val="24"/>
              </w:rPr>
              <w:t>ar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k</w:t>
            </w:r>
            <w:r w:rsidRPr="00BA0354">
              <w:rPr>
                <w:rFonts w:eastAsia="Calibri"/>
                <w:b/>
                <w:sz w:val="22"/>
                <w:szCs w:val="24"/>
              </w:rPr>
              <w:t>s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4D4EFCC0" w14:textId="77777777" w:rsidR="000B4DA7" w:rsidRPr="00BA0354" w:rsidRDefault="000B4DA7" w:rsidP="00BA0354">
            <w:pPr>
              <w:spacing w:before="39"/>
              <w:ind w:right="39"/>
              <w:jc w:val="center"/>
              <w:rPr>
                <w:rFonts w:eastAsia="Calibri"/>
                <w:b/>
                <w:sz w:val="22"/>
                <w:szCs w:val="24"/>
              </w:rPr>
            </w:pP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b/>
                <w:sz w:val="22"/>
                <w:szCs w:val="24"/>
              </w:rPr>
              <w:t>ar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k</w:t>
            </w:r>
            <w:r w:rsidRPr="00BA0354">
              <w:rPr>
                <w:rFonts w:eastAsia="Calibri"/>
                <w:b/>
                <w:sz w:val="22"/>
                <w:szCs w:val="24"/>
              </w:rPr>
              <w:t>s a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w</w:t>
            </w:r>
            <w:r w:rsidRPr="00BA0354">
              <w:rPr>
                <w:rFonts w:eastAsia="Calibri"/>
                <w:b/>
                <w:sz w:val="22"/>
                <w:szCs w:val="24"/>
              </w:rPr>
              <w:t>ar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d</w:t>
            </w:r>
            <w:r w:rsidRPr="00BA0354">
              <w:rPr>
                <w:rFonts w:eastAsia="Calibri"/>
                <w:b/>
                <w:spacing w:val="-2"/>
                <w:sz w:val="22"/>
                <w:szCs w:val="24"/>
              </w:rPr>
              <w:t>e</w:t>
            </w:r>
            <w:r w:rsidRPr="00BA0354">
              <w:rPr>
                <w:rFonts w:eastAsia="Calibri"/>
                <w:b/>
                <w:sz w:val="22"/>
                <w:szCs w:val="24"/>
              </w:rPr>
              <w:t>d</w:t>
            </w:r>
          </w:p>
        </w:tc>
      </w:tr>
      <w:tr w:rsidR="00C8428B" w:rsidRPr="00BA0354" w14:paraId="47EA01FB" w14:textId="77777777" w:rsidTr="00536FA9">
        <w:tc>
          <w:tcPr>
            <w:tcW w:w="999" w:type="dxa"/>
          </w:tcPr>
          <w:p w14:paraId="2F75DFD0" w14:textId="77777777" w:rsidR="00C8428B" w:rsidRPr="00BA0354" w:rsidRDefault="00C8428B" w:rsidP="00C8428B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1.</w:t>
            </w:r>
          </w:p>
        </w:tc>
        <w:tc>
          <w:tcPr>
            <w:tcW w:w="3240" w:type="dxa"/>
          </w:tcPr>
          <w:p w14:paraId="5817EC74" w14:textId="77777777" w:rsidR="00C8428B" w:rsidRPr="00BA0354" w:rsidRDefault="00C8428B" w:rsidP="00C8428B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Viva</w:t>
            </w:r>
            <w:r w:rsidRPr="00BA0354">
              <w:rPr>
                <w:rFonts w:eastAsia="Calibri"/>
                <w:spacing w:val="2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–I</w:t>
            </w:r>
          </w:p>
        </w:tc>
        <w:tc>
          <w:tcPr>
            <w:tcW w:w="2135" w:type="dxa"/>
          </w:tcPr>
          <w:p w14:paraId="28D6F955" w14:textId="0208399F" w:rsidR="00C8428B" w:rsidRPr="00BA0354" w:rsidRDefault="00C8428B" w:rsidP="00C8428B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C467D7">
              <w:rPr>
                <w:rFonts w:eastAsia="Calibri"/>
                <w:spacing w:val="1"/>
                <w:w w:val="96"/>
                <w:sz w:val="22"/>
                <w:szCs w:val="24"/>
              </w:rPr>
              <w:t>20</w:t>
            </w:r>
          </w:p>
        </w:tc>
        <w:tc>
          <w:tcPr>
            <w:tcW w:w="2410" w:type="dxa"/>
            <w:vAlign w:val="center"/>
          </w:tcPr>
          <w:p w14:paraId="5A27E787" w14:textId="77777777" w:rsidR="00C8428B" w:rsidRPr="00BA0354" w:rsidRDefault="00C8428B" w:rsidP="00C8428B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C8428B" w:rsidRPr="00BA0354" w14:paraId="6FFC6C5F" w14:textId="77777777" w:rsidTr="00536FA9">
        <w:tc>
          <w:tcPr>
            <w:tcW w:w="999" w:type="dxa"/>
          </w:tcPr>
          <w:p w14:paraId="775ACF26" w14:textId="77777777" w:rsidR="00C8428B" w:rsidRPr="00BA0354" w:rsidRDefault="00C8428B" w:rsidP="00C8428B">
            <w:pPr>
              <w:spacing w:before="65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2.</w:t>
            </w:r>
          </w:p>
        </w:tc>
        <w:tc>
          <w:tcPr>
            <w:tcW w:w="3240" w:type="dxa"/>
          </w:tcPr>
          <w:p w14:paraId="71C9E441" w14:textId="77777777" w:rsidR="00C8428B" w:rsidRPr="00BA0354" w:rsidRDefault="00C8428B" w:rsidP="00C8428B">
            <w:pPr>
              <w:spacing w:before="65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sz w:val="22"/>
                <w:szCs w:val="24"/>
              </w:rPr>
              <w:t>i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d</w:t>
            </w:r>
            <w:r w:rsidRPr="00BA0354">
              <w:rPr>
                <w:rFonts w:eastAsia="Calibri"/>
                <w:sz w:val="22"/>
                <w:szCs w:val="24"/>
              </w:rPr>
              <w:t>. S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e</w:t>
            </w:r>
            <w:r w:rsidRPr="00BA0354">
              <w:rPr>
                <w:rFonts w:eastAsia="Calibri"/>
                <w:sz w:val="22"/>
                <w:szCs w:val="24"/>
              </w:rPr>
              <w:t>m. P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r</w:t>
            </w:r>
            <w:r w:rsidRPr="00BA0354">
              <w:rPr>
                <w:rFonts w:eastAsia="Calibri"/>
                <w:sz w:val="22"/>
                <w:szCs w:val="24"/>
              </w:rPr>
              <w:t>e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s</w:t>
            </w:r>
            <w:r w:rsidRPr="00BA0354">
              <w:rPr>
                <w:rFonts w:eastAsia="Calibri"/>
                <w:sz w:val="22"/>
                <w:szCs w:val="24"/>
              </w:rPr>
              <w:t>e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spacing w:val="-1"/>
                <w:sz w:val="22"/>
                <w:szCs w:val="24"/>
              </w:rPr>
              <w:t>t</w:t>
            </w:r>
            <w:r w:rsidRPr="00BA0354">
              <w:rPr>
                <w:rFonts w:eastAsia="Calibri"/>
                <w:sz w:val="22"/>
                <w:szCs w:val="24"/>
              </w:rPr>
              <w:t>a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t</w:t>
            </w:r>
            <w:r w:rsidRPr="00BA0354">
              <w:rPr>
                <w:rFonts w:eastAsia="Calibri"/>
                <w:sz w:val="22"/>
                <w:szCs w:val="24"/>
              </w:rPr>
              <w:t>i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o</w:t>
            </w:r>
            <w:r w:rsidRPr="00BA0354">
              <w:rPr>
                <w:rFonts w:eastAsia="Calibri"/>
                <w:sz w:val="22"/>
                <w:szCs w:val="24"/>
              </w:rPr>
              <w:t>n</w:t>
            </w:r>
          </w:p>
        </w:tc>
        <w:tc>
          <w:tcPr>
            <w:tcW w:w="2135" w:type="dxa"/>
          </w:tcPr>
          <w:p w14:paraId="694690C4" w14:textId="15BDB887" w:rsidR="00C8428B" w:rsidRPr="00BA0354" w:rsidRDefault="00C8428B" w:rsidP="00C8428B">
            <w:pPr>
              <w:spacing w:before="65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C467D7">
              <w:rPr>
                <w:rFonts w:eastAsia="Calibri"/>
                <w:spacing w:val="1"/>
                <w:w w:val="96"/>
                <w:sz w:val="22"/>
                <w:szCs w:val="24"/>
              </w:rPr>
              <w:t>10</w:t>
            </w:r>
          </w:p>
        </w:tc>
        <w:tc>
          <w:tcPr>
            <w:tcW w:w="2410" w:type="dxa"/>
            <w:vAlign w:val="center"/>
          </w:tcPr>
          <w:p w14:paraId="532C927B" w14:textId="77777777" w:rsidR="00C8428B" w:rsidRPr="00BA0354" w:rsidRDefault="00C8428B" w:rsidP="00C8428B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C8428B" w:rsidRPr="00BA0354" w14:paraId="08BF3DFD" w14:textId="77777777" w:rsidTr="00536FA9">
        <w:tc>
          <w:tcPr>
            <w:tcW w:w="999" w:type="dxa"/>
          </w:tcPr>
          <w:p w14:paraId="41D663BC" w14:textId="77777777" w:rsidR="00C8428B" w:rsidRPr="00BA0354" w:rsidRDefault="00C8428B" w:rsidP="00C8428B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3.</w:t>
            </w:r>
          </w:p>
        </w:tc>
        <w:tc>
          <w:tcPr>
            <w:tcW w:w="3240" w:type="dxa"/>
          </w:tcPr>
          <w:p w14:paraId="58BCFA70" w14:textId="77777777" w:rsidR="00C8428B" w:rsidRPr="00BA0354" w:rsidRDefault="00C8428B" w:rsidP="00C8428B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sz w:val="22"/>
                <w:szCs w:val="24"/>
              </w:rPr>
              <w:t>i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d</w:t>
            </w:r>
            <w:r w:rsidRPr="00BA0354">
              <w:rPr>
                <w:rFonts w:eastAsia="Calibri"/>
                <w:sz w:val="22"/>
                <w:szCs w:val="24"/>
              </w:rPr>
              <w:t>. S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e</w:t>
            </w:r>
            <w:r w:rsidRPr="00BA0354">
              <w:rPr>
                <w:rFonts w:eastAsia="Calibri"/>
                <w:sz w:val="22"/>
                <w:szCs w:val="24"/>
              </w:rPr>
              <w:t>m. Wri</w:t>
            </w:r>
            <w:r w:rsidRPr="00BA0354">
              <w:rPr>
                <w:rFonts w:eastAsia="Calibri"/>
                <w:spacing w:val="-1"/>
                <w:sz w:val="22"/>
                <w:szCs w:val="24"/>
              </w:rPr>
              <w:t>t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t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e</w:t>
            </w:r>
            <w:r w:rsidRPr="00BA0354">
              <w:rPr>
                <w:rFonts w:eastAsia="Calibri"/>
                <w:sz w:val="22"/>
                <w:szCs w:val="24"/>
              </w:rPr>
              <w:t>n</w:t>
            </w:r>
            <w:r w:rsidRPr="00BA0354">
              <w:rPr>
                <w:rFonts w:eastAsia="Calibri"/>
                <w:spacing w:val="2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Re</w:t>
            </w:r>
            <w:r w:rsidRPr="00BA0354">
              <w:rPr>
                <w:rFonts w:eastAsia="Calibri"/>
                <w:spacing w:val="-1"/>
                <w:sz w:val="22"/>
                <w:szCs w:val="24"/>
              </w:rPr>
              <w:t>p</w:t>
            </w:r>
            <w:r w:rsidRPr="00BA0354">
              <w:rPr>
                <w:rFonts w:eastAsia="Calibri"/>
                <w:sz w:val="22"/>
                <w:szCs w:val="24"/>
              </w:rPr>
              <w:t>o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r</w:t>
            </w:r>
            <w:r w:rsidRPr="00BA0354">
              <w:rPr>
                <w:rFonts w:eastAsia="Calibri"/>
                <w:sz w:val="22"/>
                <w:szCs w:val="24"/>
              </w:rPr>
              <w:t>t</w:t>
            </w:r>
          </w:p>
        </w:tc>
        <w:tc>
          <w:tcPr>
            <w:tcW w:w="2135" w:type="dxa"/>
          </w:tcPr>
          <w:p w14:paraId="64E07E0A" w14:textId="436117B0" w:rsidR="00C8428B" w:rsidRPr="00BA0354" w:rsidRDefault="00C8428B" w:rsidP="00C8428B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C467D7">
              <w:rPr>
                <w:rFonts w:eastAsia="Calibri"/>
                <w:spacing w:val="1"/>
                <w:w w:val="96"/>
                <w:sz w:val="22"/>
                <w:szCs w:val="24"/>
              </w:rPr>
              <w:t>10</w:t>
            </w:r>
          </w:p>
        </w:tc>
        <w:tc>
          <w:tcPr>
            <w:tcW w:w="2410" w:type="dxa"/>
            <w:vAlign w:val="center"/>
          </w:tcPr>
          <w:p w14:paraId="1350404B" w14:textId="77777777" w:rsidR="00C8428B" w:rsidRPr="00BA0354" w:rsidRDefault="00C8428B" w:rsidP="00C8428B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0B4DA7" w:rsidRPr="00BA0354" w14:paraId="03962EB8" w14:textId="77777777" w:rsidTr="009F0DC3">
        <w:tc>
          <w:tcPr>
            <w:tcW w:w="999" w:type="dxa"/>
          </w:tcPr>
          <w:p w14:paraId="2BB9C3FD" w14:textId="77777777" w:rsidR="000B4DA7" w:rsidRPr="00BA0354" w:rsidRDefault="000B4DA7" w:rsidP="00BA0354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4.</w:t>
            </w:r>
          </w:p>
        </w:tc>
        <w:tc>
          <w:tcPr>
            <w:tcW w:w="3240" w:type="dxa"/>
          </w:tcPr>
          <w:p w14:paraId="10A099C7" w14:textId="77777777" w:rsidR="000B4DA7" w:rsidRPr="00BA0354" w:rsidRDefault="000B4DA7" w:rsidP="00BA0354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Viva</w:t>
            </w:r>
            <w:r w:rsidRPr="00BA0354">
              <w:rPr>
                <w:rFonts w:eastAsia="Calibri"/>
                <w:spacing w:val="2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–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II</w:t>
            </w:r>
          </w:p>
        </w:tc>
        <w:tc>
          <w:tcPr>
            <w:tcW w:w="2135" w:type="dxa"/>
            <w:vAlign w:val="center"/>
          </w:tcPr>
          <w:p w14:paraId="7C382B1A" w14:textId="1655CDB3" w:rsidR="000B4DA7" w:rsidRPr="00BA0354" w:rsidRDefault="00BA0354" w:rsidP="009F0DC3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15</w:t>
            </w:r>
          </w:p>
        </w:tc>
        <w:tc>
          <w:tcPr>
            <w:tcW w:w="2410" w:type="dxa"/>
            <w:vAlign w:val="center"/>
          </w:tcPr>
          <w:p w14:paraId="11DA6D0C" w14:textId="77777777" w:rsidR="000B4DA7" w:rsidRPr="00BA0354" w:rsidRDefault="000B4DA7" w:rsidP="009F0DC3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0B4DA7" w:rsidRPr="00BA0354" w14:paraId="35A66BE1" w14:textId="77777777" w:rsidTr="009F0DC3">
        <w:tc>
          <w:tcPr>
            <w:tcW w:w="999" w:type="dxa"/>
          </w:tcPr>
          <w:p w14:paraId="338AF5A7" w14:textId="77777777" w:rsidR="000B4DA7" w:rsidRPr="00BA0354" w:rsidRDefault="000B4DA7" w:rsidP="00BA0354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5.</w:t>
            </w:r>
          </w:p>
        </w:tc>
        <w:tc>
          <w:tcPr>
            <w:tcW w:w="3240" w:type="dxa"/>
          </w:tcPr>
          <w:p w14:paraId="74FED2F8" w14:textId="77777777" w:rsidR="000B4DA7" w:rsidRPr="00BA0354" w:rsidRDefault="000B4DA7" w:rsidP="00BA0354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Fi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sz w:val="22"/>
                <w:szCs w:val="24"/>
              </w:rPr>
              <w:t>al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T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h</w:t>
            </w:r>
            <w:r w:rsidRPr="00BA0354">
              <w:rPr>
                <w:rFonts w:eastAsia="Calibri"/>
                <w:sz w:val="22"/>
                <w:szCs w:val="24"/>
              </w:rPr>
              <w:t>esis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R</w:t>
            </w:r>
            <w:r w:rsidRPr="00BA0354">
              <w:rPr>
                <w:rFonts w:eastAsia="Calibri"/>
                <w:spacing w:val="-3"/>
                <w:sz w:val="22"/>
                <w:szCs w:val="24"/>
              </w:rPr>
              <w:t>e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p</w:t>
            </w:r>
            <w:r w:rsidRPr="00BA0354">
              <w:rPr>
                <w:rFonts w:eastAsia="Calibri"/>
                <w:sz w:val="22"/>
                <w:szCs w:val="24"/>
              </w:rPr>
              <w:t>o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r</w:t>
            </w:r>
            <w:r w:rsidRPr="00BA0354">
              <w:rPr>
                <w:rFonts w:eastAsia="Calibri"/>
                <w:sz w:val="22"/>
                <w:szCs w:val="24"/>
              </w:rPr>
              <w:t>t</w:t>
            </w:r>
          </w:p>
        </w:tc>
        <w:tc>
          <w:tcPr>
            <w:tcW w:w="2135" w:type="dxa"/>
            <w:vAlign w:val="center"/>
          </w:tcPr>
          <w:p w14:paraId="6EF062FC" w14:textId="150C8C92" w:rsidR="000B4DA7" w:rsidRPr="00BA0354" w:rsidRDefault="009F0DC3" w:rsidP="009F0DC3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>
              <w:rPr>
                <w:rFonts w:eastAsia="Calibri"/>
                <w:sz w:val="22"/>
                <w:szCs w:val="24"/>
              </w:rPr>
              <w:t>25</w:t>
            </w:r>
          </w:p>
        </w:tc>
        <w:tc>
          <w:tcPr>
            <w:tcW w:w="2410" w:type="dxa"/>
            <w:vAlign w:val="center"/>
          </w:tcPr>
          <w:p w14:paraId="17125729" w14:textId="77777777" w:rsidR="000B4DA7" w:rsidRPr="00BA0354" w:rsidRDefault="000B4DA7" w:rsidP="009F0DC3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0B4DA7" w:rsidRPr="00BA0354" w14:paraId="06CE6550" w14:textId="77777777" w:rsidTr="009F0DC3">
        <w:tc>
          <w:tcPr>
            <w:tcW w:w="999" w:type="dxa"/>
          </w:tcPr>
          <w:p w14:paraId="4C85621E" w14:textId="77777777" w:rsidR="000B4DA7" w:rsidRPr="00BA0354" w:rsidRDefault="000B4DA7" w:rsidP="00BA0354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6.</w:t>
            </w:r>
          </w:p>
        </w:tc>
        <w:tc>
          <w:tcPr>
            <w:tcW w:w="3240" w:type="dxa"/>
          </w:tcPr>
          <w:p w14:paraId="3411E866" w14:textId="77777777" w:rsidR="000B4DA7" w:rsidRPr="00BA0354" w:rsidRDefault="000B4DA7" w:rsidP="00BA0354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Fi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sz w:val="22"/>
                <w:szCs w:val="24"/>
              </w:rPr>
              <w:t>al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Viva</w:t>
            </w:r>
          </w:p>
        </w:tc>
        <w:tc>
          <w:tcPr>
            <w:tcW w:w="2135" w:type="dxa"/>
            <w:vAlign w:val="center"/>
          </w:tcPr>
          <w:p w14:paraId="2E0D602E" w14:textId="095884FE" w:rsidR="000B4DA7" w:rsidRPr="00BA0354" w:rsidRDefault="00C8428B" w:rsidP="009F0DC3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>
              <w:rPr>
                <w:rFonts w:eastAsia="Calibri"/>
                <w:sz w:val="22"/>
                <w:szCs w:val="24"/>
              </w:rPr>
              <w:t>20</w:t>
            </w:r>
          </w:p>
        </w:tc>
        <w:tc>
          <w:tcPr>
            <w:tcW w:w="2410" w:type="dxa"/>
            <w:vAlign w:val="center"/>
          </w:tcPr>
          <w:p w14:paraId="522F975B" w14:textId="77777777" w:rsidR="000B4DA7" w:rsidRPr="00BA0354" w:rsidRDefault="000B4DA7" w:rsidP="009F0DC3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9F0DC3" w:rsidRPr="00BA0354" w14:paraId="2A3436E5" w14:textId="77777777" w:rsidTr="009A72E1">
        <w:tc>
          <w:tcPr>
            <w:tcW w:w="4239" w:type="dxa"/>
            <w:gridSpan w:val="2"/>
          </w:tcPr>
          <w:p w14:paraId="1FB9E43F" w14:textId="71AD94EB" w:rsidR="009F0DC3" w:rsidRPr="009F0DC3" w:rsidRDefault="009F0DC3" w:rsidP="009F0DC3">
            <w:pPr>
              <w:spacing w:before="63"/>
              <w:ind w:right="39"/>
              <w:jc w:val="right"/>
              <w:rPr>
                <w:rFonts w:eastAsia="Calibri"/>
                <w:b/>
                <w:sz w:val="22"/>
                <w:szCs w:val="24"/>
              </w:rPr>
            </w:pPr>
            <w:r w:rsidRPr="009F0DC3">
              <w:rPr>
                <w:rFonts w:eastAsia="Calibri"/>
                <w:b/>
                <w:sz w:val="22"/>
                <w:szCs w:val="24"/>
              </w:rPr>
              <w:t>Total</w:t>
            </w:r>
          </w:p>
        </w:tc>
        <w:tc>
          <w:tcPr>
            <w:tcW w:w="2135" w:type="dxa"/>
            <w:vAlign w:val="center"/>
          </w:tcPr>
          <w:p w14:paraId="3975F85D" w14:textId="44E4EDD2" w:rsidR="009F0DC3" w:rsidRPr="009F0DC3" w:rsidRDefault="009F0DC3" w:rsidP="009F0DC3">
            <w:pPr>
              <w:spacing w:before="63"/>
              <w:ind w:right="39"/>
              <w:jc w:val="center"/>
              <w:rPr>
                <w:rFonts w:eastAsia="Calibri"/>
                <w:b/>
                <w:sz w:val="22"/>
                <w:szCs w:val="24"/>
              </w:rPr>
            </w:pPr>
            <w:r w:rsidRPr="009F0DC3">
              <w:rPr>
                <w:rFonts w:eastAsia="Calibri"/>
                <w:b/>
                <w:sz w:val="22"/>
                <w:szCs w:val="24"/>
              </w:rPr>
              <w:t>100</w:t>
            </w:r>
          </w:p>
        </w:tc>
        <w:tc>
          <w:tcPr>
            <w:tcW w:w="2410" w:type="dxa"/>
            <w:vAlign w:val="center"/>
          </w:tcPr>
          <w:p w14:paraId="7DC5D974" w14:textId="77777777" w:rsidR="009F0DC3" w:rsidRPr="00BA0354" w:rsidRDefault="009F0DC3" w:rsidP="009F0DC3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</w:tbl>
    <w:p w14:paraId="41E4C9F6" w14:textId="6CBB57A0" w:rsidR="00554BD5" w:rsidRDefault="00C36D13" w:rsidP="00BA0354">
      <w:pPr>
        <w:spacing w:before="11"/>
        <w:ind w:right="39"/>
        <w:rPr>
          <w:rFonts w:eastAsia="Calibri"/>
          <w:sz w:val="24"/>
          <w:szCs w:val="24"/>
        </w:rPr>
      </w:pPr>
      <w:r w:rsidRPr="00BA0354">
        <w:rPr>
          <w:rFonts w:eastAsia="Calibri"/>
          <w:sz w:val="24"/>
          <w:szCs w:val="24"/>
        </w:rPr>
        <w:t>Re</w:t>
      </w:r>
      <w:r w:rsidRPr="00BA0354">
        <w:rPr>
          <w:rFonts w:eastAsia="Calibri"/>
          <w:spacing w:val="-1"/>
          <w:sz w:val="24"/>
          <w:szCs w:val="24"/>
        </w:rPr>
        <w:t>c</w:t>
      </w:r>
      <w:r w:rsidRPr="00BA0354">
        <w:rPr>
          <w:rFonts w:eastAsia="Calibri"/>
          <w:sz w:val="24"/>
          <w:szCs w:val="24"/>
        </w:rPr>
        <w:t>omm</w:t>
      </w:r>
      <w:r w:rsidRPr="00BA0354">
        <w:rPr>
          <w:rFonts w:eastAsia="Calibri"/>
          <w:spacing w:val="1"/>
          <w:sz w:val="24"/>
          <w:szCs w:val="24"/>
        </w:rPr>
        <w:t>en</w:t>
      </w:r>
      <w:r w:rsidRPr="00BA0354">
        <w:rPr>
          <w:rFonts w:eastAsia="Calibri"/>
          <w:spacing w:val="-1"/>
          <w:sz w:val="24"/>
          <w:szCs w:val="24"/>
        </w:rPr>
        <w:t>d</w:t>
      </w:r>
      <w:r w:rsidRPr="00BA0354">
        <w:rPr>
          <w:rFonts w:eastAsia="Calibri"/>
          <w:sz w:val="24"/>
          <w:szCs w:val="24"/>
        </w:rPr>
        <w:t xml:space="preserve">ed </w:t>
      </w:r>
      <w:r w:rsidRPr="00BA0354">
        <w:rPr>
          <w:rFonts w:eastAsia="Calibri"/>
          <w:spacing w:val="1"/>
          <w:sz w:val="24"/>
          <w:szCs w:val="24"/>
        </w:rPr>
        <w:t>M</w:t>
      </w:r>
      <w:r w:rsidRPr="00BA0354">
        <w:rPr>
          <w:rFonts w:eastAsia="Calibri"/>
          <w:sz w:val="24"/>
          <w:szCs w:val="24"/>
        </w:rPr>
        <w:t>id</w:t>
      </w:r>
      <w:r w:rsidRPr="00BA0354">
        <w:rPr>
          <w:rFonts w:eastAsia="Calibri"/>
          <w:spacing w:val="1"/>
          <w:sz w:val="24"/>
          <w:szCs w:val="24"/>
        </w:rPr>
        <w:t>-</w:t>
      </w:r>
      <w:r w:rsidRPr="00BA0354">
        <w:rPr>
          <w:rFonts w:eastAsia="Calibri"/>
          <w:sz w:val="24"/>
          <w:szCs w:val="24"/>
        </w:rPr>
        <w:t>se</w:t>
      </w:r>
      <w:r w:rsidRPr="00BA0354">
        <w:rPr>
          <w:rFonts w:eastAsia="Calibri"/>
          <w:spacing w:val="-2"/>
          <w:sz w:val="24"/>
          <w:szCs w:val="24"/>
        </w:rPr>
        <w:t>m</w:t>
      </w:r>
      <w:r w:rsidRPr="00BA0354">
        <w:rPr>
          <w:rFonts w:eastAsia="Calibri"/>
          <w:sz w:val="24"/>
          <w:szCs w:val="24"/>
        </w:rPr>
        <w:t>es</w:t>
      </w:r>
      <w:r w:rsidRPr="00BA0354">
        <w:rPr>
          <w:rFonts w:eastAsia="Calibri"/>
          <w:spacing w:val="1"/>
          <w:sz w:val="24"/>
          <w:szCs w:val="24"/>
        </w:rPr>
        <w:t>t</w:t>
      </w:r>
      <w:r w:rsidRPr="00BA0354">
        <w:rPr>
          <w:rFonts w:eastAsia="Calibri"/>
          <w:sz w:val="24"/>
          <w:szCs w:val="24"/>
        </w:rPr>
        <w:t>er</w:t>
      </w:r>
      <w:r w:rsidRPr="00BA0354">
        <w:rPr>
          <w:rFonts w:eastAsia="Calibri"/>
          <w:spacing w:val="2"/>
          <w:sz w:val="24"/>
          <w:szCs w:val="24"/>
        </w:rPr>
        <w:t xml:space="preserve"> </w:t>
      </w:r>
      <w:r w:rsidRPr="00BA0354">
        <w:rPr>
          <w:rFonts w:eastAsia="Calibri"/>
          <w:sz w:val="24"/>
          <w:szCs w:val="24"/>
        </w:rPr>
        <w:t>g</w:t>
      </w:r>
      <w:r w:rsidRPr="00BA0354">
        <w:rPr>
          <w:rFonts w:eastAsia="Calibri"/>
          <w:spacing w:val="-2"/>
          <w:sz w:val="24"/>
          <w:szCs w:val="24"/>
        </w:rPr>
        <w:t>r</w:t>
      </w:r>
      <w:r w:rsidRPr="00BA0354">
        <w:rPr>
          <w:rFonts w:eastAsia="Calibri"/>
          <w:sz w:val="24"/>
          <w:szCs w:val="24"/>
        </w:rPr>
        <w:t>a</w:t>
      </w:r>
      <w:r w:rsidRPr="00BA0354">
        <w:rPr>
          <w:rFonts w:eastAsia="Calibri"/>
          <w:spacing w:val="1"/>
          <w:sz w:val="24"/>
          <w:szCs w:val="24"/>
        </w:rPr>
        <w:t>d</w:t>
      </w:r>
      <w:r w:rsidRPr="00BA0354">
        <w:rPr>
          <w:rFonts w:eastAsia="Calibri"/>
          <w:sz w:val="24"/>
          <w:szCs w:val="24"/>
        </w:rPr>
        <w:t xml:space="preserve">e </w:t>
      </w:r>
      <w:r w:rsidRPr="00BA0354">
        <w:rPr>
          <w:rFonts w:eastAsia="Calibri"/>
          <w:b/>
          <w:sz w:val="24"/>
          <w:szCs w:val="24"/>
        </w:rPr>
        <w:t>(A/</w:t>
      </w:r>
      <w:r w:rsidRPr="00BA0354">
        <w:rPr>
          <w:rFonts w:eastAsia="Calibri"/>
          <w:b/>
          <w:spacing w:val="-1"/>
          <w:sz w:val="24"/>
          <w:szCs w:val="24"/>
        </w:rPr>
        <w:t>A</w:t>
      </w:r>
      <w:r w:rsidRPr="00BA0354">
        <w:rPr>
          <w:rFonts w:eastAsia="Calibri"/>
          <w:b/>
          <w:spacing w:val="1"/>
          <w:sz w:val="24"/>
          <w:szCs w:val="24"/>
        </w:rPr>
        <w:t>-</w:t>
      </w:r>
      <w:r w:rsidRPr="00BA0354">
        <w:rPr>
          <w:rFonts w:eastAsia="Calibri"/>
          <w:b/>
          <w:sz w:val="24"/>
          <w:szCs w:val="24"/>
        </w:rPr>
        <w:t>/B/B</w:t>
      </w:r>
      <w:r w:rsidRPr="00BA0354">
        <w:rPr>
          <w:rFonts w:eastAsia="Calibri"/>
          <w:b/>
          <w:spacing w:val="1"/>
          <w:sz w:val="24"/>
          <w:szCs w:val="24"/>
        </w:rPr>
        <w:t>-</w:t>
      </w:r>
      <w:r w:rsidRPr="00BA0354">
        <w:rPr>
          <w:rFonts w:eastAsia="Calibri"/>
          <w:b/>
          <w:spacing w:val="-2"/>
          <w:sz w:val="24"/>
          <w:szCs w:val="24"/>
        </w:rPr>
        <w:t>/</w:t>
      </w:r>
      <w:r w:rsidRPr="00BA0354">
        <w:rPr>
          <w:rFonts w:eastAsia="Calibri"/>
          <w:b/>
          <w:sz w:val="24"/>
          <w:szCs w:val="24"/>
        </w:rPr>
        <w:t>C/</w:t>
      </w:r>
      <w:r w:rsidRPr="00BA0354">
        <w:rPr>
          <w:rFonts w:eastAsia="Calibri"/>
          <w:b/>
          <w:spacing w:val="1"/>
          <w:sz w:val="24"/>
          <w:szCs w:val="24"/>
        </w:rPr>
        <w:t>C-</w:t>
      </w:r>
      <w:r w:rsidRPr="00BA0354">
        <w:rPr>
          <w:rFonts w:eastAsia="Calibri"/>
          <w:b/>
          <w:sz w:val="24"/>
          <w:szCs w:val="24"/>
        </w:rPr>
        <w:t>/D/E)</w:t>
      </w:r>
      <w:r w:rsidRPr="00BA0354">
        <w:rPr>
          <w:rFonts w:eastAsia="Calibri"/>
          <w:sz w:val="24"/>
          <w:szCs w:val="24"/>
        </w:rPr>
        <w:t>:</w:t>
      </w:r>
      <w:r w:rsidR="00BA0354">
        <w:rPr>
          <w:rFonts w:eastAsia="Calibri"/>
          <w:sz w:val="24"/>
          <w:szCs w:val="24"/>
        </w:rPr>
        <w:tab/>
      </w:r>
      <w:r w:rsidR="00BA0354">
        <w:rPr>
          <w:rFonts w:eastAsia="Calibri"/>
          <w:sz w:val="24"/>
          <w:szCs w:val="24"/>
        </w:rPr>
        <w:tab/>
      </w:r>
    </w:p>
    <w:p w14:paraId="6780C49F" w14:textId="6D96A96F" w:rsidR="00BA0354" w:rsidRPr="00BA0354" w:rsidRDefault="00BA0354" w:rsidP="00BA0354">
      <w:pPr>
        <w:spacing w:before="11"/>
        <w:ind w:right="39"/>
        <w:rPr>
          <w:rFonts w:eastAsia="Calibri"/>
          <w:sz w:val="24"/>
          <w:szCs w:val="24"/>
        </w:rPr>
      </w:pPr>
    </w:p>
    <w:p w14:paraId="0124A8F4" w14:textId="2AB9AA7C" w:rsidR="00554BD5" w:rsidRPr="00BA0354" w:rsidRDefault="00554BD5" w:rsidP="00BA0354">
      <w:pPr>
        <w:spacing w:before="6" w:line="140" w:lineRule="exact"/>
        <w:ind w:right="39"/>
        <w:rPr>
          <w:sz w:val="14"/>
          <w:szCs w:val="14"/>
        </w:rPr>
      </w:pPr>
    </w:p>
    <w:p w14:paraId="76725029" w14:textId="2FCE1012" w:rsidR="00554BD5" w:rsidRPr="00BA0354" w:rsidRDefault="009F0DC3" w:rsidP="00BA0354">
      <w:pPr>
        <w:ind w:right="39"/>
        <w:rPr>
          <w:rFonts w:eastAsia="Calibri"/>
          <w:b/>
          <w:sz w:val="24"/>
          <w:szCs w:val="24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B5544C" wp14:editId="226EEF1E">
                <wp:simplePos x="0" y="0"/>
                <wp:positionH relativeFrom="column">
                  <wp:posOffset>4279265</wp:posOffset>
                </wp:positionH>
                <wp:positionV relativeFrom="paragraph">
                  <wp:posOffset>103200</wp:posOffset>
                </wp:positionV>
                <wp:extent cx="563245" cy="262890"/>
                <wp:effectExtent l="0" t="0" r="27305" b="2286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0AB6DE79" id="Rounded Rectangle 13" o:spid="_x0000_s1026" style="position:absolute;margin-left:336.95pt;margin-top:8.15pt;width:44.35pt;height:20.7pt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" filled="f" strokecolor="#243f60 [1604]" strokeweight=".25pt"/>
            </w:pict>
          </mc:Fallback>
        </mc:AlternateContent>
      </w:r>
      <w:r w:rsidR="00C36D13" w:rsidRPr="00BA0354">
        <w:rPr>
          <w:rFonts w:eastAsia="Calibri"/>
          <w:b/>
          <w:spacing w:val="-1"/>
          <w:sz w:val="24"/>
          <w:szCs w:val="24"/>
        </w:rPr>
        <w:t>R</w:t>
      </w:r>
      <w:r w:rsidR="00C36D13" w:rsidRPr="00BA0354">
        <w:rPr>
          <w:rFonts w:eastAsia="Calibri"/>
          <w:b/>
          <w:sz w:val="24"/>
          <w:szCs w:val="24"/>
        </w:rPr>
        <w:t>EC</w:t>
      </w:r>
      <w:r w:rsidR="00C36D13" w:rsidRPr="00BA0354">
        <w:rPr>
          <w:rFonts w:eastAsia="Calibri"/>
          <w:b/>
          <w:spacing w:val="1"/>
          <w:sz w:val="24"/>
          <w:szCs w:val="24"/>
        </w:rPr>
        <w:t>O</w:t>
      </w:r>
      <w:r w:rsidR="00C36D13" w:rsidRPr="00BA0354">
        <w:rPr>
          <w:rFonts w:eastAsia="Calibri"/>
          <w:b/>
          <w:spacing w:val="-1"/>
          <w:sz w:val="24"/>
          <w:szCs w:val="24"/>
        </w:rPr>
        <w:t>MM</w:t>
      </w:r>
      <w:r w:rsidR="00C36D13" w:rsidRPr="00BA0354">
        <w:rPr>
          <w:rFonts w:eastAsia="Calibri"/>
          <w:b/>
          <w:sz w:val="24"/>
          <w:szCs w:val="24"/>
        </w:rPr>
        <w:t>E</w:t>
      </w:r>
      <w:r w:rsidR="00C36D13" w:rsidRPr="00BA0354">
        <w:rPr>
          <w:rFonts w:eastAsia="Calibri"/>
          <w:b/>
          <w:spacing w:val="1"/>
          <w:sz w:val="24"/>
          <w:szCs w:val="24"/>
        </w:rPr>
        <w:t>N</w:t>
      </w:r>
      <w:r w:rsidR="00C36D13" w:rsidRPr="00BA0354">
        <w:rPr>
          <w:rFonts w:eastAsia="Calibri"/>
          <w:b/>
          <w:sz w:val="24"/>
          <w:szCs w:val="24"/>
        </w:rPr>
        <w:t>DED</w:t>
      </w:r>
      <w:r w:rsidR="00C36D13"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F</w:t>
      </w:r>
      <w:r w:rsidR="00C36D13" w:rsidRPr="00BA0354">
        <w:rPr>
          <w:rFonts w:eastAsia="Calibri"/>
          <w:b/>
          <w:spacing w:val="1"/>
          <w:sz w:val="24"/>
          <w:szCs w:val="24"/>
        </w:rPr>
        <w:t>I</w:t>
      </w:r>
      <w:r w:rsidR="00C36D13" w:rsidRPr="00BA0354">
        <w:rPr>
          <w:rFonts w:eastAsia="Calibri"/>
          <w:b/>
          <w:sz w:val="24"/>
          <w:szCs w:val="24"/>
        </w:rPr>
        <w:t>N</w:t>
      </w:r>
      <w:r w:rsidR="00C36D13" w:rsidRPr="00BA0354">
        <w:rPr>
          <w:rFonts w:eastAsia="Calibri"/>
          <w:b/>
          <w:spacing w:val="1"/>
          <w:sz w:val="24"/>
          <w:szCs w:val="24"/>
        </w:rPr>
        <w:t>A</w:t>
      </w:r>
      <w:r w:rsidR="00C36D13" w:rsidRPr="00BA0354">
        <w:rPr>
          <w:rFonts w:eastAsia="Calibri"/>
          <w:b/>
          <w:sz w:val="24"/>
          <w:szCs w:val="24"/>
        </w:rPr>
        <w:t>L</w:t>
      </w:r>
      <w:r w:rsidR="00C36D13" w:rsidRPr="00BA0354">
        <w:rPr>
          <w:rFonts w:eastAsia="Calibri"/>
          <w:b/>
          <w:spacing w:val="-2"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GR</w:t>
      </w:r>
      <w:r w:rsidR="00C36D13" w:rsidRPr="00BA0354">
        <w:rPr>
          <w:rFonts w:eastAsia="Calibri"/>
          <w:b/>
          <w:spacing w:val="1"/>
          <w:sz w:val="24"/>
          <w:szCs w:val="24"/>
        </w:rPr>
        <w:t>A</w:t>
      </w:r>
      <w:r w:rsidR="00C36D13" w:rsidRPr="00BA0354">
        <w:rPr>
          <w:rFonts w:eastAsia="Calibri"/>
          <w:b/>
          <w:sz w:val="24"/>
          <w:szCs w:val="24"/>
        </w:rPr>
        <w:t>DE</w:t>
      </w:r>
      <w:r w:rsidR="00C36D13"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(A</w:t>
      </w:r>
      <w:r w:rsidR="00C36D13" w:rsidRPr="00BA0354">
        <w:rPr>
          <w:rFonts w:eastAsia="Calibri"/>
          <w:b/>
          <w:spacing w:val="-2"/>
          <w:sz w:val="24"/>
          <w:szCs w:val="24"/>
        </w:rPr>
        <w:t>/</w:t>
      </w:r>
      <w:r w:rsidR="00C36D13" w:rsidRPr="00BA0354">
        <w:rPr>
          <w:rFonts w:eastAsia="Calibri"/>
          <w:b/>
          <w:spacing w:val="3"/>
          <w:sz w:val="24"/>
          <w:szCs w:val="24"/>
        </w:rPr>
        <w:t>A</w:t>
      </w:r>
      <w:r w:rsidR="00C36D13" w:rsidRPr="00BA0354">
        <w:rPr>
          <w:rFonts w:eastAsia="Calibri"/>
          <w:b/>
          <w:spacing w:val="1"/>
          <w:sz w:val="24"/>
          <w:szCs w:val="24"/>
        </w:rPr>
        <w:t>-</w:t>
      </w:r>
      <w:r w:rsidR="00C36D13" w:rsidRPr="00BA0354">
        <w:rPr>
          <w:rFonts w:eastAsia="Calibri"/>
          <w:b/>
          <w:sz w:val="24"/>
          <w:szCs w:val="24"/>
        </w:rPr>
        <w:t>/B/B</w:t>
      </w:r>
      <w:r w:rsidR="00C36D13" w:rsidRPr="00BA0354">
        <w:rPr>
          <w:rFonts w:eastAsia="Calibri"/>
          <w:b/>
          <w:spacing w:val="1"/>
          <w:sz w:val="24"/>
          <w:szCs w:val="24"/>
        </w:rPr>
        <w:t>-</w:t>
      </w:r>
      <w:r w:rsidR="00C36D13" w:rsidRPr="00BA0354">
        <w:rPr>
          <w:rFonts w:eastAsia="Calibri"/>
          <w:b/>
          <w:sz w:val="24"/>
          <w:szCs w:val="24"/>
        </w:rPr>
        <w:t>/C/</w:t>
      </w:r>
      <w:r w:rsidR="00C36D13" w:rsidRPr="00BA0354">
        <w:rPr>
          <w:rFonts w:eastAsia="Calibri"/>
          <w:b/>
          <w:spacing w:val="-2"/>
          <w:sz w:val="24"/>
          <w:szCs w:val="24"/>
        </w:rPr>
        <w:t>C</w:t>
      </w:r>
      <w:r w:rsidR="00C36D13" w:rsidRPr="00BA0354">
        <w:rPr>
          <w:rFonts w:eastAsia="Calibri"/>
          <w:b/>
          <w:spacing w:val="-1"/>
          <w:sz w:val="24"/>
          <w:szCs w:val="24"/>
        </w:rPr>
        <w:t>-</w:t>
      </w:r>
      <w:r w:rsidR="00C36D13" w:rsidRPr="00BA0354">
        <w:rPr>
          <w:rFonts w:eastAsia="Calibri"/>
          <w:b/>
          <w:sz w:val="24"/>
          <w:szCs w:val="24"/>
        </w:rPr>
        <w:t>/D/E):</w:t>
      </w:r>
      <w:r w:rsidR="00BA0354" w:rsidRPr="00BA0354">
        <w:rPr>
          <w:rFonts w:eastAsia="Calibri"/>
          <w:noProof/>
          <w:sz w:val="24"/>
          <w:szCs w:val="24"/>
          <w:lang w:val="en-IN" w:eastAsia="en-IN"/>
        </w:rPr>
        <w:t xml:space="preserve"> </w:t>
      </w:r>
    </w:p>
    <w:p w14:paraId="1A7A2597" w14:textId="1BC30B6A" w:rsidR="000B4DA7" w:rsidRPr="00BA0354" w:rsidRDefault="00BA0354" w:rsidP="00BA0354">
      <w:pPr>
        <w:spacing w:before="11"/>
        <w:ind w:right="39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21B18" wp14:editId="625D91B8">
                <wp:simplePos x="0" y="0"/>
                <wp:positionH relativeFrom="column">
                  <wp:posOffset>1375257</wp:posOffset>
                </wp:positionH>
                <wp:positionV relativeFrom="paragraph">
                  <wp:posOffset>152349</wp:posOffset>
                </wp:positionV>
                <wp:extent cx="563245" cy="262890"/>
                <wp:effectExtent l="0" t="0" r="27305" b="2286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0947B270" id="Rounded Rectangle 14" o:spid="_x0000_s1026" style="position:absolute;margin-left:108.3pt;margin-top:12pt;width:44.35pt;height:20.7pt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" filled="f" strokecolor="#243f60 [1604]" strokeweight=".25pt"/>
            </w:pict>
          </mc:Fallback>
        </mc:AlternateContent>
      </w:r>
    </w:p>
    <w:p w14:paraId="5B00D810" w14:textId="25B494F4" w:rsidR="00FB1080" w:rsidRPr="00BA0354" w:rsidRDefault="00FB1080" w:rsidP="00BA0354">
      <w:pPr>
        <w:spacing w:before="11"/>
        <w:ind w:right="39"/>
        <w:rPr>
          <w:rFonts w:eastAsia="Calibri"/>
          <w:sz w:val="24"/>
          <w:szCs w:val="24"/>
        </w:rPr>
      </w:pPr>
      <w:r w:rsidRPr="00BA0354">
        <w:rPr>
          <w:rFonts w:eastAsia="Calibri"/>
          <w:sz w:val="24"/>
          <w:szCs w:val="24"/>
        </w:rPr>
        <w:t>Similarity Index (%):</w:t>
      </w:r>
    </w:p>
    <w:p w14:paraId="4A6DBF38" w14:textId="77777777" w:rsidR="00FB1080" w:rsidRPr="00BA0354" w:rsidRDefault="00FB1080" w:rsidP="00BA0354">
      <w:pPr>
        <w:ind w:right="39"/>
        <w:rPr>
          <w:rFonts w:eastAsia="Calibri"/>
          <w:sz w:val="24"/>
          <w:szCs w:val="24"/>
        </w:rPr>
      </w:pPr>
    </w:p>
    <w:p w14:paraId="6F4DA646" w14:textId="77777777" w:rsidR="00554BD5" w:rsidRPr="00BA0354" w:rsidRDefault="00554BD5" w:rsidP="00BA0354">
      <w:pPr>
        <w:spacing w:before="6" w:line="140" w:lineRule="exact"/>
        <w:ind w:right="39"/>
        <w:rPr>
          <w:sz w:val="14"/>
          <w:szCs w:val="14"/>
        </w:rPr>
      </w:pPr>
    </w:p>
    <w:p w14:paraId="13BFD3CC" w14:textId="77777777" w:rsidR="00BA0354" w:rsidRDefault="00C36D13" w:rsidP="00BA0354">
      <w:pPr>
        <w:spacing w:line="280" w:lineRule="exact"/>
        <w:ind w:right="39"/>
        <w:rPr>
          <w:rFonts w:eastAsia="Calibri"/>
          <w:sz w:val="24"/>
          <w:szCs w:val="24"/>
        </w:rPr>
      </w:pPr>
      <w:r w:rsidRPr="00BA0354">
        <w:rPr>
          <w:rFonts w:eastAsia="Calibri"/>
          <w:sz w:val="24"/>
          <w:szCs w:val="24"/>
        </w:rPr>
        <w:t>Re</w:t>
      </w:r>
      <w:r w:rsidRPr="00BA0354">
        <w:rPr>
          <w:rFonts w:eastAsia="Calibri"/>
          <w:spacing w:val="1"/>
          <w:sz w:val="24"/>
          <w:szCs w:val="24"/>
        </w:rPr>
        <w:t>p</w:t>
      </w:r>
      <w:r w:rsidRPr="00BA0354">
        <w:rPr>
          <w:rFonts w:eastAsia="Calibri"/>
          <w:sz w:val="24"/>
          <w:szCs w:val="24"/>
        </w:rPr>
        <w:t xml:space="preserve">ort </w:t>
      </w:r>
      <w:r w:rsidRPr="00BA0354">
        <w:rPr>
          <w:rFonts w:eastAsia="Calibri"/>
          <w:spacing w:val="-1"/>
          <w:sz w:val="24"/>
          <w:szCs w:val="24"/>
        </w:rPr>
        <w:t>(</w:t>
      </w:r>
      <w:r w:rsidRPr="00BA0354">
        <w:rPr>
          <w:rFonts w:eastAsia="Calibri"/>
          <w:spacing w:val="1"/>
          <w:sz w:val="24"/>
          <w:szCs w:val="24"/>
        </w:rPr>
        <w:t>N</w:t>
      </w:r>
      <w:r w:rsidRPr="00BA0354">
        <w:rPr>
          <w:rFonts w:eastAsia="Calibri"/>
          <w:sz w:val="24"/>
          <w:szCs w:val="24"/>
        </w:rPr>
        <w:t xml:space="preserve">C/I/W), </w:t>
      </w:r>
      <w:r w:rsidRPr="00BA0354">
        <w:rPr>
          <w:rFonts w:eastAsia="Calibri"/>
          <w:spacing w:val="-2"/>
          <w:sz w:val="24"/>
          <w:szCs w:val="24"/>
        </w:rPr>
        <w:t>i</w:t>
      </w:r>
      <w:r w:rsidRPr="00BA0354">
        <w:rPr>
          <w:rFonts w:eastAsia="Calibri"/>
          <w:sz w:val="24"/>
          <w:szCs w:val="24"/>
        </w:rPr>
        <w:t>f</w:t>
      </w:r>
      <w:r w:rsidRPr="00BA0354">
        <w:rPr>
          <w:rFonts w:eastAsia="Calibri"/>
          <w:spacing w:val="2"/>
          <w:sz w:val="24"/>
          <w:szCs w:val="24"/>
        </w:rPr>
        <w:t xml:space="preserve"> </w:t>
      </w:r>
      <w:r w:rsidRPr="00BA0354">
        <w:rPr>
          <w:rFonts w:eastAsia="Calibri"/>
          <w:spacing w:val="-2"/>
          <w:sz w:val="24"/>
          <w:szCs w:val="24"/>
        </w:rPr>
        <w:t>a</w:t>
      </w:r>
      <w:r w:rsidRPr="00BA0354">
        <w:rPr>
          <w:rFonts w:eastAsia="Calibri"/>
          <w:spacing w:val="1"/>
          <w:sz w:val="24"/>
          <w:szCs w:val="24"/>
        </w:rPr>
        <w:t>n</w:t>
      </w:r>
      <w:r w:rsidRPr="00BA0354">
        <w:rPr>
          <w:rFonts w:eastAsia="Calibri"/>
          <w:sz w:val="24"/>
          <w:szCs w:val="24"/>
        </w:rPr>
        <w:t>y:</w:t>
      </w:r>
    </w:p>
    <w:p w14:paraId="72B990F5" w14:textId="77777777" w:rsidR="00BA0354" w:rsidRDefault="00BA0354" w:rsidP="00BA0354">
      <w:pPr>
        <w:spacing w:line="280" w:lineRule="exact"/>
        <w:ind w:right="39"/>
        <w:rPr>
          <w:rFonts w:eastAsia="Calibri"/>
          <w:sz w:val="24"/>
          <w:szCs w:val="24"/>
        </w:rPr>
      </w:pPr>
    </w:p>
    <w:p w14:paraId="6BAF5A2E" w14:textId="14D829A4" w:rsidR="005E56C0" w:rsidRDefault="005E56C0" w:rsidP="00BA0354">
      <w:pPr>
        <w:spacing w:line="280" w:lineRule="exact"/>
        <w:ind w:right="39"/>
        <w:rPr>
          <w:sz w:val="24"/>
          <w:szCs w:val="24"/>
        </w:rPr>
      </w:pPr>
    </w:p>
    <w:p w14:paraId="5A2ED623" w14:textId="77777777" w:rsidR="00BA0354" w:rsidRDefault="00BA0354" w:rsidP="00BA0354">
      <w:pPr>
        <w:tabs>
          <w:tab w:val="left" w:pos="1620"/>
        </w:tabs>
        <w:spacing w:before="11"/>
        <w:ind w:right="-34"/>
        <w:rPr>
          <w:rFonts w:eastAsia="Calibri"/>
          <w:sz w:val="24"/>
          <w:szCs w:val="24"/>
          <w:u w:val="single" w:color="000000"/>
        </w:rPr>
      </w:pPr>
      <w:r w:rsidRPr="00C467D7">
        <w:rPr>
          <w:rFonts w:eastAsia="Calibri"/>
          <w:spacing w:val="1"/>
          <w:sz w:val="24"/>
          <w:szCs w:val="24"/>
        </w:rPr>
        <w:t>D</w:t>
      </w:r>
      <w:r w:rsidRPr="00C467D7">
        <w:rPr>
          <w:rFonts w:eastAsia="Calibri"/>
          <w:sz w:val="24"/>
          <w:szCs w:val="24"/>
        </w:rPr>
        <w:t>a</w:t>
      </w:r>
      <w:r w:rsidRPr="00C467D7">
        <w:rPr>
          <w:rFonts w:eastAsia="Calibri"/>
          <w:spacing w:val="1"/>
          <w:sz w:val="24"/>
          <w:szCs w:val="24"/>
        </w:rPr>
        <w:t>t</w:t>
      </w:r>
      <w:r w:rsidRPr="00C467D7">
        <w:rPr>
          <w:rFonts w:eastAsia="Calibri"/>
          <w:spacing w:val="-2"/>
          <w:sz w:val="24"/>
          <w:szCs w:val="24"/>
        </w:rPr>
        <w:t>e</w:t>
      </w:r>
      <w:r w:rsidRPr="00C467D7">
        <w:rPr>
          <w:rFonts w:eastAsia="Calibri"/>
          <w:sz w:val="24"/>
          <w:szCs w:val="24"/>
        </w:rPr>
        <w:t>:</w:t>
      </w:r>
      <w:r w:rsidRPr="00C467D7">
        <w:rPr>
          <w:rFonts w:eastAsia="Calibri"/>
          <w:spacing w:val="1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  <w:u w:val="single" w:color="000000"/>
        </w:rPr>
        <w:t xml:space="preserve"> </w:t>
      </w:r>
      <w:r w:rsidRPr="00C467D7">
        <w:rPr>
          <w:rFonts w:eastAsia="Calibri"/>
          <w:sz w:val="24"/>
          <w:szCs w:val="24"/>
          <w:u w:val="single" w:color="000000"/>
        </w:rPr>
        <w:tab/>
      </w:r>
    </w:p>
    <w:p w14:paraId="51D9D522" w14:textId="77777777" w:rsidR="00BA0354" w:rsidRPr="00C467D7" w:rsidRDefault="00BA0354" w:rsidP="00BA0354">
      <w:pPr>
        <w:tabs>
          <w:tab w:val="left" w:pos="1620"/>
        </w:tabs>
        <w:spacing w:before="11"/>
        <w:ind w:right="-34"/>
        <w:rPr>
          <w:rFonts w:eastAsia="Calibri"/>
          <w:sz w:val="24"/>
          <w:szCs w:val="24"/>
        </w:rPr>
      </w:pPr>
    </w:p>
    <w:p w14:paraId="2CD250B8" w14:textId="77777777" w:rsidR="00BA0354" w:rsidRDefault="00BA0354" w:rsidP="00BA0354">
      <w:pPr>
        <w:spacing w:before="21"/>
        <w:ind w:right="-34"/>
      </w:pPr>
      <w:r w:rsidRPr="00C467D7">
        <w:t xml:space="preserve">Signatures of: </w:t>
      </w:r>
      <w:r>
        <w:tab/>
      </w:r>
      <w:r w:rsidRPr="00C467D7">
        <w:t>Examiner 1</w:t>
      </w:r>
      <w:r w:rsidRPr="00C467D7">
        <w:tab/>
      </w:r>
      <w:r w:rsidRPr="00C467D7">
        <w:tab/>
        <w:t>Examiner 2</w:t>
      </w:r>
      <w:r w:rsidRPr="00C467D7">
        <w:tab/>
      </w:r>
      <w:r w:rsidRPr="00C467D7">
        <w:tab/>
        <w:t>Supervisor</w:t>
      </w:r>
      <w:r w:rsidRPr="00C467D7">
        <w:tab/>
        <w:t xml:space="preserve">        Co- Supervisor </w:t>
      </w:r>
    </w:p>
    <w:p w14:paraId="1B6F74BE" w14:textId="77777777" w:rsidR="00BA0354" w:rsidRDefault="00BA0354" w:rsidP="00BA0354">
      <w:pPr>
        <w:spacing w:before="21"/>
        <w:ind w:right="-34"/>
      </w:pPr>
    </w:p>
    <w:p w14:paraId="1DDE64F5" w14:textId="77777777" w:rsidR="00BA0354" w:rsidRDefault="00BA0354" w:rsidP="00BA0354">
      <w:pPr>
        <w:spacing w:before="21"/>
        <w:ind w:right="-34"/>
      </w:pPr>
    </w:p>
    <w:p w14:paraId="77D3CCDD" w14:textId="77777777" w:rsidR="00BA0354" w:rsidRDefault="00BA0354" w:rsidP="00BA0354">
      <w:pPr>
        <w:spacing w:before="21"/>
        <w:ind w:right="-34"/>
      </w:pPr>
    </w:p>
    <w:p w14:paraId="13672D87" w14:textId="77777777" w:rsidR="00BA0354" w:rsidRPr="00C467D7" w:rsidRDefault="00BA0354" w:rsidP="00BA0354">
      <w:pPr>
        <w:spacing w:before="21"/>
        <w:ind w:right="-34"/>
      </w:pPr>
      <w:r w:rsidRPr="00C467D7">
        <w:t xml:space="preserve">Names of: </w:t>
      </w:r>
      <w:r>
        <w:tab/>
      </w:r>
      <w:r w:rsidRPr="00C467D7">
        <w:t>Examiner 1</w:t>
      </w:r>
      <w:r w:rsidRPr="00C467D7">
        <w:tab/>
      </w:r>
      <w:r w:rsidRPr="00C467D7">
        <w:tab/>
        <w:t>Examiner 2</w:t>
      </w:r>
      <w:r w:rsidRPr="00C467D7">
        <w:tab/>
      </w:r>
      <w:r w:rsidRPr="00C467D7">
        <w:tab/>
        <w:t>Supervisor</w:t>
      </w:r>
      <w:r w:rsidRPr="00C467D7">
        <w:tab/>
        <w:t xml:space="preserve">        Co- Supervisor </w:t>
      </w:r>
    </w:p>
    <w:p w14:paraId="784A559A" w14:textId="77777777" w:rsidR="00BA0354" w:rsidRPr="00C467D7" w:rsidRDefault="00BA0354" w:rsidP="00BA0354">
      <w:pPr>
        <w:spacing w:before="21"/>
        <w:ind w:right="-34"/>
      </w:pPr>
    </w:p>
    <w:p w14:paraId="4D364FE8" w14:textId="77777777" w:rsidR="00554BD5" w:rsidRPr="009F0DC3" w:rsidRDefault="00C36D13">
      <w:pPr>
        <w:spacing w:before="56"/>
        <w:ind w:right="116"/>
        <w:jc w:val="right"/>
        <w:rPr>
          <w:rFonts w:eastAsia="Calibri"/>
          <w:sz w:val="24"/>
          <w:szCs w:val="23"/>
        </w:rPr>
      </w:pPr>
      <w:r w:rsidRPr="009F0DC3">
        <w:rPr>
          <w:rFonts w:eastAsia="Calibri"/>
          <w:b/>
          <w:spacing w:val="1"/>
          <w:sz w:val="24"/>
          <w:szCs w:val="23"/>
        </w:rPr>
        <w:lastRenderedPageBreak/>
        <w:t>T</w:t>
      </w:r>
      <w:r w:rsidRPr="009F0DC3">
        <w:rPr>
          <w:rFonts w:eastAsia="Calibri"/>
          <w:b/>
          <w:spacing w:val="-1"/>
          <w:sz w:val="24"/>
          <w:szCs w:val="23"/>
        </w:rPr>
        <w:t>S-</w:t>
      </w:r>
      <w:r w:rsidRPr="009F0DC3">
        <w:rPr>
          <w:rFonts w:eastAsia="Calibri"/>
          <w:b/>
          <w:sz w:val="24"/>
          <w:szCs w:val="23"/>
        </w:rPr>
        <w:t>1</w:t>
      </w:r>
      <w:r w:rsidRPr="009F0DC3">
        <w:rPr>
          <w:rFonts w:eastAsia="Calibri"/>
          <w:b/>
          <w:spacing w:val="1"/>
          <w:sz w:val="24"/>
          <w:szCs w:val="23"/>
        </w:rPr>
        <w:t xml:space="preserve"> </w:t>
      </w:r>
      <w:r w:rsidRPr="009F0DC3">
        <w:rPr>
          <w:rFonts w:eastAsia="Calibri"/>
          <w:b/>
          <w:sz w:val="24"/>
          <w:szCs w:val="23"/>
        </w:rPr>
        <w:t>Form</w:t>
      </w:r>
    </w:p>
    <w:p w14:paraId="37A461D5" w14:textId="77777777" w:rsidR="00554BD5" w:rsidRPr="00821F5D" w:rsidRDefault="00554BD5">
      <w:pPr>
        <w:spacing w:before="5" w:line="120" w:lineRule="exact"/>
        <w:rPr>
          <w:sz w:val="12"/>
          <w:szCs w:val="12"/>
        </w:rPr>
      </w:pPr>
    </w:p>
    <w:p w14:paraId="3849E718" w14:textId="75257600" w:rsidR="00554BD5" w:rsidRPr="009F0DC3" w:rsidRDefault="009F0DC3" w:rsidP="009F0DC3">
      <w:pPr>
        <w:tabs>
          <w:tab w:val="left" w:pos="0"/>
        </w:tabs>
        <w:spacing w:line="307" w:lineRule="auto"/>
        <w:ind w:right="39"/>
        <w:jc w:val="center"/>
        <w:rPr>
          <w:rFonts w:eastAsia="Calibri"/>
          <w:sz w:val="22"/>
          <w:szCs w:val="22"/>
        </w:rPr>
      </w:pPr>
      <w:r>
        <w:rPr>
          <w:rFonts w:eastAsia="Calibri"/>
          <w:b/>
          <w:noProof/>
          <w:spacing w:val="1"/>
          <w:sz w:val="22"/>
          <w:szCs w:val="22"/>
          <w:lang w:val="en-IN" w:eastAsia="en-IN"/>
        </w:rPr>
        <w:drawing>
          <wp:inline distT="0" distB="0" distL="0" distR="0" wp14:anchorId="392CC327" wp14:editId="25A1D4EA">
            <wp:extent cx="5760720" cy="1188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DA7" w:rsidRPr="009F0DC3">
        <w:rPr>
          <w:rFonts w:eastAsia="Calibri"/>
          <w:b/>
          <w:spacing w:val="1"/>
          <w:sz w:val="22"/>
          <w:szCs w:val="22"/>
        </w:rPr>
        <w:t>A</w:t>
      </w:r>
      <w:r w:rsidR="000B4DA7" w:rsidRPr="009F0DC3">
        <w:rPr>
          <w:rFonts w:eastAsia="Calibri"/>
          <w:b/>
          <w:sz w:val="22"/>
          <w:szCs w:val="22"/>
        </w:rPr>
        <w:t>C</w:t>
      </w:r>
      <w:r w:rsidR="000B4DA7" w:rsidRPr="009F0DC3">
        <w:rPr>
          <w:rFonts w:eastAsia="Calibri"/>
          <w:b/>
          <w:spacing w:val="1"/>
          <w:sz w:val="22"/>
          <w:szCs w:val="22"/>
        </w:rPr>
        <w:t>A</w:t>
      </w:r>
      <w:r w:rsidR="000B4DA7" w:rsidRPr="009F0DC3">
        <w:rPr>
          <w:rFonts w:eastAsia="Calibri"/>
          <w:b/>
          <w:sz w:val="22"/>
          <w:szCs w:val="22"/>
        </w:rPr>
        <w:t>DEMIC</w:t>
      </w:r>
      <w:r w:rsidR="000B4DA7" w:rsidRPr="009F0DC3">
        <w:rPr>
          <w:rFonts w:eastAsia="Calibri"/>
          <w:b/>
          <w:spacing w:val="1"/>
          <w:sz w:val="22"/>
          <w:szCs w:val="22"/>
        </w:rPr>
        <w:t xml:space="preserve"> </w:t>
      </w:r>
      <w:r w:rsidR="000B4DA7" w:rsidRPr="009F0DC3">
        <w:rPr>
          <w:b/>
          <w:color w:val="222222"/>
          <w:sz w:val="22"/>
          <w:szCs w:val="22"/>
          <w:shd w:val="clear" w:color="auto" w:fill="FFFFFF"/>
        </w:rPr>
        <w:t>- UNDERGRADUATE STUDIES</w:t>
      </w:r>
      <w:r w:rsidR="000B4DA7" w:rsidRPr="009F0DC3">
        <w:rPr>
          <w:rFonts w:eastAsia="Calibri"/>
          <w:b/>
          <w:spacing w:val="1"/>
          <w:sz w:val="22"/>
          <w:szCs w:val="22"/>
        </w:rPr>
        <w:t xml:space="preserve"> </w:t>
      </w:r>
      <w:r w:rsidR="000B4DA7" w:rsidRPr="009F0DC3">
        <w:rPr>
          <w:rFonts w:eastAsia="Calibri"/>
          <w:b/>
          <w:sz w:val="22"/>
          <w:szCs w:val="22"/>
        </w:rPr>
        <w:t>D</w:t>
      </w:r>
      <w:r w:rsidR="000B4DA7" w:rsidRPr="009F0DC3">
        <w:rPr>
          <w:rFonts w:eastAsia="Calibri"/>
          <w:b/>
          <w:spacing w:val="-2"/>
          <w:sz w:val="22"/>
          <w:szCs w:val="22"/>
        </w:rPr>
        <w:t>I</w:t>
      </w:r>
      <w:r w:rsidR="000B4DA7" w:rsidRPr="009F0DC3">
        <w:rPr>
          <w:rFonts w:eastAsia="Calibri"/>
          <w:b/>
          <w:sz w:val="22"/>
          <w:szCs w:val="22"/>
        </w:rPr>
        <w:t>VISI</w:t>
      </w:r>
      <w:r w:rsidR="000B4DA7" w:rsidRPr="009F0DC3">
        <w:rPr>
          <w:rFonts w:eastAsia="Calibri"/>
          <w:b/>
          <w:spacing w:val="1"/>
          <w:sz w:val="22"/>
          <w:szCs w:val="22"/>
        </w:rPr>
        <w:t>O</w:t>
      </w:r>
      <w:r w:rsidR="000B4DA7" w:rsidRPr="009F0DC3">
        <w:rPr>
          <w:rFonts w:eastAsia="Calibri"/>
          <w:b/>
          <w:sz w:val="22"/>
          <w:szCs w:val="22"/>
        </w:rPr>
        <w:t>N</w:t>
      </w:r>
    </w:p>
    <w:p w14:paraId="06335ED6" w14:textId="6017C260" w:rsidR="0036233F" w:rsidRPr="009F0DC3" w:rsidRDefault="00A16591" w:rsidP="009F0DC3">
      <w:pPr>
        <w:tabs>
          <w:tab w:val="left" w:pos="0"/>
        </w:tabs>
        <w:ind w:right="39"/>
        <w:jc w:val="center"/>
        <w:rPr>
          <w:rFonts w:eastAsia="Calibri"/>
          <w:sz w:val="22"/>
          <w:szCs w:val="22"/>
        </w:rPr>
      </w:pPr>
      <w:r>
        <w:rPr>
          <w:rFonts w:eastAsia="Calibri"/>
          <w:b/>
          <w:spacing w:val="-2"/>
          <w:sz w:val="22"/>
          <w:szCs w:val="22"/>
        </w:rPr>
        <w:t>BITS F423</w:t>
      </w:r>
      <w:r w:rsidR="0036233F" w:rsidRPr="009F0DC3">
        <w:rPr>
          <w:rFonts w:eastAsia="Calibri"/>
          <w:b/>
          <w:spacing w:val="-2"/>
          <w:sz w:val="22"/>
          <w:szCs w:val="22"/>
        </w:rPr>
        <w:t>T/42</w:t>
      </w:r>
      <w:r>
        <w:rPr>
          <w:rFonts w:eastAsia="Calibri"/>
          <w:b/>
          <w:spacing w:val="-2"/>
          <w:sz w:val="22"/>
          <w:szCs w:val="22"/>
        </w:rPr>
        <w:t>4</w:t>
      </w:r>
      <w:r w:rsidR="0036233F" w:rsidRPr="009F0DC3">
        <w:rPr>
          <w:rFonts w:eastAsia="Calibri"/>
          <w:b/>
          <w:spacing w:val="-2"/>
          <w:sz w:val="22"/>
          <w:szCs w:val="22"/>
        </w:rPr>
        <w:t>T</w:t>
      </w:r>
    </w:p>
    <w:p w14:paraId="7BC9E66B" w14:textId="13251CDD" w:rsidR="00554BD5" w:rsidRPr="009F0DC3" w:rsidRDefault="00C36D13" w:rsidP="00BD4BE6">
      <w:pPr>
        <w:tabs>
          <w:tab w:val="left" w:pos="0"/>
        </w:tabs>
        <w:ind w:right="40"/>
        <w:jc w:val="center"/>
        <w:rPr>
          <w:rFonts w:eastAsia="Calibri"/>
          <w:sz w:val="22"/>
          <w:szCs w:val="22"/>
          <w:u w:val="single"/>
        </w:rPr>
      </w:pPr>
      <w:r w:rsidRPr="009F0DC3">
        <w:rPr>
          <w:rFonts w:eastAsia="Calibri"/>
          <w:b/>
          <w:spacing w:val="-1"/>
          <w:sz w:val="22"/>
          <w:szCs w:val="22"/>
          <w:u w:val="single"/>
        </w:rPr>
        <w:t>P</w:t>
      </w:r>
      <w:r w:rsidRPr="009F0DC3">
        <w:rPr>
          <w:rFonts w:eastAsia="Calibri"/>
          <w:b/>
          <w:sz w:val="22"/>
          <w:szCs w:val="22"/>
          <w:u w:val="single"/>
        </w:rPr>
        <w:t>A</w:t>
      </w:r>
      <w:r w:rsidRPr="009F0DC3">
        <w:rPr>
          <w:rFonts w:eastAsia="Calibri"/>
          <w:b/>
          <w:spacing w:val="1"/>
          <w:sz w:val="22"/>
          <w:szCs w:val="22"/>
          <w:u w:val="single"/>
        </w:rPr>
        <w:t>RT</w:t>
      </w:r>
      <w:r w:rsidRPr="009F0DC3">
        <w:rPr>
          <w:rFonts w:eastAsia="Calibri"/>
          <w:b/>
          <w:sz w:val="22"/>
          <w:szCs w:val="22"/>
          <w:u w:val="single"/>
        </w:rPr>
        <w:t>ICU</w:t>
      </w:r>
      <w:r w:rsidRPr="009F0DC3">
        <w:rPr>
          <w:rFonts w:eastAsia="Calibri"/>
          <w:b/>
          <w:spacing w:val="1"/>
          <w:sz w:val="22"/>
          <w:szCs w:val="22"/>
          <w:u w:val="single"/>
        </w:rPr>
        <w:t>L</w:t>
      </w:r>
      <w:r w:rsidRPr="009F0DC3">
        <w:rPr>
          <w:rFonts w:eastAsia="Calibri"/>
          <w:b/>
          <w:sz w:val="22"/>
          <w:szCs w:val="22"/>
          <w:u w:val="single"/>
        </w:rPr>
        <w:t>A</w:t>
      </w:r>
      <w:r w:rsidRPr="009F0DC3">
        <w:rPr>
          <w:rFonts w:eastAsia="Calibri"/>
          <w:b/>
          <w:spacing w:val="1"/>
          <w:sz w:val="22"/>
          <w:szCs w:val="22"/>
          <w:u w:val="single"/>
        </w:rPr>
        <w:t>R</w:t>
      </w:r>
      <w:r w:rsidRPr="009F0DC3">
        <w:rPr>
          <w:rFonts w:eastAsia="Calibri"/>
          <w:b/>
          <w:sz w:val="22"/>
          <w:szCs w:val="22"/>
          <w:u w:val="single"/>
        </w:rPr>
        <w:t>S</w:t>
      </w:r>
      <w:r w:rsidRPr="009F0DC3">
        <w:rPr>
          <w:rFonts w:eastAsia="Calibri"/>
          <w:b/>
          <w:spacing w:val="-8"/>
          <w:sz w:val="22"/>
          <w:szCs w:val="22"/>
          <w:u w:val="single"/>
        </w:rPr>
        <w:t xml:space="preserve"> </w:t>
      </w:r>
      <w:r w:rsidRPr="009F0DC3">
        <w:rPr>
          <w:rFonts w:eastAsia="Calibri"/>
          <w:b/>
          <w:sz w:val="22"/>
          <w:szCs w:val="22"/>
          <w:u w:val="single"/>
        </w:rPr>
        <w:t>OF</w:t>
      </w:r>
      <w:r w:rsidRPr="009F0DC3">
        <w:rPr>
          <w:rFonts w:eastAsia="Calibri"/>
          <w:b/>
          <w:spacing w:val="-2"/>
          <w:sz w:val="22"/>
          <w:szCs w:val="22"/>
          <w:u w:val="single"/>
        </w:rPr>
        <w:t xml:space="preserve"> </w:t>
      </w:r>
      <w:r w:rsidRPr="009F0DC3">
        <w:rPr>
          <w:rFonts w:eastAsia="Calibri"/>
          <w:b/>
          <w:spacing w:val="-1"/>
          <w:w w:val="99"/>
          <w:sz w:val="22"/>
          <w:szCs w:val="22"/>
          <w:u w:val="single"/>
        </w:rPr>
        <w:t>T</w:t>
      </w:r>
      <w:r w:rsidRPr="009F0DC3">
        <w:rPr>
          <w:rFonts w:eastAsia="Calibri"/>
          <w:b/>
          <w:spacing w:val="1"/>
          <w:w w:val="99"/>
          <w:sz w:val="22"/>
          <w:szCs w:val="22"/>
          <w:u w:val="single"/>
        </w:rPr>
        <w:t>H</w:t>
      </w:r>
      <w:r w:rsidRPr="009F0DC3">
        <w:rPr>
          <w:rFonts w:eastAsia="Calibri"/>
          <w:b/>
          <w:sz w:val="22"/>
          <w:szCs w:val="22"/>
          <w:u w:val="single"/>
        </w:rPr>
        <w:t>ES</w:t>
      </w:r>
      <w:r w:rsidRPr="009F0DC3">
        <w:rPr>
          <w:rFonts w:eastAsia="Calibri"/>
          <w:b/>
          <w:spacing w:val="-2"/>
          <w:sz w:val="22"/>
          <w:szCs w:val="22"/>
          <w:u w:val="single"/>
        </w:rPr>
        <w:t>I</w:t>
      </w:r>
      <w:r w:rsidRPr="009F0DC3">
        <w:rPr>
          <w:rFonts w:eastAsia="Calibri"/>
          <w:b/>
          <w:w w:val="99"/>
          <w:sz w:val="22"/>
          <w:szCs w:val="22"/>
          <w:u w:val="single"/>
        </w:rPr>
        <w:t>S</w:t>
      </w:r>
    </w:p>
    <w:p w14:paraId="0B999D4C" w14:textId="77777777" w:rsidR="00554BD5" w:rsidRPr="009F0DC3" w:rsidRDefault="00554BD5" w:rsidP="00BD4BE6">
      <w:pPr>
        <w:tabs>
          <w:tab w:val="left" w:pos="0"/>
        </w:tabs>
        <w:ind w:right="40"/>
        <w:rPr>
          <w:sz w:val="22"/>
          <w:szCs w:val="22"/>
        </w:rPr>
      </w:pPr>
    </w:p>
    <w:p w14:paraId="451C335C" w14:textId="77777777" w:rsidR="00BD4BE6" w:rsidRDefault="00C36D13" w:rsidP="00BD4BE6">
      <w:pPr>
        <w:tabs>
          <w:tab w:val="left" w:pos="0"/>
        </w:tabs>
        <w:ind w:right="40"/>
        <w:rPr>
          <w:rFonts w:eastAsia="Calibri"/>
          <w:spacing w:val="2"/>
          <w:sz w:val="22"/>
          <w:szCs w:val="22"/>
        </w:rPr>
      </w:pPr>
      <w:r w:rsidRPr="009F0DC3">
        <w:rPr>
          <w:rFonts w:eastAsia="Calibri"/>
          <w:sz w:val="22"/>
          <w:szCs w:val="22"/>
        </w:rPr>
        <w:t>The</w:t>
      </w:r>
      <w:r w:rsidRPr="009F0DC3">
        <w:rPr>
          <w:rFonts w:eastAsia="Calibri"/>
          <w:spacing w:val="1"/>
          <w:sz w:val="22"/>
          <w:szCs w:val="22"/>
        </w:rPr>
        <w:t xml:space="preserve"> s</w:t>
      </w:r>
      <w:r w:rsidRPr="009F0DC3">
        <w:rPr>
          <w:rFonts w:eastAsia="Calibri"/>
          <w:sz w:val="22"/>
          <w:szCs w:val="22"/>
        </w:rPr>
        <w:t>t</w:t>
      </w:r>
      <w:r w:rsidRPr="009F0DC3">
        <w:rPr>
          <w:rFonts w:eastAsia="Calibri"/>
          <w:spacing w:val="-1"/>
          <w:sz w:val="22"/>
          <w:szCs w:val="22"/>
        </w:rPr>
        <w:t>ud</w:t>
      </w:r>
      <w:r w:rsidRPr="009F0DC3">
        <w:rPr>
          <w:rFonts w:eastAsia="Calibri"/>
          <w:sz w:val="22"/>
          <w:szCs w:val="22"/>
        </w:rPr>
        <w:t xml:space="preserve">ent 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u</w:t>
      </w:r>
      <w:r w:rsidRPr="009F0DC3">
        <w:rPr>
          <w:rFonts w:eastAsia="Calibri"/>
          <w:sz w:val="22"/>
          <w:szCs w:val="22"/>
        </w:rPr>
        <w:t>ld</w:t>
      </w:r>
      <w:r w:rsidRPr="009F0DC3">
        <w:rPr>
          <w:rFonts w:eastAsia="Calibri"/>
          <w:spacing w:val="-1"/>
          <w:sz w:val="22"/>
          <w:szCs w:val="22"/>
        </w:rPr>
        <w:t xml:space="preserve"> c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rr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c</w:t>
      </w:r>
      <w:r w:rsidRPr="009F0DC3">
        <w:rPr>
          <w:rFonts w:eastAsia="Calibri"/>
          <w:sz w:val="22"/>
          <w:szCs w:val="22"/>
        </w:rPr>
        <w:t>tly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f</w:t>
      </w:r>
      <w:r w:rsidRPr="009F0DC3">
        <w:rPr>
          <w:rFonts w:eastAsia="Calibri"/>
          <w:spacing w:val="-1"/>
          <w:sz w:val="22"/>
          <w:szCs w:val="22"/>
        </w:rPr>
        <w:t>i</w:t>
      </w:r>
      <w:r w:rsidRPr="009F0DC3">
        <w:rPr>
          <w:rFonts w:eastAsia="Calibri"/>
          <w:sz w:val="22"/>
          <w:szCs w:val="22"/>
        </w:rPr>
        <w:t>ll in t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is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="009F0DC3">
        <w:rPr>
          <w:rFonts w:eastAsia="Calibri"/>
          <w:spacing w:val="1"/>
          <w:sz w:val="22"/>
          <w:szCs w:val="22"/>
        </w:rPr>
        <w:t>p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z w:val="22"/>
          <w:szCs w:val="22"/>
        </w:rPr>
        <w:t>fo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pacing w:val="1"/>
          <w:sz w:val="22"/>
          <w:szCs w:val="22"/>
        </w:rPr>
        <w:t>m</w:t>
      </w:r>
      <w:r w:rsidRPr="009F0DC3">
        <w:rPr>
          <w:rFonts w:eastAsia="Calibri"/>
          <w:sz w:val="22"/>
          <w:szCs w:val="22"/>
        </w:rPr>
        <w:t>a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Pr="009F0DC3">
        <w:rPr>
          <w:rFonts w:eastAsia="Calibri"/>
          <w:spacing w:val="-2"/>
          <w:sz w:val="22"/>
          <w:szCs w:val="22"/>
        </w:rPr>
        <w:t>im</w:t>
      </w:r>
      <w:r w:rsidRPr="009F0DC3">
        <w:rPr>
          <w:rFonts w:eastAsia="Calibri"/>
          <w:spacing w:val="1"/>
          <w:sz w:val="22"/>
          <w:szCs w:val="22"/>
        </w:rPr>
        <w:t>m</w:t>
      </w:r>
      <w:r w:rsidRPr="009F0DC3">
        <w:rPr>
          <w:rFonts w:eastAsia="Calibri"/>
          <w:sz w:val="22"/>
          <w:szCs w:val="22"/>
        </w:rPr>
        <w:t>ed</w:t>
      </w:r>
      <w:r w:rsidRPr="009F0DC3">
        <w:rPr>
          <w:rFonts w:eastAsia="Calibri"/>
          <w:spacing w:val="-1"/>
          <w:sz w:val="22"/>
          <w:szCs w:val="22"/>
        </w:rPr>
        <w:t>i</w:t>
      </w:r>
      <w:r w:rsidRPr="009F0DC3">
        <w:rPr>
          <w:rFonts w:eastAsia="Calibri"/>
          <w:sz w:val="22"/>
          <w:szCs w:val="22"/>
        </w:rPr>
        <w:t>ately af</w:t>
      </w:r>
      <w:r w:rsidRPr="009F0DC3">
        <w:rPr>
          <w:rFonts w:eastAsia="Calibri"/>
          <w:spacing w:val="-1"/>
          <w:sz w:val="22"/>
          <w:szCs w:val="22"/>
        </w:rPr>
        <w:t>t</w:t>
      </w:r>
      <w:r w:rsidRPr="009F0DC3">
        <w:rPr>
          <w:rFonts w:eastAsia="Calibri"/>
          <w:sz w:val="22"/>
          <w:szCs w:val="22"/>
        </w:rPr>
        <w:t>er all t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c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a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>ges</w:t>
      </w:r>
      <w:r w:rsidRPr="009F0DC3">
        <w:rPr>
          <w:rFonts w:eastAsia="Calibri"/>
          <w:spacing w:val="2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(in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topic,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up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rv</w:t>
      </w:r>
      <w:r w:rsidRPr="009F0DC3">
        <w:rPr>
          <w:rFonts w:eastAsia="Calibri"/>
          <w:sz w:val="22"/>
          <w:szCs w:val="22"/>
        </w:rPr>
        <w:t>i</w:t>
      </w:r>
      <w:r w:rsidRPr="009F0DC3">
        <w:rPr>
          <w:rFonts w:eastAsia="Calibri"/>
          <w:spacing w:val="1"/>
          <w:sz w:val="22"/>
          <w:szCs w:val="22"/>
        </w:rPr>
        <w:t>so</w:t>
      </w:r>
      <w:r w:rsidRPr="009F0DC3">
        <w:rPr>
          <w:rFonts w:eastAsia="Calibri"/>
          <w:sz w:val="22"/>
          <w:szCs w:val="22"/>
        </w:rPr>
        <w:t xml:space="preserve">r 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 xml:space="preserve">r </w:t>
      </w:r>
      <w:r w:rsidRPr="009F0DC3">
        <w:rPr>
          <w:rFonts w:eastAsia="Calibri"/>
          <w:spacing w:val="-1"/>
          <w:sz w:val="22"/>
          <w:szCs w:val="22"/>
        </w:rPr>
        <w:t>b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t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) are fi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>alized a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 xml:space="preserve">d 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ub</w:t>
      </w:r>
      <w:r w:rsidRPr="009F0DC3">
        <w:rPr>
          <w:rFonts w:eastAsia="Calibri"/>
          <w:spacing w:val="1"/>
          <w:sz w:val="22"/>
          <w:szCs w:val="22"/>
        </w:rPr>
        <w:t>m</w:t>
      </w:r>
      <w:r w:rsidRPr="009F0DC3">
        <w:rPr>
          <w:rFonts w:eastAsia="Calibri"/>
          <w:sz w:val="22"/>
          <w:szCs w:val="22"/>
        </w:rPr>
        <w:t>it to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="00821F5D" w:rsidRPr="009F0DC3">
        <w:rPr>
          <w:rFonts w:eastAsia="Calibri"/>
          <w:spacing w:val="2"/>
          <w:sz w:val="22"/>
          <w:szCs w:val="22"/>
        </w:rPr>
        <w:t>DRC</w:t>
      </w:r>
      <w:r w:rsidRPr="009F0DC3">
        <w:rPr>
          <w:rFonts w:eastAsia="Calibri"/>
          <w:spacing w:val="-2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w</w:t>
      </w:r>
      <w:r w:rsidRPr="009F0DC3">
        <w:rPr>
          <w:rFonts w:eastAsia="Calibri"/>
          <w:sz w:val="22"/>
          <w:szCs w:val="22"/>
        </w:rPr>
        <w:t>it</w:t>
      </w:r>
      <w:r w:rsidRPr="009F0DC3">
        <w:rPr>
          <w:rFonts w:eastAsia="Calibri"/>
          <w:spacing w:val="-2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in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="00E57C37" w:rsidRPr="009F0DC3">
        <w:rPr>
          <w:rFonts w:eastAsia="Calibri"/>
          <w:sz w:val="22"/>
          <w:szCs w:val="22"/>
        </w:rPr>
        <w:t>four</w:t>
      </w:r>
      <w:r w:rsidRPr="009F0DC3">
        <w:rPr>
          <w:rFonts w:eastAsia="Calibri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w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e</w:t>
      </w:r>
      <w:r w:rsidRPr="009F0DC3">
        <w:rPr>
          <w:rFonts w:eastAsia="Calibri"/>
          <w:spacing w:val="1"/>
          <w:sz w:val="22"/>
          <w:szCs w:val="22"/>
        </w:rPr>
        <w:t>k</w:t>
      </w:r>
      <w:r w:rsidRPr="009F0DC3">
        <w:rPr>
          <w:rFonts w:eastAsia="Calibri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 xml:space="preserve">f 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z w:val="22"/>
          <w:szCs w:val="22"/>
        </w:rPr>
        <w:t>egi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z w:val="22"/>
          <w:szCs w:val="22"/>
        </w:rPr>
        <w:t>t</w:t>
      </w:r>
      <w:r w:rsidRPr="009F0DC3">
        <w:rPr>
          <w:rFonts w:eastAsia="Calibri"/>
          <w:spacing w:val="-2"/>
          <w:sz w:val="22"/>
          <w:szCs w:val="22"/>
        </w:rPr>
        <w:t>r</w:t>
      </w:r>
      <w:r w:rsidRPr="009F0DC3">
        <w:rPr>
          <w:rFonts w:eastAsia="Calibri"/>
          <w:sz w:val="22"/>
          <w:szCs w:val="22"/>
        </w:rPr>
        <w:t>ati</w:t>
      </w:r>
      <w:r w:rsidRPr="009F0DC3">
        <w:rPr>
          <w:rFonts w:eastAsia="Calibri"/>
          <w:spacing w:val="-2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pacing w:val="2"/>
          <w:sz w:val="22"/>
          <w:szCs w:val="22"/>
        </w:rPr>
        <w:t>.</w:t>
      </w:r>
    </w:p>
    <w:p w14:paraId="13315EF8" w14:textId="7AB32194" w:rsidR="00665480" w:rsidRDefault="00C36D13" w:rsidP="00BD4BE6">
      <w:pPr>
        <w:tabs>
          <w:tab w:val="left" w:pos="0"/>
        </w:tabs>
        <w:spacing w:line="320" w:lineRule="atLeast"/>
        <w:ind w:right="39"/>
        <w:rPr>
          <w:rFonts w:eastAsia="Calibri"/>
          <w:sz w:val="22"/>
          <w:szCs w:val="22"/>
        </w:rPr>
      </w:pPr>
      <w:r w:rsidRPr="009F0DC3">
        <w:rPr>
          <w:rFonts w:eastAsia="Calibri"/>
          <w:b/>
          <w:sz w:val="22"/>
          <w:szCs w:val="22"/>
        </w:rPr>
        <w:t>A.</w:t>
      </w:r>
      <w:r w:rsidRPr="009F0DC3">
        <w:rPr>
          <w:rFonts w:eastAsia="Calibri"/>
          <w:b/>
          <w:spacing w:val="2"/>
          <w:sz w:val="22"/>
          <w:szCs w:val="22"/>
        </w:rPr>
        <w:t xml:space="preserve"> </w:t>
      </w:r>
      <w:r w:rsidRPr="009F0DC3">
        <w:rPr>
          <w:rFonts w:eastAsia="Calibri"/>
          <w:b/>
          <w:sz w:val="22"/>
          <w:szCs w:val="22"/>
        </w:rPr>
        <w:t>P</w:t>
      </w:r>
      <w:r w:rsidRPr="009F0DC3">
        <w:rPr>
          <w:rFonts w:eastAsia="Calibri"/>
          <w:b/>
          <w:spacing w:val="-1"/>
          <w:sz w:val="22"/>
          <w:szCs w:val="22"/>
        </w:rPr>
        <w:t>e</w:t>
      </w:r>
      <w:r w:rsidRPr="009F0DC3">
        <w:rPr>
          <w:rFonts w:eastAsia="Calibri"/>
          <w:b/>
          <w:sz w:val="22"/>
          <w:szCs w:val="22"/>
        </w:rPr>
        <w:t>r</w:t>
      </w:r>
      <w:r w:rsidRPr="009F0DC3">
        <w:rPr>
          <w:rFonts w:eastAsia="Calibri"/>
          <w:b/>
          <w:spacing w:val="-1"/>
          <w:sz w:val="22"/>
          <w:szCs w:val="22"/>
        </w:rPr>
        <w:t>s</w:t>
      </w:r>
      <w:r w:rsidRPr="009F0DC3">
        <w:rPr>
          <w:rFonts w:eastAsia="Calibri"/>
          <w:b/>
          <w:spacing w:val="1"/>
          <w:sz w:val="22"/>
          <w:szCs w:val="22"/>
        </w:rPr>
        <w:t>on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l</w:t>
      </w:r>
      <w:r w:rsidRPr="009F0DC3">
        <w:rPr>
          <w:rFonts w:eastAsia="Calibri"/>
          <w:b/>
          <w:spacing w:val="-1"/>
          <w:sz w:val="22"/>
          <w:szCs w:val="22"/>
        </w:rPr>
        <w:t xml:space="preserve"> </w:t>
      </w:r>
      <w:r w:rsidRPr="009F0DC3">
        <w:rPr>
          <w:rFonts w:eastAsia="Calibri"/>
          <w:b/>
          <w:sz w:val="22"/>
          <w:szCs w:val="22"/>
        </w:rPr>
        <w:t>P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r</w:t>
      </w:r>
      <w:r w:rsidRPr="009F0DC3">
        <w:rPr>
          <w:rFonts w:eastAsia="Calibri"/>
          <w:b/>
          <w:spacing w:val="-1"/>
          <w:sz w:val="22"/>
          <w:szCs w:val="22"/>
        </w:rPr>
        <w:t>t</w:t>
      </w:r>
      <w:r w:rsidRPr="009F0DC3">
        <w:rPr>
          <w:rFonts w:eastAsia="Calibri"/>
          <w:b/>
          <w:spacing w:val="1"/>
          <w:sz w:val="22"/>
          <w:szCs w:val="22"/>
        </w:rPr>
        <w:t>i</w:t>
      </w:r>
      <w:r w:rsidRPr="009F0DC3">
        <w:rPr>
          <w:rFonts w:eastAsia="Calibri"/>
          <w:b/>
          <w:sz w:val="22"/>
          <w:szCs w:val="22"/>
        </w:rPr>
        <w:t>cu</w:t>
      </w:r>
      <w:r w:rsidRPr="009F0DC3">
        <w:rPr>
          <w:rFonts w:eastAsia="Calibri"/>
          <w:b/>
          <w:spacing w:val="1"/>
          <w:sz w:val="22"/>
          <w:szCs w:val="22"/>
        </w:rPr>
        <w:t>l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rs</w:t>
      </w:r>
    </w:p>
    <w:p w14:paraId="1B4950F7" w14:textId="7FB475F9" w:rsidR="00BD04A1" w:rsidRDefault="00C36D13" w:rsidP="00BD4BE6">
      <w:pPr>
        <w:tabs>
          <w:tab w:val="left" w:pos="3480"/>
        </w:tabs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ID N</w:t>
      </w:r>
      <w:r w:rsidRPr="00BD04A1">
        <w:rPr>
          <w:rFonts w:eastAsia="Calibri"/>
          <w:spacing w:val="1"/>
          <w:sz w:val="22"/>
          <w:szCs w:val="22"/>
        </w:rPr>
        <w:t>o</w:t>
      </w:r>
      <w:r w:rsidRPr="00BD04A1">
        <w:rPr>
          <w:rFonts w:eastAsia="Calibri"/>
          <w:sz w:val="22"/>
          <w:szCs w:val="22"/>
        </w:rPr>
        <w:t>.</w:t>
      </w:r>
      <w:r w:rsidR="00BD04A1" w:rsidRPr="00BD04A1">
        <w:rPr>
          <w:rFonts w:eastAsia="Calibri"/>
          <w:sz w:val="22"/>
          <w:szCs w:val="22"/>
        </w:rPr>
        <w:t xml:space="preserve">: </w:t>
      </w:r>
      <w:r w:rsidR="00BD04A1">
        <w:rPr>
          <w:rFonts w:eastAsia="Calibri"/>
          <w:sz w:val="22"/>
          <w:szCs w:val="22"/>
        </w:rPr>
        <w:t>___________________________</w:t>
      </w:r>
      <w:r w:rsidR="00BD04A1">
        <w:rPr>
          <w:rFonts w:eastAsia="Calibri"/>
          <w:sz w:val="22"/>
          <w:szCs w:val="22"/>
        </w:rPr>
        <w:tab/>
      </w:r>
      <w:r w:rsidR="00BD04A1">
        <w:rPr>
          <w:rFonts w:eastAsia="Calibri"/>
          <w:sz w:val="22"/>
          <w:szCs w:val="22"/>
        </w:rPr>
        <w:tab/>
      </w:r>
      <w:r w:rsidRPr="00BD04A1">
        <w:rPr>
          <w:rFonts w:eastAsia="Calibri"/>
          <w:sz w:val="22"/>
          <w:szCs w:val="22"/>
        </w:rPr>
        <w:t>Na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e:</w:t>
      </w:r>
      <w:r w:rsidR="00BD04A1" w:rsidRPr="00BD04A1">
        <w:rPr>
          <w:rFonts w:eastAsia="Calibri"/>
          <w:sz w:val="22"/>
          <w:szCs w:val="22"/>
        </w:rPr>
        <w:t xml:space="preserve"> </w:t>
      </w:r>
      <w:r w:rsidR="00BD04A1">
        <w:rPr>
          <w:rFonts w:eastAsia="Calibri"/>
          <w:sz w:val="22"/>
          <w:szCs w:val="22"/>
        </w:rPr>
        <w:t>__________________________________</w:t>
      </w:r>
    </w:p>
    <w:p w14:paraId="6BA1C1E7" w14:textId="4811F7C3" w:rsidR="00BD04A1" w:rsidRDefault="00C36D13" w:rsidP="00BD4BE6">
      <w:pPr>
        <w:tabs>
          <w:tab w:val="left" w:pos="3480"/>
        </w:tabs>
        <w:spacing w:line="360" w:lineRule="auto"/>
        <w:ind w:right="39"/>
        <w:rPr>
          <w:rFonts w:eastAsia="Calibri"/>
          <w:spacing w:val="-1"/>
          <w:sz w:val="22"/>
          <w:szCs w:val="22"/>
        </w:rPr>
      </w:pPr>
      <w:r w:rsidRPr="00BD04A1">
        <w:rPr>
          <w:rFonts w:eastAsia="Calibri"/>
          <w:spacing w:val="-1"/>
          <w:sz w:val="22"/>
          <w:szCs w:val="22"/>
        </w:rPr>
        <w:t>L</w:t>
      </w:r>
      <w:r w:rsidRPr="00BD04A1">
        <w:rPr>
          <w:rFonts w:eastAsia="Calibri"/>
          <w:spacing w:val="1"/>
          <w:sz w:val="22"/>
          <w:szCs w:val="22"/>
        </w:rPr>
        <w:t>oc</w:t>
      </w:r>
      <w:r w:rsidRPr="00BD04A1">
        <w:rPr>
          <w:rFonts w:eastAsia="Calibri"/>
          <w:sz w:val="22"/>
          <w:szCs w:val="22"/>
        </w:rPr>
        <w:t>al</w:t>
      </w:r>
      <w:r w:rsidRPr="00BD04A1">
        <w:rPr>
          <w:rFonts w:eastAsia="Calibri"/>
          <w:spacing w:val="-2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A</w:t>
      </w:r>
      <w:r w:rsidRPr="00BD04A1">
        <w:rPr>
          <w:rFonts w:eastAsia="Calibri"/>
          <w:spacing w:val="-1"/>
          <w:sz w:val="22"/>
          <w:szCs w:val="22"/>
        </w:rPr>
        <w:t>ddr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1"/>
          <w:sz w:val="22"/>
          <w:szCs w:val="22"/>
        </w:rPr>
        <w:t>ss</w:t>
      </w:r>
      <w:r w:rsidRPr="00BD04A1">
        <w:rPr>
          <w:rFonts w:eastAsia="Calibri"/>
          <w:sz w:val="22"/>
          <w:szCs w:val="22"/>
        </w:rPr>
        <w:t>: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="00BD04A1">
        <w:rPr>
          <w:rFonts w:eastAsia="Calibri"/>
          <w:spacing w:val="-1"/>
          <w:sz w:val="22"/>
          <w:szCs w:val="22"/>
        </w:rPr>
        <w:t>__________________________________________________________________________</w:t>
      </w:r>
    </w:p>
    <w:p w14:paraId="79E391DA" w14:textId="3C3C67E1" w:rsidR="00BD04A1" w:rsidRPr="00BD04A1" w:rsidRDefault="00BD04A1" w:rsidP="00BD4BE6">
      <w:pPr>
        <w:tabs>
          <w:tab w:val="left" w:pos="3480"/>
        </w:tabs>
        <w:spacing w:line="360" w:lineRule="auto"/>
        <w:ind w:right="39"/>
        <w:rPr>
          <w:rFonts w:eastAsia="Calibri"/>
          <w:spacing w:val="-1"/>
          <w:sz w:val="22"/>
          <w:szCs w:val="22"/>
        </w:rPr>
      </w:pPr>
      <w:r>
        <w:rPr>
          <w:rFonts w:eastAsia="Calibri"/>
          <w:spacing w:val="-1"/>
          <w:sz w:val="22"/>
          <w:szCs w:val="22"/>
        </w:rPr>
        <w:t>______________________________________________________________</w:t>
      </w:r>
      <w:r w:rsidR="00BD4BE6">
        <w:rPr>
          <w:rFonts w:eastAsia="Calibri"/>
          <w:spacing w:val="-1"/>
          <w:sz w:val="22"/>
          <w:szCs w:val="22"/>
        </w:rPr>
        <w:t>________________________</w:t>
      </w:r>
    </w:p>
    <w:p w14:paraId="577257FD" w14:textId="50EB1FFB" w:rsidR="00BD04A1" w:rsidRPr="00BD04A1" w:rsidRDefault="00C36D13" w:rsidP="00BD4BE6">
      <w:pPr>
        <w:tabs>
          <w:tab w:val="left" w:pos="3480"/>
        </w:tabs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ail</w:t>
      </w:r>
      <w:r w:rsidRPr="00BD04A1">
        <w:rPr>
          <w:rFonts w:eastAsia="Calibri"/>
          <w:spacing w:val="-2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A</w:t>
      </w:r>
      <w:r w:rsidRPr="00BD04A1">
        <w:rPr>
          <w:rFonts w:eastAsia="Calibri"/>
          <w:spacing w:val="-1"/>
          <w:sz w:val="22"/>
          <w:szCs w:val="22"/>
        </w:rPr>
        <w:t>ddr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1"/>
          <w:sz w:val="22"/>
          <w:szCs w:val="22"/>
        </w:rPr>
        <w:t>s</w:t>
      </w:r>
      <w:r w:rsidRPr="00BD04A1">
        <w:rPr>
          <w:rFonts w:eastAsia="Calibri"/>
          <w:sz w:val="22"/>
          <w:szCs w:val="22"/>
        </w:rPr>
        <w:t>s</w:t>
      </w:r>
      <w:r w:rsidR="00BD04A1" w:rsidRPr="00BD04A1">
        <w:rPr>
          <w:rFonts w:eastAsia="Calibri"/>
          <w:sz w:val="22"/>
          <w:szCs w:val="22"/>
        </w:rPr>
        <w:t xml:space="preserve">: </w:t>
      </w:r>
      <w:r w:rsidR="00BD04A1">
        <w:rPr>
          <w:rFonts w:eastAsia="Calibri"/>
          <w:sz w:val="22"/>
          <w:szCs w:val="22"/>
        </w:rPr>
        <w:t>_________________________________________________________________________</w:t>
      </w:r>
    </w:p>
    <w:p w14:paraId="086C28EB" w14:textId="48438E8C" w:rsidR="00554BD5" w:rsidRDefault="00C36D13" w:rsidP="00BD4BE6">
      <w:pPr>
        <w:tabs>
          <w:tab w:val="left" w:pos="3480"/>
        </w:tabs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pacing w:val="1"/>
          <w:sz w:val="22"/>
          <w:szCs w:val="22"/>
        </w:rPr>
        <w:t>P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>r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a</w:t>
      </w:r>
      <w:r w:rsidRPr="00BD04A1">
        <w:rPr>
          <w:rFonts w:eastAsia="Calibri"/>
          <w:spacing w:val="-1"/>
          <w:sz w:val="22"/>
          <w:szCs w:val="22"/>
        </w:rPr>
        <w:t>n</w:t>
      </w:r>
      <w:r w:rsidRPr="00BD04A1">
        <w:rPr>
          <w:rFonts w:eastAsia="Calibri"/>
          <w:sz w:val="22"/>
          <w:szCs w:val="22"/>
        </w:rPr>
        <w:t xml:space="preserve">ent </w:t>
      </w:r>
      <w:r w:rsidRPr="00BD04A1">
        <w:rPr>
          <w:rFonts w:eastAsia="Calibri"/>
          <w:spacing w:val="-2"/>
          <w:sz w:val="22"/>
          <w:szCs w:val="22"/>
        </w:rPr>
        <w:t>H</w:t>
      </w:r>
      <w:r w:rsidRPr="00BD04A1">
        <w:rPr>
          <w:rFonts w:eastAsia="Calibri"/>
          <w:spacing w:val="1"/>
          <w:sz w:val="22"/>
          <w:szCs w:val="22"/>
        </w:rPr>
        <w:t>om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A</w:t>
      </w:r>
      <w:r w:rsidRPr="00BD04A1">
        <w:rPr>
          <w:rFonts w:eastAsia="Calibri"/>
          <w:spacing w:val="-1"/>
          <w:sz w:val="22"/>
          <w:szCs w:val="22"/>
        </w:rPr>
        <w:t>ddr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>s</w:t>
      </w:r>
      <w:r w:rsidRPr="00BD04A1">
        <w:rPr>
          <w:rFonts w:eastAsia="Calibri"/>
          <w:sz w:val="22"/>
          <w:szCs w:val="22"/>
        </w:rPr>
        <w:t>s</w:t>
      </w:r>
      <w:r w:rsidRPr="00BD04A1">
        <w:rPr>
          <w:rFonts w:eastAsia="Calibri"/>
          <w:spacing w:val="1"/>
          <w:sz w:val="22"/>
          <w:szCs w:val="22"/>
        </w:rPr>
        <w:t xml:space="preserve"> </w:t>
      </w:r>
      <w:r w:rsidRPr="00BD04A1">
        <w:rPr>
          <w:rFonts w:eastAsia="Calibri"/>
          <w:sz w:val="22"/>
          <w:szCs w:val="22"/>
        </w:rPr>
        <w:t>&amp;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="00665480" w:rsidRPr="00BD04A1">
        <w:rPr>
          <w:rFonts w:eastAsia="Calibri"/>
          <w:spacing w:val="-1"/>
          <w:sz w:val="22"/>
          <w:szCs w:val="22"/>
        </w:rPr>
        <w:t>Mobile No.</w:t>
      </w:r>
      <w:r w:rsidR="00BD04A1">
        <w:rPr>
          <w:rFonts w:eastAsia="Calibri"/>
          <w:sz w:val="22"/>
          <w:szCs w:val="22"/>
        </w:rPr>
        <w:t>: ____________________________________________________</w:t>
      </w:r>
    </w:p>
    <w:p w14:paraId="386A72D9" w14:textId="678DAAAB" w:rsidR="00554BD5" w:rsidRPr="009F0DC3" w:rsidRDefault="00BD04A1" w:rsidP="00BD4BE6">
      <w:pPr>
        <w:tabs>
          <w:tab w:val="left" w:pos="3480"/>
        </w:tabs>
        <w:spacing w:line="360" w:lineRule="auto"/>
        <w:ind w:right="39"/>
        <w:rPr>
          <w:sz w:val="22"/>
          <w:szCs w:val="22"/>
        </w:rPr>
      </w:pPr>
      <w:r>
        <w:rPr>
          <w:rFonts w:eastAsia="Calibri"/>
          <w:sz w:val="22"/>
          <w:szCs w:val="22"/>
        </w:rPr>
        <w:t>_________________________________________________________</w:t>
      </w:r>
      <w:r w:rsidR="00BD4BE6">
        <w:rPr>
          <w:rFonts w:eastAsia="Calibri"/>
          <w:sz w:val="22"/>
          <w:szCs w:val="22"/>
        </w:rPr>
        <w:t>_____________________________</w:t>
      </w:r>
    </w:p>
    <w:p w14:paraId="6ED601D6" w14:textId="0E91470D" w:rsidR="00554BD5" w:rsidRPr="00BD04A1" w:rsidRDefault="00C36D13" w:rsidP="00BD4BE6">
      <w:pPr>
        <w:spacing w:line="360" w:lineRule="auto"/>
        <w:ind w:right="39"/>
        <w:rPr>
          <w:rFonts w:eastAsia="Calibri"/>
          <w:sz w:val="22"/>
          <w:szCs w:val="22"/>
        </w:rPr>
      </w:pPr>
      <w:r w:rsidRPr="009F0DC3">
        <w:rPr>
          <w:rFonts w:eastAsia="Calibri"/>
          <w:b/>
          <w:sz w:val="22"/>
          <w:szCs w:val="22"/>
        </w:rPr>
        <w:t>B.</w:t>
      </w:r>
      <w:r w:rsidRPr="009F0DC3">
        <w:rPr>
          <w:rFonts w:eastAsia="Calibri"/>
          <w:b/>
          <w:spacing w:val="-1"/>
          <w:sz w:val="22"/>
          <w:szCs w:val="22"/>
        </w:rPr>
        <w:t xml:space="preserve"> </w:t>
      </w:r>
      <w:r w:rsidRPr="009F0DC3">
        <w:rPr>
          <w:rFonts w:eastAsia="Calibri"/>
          <w:b/>
          <w:spacing w:val="1"/>
          <w:sz w:val="22"/>
          <w:szCs w:val="22"/>
        </w:rPr>
        <w:t>Th</w:t>
      </w:r>
      <w:r w:rsidRPr="009F0DC3">
        <w:rPr>
          <w:rFonts w:eastAsia="Calibri"/>
          <w:b/>
          <w:spacing w:val="-1"/>
          <w:sz w:val="22"/>
          <w:szCs w:val="22"/>
        </w:rPr>
        <w:t>es</w:t>
      </w:r>
      <w:r w:rsidRPr="009F0DC3">
        <w:rPr>
          <w:rFonts w:eastAsia="Calibri"/>
          <w:b/>
          <w:spacing w:val="1"/>
          <w:sz w:val="22"/>
          <w:szCs w:val="22"/>
        </w:rPr>
        <w:t>i</w:t>
      </w:r>
      <w:r w:rsidRPr="009F0DC3">
        <w:rPr>
          <w:rFonts w:eastAsia="Calibri"/>
          <w:b/>
          <w:sz w:val="22"/>
          <w:szCs w:val="22"/>
        </w:rPr>
        <w:t>s P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r</w:t>
      </w:r>
      <w:r w:rsidRPr="009F0DC3">
        <w:rPr>
          <w:rFonts w:eastAsia="Calibri"/>
          <w:b/>
          <w:spacing w:val="-1"/>
          <w:sz w:val="22"/>
          <w:szCs w:val="22"/>
        </w:rPr>
        <w:t>t</w:t>
      </w:r>
      <w:r w:rsidRPr="009F0DC3">
        <w:rPr>
          <w:rFonts w:eastAsia="Calibri"/>
          <w:b/>
          <w:spacing w:val="1"/>
          <w:sz w:val="22"/>
          <w:szCs w:val="22"/>
        </w:rPr>
        <w:t>i</w:t>
      </w:r>
      <w:r w:rsidRPr="009F0DC3">
        <w:rPr>
          <w:rFonts w:eastAsia="Calibri"/>
          <w:b/>
          <w:spacing w:val="-3"/>
          <w:sz w:val="22"/>
          <w:szCs w:val="22"/>
        </w:rPr>
        <w:t>c</w:t>
      </w:r>
      <w:r w:rsidRPr="009F0DC3">
        <w:rPr>
          <w:rFonts w:eastAsia="Calibri"/>
          <w:b/>
          <w:spacing w:val="1"/>
          <w:sz w:val="22"/>
          <w:szCs w:val="22"/>
        </w:rPr>
        <w:t>ul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rs</w:t>
      </w:r>
    </w:p>
    <w:p w14:paraId="231160DC" w14:textId="53B647F8" w:rsidR="00554BD5" w:rsidRPr="00BD04A1" w:rsidRDefault="00C36D13" w:rsidP="00BD4BE6">
      <w:pPr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Na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o</w:t>
      </w:r>
      <w:r w:rsidRPr="00BD04A1">
        <w:rPr>
          <w:rFonts w:eastAsia="Calibri"/>
          <w:sz w:val="22"/>
          <w:szCs w:val="22"/>
        </w:rPr>
        <w:t>f S</w:t>
      </w:r>
      <w:r w:rsidRPr="00BD04A1">
        <w:rPr>
          <w:rFonts w:eastAsia="Calibri"/>
          <w:spacing w:val="-1"/>
          <w:sz w:val="22"/>
          <w:szCs w:val="22"/>
        </w:rPr>
        <w:t>up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>rv</w:t>
      </w:r>
      <w:r w:rsidRPr="00BD04A1">
        <w:rPr>
          <w:rFonts w:eastAsia="Calibri"/>
          <w:sz w:val="22"/>
          <w:szCs w:val="22"/>
        </w:rPr>
        <w:t>i</w:t>
      </w:r>
      <w:r w:rsidRPr="00BD04A1">
        <w:rPr>
          <w:rFonts w:eastAsia="Calibri"/>
          <w:spacing w:val="1"/>
          <w:sz w:val="22"/>
          <w:szCs w:val="22"/>
        </w:rPr>
        <w:t>so</w:t>
      </w:r>
      <w:r w:rsidRPr="00BD04A1">
        <w:rPr>
          <w:rFonts w:eastAsia="Calibri"/>
          <w:spacing w:val="-1"/>
          <w:sz w:val="22"/>
          <w:szCs w:val="22"/>
        </w:rPr>
        <w:t>r</w:t>
      </w:r>
      <w:r w:rsidRPr="00BD04A1">
        <w:rPr>
          <w:rFonts w:eastAsia="Calibri"/>
          <w:sz w:val="22"/>
          <w:szCs w:val="22"/>
        </w:rPr>
        <w:t>:</w:t>
      </w:r>
      <w:r w:rsidR="00BD04A1">
        <w:rPr>
          <w:rFonts w:eastAsia="Calibri"/>
          <w:sz w:val="22"/>
          <w:szCs w:val="22"/>
        </w:rPr>
        <w:t xml:space="preserve"> _____________________________________________________________________</w:t>
      </w:r>
      <w:r w:rsidRPr="00BD04A1">
        <w:rPr>
          <w:rFonts w:eastAsia="Calibri"/>
          <w:sz w:val="22"/>
          <w:szCs w:val="22"/>
        </w:rPr>
        <w:t xml:space="preserve"> Na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o</w:t>
      </w:r>
      <w:r w:rsidRPr="00BD04A1">
        <w:rPr>
          <w:rFonts w:eastAsia="Calibri"/>
          <w:sz w:val="22"/>
          <w:szCs w:val="22"/>
        </w:rPr>
        <w:t>f C</w:t>
      </w:r>
      <w:r w:rsidRPr="00BD04A1">
        <w:rPr>
          <w:rFonts w:eastAsia="Calibri"/>
          <w:spacing w:val="1"/>
          <w:sz w:val="22"/>
          <w:szCs w:val="22"/>
        </w:rPr>
        <w:t>o</w:t>
      </w:r>
      <w:r w:rsidRPr="00BD04A1">
        <w:rPr>
          <w:rFonts w:eastAsia="Calibri"/>
          <w:spacing w:val="-1"/>
          <w:sz w:val="22"/>
          <w:szCs w:val="22"/>
        </w:rPr>
        <w:t>-</w:t>
      </w:r>
      <w:r w:rsidRPr="00BD04A1">
        <w:rPr>
          <w:rFonts w:eastAsia="Calibri"/>
          <w:sz w:val="22"/>
          <w:szCs w:val="22"/>
        </w:rPr>
        <w:t>S</w:t>
      </w:r>
      <w:r w:rsidRPr="00BD04A1">
        <w:rPr>
          <w:rFonts w:eastAsia="Calibri"/>
          <w:spacing w:val="-1"/>
          <w:sz w:val="22"/>
          <w:szCs w:val="22"/>
        </w:rPr>
        <w:t>up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>rv</w:t>
      </w:r>
      <w:r w:rsidRPr="00BD04A1">
        <w:rPr>
          <w:rFonts w:eastAsia="Calibri"/>
          <w:sz w:val="22"/>
          <w:szCs w:val="22"/>
        </w:rPr>
        <w:t>i</w:t>
      </w:r>
      <w:r w:rsidRPr="00BD04A1">
        <w:rPr>
          <w:rFonts w:eastAsia="Calibri"/>
          <w:spacing w:val="1"/>
          <w:sz w:val="22"/>
          <w:szCs w:val="22"/>
        </w:rPr>
        <w:t>so</w:t>
      </w:r>
      <w:r w:rsidRPr="00BD04A1">
        <w:rPr>
          <w:rFonts w:eastAsia="Calibri"/>
          <w:spacing w:val="-1"/>
          <w:sz w:val="22"/>
          <w:szCs w:val="22"/>
        </w:rPr>
        <w:t>r</w:t>
      </w:r>
      <w:r w:rsidRPr="00BD04A1">
        <w:rPr>
          <w:rFonts w:eastAsia="Calibri"/>
          <w:sz w:val="22"/>
          <w:szCs w:val="22"/>
        </w:rPr>
        <w:t>:</w:t>
      </w:r>
      <w:r w:rsidR="00BD04A1">
        <w:rPr>
          <w:rFonts w:eastAsia="Calibri"/>
          <w:sz w:val="22"/>
          <w:szCs w:val="22"/>
        </w:rPr>
        <w:t xml:space="preserve"> __________________________________________________________________</w:t>
      </w:r>
    </w:p>
    <w:p w14:paraId="323B0C03" w14:textId="62100074" w:rsidR="00BD04A1" w:rsidRDefault="00C36D13" w:rsidP="00BD4BE6">
      <w:pPr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The</w:t>
      </w:r>
      <w:r w:rsidRPr="00BD04A1">
        <w:rPr>
          <w:rFonts w:eastAsia="Calibri"/>
          <w:spacing w:val="1"/>
          <w:sz w:val="22"/>
          <w:szCs w:val="22"/>
        </w:rPr>
        <w:t>s</w:t>
      </w:r>
      <w:r w:rsidRPr="00BD04A1">
        <w:rPr>
          <w:rFonts w:eastAsia="Calibri"/>
          <w:sz w:val="22"/>
          <w:szCs w:val="22"/>
        </w:rPr>
        <w:t>is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="00BD04A1">
        <w:rPr>
          <w:rFonts w:eastAsia="Calibri"/>
          <w:spacing w:val="-1"/>
          <w:sz w:val="22"/>
          <w:szCs w:val="22"/>
        </w:rPr>
        <w:t>T</w:t>
      </w:r>
      <w:r w:rsidRPr="00BD04A1">
        <w:rPr>
          <w:rFonts w:eastAsia="Calibri"/>
          <w:sz w:val="22"/>
          <w:szCs w:val="22"/>
        </w:rPr>
        <w:t xml:space="preserve">opic: </w:t>
      </w:r>
      <w:r w:rsidR="00BD04A1">
        <w:rPr>
          <w:rFonts w:eastAsia="Calibri"/>
          <w:sz w:val="22"/>
          <w:szCs w:val="22"/>
        </w:rPr>
        <w:t>__________________________________________________________________________</w:t>
      </w:r>
    </w:p>
    <w:p w14:paraId="553C0E1B" w14:textId="619834C5" w:rsidR="00554BD5" w:rsidRPr="009F0DC3" w:rsidRDefault="00C36D13" w:rsidP="00BD4BE6">
      <w:pPr>
        <w:spacing w:line="360" w:lineRule="auto"/>
        <w:ind w:right="39"/>
        <w:rPr>
          <w:sz w:val="22"/>
          <w:szCs w:val="22"/>
        </w:rPr>
      </w:pPr>
      <w:r w:rsidRPr="009F0DC3">
        <w:rPr>
          <w:rFonts w:eastAsia="Calibri"/>
          <w:sz w:val="22"/>
          <w:szCs w:val="22"/>
        </w:rPr>
        <w:t>Re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z w:val="22"/>
          <w:szCs w:val="22"/>
        </w:rPr>
        <w:t>ea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pacing w:val="1"/>
          <w:sz w:val="22"/>
          <w:szCs w:val="22"/>
        </w:rPr>
        <w:t>c</w:t>
      </w:r>
      <w:r w:rsidRPr="009F0DC3">
        <w:rPr>
          <w:rFonts w:eastAsia="Calibri"/>
          <w:sz w:val="22"/>
          <w:szCs w:val="22"/>
        </w:rPr>
        <w:t>h a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z w:val="22"/>
          <w:szCs w:val="22"/>
        </w:rPr>
        <w:t>ea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(</w:t>
      </w:r>
      <w:r w:rsidRPr="009F0DC3">
        <w:rPr>
          <w:rFonts w:eastAsia="Calibri"/>
          <w:spacing w:val="-2"/>
          <w:sz w:val="22"/>
          <w:szCs w:val="22"/>
        </w:rPr>
        <w:t>c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</w:t>
      </w:r>
      <w:r w:rsidRPr="009F0DC3">
        <w:rPr>
          <w:rFonts w:eastAsia="Calibri"/>
          <w:sz w:val="22"/>
          <w:szCs w:val="22"/>
        </w:rPr>
        <w:t>lt B</w:t>
      </w:r>
      <w:r w:rsidRPr="009F0DC3">
        <w:rPr>
          <w:rFonts w:eastAsia="Calibri"/>
          <w:spacing w:val="-1"/>
          <w:sz w:val="22"/>
          <w:szCs w:val="22"/>
        </w:rPr>
        <w:t>u</w:t>
      </w:r>
      <w:r w:rsidRPr="009F0DC3">
        <w:rPr>
          <w:rFonts w:eastAsia="Calibri"/>
          <w:sz w:val="22"/>
          <w:szCs w:val="22"/>
        </w:rPr>
        <w:t>lleti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BD04A1">
        <w:rPr>
          <w:rFonts w:eastAsia="Calibri"/>
          <w:sz w:val="22"/>
          <w:szCs w:val="22"/>
        </w:rPr>
        <w:t>):</w:t>
      </w:r>
      <w:r w:rsidR="00BD04A1">
        <w:rPr>
          <w:rFonts w:eastAsia="Calibri"/>
          <w:sz w:val="22"/>
          <w:szCs w:val="22"/>
        </w:rPr>
        <w:t xml:space="preserve"> ___________________________________________________________</w:t>
      </w:r>
    </w:p>
    <w:p w14:paraId="7BF61831" w14:textId="77777777" w:rsidR="00554BD5" w:rsidRPr="009F0DC3" w:rsidRDefault="00554BD5" w:rsidP="00BD4BE6">
      <w:pPr>
        <w:spacing w:line="360" w:lineRule="auto"/>
        <w:ind w:right="39"/>
        <w:rPr>
          <w:sz w:val="22"/>
          <w:szCs w:val="22"/>
        </w:rPr>
      </w:pPr>
    </w:p>
    <w:p w14:paraId="626648A0" w14:textId="31A3927A" w:rsidR="00554BD5" w:rsidRPr="00BD04A1" w:rsidRDefault="00C36D13" w:rsidP="00BD4BE6">
      <w:pPr>
        <w:spacing w:line="360" w:lineRule="auto"/>
        <w:ind w:right="39"/>
        <w:rPr>
          <w:rFonts w:eastAsia="Calibri"/>
          <w:sz w:val="22"/>
          <w:szCs w:val="22"/>
        </w:rPr>
      </w:pPr>
      <w:r w:rsidRPr="009F0DC3">
        <w:rPr>
          <w:rFonts w:eastAsia="Calibri"/>
          <w:sz w:val="22"/>
          <w:szCs w:val="22"/>
        </w:rPr>
        <w:t xml:space="preserve">Date: </w:t>
      </w:r>
      <w:r w:rsidR="00BD04A1">
        <w:rPr>
          <w:rFonts w:eastAsia="Calibri"/>
          <w:sz w:val="22"/>
          <w:szCs w:val="22"/>
        </w:rPr>
        <w:t>________________</w:t>
      </w:r>
      <w:r w:rsidRPr="009F0DC3">
        <w:rPr>
          <w:rFonts w:eastAsia="Calibri"/>
          <w:sz w:val="22"/>
          <w:szCs w:val="22"/>
        </w:rPr>
        <w:t xml:space="preserve">                                                                                                 Si</w:t>
      </w:r>
      <w:r w:rsidRPr="009F0DC3">
        <w:rPr>
          <w:rFonts w:eastAsia="Calibri"/>
          <w:spacing w:val="-1"/>
          <w:sz w:val="22"/>
          <w:szCs w:val="22"/>
        </w:rPr>
        <w:t>gn</w:t>
      </w:r>
      <w:r w:rsidRPr="009F0DC3">
        <w:rPr>
          <w:rFonts w:eastAsia="Calibri"/>
          <w:sz w:val="22"/>
          <w:szCs w:val="22"/>
        </w:rPr>
        <w:t>at</w:t>
      </w:r>
      <w:r w:rsidRPr="009F0DC3">
        <w:rPr>
          <w:rFonts w:eastAsia="Calibri"/>
          <w:spacing w:val="-1"/>
          <w:sz w:val="22"/>
          <w:szCs w:val="22"/>
        </w:rPr>
        <w:t>ur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1"/>
          <w:sz w:val="22"/>
          <w:szCs w:val="22"/>
        </w:rPr>
        <w:t xml:space="preserve"> o</w:t>
      </w:r>
      <w:r w:rsidRPr="009F0DC3">
        <w:rPr>
          <w:rFonts w:eastAsia="Calibri"/>
          <w:sz w:val="22"/>
          <w:szCs w:val="22"/>
        </w:rPr>
        <w:t>f St</w:t>
      </w:r>
      <w:r w:rsidRPr="009F0DC3">
        <w:rPr>
          <w:rFonts w:eastAsia="Calibri"/>
          <w:spacing w:val="-2"/>
          <w:sz w:val="22"/>
          <w:szCs w:val="22"/>
        </w:rPr>
        <w:t>u</w:t>
      </w:r>
      <w:r w:rsidRPr="009F0DC3">
        <w:rPr>
          <w:rFonts w:eastAsia="Calibri"/>
          <w:spacing w:val="-1"/>
          <w:sz w:val="22"/>
          <w:szCs w:val="22"/>
        </w:rPr>
        <w:t>d</w:t>
      </w:r>
      <w:r w:rsidRPr="009F0DC3">
        <w:rPr>
          <w:rFonts w:eastAsia="Calibri"/>
          <w:sz w:val="22"/>
          <w:szCs w:val="22"/>
        </w:rPr>
        <w:t>ent</w:t>
      </w:r>
    </w:p>
    <w:p w14:paraId="281C3E54" w14:textId="0694D402" w:rsidR="00BD04A1" w:rsidRDefault="00BD04A1" w:rsidP="00BD4BE6">
      <w:pPr>
        <w:spacing w:line="360" w:lineRule="auto"/>
        <w:ind w:right="39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______________________________________________________________________________________</w:t>
      </w:r>
    </w:p>
    <w:p w14:paraId="12FB5E46" w14:textId="3B3C19E2" w:rsidR="00BD04A1" w:rsidRPr="00BD4BE6" w:rsidRDefault="00C36D13" w:rsidP="00BD4BE6">
      <w:pPr>
        <w:spacing w:line="360" w:lineRule="auto"/>
        <w:ind w:left="120" w:right="39"/>
        <w:jc w:val="center"/>
        <w:rPr>
          <w:rFonts w:eastAsia="Calibri"/>
          <w:b/>
          <w:sz w:val="22"/>
          <w:szCs w:val="22"/>
          <w:u w:val="single"/>
        </w:rPr>
      </w:pPr>
      <w:r w:rsidRPr="00BD04A1">
        <w:rPr>
          <w:rFonts w:eastAsia="Calibri"/>
          <w:b/>
          <w:sz w:val="22"/>
          <w:szCs w:val="22"/>
          <w:u w:val="single"/>
        </w:rPr>
        <w:t>P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a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n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>l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 xml:space="preserve"> o</w:t>
      </w:r>
      <w:r w:rsidRPr="00BD04A1">
        <w:rPr>
          <w:rFonts w:eastAsia="Calibri"/>
          <w:b/>
          <w:sz w:val="22"/>
          <w:szCs w:val="22"/>
          <w:u w:val="single"/>
        </w:rPr>
        <w:t>f</w:t>
      </w:r>
      <w:r w:rsidRPr="00BD04A1">
        <w:rPr>
          <w:rFonts w:eastAsia="Calibri"/>
          <w:b/>
          <w:spacing w:val="-3"/>
          <w:sz w:val="22"/>
          <w:szCs w:val="22"/>
          <w:u w:val="single"/>
        </w:rPr>
        <w:t xml:space="preserve"> </w:t>
      </w:r>
      <w:r w:rsidRPr="00BD04A1">
        <w:rPr>
          <w:rFonts w:eastAsia="Calibri"/>
          <w:b/>
          <w:sz w:val="22"/>
          <w:szCs w:val="22"/>
          <w:u w:val="single"/>
        </w:rPr>
        <w:t>Ex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a</w:t>
      </w:r>
      <w:r w:rsidRPr="00BD04A1">
        <w:rPr>
          <w:rFonts w:eastAsia="Calibri"/>
          <w:b/>
          <w:sz w:val="22"/>
          <w:szCs w:val="22"/>
          <w:u w:val="single"/>
        </w:rPr>
        <w:t>mi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n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 xml:space="preserve">rs </w:t>
      </w:r>
      <w:r w:rsidRPr="00BD04A1">
        <w:rPr>
          <w:rFonts w:eastAsia="Calibri"/>
          <w:b/>
          <w:spacing w:val="-2"/>
          <w:sz w:val="22"/>
          <w:szCs w:val="22"/>
          <w:u w:val="single"/>
        </w:rPr>
        <w:t>(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T</w:t>
      </w:r>
      <w:r w:rsidRPr="00BD04A1">
        <w:rPr>
          <w:rFonts w:eastAsia="Calibri"/>
          <w:b/>
          <w:sz w:val="22"/>
          <w:szCs w:val="22"/>
          <w:u w:val="single"/>
        </w:rPr>
        <w:t>o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 xml:space="preserve"> b</w:t>
      </w:r>
      <w:r w:rsidRPr="00BD04A1">
        <w:rPr>
          <w:rFonts w:eastAsia="Calibri"/>
          <w:b/>
          <w:sz w:val="22"/>
          <w:szCs w:val="22"/>
          <w:u w:val="single"/>
        </w:rPr>
        <w:t xml:space="preserve">e 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f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ill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>d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 xml:space="preserve"> 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b</w:t>
      </w:r>
      <w:r w:rsidRPr="00BD04A1">
        <w:rPr>
          <w:rFonts w:eastAsia="Calibri"/>
          <w:b/>
          <w:sz w:val="22"/>
          <w:szCs w:val="22"/>
          <w:u w:val="single"/>
        </w:rPr>
        <w:t xml:space="preserve">y </w:t>
      </w:r>
      <w:r w:rsidRPr="00BD04A1">
        <w:rPr>
          <w:rFonts w:eastAsia="Calibri"/>
          <w:b/>
          <w:spacing w:val="-3"/>
          <w:sz w:val="22"/>
          <w:szCs w:val="22"/>
          <w:u w:val="single"/>
        </w:rPr>
        <w:t>t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h</w:t>
      </w:r>
      <w:r w:rsidRPr="00BD04A1">
        <w:rPr>
          <w:rFonts w:eastAsia="Calibri"/>
          <w:b/>
          <w:sz w:val="22"/>
          <w:szCs w:val="22"/>
          <w:u w:val="single"/>
        </w:rPr>
        <w:t xml:space="preserve">e 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Su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p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>r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v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i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s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o</w:t>
      </w:r>
      <w:r w:rsidRPr="00BD04A1">
        <w:rPr>
          <w:rFonts w:eastAsia="Calibri"/>
          <w:b/>
          <w:spacing w:val="3"/>
          <w:sz w:val="22"/>
          <w:szCs w:val="22"/>
          <w:u w:val="single"/>
        </w:rPr>
        <w:t>r</w:t>
      </w:r>
      <w:r w:rsidRPr="00BD04A1">
        <w:rPr>
          <w:rFonts w:eastAsia="Calibri"/>
          <w:b/>
          <w:sz w:val="22"/>
          <w:szCs w:val="22"/>
          <w:u w:val="single"/>
        </w:rPr>
        <w:t>/C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o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-s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up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>r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v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i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s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or</w:t>
      </w:r>
      <w:r w:rsidRPr="00BD04A1">
        <w:rPr>
          <w:rFonts w:eastAsia="Calibri"/>
          <w:b/>
          <w:sz w:val="22"/>
          <w:szCs w:val="22"/>
          <w:u w:val="single"/>
        </w:rPr>
        <w:t>)</w:t>
      </w:r>
    </w:p>
    <w:tbl>
      <w:tblPr>
        <w:tblW w:w="8851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400"/>
        <w:gridCol w:w="2409"/>
        <w:gridCol w:w="2053"/>
      </w:tblGrid>
      <w:tr w:rsidR="00BD04A1" w:rsidRPr="009F0DC3" w14:paraId="441ED8F3" w14:textId="552FDDBD" w:rsidTr="00BD4BE6">
        <w:trPr>
          <w:trHeight w:val="439"/>
          <w:jc w:val="center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3935B93E" w14:textId="77777777" w:rsidR="00BD04A1" w:rsidRPr="009F0DC3" w:rsidRDefault="00BD04A1" w:rsidP="00BD4BE6">
            <w:pPr>
              <w:ind w:left="102" w:right="39"/>
              <w:rPr>
                <w:rFonts w:eastAsia="Calibri"/>
                <w:sz w:val="22"/>
                <w:szCs w:val="22"/>
              </w:rPr>
            </w:pPr>
            <w:r w:rsidRPr="009F0DC3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S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.</w:t>
            </w:r>
            <w:r w:rsidRPr="009F0DC3">
              <w:rPr>
                <w:rFonts w:eastAsia="Calibri"/>
                <w:b/>
                <w:spacing w:val="1"/>
                <w:position w:val="1"/>
                <w:sz w:val="22"/>
                <w:szCs w:val="22"/>
              </w:rPr>
              <w:t xml:space="preserve"> 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No.</w:t>
            </w:r>
          </w:p>
        </w:tc>
        <w:tc>
          <w:tcPr>
            <w:tcW w:w="3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5D104DAC" w14:textId="77777777" w:rsidR="00BD04A1" w:rsidRPr="009F0DC3" w:rsidRDefault="00BD04A1" w:rsidP="00BD4BE6">
            <w:pPr>
              <w:ind w:left="102" w:right="39"/>
              <w:jc w:val="center"/>
              <w:rPr>
                <w:rFonts w:eastAsia="Calibri"/>
                <w:sz w:val="22"/>
                <w:szCs w:val="22"/>
              </w:rPr>
            </w:pP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N</w:t>
            </w:r>
            <w:r w:rsidRPr="009F0DC3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a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 xml:space="preserve">me </w:t>
            </w:r>
            <w:r w:rsidRPr="009F0DC3">
              <w:rPr>
                <w:rFonts w:eastAsia="Calibri"/>
                <w:b/>
                <w:spacing w:val="1"/>
                <w:position w:val="1"/>
                <w:sz w:val="22"/>
                <w:szCs w:val="22"/>
              </w:rPr>
              <w:t>o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f F</w:t>
            </w:r>
            <w:r w:rsidRPr="009F0DC3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a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cu</w:t>
            </w:r>
            <w:r w:rsidRPr="009F0DC3">
              <w:rPr>
                <w:rFonts w:eastAsia="Calibri"/>
                <w:b/>
                <w:spacing w:val="1"/>
                <w:position w:val="1"/>
                <w:sz w:val="22"/>
                <w:szCs w:val="22"/>
              </w:rPr>
              <w:t>l</w:t>
            </w:r>
            <w:r w:rsidRPr="009F0DC3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t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y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5580AAA1" w14:textId="769A5ED2" w:rsidR="00BD04A1" w:rsidRPr="009F0DC3" w:rsidRDefault="00BD04A1" w:rsidP="00BD4BE6">
            <w:pPr>
              <w:ind w:left="102" w:right="39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b/>
                <w:position w:val="1"/>
                <w:sz w:val="22"/>
                <w:szCs w:val="22"/>
              </w:rPr>
              <w:t>Department</w:t>
            </w:r>
          </w:p>
        </w:tc>
        <w:tc>
          <w:tcPr>
            <w:tcW w:w="2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  <w:vAlign w:val="center"/>
          </w:tcPr>
          <w:p w14:paraId="285A8995" w14:textId="723ABA0A" w:rsidR="00BD04A1" w:rsidRDefault="00BD04A1" w:rsidP="00BD4BE6">
            <w:pPr>
              <w:ind w:left="102" w:right="39"/>
              <w:jc w:val="center"/>
              <w:rPr>
                <w:rFonts w:eastAsia="Calibri"/>
                <w:b/>
                <w:position w:val="1"/>
                <w:sz w:val="22"/>
                <w:szCs w:val="22"/>
              </w:rPr>
            </w:pPr>
            <w:r>
              <w:rPr>
                <w:rFonts w:eastAsia="Calibri"/>
                <w:b/>
                <w:position w:val="1"/>
                <w:sz w:val="22"/>
                <w:szCs w:val="22"/>
              </w:rPr>
              <w:t>Signature of Faculty</w:t>
            </w:r>
          </w:p>
        </w:tc>
      </w:tr>
      <w:tr w:rsidR="00BD04A1" w:rsidRPr="009F0DC3" w14:paraId="13B61A1B" w14:textId="345CDE83" w:rsidTr="00BD04A1">
        <w:trPr>
          <w:trHeight w:val="405"/>
          <w:jc w:val="center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5C2C8" w14:textId="77777777" w:rsidR="00BD04A1" w:rsidRPr="009F0DC3" w:rsidRDefault="00BD04A1" w:rsidP="00BD4BE6">
            <w:pPr>
              <w:ind w:left="102" w:right="39"/>
              <w:jc w:val="center"/>
              <w:rPr>
                <w:rFonts w:eastAsia="Calibri"/>
                <w:sz w:val="22"/>
                <w:szCs w:val="22"/>
              </w:rPr>
            </w:pP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1</w:t>
            </w:r>
          </w:p>
        </w:tc>
        <w:tc>
          <w:tcPr>
            <w:tcW w:w="3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BE7110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436C6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  <w:tc>
          <w:tcPr>
            <w:tcW w:w="2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D12912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</w:tr>
      <w:tr w:rsidR="00BD04A1" w:rsidRPr="009F0DC3" w14:paraId="7C7F3EED" w14:textId="18217D72" w:rsidTr="00BD04A1">
        <w:trPr>
          <w:trHeight w:val="405"/>
          <w:jc w:val="center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43EEC" w14:textId="77777777" w:rsidR="00BD04A1" w:rsidRPr="009F0DC3" w:rsidRDefault="00BD04A1" w:rsidP="00BD4BE6">
            <w:pPr>
              <w:ind w:left="102" w:right="39"/>
              <w:jc w:val="center"/>
              <w:rPr>
                <w:rFonts w:eastAsia="Calibri"/>
                <w:sz w:val="22"/>
                <w:szCs w:val="22"/>
              </w:rPr>
            </w:pP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2</w:t>
            </w:r>
          </w:p>
        </w:tc>
        <w:tc>
          <w:tcPr>
            <w:tcW w:w="3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EB7A8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86C4B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  <w:tc>
          <w:tcPr>
            <w:tcW w:w="2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D63316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</w:tr>
    </w:tbl>
    <w:p w14:paraId="389E0774" w14:textId="77777777" w:rsidR="00554BD5" w:rsidRDefault="00554BD5" w:rsidP="00BD4BE6">
      <w:pPr>
        <w:spacing w:line="360" w:lineRule="auto"/>
        <w:ind w:right="39"/>
        <w:rPr>
          <w:sz w:val="22"/>
          <w:szCs w:val="22"/>
        </w:rPr>
      </w:pPr>
    </w:p>
    <w:p w14:paraId="280A8815" w14:textId="77777777" w:rsidR="00834369" w:rsidRPr="009F0DC3" w:rsidRDefault="00834369" w:rsidP="00BD4BE6">
      <w:pPr>
        <w:spacing w:line="360" w:lineRule="auto"/>
        <w:ind w:right="39"/>
        <w:rPr>
          <w:sz w:val="22"/>
          <w:szCs w:val="22"/>
        </w:rPr>
      </w:pPr>
    </w:p>
    <w:p w14:paraId="6258ED4F" w14:textId="1CF58364" w:rsidR="00665480" w:rsidRDefault="00C36D13" w:rsidP="00BD4BE6">
      <w:pPr>
        <w:spacing w:line="360" w:lineRule="auto"/>
        <w:ind w:left="120"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Date:</w:t>
      </w:r>
      <w:r w:rsidR="00BD04A1">
        <w:rPr>
          <w:rFonts w:eastAsia="Calibri"/>
          <w:sz w:val="22"/>
          <w:szCs w:val="22"/>
        </w:rPr>
        <w:t xml:space="preserve"> ________________</w:t>
      </w:r>
      <w:r w:rsidRPr="00BD04A1">
        <w:rPr>
          <w:rFonts w:eastAsia="Calibri"/>
          <w:sz w:val="22"/>
          <w:szCs w:val="22"/>
        </w:rPr>
        <w:t xml:space="preserve">       </w:t>
      </w:r>
      <w:r w:rsidR="00BD04A1">
        <w:rPr>
          <w:rFonts w:eastAsia="Calibri"/>
          <w:sz w:val="22"/>
          <w:szCs w:val="22"/>
        </w:rPr>
        <w:tab/>
      </w:r>
      <w:r w:rsidR="00BD04A1">
        <w:rPr>
          <w:rFonts w:eastAsia="Calibri"/>
          <w:sz w:val="22"/>
          <w:szCs w:val="22"/>
        </w:rPr>
        <w:tab/>
      </w:r>
      <w:r w:rsidRPr="009F0DC3">
        <w:rPr>
          <w:rFonts w:eastAsia="Calibri"/>
          <w:sz w:val="22"/>
          <w:szCs w:val="22"/>
        </w:rPr>
        <w:t>Si</w:t>
      </w:r>
      <w:r w:rsidRPr="009F0DC3">
        <w:rPr>
          <w:rFonts w:eastAsia="Calibri"/>
          <w:spacing w:val="-1"/>
          <w:sz w:val="22"/>
          <w:szCs w:val="22"/>
        </w:rPr>
        <w:t>gn</w:t>
      </w:r>
      <w:r w:rsidRPr="009F0DC3">
        <w:rPr>
          <w:rFonts w:eastAsia="Calibri"/>
          <w:sz w:val="22"/>
          <w:szCs w:val="22"/>
        </w:rPr>
        <w:t>at</w:t>
      </w:r>
      <w:r w:rsidRPr="009F0DC3">
        <w:rPr>
          <w:rFonts w:eastAsia="Calibri"/>
          <w:spacing w:val="-1"/>
          <w:sz w:val="22"/>
          <w:szCs w:val="22"/>
        </w:rPr>
        <w:t>ur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1"/>
          <w:sz w:val="22"/>
          <w:szCs w:val="22"/>
        </w:rPr>
        <w:t xml:space="preserve"> o</w:t>
      </w:r>
      <w:r w:rsidRPr="009F0DC3">
        <w:rPr>
          <w:rFonts w:eastAsia="Calibri"/>
          <w:sz w:val="22"/>
          <w:szCs w:val="22"/>
        </w:rPr>
        <w:t>f S</w:t>
      </w:r>
      <w:r w:rsidRPr="009F0DC3">
        <w:rPr>
          <w:rFonts w:eastAsia="Calibri"/>
          <w:spacing w:val="-1"/>
          <w:sz w:val="22"/>
          <w:szCs w:val="22"/>
        </w:rPr>
        <w:t>up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rv</w:t>
      </w:r>
      <w:r w:rsidRPr="009F0DC3">
        <w:rPr>
          <w:rFonts w:eastAsia="Calibri"/>
          <w:sz w:val="22"/>
          <w:szCs w:val="22"/>
        </w:rPr>
        <w:t>i</w:t>
      </w:r>
      <w:r w:rsidRPr="009F0DC3">
        <w:rPr>
          <w:rFonts w:eastAsia="Calibri"/>
          <w:spacing w:val="1"/>
          <w:sz w:val="22"/>
          <w:szCs w:val="22"/>
        </w:rPr>
        <w:t>so</w:t>
      </w:r>
      <w:r w:rsidRPr="009F0DC3">
        <w:rPr>
          <w:rFonts w:eastAsia="Calibri"/>
          <w:sz w:val="22"/>
          <w:szCs w:val="22"/>
        </w:rPr>
        <w:t xml:space="preserve">r           </w:t>
      </w:r>
      <w:r w:rsidRPr="009F0DC3">
        <w:rPr>
          <w:rFonts w:eastAsia="Calibri"/>
          <w:spacing w:val="29"/>
          <w:sz w:val="22"/>
          <w:szCs w:val="22"/>
        </w:rPr>
        <w:t xml:space="preserve"> </w:t>
      </w:r>
      <w:r w:rsidR="00BD04A1">
        <w:rPr>
          <w:rFonts w:eastAsia="Calibri"/>
          <w:spacing w:val="29"/>
          <w:sz w:val="22"/>
          <w:szCs w:val="22"/>
        </w:rPr>
        <w:tab/>
      </w:r>
      <w:r w:rsidRPr="009F0DC3">
        <w:rPr>
          <w:rFonts w:eastAsia="Calibri"/>
          <w:sz w:val="22"/>
          <w:szCs w:val="22"/>
        </w:rPr>
        <w:t>Si</w:t>
      </w:r>
      <w:r w:rsidRPr="009F0DC3">
        <w:rPr>
          <w:rFonts w:eastAsia="Calibri"/>
          <w:spacing w:val="-1"/>
          <w:sz w:val="22"/>
          <w:szCs w:val="22"/>
        </w:rPr>
        <w:t>gn</w:t>
      </w:r>
      <w:r w:rsidRPr="009F0DC3">
        <w:rPr>
          <w:rFonts w:eastAsia="Calibri"/>
          <w:sz w:val="22"/>
          <w:szCs w:val="22"/>
        </w:rPr>
        <w:t>at</w:t>
      </w:r>
      <w:r w:rsidRPr="009F0DC3">
        <w:rPr>
          <w:rFonts w:eastAsia="Calibri"/>
          <w:spacing w:val="-1"/>
          <w:sz w:val="22"/>
          <w:szCs w:val="22"/>
        </w:rPr>
        <w:t>ur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1"/>
          <w:sz w:val="22"/>
          <w:szCs w:val="22"/>
        </w:rPr>
        <w:t xml:space="preserve"> o</w:t>
      </w:r>
      <w:r w:rsidRPr="009F0DC3">
        <w:rPr>
          <w:rFonts w:eastAsia="Calibri"/>
          <w:sz w:val="22"/>
          <w:szCs w:val="22"/>
        </w:rPr>
        <w:t>f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C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-</w:t>
      </w:r>
      <w:r w:rsidRPr="009F0DC3">
        <w:rPr>
          <w:rFonts w:eastAsia="Calibri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up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rv</w:t>
      </w:r>
      <w:r w:rsidRPr="009F0DC3">
        <w:rPr>
          <w:rFonts w:eastAsia="Calibri"/>
          <w:sz w:val="22"/>
          <w:szCs w:val="22"/>
        </w:rPr>
        <w:t>i</w:t>
      </w:r>
      <w:r w:rsidRPr="009F0DC3">
        <w:rPr>
          <w:rFonts w:eastAsia="Calibri"/>
          <w:spacing w:val="1"/>
          <w:sz w:val="22"/>
          <w:szCs w:val="22"/>
        </w:rPr>
        <w:t>so</w:t>
      </w:r>
      <w:r w:rsidRPr="009F0DC3">
        <w:rPr>
          <w:rFonts w:eastAsia="Calibri"/>
          <w:sz w:val="22"/>
          <w:szCs w:val="22"/>
        </w:rPr>
        <w:t>r</w:t>
      </w:r>
    </w:p>
    <w:p w14:paraId="4225A716" w14:textId="77777777" w:rsidR="00834369" w:rsidRDefault="00834369" w:rsidP="00BD4BE6">
      <w:pPr>
        <w:spacing w:before="39"/>
        <w:jc w:val="center"/>
        <w:rPr>
          <w:rFonts w:eastAsia="Calibri"/>
          <w:b/>
          <w:sz w:val="22"/>
          <w:szCs w:val="22"/>
          <w:u w:val="single"/>
        </w:rPr>
      </w:pPr>
    </w:p>
    <w:p w14:paraId="3987C12C" w14:textId="77777777" w:rsidR="00834369" w:rsidRDefault="00834369" w:rsidP="00BD4BE6">
      <w:pPr>
        <w:spacing w:before="39"/>
        <w:jc w:val="center"/>
        <w:rPr>
          <w:rFonts w:eastAsia="Calibri"/>
          <w:b/>
          <w:sz w:val="22"/>
          <w:szCs w:val="22"/>
          <w:u w:val="single"/>
        </w:rPr>
      </w:pPr>
    </w:p>
    <w:p w14:paraId="2C04F35E" w14:textId="38D51A26" w:rsidR="00554BD5" w:rsidRPr="00BD4BE6" w:rsidRDefault="00C36D13" w:rsidP="00BD4BE6">
      <w:pPr>
        <w:spacing w:before="39"/>
        <w:jc w:val="center"/>
        <w:rPr>
          <w:rFonts w:eastAsia="Calibri"/>
          <w:sz w:val="22"/>
          <w:szCs w:val="22"/>
          <w:u w:val="single"/>
        </w:rPr>
      </w:pPr>
      <w:r w:rsidRPr="00BD4BE6">
        <w:rPr>
          <w:rFonts w:eastAsia="Calibri"/>
          <w:b/>
          <w:sz w:val="22"/>
          <w:szCs w:val="22"/>
          <w:u w:val="single"/>
        </w:rPr>
        <w:t>Outl</w:t>
      </w:r>
      <w:r w:rsidRPr="00BD4BE6">
        <w:rPr>
          <w:rFonts w:eastAsia="Calibri"/>
          <w:b/>
          <w:spacing w:val="2"/>
          <w:sz w:val="22"/>
          <w:szCs w:val="22"/>
          <w:u w:val="single"/>
        </w:rPr>
        <w:t>i</w:t>
      </w:r>
      <w:r w:rsidRPr="00BD4BE6">
        <w:rPr>
          <w:rFonts w:eastAsia="Calibri"/>
          <w:b/>
          <w:sz w:val="22"/>
          <w:szCs w:val="22"/>
          <w:u w:val="single"/>
        </w:rPr>
        <w:t>ne</w:t>
      </w:r>
      <w:r w:rsidRPr="00BD4BE6">
        <w:rPr>
          <w:rFonts w:eastAsia="Calibri"/>
          <w:b/>
          <w:spacing w:val="-8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of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F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i</w:t>
      </w:r>
      <w:r w:rsidRPr="00BD4BE6">
        <w:rPr>
          <w:rFonts w:eastAsia="Calibri"/>
          <w:b/>
          <w:sz w:val="22"/>
          <w:szCs w:val="22"/>
          <w:u w:val="single"/>
        </w:rPr>
        <w:t>r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s</w:t>
      </w:r>
      <w:r w:rsidRPr="00BD4BE6">
        <w:rPr>
          <w:rFonts w:eastAsia="Calibri"/>
          <w:b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 xml:space="preserve"> D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4BE6">
        <w:rPr>
          <w:rFonts w:eastAsia="Calibri"/>
          <w:b/>
          <w:sz w:val="22"/>
          <w:szCs w:val="22"/>
          <w:u w:val="single"/>
        </w:rPr>
        <w:t>gr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4BE6">
        <w:rPr>
          <w:rFonts w:eastAsia="Calibri"/>
          <w:b/>
          <w:sz w:val="22"/>
          <w:szCs w:val="22"/>
          <w:u w:val="single"/>
        </w:rPr>
        <w:t>e</w:t>
      </w:r>
      <w:r w:rsidRPr="00BD4BE6">
        <w:rPr>
          <w:rFonts w:eastAsia="Calibri"/>
          <w:b/>
          <w:spacing w:val="-5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T</w:t>
      </w:r>
      <w:r w:rsidRPr="00BD4BE6">
        <w:rPr>
          <w:rFonts w:eastAsia="Calibri"/>
          <w:b/>
          <w:sz w:val="22"/>
          <w:szCs w:val="22"/>
          <w:u w:val="single"/>
        </w:rPr>
        <w:t>he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s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i</w:t>
      </w:r>
      <w:r w:rsidRPr="00BD4BE6">
        <w:rPr>
          <w:rFonts w:eastAsia="Calibri"/>
          <w:b/>
          <w:sz w:val="22"/>
          <w:szCs w:val="22"/>
          <w:u w:val="single"/>
        </w:rPr>
        <w:t>s</w:t>
      </w:r>
      <w:r w:rsidRPr="00BD4BE6">
        <w:rPr>
          <w:rFonts w:eastAsia="Calibri"/>
          <w:b/>
          <w:spacing w:val="-5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P</w:t>
      </w:r>
      <w:r w:rsidRPr="00BD4BE6">
        <w:rPr>
          <w:rFonts w:eastAsia="Calibri"/>
          <w:b/>
          <w:sz w:val="22"/>
          <w:szCs w:val="22"/>
          <w:u w:val="single"/>
        </w:rPr>
        <w:t>ro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j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c</w:t>
      </w:r>
      <w:r w:rsidRPr="00BD4BE6">
        <w:rPr>
          <w:rFonts w:eastAsia="Calibri"/>
          <w:b/>
          <w:sz w:val="22"/>
          <w:szCs w:val="22"/>
          <w:u w:val="single"/>
        </w:rPr>
        <w:t>t</w:t>
      </w:r>
    </w:p>
    <w:p w14:paraId="4C3A96FF" w14:textId="6F7ACE5F" w:rsidR="00BD4BE6" w:rsidRDefault="00C36D13" w:rsidP="00BD4BE6">
      <w:pPr>
        <w:spacing w:before="43" w:line="551" w:lineRule="auto"/>
        <w:jc w:val="center"/>
        <w:rPr>
          <w:rFonts w:eastAsia="Calibri"/>
          <w:b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(A</w:t>
      </w:r>
      <w:r w:rsidRPr="00BD4BE6">
        <w:rPr>
          <w:rFonts w:eastAsia="Calibri"/>
          <w:b/>
          <w:spacing w:val="-1"/>
          <w:sz w:val="22"/>
          <w:szCs w:val="22"/>
        </w:rPr>
        <w:t>tta</w:t>
      </w:r>
      <w:r w:rsidRPr="00BD4BE6">
        <w:rPr>
          <w:rFonts w:eastAsia="Calibri"/>
          <w:b/>
          <w:sz w:val="22"/>
          <w:szCs w:val="22"/>
        </w:rPr>
        <w:t>ch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x</w:t>
      </w:r>
      <w:r w:rsidRPr="00BD4BE6">
        <w:rPr>
          <w:rFonts w:eastAsia="Calibri"/>
          <w:b/>
          <w:spacing w:val="-1"/>
          <w:sz w:val="22"/>
          <w:szCs w:val="22"/>
        </w:rPr>
        <w:t>t</w:t>
      </w:r>
      <w:r w:rsidRPr="00BD4BE6">
        <w:rPr>
          <w:rFonts w:eastAsia="Calibri"/>
          <w:b/>
          <w:sz w:val="22"/>
          <w:szCs w:val="22"/>
        </w:rPr>
        <w:t>ra</w:t>
      </w:r>
      <w:r w:rsidRPr="00BD4BE6">
        <w:rPr>
          <w:rFonts w:eastAsia="Calibri"/>
          <w:b/>
          <w:spacing w:val="-1"/>
          <w:sz w:val="22"/>
          <w:szCs w:val="22"/>
        </w:rPr>
        <w:t xml:space="preserve"> s</w:t>
      </w:r>
      <w:r w:rsidRPr="00BD4BE6">
        <w:rPr>
          <w:rFonts w:eastAsia="Calibri"/>
          <w:b/>
          <w:spacing w:val="1"/>
          <w:sz w:val="22"/>
          <w:szCs w:val="22"/>
        </w:rPr>
        <w:t>h</w:t>
      </w:r>
      <w:r w:rsidRPr="00BD4BE6">
        <w:rPr>
          <w:rFonts w:eastAsia="Calibri"/>
          <w:b/>
          <w:spacing w:val="-1"/>
          <w:sz w:val="22"/>
          <w:szCs w:val="22"/>
        </w:rPr>
        <w:t>ee</w:t>
      </w:r>
      <w:r w:rsidRPr="00BD4BE6">
        <w:rPr>
          <w:rFonts w:eastAsia="Calibri"/>
          <w:b/>
          <w:sz w:val="22"/>
          <w:szCs w:val="22"/>
        </w:rPr>
        <w:t xml:space="preserve">t 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1"/>
          <w:sz w:val="22"/>
          <w:szCs w:val="22"/>
        </w:rPr>
        <w:t>n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c</w:t>
      </w:r>
      <w:r w:rsidRPr="00BD4BE6">
        <w:rPr>
          <w:rFonts w:eastAsia="Calibri"/>
          <w:b/>
          <w:spacing w:val="-1"/>
          <w:sz w:val="22"/>
          <w:szCs w:val="22"/>
        </w:rPr>
        <w:t>essa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y</w:t>
      </w:r>
      <w:r w:rsidRPr="00BD4BE6">
        <w:rPr>
          <w:rFonts w:eastAsia="Calibri"/>
          <w:b/>
          <w:sz w:val="22"/>
          <w:szCs w:val="22"/>
        </w:rPr>
        <w:t>)</w:t>
      </w:r>
    </w:p>
    <w:p w14:paraId="54F9168B" w14:textId="09BDAA4A" w:rsidR="00554BD5" w:rsidRPr="00BD4BE6" w:rsidRDefault="00C36D13" w:rsidP="00BD4BE6">
      <w:pPr>
        <w:spacing w:before="43" w:line="551" w:lineRule="auto"/>
        <w:rPr>
          <w:rFonts w:eastAsia="Calibri"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Aim</w:t>
      </w:r>
      <w:r w:rsidRPr="00BD4BE6">
        <w:rPr>
          <w:rFonts w:eastAsia="Calibri"/>
          <w:b/>
          <w:spacing w:val="1"/>
          <w:sz w:val="22"/>
          <w:szCs w:val="22"/>
        </w:rPr>
        <w:t xml:space="preserve"> o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2"/>
          <w:sz w:val="22"/>
          <w:szCs w:val="22"/>
        </w:rPr>
        <w:t xml:space="preserve"> o</w:t>
      </w:r>
      <w:r w:rsidRPr="00BD4BE6">
        <w:rPr>
          <w:rFonts w:eastAsia="Calibri"/>
          <w:b/>
          <w:spacing w:val="1"/>
          <w:sz w:val="22"/>
          <w:szCs w:val="22"/>
        </w:rPr>
        <w:t>bj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c</w:t>
      </w:r>
      <w:r w:rsidRPr="00BD4BE6">
        <w:rPr>
          <w:rFonts w:eastAsia="Calibri"/>
          <w:b/>
          <w:spacing w:val="-1"/>
          <w:sz w:val="22"/>
          <w:szCs w:val="22"/>
        </w:rPr>
        <w:t>t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z w:val="22"/>
          <w:szCs w:val="22"/>
        </w:rPr>
        <w:t xml:space="preserve">e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-3"/>
          <w:sz w:val="22"/>
          <w:szCs w:val="22"/>
        </w:rPr>
        <w:t>t</w:t>
      </w:r>
      <w:r w:rsidRPr="00BD4BE6">
        <w:rPr>
          <w:rFonts w:eastAsia="Calibri"/>
          <w:b/>
          <w:spacing w:val="1"/>
          <w:sz w:val="22"/>
          <w:szCs w:val="22"/>
        </w:rPr>
        <w:t>h</w:t>
      </w:r>
      <w:r w:rsidRPr="00BD4BE6">
        <w:rPr>
          <w:rFonts w:eastAsia="Calibri"/>
          <w:b/>
          <w:sz w:val="22"/>
          <w:szCs w:val="22"/>
        </w:rPr>
        <w:t xml:space="preserve">e </w:t>
      </w:r>
      <w:r w:rsidRPr="00BD4BE6">
        <w:rPr>
          <w:rFonts w:eastAsia="Calibri"/>
          <w:b/>
          <w:spacing w:val="1"/>
          <w:sz w:val="22"/>
          <w:szCs w:val="22"/>
        </w:rPr>
        <w:t>p</w:t>
      </w:r>
      <w:r w:rsidRPr="00BD4BE6">
        <w:rPr>
          <w:rFonts w:eastAsia="Calibri"/>
          <w:b/>
          <w:spacing w:val="-3"/>
          <w:sz w:val="22"/>
          <w:szCs w:val="22"/>
        </w:rPr>
        <w:t>r</w:t>
      </w:r>
      <w:r w:rsidRPr="00BD4BE6">
        <w:rPr>
          <w:rFonts w:eastAsia="Calibri"/>
          <w:b/>
          <w:spacing w:val="1"/>
          <w:sz w:val="22"/>
          <w:szCs w:val="22"/>
        </w:rPr>
        <w:t>oj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ct</w:t>
      </w:r>
      <w:r w:rsidRPr="00BD4BE6">
        <w:rPr>
          <w:rFonts w:eastAsia="Calibri"/>
          <w:b/>
          <w:spacing w:val="-1"/>
          <w:sz w:val="22"/>
          <w:szCs w:val="22"/>
        </w:rPr>
        <w:t xml:space="preserve"> w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rk:</w:t>
      </w:r>
    </w:p>
    <w:p w14:paraId="72E2B194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7DC367DC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C744EBE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24FDB78D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4775E9C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2755DF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BA297A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7A0FA73" w14:textId="77777777" w:rsidR="00554BD5" w:rsidRPr="00BD4BE6" w:rsidRDefault="00554BD5" w:rsidP="00BD4BE6">
      <w:pPr>
        <w:spacing w:before="15" w:line="200" w:lineRule="exact"/>
        <w:rPr>
          <w:sz w:val="22"/>
          <w:szCs w:val="22"/>
        </w:rPr>
      </w:pPr>
    </w:p>
    <w:p w14:paraId="35B4CF44" w14:textId="77777777" w:rsidR="00554BD5" w:rsidRPr="00BD4BE6" w:rsidRDefault="00C36D13" w:rsidP="00BD4BE6">
      <w:pPr>
        <w:rPr>
          <w:rFonts w:eastAsia="Calibri"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Ba</w:t>
      </w:r>
      <w:r w:rsidRPr="00BD4BE6">
        <w:rPr>
          <w:rFonts w:eastAsia="Calibri"/>
          <w:b/>
          <w:spacing w:val="-1"/>
          <w:sz w:val="22"/>
          <w:szCs w:val="22"/>
        </w:rPr>
        <w:t>c</w:t>
      </w:r>
      <w:r w:rsidRPr="00BD4BE6">
        <w:rPr>
          <w:rFonts w:eastAsia="Calibri"/>
          <w:b/>
          <w:sz w:val="22"/>
          <w:szCs w:val="22"/>
        </w:rPr>
        <w:t>k</w:t>
      </w:r>
      <w:r w:rsidRPr="00BD4BE6">
        <w:rPr>
          <w:rFonts w:eastAsia="Calibri"/>
          <w:b/>
          <w:spacing w:val="1"/>
          <w:sz w:val="22"/>
          <w:szCs w:val="22"/>
        </w:rPr>
        <w:t>g</w:t>
      </w:r>
      <w:r w:rsidRPr="00BD4BE6">
        <w:rPr>
          <w:rFonts w:eastAsia="Calibri"/>
          <w:b/>
          <w:sz w:val="22"/>
          <w:szCs w:val="22"/>
        </w:rPr>
        <w:t>rou</w:t>
      </w:r>
      <w:r w:rsidRPr="00BD4BE6">
        <w:rPr>
          <w:rFonts w:eastAsia="Calibri"/>
          <w:b/>
          <w:spacing w:val="-2"/>
          <w:sz w:val="22"/>
          <w:szCs w:val="22"/>
        </w:rPr>
        <w:t>n</w:t>
      </w:r>
      <w:r w:rsidRPr="00BD4BE6">
        <w:rPr>
          <w:rFonts w:eastAsia="Calibri"/>
          <w:b/>
          <w:sz w:val="22"/>
          <w:szCs w:val="22"/>
        </w:rPr>
        <w:t>d</w:t>
      </w:r>
      <w:r w:rsidRPr="00BD4BE6">
        <w:rPr>
          <w:rFonts w:eastAsia="Calibri"/>
          <w:b/>
          <w:spacing w:val="2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f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wo</w:t>
      </w:r>
      <w:r w:rsidRPr="00BD4BE6">
        <w:rPr>
          <w:rFonts w:eastAsia="Calibri"/>
          <w:b/>
          <w:sz w:val="22"/>
          <w:szCs w:val="22"/>
        </w:rPr>
        <w:t>rk:</w:t>
      </w:r>
    </w:p>
    <w:p w14:paraId="7480341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755B9F7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7015FC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AC48DD7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182598F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0B27E5E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AA6B78F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8DCD9DE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B9EE938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A6605CD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6F95813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6B49922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9638B1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ADBADC0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8A561AA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BA0721B" w14:textId="77777777" w:rsidR="00554BD5" w:rsidRPr="00BD4BE6" w:rsidRDefault="00554BD5" w:rsidP="00BD4BE6">
      <w:pPr>
        <w:spacing w:before="12" w:line="260" w:lineRule="exact"/>
        <w:rPr>
          <w:sz w:val="22"/>
          <w:szCs w:val="22"/>
        </w:rPr>
      </w:pPr>
    </w:p>
    <w:p w14:paraId="754623E3" w14:textId="77777777" w:rsidR="00554BD5" w:rsidRPr="00BD4BE6" w:rsidRDefault="00C36D13" w:rsidP="00BD4BE6">
      <w:pPr>
        <w:rPr>
          <w:rFonts w:eastAsia="Calibri"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Pl</w:t>
      </w:r>
      <w:r w:rsidRPr="00BD4BE6">
        <w:rPr>
          <w:rFonts w:eastAsia="Calibri"/>
          <w:b/>
          <w:spacing w:val="-1"/>
          <w:sz w:val="22"/>
          <w:szCs w:val="22"/>
        </w:rPr>
        <w:t>a</w:t>
      </w:r>
      <w:r w:rsidRPr="00BD4BE6">
        <w:rPr>
          <w:rFonts w:eastAsia="Calibri"/>
          <w:b/>
          <w:sz w:val="22"/>
          <w:szCs w:val="22"/>
        </w:rPr>
        <w:t xml:space="preserve">n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-1"/>
          <w:sz w:val="22"/>
          <w:szCs w:val="22"/>
        </w:rPr>
        <w:t>w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rk:</w:t>
      </w:r>
    </w:p>
    <w:p w14:paraId="1EDBB081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D0F143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7687432A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E28A3A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81B588C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0C20B7A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E32050A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FF83124" w14:textId="77777777" w:rsidR="00554BD5" w:rsidRPr="00BD4BE6" w:rsidRDefault="00554BD5" w:rsidP="00BD4BE6">
      <w:pPr>
        <w:spacing w:before="16" w:line="240" w:lineRule="exact"/>
        <w:rPr>
          <w:sz w:val="22"/>
          <w:szCs w:val="22"/>
        </w:rPr>
      </w:pPr>
    </w:p>
    <w:p w14:paraId="2F820A1F" w14:textId="3F63B746" w:rsidR="00554BD5" w:rsidRPr="00BD4BE6" w:rsidRDefault="00C36D13" w:rsidP="00BD4BE6">
      <w:pPr>
        <w:spacing w:line="260" w:lineRule="exact"/>
        <w:rPr>
          <w:rFonts w:eastAsia="Calibri"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B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1"/>
          <w:sz w:val="22"/>
          <w:szCs w:val="22"/>
        </w:rPr>
        <w:t>b</w:t>
      </w:r>
      <w:r w:rsidRPr="00BD4BE6">
        <w:rPr>
          <w:rFonts w:eastAsia="Calibri"/>
          <w:b/>
          <w:spacing w:val="1"/>
          <w:sz w:val="22"/>
          <w:szCs w:val="22"/>
        </w:rPr>
        <w:t>l</w:t>
      </w:r>
      <w:r w:rsidRPr="00BD4BE6">
        <w:rPr>
          <w:rFonts w:eastAsia="Calibri"/>
          <w:b/>
          <w:spacing w:val="-1"/>
          <w:sz w:val="22"/>
          <w:szCs w:val="22"/>
        </w:rPr>
        <w:t>i</w:t>
      </w:r>
      <w:r w:rsidRPr="00BD4BE6">
        <w:rPr>
          <w:rFonts w:eastAsia="Calibri"/>
          <w:b/>
          <w:spacing w:val="1"/>
          <w:sz w:val="22"/>
          <w:szCs w:val="22"/>
        </w:rPr>
        <w:t>og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ap</w:t>
      </w:r>
      <w:r w:rsidRPr="00BD4BE6">
        <w:rPr>
          <w:rFonts w:eastAsia="Calibri"/>
          <w:b/>
          <w:spacing w:val="1"/>
          <w:sz w:val="22"/>
          <w:szCs w:val="22"/>
        </w:rPr>
        <w:t>h</w:t>
      </w:r>
      <w:r w:rsidRPr="00BD4BE6">
        <w:rPr>
          <w:rFonts w:eastAsia="Calibri"/>
          <w:b/>
          <w:sz w:val="22"/>
          <w:szCs w:val="22"/>
        </w:rPr>
        <w:t xml:space="preserve">y </w:t>
      </w:r>
      <w:r w:rsidRPr="00BD4BE6">
        <w:rPr>
          <w:rFonts w:eastAsia="Calibri"/>
          <w:b/>
          <w:spacing w:val="-1"/>
          <w:sz w:val="22"/>
          <w:szCs w:val="22"/>
        </w:rPr>
        <w:t>an</w:t>
      </w:r>
      <w:r w:rsidRPr="00BD4BE6">
        <w:rPr>
          <w:rFonts w:eastAsia="Calibri"/>
          <w:b/>
          <w:sz w:val="22"/>
          <w:szCs w:val="22"/>
        </w:rPr>
        <w:t>d</w:t>
      </w:r>
      <w:r w:rsidRPr="00BD4BE6">
        <w:rPr>
          <w:rFonts w:eastAsia="Calibri"/>
          <w:b/>
          <w:spacing w:val="2"/>
          <w:sz w:val="22"/>
          <w:szCs w:val="22"/>
        </w:rPr>
        <w:t xml:space="preserve"> 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efe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en</w:t>
      </w:r>
      <w:r w:rsidRPr="00BD4BE6">
        <w:rPr>
          <w:rFonts w:eastAsia="Calibri"/>
          <w:b/>
          <w:sz w:val="22"/>
          <w:szCs w:val="22"/>
        </w:rPr>
        <w:t>c</w:t>
      </w:r>
      <w:r w:rsidRPr="00BD4BE6">
        <w:rPr>
          <w:rFonts w:eastAsia="Calibri"/>
          <w:b/>
          <w:spacing w:val="-1"/>
          <w:sz w:val="22"/>
          <w:szCs w:val="22"/>
        </w:rPr>
        <w:t>es</w:t>
      </w:r>
      <w:r w:rsidRPr="00BD4BE6">
        <w:rPr>
          <w:rFonts w:eastAsia="Calibri"/>
          <w:b/>
          <w:sz w:val="22"/>
          <w:szCs w:val="22"/>
        </w:rPr>
        <w:t>:</w:t>
      </w:r>
    </w:p>
    <w:p w14:paraId="2ACB0B2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A777A02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4908A52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81765B3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4A54BCF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45A1E7C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70507687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9E00011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016F8317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2E04C6F3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0851179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2A02F3DB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E51DB48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5563CA0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86091A7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58B7FB0" w14:textId="71544013" w:rsidR="00554BD5" w:rsidRPr="00BD4BE6" w:rsidRDefault="00C36D13" w:rsidP="00BD4BE6">
      <w:pPr>
        <w:spacing w:before="14"/>
        <w:rPr>
          <w:rFonts w:eastAsia="Calibri"/>
          <w:sz w:val="22"/>
          <w:szCs w:val="22"/>
        </w:rPr>
        <w:sectPr w:rsidR="00554BD5" w:rsidRPr="00BD4BE6" w:rsidSect="00665480">
          <w:type w:val="continuous"/>
          <w:pgSz w:w="12240" w:h="15840"/>
          <w:pgMar w:top="1400" w:right="1500" w:bottom="280" w:left="1220" w:header="0" w:footer="1207" w:gutter="0"/>
          <w:cols w:space="720"/>
        </w:sectPr>
      </w:pP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="00BD4BE6">
        <w:rPr>
          <w:rFonts w:eastAsia="Calibri"/>
          <w:b/>
          <w:sz w:val="22"/>
          <w:szCs w:val="22"/>
        </w:rPr>
        <w:t>S</w:t>
      </w:r>
      <w:r w:rsidRPr="00BD4BE6">
        <w:rPr>
          <w:rFonts w:eastAsia="Calibri"/>
          <w:b/>
          <w:spacing w:val="-1"/>
          <w:sz w:val="22"/>
          <w:szCs w:val="22"/>
        </w:rPr>
        <w:t>tu</w:t>
      </w:r>
      <w:r w:rsidRPr="00BD4BE6">
        <w:rPr>
          <w:rFonts w:eastAsia="Calibri"/>
          <w:b/>
          <w:spacing w:val="1"/>
          <w:sz w:val="22"/>
          <w:szCs w:val="22"/>
        </w:rPr>
        <w:t>d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pacing w:val="1"/>
          <w:sz w:val="22"/>
          <w:szCs w:val="22"/>
        </w:rPr>
        <w:t>n</w:t>
      </w:r>
      <w:r w:rsidRPr="00BD4BE6">
        <w:rPr>
          <w:rFonts w:eastAsia="Calibri"/>
          <w:b/>
          <w:sz w:val="22"/>
          <w:szCs w:val="22"/>
        </w:rPr>
        <w:t xml:space="preserve">t                              </w:t>
      </w:r>
      <w:r w:rsidRPr="00BD4BE6">
        <w:rPr>
          <w:rFonts w:eastAsia="Calibri"/>
          <w:b/>
          <w:spacing w:val="39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-1"/>
          <w:sz w:val="22"/>
          <w:szCs w:val="22"/>
        </w:rPr>
        <w:t>Su</w:t>
      </w:r>
      <w:r w:rsidRPr="00BD4BE6">
        <w:rPr>
          <w:rFonts w:eastAsia="Calibri"/>
          <w:b/>
          <w:spacing w:val="1"/>
          <w:sz w:val="22"/>
          <w:szCs w:val="22"/>
        </w:rPr>
        <w:t>p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r           </w:t>
      </w:r>
      <w:r w:rsidRPr="00BD4BE6">
        <w:rPr>
          <w:rFonts w:eastAsia="Calibri"/>
          <w:b/>
          <w:spacing w:val="28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f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pacing w:val="-2"/>
          <w:sz w:val="22"/>
          <w:szCs w:val="22"/>
        </w:rPr>
        <w:t>C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pacing w:val="-1"/>
          <w:sz w:val="22"/>
          <w:szCs w:val="22"/>
        </w:rPr>
        <w:t>-S</w:t>
      </w:r>
      <w:r w:rsidRPr="00BD4BE6">
        <w:rPr>
          <w:rFonts w:eastAsia="Calibri"/>
          <w:b/>
          <w:spacing w:val="1"/>
          <w:sz w:val="22"/>
          <w:szCs w:val="22"/>
        </w:rPr>
        <w:t>up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3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r</w:t>
      </w:r>
    </w:p>
    <w:p w14:paraId="208D47B1" w14:textId="4B90FA6A" w:rsidR="00BD4BE6" w:rsidRPr="00BD4BE6" w:rsidRDefault="00C36D13" w:rsidP="00BD4BE6">
      <w:pPr>
        <w:spacing w:before="59"/>
        <w:ind w:right="-13"/>
        <w:jc w:val="center"/>
        <w:rPr>
          <w:rFonts w:eastAsia="Calibri"/>
          <w:b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lastRenderedPageBreak/>
        <w:t>BIR</w:t>
      </w:r>
      <w:r w:rsidRPr="00BD4BE6">
        <w:rPr>
          <w:rFonts w:eastAsia="Calibri"/>
          <w:b/>
          <w:spacing w:val="-1"/>
          <w:sz w:val="22"/>
          <w:szCs w:val="22"/>
        </w:rPr>
        <w:t>L</w:t>
      </w:r>
      <w:r w:rsidRPr="00BD4BE6">
        <w:rPr>
          <w:rFonts w:eastAsia="Calibri"/>
          <w:b/>
          <w:sz w:val="22"/>
          <w:szCs w:val="22"/>
        </w:rPr>
        <w:t>A</w:t>
      </w:r>
      <w:r w:rsidRPr="00BD4BE6">
        <w:rPr>
          <w:rFonts w:eastAsia="Calibri"/>
          <w:b/>
          <w:spacing w:val="1"/>
          <w:sz w:val="22"/>
          <w:szCs w:val="22"/>
        </w:rPr>
        <w:t xml:space="preserve"> I</w:t>
      </w:r>
      <w:r w:rsidRPr="00BD4BE6">
        <w:rPr>
          <w:rFonts w:eastAsia="Calibri"/>
          <w:b/>
          <w:sz w:val="22"/>
          <w:szCs w:val="22"/>
        </w:rPr>
        <w:t>NS</w:t>
      </w:r>
      <w:r w:rsidRPr="00BD4BE6">
        <w:rPr>
          <w:rFonts w:eastAsia="Calibri"/>
          <w:b/>
          <w:spacing w:val="1"/>
          <w:sz w:val="22"/>
          <w:szCs w:val="22"/>
        </w:rPr>
        <w:t>T</w:t>
      </w:r>
      <w:r w:rsidRPr="00BD4BE6">
        <w:rPr>
          <w:rFonts w:eastAsia="Calibri"/>
          <w:b/>
          <w:spacing w:val="-2"/>
          <w:sz w:val="22"/>
          <w:szCs w:val="22"/>
        </w:rPr>
        <w:t>I</w:t>
      </w:r>
      <w:r w:rsidRPr="00BD4BE6">
        <w:rPr>
          <w:rFonts w:eastAsia="Calibri"/>
          <w:b/>
          <w:spacing w:val="1"/>
          <w:sz w:val="22"/>
          <w:szCs w:val="22"/>
        </w:rPr>
        <w:t>T</w:t>
      </w:r>
      <w:r w:rsidRPr="00BD4BE6">
        <w:rPr>
          <w:rFonts w:eastAsia="Calibri"/>
          <w:b/>
          <w:sz w:val="22"/>
          <w:szCs w:val="22"/>
        </w:rPr>
        <w:t>UTE</w:t>
      </w:r>
      <w:r w:rsidRPr="00BD4BE6">
        <w:rPr>
          <w:rFonts w:eastAsia="Calibri"/>
          <w:b/>
          <w:spacing w:val="-1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F</w:t>
      </w:r>
      <w:r w:rsidRPr="00BD4BE6">
        <w:rPr>
          <w:rFonts w:eastAsia="Calibri"/>
          <w:b/>
          <w:spacing w:val="-1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T</w:t>
      </w:r>
      <w:r w:rsidRPr="00BD4BE6">
        <w:rPr>
          <w:rFonts w:eastAsia="Calibri"/>
          <w:b/>
          <w:sz w:val="22"/>
          <w:szCs w:val="22"/>
        </w:rPr>
        <w:t>E</w:t>
      </w:r>
      <w:r w:rsidRPr="00BD4BE6">
        <w:rPr>
          <w:rFonts w:eastAsia="Calibri"/>
          <w:b/>
          <w:spacing w:val="-2"/>
          <w:sz w:val="22"/>
          <w:szCs w:val="22"/>
        </w:rPr>
        <w:t>C</w:t>
      </w:r>
      <w:r w:rsidRPr="00BD4BE6">
        <w:rPr>
          <w:rFonts w:eastAsia="Calibri"/>
          <w:b/>
          <w:sz w:val="22"/>
          <w:szCs w:val="22"/>
        </w:rPr>
        <w:t>HN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pacing w:val="-1"/>
          <w:sz w:val="22"/>
          <w:szCs w:val="22"/>
        </w:rPr>
        <w:t>L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GY</w:t>
      </w:r>
      <w:r w:rsidRPr="00BD4BE6">
        <w:rPr>
          <w:rFonts w:eastAsia="Calibri"/>
          <w:b/>
          <w:spacing w:val="-1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A</w:t>
      </w:r>
      <w:r w:rsidRPr="00BD4BE6">
        <w:rPr>
          <w:rFonts w:eastAsia="Calibri"/>
          <w:b/>
          <w:sz w:val="22"/>
          <w:szCs w:val="22"/>
        </w:rPr>
        <w:t>ND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z w:val="22"/>
          <w:szCs w:val="22"/>
        </w:rPr>
        <w:t>SCI</w:t>
      </w:r>
      <w:r w:rsidRPr="00BD4BE6">
        <w:rPr>
          <w:rFonts w:eastAsia="Calibri"/>
          <w:b/>
          <w:spacing w:val="-2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NC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z w:val="22"/>
          <w:szCs w:val="22"/>
        </w:rPr>
        <w:t>PILA</w:t>
      </w:r>
      <w:r w:rsidRPr="00BD4BE6">
        <w:rPr>
          <w:rFonts w:eastAsia="Calibri"/>
          <w:b/>
          <w:spacing w:val="1"/>
          <w:sz w:val="22"/>
          <w:szCs w:val="22"/>
        </w:rPr>
        <w:t>N</w:t>
      </w:r>
      <w:r w:rsidRPr="00BD4BE6">
        <w:rPr>
          <w:rFonts w:eastAsia="Calibri"/>
          <w:b/>
          <w:sz w:val="22"/>
          <w:szCs w:val="22"/>
        </w:rPr>
        <w:t>I</w:t>
      </w:r>
      <w:r w:rsidR="00BD4BE6" w:rsidRPr="00BD4BE6">
        <w:rPr>
          <w:rFonts w:eastAsia="Calibri"/>
          <w:b/>
          <w:sz w:val="22"/>
          <w:szCs w:val="22"/>
        </w:rPr>
        <w:t xml:space="preserve">, </w:t>
      </w:r>
      <w:r w:rsidRPr="00BD4BE6">
        <w:rPr>
          <w:rFonts w:eastAsia="Calibri"/>
          <w:b/>
          <w:sz w:val="22"/>
          <w:szCs w:val="22"/>
        </w:rPr>
        <w:t>HYDERAB</w:t>
      </w:r>
      <w:r w:rsidRPr="00BD4BE6">
        <w:rPr>
          <w:rFonts w:eastAsia="Calibri"/>
          <w:b/>
          <w:spacing w:val="1"/>
          <w:sz w:val="22"/>
          <w:szCs w:val="22"/>
        </w:rPr>
        <w:t>A</w:t>
      </w:r>
      <w:r w:rsidRPr="00BD4BE6">
        <w:rPr>
          <w:rFonts w:eastAsia="Calibri"/>
          <w:b/>
          <w:sz w:val="22"/>
          <w:szCs w:val="22"/>
        </w:rPr>
        <w:t>D</w:t>
      </w:r>
      <w:r w:rsidRPr="00BD4BE6">
        <w:rPr>
          <w:rFonts w:eastAsia="Calibri"/>
          <w:b/>
          <w:spacing w:val="-2"/>
          <w:sz w:val="22"/>
          <w:szCs w:val="22"/>
        </w:rPr>
        <w:t xml:space="preserve"> </w:t>
      </w:r>
      <w:r w:rsidRPr="00BD4BE6">
        <w:rPr>
          <w:rFonts w:eastAsia="Calibri"/>
          <w:b/>
          <w:sz w:val="22"/>
          <w:szCs w:val="22"/>
        </w:rPr>
        <w:t>C</w:t>
      </w:r>
      <w:r w:rsidRPr="00BD4BE6">
        <w:rPr>
          <w:rFonts w:eastAsia="Calibri"/>
          <w:b/>
          <w:spacing w:val="-1"/>
          <w:sz w:val="22"/>
          <w:szCs w:val="22"/>
        </w:rPr>
        <w:t>AM</w:t>
      </w:r>
      <w:r w:rsidRPr="00BD4BE6">
        <w:rPr>
          <w:rFonts w:eastAsia="Calibri"/>
          <w:b/>
          <w:sz w:val="22"/>
          <w:szCs w:val="22"/>
        </w:rPr>
        <w:t>P</w:t>
      </w:r>
      <w:r w:rsidRPr="00BD4BE6">
        <w:rPr>
          <w:rFonts w:eastAsia="Calibri"/>
          <w:b/>
          <w:spacing w:val="-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S</w:t>
      </w:r>
    </w:p>
    <w:p w14:paraId="33AE7CB2" w14:textId="06345428" w:rsidR="00554BD5" w:rsidRPr="009F0DC3" w:rsidRDefault="00FB4656" w:rsidP="00BD4BE6">
      <w:pPr>
        <w:spacing w:before="59"/>
        <w:ind w:right="-13"/>
        <w:jc w:val="center"/>
        <w:rPr>
          <w:rFonts w:eastAsia="Calibri"/>
          <w:sz w:val="22"/>
          <w:szCs w:val="22"/>
        </w:rPr>
      </w:pPr>
      <w:r w:rsidRPr="009F0DC3">
        <w:rPr>
          <w:rFonts w:eastAsia="Calibri"/>
          <w:b/>
          <w:spacing w:val="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C</w:t>
      </w:r>
      <w:r w:rsidRPr="009F0DC3">
        <w:rPr>
          <w:rFonts w:eastAsia="Calibri"/>
          <w:b/>
          <w:spacing w:val="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DEMIC</w:t>
      </w:r>
      <w:r w:rsidRPr="009F0DC3">
        <w:rPr>
          <w:rFonts w:eastAsia="Calibri"/>
          <w:b/>
          <w:spacing w:val="1"/>
          <w:sz w:val="22"/>
          <w:szCs w:val="22"/>
        </w:rPr>
        <w:t xml:space="preserve"> </w:t>
      </w:r>
      <w:r w:rsidRPr="009F0DC3">
        <w:rPr>
          <w:b/>
          <w:color w:val="222222"/>
          <w:sz w:val="22"/>
          <w:szCs w:val="22"/>
          <w:shd w:val="clear" w:color="auto" w:fill="FFFFFF"/>
        </w:rPr>
        <w:t>- UNDERGRADUATE STUDIES</w:t>
      </w:r>
      <w:r w:rsidRPr="009F0DC3">
        <w:rPr>
          <w:rFonts w:eastAsia="Calibri"/>
          <w:b/>
          <w:spacing w:val="1"/>
          <w:sz w:val="22"/>
          <w:szCs w:val="22"/>
        </w:rPr>
        <w:t xml:space="preserve"> </w:t>
      </w:r>
      <w:r w:rsidRPr="009F0DC3">
        <w:rPr>
          <w:rFonts w:eastAsia="Calibri"/>
          <w:b/>
          <w:sz w:val="22"/>
          <w:szCs w:val="22"/>
        </w:rPr>
        <w:t>D</w:t>
      </w:r>
      <w:r w:rsidRPr="009F0DC3">
        <w:rPr>
          <w:rFonts w:eastAsia="Calibri"/>
          <w:b/>
          <w:spacing w:val="-2"/>
          <w:sz w:val="22"/>
          <w:szCs w:val="22"/>
        </w:rPr>
        <w:t>I</w:t>
      </w:r>
      <w:r w:rsidRPr="009F0DC3">
        <w:rPr>
          <w:rFonts w:eastAsia="Calibri"/>
          <w:b/>
          <w:sz w:val="22"/>
          <w:szCs w:val="22"/>
        </w:rPr>
        <w:t>VISI</w:t>
      </w:r>
      <w:r w:rsidRPr="009F0DC3">
        <w:rPr>
          <w:rFonts w:eastAsia="Calibri"/>
          <w:b/>
          <w:spacing w:val="1"/>
          <w:sz w:val="22"/>
          <w:szCs w:val="22"/>
        </w:rPr>
        <w:t>O</w:t>
      </w:r>
      <w:r w:rsidRPr="009F0DC3">
        <w:rPr>
          <w:rFonts w:eastAsia="Calibri"/>
          <w:b/>
          <w:sz w:val="22"/>
          <w:szCs w:val="22"/>
        </w:rPr>
        <w:t>N</w:t>
      </w:r>
    </w:p>
    <w:p w14:paraId="47F298DF" w14:textId="77777777" w:rsidR="00554BD5" w:rsidRPr="009F0DC3" w:rsidRDefault="00554BD5">
      <w:pPr>
        <w:spacing w:before="4" w:line="180" w:lineRule="exact"/>
        <w:rPr>
          <w:sz w:val="22"/>
          <w:szCs w:val="22"/>
        </w:rPr>
      </w:pPr>
    </w:p>
    <w:p w14:paraId="1B2965E5" w14:textId="77777777" w:rsidR="00BD4BE6" w:rsidRDefault="00C36D13" w:rsidP="00BD4BE6">
      <w:pPr>
        <w:spacing w:line="276" w:lineRule="auto"/>
        <w:ind w:right="-13"/>
        <w:jc w:val="center"/>
        <w:rPr>
          <w:rFonts w:eastAsia="Calibri"/>
          <w:b/>
          <w:sz w:val="22"/>
          <w:szCs w:val="22"/>
          <w:u w:val="single"/>
        </w:rPr>
      </w:pPr>
      <w:r w:rsidRPr="00BD4BE6">
        <w:rPr>
          <w:rFonts w:eastAsia="Calibri"/>
          <w:b/>
          <w:spacing w:val="1"/>
          <w:sz w:val="22"/>
          <w:szCs w:val="22"/>
          <w:u w:val="single"/>
        </w:rPr>
        <w:t>A</w:t>
      </w:r>
      <w:r w:rsidRPr="00BD4BE6">
        <w:rPr>
          <w:rFonts w:eastAsia="Calibri"/>
          <w:b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T</w:t>
      </w:r>
      <w:r w:rsidRPr="00BD4BE6">
        <w:rPr>
          <w:rFonts w:eastAsia="Calibri"/>
          <w:b/>
          <w:sz w:val="22"/>
          <w:szCs w:val="22"/>
          <w:u w:val="single"/>
        </w:rPr>
        <w:t>E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N</w:t>
      </w:r>
      <w:r w:rsidRPr="00BD4BE6">
        <w:rPr>
          <w:rFonts w:eastAsia="Calibri"/>
          <w:b/>
          <w:sz w:val="22"/>
          <w:szCs w:val="22"/>
          <w:u w:val="single"/>
        </w:rPr>
        <w:t>D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A</w:t>
      </w:r>
      <w:r w:rsidRPr="00BD4BE6">
        <w:rPr>
          <w:rFonts w:eastAsia="Calibri"/>
          <w:b/>
          <w:sz w:val="22"/>
          <w:szCs w:val="22"/>
          <w:u w:val="single"/>
        </w:rPr>
        <w:t>NCE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SHE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E</w:t>
      </w:r>
      <w:r w:rsidRPr="00BD4BE6">
        <w:rPr>
          <w:rFonts w:eastAsia="Calibri"/>
          <w:b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F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O</w:t>
      </w:r>
      <w:r w:rsidRPr="00BD4BE6">
        <w:rPr>
          <w:rFonts w:eastAsia="Calibri"/>
          <w:b/>
          <w:sz w:val="22"/>
          <w:szCs w:val="22"/>
          <w:u w:val="single"/>
        </w:rPr>
        <w:t>R</w:t>
      </w:r>
      <w:r w:rsidRPr="00BD4BE6">
        <w:rPr>
          <w:rFonts w:eastAsia="Calibri"/>
          <w:b/>
          <w:spacing w:val="-4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FI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R</w:t>
      </w:r>
      <w:r w:rsidRPr="00BD4BE6">
        <w:rPr>
          <w:rFonts w:eastAsia="Calibri"/>
          <w:b/>
          <w:sz w:val="22"/>
          <w:szCs w:val="22"/>
          <w:u w:val="single"/>
        </w:rPr>
        <w:t>ST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DE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G</w:t>
      </w:r>
      <w:r w:rsidRPr="00BD4BE6">
        <w:rPr>
          <w:rFonts w:eastAsia="Calibri"/>
          <w:b/>
          <w:sz w:val="22"/>
          <w:szCs w:val="22"/>
          <w:u w:val="single"/>
        </w:rPr>
        <w:t>R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E</w:t>
      </w:r>
      <w:r w:rsidRPr="00BD4BE6">
        <w:rPr>
          <w:rFonts w:eastAsia="Calibri"/>
          <w:b/>
          <w:sz w:val="22"/>
          <w:szCs w:val="22"/>
          <w:u w:val="single"/>
        </w:rPr>
        <w:t>E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H</w:t>
      </w:r>
      <w:r w:rsidRPr="00BD4BE6">
        <w:rPr>
          <w:rFonts w:eastAsia="Calibri"/>
          <w:b/>
          <w:sz w:val="22"/>
          <w:szCs w:val="22"/>
          <w:u w:val="single"/>
        </w:rPr>
        <w:t>ESIS S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U</w:t>
      </w:r>
      <w:r w:rsidRPr="00BD4BE6">
        <w:rPr>
          <w:rFonts w:eastAsia="Calibri"/>
          <w:b/>
          <w:spacing w:val="-3"/>
          <w:sz w:val="22"/>
          <w:szCs w:val="22"/>
          <w:u w:val="single"/>
        </w:rPr>
        <w:t>D</w:t>
      </w:r>
      <w:r w:rsidRPr="00BD4BE6">
        <w:rPr>
          <w:rFonts w:eastAsia="Calibri"/>
          <w:b/>
          <w:sz w:val="22"/>
          <w:szCs w:val="22"/>
          <w:u w:val="single"/>
        </w:rPr>
        <w:t>EN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T</w:t>
      </w:r>
      <w:r w:rsidRPr="00BD4BE6">
        <w:rPr>
          <w:rFonts w:eastAsia="Calibri"/>
          <w:b/>
          <w:sz w:val="22"/>
          <w:szCs w:val="22"/>
          <w:u w:val="single"/>
        </w:rPr>
        <w:t xml:space="preserve">S </w:t>
      </w:r>
    </w:p>
    <w:p w14:paraId="40DF858B" w14:textId="13E389C7" w:rsidR="00554BD5" w:rsidRPr="009F0DC3" w:rsidRDefault="007770D7" w:rsidP="00BD4BE6">
      <w:pPr>
        <w:spacing w:line="276" w:lineRule="auto"/>
        <w:ind w:right="-13"/>
        <w:jc w:val="center"/>
        <w:rPr>
          <w:rFonts w:eastAsia="Calibri"/>
          <w:sz w:val="22"/>
          <w:szCs w:val="22"/>
        </w:rPr>
      </w:pPr>
      <w:r w:rsidRPr="009F0DC3">
        <w:rPr>
          <w:rFonts w:eastAsia="Calibri"/>
          <w:sz w:val="22"/>
          <w:szCs w:val="22"/>
        </w:rPr>
        <w:t>FIRST/</w:t>
      </w:r>
      <w:r w:rsidR="00C36D13" w:rsidRPr="009F0DC3">
        <w:rPr>
          <w:rFonts w:eastAsia="Calibri"/>
          <w:sz w:val="22"/>
          <w:szCs w:val="22"/>
        </w:rPr>
        <w:t>SECOND SE</w:t>
      </w:r>
      <w:r w:rsidR="00C36D13" w:rsidRPr="009F0DC3">
        <w:rPr>
          <w:rFonts w:eastAsia="Calibri"/>
          <w:spacing w:val="-3"/>
          <w:sz w:val="22"/>
          <w:szCs w:val="22"/>
        </w:rPr>
        <w:t>M</w:t>
      </w:r>
      <w:r w:rsidR="00C36D13" w:rsidRPr="009F0DC3">
        <w:rPr>
          <w:rFonts w:eastAsia="Calibri"/>
          <w:sz w:val="22"/>
          <w:szCs w:val="22"/>
        </w:rPr>
        <w:t>ESTER</w:t>
      </w:r>
      <w:r w:rsidR="00C36D13" w:rsidRPr="009F0DC3">
        <w:rPr>
          <w:rFonts w:eastAsia="Calibri"/>
          <w:spacing w:val="-2"/>
          <w:sz w:val="22"/>
          <w:szCs w:val="22"/>
        </w:rPr>
        <w:t xml:space="preserve"> </w:t>
      </w:r>
      <w:r w:rsidR="00C36D13" w:rsidRPr="009F0DC3">
        <w:rPr>
          <w:rFonts w:eastAsia="Calibri"/>
          <w:sz w:val="22"/>
          <w:szCs w:val="22"/>
        </w:rPr>
        <w:t>2</w:t>
      </w:r>
      <w:r w:rsidR="00C36D13" w:rsidRPr="009F0DC3">
        <w:rPr>
          <w:rFonts w:eastAsia="Calibri"/>
          <w:spacing w:val="-2"/>
          <w:sz w:val="22"/>
          <w:szCs w:val="22"/>
        </w:rPr>
        <w:t>0</w:t>
      </w:r>
      <w:r w:rsidR="00C36D13" w:rsidRPr="009F0DC3">
        <w:rPr>
          <w:rFonts w:eastAsia="Calibri"/>
          <w:sz w:val="22"/>
          <w:szCs w:val="22"/>
        </w:rPr>
        <w:t xml:space="preserve">1 </w:t>
      </w:r>
      <w:r w:rsidR="00C36D13" w:rsidRPr="009F0DC3">
        <w:rPr>
          <w:rFonts w:eastAsia="Calibri"/>
          <w:spacing w:val="4"/>
          <w:sz w:val="22"/>
          <w:szCs w:val="22"/>
        </w:rPr>
        <w:t xml:space="preserve"> </w:t>
      </w:r>
      <w:r w:rsidR="00C36D13" w:rsidRPr="009F0DC3">
        <w:rPr>
          <w:rFonts w:eastAsia="Calibri"/>
          <w:sz w:val="22"/>
          <w:szCs w:val="22"/>
        </w:rPr>
        <w:t>-</w:t>
      </w:r>
      <w:r w:rsidR="00C36D13" w:rsidRPr="009F0DC3">
        <w:rPr>
          <w:rFonts w:eastAsia="Calibri"/>
          <w:spacing w:val="-3"/>
          <w:sz w:val="22"/>
          <w:szCs w:val="22"/>
        </w:rPr>
        <w:t xml:space="preserve"> </w:t>
      </w:r>
      <w:r w:rsidR="00C36D13" w:rsidRPr="009F0DC3">
        <w:rPr>
          <w:rFonts w:eastAsia="Calibri"/>
          <w:sz w:val="22"/>
          <w:szCs w:val="22"/>
        </w:rPr>
        <w:t>2</w:t>
      </w:r>
      <w:r w:rsidR="00C36D13" w:rsidRPr="009F0DC3">
        <w:rPr>
          <w:rFonts w:eastAsia="Calibri"/>
          <w:spacing w:val="-2"/>
          <w:sz w:val="22"/>
          <w:szCs w:val="22"/>
        </w:rPr>
        <w:t>0</w:t>
      </w:r>
      <w:r w:rsidR="00C36D13" w:rsidRPr="009F0DC3">
        <w:rPr>
          <w:rFonts w:eastAsia="Calibri"/>
          <w:sz w:val="22"/>
          <w:szCs w:val="22"/>
        </w:rPr>
        <w:t>1</w:t>
      </w:r>
    </w:p>
    <w:p w14:paraId="5A12F9DD" w14:textId="77777777" w:rsidR="00554BD5" w:rsidRPr="009F0DC3" w:rsidRDefault="00554BD5">
      <w:pPr>
        <w:spacing w:before="4" w:line="180" w:lineRule="exact"/>
        <w:rPr>
          <w:sz w:val="22"/>
          <w:szCs w:val="22"/>
        </w:rPr>
      </w:pPr>
    </w:p>
    <w:p w14:paraId="2508815B" w14:textId="322CA8A6" w:rsidR="00554BD5" w:rsidRPr="009F0DC3" w:rsidRDefault="00C36D13">
      <w:pPr>
        <w:ind w:left="220"/>
        <w:rPr>
          <w:rFonts w:eastAsia="Calibri"/>
          <w:sz w:val="22"/>
          <w:szCs w:val="22"/>
        </w:rPr>
      </w:pPr>
      <w:r w:rsidRPr="009F0DC3">
        <w:rPr>
          <w:rFonts w:eastAsia="Calibri"/>
          <w:sz w:val="22"/>
          <w:szCs w:val="22"/>
        </w:rPr>
        <w:t xml:space="preserve">I. </w:t>
      </w:r>
      <w:r w:rsidRPr="009F0DC3">
        <w:rPr>
          <w:rFonts w:eastAsia="Calibri"/>
          <w:spacing w:val="1"/>
          <w:sz w:val="22"/>
          <w:szCs w:val="22"/>
        </w:rPr>
        <w:t>P</w:t>
      </w:r>
      <w:r w:rsidRPr="009F0DC3">
        <w:rPr>
          <w:rFonts w:eastAsia="Calibri"/>
          <w:sz w:val="22"/>
          <w:szCs w:val="22"/>
        </w:rPr>
        <w:t>ARTIC</w:t>
      </w:r>
      <w:r w:rsidRPr="009F0DC3">
        <w:rPr>
          <w:rFonts w:eastAsia="Calibri"/>
          <w:spacing w:val="-1"/>
          <w:sz w:val="22"/>
          <w:szCs w:val="22"/>
        </w:rPr>
        <w:t>U</w:t>
      </w:r>
      <w:r w:rsidR="00286BEB" w:rsidRPr="009F0DC3">
        <w:rPr>
          <w:rFonts w:eastAsia="Calibri"/>
          <w:spacing w:val="-3"/>
          <w:sz w:val="22"/>
          <w:szCs w:val="22"/>
        </w:rPr>
        <w:t>LA</w:t>
      </w:r>
      <w:r w:rsidRPr="009F0DC3">
        <w:rPr>
          <w:rFonts w:eastAsia="Calibri"/>
          <w:sz w:val="22"/>
          <w:szCs w:val="22"/>
        </w:rPr>
        <w:t>RS</w:t>
      </w:r>
    </w:p>
    <w:p w14:paraId="52575361" w14:textId="77777777" w:rsidR="00554BD5" w:rsidRPr="009F0DC3" w:rsidRDefault="00554BD5">
      <w:pPr>
        <w:spacing w:before="5" w:line="120" w:lineRule="exact"/>
        <w:rPr>
          <w:sz w:val="22"/>
          <w:szCs w:val="22"/>
        </w:rPr>
      </w:pPr>
    </w:p>
    <w:p w14:paraId="7B268979" w14:textId="12B020AE" w:rsidR="00554BD5" w:rsidRPr="009F0DC3" w:rsidRDefault="00C36D13">
      <w:pPr>
        <w:tabs>
          <w:tab w:val="left" w:pos="9500"/>
        </w:tabs>
        <w:spacing w:line="260" w:lineRule="exact"/>
        <w:ind w:left="220"/>
        <w:rPr>
          <w:rFonts w:eastAsia="Calibri"/>
          <w:sz w:val="22"/>
          <w:szCs w:val="22"/>
        </w:rPr>
      </w:pP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>a</w:t>
      </w:r>
      <w:r w:rsidRPr="009F0DC3">
        <w:rPr>
          <w:rFonts w:eastAsia="Calibri"/>
          <w:spacing w:val="1"/>
          <w:sz w:val="22"/>
          <w:szCs w:val="22"/>
        </w:rPr>
        <w:t>m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 xml:space="preserve">f </w:t>
      </w:r>
      <w:r w:rsidRPr="009F0DC3">
        <w:rPr>
          <w:rFonts w:eastAsia="Calibri"/>
          <w:spacing w:val="-2"/>
          <w:sz w:val="22"/>
          <w:szCs w:val="22"/>
        </w:rPr>
        <w:t>s</w:t>
      </w:r>
      <w:r w:rsidRPr="009F0DC3">
        <w:rPr>
          <w:rFonts w:eastAsia="Calibri"/>
          <w:sz w:val="22"/>
          <w:szCs w:val="22"/>
        </w:rPr>
        <w:t>tu</w:t>
      </w:r>
      <w:r w:rsidRPr="009F0DC3">
        <w:rPr>
          <w:rFonts w:eastAsia="Calibri"/>
          <w:spacing w:val="-1"/>
          <w:sz w:val="22"/>
          <w:szCs w:val="22"/>
        </w:rPr>
        <w:t>d</w:t>
      </w:r>
      <w:r w:rsidRPr="009F0DC3">
        <w:rPr>
          <w:rFonts w:eastAsia="Calibri"/>
          <w:sz w:val="22"/>
          <w:szCs w:val="22"/>
        </w:rPr>
        <w:t>ent</w:t>
      </w:r>
      <w:r w:rsidR="00BD4BE6">
        <w:rPr>
          <w:rFonts w:eastAsia="Calibri"/>
          <w:sz w:val="22"/>
          <w:szCs w:val="22"/>
        </w:rPr>
        <w:t>:</w:t>
      </w:r>
      <w:r w:rsidRPr="009F0DC3">
        <w:rPr>
          <w:rFonts w:eastAsia="Calibri"/>
          <w:sz w:val="22"/>
          <w:szCs w:val="22"/>
          <w:u w:val="single" w:color="000000"/>
        </w:rPr>
        <w:t xml:space="preserve">                                                  </w:t>
      </w:r>
      <w:r w:rsidRPr="009F0DC3">
        <w:rPr>
          <w:rFonts w:eastAsia="Calibri"/>
          <w:spacing w:val="-16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z w:val="22"/>
          <w:szCs w:val="22"/>
        </w:rPr>
        <w:t xml:space="preserve"> 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-3"/>
          <w:sz w:val="22"/>
          <w:szCs w:val="22"/>
        </w:rPr>
        <w:t>I</w:t>
      </w:r>
      <w:r w:rsidRPr="009F0DC3">
        <w:rPr>
          <w:rFonts w:eastAsia="Calibri"/>
          <w:sz w:val="22"/>
          <w:szCs w:val="22"/>
        </w:rPr>
        <w:t>D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No.</w:t>
      </w:r>
      <w:r w:rsidRPr="009F0DC3">
        <w:rPr>
          <w:rFonts w:eastAsia="Calibri"/>
          <w:spacing w:val="-3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  <w:u w:val="single" w:color="000000"/>
        </w:rPr>
        <w:t xml:space="preserve">                                       </w:t>
      </w:r>
      <w:r w:rsidRPr="009F0DC3">
        <w:rPr>
          <w:rFonts w:eastAsia="Calibri"/>
          <w:spacing w:val="-15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up</w:t>
      </w:r>
      <w:r w:rsidRPr="009F0DC3">
        <w:rPr>
          <w:rFonts w:eastAsia="Calibri"/>
          <w:sz w:val="22"/>
          <w:szCs w:val="22"/>
        </w:rPr>
        <w:t>er</w:t>
      </w:r>
      <w:r w:rsidRPr="009F0DC3">
        <w:rPr>
          <w:rFonts w:eastAsia="Calibri"/>
          <w:spacing w:val="1"/>
          <w:sz w:val="22"/>
          <w:szCs w:val="22"/>
        </w:rPr>
        <w:t>v</w:t>
      </w:r>
      <w:r w:rsidRPr="009F0DC3">
        <w:rPr>
          <w:rFonts w:eastAsia="Calibri"/>
          <w:sz w:val="22"/>
          <w:szCs w:val="22"/>
        </w:rPr>
        <w:t>i</w:t>
      </w:r>
      <w:r w:rsidRPr="009F0DC3">
        <w:rPr>
          <w:rFonts w:eastAsia="Calibri"/>
          <w:spacing w:val="-3"/>
          <w:sz w:val="22"/>
          <w:szCs w:val="22"/>
        </w:rPr>
        <w:t>s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r</w:t>
      </w:r>
      <w:r w:rsidR="00BD4BE6">
        <w:rPr>
          <w:rFonts w:eastAsia="Calibri"/>
          <w:sz w:val="22"/>
          <w:szCs w:val="22"/>
        </w:rPr>
        <w:t xml:space="preserve">: </w:t>
      </w:r>
      <w:r w:rsidRPr="009F0DC3">
        <w:rPr>
          <w:rFonts w:eastAsia="Calibri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z w:val="22"/>
          <w:szCs w:val="22"/>
          <w:u w:val="single" w:color="000000"/>
        </w:rPr>
        <w:tab/>
      </w:r>
    </w:p>
    <w:p w14:paraId="1074F3FA" w14:textId="77777777" w:rsidR="00554BD5" w:rsidRPr="009F0DC3" w:rsidRDefault="00554BD5">
      <w:pPr>
        <w:spacing w:before="17" w:line="240" w:lineRule="exact"/>
        <w:rPr>
          <w:sz w:val="22"/>
          <w:szCs w:val="22"/>
        </w:rPr>
      </w:pPr>
    </w:p>
    <w:p w14:paraId="71C06B99" w14:textId="77777777" w:rsidR="00554BD5" w:rsidRPr="009F0DC3" w:rsidRDefault="00C36D13">
      <w:pPr>
        <w:tabs>
          <w:tab w:val="left" w:pos="5000"/>
        </w:tabs>
        <w:spacing w:before="16" w:line="260" w:lineRule="exact"/>
        <w:ind w:left="220"/>
        <w:rPr>
          <w:rFonts w:eastAsia="Calibri"/>
          <w:sz w:val="22"/>
          <w:szCs w:val="22"/>
        </w:rPr>
      </w:pP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st</w:t>
      </w:r>
      <w:r w:rsidRPr="009F0DC3">
        <w:rPr>
          <w:rFonts w:eastAsia="Calibri"/>
          <w:spacing w:val="1"/>
          <w:sz w:val="22"/>
          <w:szCs w:val="22"/>
        </w:rPr>
        <w:t>e</w:t>
      </w:r>
      <w:r w:rsidRPr="009F0DC3">
        <w:rPr>
          <w:rFonts w:eastAsia="Calibri"/>
          <w:spacing w:val="-3"/>
          <w:sz w:val="22"/>
          <w:szCs w:val="22"/>
        </w:rPr>
        <w:t>l</w:t>
      </w:r>
      <w:r w:rsidRPr="009F0DC3">
        <w:rPr>
          <w:rFonts w:eastAsia="Calibri"/>
          <w:sz w:val="22"/>
          <w:szCs w:val="22"/>
          <w:u w:val="single" w:color="000000"/>
        </w:rPr>
        <w:t xml:space="preserve">                         </w:t>
      </w:r>
      <w:r w:rsidRPr="009F0DC3">
        <w:rPr>
          <w:rFonts w:eastAsia="Calibri"/>
          <w:spacing w:val="23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pacing w:val="-2"/>
          <w:sz w:val="22"/>
          <w:szCs w:val="22"/>
        </w:rPr>
        <w:t xml:space="preserve"> R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m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Pr="009F0DC3">
        <w:rPr>
          <w:rFonts w:eastAsia="Calibri"/>
          <w:spacing w:val="-3"/>
          <w:sz w:val="22"/>
          <w:szCs w:val="22"/>
        </w:rPr>
        <w:t>N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.</w:t>
      </w:r>
      <w:r w:rsidRPr="009F0DC3">
        <w:rPr>
          <w:rFonts w:eastAsia="Calibri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z w:val="22"/>
          <w:szCs w:val="22"/>
          <w:u w:val="single" w:color="000000"/>
        </w:rPr>
        <w:tab/>
      </w:r>
    </w:p>
    <w:p w14:paraId="005F2E02" w14:textId="2A142A96" w:rsidR="00554BD5" w:rsidRPr="009F0DC3" w:rsidRDefault="00554BD5">
      <w:pPr>
        <w:spacing w:before="19" w:line="220" w:lineRule="exact"/>
        <w:rPr>
          <w:sz w:val="22"/>
          <w:szCs w:val="22"/>
        </w:rPr>
      </w:pPr>
    </w:p>
    <w:p w14:paraId="5E74C27D" w14:textId="6C37E4B8" w:rsidR="00554BD5" w:rsidRPr="009F0DC3" w:rsidRDefault="00C36D13">
      <w:pPr>
        <w:spacing w:before="16" w:line="260" w:lineRule="exact"/>
        <w:ind w:left="220"/>
        <w:rPr>
          <w:rFonts w:eastAsia="Calibri"/>
          <w:sz w:val="22"/>
          <w:szCs w:val="22"/>
        </w:rPr>
      </w:pPr>
      <w:r w:rsidRPr="009F0DC3">
        <w:rPr>
          <w:rFonts w:eastAsia="Calibri"/>
          <w:sz w:val="22"/>
          <w:szCs w:val="22"/>
        </w:rPr>
        <w:t>II.</w:t>
      </w:r>
      <w:r w:rsidR="00BD4BE6">
        <w:rPr>
          <w:rFonts w:eastAsia="Calibri"/>
          <w:sz w:val="22"/>
          <w:szCs w:val="22"/>
        </w:rPr>
        <w:t xml:space="preserve"> </w:t>
      </w:r>
      <w:r w:rsidR="00BD4BE6" w:rsidRPr="009F0DC3">
        <w:rPr>
          <w:rFonts w:eastAsia="Calibri"/>
          <w:sz w:val="22"/>
          <w:szCs w:val="22"/>
        </w:rPr>
        <w:t>ATTEN</w:t>
      </w:r>
      <w:r w:rsidR="00BD4BE6" w:rsidRPr="009F0DC3">
        <w:rPr>
          <w:rFonts w:eastAsia="Calibri"/>
          <w:spacing w:val="-1"/>
          <w:sz w:val="22"/>
          <w:szCs w:val="22"/>
        </w:rPr>
        <w:t>D</w:t>
      </w:r>
      <w:r w:rsidR="00BD4BE6" w:rsidRPr="009F0DC3">
        <w:rPr>
          <w:rFonts w:eastAsia="Calibri"/>
          <w:sz w:val="22"/>
          <w:szCs w:val="22"/>
        </w:rPr>
        <w:t>A</w:t>
      </w:r>
      <w:r w:rsidR="00BD4BE6" w:rsidRPr="009F0DC3">
        <w:rPr>
          <w:rFonts w:eastAsia="Calibri"/>
          <w:spacing w:val="-1"/>
          <w:sz w:val="22"/>
          <w:szCs w:val="22"/>
        </w:rPr>
        <w:t>N</w:t>
      </w:r>
      <w:r w:rsidR="00BD4BE6" w:rsidRPr="009F0DC3">
        <w:rPr>
          <w:rFonts w:eastAsia="Calibri"/>
          <w:sz w:val="22"/>
          <w:szCs w:val="22"/>
        </w:rPr>
        <w:t>CE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(Stu</w:t>
      </w:r>
      <w:r w:rsidRPr="009F0DC3">
        <w:rPr>
          <w:rFonts w:eastAsia="Calibri"/>
          <w:spacing w:val="-2"/>
          <w:sz w:val="22"/>
          <w:szCs w:val="22"/>
        </w:rPr>
        <w:t>d</w:t>
      </w:r>
      <w:r w:rsidRPr="009F0DC3">
        <w:rPr>
          <w:rFonts w:eastAsia="Calibri"/>
          <w:sz w:val="22"/>
          <w:szCs w:val="22"/>
        </w:rPr>
        <w:t>ent</w:t>
      </w:r>
      <w:r w:rsidRPr="009F0DC3">
        <w:rPr>
          <w:rFonts w:eastAsia="Calibri"/>
          <w:spacing w:val="-2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to si</w:t>
      </w:r>
      <w:r w:rsidRPr="009F0DC3">
        <w:rPr>
          <w:rFonts w:eastAsia="Calibri"/>
          <w:spacing w:val="-1"/>
          <w:sz w:val="22"/>
          <w:szCs w:val="22"/>
        </w:rPr>
        <w:t>g</w:t>
      </w:r>
      <w:r w:rsidRPr="009F0DC3">
        <w:rPr>
          <w:rFonts w:eastAsia="Calibri"/>
          <w:sz w:val="22"/>
          <w:szCs w:val="22"/>
        </w:rPr>
        <w:t>n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his i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>itia</w:t>
      </w:r>
      <w:r w:rsidRPr="009F0DC3">
        <w:rPr>
          <w:rFonts w:eastAsia="Calibri"/>
          <w:spacing w:val="-1"/>
          <w:sz w:val="22"/>
          <w:szCs w:val="22"/>
        </w:rPr>
        <w:t>l</w:t>
      </w:r>
      <w:r w:rsidRPr="009F0DC3">
        <w:rPr>
          <w:rFonts w:eastAsia="Calibri"/>
          <w:sz w:val="22"/>
          <w:szCs w:val="22"/>
        </w:rPr>
        <w:t>s)</w:t>
      </w:r>
    </w:p>
    <w:p w14:paraId="4056255B" w14:textId="77777777" w:rsidR="00554BD5" w:rsidRPr="009F0DC3" w:rsidRDefault="00554BD5">
      <w:pPr>
        <w:spacing w:before="6" w:line="120" w:lineRule="exact"/>
        <w:rPr>
          <w:sz w:val="22"/>
          <w:szCs w:val="22"/>
        </w:rPr>
      </w:pP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2"/>
        <w:gridCol w:w="456"/>
        <w:gridCol w:w="470"/>
        <w:gridCol w:w="456"/>
        <w:gridCol w:w="466"/>
        <w:gridCol w:w="466"/>
        <w:gridCol w:w="458"/>
        <w:gridCol w:w="458"/>
        <w:gridCol w:w="458"/>
        <w:gridCol w:w="461"/>
        <w:gridCol w:w="458"/>
        <w:gridCol w:w="449"/>
        <w:gridCol w:w="451"/>
        <w:gridCol w:w="458"/>
        <w:gridCol w:w="487"/>
        <w:gridCol w:w="459"/>
        <w:gridCol w:w="471"/>
        <w:gridCol w:w="1013"/>
        <w:gridCol w:w="915"/>
      </w:tblGrid>
      <w:tr w:rsidR="00554BD5" w:rsidRPr="00BD4BE6" w14:paraId="560F0F8C" w14:textId="77777777" w:rsidTr="00BD4BE6">
        <w:trPr>
          <w:trHeight w:hRule="exact" w:val="934"/>
        </w:trPr>
        <w:tc>
          <w:tcPr>
            <w:tcW w:w="1232" w:type="dxa"/>
            <w:shd w:val="clear" w:color="auto" w:fill="F2F2F2" w:themeFill="background1" w:themeFillShade="F2"/>
            <w:vAlign w:val="center"/>
          </w:tcPr>
          <w:p w14:paraId="43E3E428" w14:textId="77777777" w:rsidR="00554BD5" w:rsidRPr="00BD4BE6" w:rsidRDefault="00554BD5" w:rsidP="00BD4BE6">
            <w:pPr>
              <w:spacing w:before="5" w:line="120" w:lineRule="exact"/>
              <w:jc w:val="center"/>
              <w:rPr>
                <w:b/>
                <w:sz w:val="22"/>
                <w:szCs w:val="22"/>
              </w:rPr>
            </w:pPr>
          </w:p>
          <w:p w14:paraId="67455EAC" w14:textId="77777777" w:rsidR="00554BD5" w:rsidRPr="00BD4BE6" w:rsidRDefault="00C36D13" w:rsidP="00BD4BE6">
            <w:pPr>
              <w:ind w:left="304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D4BE6">
              <w:rPr>
                <w:rFonts w:eastAsia="Calibri"/>
                <w:b/>
                <w:spacing w:val="1"/>
                <w:sz w:val="22"/>
                <w:szCs w:val="22"/>
              </w:rPr>
              <w:t>Mo</w:t>
            </w:r>
            <w:r w:rsidRPr="00BD4BE6">
              <w:rPr>
                <w:rFonts w:eastAsia="Calibri"/>
                <w:b/>
                <w:spacing w:val="-1"/>
                <w:sz w:val="22"/>
                <w:szCs w:val="22"/>
              </w:rPr>
              <w:t>n</w:t>
            </w:r>
            <w:r w:rsidRPr="00BD4BE6">
              <w:rPr>
                <w:rFonts w:eastAsia="Calibri"/>
                <w:b/>
                <w:sz w:val="22"/>
                <w:szCs w:val="22"/>
              </w:rPr>
              <w:t>th</w:t>
            </w:r>
          </w:p>
        </w:tc>
        <w:tc>
          <w:tcPr>
            <w:tcW w:w="7382" w:type="dxa"/>
            <w:gridSpan w:val="16"/>
            <w:shd w:val="clear" w:color="auto" w:fill="F2F2F2" w:themeFill="background1" w:themeFillShade="F2"/>
            <w:vAlign w:val="center"/>
          </w:tcPr>
          <w:p w14:paraId="6E7A212B" w14:textId="071729A5" w:rsidR="00554BD5" w:rsidRPr="00BD4BE6" w:rsidRDefault="00C36D13" w:rsidP="00BD4BE6">
            <w:pPr>
              <w:ind w:hanging="60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D4BE6">
              <w:rPr>
                <w:rFonts w:eastAsia="Calibri"/>
                <w:b/>
                <w:spacing w:val="1"/>
                <w:sz w:val="22"/>
                <w:szCs w:val="22"/>
              </w:rPr>
              <w:t>D</w:t>
            </w:r>
            <w:r w:rsidR="00BD4BE6" w:rsidRPr="00BD4BE6">
              <w:rPr>
                <w:rFonts w:eastAsia="Calibri"/>
                <w:b/>
                <w:sz w:val="22"/>
                <w:szCs w:val="22"/>
              </w:rPr>
              <w:t>ates</w:t>
            </w:r>
          </w:p>
        </w:tc>
        <w:tc>
          <w:tcPr>
            <w:tcW w:w="1013" w:type="dxa"/>
            <w:shd w:val="clear" w:color="auto" w:fill="F2F2F2" w:themeFill="background1" w:themeFillShade="F2"/>
            <w:vAlign w:val="center"/>
          </w:tcPr>
          <w:p w14:paraId="5E576F7F" w14:textId="461892E6" w:rsidR="00554BD5" w:rsidRPr="00BD4BE6" w:rsidRDefault="00C36D13" w:rsidP="00BD4BE6">
            <w:pPr>
              <w:spacing w:before="56"/>
              <w:ind w:left="118" w:right="120" w:firstLine="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D4BE6">
              <w:rPr>
                <w:rFonts w:eastAsia="Calibri"/>
                <w:b/>
                <w:szCs w:val="22"/>
              </w:rPr>
              <w:t>T</w:t>
            </w:r>
            <w:r w:rsidRPr="00BD4BE6">
              <w:rPr>
                <w:rFonts w:eastAsia="Calibri"/>
                <w:b/>
                <w:spacing w:val="1"/>
                <w:szCs w:val="22"/>
              </w:rPr>
              <w:t>o</w:t>
            </w:r>
            <w:r w:rsidRPr="00BD4BE6">
              <w:rPr>
                <w:rFonts w:eastAsia="Calibri"/>
                <w:b/>
                <w:szCs w:val="22"/>
              </w:rPr>
              <w:t>tal w</w:t>
            </w:r>
            <w:r w:rsidRPr="00BD4BE6">
              <w:rPr>
                <w:rFonts w:eastAsia="Calibri"/>
                <w:b/>
                <w:spacing w:val="2"/>
                <w:szCs w:val="22"/>
              </w:rPr>
              <w:t>o</w:t>
            </w:r>
            <w:r w:rsidRPr="00BD4BE6">
              <w:rPr>
                <w:rFonts w:eastAsia="Calibri"/>
                <w:b/>
                <w:szCs w:val="22"/>
              </w:rPr>
              <w:t>rki</w:t>
            </w:r>
            <w:r w:rsidRPr="00BD4BE6">
              <w:rPr>
                <w:rFonts w:eastAsia="Calibri"/>
                <w:b/>
                <w:spacing w:val="-1"/>
                <w:szCs w:val="22"/>
              </w:rPr>
              <w:t>n</w:t>
            </w:r>
            <w:r w:rsidRPr="00BD4BE6">
              <w:rPr>
                <w:rFonts w:eastAsia="Calibri"/>
                <w:b/>
                <w:szCs w:val="22"/>
              </w:rPr>
              <w:t xml:space="preserve">g </w:t>
            </w:r>
            <w:r w:rsidR="00BD4BE6" w:rsidRPr="00BD4BE6">
              <w:rPr>
                <w:rFonts w:eastAsia="Calibri"/>
                <w:b/>
                <w:szCs w:val="22"/>
              </w:rPr>
              <w:t>D</w:t>
            </w:r>
            <w:r w:rsidRPr="00BD4BE6">
              <w:rPr>
                <w:rFonts w:eastAsia="Calibri"/>
                <w:b/>
                <w:szCs w:val="22"/>
              </w:rPr>
              <w:t>ays</w:t>
            </w:r>
          </w:p>
        </w:tc>
        <w:tc>
          <w:tcPr>
            <w:tcW w:w="915" w:type="dxa"/>
            <w:shd w:val="clear" w:color="auto" w:fill="F2F2F2" w:themeFill="background1" w:themeFillShade="F2"/>
            <w:vAlign w:val="center"/>
          </w:tcPr>
          <w:p w14:paraId="5B5D4529" w14:textId="77777777" w:rsidR="00554BD5" w:rsidRPr="00BD4BE6" w:rsidRDefault="00554BD5" w:rsidP="00BD4BE6">
            <w:pPr>
              <w:spacing w:line="180" w:lineRule="exact"/>
              <w:jc w:val="center"/>
              <w:rPr>
                <w:b/>
                <w:szCs w:val="22"/>
              </w:rPr>
            </w:pPr>
          </w:p>
          <w:p w14:paraId="2433108F" w14:textId="1BE5A92F" w:rsidR="00554BD5" w:rsidRPr="00BD4BE6" w:rsidRDefault="00C36D13" w:rsidP="00BD4BE6">
            <w:pPr>
              <w:ind w:left="148" w:right="95" w:firstLine="89"/>
              <w:jc w:val="center"/>
              <w:rPr>
                <w:rFonts w:eastAsia="Calibri"/>
                <w:b/>
                <w:szCs w:val="22"/>
              </w:rPr>
            </w:pPr>
            <w:r w:rsidRPr="00BD4BE6">
              <w:rPr>
                <w:rFonts w:eastAsia="Calibri"/>
                <w:b/>
                <w:spacing w:val="1"/>
                <w:szCs w:val="22"/>
              </w:rPr>
              <w:t>D</w:t>
            </w:r>
            <w:r w:rsidRPr="00BD4BE6">
              <w:rPr>
                <w:rFonts w:eastAsia="Calibri"/>
                <w:b/>
                <w:szCs w:val="22"/>
              </w:rPr>
              <w:t xml:space="preserve">ays </w:t>
            </w:r>
            <w:r w:rsidR="00BD4BE6" w:rsidRPr="00BD4BE6">
              <w:rPr>
                <w:rFonts w:eastAsia="Calibri"/>
                <w:b/>
                <w:szCs w:val="22"/>
              </w:rPr>
              <w:t>A</w:t>
            </w:r>
            <w:r w:rsidRPr="00BD4BE6">
              <w:rPr>
                <w:rFonts w:eastAsia="Calibri"/>
                <w:b/>
                <w:spacing w:val="-1"/>
                <w:szCs w:val="22"/>
              </w:rPr>
              <w:t>b</w:t>
            </w:r>
            <w:r w:rsidRPr="00BD4BE6">
              <w:rPr>
                <w:rFonts w:eastAsia="Calibri"/>
                <w:b/>
                <w:szCs w:val="22"/>
              </w:rPr>
              <w:t>sent</w:t>
            </w:r>
          </w:p>
        </w:tc>
      </w:tr>
      <w:tr w:rsidR="00BD4BE6" w:rsidRPr="009F0DC3" w14:paraId="3F1D3E11" w14:textId="77777777" w:rsidTr="00AE3433">
        <w:trPr>
          <w:trHeight w:hRule="exact" w:val="533"/>
        </w:trPr>
        <w:tc>
          <w:tcPr>
            <w:tcW w:w="1232" w:type="dxa"/>
          </w:tcPr>
          <w:p w14:paraId="1AD44048" w14:textId="495969BD" w:rsidR="00BD4BE6" w:rsidRPr="009F0DC3" w:rsidRDefault="00AE3433" w:rsidP="00BD4BE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5BB2DC80" w14:textId="0ED4A933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77C20C3D" w14:textId="475479E2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6A5C7605" w14:textId="0B0B309C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78289360" w14:textId="34FDE371" w:rsidR="00BD4BE6" w:rsidRPr="009F0DC3" w:rsidRDefault="00BD4BE6" w:rsidP="00BD4BE6">
            <w:pPr>
              <w:spacing w:before="58"/>
              <w:ind w:left="103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47AAC9DA" w14:textId="746DD7D4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E0E9352" w14:textId="3C3C67FB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036BCE9" w14:textId="346FB340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EF9DD89" w14:textId="3234F38A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72B48EA8" w14:textId="0D207BAA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3D1C496" w14:textId="1FDD700E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716F6437" w14:textId="07A6AA3C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596474E2" w14:textId="5CCEE150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DE4F94F" w14:textId="232BA7BE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543D4B87" w14:textId="5DB27B28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E874F63" w14:textId="7C6F879D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37FD5E89" w14:textId="4EC1D0AE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0E2071E2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0DBDA2DA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BD4BE6" w:rsidRPr="009F0DC3" w14:paraId="352AE940" w14:textId="77777777" w:rsidTr="00AE3433">
        <w:trPr>
          <w:trHeight w:hRule="exact" w:val="533"/>
        </w:trPr>
        <w:tc>
          <w:tcPr>
            <w:tcW w:w="1232" w:type="dxa"/>
          </w:tcPr>
          <w:p w14:paraId="5FE2E6D8" w14:textId="2ADC4A61" w:rsidR="00BD4BE6" w:rsidRPr="009F0DC3" w:rsidRDefault="00AE3433" w:rsidP="00BD4BE6">
            <w:pPr>
              <w:spacing w:before="58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1EBED00D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19404590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51B959B0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4EB28D81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2EB5C2A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A3B89FB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9292A0B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B3EA2E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1CFBD5D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446E70F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2F1AD10A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32D2350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5489FC3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0E25D65B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C9D24B8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13968183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0FF329D4" w14:textId="0C094BAE" w:rsidR="00BD4BE6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7E985612" w14:textId="7FDE7080" w:rsidR="00BD4BE6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BD4BE6" w:rsidRPr="009F0DC3" w14:paraId="18A65EB9" w14:textId="77777777" w:rsidTr="00AE3433">
        <w:trPr>
          <w:trHeight w:hRule="exact" w:val="533"/>
        </w:trPr>
        <w:tc>
          <w:tcPr>
            <w:tcW w:w="1232" w:type="dxa"/>
          </w:tcPr>
          <w:p w14:paraId="4A4307B4" w14:textId="60FE2AF0" w:rsidR="00BD4BE6" w:rsidRPr="009F0DC3" w:rsidRDefault="00AE3433" w:rsidP="00BD4BE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088B5ADD" w14:textId="4E4AC694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652974EC" w14:textId="650A1169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02777B1F" w14:textId="2659FB4A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CBB11A1" w14:textId="52551D83" w:rsidR="00BD4BE6" w:rsidRPr="009F0DC3" w:rsidRDefault="00BD4BE6" w:rsidP="00BD4BE6">
            <w:pPr>
              <w:spacing w:before="58"/>
              <w:ind w:left="103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6FA01E43" w14:textId="3F9F0379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CB5D9D6" w14:textId="687DDD48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772DD5B" w14:textId="0473C5F4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CA2B437" w14:textId="43A74E4D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78E878BF" w14:textId="09775FEA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96D1E44" w14:textId="464613EE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3A2ED951" w14:textId="6015FADF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3253BE43" w14:textId="30C06601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1B6CEE7" w14:textId="792C3A2A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6D2C6774" w14:textId="318C9491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B89D0CA" w14:textId="0F6BB1B1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511BB4C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2EF2A5CF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2DCFD18A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BD4BE6" w:rsidRPr="009F0DC3" w14:paraId="2BD7444A" w14:textId="77777777" w:rsidTr="00AE3433">
        <w:trPr>
          <w:trHeight w:hRule="exact" w:val="533"/>
        </w:trPr>
        <w:tc>
          <w:tcPr>
            <w:tcW w:w="1232" w:type="dxa"/>
          </w:tcPr>
          <w:p w14:paraId="418C8C8A" w14:textId="03612C8C" w:rsidR="00BD4BE6" w:rsidRPr="009F0DC3" w:rsidRDefault="00AE3433" w:rsidP="00BD4BE6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47F85FDA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1E82003F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7C502063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28F77C50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968D6C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603DE8B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D7D3CF5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898614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78D83482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9635205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124E47C9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6024A5D0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8F9F473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2823E27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3B34D97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10B45E58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72940A31" w14:textId="5BA9102D" w:rsidR="00BD4BE6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3457EACB" w14:textId="138EDCC2" w:rsidR="00BD4BE6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BD4BE6" w:rsidRPr="009F0DC3" w14:paraId="6A7F2556" w14:textId="77777777" w:rsidTr="00AE3433">
        <w:trPr>
          <w:trHeight w:hRule="exact" w:val="533"/>
        </w:trPr>
        <w:tc>
          <w:tcPr>
            <w:tcW w:w="1232" w:type="dxa"/>
          </w:tcPr>
          <w:p w14:paraId="7C639CDA" w14:textId="11C220E4" w:rsidR="00BD4BE6" w:rsidRPr="009F0DC3" w:rsidRDefault="00AE3433" w:rsidP="00BD4BE6">
            <w:pPr>
              <w:spacing w:before="58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14854C76" w14:textId="687D1EC8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58D308AF" w14:textId="46C0AB6C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3300F5CB" w14:textId="70F01E20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46E24CE1" w14:textId="0C31E378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72AC2F4C" w14:textId="00DF28EE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29F7576" w14:textId="15553501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A6A1DA3" w14:textId="33A3287E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3FFD406" w14:textId="3F6F808B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6875D3E7" w14:textId="1E9B1B35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B4F2A13" w14:textId="452E5C63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770DD69E" w14:textId="405CDA45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68EF62AF" w14:textId="563813CF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2A9B402" w14:textId="5B794425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036B81CE" w14:textId="69FAF441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E5F5D7A" w14:textId="13B38B7D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3B920084" w14:textId="25B10903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6B2A90B5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5AFE57E7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AE3433" w:rsidRPr="009F0DC3" w14:paraId="1C976D3F" w14:textId="77777777" w:rsidTr="00AE3433">
        <w:trPr>
          <w:trHeight w:hRule="exact" w:val="535"/>
        </w:trPr>
        <w:tc>
          <w:tcPr>
            <w:tcW w:w="1232" w:type="dxa"/>
          </w:tcPr>
          <w:p w14:paraId="2AC84E14" w14:textId="41F6A28B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61681614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7123DBA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07AF509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6BB39B7A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6460835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59C844A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08BEE3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33F6E74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437D3F3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6F004F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30FB509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344FC165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2BB01E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0B45D0D2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1068B52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1BFB2B42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0DB74764" w14:textId="26967E09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4B3A7496" w14:textId="766DE33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E3433" w:rsidRPr="009F0DC3" w14:paraId="645086B1" w14:textId="77777777" w:rsidTr="00AE3433">
        <w:trPr>
          <w:trHeight w:hRule="exact" w:val="533"/>
        </w:trPr>
        <w:tc>
          <w:tcPr>
            <w:tcW w:w="1232" w:type="dxa"/>
          </w:tcPr>
          <w:p w14:paraId="7846B9B0" w14:textId="5F748D4A" w:rsidR="00AE3433" w:rsidRPr="009F0DC3" w:rsidRDefault="00AE3433" w:rsidP="00AE3433">
            <w:pPr>
              <w:spacing w:before="56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4C4E90CB" w14:textId="27B9E2AD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7D159F53" w14:textId="25C8E9B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418E1C5A" w14:textId="05C305F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03E28370" w14:textId="65AF00E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23D911E4" w14:textId="789E22E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9902621" w14:textId="18E7330C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A1392B6" w14:textId="2EF8C696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BF017FA" w14:textId="30790D1C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34D48CB7" w14:textId="32C0FB6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927197A" w14:textId="68702ED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4C0944B9" w14:textId="01099A46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1A9E3A29" w14:textId="6799597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329FF47" w14:textId="7AA002D3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3D330C1A" w14:textId="21C0C05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A641BF5" w14:textId="2312C29D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1D91700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6F839734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264C9DDA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AE3433" w:rsidRPr="009F0DC3" w14:paraId="47271EF2" w14:textId="77777777" w:rsidTr="00AE3433">
        <w:trPr>
          <w:trHeight w:hRule="exact" w:val="533"/>
        </w:trPr>
        <w:tc>
          <w:tcPr>
            <w:tcW w:w="1232" w:type="dxa"/>
          </w:tcPr>
          <w:p w14:paraId="004C0D9F" w14:textId="2DC6845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00B32DA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74EB55E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034B7F43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025DDB46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65B1CD2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118D90F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14C02F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C1ABAF0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688250A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A5D94E6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2326212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08D2E110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D10DB03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2AAEBE6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CCB7E1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75B0F7D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2120075C" w14:textId="115EDDB2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64C726C4" w14:textId="7F6BAD8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E3433" w:rsidRPr="009F0DC3" w14:paraId="7496007F" w14:textId="77777777" w:rsidTr="00AE3433">
        <w:trPr>
          <w:trHeight w:hRule="exact" w:val="533"/>
        </w:trPr>
        <w:tc>
          <w:tcPr>
            <w:tcW w:w="1232" w:type="dxa"/>
          </w:tcPr>
          <w:p w14:paraId="42DAF96A" w14:textId="155D2E25" w:rsidR="00AE3433" w:rsidRPr="009F0DC3" w:rsidRDefault="00AE3433" w:rsidP="00AE3433">
            <w:pPr>
              <w:spacing w:before="56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659F26A1" w14:textId="73057C3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2599E780" w14:textId="321F3A1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1C52DA64" w14:textId="0F224E3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190ED58" w14:textId="382F7182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1FEE1998" w14:textId="0FC5F40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C58A0C8" w14:textId="73689FC3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F1CD3DA" w14:textId="5C52E6A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FF818B4" w14:textId="3639A3E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7BD8884E" w14:textId="4041C54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CF20D26" w14:textId="67E4669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2CEF4B8A" w14:textId="6398619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7331B3B6" w14:textId="4B10EE72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4C8515D" w14:textId="14C0FF5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23E64D8E" w14:textId="705F580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53A0239" w14:textId="4003E46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2D74230B" w14:textId="2139C33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5B712AC5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1F82B63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AE3433" w:rsidRPr="009F0DC3" w14:paraId="767B6EA2" w14:textId="77777777" w:rsidTr="00AE3433">
        <w:trPr>
          <w:trHeight w:hRule="exact" w:val="533"/>
        </w:trPr>
        <w:tc>
          <w:tcPr>
            <w:tcW w:w="1232" w:type="dxa"/>
          </w:tcPr>
          <w:p w14:paraId="399E0D23" w14:textId="33D0C3C5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7F6ABB12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3C97AD0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21D6D452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499C064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01A9F6B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06A75F0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F3B5F84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3CC1C8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28701FA5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07ACF4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326F1543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6A8F7AF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D6E18F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23C0D2D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76629E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6563211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26F87D51" w14:textId="3193B70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25EC54BC" w14:textId="0AE0ED3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E3433" w:rsidRPr="009F0DC3" w14:paraId="75E06E24" w14:textId="77777777" w:rsidTr="00AE3433">
        <w:trPr>
          <w:trHeight w:hRule="exact" w:val="533"/>
        </w:trPr>
        <w:tc>
          <w:tcPr>
            <w:tcW w:w="1232" w:type="dxa"/>
          </w:tcPr>
          <w:p w14:paraId="785041D9" w14:textId="32C00840" w:rsidR="00AE3433" w:rsidRPr="009F0DC3" w:rsidRDefault="00AE3433" w:rsidP="00AE3433">
            <w:pPr>
              <w:spacing w:before="56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39FB0B8E" w14:textId="3C4EC633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6EF72BD0" w14:textId="3497BD8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1B58B39D" w14:textId="3E35E4C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4EF5AFD" w14:textId="5482EFC9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5D82644A" w14:textId="6510E736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E4E568D" w14:textId="4C0B358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E5B6019" w14:textId="36253266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282891C" w14:textId="7CD9447C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04D2AB7A" w14:textId="327CE7E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109128E" w14:textId="6AC8C00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7419A401" w14:textId="4597C76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16B5B313" w14:textId="1A7CECD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3A3AB5B" w14:textId="26EAD869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48F19887" w14:textId="56FC44D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77753E0B" w14:textId="347A6833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67DA256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36D8DDF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38C843D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AE3433" w:rsidRPr="009F0DC3" w14:paraId="5B8FC182" w14:textId="77777777" w:rsidTr="00AE3433">
        <w:trPr>
          <w:trHeight w:hRule="exact" w:val="533"/>
        </w:trPr>
        <w:tc>
          <w:tcPr>
            <w:tcW w:w="1232" w:type="dxa"/>
          </w:tcPr>
          <w:p w14:paraId="3DEE5AC2" w14:textId="6AF32A3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7C1C8BB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6E297B2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486712B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546A8B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72C335F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5FA3B7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BC926D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EE4E12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0D9F3C9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0E50E8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5E6B336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51A0A30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A9B39D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5007592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4F32745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3F366B9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25C969ED" w14:textId="194065A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3AF1712E" w14:textId="56880B9C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E3433" w:rsidRPr="00AE3433" w14:paraId="338E7C5E" w14:textId="77777777" w:rsidTr="00BD4BE6">
        <w:trPr>
          <w:trHeight w:hRule="exact" w:val="533"/>
        </w:trPr>
        <w:tc>
          <w:tcPr>
            <w:tcW w:w="8614" w:type="dxa"/>
            <w:gridSpan w:val="17"/>
          </w:tcPr>
          <w:p w14:paraId="34FF833A" w14:textId="5F0EB5D4" w:rsidR="00AE3433" w:rsidRPr="00AE3433" w:rsidRDefault="00AE3433" w:rsidP="00AE3433">
            <w:pPr>
              <w:jc w:val="right"/>
              <w:rPr>
                <w:b/>
                <w:sz w:val="22"/>
                <w:szCs w:val="22"/>
              </w:rPr>
            </w:pPr>
            <w:r w:rsidRPr="00AE3433">
              <w:rPr>
                <w:b/>
                <w:sz w:val="22"/>
                <w:szCs w:val="22"/>
              </w:rPr>
              <w:t xml:space="preserve">Total </w:t>
            </w:r>
          </w:p>
        </w:tc>
        <w:tc>
          <w:tcPr>
            <w:tcW w:w="1013" w:type="dxa"/>
          </w:tcPr>
          <w:p w14:paraId="495A0A3B" w14:textId="77777777" w:rsidR="00AE3433" w:rsidRPr="00AE3433" w:rsidRDefault="00AE3433" w:rsidP="00AE3433">
            <w:pPr>
              <w:rPr>
                <w:b/>
                <w:sz w:val="22"/>
                <w:szCs w:val="22"/>
              </w:rPr>
            </w:pPr>
          </w:p>
        </w:tc>
        <w:tc>
          <w:tcPr>
            <w:tcW w:w="915" w:type="dxa"/>
          </w:tcPr>
          <w:p w14:paraId="1E476230" w14:textId="77777777" w:rsidR="00AE3433" w:rsidRPr="00AE3433" w:rsidRDefault="00AE3433" w:rsidP="00AE3433">
            <w:pPr>
              <w:rPr>
                <w:b/>
                <w:sz w:val="22"/>
                <w:szCs w:val="22"/>
              </w:rPr>
            </w:pPr>
          </w:p>
        </w:tc>
      </w:tr>
    </w:tbl>
    <w:p w14:paraId="21A4E452" w14:textId="261EC793" w:rsidR="00554BD5" w:rsidRDefault="00C36D13" w:rsidP="00AE3433">
      <w:pPr>
        <w:spacing w:line="260" w:lineRule="exact"/>
        <w:ind w:left="220"/>
        <w:jc w:val="both"/>
        <w:rPr>
          <w:rFonts w:eastAsia="Calibri"/>
          <w:szCs w:val="22"/>
        </w:rPr>
      </w:pPr>
      <w:r w:rsidRPr="00AE3433">
        <w:rPr>
          <w:rFonts w:eastAsia="Calibri"/>
          <w:position w:val="1"/>
          <w:szCs w:val="22"/>
        </w:rPr>
        <w:t>N</w:t>
      </w:r>
      <w:r w:rsidRPr="00AE3433">
        <w:rPr>
          <w:rFonts w:eastAsia="Calibri"/>
          <w:spacing w:val="1"/>
          <w:position w:val="1"/>
          <w:szCs w:val="22"/>
        </w:rPr>
        <w:t>o</w:t>
      </w:r>
      <w:r w:rsidRPr="00AE3433">
        <w:rPr>
          <w:rFonts w:eastAsia="Calibri"/>
          <w:position w:val="1"/>
          <w:szCs w:val="22"/>
        </w:rPr>
        <w:t xml:space="preserve">te: </w:t>
      </w:r>
      <w:r w:rsidRPr="00AE3433">
        <w:rPr>
          <w:rFonts w:eastAsia="Calibri"/>
          <w:spacing w:val="7"/>
          <w:position w:val="1"/>
          <w:szCs w:val="22"/>
        </w:rPr>
        <w:t xml:space="preserve"> </w:t>
      </w:r>
      <w:r w:rsidRPr="00AE3433">
        <w:rPr>
          <w:rFonts w:eastAsia="Calibri"/>
          <w:position w:val="1"/>
          <w:szCs w:val="22"/>
        </w:rPr>
        <w:t>S</w:t>
      </w:r>
      <w:r w:rsidRPr="00AE3433">
        <w:rPr>
          <w:rFonts w:eastAsia="Calibri"/>
          <w:spacing w:val="-1"/>
          <w:position w:val="1"/>
          <w:szCs w:val="22"/>
        </w:rPr>
        <w:t>up</w:t>
      </w:r>
      <w:r w:rsidRPr="00AE3433">
        <w:rPr>
          <w:rFonts w:eastAsia="Calibri"/>
          <w:position w:val="1"/>
          <w:szCs w:val="22"/>
        </w:rPr>
        <w:t>e</w:t>
      </w:r>
      <w:r w:rsidRPr="00AE3433">
        <w:rPr>
          <w:rFonts w:eastAsia="Calibri"/>
          <w:spacing w:val="-1"/>
          <w:position w:val="1"/>
          <w:szCs w:val="22"/>
        </w:rPr>
        <w:t>rv</w:t>
      </w:r>
      <w:r w:rsidRPr="00AE3433">
        <w:rPr>
          <w:rFonts w:eastAsia="Calibri"/>
          <w:position w:val="1"/>
          <w:szCs w:val="22"/>
        </w:rPr>
        <w:t>i</w:t>
      </w:r>
      <w:r w:rsidRPr="00AE3433">
        <w:rPr>
          <w:rFonts w:eastAsia="Calibri"/>
          <w:spacing w:val="1"/>
          <w:position w:val="1"/>
          <w:szCs w:val="22"/>
        </w:rPr>
        <w:t>so</w:t>
      </w:r>
      <w:r w:rsidRPr="00AE3433">
        <w:rPr>
          <w:rFonts w:eastAsia="Calibri"/>
          <w:position w:val="1"/>
          <w:szCs w:val="22"/>
        </w:rPr>
        <w:t xml:space="preserve">r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m</w:t>
      </w:r>
      <w:r w:rsidRPr="00AE3433">
        <w:rPr>
          <w:rFonts w:eastAsia="Calibri"/>
          <w:position w:val="1"/>
          <w:szCs w:val="22"/>
        </w:rPr>
        <w:t xml:space="preserve">ay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-1"/>
          <w:position w:val="1"/>
          <w:szCs w:val="22"/>
        </w:rPr>
        <w:t>d</w:t>
      </w:r>
      <w:r w:rsidRPr="00AE3433">
        <w:rPr>
          <w:rFonts w:eastAsia="Calibri"/>
          <w:position w:val="1"/>
          <w:szCs w:val="22"/>
        </w:rPr>
        <w:t>e</w:t>
      </w:r>
      <w:r w:rsidRPr="00AE3433">
        <w:rPr>
          <w:rFonts w:eastAsia="Calibri"/>
          <w:spacing w:val="1"/>
          <w:position w:val="1"/>
          <w:szCs w:val="22"/>
        </w:rPr>
        <w:t>c</w:t>
      </w:r>
      <w:r w:rsidRPr="00AE3433">
        <w:rPr>
          <w:rFonts w:eastAsia="Calibri"/>
          <w:position w:val="1"/>
          <w:szCs w:val="22"/>
        </w:rPr>
        <w:t>i</w:t>
      </w:r>
      <w:r w:rsidRPr="00AE3433">
        <w:rPr>
          <w:rFonts w:eastAsia="Calibri"/>
          <w:spacing w:val="-1"/>
          <w:position w:val="1"/>
          <w:szCs w:val="22"/>
        </w:rPr>
        <w:t>d</w:t>
      </w:r>
      <w:r w:rsidRPr="00AE3433">
        <w:rPr>
          <w:rFonts w:eastAsia="Calibri"/>
          <w:position w:val="1"/>
          <w:szCs w:val="22"/>
        </w:rPr>
        <w:t xml:space="preserve">e </w:t>
      </w:r>
      <w:r w:rsidRPr="00AE3433">
        <w:rPr>
          <w:rFonts w:eastAsia="Calibri"/>
          <w:spacing w:val="7"/>
          <w:position w:val="1"/>
          <w:szCs w:val="22"/>
        </w:rPr>
        <w:t xml:space="preserve"> </w:t>
      </w:r>
      <w:r w:rsidRPr="00AE3433">
        <w:rPr>
          <w:rFonts w:eastAsia="Calibri"/>
          <w:position w:val="1"/>
          <w:szCs w:val="22"/>
        </w:rPr>
        <w:t xml:space="preserve">to </w:t>
      </w:r>
      <w:r w:rsidRPr="00AE3433">
        <w:rPr>
          <w:rFonts w:eastAsia="Calibri"/>
          <w:spacing w:val="4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k</w:t>
      </w:r>
      <w:r w:rsidRPr="00AE3433">
        <w:rPr>
          <w:rFonts w:eastAsia="Calibri"/>
          <w:position w:val="1"/>
          <w:szCs w:val="22"/>
        </w:rPr>
        <w:t>e</w:t>
      </w:r>
      <w:r w:rsidRPr="00AE3433">
        <w:rPr>
          <w:rFonts w:eastAsia="Calibri"/>
          <w:spacing w:val="1"/>
          <w:position w:val="1"/>
          <w:szCs w:val="22"/>
        </w:rPr>
        <w:t>e</w:t>
      </w:r>
      <w:r w:rsidRPr="00AE3433">
        <w:rPr>
          <w:rFonts w:eastAsia="Calibri"/>
          <w:position w:val="1"/>
          <w:szCs w:val="22"/>
        </w:rPr>
        <w:t xml:space="preserve">p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position w:val="1"/>
          <w:szCs w:val="22"/>
        </w:rPr>
        <w:t>t</w:t>
      </w:r>
      <w:r w:rsidRPr="00AE3433">
        <w:rPr>
          <w:rFonts w:eastAsia="Calibri"/>
          <w:spacing w:val="-1"/>
          <w:position w:val="1"/>
          <w:szCs w:val="22"/>
        </w:rPr>
        <w:t>h</w:t>
      </w:r>
      <w:r w:rsidRPr="00AE3433">
        <w:rPr>
          <w:rFonts w:eastAsia="Calibri"/>
          <w:position w:val="1"/>
          <w:szCs w:val="22"/>
        </w:rPr>
        <w:t xml:space="preserve">is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s</w:t>
      </w:r>
      <w:r w:rsidRPr="00AE3433">
        <w:rPr>
          <w:rFonts w:eastAsia="Calibri"/>
          <w:spacing w:val="-1"/>
          <w:position w:val="1"/>
          <w:szCs w:val="22"/>
        </w:rPr>
        <w:t>h</w:t>
      </w:r>
      <w:r w:rsidRPr="00AE3433">
        <w:rPr>
          <w:rFonts w:eastAsia="Calibri"/>
          <w:position w:val="1"/>
          <w:szCs w:val="22"/>
        </w:rPr>
        <w:t>e</w:t>
      </w:r>
      <w:r w:rsidRPr="00AE3433">
        <w:rPr>
          <w:rFonts w:eastAsia="Calibri"/>
          <w:spacing w:val="1"/>
          <w:position w:val="1"/>
          <w:szCs w:val="22"/>
        </w:rPr>
        <w:t>e</w:t>
      </w:r>
      <w:r w:rsidRPr="00AE3433">
        <w:rPr>
          <w:rFonts w:eastAsia="Calibri"/>
          <w:position w:val="1"/>
          <w:szCs w:val="22"/>
        </w:rPr>
        <w:t xml:space="preserve">t </w:t>
      </w:r>
      <w:r w:rsidRPr="00AE3433">
        <w:rPr>
          <w:rFonts w:eastAsia="Calibri"/>
          <w:spacing w:val="3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w</w:t>
      </w:r>
      <w:r w:rsidRPr="00AE3433">
        <w:rPr>
          <w:rFonts w:eastAsia="Calibri"/>
          <w:position w:val="1"/>
          <w:szCs w:val="22"/>
        </w:rPr>
        <w:t xml:space="preserve">ith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-1"/>
          <w:position w:val="1"/>
          <w:szCs w:val="22"/>
        </w:rPr>
        <w:t>h</w:t>
      </w:r>
      <w:r w:rsidRPr="00AE3433">
        <w:rPr>
          <w:rFonts w:eastAsia="Calibri"/>
          <w:position w:val="1"/>
          <w:szCs w:val="22"/>
        </w:rPr>
        <w:t xml:space="preserve">im </w:t>
      </w:r>
      <w:r w:rsidRPr="00AE3433">
        <w:rPr>
          <w:rFonts w:eastAsia="Calibri"/>
          <w:spacing w:val="7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o</w:t>
      </w:r>
      <w:r w:rsidRPr="00AE3433">
        <w:rPr>
          <w:rFonts w:eastAsia="Calibri"/>
          <w:position w:val="1"/>
          <w:szCs w:val="22"/>
        </w:rPr>
        <w:t xml:space="preserve">r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w</w:t>
      </w:r>
      <w:r w:rsidRPr="00AE3433">
        <w:rPr>
          <w:rFonts w:eastAsia="Calibri"/>
          <w:position w:val="1"/>
          <w:szCs w:val="22"/>
        </w:rPr>
        <w:t xml:space="preserve">ith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position w:val="1"/>
          <w:szCs w:val="22"/>
        </w:rPr>
        <w:t>t</w:t>
      </w:r>
      <w:r w:rsidRPr="00AE3433">
        <w:rPr>
          <w:rFonts w:eastAsia="Calibri"/>
          <w:spacing w:val="-1"/>
          <w:position w:val="1"/>
          <w:szCs w:val="22"/>
        </w:rPr>
        <w:t>h</w:t>
      </w:r>
      <w:r w:rsidRPr="00AE3433">
        <w:rPr>
          <w:rFonts w:eastAsia="Calibri"/>
          <w:position w:val="1"/>
          <w:szCs w:val="22"/>
        </w:rPr>
        <w:t xml:space="preserve">e </w:t>
      </w:r>
      <w:r w:rsidRPr="00AE3433">
        <w:rPr>
          <w:rFonts w:eastAsia="Calibri"/>
          <w:spacing w:val="7"/>
          <w:position w:val="1"/>
          <w:szCs w:val="22"/>
        </w:rPr>
        <w:t xml:space="preserve"> </w:t>
      </w:r>
      <w:r w:rsidR="00CE28CD">
        <w:rPr>
          <w:rFonts w:eastAsia="Calibri"/>
          <w:spacing w:val="7"/>
          <w:position w:val="1"/>
          <w:szCs w:val="22"/>
        </w:rPr>
        <w:t>Department</w:t>
      </w:r>
      <w:r w:rsidRPr="00AE3433">
        <w:rPr>
          <w:rFonts w:eastAsia="Calibri"/>
          <w:position w:val="1"/>
          <w:szCs w:val="22"/>
        </w:rPr>
        <w:t xml:space="preserve">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o</w:t>
      </w:r>
      <w:r w:rsidRPr="00AE3433">
        <w:rPr>
          <w:rFonts w:eastAsia="Calibri"/>
          <w:position w:val="1"/>
          <w:szCs w:val="22"/>
        </w:rPr>
        <w:t>f</w:t>
      </w:r>
      <w:r w:rsidRPr="00AE3433">
        <w:rPr>
          <w:rFonts w:eastAsia="Calibri"/>
          <w:spacing w:val="-1"/>
          <w:position w:val="1"/>
          <w:szCs w:val="22"/>
        </w:rPr>
        <w:t>f</w:t>
      </w:r>
      <w:r w:rsidRPr="00AE3433">
        <w:rPr>
          <w:rFonts w:eastAsia="Calibri"/>
          <w:position w:val="1"/>
          <w:szCs w:val="22"/>
        </w:rPr>
        <w:t>i</w:t>
      </w:r>
      <w:r w:rsidRPr="00AE3433">
        <w:rPr>
          <w:rFonts w:eastAsia="Calibri"/>
          <w:spacing w:val="1"/>
          <w:position w:val="1"/>
          <w:szCs w:val="22"/>
        </w:rPr>
        <w:t>c</w:t>
      </w:r>
      <w:r w:rsidRPr="00AE3433">
        <w:rPr>
          <w:rFonts w:eastAsia="Calibri"/>
          <w:position w:val="1"/>
          <w:szCs w:val="22"/>
        </w:rPr>
        <w:t xml:space="preserve">e 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-1"/>
          <w:szCs w:val="22"/>
        </w:rPr>
        <w:t>n</w:t>
      </w:r>
      <w:r w:rsidRPr="00AE3433">
        <w:rPr>
          <w:rFonts w:eastAsia="Calibri"/>
          <w:szCs w:val="22"/>
        </w:rPr>
        <w:t>d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zCs w:val="22"/>
        </w:rPr>
        <w:t>k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zCs w:val="22"/>
        </w:rPr>
        <w:t>t</w:t>
      </w:r>
      <w:r w:rsidRPr="00AE3433">
        <w:rPr>
          <w:rFonts w:eastAsia="Calibri"/>
          <w:spacing w:val="-1"/>
          <w:szCs w:val="22"/>
        </w:rPr>
        <w:t>h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zCs w:val="22"/>
        </w:rPr>
        <w:t>t</w:t>
      </w:r>
      <w:r w:rsidRPr="00AE3433">
        <w:rPr>
          <w:rFonts w:eastAsia="Calibri"/>
          <w:spacing w:val="-1"/>
          <w:szCs w:val="22"/>
        </w:rPr>
        <w:t>ud</w:t>
      </w:r>
      <w:r w:rsidRPr="00AE3433">
        <w:rPr>
          <w:rFonts w:eastAsia="Calibri"/>
          <w:szCs w:val="22"/>
        </w:rPr>
        <w:t>ent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zCs w:val="22"/>
        </w:rPr>
        <w:t>to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zCs w:val="22"/>
        </w:rPr>
        <w:t>i</w:t>
      </w:r>
      <w:r w:rsidRPr="00AE3433">
        <w:rPr>
          <w:rFonts w:eastAsia="Calibri"/>
          <w:spacing w:val="-1"/>
          <w:szCs w:val="22"/>
        </w:rPr>
        <w:t>g</w:t>
      </w:r>
      <w:r w:rsidRPr="00AE3433">
        <w:rPr>
          <w:rFonts w:eastAsia="Calibri"/>
          <w:szCs w:val="22"/>
        </w:rPr>
        <w:t>n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o</w:t>
      </w:r>
      <w:r w:rsidRPr="00AE3433">
        <w:rPr>
          <w:rFonts w:eastAsia="Calibri"/>
          <w:szCs w:val="22"/>
        </w:rPr>
        <w:t>n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-2"/>
          <w:szCs w:val="22"/>
        </w:rPr>
        <w:t>a</w:t>
      </w:r>
      <w:r w:rsidRPr="00AE3433">
        <w:rPr>
          <w:rFonts w:eastAsia="Calibri"/>
          <w:spacing w:val="1"/>
          <w:szCs w:val="22"/>
        </w:rPr>
        <w:t>c</w:t>
      </w:r>
      <w:r w:rsidRPr="00AE3433">
        <w:rPr>
          <w:rFonts w:eastAsia="Calibri"/>
          <w:szCs w:val="22"/>
        </w:rPr>
        <w:t>h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wo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pacing w:val="1"/>
          <w:szCs w:val="22"/>
        </w:rPr>
        <w:t>k</w:t>
      </w:r>
      <w:r w:rsidRPr="00AE3433">
        <w:rPr>
          <w:rFonts w:eastAsia="Calibri"/>
          <w:szCs w:val="22"/>
        </w:rPr>
        <w:t>i</w:t>
      </w:r>
      <w:r w:rsidRPr="00AE3433">
        <w:rPr>
          <w:rFonts w:eastAsia="Calibri"/>
          <w:spacing w:val="-1"/>
          <w:szCs w:val="22"/>
        </w:rPr>
        <w:t>n</w:t>
      </w:r>
      <w:r w:rsidRPr="00AE3433">
        <w:rPr>
          <w:rFonts w:eastAsia="Calibri"/>
          <w:szCs w:val="22"/>
        </w:rPr>
        <w:t>g</w:t>
      </w:r>
      <w:r w:rsidRPr="00AE3433">
        <w:rPr>
          <w:rFonts w:eastAsia="Calibri"/>
          <w:spacing w:val="17"/>
          <w:szCs w:val="22"/>
        </w:rPr>
        <w:t xml:space="preserve"> </w:t>
      </w:r>
      <w:r w:rsidRPr="00AE3433">
        <w:rPr>
          <w:rFonts w:eastAsia="Calibri"/>
          <w:spacing w:val="-1"/>
          <w:szCs w:val="22"/>
        </w:rPr>
        <w:t>d</w:t>
      </w:r>
      <w:r w:rsidRPr="00AE3433">
        <w:rPr>
          <w:rFonts w:eastAsia="Calibri"/>
          <w:szCs w:val="22"/>
        </w:rPr>
        <w:t>ay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pacing w:val="-1"/>
          <w:szCs w:val="22"/>
        </w:rPr>
        <w:t>b</w:t>
      </w:r>
      <w:r w:rsidRPr="00AE3433">
        <w:rPr>
          <w:rFonts w:eastAsia="Calibri"/>
          <w:szCs w:val="22"/>
        </w:rPr>
        <w:t>efo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pacing w:val="-1"/>
          <w:szCs w:val="22"/>
        </w:rPr>
        <w:t>p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zCs w:val="22"/>
        </w:rPr>
        <w:t>ticu</w:t>
      </w:r>
      <w:r w:rsidRPr="00AE3433">
        <w:rPr>
          <w:rFonts w:eastAsia="Calibri"/>
          <w:spacing w:val="-1"/>
          <w:szCs w:val="22"/>
        </w:rPr>
        <w:t>l</w:t>
      </w:r>
      <w:r w:rsidRPr="00AE3433">
        <w:rPr>
          <w:rFonts w:eastAsia="Calibri"/>
          <w:spacing w:val="2"/>
          <w:szCs w:val="22"/>
        </w:rPr>
        <w:t>a</w:t>
      </w:r>
      <w:r w:rsidRPr="00AE3433">
        <w:rPr>
          <w:rFonts w:eastAsia="Calibri"/>
          <w:szCs w:val="22"/>
        </w:rPr>
        <w:t xml:space="preserve">r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pacing w:val="-1"/>
          <w:szCs w:val="22"/>
        </w:rPr>
        <w:t>p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1"/>
          <w:szCs w:val="22"/>
        </w:rPr>
        <w:t>c</w:t>
      </w:r>
      <w:r w:rsidRPr="00AE3433">
        <w:rPr>
          <w:rFonts w:eastAsia="Calibri"/>
          <w:szCs w:val="22"/>
        </w:rPr>
        <w:t>i</w:t>
      </w:r>
      <w:r w:rsidRPr="00AE3433">
        <w:rPr>
          <w:rFonts w:eastAsia="Calibri"/>
          <w:spacing w:val="-1"/>
          <w:szCs w:val="22"/>
        </w:rPr>
        <w:t>f</w:t>
      </w:r>
      <w:r w:rsidRPr="00AE3433">
        <w:rPr>
          <w:rFonts w:eastAsia="Calibri"/>
          <w:szCs w:val="22"/>
        </w:rPr>
        <w:t>ied ti</w:t>
      </w:r>
      <w:r w:rsidRPr="00AE3433">
        <w:rPr>
          <w:rFonts w:eastAsia="Calibri"/>
          <w:spacing w:val="-2"/>
          <w:szCs w:val="22"/>
        </w:rPr>
        <w:t>m</w:t>
      </w:r>
      <w:r w:rsidRPr="00AE3433">
        <w:rPr>
          <w:rFonts w:eastAsia="Calibri"/>
          <w:szCs w:val="22"/>
        </w:rPr>
        <w:t>e.</w:t>
      </w:r>
      <w:r w:rsidRPr="00AE3433">
        <w:rPr>
          <w:rFonts w:eastAsia="Calibri"/>
          <w:spacing w:val="1"/>
          <w:szCs w:val="22"/>
        </w:rPr>
        <w:t xml:space="preserve"> </w:t>
      </w:r>
      <w:r w:rsidRPr="00AE3433">
        <w:rPr>
          <w:rFonts w:eastAsia="Calibri"/>
          <w:szCs w:val="22"/>
        </w:rPr>
        <w:t>This</w:t>
      </w:r>
      <w:r w:rsidRPr="00AE3433">
        <w:rPr>
          <w:rFonts w:eastAsia="Calibri"/>
          <w:spacing w:val="-1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pacing w:val="-1"/>
          <w:szCs w:val="22"/>
        </w:rPr>
        <w:t>h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1"/>
          <w:szCs w:val="22"/>
        </w:rPr>
        <w:t>e</w:t>
      </w:r>
      <w:r w:rsidRPr="00AE3433">
        <w:rPr>
          <w:rFonts w:eastAsia="Calibri"/>
          <w:szCs w:val="22"/>
        </w:rPr>
        <w:t>t</w:t>
      </w:r>
      <w:r w:rsidRPr="00AE3433">
        <w:rPr>
          <w:rFonts w:eastAsia="Calibri"/>
          <w:spacing w:val="-4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pacing w:val="-1"/>
          <w:szCs w:val="22"/>
        </w:rPr>
        <w:t>h</w:t>
      </w:r>
      <w:r w:rsidRPr="00AE3433">
        <w:rPr>
          <w:rFonts w:eastAsia="Calibri"/>
          <w:spacing w:val="1"/>
          <w:szCs w:val="22"/>
        </w:rPr>
        <w:t>o</w:t>
      </w:r>
      <w:r w:rsidRPr="00AE3433">
        <w:rPr>
          <w:rFonts w:eastAsia="Calibri"/>
          <w:spacing w:val="-1"/>
          <w:szCs w:val="22"/>
        </w:rPr>
        <w:t>u</w:t>
      </w:r>
      <w:r w:rsidRPr="00AE3433">
        <w:rPr>
          <w:rFonts w:eastAsia="Calibri"/>
          <w:szCs w:val="22"/>
        </w:rPr>
        <w:t>ld</w:t>
      </w:r>
      <w:r w:rsidRPr="00AE3433">
        <w:rPr>
          <w:rFonts w:eastAsia="Calibri"/>
          <w:spacing w:val="-1"/>
          <w:szCs w:val="22"/>
        </w:rPr>
        <w:t xml:space="preserve"> b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1"/>
          <w:szCs w:val="22"/>
        </w:rPr>
        <w:t xml:space="preserve"> 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zCs w:val="22"/>
        </w:rPr>
        <w:t>et</w:t>
      </w:r>
      <w:r w:rsidRPr="00AE3433">
        <w:rPr>
          <w:rFonts w:eastAsia="Calibri"/>
          <w:spacing w:val="-1"/>
          <w:szCs w:val="22"/>
        </w:rPr>
        <w:t>urn</w:t>
      </w:r>
      <w:r w:rsidRPr="00AE3433">
        <w:rPr>
          <w:rFonts w:eastAsia="Calibri"/>
          <w:szCs w:val="22"/>
        </w:rPr>
        <w:t>ed to</w:t>
      </w:r>
      <w:r w:rsidRPr="00AE3433">
        <w:rPr>
          <w:rFonts w:eastAsia="Calibri"/>
          <w:spacing w:val="4"/>
          <w:szCs w:val="22"/>
        </w:rPr>
        <w:t xml:space="preserve"> </w:t>
      </w:r>
      <w:r w:rsidR="00821F5D" w:rsidRPr="00AE3433">
        <w:rPr>
          <w:rFonts w:eastAsia="Calibri"/>
          <w:szCs w:val="22"/>
        </w:rPr>
        <w:t>DRC</w:t>
      </w:r>
      <w:r w:rsidRPr="00AE3433">
        <w:rPr>
          <w:rFonts w:eastAsia="Calibri"/>
          <w:spacing w:val="1"/>
          <w:szCs w:val="22"/>
        </w:rPr>
        <w:t xml:space="preserve"> 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-2"/>
          <w:szCs w:val="22"/>
        </w:rPr>
        <w:t>l</w:t>
      </w:r>
      <w:r w:rsidRPr="00AE3433">
        <w:rPr>
          <w:rFonts w:eastAsia="Calibri"/>
          <w:spacing w:val="1"/>
          <w:szCs w:val="22"/>
        </w:rPr>
        <w:t>o</w:t>
      </w:r>
      <w:r w:rsidRPr="00AE3433">
        <w:rPr>
          <w:rFonts w:eastAsia="Calibri"/>
          <w:spacing w:val="-1"/>
          <w:szCs w:val="22"/>
        </w:rPr>
        <w:t>n</w:t>
      </w:r>
      <w:r w:rsidRPr="00AE3433">
        <w:rPr>
          <w:rFonts w:eastAsia="Calibri"/>
          <w:szCs w:val="22"/>
        </w:rPr>
        <w:t>g</w:t>
      </w:r>
      <w:r w:rsidRPr="00AE3433">
        <w:rPr>
          <w:rFonts w:eastAsia="Calibri"/>
          <w:spacing w:val="1"/>
          <w:szCs w:val="22"/>
        </w:rPr>
        <w:t xml:space="preserve"> w</w:t>
      </w:r>
      <w:r w:rsidRPr="00AE3433">
        <w:rPr>
          <w:rFonts w:eastAsia="Calibri"/>
          <w:szCs w:val="22"/>
        </w:rPr>
        <w:t>ith</w:t>
      </w:r>
      <w:r w:rsidRPr="00AE3433">
        <w:rPr>
          <w:rFonts w:eastAsia="Calibri"/>
          <w:spacing w:val="-1"/>
          <w:szCs w:val="22"/>
        </w:rPr>
        <w:t xml:space="preserve"> </w:t>
      </w:r>
      <w:r w:rsidRPr="00AE3433">
        <w:rPr>
          <w:rFonts w:eastAsia="Calibri"/>
          <w:szCs w:val="22"/>
        </w:rPr>
        <w:t>t</w:t>
      </w:r>
      <w:r w:rsidRPr="00AE3433">
        <w:rPr>
          <w:rFonts w:eastAsia="Calibri"/>
          <w:spacing w:val="-1"/>
          <w:szCs w:val="22"/>
        </w:rPr>
        <w:t>h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1"/>
          <w:szCs w:val="22"/>
        </w:rPr>
        <w:t xml:space="preserve"> </w:t>
      </w:r>
      <w:r w:rsidRPr="00AE3433">
        <w:rPr>
          <w:rFonts w:eastAsia="Calibri"/>
          <w:szCs w:val="22"/>
        </w:rPr>
        <w:t>Fi</w:t>
      </w:r>
      <w:r w:rsidRPr="00AE3433">
        <w:rPr>
          <w:rFonts w:eastAsia="Calibri"/>
          <w:spacing w:val="-4"/>
          <w:szCs w:val="22"/>
        </w:rPr>
        <w:t>n</w:t>
      </w:r>
      <w:r w:rsidRPr="00AE3433">
        <w:rPr>
          <w:rFonts w:eastAsia="Calibri"/>
          <w:szCs w:val="22"/>
        </w:rPr>
        <w:t xml:space="preserve">al </w:t>
      </w:r>
      <w:r w:rsidRPr="00AE3433">
        <w:rPr>
          <w:rFonts w:eastAsia="Calibri"/>
          <w:spacing w:val="1"/>
          <w:szCs w:val="22"/>
        </w:rPr>
        <w:t>E</w:t>
      </w:r>
      <w:r w:rsidRPr="00AE3433">
        <w:rPr>
          <w:rFonts w:eastAsia="Calibri"/>
          <w:spacing w:val="-1"/>
          <w:szCs w:val="22"/>
        </w:rPr>
        <w:t>v</w:t>
      </w:r>
      <w:r w:rsidRPr="00AE3433">
        <w:rPr>
          <w:rFonts w:eastAsia="Calibri"/>
          <w:szCs w:val="22"/>
        </w:rPr>
        <w:t>al</w:t>
      </w:r>
      <w:r w:rsidRPr="00AE3433">
        <w:rPr>
          <w:rFonts w:eastAsia="Calibri"/>
          <w:spacing w:val="-1"/>
          <w:szCs w:val="22"/>
        </w:rPr>
        <w:t>u</w:t>
      </w:r>
      <w:r w:rsidRPr="00AE3433">
        <w:rPr>
          <w:rFonts w:eastAsia="Calibri"/>
          <w:szCs w:val="22"/>
        </w:rPr>
        <w:t>ation F</w:t>
      </w:r>
      <w:r w:rsidRPr="00AE3433">
        <w:rPr>
          <w:rFonts w:eastAsia="Calibri"/>
          <w:spacing w:val="1"/>
          <w:szCs w:val="22"/>
        </w:rPr>
        <w:t>o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pacing w:val="1"/>
          <w:szCs w:val="22"/>
        </w:rPr>
        <w:t>m</w:t>
      </w:r>
      <w:r w:rsidRPr="00AE3433">
        <w:rPr>
          <w:rFonts w:eastAsia="Calibri"/>
          <w:szCs w:val="22"/>
        </w:rPr>
        <w:t>.</w:t>
      </w:r>
    </w:p>
    <w:p w14:paraId="081C0919" w14:textId="77777777" w:rsidR="00AE3433" w:rsidRPr="00AE3433" w:rsidRDefault="00AE3433" w:rsidP="00AE3433">
      <w:pPr>
        <w:spacing w:line="260" w:lineRule="exact"/>
        <w:ind w:left="220"/>
        <w:jc w:val="both"/>
        <w:rPr>
          <w:rFonts w:eastAsia="Calibri"/>
          <w:szCs w:val="22"/>
        </w:rPr>
      </w:pPr>
    </w:p>
    <w:p w14:paraId="76556288" w14:textId="77777777" w:rsidR="00AE3433" w:rsidRDefault="00AE3433" w:rsidP="00AE3433">
      <w:pPr>
        <w:spacing w:before="14"/>
        <w:rPr>
          <w:rFonts w:eastAsia="Calibri"/>
          <w:b/>
          <w:spacing w:val="-1"/>
          <w:sz w:val="22"/>
          <w:szCs w:val="22"/>
        </w:rPr>
      </w:pPr>
    </w:p>
    <w:p w14:paraId="294E3CD6" w14:textId="62B28997" w:rsidR="00AE3433" w:rsidRPr="009F0DC3" w:rsidRDefault="00AE3433" w:rsidP="00AE3433">
      <w:pPr>
        <w:spacing w:before="14"/>
        <w:rPr>
          <w:rFonts w:eastAsia="Calibri"/>
          <w:sz w:val="22"/>
          <w:szCs w:val="22"/>
        </w:rPr>
      </w:pP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>
        <w:rPr>
          <w:rFonts w:eastAsia="Calibri"/>
          <w:b/>
          <w:sz w:val="22"/>
          <w:szCs w:val="22"/>
        </w:rPr>
        <w:t>S</w:t>
      </w:r>
      <w:r w:rsidRPr="00BD4BE6">
        <w:rPr>
          <w:rFonts w:eastAsia="Calibri"/>
          <w:b/>
          <w:spacing w:val="-1"/>
          <w:sz w:val="22"/>
          <w:szCs w:val="22"/>
        </w:rPr>
        <w:t>tu</w:t>
      </w:r>
      <w:r w:rsidRPr="00BD4BE6">
        <w:rPr>
          <w:rFonts w:eastAsia="Calibri"/>
          <w:b/>
          <w:spacing w:val="1"/>
          <w:sz w:val="22"/>
          <w:szCs w:val="22"/>
        </w:rPr>
        <w:t>d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pacing w:val="1"/>
          <w:sz w:val="22"/>
          <w:szCs w:val="22"/>
        </w:rPr>
        <w:t>n</w:t>
      </w:r>
      <w:r w:rsidRPr="00BD4BE6">
        <w:rPr>
          <w:rFonts w:eastAsia="Calibri"/>
          <w:b/>
          <w:sz w:val="22"/>
          <w:szCs w:val="22"/>
        </w:rPr>
        <w:t xml:space="preserve">t                              </w:t>
      </w:r>
      <w:r w:rsidRPr="00BD4BE6">
        <w:rPr>
          <w:rFonts w:eastAsia="Calibri"/>
          <w:b/>
          <w:spacing w:val="39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-1"/>
          <w:sz w:val="22"/>
          <w:szCs w:val="22"/>
        </w:rPr>
        <w:t>Su</w:t>
      </w:r>
      <w:r w:rsidRPr="00BD4BE6">
        <w:rPr>
          <w:rFonts w:eastAsia="Calibri"/>
          <w:b/>
          <w:spacing w:val="1"/>
          <w:sz w:val="22"/>
          <w:szCs w:val="22"/>
        </w:rPr>
        <w:t>p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r           </w:t>
      </w:r>
      <w:r w:rsidRPr="00BD4BE6">
        <w:rPr>
          <w:rFonts w:eastAsia="Calibri"/>
          <w:b/>
          <w:spacing w:val="28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f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pacing w:val="-2"/>
          <w:sz w:val="22"/>
          <w:szCs w:val="22"/>
        </w:rPr>
        <w:t>C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pacing w:val="-1"/>
          <w:sz w:val="22"/>
          <w:szCs w:val="22"/>
        </w:rPr>
        <w:t>-S</w:t>
      </w:r>
      <w:r w:rsidRPr="00BD4BE6">
        <w:rPr>
          <w:rFonts w:eastAsia="Calibri"/>
          <w:b/>
          <w:spacing w:val="1"/>
          <w:sz w:val="22"/>
          <w:szCs w:val="22"/>
        </w:rPr>
        <w:t>up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3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r</w:t>
      </w:r>
    </w:p>
    <w:sectPr w:rsidR="00AE3433" w:rsidRPr="009F0DC3" w:rsidSect="0033194B">
      <w:footerReference w:type="default" r:id="rId13"/>
      <w:pgSz w:w="12240" w:h="15840"/>
      <w:pgMar w:top="1380" w:right="360" w:bottom="280" w:left="1120" w:header="0" w:footer="12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9F033D" w14:textId="77777777" w:rsidR="006D73F5" w:rsidRDefault="006D73F5">
      <w:r>
        <w:separator/>
      </w:r>
    </w:p>
  </w:endnote>
  <w:endnote w:type="continuationSeparator" w:id="0">
    <w:p w14:paraId="5C4BFEEC" w14:textId="77777777" w:rsidR="006D73F5" w:rsidRDefault="006D7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6F9D6E" w14:textId="77777777" w:rsidR="002D3DF0" w:rsidRDefault="002D3DF0">
    <w:pPr>
      <w:pStyle w:val="Footer"/>
      <w:jc w:val="center"/>
    </w:pPr>
  </w:p>
  <w:p w14:paraId="1EF76373" w14:textId="77777777" w:rsidR="002D3DF0" w:rsidRDefault="002D3DF0">
    <w:pPr>
      <w:spacing w:line="20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AEA0B" w14:textId="1B51A8A1" w:rsidR="00536FA9" w:rsidRDefault="00536FA9">
    <w:pPr>
      <w:pStyle w:val="Footer"/>
      <w:jc w:val="center"/>
    </w:pPr>
  </w:p>
  <w:p w14:paraId="6FE171F3" w14:textId="77777777" w:rsidR="00536FA9" w:rsidRDefault="00536FA9">
    <w:pPr>
      <w:spacing w:line="20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8CB39" w14:textId="65719988" w:rsidR="00536FA9" w:rsidRPr="00AE3433" w:rsidRDefault="00536FA9" w:rsidP="00AE3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0CA9E8" w14:textId="77777777" w:rsidR="006D73F5" w:rsidRDefault="006D73F5">
      <w:r>
        <w:separator/>
      </w:r>
    </w:p>
  </w:footnote>
  <w:footnote w:type="continuationSeparator" w:id="0">
    <w:p w14:paraId="354DB980" w14:textId="77777777" w:rsidR="006D73F5" w:rsidRDefault="006D7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607D"/>
    <w:multiLevelType w:val="hybridMultilevel"/>
    <w:tmpl w:val="09CC17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83A88"/>
    <w:multiLevelType w:val="hybridMultilevel"/>
    <w:tmpl w:val="FD8478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3348E"/>
    <w:multiLevelType w:val="hybridMultilevel"/>
    <w:tmpl w:val="B42802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CE154F"/>
    <w:multiLevelType w:val="hybridMultilevel"/>
    <w:tmpl w:val="0290C63E"/>
    <w:lvl w:ilvl="0" w:tplc="D0689AF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322F24"/>
    <w:multiLevelType w:val="hybridMultilevel"/>
    <w:tmpl w:val="707A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07040"/>
    <w:multiLevelType w:val="hybridMultilevel"/>
    <w:tmpl w:val="0B2A86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64119"/>
    <w:multiLevelType w:val="hybridMultilevel"/>
    <w:tmpl w:val="41FE347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1D54F5"/>
    <w:multiLevelType w:val="hybridMultilevel"/>
    <w:tmpl w:val="2F44B074"/>
    <w:lvl w:ilvl="0" w:tplc="5352D9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17F14CD"/>
    <w:multiLevelType w:val="hybridMultilevel"/>
    <w:tmpl w:val="5ABA1BA6"/>
    <w:lvl w:ilvl="0" w:tplc="80CA511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 w15:restartNumberingAfterBreak="0">
    <w:nsid w:val="31D204AF"/>
    <w:multiLevelType w:val="hybridMultilevel"/>
    <w:tmpl w:val="675E0B9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D1680F5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CF30F3"/>
    <w:multiLevelType w:val="hybridMultilevel"/>
    <w:tmpl w:val="41C23080"/>
    <w:lvl w:ilvl="0" w:tplc="D1680F5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614ABF"/>
    <w:multiLevelType w:val="hybridMultilevel"/>
    <w:tmpl w:val="9DB251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90D0B"/>
    <w:multiLevelType w:val="hybridMultilevel"/>
    <w:tmpl w:val="93B05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BC00F2"/>
    <w:multiLevelType w:val="hybridMultilevel"/>
    <w:tmpl w:val="C840F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E62609"/>
    <w:multiLevelType w:val="multilevel"/>
    <w:tmpl w:val="B08EB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6C6400EC"/>
    <w:multiLevelType w:val="hybridMultilevel"/>
    <w:tmpl w:val="B10453BA"/>
    <w:lvl w:ilvl="0" w:tplc="04B260F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DA6D7C"/>
    <w:multiLevelType w:val="hybridMultilevel"/>
    <w:tmpl w:val="ED9863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8D56DE"/>
    <w:multiLevelType w:val="hybridMultilevel"/>
    <w:tmpl w:val="54A4ACD2"/>
    <w:lvl w:ilvl="0" w:tplc="BA3E77E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11"/>
  </w:num>
  <w:num w:numId="5">
    <w:abstractNumId w:val="15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16"/>
  </w:num>
  <w:num w:numId="11">
    <w:abstractNumId w:val="2"/>
  </w:num>
  <w:num w:numId="12">
    <w:abstractNumId w:val="10"/>
  </w:num>
  <w:num w:numId="13">
    <w:abstractNumId w:val="13"/>
  </w:num>
  <w:num w:numId="14">
    <w:abstractNumId w:val="12"/>
  </w:num>
  <w:num w:numId="15">
    <w:abstractNumId w:val="5"/>
  </w:num>
  <w:num w:numId="16">
    <w:abstractNumId w:val="8"/>
  </w:num>
  <w:num w:numId="17">
    <w:abstractNumId w:val="7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BD5"/>
    <w:rsid w:val="00013867"/>
    <w:rsid w:val="000307B7"/>
    <w:rsid w:val="00042C0A"/>
    <w:rsid w:val="00052B44"/>
    <w:rsid w:val="0006436C"/>
    <w:rsid w:val="00064689"/>
    <w:rsid w:val="00086C30"/>
    <w:rsid w:val="000A4932"/>
    <w:rsid w:val="000B4DA7"/>
    <w:rsid w:val="000C3497"/>
    <w:rsid w:val="000C35F4"/>
    <w:rsid w:val="000D562A"/>
    <w:rsid w:val="00100F8F"/>
    <w:rsid w:val="0012046F"/>
    <w:rsid w:val="0012078C"/>
    <w:rsid w:val="00153C53"/>
    <w:rsid w:val="00153CC4"/>
    <w:rsid w:val="0018519E"/>
    <w:rsid w:val="001914B6"/>
    <w:rsid w:val="00196960"/>
    <w:rsid w:val="001B2DCC"/>
    <w:rsid w:val="001C613E"/>
    <w:rsid w:val="001D79E6"/>
    <w:rsid w:val="001E758B"/>
    <w:rsid w:val="001E7956"/>
    <w:rsid w:val="00255765"/>
    <w:rsid w:val="00257B8E"/>
    <w:rsid w:val="002660F3"/>
    <w:rsid w:val="0027174E"/>
    <w:rsid w:val="00286BEB"/>
    <w:rsid w:val="00290FF6"/>
    <w:rsid w:val="002C3EEF"/>
    <w:rsid w:val="002D3DF0"/>
    <w:rsid w:val="002E3F40"/>
    <w:rsid w:val="00302743"/>
    <w:rsid w:val="00302FC0"/>
    <w:rsid w:val="003231B4"/>
    <w:rsid w:val="0033194B"/>
    <w:rsid w:val="003519A8"/>
    <w:rsid w:val="003575F8"/>
    <w:rsid w:val="0036233F"/>
    <w:rsid w:val="00373987"/>
    <w:rsid w:val="003820E1"/>
    <w:rsid w:val="003932DA"/>
    <w:rsid w:val="003B30EB"/>
    <w:rsid w:val="003B7580"/>
    <w:rsid w:val="003C70A9"/>
    <w:rsid w:val="003D5030"/>
    <w:rsid w:val="003E32BA"/>
    <w:rsid w:val="003E498F"/>
    <w:rsid w:val="00403D63"/>
    <w:rsid w:val="00412E3C"/>
    <w:rsid w:val="00422C95"/>
    <w:rsid w:val="00423851"/>
    <w:rsid w:val="0044170C"/>
    <w:rsid w:val="00441A04"/>
    <w:rsid w:val="00456307"/>
    <w:rsid w:val="004862BA"/>
    <w:rsid w:val="004F7488"/>
    <w:rsid w:val="00520A00"/>
    <w:rsid w:val="005226F8"/>
    <w:rsid w:val="00536FA9"/>
    <w:rsid w:val="00542936"/>
    <w:rsid w:val="0054461E"/>
    <w:rsid w:val="00550D0D"/>
    <w:rsid w:val="00554BD5"/>
    <w:rsid w:val="00564852"/>
    <w:rsid w:val="00565607"/>
    <w:rsid w:val="005C4E92"/>
    <w:rsid w:val="005D0996"/>
    <w:rsid w:val="005D721F"/>
    <w:rsid w:val="005E56C0"/>
    <w:rsid w:val="005E5AF7"/>
    <w:rsid w:val="005F3C03"/>
    <w:rsid w:val="00603AA4"/>
    <w:rsid w:val="00617869"/>
    <w:rsid w:val="00653365"/>
    <w:rsid w:val="00657148"/>
    <w:rsid w:val="0066001D"/>
    <w:rsid w:val="0066407B"/>
    <w:rsid w:val="00665480"/>
    <w:rsid w:val="00675EB1"/>
    <w:rsid w:val="006815F3"/>
    <w:rsid w:val="006A66B9"/>
    <w:rsid w:val="006B114F"/>
    <w:rsid w:val="006D2F93"/>
    <w:rsid w:val="006D3148"/>
    <w:rsid w:val="006D650A"/>
    <w:rsid w:val="006D73F5"/>
    <w:rsid w:val="006E2EBD"/>
    <w:rsid w:val="006F3BFD"/>
    <w:rsid w:val="00702ABB"/>
    <w:rsid w:val="007044E3"/>
    <w:rsid w:val="00711551"/>
    <w:rsid w:val="00734290"/>
    <w:rsid w:val="00736D3A"/>
    <w:rsid w:val="0074266B"/>
    <w:rsid w:val="00745925"/>
    <w:rsid w:val="00762727"/>
    <w:rsid w:val="007677FF"/>
    <w:rsid w:val="00772A03"/>
    <w:rsid w:val="007770D7"/>
    <w:rsid w:val="00786FCA"/>
    <w:rsid w:val="0079409E"/>
    <w:rsid w:val="007A48C4"/>
    <w:rsid w:val="007C3B61"/>
    <w:rsid w:val="007F100C"/>
    <w:rsid w:val="008060C2"/>
    <w:rsid w:val="00812CEF"/>
    <w:rsid w:val="00821F5D"/>
    <w:rsid w:val="00834369"/>
    <w:rsid w:val="00836DFD"/>
    <w:rsid w:val="00843804"/>
    <w:rsid w:val="008522AD"/>
    <w:rsid w:val="00853EB9"/>
    <w:rsid w:val="0085447F"/>
    <w:rsid w:val="00855B02"/>
    <w:rsid w:val="00856597"/>
    <w:rsid w:val="00876021"/>
    <w:rsid w:val="00876039"/>
    <w:rsid w:val="008942C2"/>
    <w:rsid w:val="008B33D0"/>
    <w:rsid w:val="008C1721"/>
    <w:rsid w:val="008C3D41"/>
    <w:rsid w:val="00934FDB"/>
    <w:rsid w:val="009354F6"/>
    <w:rsid w:val="00935C71"/>
    <w:rsid w:val="00981273"/>
    <w:rsid w:val="009A72E1"/>
    <w:rsid w:val="009B162E"/>
    <w:rsid w:val="009E2DCA"/>
    <w:rsid w:val="009F0DC3"/>
    <w:rsid w:val="00A16591"/>
    <w:rsid w:val="00A33E6C"/>
    <w:rsid w:val="00A3653C"/>
    <w:rsid w:val="00A6392B"/>
    <w:rsid w:val="00A700FA"/>
    <w:rsid w:val="00A814D0"/>
    <w:rsid w:val="00A8786F"/>
    <w:rsid w:val="00AA320A"/>
    <w:rsid w:val="00AB0825"/>
    <w:rsid w:val="00AB42C4"/>
    <w:rsid w:val="00AB55B5"/>
    <w:rsid w:val="00AE3433"/>
    <w:rsid w:val="00AF7FB0"/>
    <w:rsid w:val="00B11B5F"/>
    <w:rsid w:val="00B20AD6"/>
    <w:rsid w:val="00B20DB5"/>
    <w:rsid w:val="00B2432C"/>
    <w:rsid w:val="00B54E7B"/>
    <w:rsid w:val="00B61FAA"/>
    <w:rsid w:val="00B831E9"/>
    <w:rsid w:val="00B9169F"/>
    <w:rsid w:val="00B94DAB"/>
    <w:rsid w:val="00B955CB"/>
    <w:rsid w:val="00BA0354"/>
    <w:rsid w:val="00BC4D14"/>
    <w:rsid w:val="00BD04A1"/>
    <w:rsid w:val="00BD4BE6"/>
    <w:rsid w:val="00BE1C64"/>
    <w:rsid w:val="00C12050"/>
    <w:rsid w:val="00C14D9E"/>
    <w:rsid w:val="00C324C9"/>
    <w:rsid w:val="00C36D13"/>
    <w:rsid w:val="00C427B0"/>
    <w:rsid w:val="00C467D7"/>
    <w:rsid w:val="00C50EA9"/>
    <w:rsid w:val="00C72230"/>
    <w:rsid w:val="00C8428B"/>
    <w:rsid w:val="00CB640C"/>
    <w:rsid w:val="00CE0E03"/>
    <w:rsid w:val="00CE1096"/>
    <w:rsid w:val="00CE28CD"/>
    <w:rsid w:val="00D004E3"/>
    <w:rsid w:val="00D06E5E"/>
    <w:rsid w:val="00D14BC3"/>
    <w:rsid w:val="00D9715B"/>
    <w:rsid w:val="00DA490B"/>
    <w:rsid w:val="00DA4F37"/>
    <w:rsid w:val="00DA6AE9"/>
    <w:rsid w:val="00DD0A40"/>
    <w:rsid w:val="00DD4316"/>
    <w:rsid w:val="00DE3EA2"/>
    <w:rsid w:val="00DE6A59"/>
    <w:rsid w:val="00DE6F36"/>
    <w:rsid w:val="00DF32D2"/>
    <w:rsid w:val="00E02B7E"/>
    <w:rsid w:val="00E063C6"/>
    <w:rsid w:val="00E424EC"/>
    <w:rsid w:val="00E55C5C"/>
    <w:rsid w:val="00E57847"/>
    <w:rsid w:val="00E57C37"/>
    <w:rsid w:val="00E772DC"/>
    <w:rsid w:val="00E81298"/>
    <w:rsid w:val="00E81D30"/>
    <w:rsid w:val="00E869AF"/>
    <w:rsid w:val="00E90825"/>
    <w:rsid w:val="00E950BA"/>
    <w:rsid w:val="00EE2B6A"/>
    <w:rsid w:val="00F11D42"/>
    <w:rsid w:val="00F560E6"/>
    <w:rsid w:val="00F65C40"/>
    <w:rsid w:val="00F803CA"/>
    <w:rsid w:val="00F96D5C"/>
    <w:rsid w:val="00FA4233"/>
    <w:rsid w:val="00FB1080"/>
    <w:rsid w:val="00FB4656"/>
    <w:rsid w:val="00FD2E99"/>
    <w:rsid w:val="00FD5EF3"/>
    <w:rsid w:val="00FE3D3A"/>
    <w:rsid w:val="00FF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DFD58"/>
  <w15:docId w15:val="{3BF9BAC8-5381-4B1F-BF60-C2DB78CC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427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27B0"/>
  </w:style>
  <w:style w:type="paragraph" w:styleId="Footer">
    <w:name w:val="footer"/>
    <w:basedOn w:val="Normal"/>
    <w:link w:val="FooterChar"/>
    <w:uiPriority w:val="99"/>
    <w:unhideWhenUsed/>
    <w:rsid w:val="00C427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27B0"/>
  </w:style>
  <w:style w:type="paragraph" w:styleId="BalloonText">
    <w:name w:val="Balloon Text"/>
    <w:basedOn w:val="Normal"/>
    <w:link w:val="BalloonTextChar"/>
    <w:uiPriority w:val="99"/>
    <w:semiHidden/>
    <w:unhideWhenUsed/>
    <w:rsid w:val="00286B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B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7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36D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DF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DF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D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DFD"/>
    <w:rPr>
      <w:b/>
      <w:bCs/>
    </w:rPr>
  </w:style>
  <w:style w:type="paragraph" w:styleId="ListParagraph">
    <w:name w:val="List Paragraph"/>
    <w:basedOn w:val="Normal"/>
    <w:uiPriority w:val="34"/>
    <w:qFormat/>
    <w:rsid w:val="00196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16</Pages>
  <Words>3121</Words>
  <Characters>17790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20870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Administrator</cp:lastModifiedBy>
  <cp:revision>29</cp:revision>
  <dcterms:created xsi:type="dcterms:W3CDTF">2018-09-11T07:19:00Z</dcterms:created>
  <dcterms:modified xsi:type="dcterms:W3CDTF">2021-08-24T04:55:00Z</dcterms:modified>
</cp:coreProperties>
</file>